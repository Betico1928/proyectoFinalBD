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260A3" w14:textId="77777777" w:rsidR="0027373D" w:rsidRDefault="0027373D">
      <w:pPr>
        <w:spacing w:before="6" w:line="100" w:lineRule="exact"/>
        <w:rPr>
          <w:sz w:val="10"/>
          <w:szCs w:val="10"/>
        </w:rPr>
      </w:pPr>
    </w:p>
    <w:p w14:paraId="44624626" w14:textId="77777777" w:rsidR="0027373D" w:rsidRDefault="003C776A">
      <w:pPr>
        <w:ind w:left="1464"/>
      </w:pPr>
      <w:r>
        <w:rPr>
          <w:noProof/>
        </w:rPr>
        <w:pict w14:anchorId="668920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315pt;height:117pt;mso-width-percent:0;mso-height-percent:0;mso-width-percent:0;mso-height-percent:0">
            <v:imagedata r:id="rId7" o:title=""/>
          </v:shape>
        </w:pict>
      </w:r>
    </w:p>
    <w:p w14:paraId="092A0017" w14:textId="77777777" w:rsidR="0027373D" w:rsidRDefault="0027373D">
      <w:pPr>
        <w:spacing w:before="2" w:line="140" w:lineRule="exact"/>
        <w:rPr>
          <w:sz w:val="15"/>
          <w:szCs w:val="15"/>
        </w:rPr>
      </w:pPr>
    </w:p>
    <w:p w14:paraId="2B52357E" w14:textId="77777777" w:rsidR="0027373D" w:rsidRDefault="0027373D">
      <w:pPr>
        <w:spacing w:line="200" w:lineRule="exact"/>
      </w:pPr>
    </w:p>
    <w:p w14:paraId="0BDAF306" w14:textId="77777777" w:rsidR="0027373D" w:rsidRDefault="0027373D">
      <w:pPr>
        <w:spacing w:line="200" w:lineRule="exact"/>
      </w:pPr>
    </w:p>
    <w:p w14:paraId="69A9F542" w14:textId="77777777" w:rsidR="0027373D" w:rsidRDefault="0027373D">
      <w:pPr>
        <w:spacing w:line="200" w:lineRule="exact"/>
      </w:pPr>
    </w:p>
    <w:p w14:paraId="3832DB24" w14:textId="77777777" w:rsidR="0027373D" w:rsidRDefault="0027373D">
      <w:pPr>
        <w:spacing w:line="200" w:lineRule="exact"/>
      </w:pPr>
    </w:p>
    <w:p w14:paraId="120DB8B7" w14:textId="77777777" w:rsidR="0027373D" w:rsidRDefault="0027373D">
      <w:pPr>
        <w:spacing w:line="200" w:lineRule="exact"/>
      </w:pPr>
    </w:p>
    <w:p w14:paraId="337406A5" w14:textId="77777777" w:rsidR="0027373D" w:rsidRDefault="0027373D">
      <w:pPr>
        <w:spacing w:line="200" w:lineRule="exact"/>
      </w:pPr>
    </w:p>
    <w:p w14:paraId="052FAA55" w14:textId="77777777" w:rsidR="0027373D" w:rsidRDefault="0027373D">
      <w:pPr>
        <w:spacing w:line="200" w:lineRule="exact"/>
      </w:pPr>
    </w:p>
    <w:p w14:paraId="10A62FCF" w14:textId="77777777" w:rsidR="0027373D" w:rsidRDefault="0027373D">
      <w:pPr>
        <w:spacing w:line="200" w:lineRule="exact"/>
      </w:pPr>
    </w:p>
    <w:p w14:paraId="5284E320" w14:textId="3D5787AC" w:rsidR="0027373D" w:rsidRPr="00107A28" w:rsidRDefault="003C776A">
      <w:pPr>
        <w:spacing w:before="32"/>
        <w:ind w:left="2916" w:right="2751"/>
        <w:jc w:val="center"/>
        <w:rPr>
          <w:rFonts w:ascii="Arial" w:eastAsia="Arial" w:hAnsi="Arial" w:cs="Arial"/>
          <w:sz w:val="22"/>
          <w:szCs w:val="22"/>
          <w:lang w:val="es-ES"/>
        </w:rPr>
      </w:pPr>
      <w:r w:rsidRPr="00107A28">
        <w:rPr>
          <w:rFonts w:ascii="Arial" w:eastAsia="Arial" w:hAnsi="Arial" w:cs="Arial"/>
          <w:sz w:val="22"/>
          <w:szCs w:val="22"/>
          <w:lang w:val="es-ES"/>
        </w:rPr>
        <w:t xml:space="preserve">Diccionario de Datos – Proyecto </w:t>
      </w:r>
      <w:r w:rsidR="00107A28" w:rsidRPr="00107A28">
        <w:rPr>
          <w:rFonts w:ascii="Arial" w:eastAsia="Arial" w:hAnsi="Arial" w:cs="Arial"/>
          <w:sz w:val="22"/>
          <w:szCs w:val="22"/>
          <w:lang w:val="es-ES"/>
        </w:rPr>
        <w:t>3</w:t>
      </w:r>
    </w:p>
    <w:p w14:paraId="4F0A350A" w14:textId="77777777" w:rsidR="0027373D" w:rsidRPr="00107A28" w:rsidRDefault="0027373D">
      <w:pPr>
        <w:spacing w:before="8" w:line="120" w:lineRule="exact"/>
        <w:rPr>
          <w:sz w:val="12"/>
          <w:szCs w:val="12"/>
          <w:lang w:val="es-ES"/>
        </w:rPr>
      </w:pPr>
    </w:p>
    <w:p w14:paraId="55A1A87C" w14:textId="77777777" w:rsidR="0027373D" w:rsidRPr="00107A28" w:rsidRDefault="0027373D">
      <w:pPr>
        <w:spacing w:line="200" w:lineRule="exact"/>
        <w:rPr>
          <w:lang w:val="es-ES"/>
        </w:rPr>
      </w:pPr>
    </w:p>
    <w:p w14:paraId="35C96D72" w14:textId="373F4A10" w:rsidR="0027373D" w:rsidRPr="00107A28" w:rsidRDefault="003C776A">
      <w:pPr>
        <w:ind w:left="3240" w:right="3075"/>
        <w:jc w:val="center"/>
        <w:rPr>
          <w:rFonts w:ascii="Arial" w:eastAsia="Arial" w:hAnsi="Arial" w:cs="Arial"/>
          <w:sz w:val="22"/>
          <w:szCs w:val="22"/>
          <w:lang w:val="es-ES"/>
        </w:rPr>
      </w:pPr>
      <w:r w:rsidRPr="00107A28">
        <w:rPr>
          <w:rFonts w:ascii="Arial" w:eastAsia="Arial" w:hAnsi="Arial" w:cs="Arial"/>
          <w:sz w:val="22"/>
          <w:szCs w:val="22"/>
          <w:lang w:val="es-ES"/>
        </w:rPr>
        <w:t>Versión del documento_</w:t>
      </w:r>
      <w:r w:rsidR="00107A28">
        <w:rPr>
          <w:rFonts w:ascii="Arial" w:eastAsia="Arial" w:hAnsi="Arial" w:cs="Arial"/>
          <w:sz w:val="22"/>
          <w:szCs w:val="22"/>
          <w:lang w:val="es-ES"/>
        </w:rPr>
        <w:t>2</w:t>
      </w:r>
      <w:r w:rsidRPr="00107A28">
        <w:rPr>
          <w:rFonts w:ascii="Arial" w:eastAsia="Arial" w:hAnsi="Arial" w:cs="Arial"/>
          <w:sz w:val="22"/>
          <w:szCs w:val="22"/>
          <w:lang w:val="es-ES"/>
        </w:rPr>
        <w:t>.0</w:t>
      </w:r>
    </w:p>
    <w:p w14:paraId="0B78846F" w14:textId="77777777" w:rsidR="0027373D" w:rsidRPr="00107A28" w:rsidRDefault="0027373D">
      <w:pPr>
        <w:spacing w:line="120" w:lineRule="exact"/>
        <w:rPr>
          <w:sz w:val="13"/>
          <w:szCs w:val="13"/>
          <w:lang w:val="es-ES"/>
        </w:rPr>
      </w:pPr>
    </w:p>
    <w:p w14:paraId="297D5DE2" w14:textId="77777777" w:rsidR="0027373D" w:rsidRPr="00107A28" w:rsidRDefault="0027373D">
      <w:pPr>
        <w:spacing w:line="200" w:lineRule="exact"/>
        <w:rPr>
          <w:lang w:val="es-ES"/>
        </w:rPr>
      </w:pPr>
    </w:p>
    <w:p w14:paraId="49876C7C" w14:textId="77777777" w:rsidR="0027373D" w:rsidRPr="00107A28" w:rsidRDefault="003C776A">
      <w:pPr>
        <w:ind w:left="3660" w:right="3497"/>
        <w:jc w:val="center"/>
        <w:rPr>
          <w:rFonts w:ascii="Arial" w:eastAsia="Arial" w:hAnsi="Arial" w:cs="Arial"/>
          <w:sz w:val="22"/>
          <w:szCs w:val="22"/>
          <w:lang w:val="es-ES"/>
        </w:rPr>
      </w:pPr>
      <w:r w:rsidRPr="00107A28">
        <w:rPr>
          <w:rFonts w:ascii="Arial" w:eastAsia="Arial" w:hAnsi="Arial" w:cs="Arial"/>
          <w:sz w:val="22"/>
          <w:szCs w:val="22"/>
          <w:lang w:val="es-ES"/>
        </w:rPr>
        <w:t>Fecha_01/05/2022</w:t>
      </w:r>
    </w:p>
    <w:p w14:paraId="6B59B287" w14:textId="77777777" w:rsidR="0027373D" w:rsidRPr="00107A28" w:rsidRDefault="0027373D">
      <w:pPr>
        <w:spacing w:line="200" w:lineRule="exact"/>
        <w:rPr>
          <w:lang w:val="es-ES"/>
        </w:rPr>
      </w:pPr>
    </w:p>
    <w:p w14:paraId="6B22CAF1" w14:textId="77777777" w:rsidR="0027373D" w:rsidRPr="00107A28" w:rsidRDefault="0027373D">
      <w:pPr>
        <w:spacing w:line="200" w:lineRule="exact"/>
        <w:rPr>
          <w:lang w:val="es-ES"/>
        </w:rPr>
      </w:pPr>
    </w:p>
    <w:p w14:paraId="30D080F4" w14:textId="77777777" w:rsidR="0027373D" w:rsidRPr="00107A28" w:rsidRDefault="0027373D">
      <w:pPr>
        <w:spacing w:before="18" w:line="200" w:lineRule="exact"/>
        <w:rPr>
          <w:lang w:val="es-ES"/>
        </w:rPr>
      </w:pPr>
    </w:p>
    <w:p w14:paraId="49EFDECA" w14:textId="77777777" w:rsidR="0027373D" w:rsidRPr="00107A28" w:rsidRDefault="003C776A">
      <w:pPr>
        <w:ind w:left="3852" w:right="3688"/>
        <w:jc w:val="center"/>
        <w:rPr>
          <w:rFonts w:ascii="Arial" w:eastAsia="Arial" w:hAnsi="Arial" w:cs="Arial"/>
          <w:sz w:val="22"/>
          <w:szCs w:val="22"/>
          <w:lang w:val="es-ES"/>
        </w:rPr>
      </w:pPr>
      <w:r w:rsidRPr="00107A28">
        <w:rPr>
          <w:rFonts w:ascii="Arial" w:eastAsia="Arial" w:hAnsi="Arial" w:cs="Arial"/>
          <w:sz w:val="22"/>
          <w:szCs w:val="22"/>
          <w:lang w:val="es-ES"/>
        </w:rPr>
        <w:t>Responsables:</w:t>
      </w:r>
    </w:p>
    <w:p w14:paraId="1242D689" w14:textId="77777777" w:rsidR="0027373D" w:rsidRPr="00107A28" w:rsidRDefault="0027373D">
      <w:pPr>
        <w:spacing w:before="1" w:line="120" w:lineRule="exact"/>
        <w:rPr>
          <w:sz w:val="13"/>
          <w:szCs w:val="13"/>
          <w:lang w:val="es-ES"/>
        </w:rPr>
      </w:pPr>
    </w:p>
    <w:p w14:paraId="292CEF82" w14:textId="77777777" w:rsidR="0027373D" w:rsidRPr="00107A28" w:rsidRDefault="0027373D">
      <w:pPr>
        <w:spacing w:line="200" w:lineRule="exact"/>
        <w:rPr>
          <w:lang w:val="es-ES"/>
        </w:rPr>
      </w:pPr>
    </w:p>
    <w:p w14:paraId="3BED085F" w14:textId="77777777" w:rsidR="0027373D" w:rsidRPr="00107A28" w:rsidRDefault="003C776A">
      <w:pPr>
        <w:spacing w:line="240" w:lineRule="exact"/>
        <w:ind w:left="1929" w:right="1765"/>
        <w:jc w:val="center"/>
        <w:rPr>
          <w:rFonts w:ascii="Arial" w:eastAsia="Arial" w:hAnsi="Arial" w:cs="Arial"/>
          <w:sz w:val="22"/>
          <w:szCs w:val="22"/>
          <w:lang w:val="es-ES"/>
        </w:rPr>
      </w:pPr>
      <w:r w:rsidRPr="00107A28">
        <w:rPr>
          <w:rFonts w:ascii="Arial" w:eastAsia="Arial" w:hAnsi="Arial" w:cs="Arial"/>
          <w:position w:val="-1"/>
          <w:sz w:val="22"/>
          <w:szCs w:val="22"/>
          <w:lang w:val="es-ES"/>
        </w:rPr>
        <w:t xml:space="preserve">Alberto Luis Vigna Arroyo – </w:t>
      </w:r>
      <w:hyperlink r:id="rId8">
        <w:r w:rsidRPr="00107A28">
          <w:rPr>
            <w:rFonts w:ascii="Arial" w:eastAsia="Arial" w:hAnsi="Arial" w:cs="Arial"/>
            <w:color w:val="0000FF"/>
            <w:position w:val="-1"/>
            <w:sz w:val="22"/>
            <w:szCs w:val="22"/>
            <w:u w:val="single" w:color="0000FF"/>
            <w:lang w:val="es-ES"/>
          </w:rPr>
          <w:t>a-vigna@javeriana.edu.co</w:t>
        </w:r>
      </w:hyperlink>
    </w:p>
    <w:p w14:paraId="0F66FC8E" w14:textId="77777777" w:rsidR="0027373D" w:rsidRPr="00107A28" w:rsidRDefault="0027373D">
      <w:pPr>
        <w:spacing w:line="300" w:lineRule="exact"/>
        <w:rPr>
          <w:sz w:val="30"/>
          <w:szCs w:val="30"/>
          <w:lang w:val="es-ES"/>
        </w:rPr>
      </w:pPr>
    </w:p>
    <w:p w14:paraId="7CF39778" w14:textId="77777777" w:rsidR="0027373D" w:rsidRPr="00107A28" w:rsidRDefault="003C776A">
      <w:pPr>
        <w:spacing w:before="32" w:line="240" w:lineRule="exact"/>
        <w:ind w:left="1188"/>
        <w:rPr>
          <w:rFonts w:ascii="Arial" w:eastAsia="Arial" w:hAnsi="Arial" w:cs="Arial"/>
          <w:sz w:val="22"/>
          <w:szCs w:val="22"/>
          <w:lang w:val="es-ES"/>
        </w:rPr>
      </w:pPr>
      <w:r w:rsidRPr="00107A28">
        <w:rPr>
          <w:rFonts w:ascii="Arial" w:eastAsia="Arial" w:hAnsi="Arial" w:cs="Arial"/>
          <w:position w:val="-1"/>
          <w:sz w:val="22"/>
          <w:szCs w:val="22"/>
          <w:lang w:val="es-ES"/>
        </w:rPr>
        <w:t xml:space="preserve">Frank Sebastián Hernández Llanos – </w:t>
      </w:r>
      <w:hyperlink r:id="rId9">
        <w:r w:rsidRPr="00107A28">
          <w:rPr>
            <w:rFonts w:ascii="Arial" w:eastAsia="Arial" w:hAnsi="Arial" w:cs="Arial"/>
            <w:color w:val="0000FF"/>
            <w:position w:val="-1"/>
            <w:sz w:val="22"/>
            <w:szCs w:val="22"/>
            <w:u w:val="single" w:color="0000FF"/>
            <w:lang w:val="es-ES"/>
          </w:rPr>
          <w:t>fs.hernandezl@javeriana.edu.co</w:t>
        </w:r>
      </w:hyperlink>
    </w:p>
    <w:p w14:paraId="2806C62A" w14:textId="77777777" w:rsidR="0027373D" w:rsidRPr="00107A28" w:rsidRDefault="0027373D">
      <w:pPr>
        <w:spacing w:before="2" w:line="100" w:lineRule="exact"/>
        <w:rPr>
          <w:sz w:val="10"/>
          <w:szCs w:val="10"/>
          <w:lang w:val="es-ES"/>
        </w:rPr>
      </w:pPr>
    </w:p>
    <w:p w14:paraId="26ECFE91" w14:textId="77777777" w:rsidR="0027373D" w:rsidRPr="00107A28" w:rsidRDefault="0027373D">
      <w:pPr>
        <w:spacing w:line="200" w:lineRule="exact"/>
        <w:rPr>
          <w:lang w:val="es-ES"/>
        </w:rPr>
      </w:pPr>
    </w:p>
    <w:p w14:paraId="6CEEDB30" w14:textId="77777777" w:rsidR="0027373D" w:rsidRPr="00107A28" w:rsidRDefault="003C776A">
      <w:pPr>
        <w:spacing w:before="32" w:line="240" w:lineRule="exact"/>
        <w:ind w:left="1903"/>
        <w:rPr>
          <w:rFonts w:ascii="Arial" w:eastAsia="Arial" w:hAnsi="Arial" w:cs="Arial"/>
          <w:sz w:val="22"/>
          <w:szCs w:val="22"/>
          <w:lang w:val="es-ES"/>
        </w:rPr>
      </w:pPr>
      <w:r w:rsidRPr="00107A28">
        <w:rPr>
          <w:rFonts w:ascii="Arial" w:eastAsia="Arial" w:hAnsi="Arial" w:cs="Arial"/>
          <w:position w:val="-1"/>
          <w:sz w:val="22"/>
          <w:szCs w:val="22"/>
          <w:lang w:val="es-ES"/>
        </w:rPr>
        <w:t xml:space="preserve">Juan Manuel Soto Morales – </w:t>
      </w:r>
      <w:hyperlink r:id="rId10">
        <w:r w:rsidRPr="00107A28">
          <w:rPr>
            <w:rFonts w:ascii="Arial" w:eastAsia="Arial" w:hAnsi="Arial" w:cs="Arial"/>
            <w:color w:val="0000FF"/>
            <w:position w:val="-1"/>
            <w:sz w:val="22"/>
            <w:szCs w:val="22"/>
            <w:u w:val="single" w:color="0000FF"/>
            <w:lang w:val="es-ES"/>
          </w:rPr>
          <w:t>soto-jm@javeriana.edu.co</w:t>
        </w:r>
      </w:hyperlink>
    </w:p>
    <w:p w14:paraId="225BAA77" w14:textId="77777777" w:rsidR="0027373D" w:rsidRPr="00107A28" w:rsidRDefault="0027373D">
      <w:pPr>
        <w:spacing w:line="200" w:lineRule="exact"/>
        <w:rPr>
          <w:lang w:val="es-ES"/>
        </w:rPr>
      </w:pPr>
    </w:p>
    <w:p w14:paraId="31A74B9B" w14:textId="77777777" w:rsidR="0027373D" w:rsidRPr="00107A28" w:rsidRDefault="0027373D">
      <w:pPr>
        <w:spacing w:line="200" w:lineRule="exact"/>
        <w:rPr>
          <w:lang w:val="es-ES"/>
        </w:rPr>
      </w:pPr>
    </w:p>
    <w:p w14:paraId="7A0C51DF" w14:textId="77777777" w:rsidR="0027373D" w:rsidRPr="00107A28" w:rsidRDefault="0027373D">
      <w:pPr>
        <w:spacing w:line="200" w:lineRule="exact"/>
        <w:rPr>
          <w:lang w:val="es-ES"/>
        </w:rPr>
      </w:pPr>
    </w:p>
    <w:p w14:paraId="45ADCCAD" w14:textId="77777777" w:rsidR="0027373D" w:rsidRPr="00107A28" w:rsidRDefault="0027373D">
      <w:pPr>
        <w:spacing w:line="200" w:lineRule="exact"/>
        <w:rPr>
          <w:lang w:val="es-ES"/>
        </w:rPr>
      </w:pPr>
    </w:p>
    <w:p w14:paraId="3791DBA5" w14:textId="77777777" w:rsidR="0027373D" w:rsidRPr="00107A28" w:rsidRDefault="0027373D">
      <w:pPr>
        <w:spacing w:line="200" w:lineRule="exact"/>
        <w:rPr>
          <w:lang w:val="es-ES"/>
        </w:rPr>
      </w:pPr>
    </w:p>
    <w:p w14:paraId="71A417C3" w14:textId="77777777" w:rsidR="0027373D" w:rsidRPr="00107A28" w:rsidRDefault="0027373D">
      <w:pPr>
        <w:spacing w:line="200" w:lineRule="exact"/>
        <w:rPr>
          <w:lang w:val="es-ES"/>
        </w:rPr>
      </w:pPr>
    </w:p>
    <w:p w14:paraId="3F309757" w14:textId="77777777" w:rsidR="0027373D" w:rsidRPr="00107A28" w:rsidRDefault="0027373D">
      <w:pPr>
        <w:spacing w:before="14" w:line="280" w:lineRule="exact"/>
        <w:rPr>
          <w:sz w:val="28"/>
          <w:szCs w:val="28"/>
          <w:lang w:val="es-ES"/>
        </w:rPr>
      </w:pPr>
    </w:p>
    <w:p w14:paraId="462AB60D" w14:textId="77777777" w:rsidR="0027373D" w:rsidRPr="00107A28" w:rsidRDefault="003C776A">
      <w:pPr>
        <w:spacing w:before="29"/>
        <w:ind w:left="100"/>
        <w:rPr>
          <w:sz w:val="24"/>
          <w:szCs w:val="24"/>
          <w:lang w:val="es-ES"/>
        </w:rPr>
      </w:pPr>
      <w:r w:rsidRPr="00107A28">
        <w:rPr>
          <w:sz w:val="24"/>
          <w:szCs w:val="24"/>
          <w:lang w:val="es-ES"/>
        </w:rPr>
        <w:t>Contenido:</w:t>
      </w:r>
    </w:p>
    <w:p w14:paraId="6F96FB91" w14:textId="77777777" w:rsidR="0027373D" w:rsidRPr="00107A28" w:rsidRDefault="0027373D">
      <w:pPr>
        <w:spacing w:before="3" w:line="180" w:lineRule="exact"/>
        <w:rPr>
          <w:sz w:val="19"/>
          <w:szCs w:val="19"/>
          <w:lang w:val="es-ES"/>
        </w:rPr>
      </w:pPr>
    </w:p>
    <w:p w14:paraId="0E3DEAA1" w14:textId="77777777" w:rsidR="0027373D" w:rsidRPr="00107A28" w:rsidRDefault="0027373D">
      <w:pPr>
        <w:spacing w:line="200" w:lineRule="exact"/>
        <w:rPr>
          <w:lang w:val="es-ES"/>
        </w:rPr>
      </w:pPr>
    </w:p>
    <w:p w14:paraId="785EED30" w14:textId="77777777" w:rsidR="0027373D" w:rsidRPr="00107A28" w:rsidRDefault="0027373D">
      <w:pPr>
        <w:spacing w:line="200" w:lineRule="exact"/>
        <w:rPr>
          <w:lang w:val="es-ES"/>
        </w:rPr>
      </w:pPr>
    </w:p>
    <w:p w14:paraId="6CBE4E4F" w14:textId="77777777" w:rsidR="0027373D" w:rsidRPr="00107A28" w:rsidRDefault="003C776A">
      <w:pPr>
        <w:ind w:left="100"/>
        <w:rPr>
          <w:sz w:val="24"/>
          <w:szCs w:val="24"/>
          <w:lang w:val="es-ES"/>
        </w:rPr>
      </w:pPr>
      <w:r w:rsidRPr="00107A28">
        <w:rPr>
          <w:sz w:val="24"/>
          <w:szCs w:val="24"/>
          <w:lang w:val="es-ES"/>
        </w:rPr>
        <w:t>Lista de datos con las entidades y grados de dependencia ……………………………….. 2</w:t>
      </w:r>
    </w:p>
    <w:p w14:paraId="5BCF20E9" w14:textId="77777777" w:rsidR="0027373D" w:rsidRPr="00107A28" w:rsidRDefault="0027373D">
      <w:pPr>
        <w:spacing w:before="16" w:line="260" w:lineRule="exact"/>
        <w:rPr>
          <w:sz w:val="26"/>
          <w:szCs w:val="26"/>
          <w:lang w:val="es-ES"/>
        </w:rPr>
      </w:pPr>
    </w:p>
    <w:p w14:paraId="342E805C" w14:textId="77777777" w:rsidR="0027373D" w:rsidRPr="00107A28" w:rsidRDefault="003C776A">
      <w:pPr>
        <w:ind w:left="100"/>
        <w:rPr>
          <w:sz w:val="24"/>
          <w:szCs w:val="24"/>
          <w:lang w:val="es-ES"/>
        </w:rPr>
      </w:pPr>
      <w:r w:rsidRPr="00107A28">
        <w:rPr>
          <w:sz w:val="24"/>
          <w:szCs w:val="24"/>
          <w:lang w:val="es-ES"/>
        </w:rPr>
        <w:t>Diseño conceptual ……………………………………………………………………….... 5</w:t>
      </w:r>
    </w:p>
    <w:p w14:paraId="76FF0A9B" w14:textId="77777777" w:rsidR="0027373D" w:rsidRPr="00107A28" w:rsidRDefault="0027373D">
      <w:pPr>
        <w:spacing w:before="16" w:line="260" w:lineRule="exact"/>
        <w:rPr>
          <w:sz w:val="26"/>
          <w:szCs w:val="26"/>
          <w:lang w:val="es-ES"/>
        </w:rPr>
      </w:pPr>
    </w:p>
    <w:p w14:paraId="3146DD90" w14:textId="77777777" w:rsidR="0027373D" w:rsidRPr="00107A28" w:rsidRDefault="003C776A">
      <w:pPr>
        <w:ind w:left="100"/>
        <w:rPr>
          <w:sz w:val="24"/>
          <w:szCs w:val="24"/>
          <w:lang w:val="es-ES"/>
        </w:rPr>
      </w:pPr>
      <w:r w:rsidRPr="00107A28">
        <w:rPr>
          <w:sz w:val="24"/>
          <w:szCs w:val="24"/>
          <w:lang w:val="es-ES"/>
        </w:rPr>
        <w:t>Diseño lógico ……………………………………………………………………………... 6</w:t>
      </w:r>
    </w:p>
    <w:p w14:paraId="06AE9D88" w14:textId="77777777" w:rsidR="0027373D" w:rsidRPr="00107A28" w:rsidRDefault="0027373D">
      <w:pPr>
        <w:spacing w:before="16" w:line="260" w:lineRule="exact"/>
        <w:rPr>
          <w:sz w:val="26"/>
          <w:szCs w:val="26"/>
          <w:lang w:val="es-ES"/>
        </w:rPr>
      </w:pPr>
    </w:p>
    <w:p w14:paraId="73DE1111" w14:textId="77777777" w:rsidR="0027373D" w:rsidRPr="00107A28" w:rsidRDefault="003C776A">
      <w:pPr>
        <w:ind w:left="100"/>
        <w:rPr>
          <w:sz w:val="24"/>
          <w:szCs w:val="24"/>
          <w:lang w:val="es-ES"/>
        </w:rPr>
      </w:pPr>
      <w:r w:rsidRPr="00107A28">
        <w:rPr>
          <w:sz w:val="24"/>
          <w:szCs w:val="24"/>
          <w:lang w:val="es-ES"/>
        </w:rPr>
        <w:t>Diseño físico ……………………………………………………………………………… 7</w:t>
      </w:r>
    </w:p>
    <w:p w14:paraId="2941AEE4" w14:textId="77777777" w:rsidR="0027373D" w:rsidRPr="00107A28" w:rsidRDefault="0027373D">
      <w:pPr>
        <w:spacing w:before="16" w:line="260" w:lineRule="exact"/>
        <w:rPr>
          <w:sz w:val="26"/>
          <w:szCs w:val="26"/>
          <w:lang w:val="es-ES"/>
        </w:rPr>
      </w:pPr>
    </w:p>
    <w:p w14:paraId="57DF2217" w14:textId="77777777" w:rsidR="0027373D" w:rsidRPr="00107A28" w:rsidRDefault="003C776A">
      <w:pPr>
        <w:ind w:left="100"/>
        <w:rPr>
          <w:sz w:val="24"/>
          <w:szCs w:val="24"/>
          <w:lang w:val="es-ES"/>
        </w:rPr>
      </w:pPr>
      <w:r w:rsidRPr="00107A28">
        <w:rPr>
          <w:sz w:val="24"/>
          <w:szCs w:val="24"/>
          <w:lang w:val="es-ES"/>
        </w:rPr>
        <w:t>Diccionario ………………………………………………</w:t>
      </w:r>
      <w:r w:rsidRPr="00107A28">
        <w:rPr>
          <w:sz w:val="24"/>
          <w:szCs w:val="24"/>
          <w:lang w:val="es-ES"/>
        </w:rPr>
        <w:t>………………………………... 8</w:t>
      </w:r>
    </w:p>
    <w:p w14:paraId="262BAE37" w14:textId="77777777" w:rsidR="0027373D" w:rsidRPr="00107A28" w:rsidRDefault="0027373D">
      <w:pPr>
        <w:spacing w:before="16" w:line="260" w:lineRule="exact"/>
        <w:rPr>
          <w:sz w:val="26"/>
          <w:szCs w:val="26"/>
          <w:lang w:val="es-ES"/>
        </w:rPr>
      </w:pPr>
    </w:p>
    <w:p w14:paraId="74C72FFF" w14:textId="77777777" w:rsidR="0027373D" w:rsidRPr="00107A28" w:rsidRDefault="003C776A">
      <w:pPr>
        <w:ind w:left="100"/>
        <w:rPr>
          <w:sz w:val="24"/>
          <w:szCs w:val="24"/>
          <w:lang w:val="es-ES"/>
        </w:rPr>
        <w:sectPr w:rsidR="0027373D" w:rsidRPr="00107A28">
          <w:type w:val="continuous"/>
          <w:pgSz w:w="11920" w:h="16840"/>
          <w:pgMar w:top="1320" w:right="1500" w:bottom="280" w:left="1340" w:header="720" w:footer="720" w:gutter="0"/>
          <w:cols w:space="720"/>
        </w:sectPr>
      </w:pPr>
      <w:r w:rsidRPr="00107A28">
        <w:rPr>
          <w:sz w:val="24"/>
          <w:szCs w:val="24"/>
          <w:lang w:val="es-ES"/>
        </w:rPr>
        <w:t>Informe de normalización ………………………………………………………………… 27</w:t>
      </w:r>
    </w:p>
    <w:p w14:paraId="1889366F" w14:textId="77777777" w:rsidR="0027373D" w:rsidRPr="00107A28" w:rsidRDefault="0027373D">
      <w:pPr>
        <w:spacing w:line="200" w:lineRule="exact"/>
        <w:rPr>
          <w:lang w:val="es-ES"/>
        </w:rPr>
      </w:pPr>
    </w:p>
    <w:p w14:paraId="62FA1045" w14:textId="77777777" w:rsidR="0027373D" w:rsidRPr="00107A28" w:rsidRDefault="0027373D">
      <w:pPr>
        <w:spacing w:before="11" w:line="260" w:lineRule="exact"/>
        <w:rPr>
          <w:sz w:val="26"/>
          <w:szCs w:val="26"/>
          <w:lang w:val="es-ES"/>
        </w:rPr>
      </w:pPr>
    </w:p>
    <w:p w14:paraId="2E4F2001" w14:textId="77777777" w:rsidR="0027373D" w:rsidRPr="00107A28" w:rsidRDefault="003C776A">
      <w:pPr>
        <w:spacing w:before="3" w:line="276" w:lineRule="auto"/>
        <w:ind w:left="100" w:right="2479"/>
        <w:rPr>
          <w:rFonts w:ascii="Arial" w:eastAsia="Arial" w:hAnsi="Arial" w:cs="Arial"/>
          <w:sz w:val="44"/>
          <w:szCs w:val="44"/>
          <w:lang w:val="es-ES"/>
        </w:rPr>
      </w:pPr>
      <w:r w:rsidRPr="00107A28">
        <w:rPr>
          <w:rFonts w:ascii="Arial" w:eastAsia="Arial" w:hAnsi="Arial" w:cs="Arial"/>
          <w:w w:val="99"/>
          <w:sz w:val="44"/>
          <w:szCs w:val="44"/>
          <w:lang w:val="es-ES"/>
        </w:rPr>
        <w:t>Lista</w:t>
      </w:r>
      <w:r w:rsidRPr="00107A28">
        <w:rPr>
          <w:rFonts w:ascii="Arial" w:eastAsia="Arial" w:hAnsi="Arial" w:cs="Arial"/>
          <w:sz w:val="44"/>
          <w:szCs w:val="44"/>
          <w:lang w:val="es-ES"/>
        </w:rPr>
        <w:t xml:space="preserve"> </w:t>
      </w:r>
      <w:r w:rsidRPr="00107A28">
        <w:rPr>
          <w:rFonts w:ascii="Arial" w:eastAsia="Arial" w:hAnsi="Arial" w:cs="Arial"/>
          <w:w w:val="99"/>
          <w:sz w:val="44"/>
          <w:szCs w:val="44"/>
          <w:lang w:val="es-ES"/>
        </w:rPr>
        <w:t>de</w:t>
      </w:r>
      <w:r w:rsidRPr="00107A28">
        <w:rPr>
          <w:rFonts w:ascii="Arial" w:eastAsia="Arial" w:hAnsi="Arial" w:cs="Arial"/>
          <w:sz w:val="44"/>
          <w:szCs w:val="44"/>
          <w:lang w:val="es-ES"/>
        </w:rPr>
        <w:t xml:space="preserve"> </w:t>
      </w:r>
      <w:r w:rsidRPr="00107A28">
        <w:rPr>
          <w:rFonts w:ascii="Arial" w:eastAsia="Arial" w:hAnsi="Arial" w:cs="Arial"/>
          <w:w w:val="99"/>
          <w:sz w:val="44"/>
          <w:szCs w:val="44"/>
          <w:lang w:val="es-ES"/>
        </w:rPr>
        <w:t>datos</w:t>
      </w:r>
      <w:r w:rsidRPr="00107A28">
        <w:rPr>
          <w:rFonts w:ascii="Arial" w:eastAsia="Arial" w:hAnsi="Arial" w:cs="Arial"/>
          <w:sz w:val="44"/>
          <w:szCs w:val="44"/>
          <w:lang w:val="es-ES"/>
        </w:rPr>
        <w:t xml:space="preserve"> </w:t>
      </w:r>
      <w:r w:rsidRPr="00107A28">
        <w:rPr>
          <w:rFonts w:ascii="Arial" w:eastAsia="Arial" w:hAnsi="Arial" w:cs="Arial"/>
          <w:w w:val="99"/>
          <w:sz w:val="44"/>
          <w:szCs w:val="44"/>
          <w:lang w:val="es-ES"/>
        </w:rPr>
        <w:t>y</w:t>
      </w:r>
      <w:r w:rsidRPr="00107A28">
        <w:rPr>
          <w:rFonts w:ascii="Arial" w:eastAsia="Arial" w:hAnsi="Arial" w:cs="Arial"/>
          <w:sz w:val="44"/>
          <w:szCs w:val="44"/>
          <w:lang w:val="es-ES"/>
        </w:rPr>
        <w:t xml:space="preserve"> </w:t>
      </w:r>
      <w:r w:rsidRPr="00107A28">
        <w:rPr>
          <w:rFonts w:ascii="Arial" w:eastAsia="Arial" w:hAnsi="Arial" w:cs="Arial"/>
          <w:w w:val="99"/>
          <w:sz w:val="44"/>
          <w:szCs w:val="44"/>
          <w:lang w:val="es-ES"/>
        </w:rPr>
        <w:t>(“entidades</w:t>
      </w:r>
      <w:r w:rsidRPr="00107A28">
        <w:rPr>
          <w:rFonts w:ascii="Arial" w:eastAsia="Arial" w:hAnsi="Arial" w:cs="Arial"/>
          <w:sz w:val="44"/>
          <w:szCs w:val="44"/>
          <w:lang w:val="es-ES"/>
        </w:rPr>
        <w:t xml:space="preserve"> </w:t>
      </w:r>
      <w:r w:rsidRPr="00107A28">
        <w:rPr>
          <w:rFonts w:ascii="Arial" w:eastAsia="Arial" w:hAnsi="Arial" w:cs="Arial"/>
          <w:w w:val="99"/>
          <w:sz w:val="44"/>
          <w:szCs w:val="44"/>
          <w:lang w:val="es-ES"/>
        </w:rPr>
        <w:t>con dependencia”)</w:t>
      </w:r>
    </w:p>
    <w:p w14:paraId="2C8B8049" w14:textId="77777777" w:rsidR="0027373D" w:rsidRPr="00107A28" w:rsidRDefault="003C776A">
      <w:pPr>
        <w:spacing w:line="240" w:lineRule="exact"/>
        <w:ind w:left="424" w:right="5379"/>
        <w:jc w:val="center"/>
        <w:rPr>
          <w:rFonts w:ascii="Arial" w:eastAsia="Arial" w:hAnsi="Arial" w:cs="Arial"/>
          <w:sz w:val="22"/>
          <w:szCs w:val="22"/>
          <w:lang w:val="es-ES"/>
        </w:rPr>
      </w:pPr>
      <w:r w:rsidRPr="00107A28">
        <w:rPr>
          <w:rFonts w:ascii="Arial" w:eastAsia="Arial" w:hAnsi="Arial" w:cs="Arial"/>
          <w:sz w:val="22"/>
          <w:szCs w:val="22"/>
          <w:lang w:val="es-ES"/>
        </w:rPr>
        <w:t>-     (dependencia[4]) Por hotel:</w:t>
      </w:r>
    </w:p>
    <w:p w14:paraId="7EC533A7" w14:textId="77777777" w:rsidR="0027373D" w:rsidRPr="00107A28" w:rsidRDefault="003C776A">
      <w:pPr>
        <w:spacing w:before="40"/>
        <w:ind w:left="820"/>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Nombre</w:t>
      </w:r>
    </w:p>
    <w:p w14:paraId="6E5B8447" w14:textId="77777777" w:rsidR="0027373D" w:rsidRPr="00107A28" w:rsidRDefault="003C776A">
      <w:pPr>
        <w:spacing w:before="37"/>
        <w:ind w:left="820"/>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Dirección</w:t>
      </w:r>
    </w:p>
    <w:p w14:paraId="47EE8650" w14:textId="77777777" w:rsidR="0027373D" w:rsidRPr="00107A28" w:rsidRDefault="003C776A">
      <w:pPr>
        <w:spacing w:before="37"/>
        <w:ind w:left="820"/>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Teléfono</w:t>
      </w:r>
    </w:p>
    <w:p w14:paraId="24A381E8" w14:textId="77777777" w:rsidR="0027373D" w:rsidRPr="00107A28" w:rsidRDefault="003C776A">
      <w:pPr>
        <w:spacing w:before="37"/>
        <w:ind w:left="820"/>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Año de construcción</w:t>
      </w:r>
    </w:p>
    <w:p w14:paraId="2FBB68C4" w14:textId="77777777" w:rsidR="0027373D" w:rsidRPr="00107A28" w:rsidRDefault="003C776A">
      <w:pPr>
        <w:spacing w:before="38"/>
        <w:ind w:left="820"/>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Registro de operación</w:t>
      </w:r>
    </w:p>
    <w:p w14:paraId="43AEE59E" w14:textId="77777777" w:rsidR="0027373D" w:rsidRPr="00107A28" w:rsidRDefault="003C776A">
      <w:pPr>
        <w:spacing w:before="40"/>
        <w:ind w:left="820"/>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DNI</w:t>
      </w:r>
    </w:p>
    <w:p w14:paraId="27ABC401" w14:textId="77777777" w:rsidR="0027373D" w:rsidRPr="00107A28" w:rsidRDefault="003C776A">
      <w:pPr>
        <w:spacing w:before="37"/>
        <w:ind w:left="820"/>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Clasificación por estrellas (</w:t>
      </w:r>
      <w:proofErr w:type="spellStart"/>
      <w:r w:rsidRPr="00107A28">
        <w:rPr>
          <w:rFonts w:ascii="Arial" w:eastAsia="Arial" w:hAnsi="Arial" w:cs="Arial"/>
          <w:sz w:val="22"/>
          <w:szCs w:val="22"/>
          <w:lang w:val="es-ES"/>
        </w:rPr>
        <w:t>null</w:t>
      </w:r>
      <w:proofErr w:type="spellEnd"/>
      <w:r w:rsidRPr="00107A28">
        <w:rPr>
          <w:rFonts w:ascii="Arial" w:eastAsia="Arial" w:hAnsi="Arial" w:cs="Arial"/>
          <w:sz w:val="22"/>
          <w:szCs w:val="22"/>
          <w:lang w:val="es-ES"/>
        </w:rPr>
        <w:t xml:space="preserve"> u opcional)</w:t>
      </w:r>
    </w:p>
    <w:p w14:paraId="038B1988" w14:textId="77777777" w:rsidR="0027373D" w:rsidRPr="00107A28" w:rsidRDefault="003C776A">
      <w:pPr>
        <w:spacing w:before="37"/>
        <w:ind w:left="820"/>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Departamentos</w:t>
      </w:r>
    </w:p>
    <w:p w14:paraId="0A5F2E9B" w14:textId="77777777" w:rsidR="0027373D" w:rsidRPr="00107A28" w:rsidRDefault="003C776A">
      <w:pPr>
        <w:spacing w:before="37"/>
        <w:ind w:left="820"/>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Gerente (</w:t>
      </w:r>
      <w:proofErr w:type="spellStart"/>
      <w:r w:rsidRPr="00107A28">
        <w:rPr>
          <w:rFonts w:ascii="Arial" w:eastAsia="Arial" w:hAnsi="Arial" w:cs="Arial"/>
          <w:sz w:val="22"/>
          <w:szCs w:val="22"/>
          <w:lang w:val="es-ES"/>
        </w:rPr>
        <w:t>null</w:t>
      </w:r>
      <w:proofErr w:type="spellEnd"/>
      <w:r w:rsidRPr="00107A28">
        <w:rPr>
          <w:rFonts w:ascii="Arial" w:eastAsia="Arial" w:hAnsi="Arial" w:cs="Arial"/>
          <w:sz w:val="22"/>
          <w:szCs w:val="22"/>
          <w:lang w:val="es-ES"/>
        </w:rPr>
        <w:t>)</w:t>
      </w:r>
    </w:p>
    <w:p w14:paraId="008BACA1" w14:textId="77777777" w:rsidR="0027373D" w:rsidRPr="00107A28" w:rsidRDefault="003C776A">
      <w:pPr>
        <w:spacing w:before="40"/>
        <w:ind w:left="460"/>
        <w:rPr>
          <w:rFonts w:ascii="Arial" w:eastAsia="Arial" w:hAnsi="Arial" w:cs="Arial"/>
          <w:sz w:val="22"/>
          <w:szCs w:val="22"/>
          <w:lang w:val="es-ES"/>
        </w:rPr>
      </w:pPr>
      <w:r w:rsidRPr="00107A28">
        <w:rPr>
          <w:rFonts w:ascii="Arial" w:eastAsia="Arial" w:hAnsi="Arial" w:cs="Arial"/>
          <w:sz w:val="22"/>
          <w:szCs w:val="22"/>
          <w:lang w:val="es-ES"/>
        </w:rPr>
        <w:t>-     (dependencia[1]) Por categoría:</w:t>
      </w:r>
    </w:p>
    <w:p w14:paraId="096A586F" w14:textId="77777777" w:rsidR="0027373D" w:rsidRPr="00107A28" w:rsidRDefault="003C776A">
      <w:pPr>
        <w:spacing w:before="37"/>
        <w:ind w:left="820"/>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Sobrecosto (de 10% a 50% según el número de estrellas)</w:t>
      </w:r>
    </w:p>
    <w:p w14:paraId="4FCF59CA" w14:textId="77777777" w:rsidR="0027373D" w:rsidRPr="00107A28" w:rsidRDefault="003C776A">
      <w:pPr>
        <w:spacing w:before="37"/>
        <w:ind w:left="820"/>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Descripción</w:t>
      </w:r>
    </w:p>
    <w:p w14:paraId="60B479F4" w14:textId="77777777" w:rsidR="0027373D" w:rsidRPr="00107A28" w:rsidRDefault="003C776A">
      <w:pPr>
        <w:spacing w:before="37"/>
        <w:ind w:left="820"/>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Fecha actual en la que se obtiene la categoría</w:t>
      </w:r>
    </w:p>
    <w:p w14:paraId="06B76674" w14:textId="77777777" w:rsidR="0027373D" w:rsidRPr="00107A28" w:rsidRDefault="003C776A">
      <w:pPr>
        <w:spacing w:before="37"/>
        <w:ind w:left="460"/>
        <w:rPr>
          <w:rFonts w:ascii="Arial" w:eastAsia="Arial" w:hAnsi="Arial" w:cs="Arial"/>
          <w:sz w:val="22"/>
          <w:szCs w:val="22"/>
          <w:lang w:val="es-ES"/>
        </w:rPr>
      </w:pPr>
      <w:r w:rsidRPr="00107A28">
        <w:rPr>
          <w:rFonts w:ascii="Arial" w:eastAsia="Arial" w:hAnsi="Arial" w:cs="Arial"/>
          <w:sz w:val="22"/>
          <w:szCs w:val="22"/>
          <w:lang w:val="es-ES"/>
        </w:rPr>
        <w:t>-     (dependencia[2])Por habitación:</w:t>
      </w:r>
    </w:p>
    <w:p w14:paraId="44E21754" w14:textId="77777777" w:rsidR="0027373D" w:rsidRPr="00107A28" w:rsidRDefault="003C776A">
      <w:pPr>
        <w:spacing w:before="40"/>
        <w:ind w:left="820"/>
        <w:rPr>
          <w:rFonts w:ascii="Arial" w:eastAsia="Arial" w:hAnsi="Arial" w:cs="Arial"/>
          <w:sz w:val="22"/>
          <w:szCs w:val="22"/>
          <w:lang w:val="es-ES"/>
        </w:rPr>
      </w:pPr>
      <w:r w:rsidRPr="00107A28">
        <w:rPr>
          <w:rFonts w:ascii="Verdana" w:eastAsia="Verdana" w:hAnsi="Verdana" w:cs="Verdana"/>
          <w:sz w:val="18"/>
          <w:szCs w:val="18"/>
          <w:lang w:val="es-ES"/>
        </w:rPr>
        <w:t xml:space="preserve">●    </w:t>
      </w:r>
      <w:proofErr w:type="spellStart"/>
      <w:r w:rsidRPr="00107A28">
        <w:rPr>
          <w:rFonts w:ascii="Arial" w:eastAsia="Arial" w:hAnsi="Arial" w:cs="Arial"/>
          <w:sz w:val="22"/>
          <w:szCs w:val="22"/>
          <w:lang w:val="es-ES"/>
        </w:rPr>
        <w:t>Código_habitacion</w:t>
      </w:r>
      <w:proofErr w:type="spellEnd"/>
    </w:p>
    <w:p w14:paraId="30A5CB48" w14:textId="77777777" w:rsidR="0027373D" w:rsidRPr="00107A28" w:rsidRDefault="003C776A">
      <w:pPr>
        <w:spacing w:before="38"/>
        <w:ind w:left="820"/>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Tipo</w:t>
      </w:r>
    </w:p>
    <w:p w14:paraId="637453DC" w14:textId="77777777" w:rsidR="0027373D" w:rsidRPr="00107A28" w:rsidRDefault="003C776A">
      <w:pPr>
        <w:spacing w:before="37"/>
        <w:ind w:left="820"/>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Piso en el que se ubica</w:t>
      </w:r>
    </w:p>
    <w:p w14:paraId="00C1FC70" w14:textId="77777777" w:rsidR="0027373D" w:rsidRPr="00107A28" w:rsidRDefault="003C776A">
      <w:pPr>
        <w:spacing w:before="37"/>
        <w:ind w:left="424" w:right="5180"/>
        <w:jc w:val="center"/>
        <w:rPr>
          <w:rFonts w:ascii="Arial" w:eastAsia="Arial" w:hAnsi="Arial" w:cs="Arial"/>
          <w:sz w:val="22"/>
          <w:szCs w:val="22"/>
          <w:lang w:val="es-ES"/>
        </w:rPr>
      </w:pPr>
      <w:r w:rsidRPr="00107A28">
        <w:rPr>
          <w:rFonts w:ascii="Arial" w:eastAsia="Arial" w:hAnsi="Arial" w:cs="Arial"/>
          <w:sz w:val="22"/>
          <w:szCs w:val="22"/>
          <w:lang w:val="es-ES"/>
        </w:rPr>
        <w:t>-     (dependencia[3])Por reserv</w:t>
      </w:r>
      <w:r w:rsidRPr="00107A28">
        <w:rPr>
          <w:rFonts w:ascii="Arial" w:eastAsia="Arial" w:hAnsi="Arial" w:cs="Arial"/>
          <w:sz w:val="22"/>
          <w:szCs w:val="22"/>
          <w:lang w:val="es-ES"/>
        </w:rPr>
        <w:t>a:</w:t>
      </w:r>
    </w:p>
    <w:p w14:paraId="2CFDFC2D" w14:textId="77777777" w:rsidR="0027373D" w:rsidRPr="00107A28" w:rsidRDefault="003C776A">
      <w:pPr>
        <w:spacing w:before="40"/>
        <w:ind w:left="820"/>
        <w:rPr>
          <w:rFonts w:ascii="Arial" w:eastAsia="Arial" w:hAnsi="Arial" w:cs="Arial"/>
          <w:sz w:val="22"/>
          <w:szCs w:val="22"/>
          <w:lang w:val="es-ES"/>
        </w:rPr>
      </w:pPr>
      <w:r w:rsidRPr="00107A28">
        <w:rPr>
          <w:rFonts w:ascii="Verdana" w:eastAsia="Verdana" w:hAnsi="Verdana" w:cs="Verdana"/>
          <w:sz w:val="18"/>
          <w:szCs w:val="18"/>
          <w:lang w:val="es-ES"/>
        </w:rPr>
        <w:t xml:space="preserve">●    </w:t>
      </w:r>
      <w:proofErr w:type="spellStart"/>
      <w:r w:rsidRPr="00107A28">
        <w:rPr>
          <w:rFonts w:ascii="Arial" w:eastAsia="Arial" w:hAnsi="Arial" w:cs="Arial"/>
          <w:sz w:val="22"/>
          <w:szCs w:val="22"/>
          <w:lang w:val="es-ES"/>
        </w:rPr>
        <w:t>Código_reserva</w:t>
      </w:r>
      <w:proofErr w:type="spellEnd"/>
      <w:r w:rsidRPr="00107A28">
        <w:rPr>
          <w:rFonts w:ascii="Arial" w:eastAsia="Arial" w:hAnsi="Arial" w:cs="Arial"/>
          <w:sz w:val="22"/>
          <w:szCs w:val="22"/>
          <w:lang w:val="es-ES"/>
        </w:rPr>
        <w:t>(</w:t>
      </w:r>
      <w:proofErr w:type="spellStart"/>
      <w:r w:rsidRPr="00107A28">
        <w:rPr>
          <w:rFonts w:ascii="Arial" w:eastAsia="Arial" w:hAnsi="Arial" w:cs="Arial"/>
          <w:sz w:val="22"/>
          <w:szCs w:val="22"/>
          <w:lang w:val="es-ES"/>
        </w:rPr>
        <w:t>autoincremental</w:t>
      </w:r>
      <w:proofErr w:type="spellEnd"/>
      <w:r w:rsidRPr="00107A28">
        <w:rPr>
          <w:rFonts w:ascii="Arial" w:eastAsia="Arial" w:hAnsi="Arial" w:cs="Arial"/>
          <w:sz w:val="22"/>
          <w:szCs w:val="22"/>
          <w:lang w:val="es-ES"/>
        </w:rPr>
        <w:t>)</w:t>
      </w:r>
    </w:p>
    <w:p w14:paraId="26C019A0" w14:textId="77777777" w:rsidR="0027373D" w:rsidRPr="00107A28" w:rsidRDefault="003C776A">
      <w:pPr>
        <w:spacing w:before="37"/>
        <w:ind w:left="820"/>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Forma de reserva:</w:t>
      </w:r>
    </w:p>
    <w:p w14:paraId="32A3D4D9" w14:textId="77777777" w:rsidR="0027373D" w:rsidRPr="00107A28" w:rsidRDefault="003C776A">
      <w:pPr>
        <w:spacing w:before="37"/>
        <w:ind w:left="1504" w:right="4370"/>
        <w:jc w:val="center"/>
        <w:rPr>
          <w:rFonts w:ascii="Arial" w:eastAsia="Arial" w:hAnsi="Arial" w:cs="Arial"/>
          <w:sz w:val="22"/>
          <w:szCs w:val="22"/>
          <w:lang w:val="es-ES"/>
        </w:rPr>
      </w:pPr>
      <w:r w:rsidRPr="00107A28">
        <w:rPr>
          <w:rFonts w:ascii="Arial" w:eastAsia="Arial" w:hAnsi="Arial" w:cs="Arial"/>
          <w:sz w:val="18"/>
          <w:szCs w:val="18"/>
          <w:lang w:val="es-ES"/>
        </w:rPr>
        <w:t xml:space="preserve">○     </w:t>
      </w:r>
      <w:r w:rsidRPr="00107A28">
        <w:rPr>
          <w:rFonts w:ascii="Arial" w:eastAsia="Arial" w:hAnsi="Arial" w:cs="Arial"/>
          <w:sz w:val="22"/>
          <w:szCs w:val="22"/>
          <w:lang w:val="es-ES"/>
        </w:rPr>
        <w:t>(dependencia[1])Particular</w:t>
      </w:r>
    </w:p>
    <w:p w14:paraId="52295020" w14:textId="77777777" w:rsidR="0027373D" w:rsidRPr="00107A28" w:rsidRDefault="003C776A">
      <w:pPr>
        <w:spacing w:before="37"/>
        <w:ind w:left="2261"/>
        <w:rPr>
          <w:rFonts w:ascii="Arial" w:eastAsia="Arial" w:hAnsi="Arial" w:cs="Arial"/>
          <w:sz w:val="22"/>
          <w:szCs w:val="22"/>
          <w:lang w:val="es-ES"/>
        </w:rPr>
      </w:pPr>
      <w:r w:rsidRPr="00107A28">
        <w:rPr>
          <w:rFonts w:ascii="Arial" w:eastAsia="Arial" w:hAnsi="Arial" w:cs="Arial"/>
          <w:sz w:val="16"/>
          <w:szCs w:val="16"/>
          <w:lang w:val="es-ES"/>
        </w:rPr>
        <w:t xml:space="preserve">■      </w:t>
      </w:r>
      <w:proofErr w:type="spellStart"/>
      <w:r w:rsidRPr="00107A28">
        <w:rPr>
          <w:rFonts w:ascii="Arial" w:eastAsia="Arial" w:hAnsi="Arial" w:cs="Arial"/>
          <w:sz w:val="22"/>
          <w:szCs w:val="22"/>
          <w:lang w:val="es-ES"/>
        </w:rPr>
        <w:t>Código_particular</w:t>
      </w:r>
      <w:proofErr w:type="spellEnd"/>
      <w:r w:rsidRPr="00107A28">
        <w:rPr>
          <w:rFonts w:ascii="Arial" w:eastAsia="Arial" w:hAnsi="Arial" w:cs="Arial"/>
          <w:sz w:val="22"/>
          <w:szCs w:val="22"/>
          <w:lang w:val="es-ES"/>
        </w:rPr>
        <w:t>(clave foránea de reserva)</w:t>
      </w:r>
    </w:p>
    <w:p w14:paraId="15F3C22B" w14:textId="77777777" w:rsidR="0027373D" w:rsidRPr="00107A28" w:rsidRDefault="003C776A">
      <w:pPr>
        <w:spacing w:before="37"/>
        <w:ind w:left="2261"/>
        <w:rPr>
          <w:rFonts w:ascii="Arial" w:eastAsia="Arial" w:hAnsi="Arial" w:cs="Arial"/>
          <w:sz w:val="22"/>
          <w:szCs w:val="22"/>
          <w:lang w:val="es-ES"/>
        </w:rPr>
      </w:pPr>
      <w:r w:rsidRPr="00107A28">
        <w:rPr>
          <w:rFonts w:ascii="Arial" w:eastAsia="Arial" w:hAnsi="Arial" w:cs="Arial"/>
          <w:sz w:val="16"/>
          <w:szCs w:val="16"/>
          <w:lang w:val="es-ES"/>
        </w:rPr>
        <w:t xml:space="preserve">■      </w:t>
      </w:r>
      <w:r w:rsidRPr="00107A28">
        <w:rPr>
          <w:rFonts w:ascii="Arial" w:eastAsia="Arial" w:hAnsi="Arial" w:cs="Arial"/>
          <w:sz w:val="22"/>
          <w:szCs w:val="22"/>
          <w:lang w:val="es-ES"/>
        </w:rPr>
        <w:t>DNI_particular</w:t>
      </w:r>
    </w:p>
    <w:p w14:paraId="436CA205" w14:textId="77777777" w:rsidR="0027373D" w:rsidRPr="00107A28" w:rsidRDefault="003C776A">
      <w:pPr>
        <w:spacing w:before="40"/>
        <w:ind w:left="2261"/>
        <w:rPr>
          <w:rFonts w:ascii="Arial" w:eastAsia="Arial" w:hAnsi="Arial" w:cs="Arial"/>
          <w:sz w:val="22"/>
          <w:szCs w:val="22"/>
          <w:lang w:val="es-ES"/>
        </w:rPr>
      </w:pPr>
      <w:r w:rsidRPr="00107A28">
        <w:rPr>
          <w:rFonts w:ascii="Arial" w:eastAsia="Arial" w:hAnsi="Arial" w:cs="Arial"/>
          <w:sz w:val="16"/>
          <w:szCs w:val="16"/>
          <w:lang w:val="es-ES"/>
        </w:rPr>
        <w:t xml:space="preserve">■      </w:t>
      </w:r>
      <w:r w:rsidRPr="00107A28">
        <w:rPr>
          <w:rFonts w:ascii="Arial" w:eastAsia="Arial" w:hAnsi="Arial" w:cs="Arial"/>
          <w:sz w:val="22"/>
          <w:szCs w:val="22"/>
          <w:lang w:val="es-ES"/>
        </w:rPr>
        <w:t>Nombre_particular</w:t>
      </w:r>
    </w:p>
    <w:p w14:paraId="39906EB6" w14:textId="77777777" w:rsidR="0027373D" w:rsidRPr="00107A28" w:rsidRDefault="003C776A">
      <w:pPr>
        <w:spacing w:before="37"/>
        <w:ind w:left="2261"/>
        <w:rPr>
          <w:rFonts w:ascii="Arial" w:eastAsia="Arial" w:hAnsi="Arial" w:cs="Arial"/>
          <w:sz w:val="22"/>
          <w:szCs w:val="22"/>
          <w:lang w:val="es-ES"/>
        </w:rPr>
      </w:pPr>
      <w:r w:rsidRPr="00107A28">
        <w:rPr>
          <w:rFonts w:ascii="Arial" w:eastAsia="Arial" w:hAnsi="Arial" w:cs="Arial"/>
          <w:sz w:val="16"/>
          <w:szCs w:val="16"/>
          <w:lang w:val="es-ES"/>
        </w:rPr>
        <w:t xml:space="preserve">■      </w:t>
      </w:r>
      <w:r w:rsidRPr="00107A28">
        <w:rPr>
          <w:rFonts w:ascii="Arial" w:eastAsia="Arial" w:hAnsi="Arial" w:cs="Arial"/>
          <w:sz w:val="22"/>
          <w:szCs w:val="22"/>
          <w:lang w:val="es-ES"/>
        </w:rPr>
        <w:t>Dirección_particular</w:t>
      </w:r>
    </w:p>
    <w:p w14:paraId="74F40E3C" w14:textId="77777777" w:rsidR="0027373D" w:rsidRPr="00107A28" w:rsidRDefault="003C776A">
      <w:pPr>
        <w:spacing w:before="37"/>
        <w:ind w:left="2261"/>
        <w:rPr>
          <w:rFonts w:ascii="Arial" w:eastAsia="Arial" w:hAnsi="Arial" w:cs="Arial"/>
          <w:sz w:val="22"/>
          <w:szCs w:val="22"/>
          <w:lang w:val="es-ES"/>
        </w:rPr>
      </w:pPr>
      <w:r w:rsidRPr="00107A28">
        <w:rPr>
          <w:rFonts w:ascii="Arial" w:eastAsia="Arial" w:hAnsi="Arial" w:cs="Arial"/>
          <w:sz w:val="16"/>
          <w:szCs w:val="16"/>
          <w:lang w:val="es-ES"/>
        </w:rPr>
        <w:t xml:space="preserve">■      </w:t>
      </w:r>
      <w:r w:rsidRPr="00107A28">
        <w:rPr>
          <w:rFonts w:ascii="Arial" w:eastAsia="Arial" w:hAnsi="Arial" w:cs="Arial"/>
          <w:sz w:val="22"/>
          <w:szCs w:val="22"/>
          <w:lang w:val="es-ES"/>
        </w:rPr>
        <w:t>Teléfono del cliente que hace la reserva</w:t>
      </w:r>
    </w:p>
    <w:p w14:paraId="51D316FF" w14:textId="77777777" w:rsidR="0027373D" w:rsidRPr="00107A28" w:rsidRDefault="003C776A">
      <w:pPr>
        <w:tabs>
          <w:tab w:val="left" w:pos="2620"/>
        </w:tabs>
        <w:spacing w:before="38" w:line="275" w:lineRule="auto"/>
        <w:ind w:left="2621" w:right="103" w:hanging="360"/>
        <w:rPr>
          <w:rFonts w:ascii="Arial" w:eastAsia="Arial" w:hAnsi="Arial" w:cs="Arial"/>
          <w:sz w:val="22"/>
          <w:szCs w:val="22"/>
          <w:lang w:val="es-ES"/>
        </w:rPr>
      </w:pPr>
      <w:r w:rsidRPr="00107A28">
        <w:rPr>
          <w:rFonts w:ascii="Arial" w:eastAsia="Arial" w:hAnsi="Arial" w:cs="Arial"/>
          <w:sz w:val="16"/>
          <w:szCs w:val="16"/>
          <w:lang w:val="es-ES"/>
        </w:rPr>
        <w:t>■</w:t>
      </w:r>
      <w:r w:rsidRPr="00107A28">
        <w:rPr>
          <w:rFonts w:ascii="Arial" w:eastAsia="Arial" w:hAnsi="Arial" w:cs="Arial"/>
          <w:sz w:val="16"/>
          <w:szCs w:val="16"/>
          <w:lang w:val="es-ES"/>
        </w:rPr>
        <w:tab/>
      </w:r>
      <w:r w:rsidRPr="00107A28">
        <w:rPr>
          <w:rFonts w:ascii="Arial" w:eastAsia="Arial" w:hAnsi="Arial" w:cs="Arial"/>
          <w:sz w:val="22"/>
          <w:szCs w:val="22"/>
          <w:lang w:val="es-ES"/>
        </w:rPr>
        <w:t>Cantidad de personas que están en la reserva (Niños, Adultos, adultos mayores)</w:t>
      </w:r>
    </w:p>
    <w:p w14:paraId="2A261093" w14:textId="77777777" w:rsidR="0027373D" w:rsidRPr="00107A28" w:rsidRDefault="003C776A">
      <w:pPr>
        <w:spacing w:before="3"/>
        <w:ind w:left="2261"/>
        <w:rPr>
          <w:rFonts w:ascii="Arial" w:eastAsia="Arial" w:hAnsi="Arial" w:cs="Arial"/>
          <w:sz w:val="22"/>
          <w:szCs w:val="22"/>
          <w:lang w:val="es-ES"/>
        </w:rPr>
      </w:pPr>
      <w:r w:rsidRPr="00107A28">
        <w:rPr>
          <w:rFonts w:ascii="Arial" w:eastAsia="Arial" w:hAnsi="Arial" w:cs="Arial"/>
          <w:sz w:val="16"/>
          <w:szCs w:val="16"/>
          <w:lang w:val="es-ES"/>
        </w:rPr>
        <w:t xml:space="preserve">■      </w:t>
      </w:r>
      <w:r w:rsidRPr="00107A28">
        <w:rPr>
          <w:rFonts w:ascii="Arial" w:eastAsia="Arial" w:hAnsi="Arial" w:cs="Arial"/>
          <w:sz w:val="22"/>
          <w:szCs w:val="22"/>
          <w:lang w:val="es-ES"/>
        </w:rPr>
        <w:t>Precio de la reserva</w:t>
      </w:r>
    </w:p>
    <w:p w14:paraId="1156AC60" w14:textId="77777777" w:rsidR="0027373D" w:rsidRPr="00107A28" w:rsidRDefault="003C776A">
      <w:pPr>
        <w:tabs>
          <w:tab w:val="left" w:pos="2620"/>
        </w:tabs>
        <w:spacing w:before="37" w:line="275" w:lineRule="auto"/>
        <w:ind w:left="2621" w:right="934" w:hanging="360"/>
        <w:rPr>
          <w:rFonts w:ascii="Arial" w:eastAsia="Arial" w:hAnsi="Arial" w:cs="Arial"/>
          <w:sz w:val="22"/>
          <w:szCs w:val="22"/>
          <w:lang w:val="es-ES"/>
        </w:rPr>
      </w:pPr>
      <w:r w:rsidRPr="00107A28">
        <w:rPr>
          <w:rFonts w:ascii="Arial" w:eastAsia="Arial" w:hAnsi="Arial" w:cs="Arial"/>
          <w:sz w:val="16"/>
          <w:szCs w:val="16"/>
          <w:lang w:val="es-ES"/>
        </w:rPr>
        <w:t>■</w:t>
      </w:r>
      <w:r w:rsidRPr="00107A28">
        <w:rPr>
          <w:rFonts w:ascii="Arial" w:eastAsia="Arial" w:hAnsi="Arial" w:cs="Arial"/>
          <w:sz w:val="16"/>
          <w:szCs w:val="16"/>
          <w:lang w:val="es-ES"/>
        </w:rPr>
        <w:tab/>
      </w:r>
      <w:r w:rsidRPr="00107A28">
        <w:rPr>
          <w:rFonts w:ascii="Arial" w:eastAsia="Arial" w:hAnsi="Arial" w:cs="Arial"/>
          <w:sz w:val="22"/>
          <w:szCs w:val="22"/>
          <w:lang w:val="es-ES"/>
        </w:rPr>
        <w:t>Fecha de inicio (se debe hacer con mínimo un mes de anticipación)</w:t>
      </w:r>
    </w:p>
    <w:p w14:paraId="451F919A" w14:textId="77777777" w:rsidR="0027373D" w:rsidRPr="00107A28" w:rsidRDefault="003C776A">
      <w:pPr>
        <w:spacing w:before="1"/>
        <w:ind w:left="2261"/>
        <w:rPr>
          <w:rFonts w:ascii="Arial" w:eastAsia="Arial" w:hAnsi="Arial" w:cs="Arial"/>
          <w:sz w:val="22"/>
          <w:szCs w:val="22"/>
          <w:lang w:val="es-ES"/>
        </w:rPr>
      </w:pPr>
      <w:r w:rsidRPr="00107A28">
        <w:rPr>
          <w:rFonts w:ascii="Arial" w:eastAsia="Arial" w:hAnsi="Arial" w:cs="Arial"/>
          <w:sz w:val="16"/>
          <w:szCs w:val="16"/>
          <w:lang w:val="es-ES"/>
        </w:rPr>
        <w:t xml:space="preserve">■      </w:t>
      </w:r>
      <w:r w:rsidRPr="00107A28">
        <w:rPr>
          <w:rFonts w:ascii="Arial" w:eastAsia="Arial" w:hAnsi="Arial" w:cs="Arial"/>
          <w:sz w:val="22"/>
          <w:szCs w:val="22"/>
          <w:lang w:val="es-ES"/>
        </w:rPr>
        <w:t>Fecha de fin</w:t>
      </w:r>
    </w:p>
    <w:p w14:paraId="672199A9" w14:textId="77777777" w:rsidR="0027373D" w:rsidRPr="00107A28" w:rsidRDefault="003C776A">
      <w:pPr>
        <w:spacing w:before="40"/>
        <w:ind w:left="1540"/>
        <w:rPr>
          <w:rFonts w:ascii="Arial" w:eastAsia="Arial" w:hAnsi="Arial" w:cs="Arial"/>
          <w:sz w:val="22"/>
          <w:szCs w:val="22"/>
          <w:lang w:val="es-ES"/>
        </w:rPr>
      </w:pPr>
      <w:r w:rsidRPr="00107A28">
        <w:rPr>
          <w:rFonts w:ascii="Arial" w:eastAsia="Arial" w:hAnsi="Arial" w:cs="Arial"/>
          <w:sz w:val="18"/>
          <w:szCs w:val="18"/>
          <w:lang w:val="es-ES"/>
        </w:rPr>
        <w:t xml:space="preserve">○     </w:t>
      </w:r>
      <w:r w:rsidRPr="00107A28">
        <w:rPr>
          <w:rFonts w:ascii="Arial" w:eastAsia="Arial" w:hAnsi="Arial" w:cs="Arial"/>
          <w:sz w:val="22"/>
          <w:szCs w:val="22"/>
          <w:lang w:val="es-ES"/>
        </w:rPr>
        <w:t>(dependencia[2])Booking</w:t>
      </w:r>
    </w:p>
    <w:p w14:paraId="0F10C4A2" w14:textId="77777777" w:rsidR="0027373D" w:rsidRPr="00107A28" w:rsidRDefault="003C776A">
      <w:pPr>
        <w:spacing w:before="37"/>
        <w:ind w:left="2261"/>
        <w:rPr>
          <w:rFonts w:ascii="Arial" w:eastAsia="Arial" w:hAnsi="Arial" w:cs="Arial"/>
          <w:sz w:val="22"/>
          <w:szCs w:val="22"/>
          <w:lang w:val="es-ES"/>
        </w:rPr>
      </w:pPr>
      <w:r w:rsidRPr="00107A28">
        <w:rPr>
          <w:rFonts w:ascii="Arial" w:eastAsia="Arial" w:hAnsi="Arial" w:cs="Arial"/>
          <w:sz w:val="16"/>
          <w:szCs w:val="16"/>
          <w:lang w:val="es-ES"/>
        </w:rPr>
        <w:t xml:space="preserve">■      </w:t>
      </w:r>
      <w:r w:rsidRPr="00107A28">
        <w:rPr>
          <w:rFonts w:ascii="Arial" w:eastAsia="Arial" w:hAnsi="Arial" w:cs="Arial"/>
          <w:sz w:val="22"/>
          <w:szCs w:val="22"/>
          <w:lang w:val="es-ES"/>
        </w:rPr>
        <w:t>Código_booking (clave foránea de reserva)</w:t>
      </w:r>
    </w:p>
    <w:p w14:paraId="11544555" w14:textId="77777777" w:rsidR="0027373D" w:rsidRPr="00107A28" w:rsidRDefault="003C776A">
      <w:pPr>
        <w:spacing w:before="37"/>
        <w:ind w:left="2261"/>
        <w:rPr>
          <w:rFonts w:ascii="Arial" w:eastAsia="Arial" w:hAnsi="Arial" w:cs="Arial"/>
          <w:sz w:val="22"/>
          <w:szCs w:val="22"/>
          <w:lang w:val="es-ES"/>
        </w:rPr>
      </w:pPr>
      <w:r w:rsidRPr="00107A28">
        <w:rPr>
          <w:rFonts w:ascii="Arial" w:eastAsia="Arial" w:hAnsi="Arial" w:cs="Arial"/>
          <w:sz w:val="16"/>
          <w:szCs w:val="16"/>
          <w:lang w:val="es-ES"/>
        </w:rPr>
        <w:t xml:space="preserve">■      </w:t>
      </w:r>
      <w:r w:rsidRPr="00107A28">
        <w:rPr>
          <w:rFonts w:ascii="Arial" w:eastAsia="Arial" w:hAnsi="Arial" w:cs="Arial"/>
          <w:sz w:val="22"/>
          <w:szCs w:val="22"/>
          <w:lang w:val="es-ES"/>
        </w:rPr>
        <w:t>Nombre de la agencia</w:t>
      </w:r>
    </w:p>
    <w:p w14:paraId="68F4967B" w14:textId="77777777" w:rsidR="0027373D" w:rsidRPr="00107A28" w:rsidRDefault="003C776A">
      <w:pPr>
        <w:spacing w:before="37"/>
        <w:ind w:left="2261"/>
        <w:rPr>
          <w:rFonts w:ascii="Arial" w:eastAsia="Arial" w:hAnsi="Arial" w:cs="Arial"/>
          <w:sz w:val="22"/>
          <w:szCs w:val="22"/>
          <w:lang w:val="es-ES"/>
        </w:rPr>
      </w:pPr>
      <w:r w:rsidRPr="00107A28">
        <w:rPr>
          <w:rFonts w:ascii="Arial" w:eastAsia="Arial" w:hAnsi="Arial" w:cs="Arial"/>
          <w:sz w:val="16"/>
          <w:szCs w:val="16"/>
          <w:lang w:val="es-ES"/>
        </w:rPr>
        <w:t xml:space="preserve">■      </w:t>
      </w:r>
      <w:r w:rsidRPr="00107A28">
        <w:rPr>
          <w:rFonts w:ascii="Arial" w:eastAsia="Arial" w:hAnsi="Arial" w:cs="Arial"/>
          <w:sz w:val="22"/>
          <w:szCs w:val="22"/>
          <w:lang w:val="es-ES"/>
        </w:rPr>
        <w:t>NIT</w:t>
      </w:r>
    </w:p>
    <w:p w14:paraId="0A3DED44" w14:textId="77777777" w:rsidR="0027373D" w:rsidRPr="00107A28" w:rsidRDefault="003C776A">
      <w:pPr>
        <w:spacing w:before="38"/>
        <w:ind w:left="2261"/>
        <w:rPr>
          <w:rFonts w:ascii="Arial" w:eastAsia="Arial" w:hAnsi="Arial" w:cs="Arial"/>
          <w:sz w:val="22"/>
          <w:szCs w:val="22"/>
          <w:lang w:val="es-ES"/>
        </w:rPr>
      </w:pPr>
      <w:r w:rsidRPr="00107A28">
        <w:rPr>
          <w:rFonts w:ascii="Arial" w:eastAsia="Arial" w:hAnsi="Arial" w:cs="Arial"/>
          <w:sz w:val="16"/>
          <w:szCs w:val="16"/>
          <w:lang w:val="es-ES"/>
        </w:rPr>
        <w:t xml:space="preserve">■      </w:t>
      </w:r>
      <w:r w:rsidRPr="00107A28">
        <w:rPr>
          <w:rFonts w:ascii="Arial" w:eastAsia="Arial" w:hAnsi="Arial" w:cs="Arial"/>
          <w:sz w:val="22"/>
          <w:szCs w:val="22"/>
          <w:lang w:val="es-ES"/>
        </w:rPr>
        <w:t>Teléfono de la agencia</w:t>
      </w:r>
    </w:p>
    <w:p w14:paraId="04C3F17E" w14:textId="77777777" w:rsidR="0027373D" w:rsidRPr="00107A28" w:rsidRDefault="003C776A">
      <w:pPr>
        <w:spacing w:before="40"/>
        <w:ind w:left="2261"/>
        <w:rPr>
          <w:rFonts w:ascii="Arial" w:eastAsia="Arial" w:hAnsi="Arial" w:cs="Arial"/>
          <w:sz w:val="22"/>
          <w:szCs w:val="22"/>
          <w:lang w:val="es-ES"/>
        </w:rPr>
      </w:pPr>
      <w:r w:rsidRPr="00107A28">
        <w:rPr>
          <w:rFonts w:ascii="Arial" w:eastAsia="Arial" w:hAnsi="Arial" w:cs="Arial"/>
          <w:sz w:val="16"/>
          <w:szCs w:val="16"/>
          <w:lang w:val="es-ES"/>
        </w:rPr>
        <w:t xml:space="preserve">■      </w:t>
      </w:r>
      <w:r w:rsidRPr="00107A28">
        <w:rPr>
          <w:rFonts w:ascii="Arial" w:eastAsia="Arial" w:hAnsi="Arial" w:cs="Arial"/>
          <w:sz w:val="22"/>
          <w:szCs w:val="22"/>
          <w:lang w:val="es-ES"/>
        </w:rPr>
        <w:t>Dirección de la agencia</w:t>
      </w:r>
    </w:p>
    <w:p w14:paraId="6C14338E" w14:textId="77777777" w:rsidR="0027373D" w:rsidRPr="00107A28" w:rsidRDefault="003C776A">
      <w:pPr>
        <w:spacing w:before="37"/>
        <w:ind w:left="2261"/>
        <w:rPr>
          <w:rFonts w:ascii="Arial" w:eastAsia="Arial" w:hAnsi="Arial" w:cs="Arial"/>
          <w:sz w:val="22"/>
          <w:szCs w:val="22"/>
          <w:lang w:val="es-ES"/>
        </w:rPr>
      </w:pPr>
      <w:r w:rsidRPr="00107A28">
        <w:rPr>
          <w:rFonts w:ascii="Arial" w:eastAsia="Arial" w:hAnsi="Arial" w:cs="Arial"/>
          <w:sz w:val="16"/>
          <w:szCs w:val="16"/>
          <w:lang w:val="es-ES"/>
        </w:rPr>
        <w:t xml:space="preserve">■      </w:t>
      </w:r>
      <w:r w:rsidRPr="00107A28">
        <w:rPr>
          <w:rFonts w:ascii="Arial" w:eastAsia="Arial" w:hAnsi="Arial" w:cs="Arial"/>
          <w:sz w:val="22"/>
          <w:szCs w:val="22"/>
          <w:lang w:val="es-ES"/>
        </w:rPr>
        <w:t>Precio reserva</w:t>
      </w:r>
    </w:p>
    <w:p w14:paraId="5E0AC50C" w14:textId="77777777" w:rsidR="0027373D" w:rsidRPr="00107A28" w:rsidRDefault="003C776A">
      <w:pPr>
        <w:spacing w:before="37"/>
        <w:ind w:left="2261"/>
        <w:rPr>
          <w:rFonts w:ascii="Arial" w:eastAsia="Arial" w:hAnsi="Arial" w:cs="Arial"/>
          <w:sz w:val="22"/>
          <w:szCs w:val="22"/>
          <w:lang w:val="es-ES"/>
        </w:rPr>
      </w:pPr>
      <w:r w:rsidRPr="00107A28">
        <w:rPr>
          <w:rFonts w:ascii="Arial" w:eastAsia="Arial" w:hAnsi="Arial" w:cs="Arial"/>
          <w:sz w:val="16"/>
          <w:szCs w:val="16"/>
          <w:lang w:val="es-ES"/>
        </w:rPr>
        <w:t xml:space="preserve">■      </w:t>
      </w:r>
      <w:r w:rsidRPr="00107A28">
        <w:rPr>
          <w:rFonts w:ascii="Arial" w:eastAsia="Arial" w:hAnsi="Arial" w:cs="Arial"/>
          <w:sz w:val="22"/>
          <w:szCs w:val="22"/>
          <w:lang w:val="es-ES"/>
        </w:rPr>
        <w:t>Fecha inicio reserva</w:t>
      </w:r>
    </w:p>
    <w:p w14:paraId="5E363DF1" w14:textId="77777777" w:rsidR="0027373D" w:rsidRPr="00107A28" w:rsidRDefault="003C776A">
      <w:pPr>
        <w:spacing w:before="37"/>
        <w:ind w:left="2261"/>
        <w:rPr>
          <w:rFonts w:ascii="Arial" w:eastAsia="Arial" w:hAnsi="Arial" w:cs="Arial"/>
          <w:sz w:val="22"/>
          <w:szCs w:val="22"/>
          <w:lang w:val="es-ES"/>
        </w:rPr>
        <w:sectPr w:rsidR="0027373D" w:rsidRPr="00107A28">
          <w:pgSz w:w="11920" w:h="16840"/>
          <w:pgMar w:top="1560" w:right="1680" w:bottom="280" w:left="1340" w:header="720" w:footer="720" w:gutter="0"/>
          <w:cols w:space="720"/>
        </w:sectPr>
      </w:pPr>
      <w:r w:rsidRPr="00107A28">
        <w:rPr>
          <w:rFonts w:ascii="Arial" w:eastAsia="Arial" w:hAnsi="Arial" w:cs="Arial"/>
          <w:sz w:val="16"/>
          <w:szCs w:val="16"/>
          <w:lang w:val="es-ES"/>
        </w:rPr>
        <w:t xml:space="preserve">■      </w:t>
      </w:r>
      <w:r w:rsidRPr="00107A28">
        <w:rPr>
          <w:rFonts w:ascii="Arial" w:eastAsia="Arial" w:hAnsi="Arial" w:cs="Arial"/>
          <w:sz w:val="22"/>
          <w:szCs w:val="22"/>
          <w:lang w:val="es-ES"/>
        </w:rPr>
        <w:t>Fecha fin res</w:t>
      </w:r>
      <w:r w:rsidRPr="00107A28">
        <w:rPr>
          <w:rFonts w:ascii="Arial" w:eastAsia="Arial" w:hAnsi="Arial" w:cs="Arial"/>
          <w:sz w:val="22"/>
          <w:szCs w:val="22"/>
          <w:lang w:val="es-ES"/>
        </w:rPr>
        <w:t>erva</w:t>
      </w:r>
    </w:p>
    <w:p w14:paraId="61F3258F" w14:textId="77777777" w:rsidR="0027373D" w:rsidRPr="00107A28" w:rsidRDefault="003C776A">
      <w:pPr>
        <w:spacing w:before="67"/>
        <w:ind w:left="1921"/>
        <w:rPr>
          <w:rFonts w:ascii="Arial" w:eastAsia="Arial" w:hAnsi="Arial" w:cs="Arial"/>
          <w:sz w:val="22"/>
          <w:szCs w:val="22"/>
          <w:lang w:val="es-ES"/>
        </w:rPr>
      </w:pPr>
      <w:r w:rsidRPr="00107A28">
        <w:rPr>
          <w:rFonts w:ascii="Arial" w:eastAsia="Arial" w:hAnsi="Arial" w:cs="Arial"/>
          <w:sz w:val="16"/>
          <w:szCs w:val="16"/>
          <w:lang w:val="es-ES"/>
        </w:rPr>
        <w:lastRenderedPageBreak/>
        <w:t xml:space="preserve">■      </w:t>
      </w:r>
      <w:r w:rsidRPr="00107A28">
        <w:rPr>
          <w:rFonts w:ascii="Arial" w:eastAsia="Arial" w:hAnsi="Arial" w:cs="Arial"/>
          <w:sz w:val="22"/>
          <w:szCs w:val="22"/>
          <w:lang w:val="es-ES"/>
        </w:rPr>
        <w:t>Porcentaje de descuento B2B</w:t>
      </w:r>
    </w:p>
    <w:p w14:paraId="47F4C514" w14:textId="77777777" w:rsidR="0027373D" w:rsidRPr="00107A28" w:rsidRDefault="003C776A">
      <w:pPr>
        <w:spacing w:before="37"/>
        <w:ind w:left="1921"/>
        <w:rPr>
          <w:rFonts w:ascii="Arial" w:eastAsia="Arial" w:hAnsi="Arial" w:cs="Arial"/>
          <w:sz w:val="22"/>
          <w:szCs w:val="22"/>
          <w:lang w:val="es-ES"/>
        </w:rPr>
      </w:pPr>
      <w:r w:rsidRPr="00107A28">
        <w:rPr>
          <w:rFonts w:ascii="Arial" w:eastAsia="Arial" w:hAnsi="Arial" w:cs="Arial"/>
          <w:sz w:val="16"/>
          <w:szCs w:val="16"/>
          <w:lang w:val="es-ES"/>
        </w:rPr>
        <w:t xml:space="preserve">■      </w:t>
      </w:r>
      <w:r w:rsidRPr="00107A28">
        <w:rPr>
          <w:rFonts w:ascii="Arial" w:eastAsia="Arial" w:hAnsi="Arial" w:cs="Arial"/>
          <w:sz w:val="22"/>
          <w:szCs w:val="22"/>
          <w:lang w:val="es-ES"/>
        </w:rPr>
        <w:t>Datos de la persona que tomará el servicio</w:t>
      </w:r>
    </w:p>
    <w:p w14:paraId="143959D9" w14:textId="77777777" w:rsidR="0027373D" w:rsidRPr="00107A28" w:rsidRDefault="003C776A">
      <w:pPr>
        <w:spacing w:before="37"/>
        <w:ind w:left="1921"/>
        <w:rPr>
          <w:rFonts w:ascii="Arial" w:eastAsia="Arial" w:hAnsi="Arial" w:cs="Arial"/>
          <w:sz w:val="22"/>
          <w:szCs w:val="22"/>
          <w:lang w:val="es-ES"/>
        </w:rPr>
      </w:pPr>
      <w:r w:rsidRPr="00107A28">
        <w:rPr>
          <w:rFonts w:ascii="Arial" w:eastAsia="Arial" w:hAnsi="Arial" w:cs="Arial"/>
          <w:sz w:val="16"/>
          <w:szCs w:val="16"/>
          <w:lang w:val="es-ES"/>
        </w:rPr>
        <w:t xml:space="preserve">■      </w:t>
      </w:r>
      <w:r w:rsidRPr="00107A28">
        <w:rPr>
          <w:rFonts w:ascii="Arial" w:eastAsia="Arial" w:hAnsi="Arial" w:cs="Arial"/>
          <w:sz w:val="22"/>
          <w:szCs w:val="22"/>
          <w:lang w:val="es-ES"/>
        </w:rPr>
        <w:t>(dependencia[0]) Por persona:</w:t>
      </w:r>
    </w:p>
    <w:p w14:paraId="77389B8B" w14:textId="77777777" w:rsidR="0027373D" w:rsidRPr="00107A28" w:rsidRDefault="003C776A">
      <w:pPr>
        <w:spacing w:before="40"/>
        <w:ind w:left="2641"/>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DNI_persona</w:t>
      </w:r>
    </w:p>
    <w:p w14:paraId="51B408CC" w14:textId="77777777" w:rsidR="0027373D" w:rsidRPr="00107A28" w:rsidRDefault="003C776A">
      <w:pPr>
        <w:spacing w:before="37"/>
        <w:ind w:left="2641"/>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Nombre_persona</w:t>
      </w:r>
    </w:p>
    <w:p w14:paraId="02C26A22" w14:textId="77777777" w:rsidR="0027373D" w:rsidRPr="00107A28" w:rsidRDefault="003C776A">
      <w:pPr>
        <w:spacing w:before="37"/>
        <w:ind w:left="2641"/>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Teléfono_persona</w:t>
      </w:r>
    </w:p>
    <w:p w14:paraId="776E3CAA" w14:textId="77777777" w:rsidR="0027373D" w:rsidRPr="00107A28" w:rsidRDefault="003C776A">
      <w:pPr>
        <w:spacing w:before="37"/>
        <w:ind w:left="2641"/>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Dirección_persona</w:t>
      </w:r>
    </w:p>
    <w:p w14:paraId="5B1A4D4E" w14:textId="77777777" w:rsidR="0027373D" w:rsidRPr="00107A28" w:rsidRDefault="003C776A">
      <w:pPr>
        <w:spacing w:before="40"/>
        <w:ind w:left="2641"/>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Habitaciones reservadas</w:t>
      </w:r>
    </w:p>
    <w:p w14:paraId="1B148A5F" w14:textId="77777777" w:rsidR="0027373D" w:rsidRPr="00107A28" w:rsidRDefault="003C776A">
      <w:pPr>
        <w:tabs>
          <w:tab w:val="left" w:pos="3000"/>
        </w:tabs>
        <w:spacing w:before="37" w:line="275" w:lineRule="auto"/>
        <w:ind w:left="3001" w:right="279" w:hanging="360"/>
        <w:rPr>
          <w:rFonts w:ascii="Arial" w:eastAsia="Arial" w:hAnsi="Arial" w:cs="Arial"/>
          <w:sz w:val="22"/>
          <w:szCs w:val="22"/>
          <w:lang w:val="es-ES"/>
        </w:rPr>
      </w:pPr>
      <w:r w:rsidRPr="00107A28">
        <w:rPr>
          <w:rFonts w:ascii="Verdana" w:eastAsia="Verdana" w:hAnsi="Verdana" w:cs="Verdana"/>
          <w:sz w:val="18"/>
          <w:szCs w:val="18"/>
          <w:lang w:val="es-ES"/>
        </w:rPr>
        <w:t>●</w:t>
      </w:r>
      <w:r w:rsidRPr="00107A28">
        <w:rPr>
          <w:rFonts w:ascii="Verdana" w:eastAsia="Verdana" w:hAnsi="Verdana" w:cs="Verdana"/>
          <w:sz w:val="18"/>
          <w:szCs w:val="18"/>
          <w:lang w:val="es-ES"/>
        </w:rPr>
        <w:tab/>
      </w:r>
      <w:r w:rsidRPr="00107A28">
        <w:rPr>
          <w:rFonts w:ascii="Arial" w:eastAsia="Arial" w:hAnsi="Arial" w:cs="Arial"/>
          <w:sz w:val="22"/>
          <w:szCs w:val="22"/>
          <w:lang w:val="es-ES"/>
        </w:rPr>
        <w:t>Cantidad de personas que están en la reserva (niños, adultos y adultos mayores)</w:t>
      </w:r>
    </w:p>
    <w:p w14:paraId="7E0D1A9A" w14:textId="77777777" w:rsidR="0027373D" w:rsidRPr="00107A28" w:rsidRDefault="003C776A">
      <w:pPr>
        <w:spacing w:before="1"/>
        <w:ind w:left="84" w:right="4154"/>
        <w:jc w:val="center"/>
        <w:rPr>
          <w:rFonts w:ascii="Arial" w:eastAsia="Arial" w:hAnsi="Arial" w:cs="Arial"/>
          <w:sz w:val="22"/>
          <w:szCs w:val="22"/>
          <w:lang w:val="es-ES"/>
        </w:rPr>
      </w:pPr>
      <w:r w:rsidRPr="00107A28">
        <w:rPr>
          <w:rFonts w:ascii="Arial" w:eastAsia="Arial" w:hAnsi="Arial" w:cs="Arial"/>
          <w:sz w:val="22"/>
          <w:szCs w:val="22"/>
          <w:lang w:val="es-ES"/>
        </w:rPr>
        <w:t>-     (dependencia[1])Por Servicios del Hotel</w:t>
      </w:r>
    </w:p>
    <w:p w14:paraId="57C279B5" w14:textId="77777777" w:rsidR="0027373D" w:rsidRPr="00107A28" w:rsidRDefault="003C776A">
      <w:pPr>
        <w:spacing w:before="38"/>
        <w:ind w:left="480"/>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Costo asociado (pueden pagarlo al final de la estadía o al finalizar el servicio)</w:t>
      </w:r>
    </w:p>
    <w:p w14:paraId="5AC40705" w14:textId="77777777" w:rsidR="0027373D" w:rsidRPr="00107A28" w:rsidRDefault="003C776A">
      <w:pPr>
        <w:spacing w:before="40"/>
        <w:ind w:left="480"/>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Tipo de serv</w:t>
      </w:r>
      <w:r w:rsidRPr="00107A28">
        <w:rPr>
          <w:rFonts w:ascii="Arial" w:eastAsia="Arial" w:hAnsi="Arial" w:cs="Arial"/>
          <w:sz w:val="22"/>
          <w:szCs w:val="22"/>
          <w:lang w:val="es-ES"/>
        </w:rPr>
        <w:t>icio</w:t>
      </w:r>
    </w:p>
    <w:p w14:paraId="2D4E24BB" w14:textId="77777777" w:rsidR="0027373D" w:rsidRPr="00107A28" w:rsidRDefault="003C776A">
      <w:pPr>
        <w:spacing w:before="37"/>
        <w:ind w:left="120"/>
        <w:rPr>
          <w:rFonts w:ascii="Arial" w:eastAsia="Arial" w:hAnsi="Arial" w:cs="Arial"/>
          <w:sz w:val="22"/>
          <w:szCs w:val="22"/>
          <w:lang w:val="es-ES"/>
        </w:rPr>
      </w:pPr>
      <w:r w:rsidRPr="00107A28">
        <w:rPr>
          <w:rFonts w:ascii="Arial" w:eastAsia="Arial" w:hAnsi="Arial" w:cs="Arial"/>
          <w:sz w:val="22"/>
          <w:szCs w:val="22"/>
          <w:lang w:val="es-ES"/>
        </w:rPr>
        <w:t>-     (dependencia[1])Departamentos</w:t>
      </w:r>
    </w:p>
    <w:p w14:paraId="29E3F293" w14:textId="77777777" w:rsidR="0027373D" w:rsidRPr="00107A28" w:rsidRDefault="003C776A">
      <w:pPr>
        <w:spacing w:before="37"/>
        <w:ind w:left="804" w:right="5133"/>
        <w:jc w:val="center"/>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Código_departamento</w:t>
      </w:r>
    </w:p>
    <w:p w14:paraId="28DDC6AC" w14:textId="77777777" w:rsidR="0027373D" w:rsidRPr="00107A28" w:rsidRDefault="003C776A">
      <w:pPr>
        <w:spacing w:before="37"/>
        <w:ind w:left="804" w:right="5046"/>
        <w:jc w:val="center"/>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Nombre_departamento</w:t>
      </w:r>
    </w:p>
    <w:p w14:paraId="5F1B8315" w14:textId="77777777" w:rsidR="0027373D" w:rsidRPr="00107A28" w:rsidRDefault="003C776A">
      <w:pPr>
        <w:spacing w:before="40"/>
        <w:ind w:left="840"/>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Presupuesto Mensual</w:t>
      </w:r>
    </w:p>
    <w:p w14:paraId="3D80AB39" w14:textId="77777777" w:rsidR="0027373D" w:rsidRPr="00107A28" w:rsidRDefault="003C776A">
      <w:pPr>
        <w:spacing w:before="37"/>
        <w:ind w:left="804" w:right="5917"/>
        <w:jc w:val="center"/>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Director (null))</w:t>
      </w:r>
    </w:p>
    <w:p w14:paraId="0C358772" w14:textId="77777777" w:rsidR="0027373D" w:rsidRPr="00107A28" w:rsidRDefault="003C776A">
      <w:pPr>
        <w:spacing w:before="37"/>
        <w:ind w:left="84" w:right="5279"/>
        <w:jc w:val="center"/>
        <w:rPr>
          <w:rFonts w:ascii="Arial" w:eastAsia="Arial" w:hAnsi="Arial" w:cs="Arial"/>
          <w:sz w:val="22"/>
          <w:szCs w:val="22"/>
          <w:lang w:val="es-ES"/>
        </w:rPr>
      </w:pPr>
      <w:r w:rsidRPr="00107A28">
        <w:rPr>
          <w:rFonts w:ascii="Arial" w:eastAsia="Arial" w:hAnsi="Arial" w:cs="Arial"/>
          <w:sz w:val="22"/>
          <w:szCs w:val="22"/>
          <w:lang w:val="es-ES"/>
        </w:rPr>
        <w:t>-     (dependencia[2])Empleados</w:t>
      </w:r>
    </w:p>
    <w:p w14:paraId="7C99DCCE" w14:textId="77777777" w:rsidR="0027373D" w:rsidRPr="00107A28" w:rsidRDefault="003C776A">
      <w:pPr>
        <w:spacing w:before="37"/>
        <w:ind w:left="1200"/>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Teléfono_empleado</w:t>
      </w:r>
    </w:p>
    <w:p w14:paraId="35B8B41C" w14:textId="77777777" w:rsidR="0027373D" w:rsidRPr="00107A28" w:rsidRDefault="003C776A">
      <w:pPr>
        <w:spacing w:before="37"/>
        <w:ind w:left="1200"/>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fecha de ingreso</w:t>
      </w:r>
    </w:p>
    <w:p w14:paraId="09E277F5" w14:textId="77777777" w:rsidR="0027373D" w:rsidRPr="00107A28" w:rsidRDefault="003C776A">
      <w:pPr>
        <w:spacing w:before="40"/>
        <w:ind w:left="1200"/>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salario</w:t>
      </w:r>
    </w:p>
    <w:p w14:paraId="5020A70D" w14:textId="77777777" w:rsidR="0027373D" w:rsidRPr="00107A28" w:rsidRDefault="003C776A">
      <w:pPr>
        <w:spacing w:before="38"/>
        <w:ind w:left="1200"/>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DNI</w:t>
      </w:r>
    </w:p>
    <w:p w14:paraId="0FB58EA5" w14:textId="77777777" w:rsidR="0027373D" w:rsidRPr="00107A28" w:rsidRDefault="003C776A">
      <w:pPr>
        <w:spacing w:before="37"/>
        <w:ind w:left="1200"/>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Nombre_empleado</w:t>
      </w:r>
    </w:p>
    <w:p w14:paraId="432DF927" w14:textId="77777777" w:rsidR="0027373D" w:rsidRPr="00107A28" w:rsidRDefault="003C776A">
      <w:pPr>
        <w:spacing w:before="37"/>
        <w:ind w:left="1200"/>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Jefe inmediato</w:t>
      </w:r>
    </w:p>
    <w:p w14:paraId="55BC2342" w14:textId="77777777" w:rsidR="0027373D" w:rsidRPr="00107A28" w:rsidRDefault="003C776A">
      <w:pPr>
        <w:spacing w:before="37"/>
        <w:ind w:left="1200"/>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Cantidad de hijos</w:t>
      </w:r>
    </w:p>
    <w:p w14:paraId="2DA18FDE" w14:textId="77777777" w:rsidR="0027373D" w:rsidRPr="00107A28" w:rsidRDefault="003C776A">
      <w:pPr>
        <w:spacing w:before="40"/>
        <w:ind w:left="84" w:right="5330"/>
        <w:jc w:val="center"/>
        <w:rPr>
          <w:rFonts w:ascii="Arial" w:eastAsia="Arial" w:hAnsi="Arial" w:cs="Arial"/>
          <w:sz w:val="22"/>
          <w:szCs w:val="22"/>
          <w:lang w:val="es-ES"/>
        </w:rPr>
      </w:pPr>
      <w:r w:rsidRPr="00107A28">
        <w:rPr>
          <w:rFonts w:ascii="Arial" w:eastAsia="Arial" w:hAnsi="Arial" w:cs="Arial"/>
          <w:sz w:val="22"/>
          <w:szCs w:val="22"/>
          <w:lang w:val="es-ES"/>
        </w:rPr>
        <w:t>-     (dependencia[0]) por Hijos :</w:t>
      </w:r>
    </w:p>
    <w:p w14:paraId="2A18F8EA" w14:textId="77777777" w:rsidR="0027373D" w:rsidRPr="00107A28" w:rsidRDefault="003C776A">
      <w:pPr>
        <w:spacing w:before="37"/>
        <w:ind w:left="480"/>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Código_hijo</w:t>
      </w:r>
    </w:p>
    <w:p w14:paraId="1B11E481" w14:textId="77777777" w:rsidR="0027373D" w:rsidRPr="00107A28" w:rsidRDefault="003C776A">
      <w:pPr>
        <w:spacing w:before="37"/>
        <w:ind w:left="480"/>
        <w:rPr>
          <w:rFonts w:ascii="Arial" w:eastAsia="Arial" w:hAnsi="Arial" w:cs="Arial"/>
          <w:sz w:val="22"/>
          <w:szCs w:val="22"/>
          <w:lang w:val="es-ES"/>
        </w:r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Nombre_hijo</w:t>
      </w:r>
    </w:p>
    <w:p w14:paraId="1877E4E2" w14:textId="77777777" w:rsidR="0027373D" w:rsidRPr="00107A28" w:rsidRDefault="003C776A">
      <w:pPr>
        <w:spacing w:before="37"/>
        <w:ind w:left="444" w:right="5701"/>
        <w:jc w:val="center"/>
        <w:rPr>
          <w:rFonts w:ascii="Arial" w:eastAsia="Arial" w:hAnsi="Arial" w:cs="Arial"/>
          <w:sz w:val="22"/>
          <w:szCs w:val="22"/>
          <w:lang w:val="es-ES"/>
        </w:rPr>
        <w:sectPr w:rsidR="0027373D" w:rsidRPr="00107A28">
          <w:pgSz w:w="11920" w:h="16840"/>
          <w:pgMar w:top="1360" w:right="1680" w:bottom="280" w:left="1680" w:header="720" w:footer="720" w:gutter="0"/>
          <w:cols w:space="720"/>
        </w:sectPr>
      </w:pPr>
      <w:r w:rsidRPr="00107A28">
        <w:rPr>
          <w:rFonts w:ascii="Verdana" w:eastAsia="Verdana" w:hAnsi="Verdana" w:cs="Verdana"/>
          <w:sz w:val="18"/>
          <w:szCs w:val="18"/>
          <w:lang w:val="es-ES"/>
        </w:rPr>
        <w:t xml:space="preserve">●    </w:t>
      </w:r>
      <w:r w:rsidRPr="00107A28">
        <w:rPr>
          <w:rFonts w:ascii="Arial" w:eastAsia="Arial" w:hAnsi="Arial" w:cs="Arial"/>
          <w:sz w:val="22"/>
          <w:szCs w:val="22"/>
          <w:lang w:val="es-ES"/>
        </w:rPr>
        <w:t>fecha de nacimiento</w:t>
      </w:r>
    </w:p>
    <w:p w14:paraId="4A947889" w14:textId="77777777" w:rsidR="0027373D" w:rsidRPr="00107A28" w:rsidRDefault="0027373D">
      <w:pPr>
        <w:spacing w:line="200" w:lineRule="exact"/>
        <w:rPr>
          <w:lang w:val="es-ES"/>
        </w:rPr>
        <w:sectPr w:rsidR="0027373D" w:rsidRPr="00107A28">
          <w:pgSz w:w="11920" w:h="16840"/>
          <w:pgMar w:top="0" w:right="0" w:bottom="0" w:left="0" w:header="720" w:footer="720" w:gutter="0"/>
          <w:cols w:space="720"/>
        </w:sectPr>
      </w:pPr>
    </w:p>
    <w:p w14:paraId="3CE0EFB8" w14:textId="77777777" w:rsidR="0027373D" w:rsidRPr="00107A28" w:rsidRDefault="0027373D">
      <w:pPr>
        <w:spacing w:before="9" w:line="100" w:lineRule="exact"/>
        <w:rPr>
          <w:sz w:val="11"/>
          <w:szCs w:val="11"/>
          <w:lang w:val="es-ES"/>
        </w:rPr>
      </w:pPr>
    </w:p>
    <w:p w14:paraId="1C59386B" w14:textId="77777777" w:rsidR="0027373D" w:rsidRPr="00107A28" w:rsidRDefault="0027373D">
      <w:pPr>
        <w:spacing w:line="200" w:lineRule="exact"/>
        <w:rPr>
          <w:lang w:val="es-ES"/>
        </w:rPr>
      </w:pPr>
    </w:p>
    <w:p w14:paraId="25D61ACB" w14:textId="77777777" w:rsidR="0027373D" w:rsidRDefault="003C776A">
      <w:pPr>
        <w:spacing w:before="32"/>
        <w:ind w:left="100"/>
        <w:rPr>
          <w:rFonts w:ascii="Arial" w:eastAsia="Arial" w:hAnsi="Arial" w:cs="Arial"/>
          <w:sz w:val="22"/>
          <w:szCs w:val="22"/>
        </w:rPr>
      </w:pPr>
      <w:r>
        <w:rPr>
          <w:rFonts w:ascii="Arial" w:eastAsia="Arial" w:hAnsi="Arial" w:cs="Arial"/>
          <w:sz w:val="22"/>
          <w:szCs w:val="22"/>
        </w:rPr>
        <w:t>MODELO CONCEPTUAL</w:t>
      </w:r>
    </w:p>
    <w:p w14:paraId="21CEA0E2" w14:textId="77777777" w:rsidR="0027373D" w:rsidRDefault="003C776A">
      <w:pPr>
        <w:spacing w:before="37"/>
        <w:ind w:left="100"/>
        <w:sectPr w:rsidR="0027373D">
          <w:pgSz w:w="16840" w:h="11920" w:orient="landscape"/>
          <w:pgMar w:top="1080" w:right="1320" w:bottom="280" w:left="1340" w:header="720" w:footer="720" w:gutter="0"/>
          <w:cols w:space="720"/>
        </w:sectPr>
      </w:pPr>
      <w:r>
        <w:rPr>
          <w:noProof/>
        </w:rPr>
        <w:pict w14:anchorId="3CF5961F">
          <v:shape id="_x0000_i1029" type="#_x0000_t75" alt="" style="width:698pt;height:419pt;mso-width-percent:0;mso-height-percent:0;mso-width-percent:0;mso-height-percent:0">
            <v:imagedata r:id="rId11" o:title=""/>
          </v:shape>
        </w:pict>
      </w:r>
    </w:p>
    <w:p w14:paraId="0EFECE5A" w14:textId="77777777" w:rsidR="0027373D" w:rsidRDefault="0027373D">
      <w:pPr>
        <w:spacing w:before="9" w:line="100" w:lineRule="exact"/>
        <w:rPr>
          <w:sz w:val="11"/>
          <w:szCs w:val="11"/>
        </w:rPr>
      </w:pPr>
    </w:p>
    <w:p w14:paraId="603F1AC6" w14:textId="77777777" w:rsidR="0027373D" w:rsidRDefault="0027373D">
      <w:pPr>
        <w:spacing w:line="200" w:lineRule="exact"/>
      </w:pPr>
    </w:p>
    <w:p w14:paraId="6FF31417" w14:textId="77777777" w:rsidR="0027373D" w:rsidRDefault="003C776A">
      <w:pPr>
        <w:spacing w:before="32"/>
        <w:ind w:left="100"/>
        <w:rPr>
          <w:rFonts w:ascii="Arial" w:eastAsia="Arial" w:hAnsi="Arial" w:cs="Arial"/>
          <w:sz w:val="22"/>
          <w:szCs w:val="22"/>
        </w:rPr>
      </w:pPr>
      <w:r>
        <w:rPr>
          <w:rFonts w:ascii="Arial" w:eastAsia="Arial" w:hAnsi="Arial" w:cs="Arial"/>
          <w:sz w:val="22"/>
          <w:szCs w:val="22"/>
        </w:rPr>
        <w:t>MODELO LÓGICO</w:t>
      </w:r>
    </w:p>
    <w:p w14:paraId="5B56A15A" w14:textId="77777777" w:rsidR="0027373D" w:rsidRDefault="003C776A">
      <w:pPr>
        <w:spacing w:before="37"/>
        <w:ind w:left="100"/>
        <w:sectPr w:rsidR="0027373D">
          <w:pgSz w:w="16840" w:h="11920" w:orient="landscape"/>
          <w:pgMar w:top="1080" w:right="1320" w:bottom="280" w:left="1340" w:header="720" w:footer="720" w:gutter="0"/>
          <w:cols w:space="720"/>
        </w:sectPr>
      </w:pPr>
      <w:r>
        <w:rPr>
          <w:noProof/>
        </w:rPr>
        <w:pict w14:anchorId="1F4F8633">
          <v:shape id="_x0000_i1028" type="#_x0000_t75" alt="" style="width:698pt;height:436pt;mso-width-percent:0;mso-height-percent:0;mso-width-percent:0;mso-height-percent:0">
            <v:imagedata r:id="rId12" o:title=""/>
          </v:shape>
        </w:pict>
      </w:r>
    </w:p>
    <w:p w14:paraId="2578E239" w14:textId="77777777" w:rsidR="0027373D" w:rsidRDefault="0027373D">
      <w:pPr>
        <w:spacing w:before="9" w:line="100" w:lineRule="exact"/>
        <w:rPr>
          <w:sz w:val="11"/>
          <w:szCs w:val="11"/>
        </w:rPr>
      </w:pPr>
    </w:p>
    <w:p w14:paraId="298B6718" w14:textId="77777777" w:rsidR="0027373D" w:rsidRDefault="0027373D">
      <w:pPr>
        <w:spacing w:line="200" w:lineRule="exact"/>
      </w:pPr>
    </w:p>
    <w:p w14:paraId="63FEDB02" w14:textId="77777777" w:rsidR="0027373D" w:rsidRDefault="003C776A">
      <w:pPr>
        <w:spacing w:before="32"/>
        <w:ind w:left="100"/>
        <w:rPr>
          <w:rFonts w:ascii="Arial" w:eastAsia="Arial" w:hAnsi="Arial" w:cs="Arial"/>
          <w:sz w:val="22"/>
          <w:szCs w:val="22"/>
        </w:rPr>
      </w:pPr>
      <w:r>
        <w:rPr>
          <w:rFonts w:ascii="Arial" w:eastAsia="Arial" w:hAnsi="Arial" w:cs="Arial"/>
          <w:sz w:val="22"/>
          <w:szCs w:val="22"/>
        </w:rPr>
        <w:t>MODELO RELACIONAL</w:t>
      </w:r>
    </w:p>
    <w:p w14:paraId="4324CD05" w14:textId="77777777" w:rsidR="0027373D" w:rsidRDefault="003C776A">
      <w:pPr>
        <w:spacing w:before="37"/>
        <w:ind w:left="100"/>
        <w:sectPr w:rsidR="0027373D">
          <w:pgSz w:w="16840" w:h="11920" w:orient="landscape"/>
          <w:pgMar w:top="1080" w:right="1320" w:bottom="280" w:left="1340" w:header="720" w:footer="720" w:gutter="0"/>
          <w:cols w:space="720"/>
        </w:sectPr>
      </w:pPr>
      <w:r>
        <w:rPr>
          <w:noProof/>
        </w:rPr>
        <w:pict w14:anchorId="3C15C394">
          <v:shape id="_x0000_i1027" type="#_x0000_t75" alt="" style="width:698pt;height:436pt;mso-width-percent:0;mso-height-percent:0;mso-width-percent:0;mso-height-percent:0">
            <v:imagedata r:id="rId13" o:title=""/>
          </v:shape>
        </w:pict>
      </w:r>
    </w:p>
    <w:p w14:paraId="75DA04DE" w14:textId="77777777" w:rsidR="0027373D" w:rsidRDefault="0027373D">
      <w:pPr>
        <w:spacing w:before="5" w:line="140" w:lineRule="exact"/>
        <w:rPr>
          <w:sz w:val="14"/>
          <w:szCs w:val="14"/>
        </w:rPr>
      </w:pPr>
    </w:p>
    <w:p w14:paraId="47F9A080" w14:textId="77777777" w:rsidR="0027373D" w:rsidRDefault="0027373D">
      <w:pPr>
        <w:spacing w:line="200" w:lineRule="exact"/>
      </w:pPr>
    </w:p>
    <w:p w14:paraId="4E8F1F0C" w14:textId="77777777" w:rsidR="0027373D" w:rsidRPr="00107A28" w:rsidRDefault="003C776A">
      <w:pPr>
        <w:spacing w:before="2"/>
        <w:ind w:left="100"/>
        <w:rPr>
          <w:rFonts w:ascii="Arial" w:eastAsia="Arial" w:hAnsi="Arial" w:cs="Arial"/>
          <w:sz w:val="46"/>
          <w:szCs w:val="46"/>
          <w:lang w:val="es-ES"/>
        </w:rPr>
      </w:pPr>
      <w:r w:rsidRPr="00107A28">
        <w:rPr>
          <w:rFonts w:ascii="Arial" w:eastAsia="Arial" w:hAnsi="Arial" w:cs="Arial"/>
          <w:b/>
          <w:sz w:val="46"/>
          <w:szCs w:val="46"/>
          <w:lang w:val="es-ES"/>
        </w:rPr>
        <w:t>Diccionario</w:t>
      </w:r>
    </w:p>
    <w:p w14:paraId="63A6F350" w14:textId="77777777" w:rsidR="0027373D" w:rsidRPr="00107A28" w:rsidRDefault="0027373D">
      <w:pPr>
        <w:spacing w:before="9" w:line="140" w:lineRule="exact"/>
        <w:rPr>
          <w:sz w:val="15"/>
          <w:szCs w:val="15"/>
          <w:lang w:val="es-ES"/>
        </w:rPr>
      </w:pPr>
    </w:p>
    <w:p w14:paraId="16D129BE" w14:textId="77777777" w:rsidR="0027373D" w:rsidRPr="00107A28" w:rsidRDefault="0027373D">
      <w:pPr>
        <w:spacing w:line="200" w:lineRule="exact"/>
        <w:rPr>
          <w:lang w:val="es-ES"/>
        </w:rPr>
      </w:pPr>
    </w:p>
    <w:p w14:paraId="713B2427" w14:textId="77777777" w:rsidR="0027373D" w:rsidRPr="00107A28" w:rsidRDefault="0027373D">
      <w:pPr>
        <w:spacing w:line="200" w:lineRule="exact"/>
        <w:rPr>
          <w:lang w:val="es-ES"/>
        </w:rPr>
      </w:pPr>
    </w:p>
    <w:p w14:paraId="04E6ECF9" w14:textId="77777777" w:rsidR="0027373D" w:rsidRPr="00107A28" w:rsidRDefault="003C776A">
      <w:pPr>
        <w:spacing w:line="420" w:lineRule="exact"/>
        <w:ind w:left="100"/>
        <w:rPr>
          <w:rFonts w:ascii="Arial" w:eastAsia="Arial" w:hAnsi="Arial" w:cs="Arial"/>
          <w:sz w:val="38"/>
          <w:szCs w:val="38"/>
          <w:lang w:val="es-ES"/>
        </w:rPr>
      </w:pPr>
      <w:r w:rsidRPr="00107A28">
        <w:rPr>
          <w:rFonts w:ascii="Arial" w:eastAsia="Arial" w:hAnsi="Arial" w:cs="Arial"/>
          <w:b/>
          <w:w w:val="99"/>
          <w:position w:val="-1"/>
          <w:sz w:val="38"/>
          <w:szCs w:val="38"/>
          <w:lang w:val="es-ES"/>
        </w:rPr>
        <w:t>tabla</w:t>
      </w:r>
      <w:r w:rsidRPr="00107A28">
        <w:rPr>
          <w:rFonts w:ascii="Arial" w:eastAsia="Arial" w:hAnsi="Arial" w:cs="Arial"/>
          <w:b/>
          <w:position w:val="-1"/>
          <w:sz w:val="38"/>
          <w:szCs w:val="38"/>
          <w:lang w:val="es-ES"/>
        </w:rPr>
        <w:t xml:space="preserve"> </w:t>
      </w:r>
      <w:r w:rsidRPr="00107A28">
        <w:rPr>
          <w:rFonts w:ascii="Arial" w:eastAsia="Arial" w:hAnsi="Arial" w:cs="Arial"/>
          <w:b/>
          <w:w w:val="99"/>
          <w:position w:val="-1"/>
          <w:sz w:val="38"/>
          <w:szCs w:val="38"/>
          <w:lang w:val="es-ES"/>
        </w:rPr>
        <w:t>hotel:</w:t>
      </w:r>
    </w:p>
    <w:p w14:paraId="2A1DC93A" w14:textId="77777777" w:rsidR="0027373D" w:rsidRPr="00107A28" w:rsidRDefault="0027373D">
      <w:pPr>
        <w:spacing w:before="2" w:line="120" w:lineRule="exact"/>
        <w:rPr>
          <w:sz w:val="12"/>
          <w:szCs w:val="12"/>
          <w:lang w:val="es-ES"/>
        </w:rPr>
      </w:pPr>
    </w:p>
    <w:p w14:paraId="53BD7575" w14:textId="77777777" w:rsidR="0027373D" w:rsidRPr="00107A28" w:rsidRDefault="0027373D">
      <w:pPr>
        <w:spacing w:line="200" w:lineRule="exact"/>
        <w:rPr>
          <w:lang w:val="es-ES"/>
        </w:rPr>
      </w:pPr>
    </w:p>
    <w:p w14:paraId="264FFCF8" w14:textId="77777777" w:rsidR="0027373D" w:rsidRPr="00107A28" w:rsidRDefault="0027373D">
      <w:pPr>
        <w:spacing w:line="200" w:lineRule="exact"/>
        <w:rPr>
          <w:lang w:val="es-ES"/>
        </w:rPr>
        <w:sectPr w:rsidR="0027373D" w:rsidRPr="00107A28">
          <w:pgSz w:w="11920" w:h="16840"/>
          <w:pgMar w:top="1560" w:right="1600" w:bottom="280" w:left="1340" w:header="720" w:footer="720" w:gutter="0"/>
          <w:cols w:space="720"/>
        </w:sectPr>
      </w:pPr>
    </w:p>
    <w:p w14:paraId="65A88C69" w14:textId="77777777" w:rsidR="0027373D" w:rsidRPr="00107A28" w:rsidRDefault="003C776A">
      <w:pPr>
        <w:spacing w:before="7" w:line="280" w:lineRule="exact"/>
        <w:ind w:left="211" w:right="-38"/>
        <w:rPr>
          <w:rFonts w:ascii="Arial" w:eastAsia="Arial" w:hAnsi="Arial" w:cs="Arial"/>
          <w:sz w:val="22"/>
          <w:szCs w:val="22"/>
          <w:lang w:val="es-ES"/>
        </w:rPr>
      </w:pPr>
      <w:r w:rsidRPr="00107A28">
        <w:rPr>
          <w:rFonts w:ascii="Arial" w:eastAsia="Arial" w:hAnsi="Arial" w:cs="Arial"/>
          <w:b/>
          <w:color w:val="FFFFFF"/>
          <w:sz w:val="22"/>
          <w:szCs w:val="22"/>
          <w:lang w:val="es-ES"/>
        </w:rPr>
        <w:t>Nombre de tabla</w:t>
      </w:r>
    </w:p>
    <w:p w14:paraId="0E1F7B94" w14:textId="77777777" w:rsidR="0027373D" w:rsidRPr="00107A28" w:rsidRDefault="003C776A">
      <w:pPr>
        <w:spacing w:before="32"/>
        <w:rPr>
          <w:rFonts w:ascii="Arial" w:eastAsia="Arial" w:hAnsi="Arial" w:cs="Arial"/>
          <w:sz w:val="22"/>
          <w:szCs w:val="22"/>
          <w:lang w:val="es-ES"/>
        </w:rPr>
        <w:sectPr w:rsidR="0027373D" w:rsidRPr="00107A28">
          <w:type w:val="continuous"/>
          <w:pgSz w:w="11920" w:h="16840"/>
          <w:pgMar w:top="1320" w:right="1600" w:bottom="280" w:left="1340" w:header="720" w:footer="720" w:gutter="0"/>
          <w:cols w:num="2" w:space="720" w:equalWidth="0">
            <w:col w:w="1364" w:space="693"/>
            <w:col w:w="6923"/>
          </w:cols>
        </w:sectPr>
      </w:pPr>
      <w:r w:rsidRPr="00107A28">
        <w:rPr>
          <w:lang w:val="es-ES"/>
        </w:rPr>
        <w:br w:type="column"/>
      </w:r>
      <w:r w:rsidRPr="00107A28">
        <w:rPr>
          <w:rFonts w:ascii="Arial" w:eastAsia="Arial" w:hAnsi="Arial" w:cs="Arial"/>
          <w:b/>
          <w:color w:val="FFFFFF"/>
          <w:sz w:val="22"/>
          <w:szCs w:val="22"/>
          <w:lang w:val="es-ES"/>
        </w:rPr>
        <w:t>Descripción</w:t>
      </w:r>
    </w:p>
    <w:p w14:paraId="68D491AA" w14:textId="77777777" w:rsidR="0027373D" w:rsidRPr="00107A28" w:rsidRDefault="0027373D">
      <w:pPr>
        <w:spacing w:line="200" w:lineRule="exact"/>
        <w:rPr>
          <w:lang w:val="es-ES"/>
        </w:rPr>
      </w:pPr>
    </w:p>
    <w:p w14:paraId="3DE509BD" w14:textId="77777777" w:rsidR="0027373D" w:rsidRPr="00107A28" w:rsidRDefault="0027373D">
      <w:pPr>
        <w:spacing w:before="16" w:line="220" w:lineRule="exact"/>
        <w:rPr>
          <w:sz w:val="22"/>
          <w:szCs w:val="22"/>
          <w:lang w:val="es-ES"/>
        </w:rPr>
      </w:pPr>
    </w:p>
    <w:p w14:paraId="16B36F7B" w14:textId="77777777" w:rsidR="0027373D" w:rsidRPr="00107A28" w:rsidRDefault="003C776A">
      <w:pPr>
        <w:spacing w:before="7" w:line="280" w:lineRule="exact"/>
        <w:ind w:left="2056" w:right="256" w:hanging="1846"/>
        <w:rPr>
          <w:rFonts w:ascii="Arial" w:eastAsia="Arial" w:hAnsi="Arial" w:cs="Arial"/>
          <w:sz w:val="22"/>
          <w:szCs w:val="22"/>
          <w:lang w:val="es-ES"/>
        </w:rPr>
      </w:pPr>
      <w:r w:rsidRPr="00107A28">
        <w:rPr>
          <w:rFonts w:ascii="Arial" w:eastAsia="Arial" w:hAnsi="Arial" w:cs="Arial"/>
          <w:b/>
          <w:sz w:val="22"/>
          <w:szCs w:val="22"/>
          <w:lang w:val="es-ES"/>
        </w:rPr>
        <w:t xml:space="preserve">hotel                      </w:t>
      </w:r>
      <w:r w:rsidRPr="00107A28">
        <w:rPr>
          <w:rFonts w:ascii="Arial" w:eastAsia="Arial" w:hAnsi="Arial" w:cs="Arial"/>
          <w:sz w:val="22"/>
          <w:szCs w:val="22"/>
          <w:lang w:val="es-ES"/>
        </w:rPr>
        <w:t>Tabla que almacena la información de sus empleados, categoría en la que están, departamentos y habitaciones disponibles.</w:t>
      </w:r>
    </w:p>
    <w:p w14:paraId="7CC870A9" w14:textId="77777777" w:rsidR="0027373D" w:rsidRPr="00107A28" w:rsidRDefault="0027373D">
      <w:pPr>
        <w:spacing w:before="4" w:line="160" w:lineRule="exact"/>
        <w:rPr>
          <w:sz w:val="16"/>
          <w:szCs w:val="16"/>
          <w:lang w:val="es-ES"/>
        </w:rPr>
      </w:pPr>
    </w:p>
    <w:p w14:paraId="3096FF54" w14:textId="77777777" w:rsidR="0027373D" w:rsidRPr="00107A28" w:rsidRDefault="0027373D">
      <w:pPr>
        <w:spacing w:line="200" w:lineRule="exact"/>
        <w:rPr>
          <w:lang w:val="es-ES"/>
        </w:rPr>
      </w:pPr>
    </w:p>
    <w:p w14:paraId="2BCDFDC7" w14:textId="77777777" w:rsidR="0027373D" w:rsidRPr="00107A28" w:rsidRDefault="0027373D">
      <w:pPr>
        <w:spacing w:line="200" w:lineRule="exact"/>
        <w:rPr>
          <w:lang w:val="es-ES"/>
        </w:rPr>
      </w:pPr>
    </w:p>
    <w:p w14:paraId="188D80FB" w14:textId="77777777" w:rsidR="0027373D" w:rsidRPr="00107A28" w:rsidRDefault="0027373D">
      <w:pPr>
        <w:spacing w:line="200" w:lineRule="exact"/>
        <w:rPr>
          <w:lang w:val="es-ES"/>
        </w:rPr>
      </w:pPr>
    </w:p>
    <w:p w14:paraId="0799CDD1" w14:textId="77777777" w:rsidR="0027373D" w:rsidRPr="00107A28" w:rsidRDefault="003C776A">
      <w:pPr>
        <w:spacing w:before="32" w:line="240" w:lineRule="exact"/>
        <w:ind w:left="211"/>
        <w:rPr>
          <w:rFonts w:ascii="Arial" w:eastAsia="Arial" w:hAnsi="Arial" w:cs="Arial"/>
          <w:sz w:val="22"/>
          <w:szCs w:val="22"/>
          <w:lang w:val="es-ES"/>
        </w:rPr>
      </w:pPr>
      <w:r w:rsidRPr="00107A28">
        <w:rPr>
          <w:rFonts w:ascii="Arial" w:eastAsia="Arial" w:hAnsi="Arial" w:cs="Arial"/>
          <w:position w:val="-1"/>
          <w:sz w:val="22"/>
          <w:szCs w:val="22"/>
          <w:lang w:val="es-ES"/>
        </w:rPr>
        <w:t xml:space="preserve">columna                           </w:t>
      </w:r>
      <w:r w:rsidRPr="00107A28">
        <w:rPr>
          <w:rFonts w:ascii="Arial" w:eastAsia="Arial" w:hAnsi="Arial" w:cs="Arial"/>
          <w:b/>
          <w:color w:val="FFFFFF"/>
          <w:position w:val="-1"/>
          <w:sz w:val="22"/>
          <w:szCs w:val="22"/>
          <w:lang w:val="es-ES"/>
        </w:rPr>
        <w:t>dominio              características     Descripción</w:t>
      </w:r>
    </w:p>
    <w:p w14:paraId="327979FB" w14:textId="77777777" w:rsidR="0027373D" w:rsidRPr="00107A28" w:rsidRDefault="0027373D">
      <w:pPr>
        <w:spacing w:line="200" w:lineRule="exact"/>
        <w:rPr>
          <w:lang w:val="es-ES"/>
        </w:rPr>
      </w:pPr>
    </w:p>
    <w:p w14:paraId="79496EB8" w14:textId="77777777" w:rsidR="0027373D" w:rsidRPr="00107A28" w:rsidRDefault="0027373D">
      <w:pPr>
        <w:spacing w:line="200" w:lineRule="exact"/>
        <w:rPr>
          <w:lang w:val="es-ES"/>
        </w:rPr>
      </w:pPr>
    </w:p>
    <w:p w14:paraId="11296F33" w14:textId="77777777" w:rsidR="0027373D" w:rsidRPr="00107A28" w:rsidRDefault="0027373D">
      <w:pPr>
        <w:spacing w:before="11" w:line="280" w:lineRule="exact"/>
        <w:rPr>
          <w:sz w:val="28"/>
          <w:szCs w:val="28"/>
          <w:lang w:val="es-ES"/>
        </w:rPr>
        <w:sectPr w:rsidR="0027373D" w:rsidRPr="00107A28">
          <w:type w:val="continuous"/>
          <w:pgSz w:w="11920" w:h="16840"/>
          <w:pgMar w:top="1320" w:right="1600" w:bottom="280" w:left="1340" w:header="720" w:footer="720" w:gutter="0"/>
          <w:cols w:space="720"/>
        </w:sectPr>
      </w:pPr>
    </w:p>
    <w:p w14:paraId="7D9BAFCC" w14:textId="77777777" w:rsidR="0027373D" w:rsidRPr="00107A28" w:rsidRDefault="003C776A">
      <w:pPr>
        <w:spacing w:before="32"/>
        <w:ind w:left="211" w:right="-53"/>
        <w:rPr>
          <w:rFonts w:ascii="Arial" w:eastAsia="Arial" w:hAnsi="Arial" w:cs="Arial"/>
          <w:sz w:val="22"/>
          <w:szCs w:val="22"/>
          <w:lang w:val="es-ES"/>
        </w:rPr>
      </w:pPr>
      <w:r w:rsidRPr="00107A28">
        <w:rPr>
          <w:rFonts w:ascii="Arial" w:eastAsia="Arial" w:hAnsi="Arial" w:cs="Arial"/>
          <w:b/>
          <w:sz w:val="22"/>
          <w:szCs w:val="22"/>
          <w:lang w:val="es-ES"/>
        </w:rPr>
        <w:t xml:space="preserve">nombre_hotel                 </w:t>
      </w:r>
      <w:r w:rsidRPr="00107A28">
        <w:rPr>
          <w:rFonts w:ascii="Arial" w:eastAsia="Arial" w:hAnsi="Arial" w:cs="Arial"/>
          <w:sz w:val="22"/>
          <w:szCs w:val="22"/>
          <w:lang w:val="es-ES"/>
        </w:rPr>
        <w:t>VARCHAR2(4</w:t>
      </w:r>
    </w:p>
    <w:p w14:paraId="58B40EC2" w14:textId="77777777" w:rsidR="0027373D" w:rsidRPr="00107A28" w:rsidRDefault="003C776A">
      <w:pPr>
        <w:spacing w:before="37" w:line="240" w:lineRule="exact"/>
        <w:ind w:left="2712"/>
        <w:rPr>
          <w:rFonts w:ascii="Arial" w:eastAsia="Arial" w:hAnsi="Arial" w:cs="Arial"/>
          <w:sz w:val="22"/>
          <w:szCs w:val="22"/>
          <w:lang w:val="es-ES"/>
        </w:rPr>
      </w:pPr>
      <w:r w:rsidRPr="00107A28">
        <w:rPr>
          <w:rFonts w:ascii="Arial" w:eastAsia="Arial" w:hAnsi="Arial" w:cs="Arial"/>
          <w:position w:val="-1"/>
          <w:sz w:val="22"/>
          <w:szCs w:val="22"/>
          <w:lang w:val="es-ES"/>
        </w:rPr>
        <w:t>5)</w:t>
      </w:r>
    </w:p>
    <w:p w14:paraId="0EA706D1" w14:textId="77777777" w:rsidR="0027373D" w:rsidRPr="00107A28" w:rsidRDefault="003C776A">
      <w:pPr>
        <w:tabs>
          <w:tab w:val="left" w:pos="1840"/>
        </w:tabs>
        <w:spacing w:before="7" w:line="280" w:lineRule="exact"/>
        <w:ind w:left="1846" w:right="980" w:hanging="1846"/>
        <w:rPr>
          <w:rFonts w:ascii="Arial" w:eastAsia="Arial" w:hAnsi="Arial" w:cs="Arial"/>
          <w:sz w:val="22"/>
          <w:szCs w:val="22"/>
          <w:lang w:val="es-ES"/>
        </w:rPr>
        <w:sectPr w:rsidR="0027373D" w:rsidRPr="00107A28">
          <w:type w:val="continuous"/>
          <w:pgSz w:w="11920" w:h="16840"/>
          <w:pgMar w:top="1320" w:right="1600" w:bottom="280" w:left="1340" w:header="720" w:footer="720" w:gutter="0"/>
          <w:cols w:num="2" w:space="720" w:equalWidth="0">
            <w:col w:w="4105" w:space="321"/>
            <w:col w:w="4554"/>
          </w:cols>
        </w:sectPr>
      </w:pPr>
      <w:r w:rsidRPr="00107A28">
        <w:rPr>
          <w:lang w:val="es-ES"/>
        </w:rPr>
        <w:br w:type="column"/>
      </w:r>
      <w:r w:rsidRPr="00107A28">
        <w:rPr>
          <w:rFonts w:ascii="Arial" w:eastAsia="Arial" w:hAnsi="Arial" w:cs="Arial"/>
          <w:sz w:val="22"/>
          <w:szCs w:val="22"/>
          <w:lang w:val="es-ES"/>
        </w:rPr>
        <w:t>NN</w:t>
      </w:r>
      <w:r w:rsidRPr="00107A28">
        <w:rPr>
          <w:rFonts w:ascii="Arial" w:eastAsia="Arial" w:hAnsi="Arial" w:cs="Arial"/>
          <w:sz w:val="22"/>
          <w:szCs w:val="22"/>
          <w:lang w:val="es-ES"/>
        </w:rPr>
        <w:tab/>
        <w:t>Nombre del hotel existente.</w:t>
      </w:r>
    </w:p>
    <w:p w14:paraId="38BD2757" w14:textId="77777777" w:rsidR="0027373D" w:rsidRPr="00107A28" w:rsidRDefault="0027373D">
      <w:pPr>
        <w:spacing w:line="200" w:lineRule="exact"/>
        <w:rPr>
          <w:lang w:val="es-ES"/>
        </w:rPr>
      </w:pPr>
    </w:p>
    <w:p w14:paraId="4B9AFCE9" w14:textId="77777777" w:rsidR="0027373D" w:rsidRPr="00107A28" w:rsidRDefault="0027373D">
      <w:pPr>
        <w:spacing w:line="200" w:lineRule="exact"/>
        <w:rPr>
          <w:lang w:val="es-ES"/>
        </w:rPr>
      </w:pPr>
    </w:p>
    <w:p w14:paraId="13E55B5A" w14:textId="77777777" w:rsidR="0027373D" w:rsidRPr="00107A28" w:rsidRDefault="0027373D">
      <w:pPr>
        <w:spacing w:before="17" w:line="220" w:lineRule="exact"/>
        <w:rPr>
          <w:sz w:val="22"/>
          <w:szCs w:val="22"/>
          <w:lang w:val="es-ES"/>
        </w:rPr>
        <w:sectPr w:rsidR="0027373D" w:rsidRPr="00107A28">
          <w:type w:val="continuous"/>
          <w:pgSz w:w="11920" w:h="16840"/>
          <w:pgMar w:top="1320" w:right="1600" w:bottom="280" w:left="1340" w:header="720" w:footer="720" w:gutter="0"/>
          <w:cols w:space="720"/>
        </w:sectPr>
      </w:pPr>
    </w:p>
    <w:p w14:paraId="60EE43F7" w14:textId="77777777" w:rsidR="0027373D" w:rsidRPr="00107A28" w:rsidRDefault="003C776A">
      <w:pPr>
        <w:spacing w:before="32"/>
        <w:ind w:left="211" w:right="-53"/>
        <w:rPr>
          <w:rFonts w:ascii="Arial" w:eastAsia="Arial" w:hAnsi="Arial" w:cs="Arial"/>
          <w:sz w:val="22"/>
          <w:szCs w:val="22"/>
          <w:lang w:val="es-ES"/>
        </w:rPr>
      </w:pPr>
      <w:r w:rsidRPr="00107A28">
        <w:rPr>
          <w:rFonts w:ascii="Arial" w:eastAsia="Arial" w:hAnsi="Arial" w:cs="Arial"/>
          <w:b/>
          <w:sz w:val="22"/>
          <w:szCs w:val="22"/>
          <w:lang w:val="es-ES"/>
        </w:rPr>
        <w:t xml:space="preserve">direccion_hotel              </w:t>
      </w:r>
      <w:r w:rsidRPr="00107A28">
        <w:rPr>
          <w:rFonts w:ascii="Arial" w:eastAsia="Arial" w:hAnsi="Arial" w:cs="Arial"/>
          <w:sz w:val="22"/>
          <w:szCs w:val="22"/>
          <w:lang w:val="es-ES"/>
        </w:rPr>
        <w:t>VARCHAR2(4</w:t>
      </w:r>
    </w:p>
    <w:p w14:paraId="2FB24461" w14:textId="77777777" w:rsidR="0027373D" w:rsidRPr="00107A28" w:rsidRDefault="003C776A">
      <w:pPr>
        <w:spacing w:before="37"/>
        <w:ind w:left="2712"/>
        <w:rPr>
          <w:rFonts w:ascii="Arial" w:eastAsia="Arial" w:hAnsi="Arial" w:cs="Arial"/>
          <w:sz w:val="22"/>
          <w:szCs w:val="22"/>
          <w:lang w:val="es-ES"/>
        </w:rPr>
      </w:pPr>
      <w:r w:rsidRPr="00107A28">
        <w:rPr>
          <w:rFonts w:ascii="Arial" w:eastAsia="Arial" w:hAnsi="Arial" w:cs="Arial"/>
          <w:sz w:val="22"/>
          <w:szCs w:val="22"/>
          <w:lang w:val="es-ES"/>
        </w:rPr>
        <w:t>5)</w:t>
      </w:r>
    </w:p>
    <w:p w14:paraId="64F61B6C" w14:textId="77777777" w:rsidR="0027373D" w:rsidRPr="00107A28" w:rsidRDefault="003C776A">
      <w:pPr>
        <w:tabs>
          <w:tab w:val="left" w:pos="1840"/>
        </w:tabs>
        <w:spacing w:before="32" w:line="275" w:lineRule="auto"/>
        <w:ind w:left="1846" w:right="614" w:hanging="1846"/>
        <w:rPr>
          <w:rFonts w:ascii="Arial" w:eastAsia="Arial" w:hAnsi="Arial" w:cs="Arial"/>
          <w:sz w:val="22"/>
          <w:szCs w:val="22"/>
          <w:lang w:val="es-ES"/>
        </w:rPr>
      </w:pPr>
      <w:r w:rsidRPr="00107A28">
        <w:rPr>
          <w:lang w:val="es-ES"/>
        </w:rPr>
        <w:br w:type="column"/>
      </w:r>
      <w:r w:rsidRPr="00107A28">
        <w:rPr>
          <w:rFonts w:ascii="Arial" w:eastAsia="Arial" w:hAnsi="Arial" w:cs="Arial"/>
          <w:sz w:val="22"/>
          <w:szCs w:val="22"/>
          <w:lang w:val="es-ES"/>
        </w:rPr>
        <w:t>NN</w:t>
      </w:r>
      <w:r w:rsidRPr="00107A28">
        <w:rPr>
          <w:rFonts w:ascii="Arial" w:eastAsia="Arial" w:hAnsi="Arial" w:cs="Arial"/>
          <w:sz w:val="22"/>
          <w:szCs w:val="22"/>
          <w:lang w:val="es-ES"/>
        </w:rPr>
        <w:tab/>
        <w:t>Dirección donde se encuentra ubicado el</w:t>
      </w:r>
    </w:p>
    <w:p w14:paraId="5086E470" w14:textId="77777777" w:rsidR="0027373D" w:rsidRPr="00107A28" w:rsidRDefault="003C776A">
      <w:pPr>
        <w:spacing w:before="3" w:line="240" w:lineRule="exact"/>
        <w:ind w:left="1809" w:right="2121"/>
        <w:jc w:val="center"/>
        <w:rPr>
          <w:rFonts w:ascii="Arial" w:eastAsia="Arial" w:hAnsi="Arial" w:cs="Arial"/>
          <w:sz w:val="22"/>
          <w:szCs w:val="22"/>
          <w:lang w:val="es-ES"/>
        </w:rPr>
        <w:sectPr w:rsidR="0027373D" w:rsidRPr="00107A28">
          <w:type w:val="continuous"/>
          <w:pgSz w:w="11920" w:h="16840"/>
          <w:pgMar w:top="1320" w:right="1600" w:bottom="280" w:left="1340" w:header="720" w:footer="720" w:gutter="0"/>
          <w:cols w:num="2" w:space="720" w:equalWidth="0">
            <w:col w:w="4105" w:space="321"/>
            <w:col w:w="4554"/>
          </w:cols>
        </w:sectPr>
      </w:pPr>
      <w:r w:rsidRPr="00107A28">
        <w:rPr>
          <w:rFonts w:ascii="Arial" w:eastAsia="Arial" w:hAnsi="Arial" w:cs="Arial"/>
          <w:position w:val="-1"/>
          <w:sz w:val="22"/>
          <w:szCs w:val="22"/>
          <w:lang w:val="es-ES"/>
        </w:rPr>
        <w:t>hotel.</w:t>
      </w:r>
    </w:p>
    <w:p w14:paraId="61F66D3C" w14:textId="77777777" w:rsidR="0027373D" w:rsidRPr="00107A28" w:rsidRDefault="0027373D">
      <w:pPr>
        <w:spacing w:line="200" w:lineRule="exact"/>
        <w:rPr>
          <w:lang w:val="es-ES"/>
        </w:rPr>
      </w:pPr>
    </w:p>
    <w:p w14:paraId="45C97AC0" w14:textId="77777777" w:rsidR="0027373D" w:rsidRPr="00107A28" w:rsidRDefault="0027373D">
      <w:pPr>
        <w:spacing w:before="9" w:line="240" w:lineRule="exact"/>
        <w:rPr>
          <w:sz w:val="24"/>
          <w:szCs w:val="24"/>
          <w:lang w:val="es-ES"/>
        </w:rPr>
        <w:sectPr w:rsidR="0027373D" w:rsidRPr="00107A28">
          <w:type w:val="continuous"/>
          <w:pgSz w:w="11920" w:h="16840"/>
          <w:pgMar w:top="1320" w:right="1600" w:bottom="280" w:left="1340" w:header="720" w:footer="720" w:gutter="0"/>
          <w:cols w:space="720"/>
        </w:sectPr>
      </w:pPr>
    </w:p>
    <w:p w14:paraId="5D76FD6D" w14:textId="77777777" w:rsidR="0027373D" w:rsidRPr="00107A28" w:rsidRDefault="003C776A">
      <w:pPr>
        <w:spacing w:before="32"/>
        <w:ind w:left="211" w:right="-53"/>
        <w:rPr>
          <w:rFonts w:ascii="Arial" w:eastAsia="Arial" w:hAnsi="Arial" w:cs="Arial"/>
          <w:sz w:val="22"/>
          <w:szCs w:val="22"/>
          <w:lang w:val="es-ES"/>
        </w:rPr>
      </w:pPr>
      <w:r w:rsidRPr="00107A28">
        <w:rPr>
          <w:rFonts w:ascii="Arial" w:eastAsia="Arial" w:hAnsi="Arial" w:cs="Arial"/>
          <w:b/>
          <w:sz w:val="22"/>
          <w:szCs w:val="22"/>
          <w:lang w:val="es-ES"/>
        </w:rPr>
        <w:t xml:space="preserve">telefono_hotel                </w:t>
      </w:r>
      <w:r w:rsidRPr="00107A28">
        <w:rPr>
          <w:rFonts w:ascii="Arial" w:eastAsia="Arial" w:hAnsi="Arial" w:cs="Arial"/>
          <w:sz w:val="22"/>
          <w:szCs w:val="22"/>
          <w:lang w:val="es-ES"/>
        </w:rPr>
        <w:t>VARCHAR2(4</w:t>
      </w:r>
    </w:p>
    <w:p w14:paraId="38E52B18" w14:textId="77777777" w:rsidR="0027373D" w:rsidRPr="00107A28" w:rsidRDefault="003C776A">
      <w:pPr>
        <w:spacing w:before="37"/>
        <w:ind w:left="2712"/>
        <w:rPr>
          <w:rFonts w:ascii="Arial" w:eastAsia="Arial" w:hAnsi="Arial" w:cs="Arial"/>
          <w:sz w:val="22"/>
          <w:szCs w:val="22"/>
          <w:lang w:val="es-ES"/>
        </w:rPr>
      </w:pPr>
      <w:r w:rsidRPr="00107A28">
        <w:rPr>
          <w:rFonts w:ascii="Arial" w:eastAsia="Arial" w:hAnsi="Arial" w:cs="Arial"/>
          <w:sz w:val="22"/>
          <w:szCs w:val="22"/>
          <w:lang w:val="es-ES"/>
        </w:rPr>
        <w:t>5)</w:t>
      </w:r>
    </w:p>
    <w:p w14:paraId="4AB31228" w14:textId="77777777" w:rsidR="0027373D" w:rsidRPr="00107A28" w:rsidRDefault="003C776A">
      <w:pPr>
        <w:tabs>
          <w:tab w:val="left" w:pos="1840"/>
        </w:tabs>
        <w:spacing w:before="32" w:line="276" w:lineRule="auto"/>
        <w:ind w:left="1846" w:right="211" w:hanging="1846"/>
        <w:rPr>
          <w:rFonts w:ascii="Arial" w:eastAsia="Arial" w:hAnsi="Arial" w:cs="Arial"/>
          <w:sz w:val="22"/>
          <w:szCs w:val="22"/>
          <w:lang w:val="es-ES"/>
        </w:rPr>
      </w:pPr>
      <w:r w:rsidRPr="00107A28">
        <w:rPr>
          <w:lang w:val="es-ES"/>
        </w:rPr>
        <w:br w:type="column"/>
      </w:r>
      <w:r w:rsidRPr="00107A28">
        <w:rPr>
          <w:rFonts w:ascii="Arial" w:eastAsia="Arial" w:hAnsi="Arial" w:cs="Arial"/>
          <w:sz w:val="22"/>
          <w:szCs w:val="22"/>
          <w:lang w:val="es-ES"/>
        </w:rPr>
        <w:t>NN</w:t>
      </w:r>
      <w:r w:rsidRPr="00107A28">
        <w:rPr>
          <w:rFonts w:ascii="Arial" w:eastAsia="Arial" w:hAnsi="Arial" w:cs="Arial"/>
          <w:sz w:val="22"/>
          <w:szCs w:val="22"/>
          <w:lang w:val="es-ES"/>
        </w:rPr>
        <w:tab/>
        <w:t>Número telefónico principal del hotel(admite caracteres especiales</w:t>
      </w:r>
    </w:p>
    <w:p w14:paraId="52CC6B96" w14:textId="77777777" w:rsidR="0027373D" w:rsidRPr="00107A28" w:rsidRDefault="003C776A">
      <w:pPr>
        <w:spacing w:line="240" w:lineRule="exact"/>
        <w:ind w:left="1809" w:right="1564"/>
        <w:jc w:val="center"/>
        <w:rPr>
          <w:rFonts w:ascii="Arial" w:eastAsia="Arial" w:hAnsi="Arial" w:cs="Arial"/>
          <w:sz w:val="22"/>
          <w:szCs w:val="22"/>
          <w:lang w:val="es-ES"/>
        </w:rPr>
        <w:sectPr w:rsidR="0027373D" w:rsidRPr="00107A28">
          <w:type w:val="continuous"/>
          <w:pgSz w:w="11920" w:h="16840"/>
          <w:pgMar w:top="1320" w:right="1600" w:bottom="280" w:left="1340" w:header="720" w:footer="720" w:gutter="0"/>
          <w:cols w:num="2" w:space="720" w:equalWidth="0">
            <w:col w:w="4105" w:space="321"/>
            <w:col w:w="4554"/>
          </w:cols>
        </w:sectPr>
      </w:pPr>
      <w:r w:rsidRPr="00107A28">
        <w:rPr>
          <w:rFonts w:ascii="Arial" w:eastAsia="Arial" w:hAnsi="Arial" w:cs="Arial"/>
          <w:position w:val="-1"/>
          <w:sz w:val="22"/>
          <w:szCs w:val="22"/>
          <w:lang w:val="es-ES"/>
        </w:rPr>
        <w:t>como el +).</w:t>
      </w:r>
    </w:p>
    <w:p w14:paraId="07483848" w14:textId="77777777" w:rsidR="0027373D" w:rsidRPr="00107A28" w:rsidRDefault="0027373D">
      <w:pPr>
        <w:spacing w:line="200" w:lineRule="exact"/>
        <w:rPr>
          <w:lang w:val="es-ES"/>
        </w:rPr>
      </w:pPr>
    </w:p>
    <w:p w14:paraId="78A3CD03" w14:textId="77777777" w:rsidR="0027373D" w:rsidRPr="00107A28" w:rsidRDefault="0027373D">
      <w:pPr>
        <w:spacing w:before="9" w:line="240" w:lineRule="exact"/>
        <w:rPr>
          <w:sz w:val="24"/>
          <w:szCs w:val="24"/>
          <w:lang w:val="es-ES"/>
        </w:rPr>
      </w:pPr>
    </w:p>
    <w:p w14:paraId="3EFCE865" w14:textId="77777777" w:rsidR="0027373D" w:rsidRPr="00107A28" w:rsidRDefault="003C776A">
      <w:pPr>
        <w:spacing w:before="5" w:line="280" w:lineRule="exact"/>
        <w:ind w:left="6272" w:right="871" w:hanging="6061"/>
        <w:rPr>
          <w:rFonts w:ascii="Arial" w:eastAsia="Arial" w:hAnsi="Arial" w:cs="Arial"/>
          <w:sz w:val="22"/>
          <w:szCs w:val="22"/>
          <w:lang w:val="es-ES"/>
        </w:rPr>
      </w:pPr>
      <w:r w:rsidRPr="00107A28">
        <w:rPr>
          <w:rFonts w:ascii="Arial" w:eastAsia="Arial" w:hAnsi="Arial" w:cs="Arial"/>
          <w:b/>
          <w:sz w:val="22"/>
          <w:szCs w:val="22"/>
          <w:lang w:val="es-ES"/>
        </w:rPr>
        <w:t xml:space="preserve">anio_construccion         </w:t>
      </w:r>
      <w:r w:rsidRPr="00107A28">
        <w:rPr>
          <w:rFonts w:ascii="Arial" w:eastAsia="Arial" w:hAnsi="Arial" w:cs="Arial"/>
          <w:sz w:val="22"/>
          <w:szCs w:val="22"/>
          <w:lang w:val="es-ES"/>
        </w:rPr>
        <w:t>NUMBER(4)        NN                         Año en el que se construyó el hotel.</w:t>
      </w:r>
    </w:p>
    <w:p w14:paraId="076C51B9" w14:textId="77777777" w:rsidR="0027373D" w:rsidRPr="00107A28" w:rsidRDefault="0027373D">
      <w:pPr>
        <w:spacing w:before="5" w:line="100" w:lineRule="exact"/>
        <w:rPr>
          <w:sz w:val="10"/>
          <w:szCs w:val="10"/>
          <w:lang w:val="es-ES"/>
        </w:rPr>
      </w:pPr>
    </w:p>
    <w:p w14:paraId="6187D051" w14:textId="77777777" w:rsidR="0027373D" w:rsidRPr="00107A28" w:rsidRDefault="0027373D">
      <w:pPr>
        <w:spacing w:line="200" w:lineRule="exact"/>
        <w:rPr>
          <w:lang w:val="es-ES"/>
        </w:rPr>
      </w:pPr>
    </w:p>
    <w:p w14:paraId="324F906A" w14:textId="77777777" w:rsidR="0027373D" w:rsidRPr="00107A28" w:rsidRDefault="0027373D">
      <w:pPr>
        <w:spacing w:line="200" w:lineRule="exact"/>
        <w:rPr>
          <w:lang w:val="es-ES"/>
        </w:rPr>
      </w:pPr>
    </w:p>
    <w:p w14:paraId="3163F5F2" w14:textId="77777777" w:rsidR="0027373D" w:rsidRPr="00107A28" w:rsidRDefault="0027373D">
      <w:pPr>
        <w:spacing w:line="200" w:lineRule="exact"/>
        <w:rPr>
          <w:lang w:val="es-ES"/>
        </w:rPr>
      </w:pPr>
    </w:p>
    <w:p w14:paraId="62DF0AAC" w14:textId="77777777" w:rsidR="0027373D" w:rsidRPr="00107A28" w:rsidRDefault="0027373D">
      <w:pPr>
        <w:spacing w:line="200" w:lineRule="exact"/>
        <w:rPr>
          <w:lang w:val="es-ES"/>
        </w:rPr>
        <w:sectPr w:rsidR="0027373D" w:rsidRPr="00107A28">
          <w:type w:val="continuous"/>
          <w:pgSz w:w="11920" w:h="16840"/>
          <w:pgMar w:top="1320" w:right="1600" w:bottom="280" w:left="1340" w:header="720" w:footer="720" w:gutter="0"/>
          <w:cols w:space="720"/>
        </w:sectPr>
      </w:pPr>
    </w:p>
    <w:p w14:paraId="21A94672" w14:textId="77777777" w:rsidR="0027373D" w:rsidRPr="00107A28" w:rsidRDefault="003C776A">
      <w:pPr>
        <w:spacing w:before="32"/>
        <w:ind w:left="211" w:right="-53"/>
        <w:rPr>
          <w:rFonts w:ascii="Arial" w:eastAsia="Arial" w:hAnsi="Arial" w:cs="Arial"/>
          <w:sz w:val="22"/>
          <w:szCs w:val="22"/>
          <w:lang w:val="es-ES"/>
        </w:rPr>
      </w:pPr>
      <w:r>
        <w:pict w14:anchorId="64A71578">
          <v:group id="_x0000_s7574" alt="" style="position:absolute;left:0;text-align:left;margin-left:70.9pt;margin-top:299.75pt;width:446.55pt;height:408.3pt;z-index:-7433;mso-position-horizontal-relative:page;mso-position-vertical-relative:page" coordorigin="1418,5995" coordsize="8931,8166">
            <v:shape id="_x0000_s7575" alt="" style="position:absolute;left:1460;top:6126;width:2492;height:770" coordorigin="1460,6126" coordsize="2492,770" path="m1460,6896r2491,l3951,6126r-2491,l1460,6896xe" fillcolor="#5b9bd4" stroked="f">
              <v:path arrowok="t"/>
            </v:shape>
            <v:shape id="_x0000_s7576" alt="" style="position:absolute;left:1551;top:6126;width:2302;height:770" coordorigin="1551,6126" coordsize="2302,770" path="m1551,6896r2302,l3853,6126r-2302,l1551,6896xe" fillcolor="#5b9bd4" stroked="f">
              <v:path arrowok="t"/>
            </v:shape>
            <v:shape id="_x0000_s7577" alt="" style="position:absolute;left:3951;top:6025;width:1714;height:871" coordorigin="3951,6025" coordsize="1714,871" path="m3951,6896r1714,l5665,6025r-1714,l3951,6896xe" fillcolor="#5b9bd4" stroked="f">
              <v:path arrowok="t"/>
            </v:shape>
            <v:shape id="_x0000_s7578" alt="" style="position:absolute;left:4052;top:6126;width:1514;height:530" coordorigin="4052,6126" coordsize="1514,530" path="m4052,6656r1515,l5567,6126r-1515,l4052,6656xe" fillcolor="#5b9bd4" stroked="f">
              <v:path arrowok="t"/>
            </v:shape>
            <v:shape id="_x0000_s7579" alt="" style="position:absolute;left:5665;top:6025;width:1846;height:871" coordorigin="5665,6025" coordsize="1846,871" path="m5665,6896r1846,l7511,6025r-1846,l5665,6896xe" fillcolor="#5b9bd4" stroked="f">
              <v:path arrowok="t"/>
            </v:shape>
            <v:shape id="_x0000_s7580" alt="" style="position:absolute;left:5766;top:6126;width:1647;height:530" coordorigin="5766,6126" coordsize="1647,530" path="m5766,6656r1647,l7413,6126r-1647,l5766,6656xe" fillcolor="#5b9bd4" stroked="f">
              <v:path arrowok="t"/>
            </v:shape>
            <v:shape id="_x0000_s7581" alt="" style="position:absolute;left:7511;top:6126;width:2796;height:770" coordorigin="7511,6126" coordsize="2796,770" path="m7511,6896r2796,l10307,6126r-2796,l7511,6896xe" fillcolor="#5b9bd4" stroked="f">
              <v:path arrowok="t"/>
            </v:shape>
            <v:shape id="_x0000_s7582" alt="" style="position:absolute;left:7612;top:6126;width:2604;height:530" coordorigin="7612,6126" coordsize="2604,530" path="m7612,6656r2604,l10216,6126r-2604,l7612,6656xe" fillcolor="#5b9bd4" stroked="f">
              <v:path arrowok="t"/>
            </v:shape>
            <v:shape id="_x0000_s7583" alt="" style="position:absolute;left:1460;top:6015;width:2492;height:0" coordorigin="1460,6015" coordsize="2492,0" path="m1460,6015r2491,e" filled="f" strokecolor="#5b9bd4" strokeweight="1.06pt">
              <v:path arrowok="t"/>
            </v:shape>
            <v:shape id="_x0000_s7584" alt="" style="position:absolute;left:1460;top:6025;width:2492;height:101" coordorigin="1460,6025" coordsize="2492,101" path="m1460,6126r2491,l3951,6025r-2491,l1460,6126xe" fillcolor="#5b9bd4" stroked="f">
              <v:path arrowok="t"/>
            </v:shape>
            <v:shape id="_x0000_s7585" alt="" style="position:absolute;left:3961;top:6006;width:0;height:120" coordorigin="3961,6006" coordsize="0,120" path="m3961,6006r,120e" filled="f" strokecolor="#5b9bd4" strokeweight="1.06pt">
              <v:path arrowok="t"/>
            </v:shape>
            <v:shape id="_x0000_s7586" alt="" style="position:absolute;left:3971;top:6015;width:1694;height:0" coordorigin="3971,6015" coordsize="1694,0" path="m3971,6015r1694,e" filled="f" strokecolor="#5b9bd4" strokeweight="1.06pt">
              <v:path arrowok="t"/>
            </v:shape>
            <v:shape id="_x0000_s7587" alt="" style="position:absolute;left:3971;top:6025;width:1694;height:101" coordorigin="3971,6025" coordsize="1694,101" path="m3971,6126r1694,l5665,6025r-1694,l3971,6126xe" fillcolor="#5b9bd4" stroked="f">
              <v:path arrowok="t"/>
            </v:shape>
            <v:shape id="_x0000_s7588" alt="" style="position:absolute;left:5675;top:6006;width:0;height:120" coordorigin="5675,6006" coordsize="0,120" path="m5675,6006r,120e" filled="f" strokecolor="#5b9bd4" strokeweight="1.06pt">
              <v:path arrowok="t"/>
            </v:shape>
            <v:shape id="_x0000_s7589" alt="" style="position:absolute;left:5684;top:6015;width:1827;height:0" coordorigin="5684,6015" coordsize="1827,0" path="m5684,6015r1827,e" filled="f" strokecolor="#5b9bd4" strokeweight="1.06pt">
              <v:path arrowok="t"/>
            </v:shape>
            <v:shape id="_x0000_s7590" alt="" style="position:absolute;left:5684;top:6025;width:1827;height:101" coordorigin="5684,6025" coordsize="1827,101" path="m5684,6126r1827,l7511,6025r-1827,l5684,6126xe" fillcolor="#5b9bd4" stroked="f">
              <v:path arrowok="t"/>
            </v:shape>
            <v:shape id="_x0000_s7591" alt="" style="position:absolute;left:7521;top:6006;width:0;height:120" coordorigin="7521,6006" coordsize="0,120" path="m7521,6006r,120e" filled="f" strokecolor="#5b9bd4" strokeweight="1.06pt">
              <v:path arrowok="t"/>
            </v:shape>
            <v:shape id="_x0000_s7592" alt="" style="position:absolute;left:7530;top:6015;width:2777;height:0" coordorigin="7530,6015" coordsize="2777,0" path="m7530,6015r2777,e" filled="f" strokecolor="#5b9bd4" strokeweight="1.06pt">
              <v:path arrowok="t"/>
            </v:shape>
            <v:shape id="_x0000_s7593" alt="" style="position:absolute;left:7530;top:6025;width:2777;height:101" coordorigin="7530,6025" coordsize="2777,101" path="m7530,6126r2777,l10307,6025r-2777,l7530,6126xe" fillcolor="#5b9bd4" stroked="f">
              <v:path arrowok="t"/>
            </v:shape>
            <v:shape id="_x0000_s7594" alt="" style="position:absolute;left:1450;top:6896;width:2501;height:101" coordorigin="1450,6896" coordsize="2501,101" path="m1450,6997r2501,l3951,6896r-2501,l1450,6997xe" fillcolor="#5b9bd4" stroked="f">
              <v:path arrowok="t"/>
            </v:shape>
            <v:shape id="_x0000_s7595" alt="" style="position:absolute;left:3951;top:6896;width:1714;height:101" coordorigin="3951,6896" coordsize="1714,101" path="m3951,6997r1714,l5665,6896r-1714,l3951,6997xe" fillcolor="#5b9bd4" stroked="f">
              <v:path arrowok="t"/>
            </v:shape>
            <v:shape id="_x0000_s7596" alt="" style="position:absolute;left:5665;top:6896;width:1846;height:101" coordorigin="5665,6896" coordsize="1846,101" path="m5665,6997r1846,l7511,6896r-1846,l5665,6997xe" fillcolor="#5b9bd4" stroked="f">
              <v:path arrowok="t"/>
            </v:shape>
            <v:shape id="_x0000_s7597" alt="" style="position:absolute;left:7511;top:6896;width:2806;height:101" coordorigin="7511,6896" coordsize="2806,101" path="m7511,6997r2806,l10317,6896r-2806,l7511,6997xe" fillcolor="#5b9bd4" stroked="f">
              <v:path arrowok="t"/>
            </v:shape>
            <v:shape id="_x0000_s7598" alt="" style="position:absolute;left:1460;top:6997;width:2482;height:1126" coordorigin="1460,6997" coordsize="2482,1126" path="m1460,8123r2482,l3942,6997r-2482,l1460,8123xe" fillcolor="#deeaf6" stroked="f">
              <v:path arrowok="t"/>
            </v:shape>
            <v:shape id="_x0000_s7599" alt="" style="position:absolute;left:1551;top:7098;width:2302;height:530" coordorigin="1551,7098" coordsize="2302,530" path="m1551,7628r2302,l3853,7098r-2302,l1551,7628xe" fillcolor="#deeaf6" stroked="f">
              <v:path arrowok="t"/>
            </v:shape>
            <v:shape id="_x0000_s7600" alt="" style="position:absolute;left:3951;top:6997;width:1704;height:1126" coordorigin="3951,6997" coordsize="1704,1126" path="m3951,8123r1704,l5655,6997r-1704,l3951,8123xe" fillcolor="#deeaf6" stroked="f">
              <v:path arrowok="t"/>
            </v:shape>
            <v:shape id="_x0000_s7601" alt="" style="position:absolute;left:4052;top:7098;width:1514;height:530" coordorigin="4052,7098" coordsize="1514,530" path="m4052,7628r1515,l5567,7098r-1515,l4052,7628xe" fillcolor="#deeaf6" stroked="f">
              <v:path arrowok="t"/>
            </v:shape>
            <v:shape id="_x0000_s7602" alt="" style="position:absolute;left:4052;top:7628;width:1514;height:291" coordorigin="4052,7628" coordsize="1514,291" path="m4052,7919r1515,l5567,7628r-1515,l4052,7919xe" fillcolor="#deeaf6" stroked="f">
              <v:path arrowok="t"/>
            </v:shape>
            <v:shape id="_x0000_s7603" alt="" style="position:absolute;left:5665;top:6997;width:1836;height:1126" coordorigin="5665,6997" coordsize="1836,1126" path="m5665,8123r1836,l7501,6997r-1836,l5665,8123xe" fillcolor="#deeaf6" stroked="f">
              <v:path arrowok="t"/>
            </v:shape>
            <v:shape id="_x0000_s7604" alt="" style="position:absolute;left:5766;top:7098;width:1647;height:530" coordorigin="5766,7098" coordsize="1647,530" path="m5766,7628r1647,l7413,7098r-1647,l5766,7628xe" fillcolor="#deeaf6" stroked="f">
              <v:path arrowok="t"/>
            </v:shape>
            <v:shape id="_x0000_s7605" alt="" style="position:absolute;left:7511;top:6997;width:2796;height:1126" coordorigin="7511,6997" coordsize="2796,1126" path="m7511,8123r2796,l10307,6997r-2796,l7511,8123xe" fillcolor="#deeaf6" stroked="f">
              <v:path arrowok="t"/>
            </v:shape>
            <v:shape id="_x0000_s7606" alt="" style="position:absolute;left:7612;top:7098;width:2604;height:530" coordorigin="7612,7098" coordsize="2604,530" path="m7612,7628r2604,l10216,7098r-2604,l7612,7628xe" fillcolor="#deeaf6" stroked="f">
              <v:path arrowok="t"/>
            </v:shape>
            <v:shape id="_x0000_s7607" alt="" style="position:absolute;left:7612;top:7628;width:2604;height:291" coordorigin="7612,7628" coordsize="2604,291" path="m7612,7919r2604,l10216,7628r-2604,l7612,7919xe" fillcolor="#deeaf6" stroked="f">
              <v:path arrowok="t"/>
            </v:shape>
            <v:shape id="_x0000_s7608" alt="" style="position:absolute;left:1450;top:6006;width:0;height:1092" coordorigin="1450,6006" coordsize="0,1092" path="m1450,6006r,1092e" filled="f" strokecolor="#5b9bd4" strokeweight="1.06pt">
              <v:path arrowok="t"/>
            </v:shape>
            <v:shape id="_x0000_s7609" alt="" style="position:absolute;left:1460;top:7007;width:2482;height:0" coordorigin="1460,7007" coordsize="2482,0" path="m1460,7007r2482,e" filled="f" strokecolor="#5b9bd4" strokeweight="1.06pt">
              <v:path arrowok="t"/>
            </v:shape>
            <v:shape id="_x0000_s7610" alt="" style="position:absolute;left:1460;top:7057;width:2482;height:0" coordorigin="1460,7057" coordsize="2482,0" path="m1460,7057r2482,e" filled="f" strokecolor="#deeaf6" strokeweight="4.18pt">
              <v:path arrowok="t"/>
            </v:shape>
            <v:shape id="_x0000_s7611" alt="" style="position:absolute;left:3951;top:7016;width:0;height:82" coordorigin="3951,7016" coordsize="0,82" path="m3951,7016r,82e" filled="f" strokecolor="#9cc2e4" strokeweight="1.06pt">
              <v:path arrowok="t"/>
            </v:shape>
            <v:shape id="_x0000_s7612" alt="" style="position:absolute;left:3942;top:7007;width:19;height:0" coordorigin="3942,7007" coordsize="19,0" path="m3942,7007r19,e" filled="f" strokecolor="#5b9bd4" strokeweight="1.06pt">
              <v:path arrowok="t"/>
            </v:shape>
            <v:shape id="_x0000_s7613" alt="" style="position:absolute;left:3971;top:7016;width:0;height:82" coordorigin="3971,7016" coordsize="0,82" path="m3971,7016r,82e" filled="f" strokecolor="#deeaf6" strokeweight="1.06pt">
              <v:path arrowok="t"/>
            </v:shape>
            <v:shape id="_x0000_s7614" alt="" style="position:absolute;left:3961;top:7007;width:19;height:0" coordorigin="3961,7007" coordsize="19,0" path="m3961,7007r19,e" filled="f" strokecolor="#5b9bd4" strokeweight="1.06pt">
              <v:path arrowok="t"/>
            </v:shape>
            <v:shape id="_x0000_s7615" alt="" style="position:absolute;left:3980;top:7007;width:1675;height:0" coordorigin="3980,7007" coordsize="1675,0" path="m3980,7007r1675,e" filled="f" strokecolor="#5b9bd4" strokeweight="1.06pt">
              <v:path arrowok="t"/>
            </v:shape>
            <v:shape id="_x0000_s7616" alt="" style="position:absolute;left:3980;top:7057;width:1675;height:0" coordorigin="3980,7057" coordsize="1675,0" path="m3980,7057r1675,e" filled="f" strokecolor="#deeaf6" strokeweight="4.18pt">
              <v:path arrowok="t"/>
            </v:shape>
            <v:shape id="_x0000_s7617" alt="" style="position:absolute;left:5665;top:7016;width:0;height:82" coordorigin="5665,7016" coordsize="0,82" path="m5665,7016r,82e" filled="f" strokecolor="#9cc2e4" strokeweight="1.06pt">
              <v:path arrowok="t"/>
            </v:shape>
            <v:shape id="_x0000_s7618" alt="" style="position:absolute;left:5655;top:7007;width:19;height:0" coordorigin="5655,7007" coordsize="19,0" path="m5655,7007r20,e" filled="f" strokecolor="#5b9bd4" strokeweight="1.06pt">
              <v:path arrowok="t"/>
            </v:shape>
            <v:shape id="_x0000_s7619" alt="" style="position:absolute;left:5684;top:7016;width:0;height:82" coordorigin="5684,7016" coordsize="0,82" path="m5684,7016r,82e" filled="f" strokecolor="#deeaf6" strokeweight="1.06pt">
              <v:path arrowok="t"/>
            </v:shape>
            <v:shape id="_x0000_s7620" alt="" style="position:absolute;left:5675;top:7007;width:19;height:0" coordorigin="5675,7007" coordsize="19,0" path="m5675,7007r19,e" filled="f" strokecolor="#5b9bd4" strokeweight="1.06pt">
              <v:path arrowok="t"/>
            </v:shape>
            <v:shape id="_x0000_s7621" alt="" style="position:absolute;left:5694;top:7007;width:1808;height:0" coordorigin="5694,7007" coordsize="1808,0" path="m5694,7007r1807,e" filled="f" strokecolor="#5b9bd4" strokeweight="1.06pt">
              <v:path arrowok="t"/>
            </v:shape>
            <v:shape id="_x0000_s7622" alt="" style="position:absolute;left:5694;top:7057;width:1808;height:0" coordorigin="5694,7057" coordsize="1808,0" path="m5694,7057r1807,e" filled="f" strokecolor="#deeaf6" strokeweight="4.18pt">
              <v:path arrowok="t"/>
            </v:shape>
            <v:shape id="_x0000_s7623" alt="" style="position:absolute;left:7511;top:7016;width:0;height:82" coordorigin="7511,7016" coordsize="0,82" path="m7511,7016r,82e" filled="f" strokecolor="#9cc2e4" strokeweight="1.06pt">
              <v:path arrowok="t"/>
            </v:shape>
            <v:shape id="_x0000_s7624" alt="" style="position:absolute;left:7501;top:7007;width:19;height:0" coordorigin="7501,7007" coordsize="19,0" path="m7501,7007r20,e" filled="f" strokecolor="#5b9bd4" strokeweight="1.06pt">
              <v:path arrowok="t"/>
            </v:shape>
            <v:shape id="_x0000_s7625" alt="" style="position:absolute;left:7530;top:7016;width:0;height:82" coordorigin="7530,7016" coordsize="0,82" path="m7530,7016r,82e" filled="f" strokecolor="#deeaf6" strokeweight="1.06pt">
              <v:path arrowok="t"/>
            </v:shape>
            <v:shape id="_x0000_s7626" alt="" style="position:absolute;left:7521;top:7007;width:19;height:0" coordorigin="7521,7007" coordsize="19,0" path="m7521,7007r19,e" filled="f" strokecolor="#5b9bd4" strokeweight="1.06pt">
              <v:path arrowok="t"/>
            </v:shape>
            <v:shape id="_x0000_s7627" alt="" style="position:absolute;left:7540;top:7007;width:2768;height:0" coordorigin="7540,7007" coordsize="2768,0" path="m7540,7007r2767,e" filled="f" strokecolor="#5b9bd4" strokeweight="1.06pt">
              <v:path arrowok="t"/>
            </v:shape>
            <v:shape id="_x0000_s7628" alt="" style="position:absolute;left:7540;top:7057;width:2768;height:0" coordorigin="7540,7057" coordsize="2768,0" path="m7540,7057r2767,e" filled="f" strokecolor="#deeaf6" strokeweight="4.18pt">
              <v:path arrowok="t"/>
            </v:shape>
            <v:shape id="_x0000_s7629" alt="" style="position:absolute;left:10317;top:6006;width:0;height:1092" coordorigin="10317,6006" coordsize="0,1092" path="m10317,6006r,1092e" filled="f" strokecolor="#5b9bd4" strokeweight="1.06pt">
              <v:path arrowok="t"/>
            </v:shape>
            <v:shape id="_x0000_s7630" alt="" style="position:absolute;left:1450;top:8123;width:2501;height:101" coordorigin="1450,8123" coordsize="2501,101" path="m1450,8224r2501,l3951,8123r-2501,l1450,8224xe" fillcolor="#deeaf6" stroked="f">
              <v:path arrowok="t"/>
            </v:shape>
            <v:shape id="_x0000_s7631" alt="" style="position:absolute;left:1450;top:7098;width:0;height:1126" coordorigin="1450,7098" coordsize="0,1126" path="m1450,7098r,1126e" filled="f" strokecolor="#9cc2e4" strokeweight="1.06pt">
              <v:path arrowok="t"/>
            </v:shape>
            <v:shape id="_x0000_s7632" alt="" style="position:absolute;left:3951;top:8123;width:1714;height:101" coordorigin="3951,8123" coordsize="1714,101" path="m3951,8224r1714,l5665,8123r-1714,l3951,8224xe" fillcolor="#deeaf6" stroked="f">
              <v:path arrowok="t"/>
            </v:shape>
            <v:shape id="_x0000_s7633" alt="" style="position:absolute;left:3951;top:7098;width:0;height:1126" coordorigin="3951,7098" coordsize="0,1126" path="m3951,7098r,1126e" filled="f" strokecolor="#9cc2e4" strokeweight="1.06pt">
              <v:path arrowok="t"/>
            </v:shape>
            <v:shape id="_x0000_s7634" alt="" style="position:absolute;left:5665;top:8123;width:1846;height:101" coordorigin="5665,8123" coordsize="1846,101" path="m5665,8224r1846,l7511,8123r-1846,l5665,8224xe" fillcolor="#deeaf6" stroked="f">
              <v:path arrowok="t"/>
            </v:shape>
            <v:shape id="_x0000_s7635" alt="" style="position:absolute;left:5665;top:7098;width:0;height:1126" coordorigin="5665,7098" coordsize="0,1126" path="m5665,7098r,1126e" filled="f" strokecolor="#9cc2e4" strokeweight="1.06pt">
              <v:path arrowok="t"/>
            </v:shape>
            <v:shape id="_x0000_s7636" alt="" style="position:absolute;left:7511;top:8123;width:2806;height:101" coordorigin="7511,8123" coordsize="2806,101" path="m7511,8224r2806,l10317,8123r-2806,l7511,8224xe" fillcolor="#deeaf6" stroked="f">
              <v:path arrowok="t"/>
            </v:shape>
            <v:shape id="_x0000_s7637" alt="" style="position:absolute;left:7511;top:7098;width:0;height:1126" coordorigin="7511,7098" coordsize="0,1126" path="m7511,7098r,1126e" filled="f" strokecolor="#9cc2e4" strokeweight="1.06pt">
              <v:path arrowok="t"/>
            </v:shape>
            <v:shape id="_x0000_s7638" alt="" style="position:absolute;left:10317;top:7098;width:0;height:1126" coordorigin="10317,7098" coordsize="0,1126" path="m10317,7098r,1126e" filled="f" strokecolor="#9cc2e4" strokeweight="1.06pt">
              <v:path arrowok="t"/>
            </v:shape>
            <v:shape id="_x0000_s7639" alt="" style="position:absolute;left:1450;top:8224;width:0;height:101" coordorigin="1450,8224" coordsize="0,101" path="m1450,8224r,101e" filled="f" strokecolor="#9cc2e4" strokeweight="1.06pt">
              <v:path arrowok="t"/>
            </v:shape>
            <v:shape id="_x0000_s7640" alt="" style="position:absolute;left:1460;top:8233;width:2482;height:0" coordorigin="1460,8233" coordsize="2482,0" path="m1460,8233r2482,e" filled="f" strokecolor="#9cc2e4" strokeweight="1.06pt">
              <v:path arrowok="t"/>
            </v:shape>
            <v:shape id="_x0000_s7641" alt="" style="position:absolute;left:3951;top:8224;width:0;height:101" coordorigin="3951,8224" coordsize="0,101" path="m3951,8224r,101e" filled="f" strokecolor="#9cc2e4" strokeweight="1.06pt">
              <v:path arrowok="t"/>
            </v:shape>
            <v:shape id="_x0000_s7642" alt="" style="position:absolute;left:3961;top:8233;width:1694;height:0" coordorigin="3961,8233" coordsize="1694,0" path="m3961,8233r1694,e" filled="f" strokecolor="#9cc2e4" strokeweight="1.06pt">
              <v:path arrowok="t"/>
            </v:shape>
            <v:shape id="_x0000_s7643" alt="" style="position:absolute;left:5665;top:8224;width:0;height:101" coordorigin="5665,8224" coordsize="0,101" path="m5665,8224r,101e" filled="f" strokecolor="#9cc2e4" strokeweight="1.06pt">
              <v:path arrowok="t"/>
            </v:shape>
            <v:shape id="_x0000_s7644" alt="" style="position:absolute;left:5675;top:8233;width:1827;height:0" coordorigin="5675,8233" coordsize="1827,0" path="m5675,8233r1826,e" filled="f" strokecolor="#9cc2e4" strokeweight="1.06pt">
              <v:path arrowok="t"/>
            </v:shape>
            <v:shape id="_x0000_s7645" alt="" style="position:absolute;left:7511;top:8224;width:0;height:101" coordorigin="7511,8224" coordsize="0,101" path="m7511,8224r,101e" filled="f" strokecolor="#9cc2e4" strokeweight="1.06pt">
              <v:path arrowok="t"/>
            </v:shape>
            <v:shape id="_x0000_s7646" alt="" style="position:absolute;left:7521;top:8233;width:2787;height:0" coordorigin="7521,8233" coordsize="2787,0" path="m7521,8233r2786,e" filled="f" strokecolor="#9cc2e4" strokeweight="1.06pt">
              <v:path arrowok="t"/>
            </v:shape>
            <v:shape id="_x0000_s7647" alt="" style="position:absolute;left:10317;top:8224;width:0;height:101" coordorigin="10317,8224" coordsize="0,101" path="m10317,8224r,101e" filled="f" strokecolor="#9cc2e4" strokeweight="1.06pt">
              <v:path arrowok="t"/>
            </v:shape>
            <v:shape id="_x0000_s7648" alt="" style="position:absolute;left:1450;top:8325;width:0;height:1212" coordorigin="1450,8325" coordsize="0,1212" path="m1450,8325r,1212e" filled="f" strokecolor="#9cc2e4" strokeweight="1.06pt">
              <v:path arrowok="t"/>
            </v:shape>
            <v:shape id="_x0000_s7649" alt="" style="position:absolute;left:3951;top:8325;width:0;height:1212" coordorigin="3951,8325" coordsize="0,1212" path="m3951,8325r,1212e" filled="f" strokecolor="#9cc2e4" strokeweight="1.06pt">
              <v:path arrowok="t"/>
            </v:shape>
            <v:shape id="_x0000_s7650" alt="" style="position:absolute;left:5665;top:8325;width:0;height:1212" coordorigin="5665,8325" coordsize="0,1212" path="m5665,8325r,1212e" filled="f" strokecolor="#9cc2e4" strokeweight="1.06pt">
              <v:path arrowok="t"/>
            </v:shape>
            <v:shape id="_x0000_s7651" alt="" style="position:absolute;left:7511;top:8325;width:0;height:1212" coordorigin="7511,8325" coordsize="0,1212" path="m7511,8325r,1212e" filled="f" strokecolor="#9cc2e4" strokeweight="1.06pt">
              <v:path arrowok="t"/>
            </v:shape>
            <v:shape id="_x0000_s7652" alt="" style="position:absolute;left:10317;top:8325;width:0;height:1212" coordorigin="10317,8325" coordsize="0,1212" path="m10317,8325r,1212e" filled="f" strokecolor="#9cc2e4" strokeweight="1.06pt">
              <v:path arrowok="t"/>
            </v:shape>
            <v:shape id="_x0000_s7653" alt="" style="position:absolute;left:1460;top:9534;width:2482;height:1505" coordorigin="1460,9534" coordsize="2482,1505" path="m1460,11040r2482,l3942,9534r-2482,l1460,11040xe" fillcolor="#deeaf6" stroked="f">
              <v:path arrowok="t"/>
            </v:shape>
            <v:shape id="_x0000_s7654" alt="" style="position:absolute;left:1551;top:9635;width:2302;height:530" coordorigin="1551,9635" coordsize="2302,530" path="m3853,10165r,-530l1551,9635r,530l3853,10165xe" fillcolor="#deeaf6" stroked="f">
              <v:path arrowok="t"/>
            </v:shape>
            <v:shape id="_x0000_s7655" alt="" style="position:absolute;left:3951;top:9534;width:1704;height:1505" coordorigin="3951,9534" coordsize="1704,1505" path="m3951,11040r1704,l5655,9534r-1704,l3951,11040xe" fillcolor="#deeaf6" stroked="f">
              <v:path arrowok="t"/>
            </v:shape>
            <v:shape id="_x0000_s7656" alt="" style="position:absolute;left:4052;top:9635;width:1514;height:530" coordorigin="4052,9635" coordsize="1514,530" path="m5567,10165r,-530l4052,9635r,530l5567,10165xe" fillcolor="#deeaf6" stroked="f">
              <v:path arrowok="t"/>
            </v:shape>
            <v:shape id="_x0000_s7657" alt="" style="position:absolute;left:4052;top:10165;width:1514;height:293" coordorigin="4052,10165" coordsize="1514,293" path="m4052,10458r1515,l5567,10165r-1515,l4052,10458xe" fillcolor="#deeaf6" stroked="f">
              <v:path arrowok="t"/>
            </v:shape>
            <v:shape id="_x0000_s7658" alt="" style="position:absolute;left:5665;top:9534;width:1836;height:1505" coordorigin="5665,9534" coordsize="1836,1505" path="m5665,11040r1836,l7501,9534r-1836,l5665,11040xe" fillcolor="#deeaf6" stroked="f">
              <v:path arrowok="t"/>
            </v:shape>
            <v:shape id="_x0000_s7659" alt="" style="position:absolute;left:5766;top:9635;width:1647;height:530" coordorigin="5766,9635" coordsize="1647,530" path="m7413,10165r,-530l5766,9635r,530l7413,10165xe" fillcolor="#deeaf6" stroked="f">
              <v:path arrowok="t"/>
            </v:shape>
            <v:shape id="_x0000_s7660" alt="" style="position:absolute;left:5766;top:10165;width:1647;height:533" coordorigin="5766,10165" coordsize="1647,533" path="m5766,10698r1647,l7413,10165r-1647,l5766,10698xe" fillcolor="#deeaf6" stroked="f">
              <v:path arrowok="t"/>
            </v:shape>
            <v:shape id="_x0000_s7661" alt="" style="position:absolute;left:7511;top:9534;width:2796;height:1505" coordorigin="7511,9534" coordsize="2796,1505" path="m7511,11040r2796,l10307,9534r-2796,l7511,11040xe" fillcolor="#deeaf6" stroked="f">
              <v:path arrowok="t"/>
            </v:shape>
            <v:shape id="_x0000_s7662" alt="" style="position:absolute;left:7612;top:9635;width:2604;height:530" coordorigin="7612,9635" coordsize="2604,530" path="m10216,10165r,-530l7612,9635r,530l10216,10165xe" fillcolor="#deeaf6" stroked="f">
              <v:path arrowok="t"/>
            </v:shape>
            <v:shape id="_x0000_s7663" alt="" style="position:absolute;left:7612;top:10165;width:2604;height:293" coordorigin="7612,10165" coordsize="2604,293" path="m7612,10458r2604,l10216,10165r-2604,l7612,10458xe" fillcolor="#deeaf6" stroked="f">
              <v:path arrowok="t"/>
            </v:shape>
            <v:shape id="_x0000_s7664" alt="" style="position:absolute;left:7612;top:10458;width:2604;height:290" coordorigin="7612,10458" coordsize="2604,290" path="m7612,10749r2604,l10216,10458r-2604,l7612,10749xe" fillcolor="#deeaf6" stroked="f">
              <v:path arrowok="t"/>
            </v:shape>
            <v:shape id="_x0000_s7665" alt="" style="position:absolute;left:7612;top:10749;width:2604;height:291" coordorigin="7612,10749" coordsize="2604,291" path="m7612,11040r2604,l10216,10749r-2604,l7612,11040xe" fillcolor="#deeaf6" stroked="f">
              <v:path arrowok="t"/>
            </v:shape>
            <v:shape id="_x0000_s7666" alt="" style="position:absolute;left:1450;top:9537;width:0;height:101" coordorigin="1450,9537" coordsize="0,101" path="m1450,9537r,100e" filled="f" strokecolor="#9cc2e4" strokeweight="1.06pt">
              <v:path arrowok="t"/>
            </v:shape>
            <v:shape id="_x0000_s7667" alt="" style="position:absolute;left:1460;top:9546;width:2482;height:0" coordorigin="1460,9546" coordsize="2482,0" path="m1460,9546r2482,e" filled="f" strokecolor="#9cc2e4" strokeweight="1.06pt">
              <v:path arrowok="t"/>
            </v:shape>
            <v:shape id="_x0000_s7668" alt="" style="position:absolute;left:1460;top:9597;width:2482;height:0" coordorigin="1460,9597" coordsize="2482,0" path="m1460,9597r2482,e" filled="f" strokecolor="#deeaf6" strokeweight="4.18pt">
              <v:path arrowok="t"/>
            </v:shape>
            <v:shape id="_x0000_s7669" alt="" style="position:absolute;left:3951;top:9537;width:0;height:101" coordorigin="3951,9537" coordsize="0,101" path="m3951,9537r,100e" filled="f" strokecolor="#9cc2e4" strokeweight="1.06pt">
              <v:path arrowok="t"/>
            </v:shape>
            <v:shape id="_x0000_s7670" alt="" style="position:absolute;left:3961;top:9546;width:1694;height:0" coordorigin="3961,9546" coordsize="1694,0" path="m3961,9546r1694,e" filled="f" strokecolor="#9cc2e4" strokeweight="1.06pt">
              <v:path arrowok="t"/>
            </v:shape>
            <v:shape id="_x0000_s7671" alt="" style="position:absolute;left:3961;top:9597;width:1694;height:0" coordorigin="3961,9597" coordsize="1694,0" path="m3961,9597r1694,e" filled="f" strokecolor="#deeaf6" strokeweight="4.18pt">
              <v:path arrowok="t"/>
            </v:shape>
            <v:shape id="_x0000_s7672" alt="" style="position:absolute;left:5665;top:9537;width:0;height:101" coordorigin="5665,9537" coordsize="0,101" path="m5665,9537r,100e" filled="f" strokecolor="#9cc2e4" strokeweight="1.06pt">
              <v:path arrowok="t"/>
            </v:shape>
            <v:shape id="_x0000_s7673" alt="" style="position:absolute;left:5675;top:9546;width:1827;height:0" coordorigin="5675,9546" coordsize="1827,0" path="m5675,9546r1826,e" filled="f" strokecolor="#9cc2e4" strokeweight="1.06pt">
              <v:path arrowok="t"/>
            </v:shape>
            <v:shape id="_x0000_s7674" alt="" style="position:absolute;left:5675;top:9597;width:1827;height:0" coordorigin="5675,9597" coordsize="1827,0" path="m5675,9597r1826,e" filled="f" strokecolor="#deeaf6" strokeweight="4.18pt">
              <v:path arrowok="t"/>
            </v:shape>
            <v:shape id="_x0000_s7675" alt="" style="position:absolute;left:7511;top:9537;width:0;height:101" coordorigin="7511,9537" coordsize="0,101" path="m7511,9537r,100e" filled="f" strokecolor="#9cc2e4" strokeweight="1.06pt">
              <v:path arrowok="t"/>
            </v:shape>
            <v:shape id="_x0000_s7676" alt="" style="position:absolute;left:7521;top:9546;width:2787;height:0" coordorigin="7521,9546" coordsize="2787,0" path="m7521,9546r2786,e" filled="f" strokecolor="#9cc2e4" strokeweight="1.06pt">
              <v:path arrowok="t"/>
            </v:shape>
            <v:shape id="_x0000_s7677" alt="" style="position:absolute;left:7521;top:9597;width:2787;height:0" coordorigin="7521,9597" coordsize="2787,0" path="m7521,9597r2786,e" filled="f" strokecolor="#deeaf6" strokeweight="4.18pt">
              <v:path arrowok="t"/>
            </v:shape>
            <v:shape id="_x0000_s7678" alt="" style="position:absolute;left:10317;top:9537;width:0;height:101" coordorigin="10317,9537" coordsize="0,101" path="m10317,9537r,100e" filled="f" strokecolor="#9cc2e4" strokeweight="1.06pt">
              <v:path arrowok="t"/>
            </v:shape>
            <v:shape id="_x0000_s7679" alt="" style="position:absolute;left:1450;top:11040;width:2501;height:101" coordorigin="1450,11040" coordsize="2501,101" path="m1450,11140r2501,l3951,11040r-2501,l1450,11140xe" fillcolor="#deeaf6" stroked="f">
              <v:path arrowok="t"/>
            </v:shape>
            <v:shape id="_x0000_s7680" alt="" style="position:absolute;left:1450;top:9638;width:0;height:1503" coordorigin="1450,9638" coordsize="0,1503" path="m1450,9638r,1502e" filled="f" strokecolor="#9cc2e4" strokeweight="1.06pt">
              <v:path arrowok="t"/>
            </v:shape>
            <v:shape id="_x0000_s7681" alt="" style="position:absolute;left:3951;top:11040;width:1714;height:101" coordorigin="3951,11040" coordsize="1714,101" path="m3951,11140r1714,l5665,11040r-1714,l3951,11140xe" fillcolor="#deeaf6" stroked="f">
              <v:path arrowok="t"/>
            </v:shape>
            <v:shape id="_x0000_s7682" alt="" style="position:absolute;left:3951;top:9638;width:0;height:1503" coordorigin="3951,9638" coordsize="0,1503" path="m3951,9638r,1502e" filled="f" strokecolor="#9cc2e4" strokeweight="1.06pt">
              <v:path arrowok="t"/>
            </v:shape>
            <v:shape id="_x0000_s7683" alt="" style="position:absolute;left:5665;top:11040;width:1846;height:101" coordorigin="5665,11040" coordsize="1846,101" path="m5665,11140r1846,l7511,11040r-1846,l5665,11140xe" fillcolor="#deeaf6" stroked="f">
              <v:path arrowok="t"/>
            </v:shape>
            <v:shape id="_x0000_s7684" alt="" style="position:absolute;left:5665;top:9638;width:0;height:1503" coordorigin="5665,9638" coordsize="0,1503" path="m5665,9638r,1502e" filled="f" strokecolor="#9cc2e4" strokeweight="1.06pt">
              <v:path arrowok="t"/>
            </v:shape>
            <v:shape id="_x0000_s7685" alt="" style="position:absolute;left:7511;top:11040;width:2806;height:101" coordorigin="7511,11040" coordsize="2806,101" path="m7511,11140r2806,l10317,11040r-2806,l7511,11140xe" fillcolor="#deeaf6" stroked="f">
              <v:path arrowok="t"/>
            </v:shape>
            <v:shape id="_x0000_s7686" alt="" style="position:absolute;left:7511;top:9638;width:0;height:1503" coordorigin="7511,9638" coordsize="0,1503" path="m7511,9638r,1502e" filled="f" strokecolor="#9cc2e4" strokeweight="1.06pt">
              <v:path arrowok="t"/>
            </v:shape>
            <v:shape id="_x0000_s7687" alt="" style="position:absolute;left:10317;top:9638;width:0;height:1503" coordorigin="10317,9638" coordsize="0,1503" path="m10317,9638r,1502e" filled="f" strokecolor="#9cc2e4" strokeweight="1.06pt">
              <v:path arrowok="t"/>
            </v:shape>
            <v:shape id="_x0000_s7688" alt="" style="position:absolute;left:1460;top:11138;width:2482;height:1397" coordorigin="1460,11138" coordsize="2482,1397" path="m1460,12535r2482,l3942,11138r-2482,l1460,12535xe" fillcolor="#deeaf6" stroked="f">
              <v:path arrowok="t"/>
            </v:shape>
            <v:shape id="_x0000_s7689" alt="" style="position:absolute;left:1551;top:11239;width:2302;height:533" coordorigin="1551,11239" coordsize="2302,533" path="m1551,11772r2302,l3853,11239r-2302,l1551,11772xe" fillcolor="#deeaf6" stroked="f">
              <v:path arrowok="t"/>
            </v:shape>
            <v:shape id="_x0000_s7690" alt="" style="position:absolute;left:3951;top:11138;width:1704;height:1397" coordorigin="3951,11138" coordsize="1704,1397" path="m3951,12535r1704,l5655,11138r-1704,l3951,12535xe" fillcolor="#deeaf6" stroked="f">
              <v:path arrowok="t"/>
            </v:shape>
            <v:shape id="_x0000_s7691" alt="" style="position:absolute;left:4052;top:11239;width:1514;height:533" coordorigin="4052,11239" coordsize="1514,533" path="m4052,11772r1515,l5567,11239r-1515,l4052,11772xe" fillcolor="#deeaf6" stroked="f">
              <v:path arrowok="t"/>
            </v:shape>
            <v:shape id="_x0000_s7692" alt="" style="position:absolute;left:5665;top:11138;width:1836;height:1397" coordorigin="5665,11138" coordsize="1836,1397" path="m5665,12535r1836,l7501,11138r-1836,l5665,12535xe" fillcolor="#deeaf6" stroked="f">
              <v:path arrowok="t"/>
            </v:shape>
            <v:shape id="_x0000_s7693" alt="" style="position:absolute;left:5766;top:11239;width:1647;height:533" coordorigin="5766,11239" coordsize="1647,533" path="m5766,11772r1647,l7413,11239r-1647,l5766,11772xe" fillcolor="#deeaf6" stroked="f">
              <v:path arrowok="t"/>
            </v:shape>
            <v:shape id="_x0000_s7694" alt="" style="position:absolute;left:7511;top:11138;width:2796;height:1397" coordorigin="7511,11138" coordsize="2796,1397" path="m7511,12535r2796,l10307,11138r-2796,l7511,12535xe" fillcolor="#deeaf6" stroked="f">
              <v:path arrowok="t"/>
            </v:shape>
            <v:shape id="_x0000_s7695" alt="" style="position:absolute;left:7612;top:11239;width:2604;height:533" coordorigin="7612,11239" coordsize="2604,533" path="m7612,11772r2604,l10216,11239r-2604,l7612,11772xe" fillcolor="#deeaf6" stroked="f">
              <v:path arrowok="t"/>
            </v:shape>
            <v:shape id="_x0000_s7696" alt="" style="position:absolute;left:7612;top:11772;width:2604;height:290" coordorigin="7612,11772" coordsize="2604,290" path="m7612,12062r2604,l10216,11772r-2604,l7612,12062xe" fillcolor="#deeaf6" stroked="f">
              <v:path arrowok="t"/>
            </v:shape>
            <v:shape id="_x0000_s7697" alt="" style="position:absolute;left:1450;top:11140;width:0;height:101" coordorigin="1450,11140" coordsize="0,101" path="m1450,11140r,101e" filled="f" strokecolor="#9cc2e4" strokeweight="1.06pt">
              <v:path arrowok="t"/>
            </v:shape>
            <v:shape id="_x0000_s7698" alt="" style="position:absolute;left:1460;top:11150;width:2482;height:0" coordorigin="1460,11150" coordsize="2482,0" path="m1460,11150r2482,e" filled="f" strokecolor="#9cc2e4" strokeweight="1.06pt">
              <v:path arrowok="t"/>
            </v:shape>
            <v:shape id="_x0000_s7699" alt="" style="position:absolute;left:1460;top:11200;width:2482;height:0" coordorigin="1460,11200" coordsize="2482,0" path="m1460,11200r2482,e" filled="f" strokecolor="#deeaf6" strokeweight="4.18pt">
              <v:path arrowok="t"/>
            </v:shape>
            <v:shape id="_x0000_s7700" alt="" style="position:absolute;left:3951;top:11140;width:0;height:101" coordorigin="3951,11140" coordsize="0,101" path="m3951,11140r,101e" filled="f" strokecolor="#9cc2e4" strokeweight="1.06pt">
              <v:path arrowok="t"/>
            </v:shape>
            <v:shape id="_x0000_s7701" alt="" style="position:absolute;left:3961;top:11150;width:1694;height:0" coordorigin="3961,11150" coordsize="1694,0" path="m3961,11150r1694,e" filled="f" strokecolor="#9cc2e4" strokeweight="1.06pt">
              <v:path arrowok="t"/>
            </v:shape>
            <v:shape id="_x0000_s7702" alt="" style="position:absolute;left:3961;top:11200;width:1694;height:0" coordorigin="3961,11200" coordsize="1694,0" path="m3961,11200r1694,e" filled="f" strokecolor="#deeaf6" strokeweight="4.18pt">
              <v:path arrowok="t"/>
            </v:shape>
            <v:shape id="_x0000_s7703" alt="" style="position:absolute;left:5665;top:11140;width:0;height:101" coordorigin="5665,11140" coordsize="0,101" path="m5665,11140r,101e" filled="f" strokecolor="#9cc2e4" strokeweight="1.06pt">
              <v:path arrowok="t"/>
            </v:shape>
            <v:shape id="_x0000_s7704" alt="" style="position:absolute;left:5675;top:11150;width:1827;height:0" coordorigin="5675,11150" coordsize="1827,0" path="m5675,11150r1826,e" filled="f" strokecolor="#9cc2e4" strokeweight="1.06pt">
              <v:path arrowok="t"/>
            </v:shape>
            <v:shape id="_x0000_s7705" alt="" style="position:absolute;left:5675;top:11200;width:1827;height:0" coordorigin="5675,11200" coordsize="1827,0" path="m5675,11200r1826,e" filled="f" strokecolor="#deeaf6" strokeweight="4.18pt">
              <v:path arrowok="t"/>
            </v:shape>
            <v:shape id="_x0000_s7706" alt="" style="position:absolute;left:7511;top:11140;width:0;height:101" coordorigin="7511,11140" coordsize="0,101" path="m7511,11140r,101e" filled="f" strokecolor="#9cc2e4" strokeweight="1.06pt">
              <v:path arrowok="t"/>
            </v:shape>
            <v:shape id="_x0000_s7707" alt="" style="position:absolute;left:7521;top:11150;width:2787;height:0" coordorigin="7521,11150" coordsize="2787,0" path="m7521,11150r2786,e" filled="f" strokecolor="#9cc2e4" strokeweight="1.06pt">
              <v:path arrowok="t"/>
            </v:shape>
            <v:shape id="_x0000_s7708" alt="" style="position:absolute;left:7521;top:11200;width:2787;height:0" coordorigin="7521,11200" coordsize="2787,0" path="m7521,11200r2786,e" filled="f" strokecolor="#deeaf6" strokeweight="4.18pt">
              <v:path arrowok="t"/>
            </v:shape>
            <v:shape id="_x0000_s7709" alt="" style="position:absolute;left:10317;top:11140;width:0;height:101" coordorigin="10317,11140" coordsize="0,101" path="m10317,11140r,101e" filled="f" strokecolor="#9cc2e4" strokeweight="1.06pt">
              <v:path arrowok="t"/>
            </v:shape>
            <v:shape id="_x0000_s7710" alt="" style="position:absolute;left:1450;top:12535;width:2501;height:101" coordorigin="1450,12535" coordsize="2501,101" path="m1450,12636r2501,l3951,12535r-2501,l1450,12636xe" fillcolor="#deeaf6" stroked="f">
              <v:path arrowok="t"/>
            </v:shape>
            <v:shape id="_x0000_s7711" alt="" style="position:absolute;left:1450;top:11241;width:0;height:1394" coordorigin="1450,11241" coordsize="0,1394" path="m1450,11241r,1395e" filled="f" strokecolor="#9cc2e4" strokeweight="1.06pt">
              <v:path arrowok="t"/>
            </v:shape>
            <v:shape id="_x0000_s7712" alt="" style="position:absolute;left:3951;top:12535;width:1714;height:101" coordorigin="3951,12535" coordsize="1714,101" path="m3951,12636r1714,l5665,12535r-1714,l3951,12636xe" fillcolor="#deeaf6" stroked="f">
              <v:path arrowok="t"/>
            </v:shape>
            <v:shape id="_x0000_s7713" alt="" style="position:absolute;left:3951;top:11241;width:0;height:1394" coordorigin="3951,11241" coordsize="0,1394" path="m3951,11241r,1395e" filled="f" strokecolor="#9cc2e4" strokeweight="1.06pt">
              <v:path arrowok="t"/>
            </v:shape>
            <v:shape id="_x0000_s7714" alt="" style="position:absolute;left:5665;top:12535;width:1846;height:101" coordorigin="5665,12535" coordsize="1846,101" path="m5665,12636r1846,l7511,12535r-1846,l5665,12636xe" fillcolor="#deeaf6" stroked="f">
              <v:path arrowok="t"/>
            </v:shape>
            <v:shape id="_x0000_s7715" alt="" style="position:absolute;left:5665;top:11241;width:0;height:1394" coordorigin="5665,11241" coordsize="0,1394" path="m5665,11241r,1395e" filled="f" strokecolor="#9cc2e4" strokeweight="1.06pt">
              <v:path arrowok="t"/>
            </v:shape>
            <v:shape id="_x0000_s7716" alt="" style="position:absolute;left:7511;top:12535;width:2806;height:101" coordorigin="7511,12535" coordsize="2806,101" path="m7511,12636r2806,l10317,12535r-2806,l7511,12636xe" fillcolor="#deeaf6" stroked="f">
              <v:path arrowok="t"/>
            </v:shape>
            <v:shape id="_x0000_s7717" alt="" style="position:absolute;left:7511;top:11241;width:0;height:1394" coordorigin="7511,11241" coordsize="0,1394" path="m7511,11241r,1395e" filled="f" strokecolor="#9cc2e4" strokeweight="1.06pt">
              <v:path arrowok="t"/>
            </v:shape>
            <v:shape id="_x0000_s7718" alt="" style="position:absolute;left:10317;top:11241;width:0;height:1394" coordorigin="10317,11241" coordsize="0,1394" path="m10317,11241r,1395e" filled="f" strokecolor="#9cc2e4" strokeweight="1.06pt">
              <v:path arrowok="t"/>
            </v:shape>
            <v:shape id="_x0000_s7719" alt="" style="position:absolute;left:1460;top:12633;width:2482;height:1397" coordorigin="1460,12633" coordsize="2482,1397" path="m1460,14030r2482,l3942,12633r-2482,l1460,14030xe" fillcolor="#deeaf6" stroked="f">
              <v:path arrowok="t"/>
            </v:shape>
            <v:shape id="_x0000_s7720" alt="" style="position:absolute;left:1551;top:12734;width:2302;height:533" coordorigin="1551,12734" coordsize="2302,533" path="m1551,13267r2302,l3853,12734r-2302,l1551,13267xe" fillcolor="#deeaf6" stroked="f">
              <v:path arrowok="t"/>
            </v:shape>
            <v:shape id="_x0000_s7721" alt="" style="position:absolute;left:3951;top:12633;width:1704;height:1397" coordorigin="3951,12633" coordsize="1704,1397" path="m3951,14030r1704,l5655,12633r-1704,l3951,14030xe" fillcolor="#deeaf6" stroked="f">
              <v:path arrowok="t"/>
            </v:shape>
            <v:shape id="_x0000_s7722" alt="" style="position:absolute;left:4052;top:12734;width:1514;height:533" coordorigin="4052,12734" coordsize="1514,533" path="m4052,13267r1515,l5567,12734r-1515,l4052,13267xe" fillcolor="#deeaf6" stroked="f">
              <v:path arrowok="t"/>
            </v:shape>
            <v:shape id="_x0000_s7723" alt="" style="position:absolute;left:4052;top:13267;width:1514;height:290" coordorigin="4052,13267" coordsize="1514,290" path="m4052,13557r1515,l5567,13267r-1515,l4052,13557xe" fillcolor="#deeaf6" stroked="f">
              <v:path arrowok="t"/>
            </v:shape>
            <v:shape id="_x0000_s7724" alt="" style="position:absolute;left:5665;top:12633;width:1836;height:1397" coordorigin="5665,12633" coordsize="1836,1397" path="m5665,14030r1836,l7501,12633r-1836,l5665,14030xe" fillcolor="#deeaf6" stroked="f">
              <v:path arrowok="t"/>
            </v:shape>
            <v:shape id="_x0000_s7725" alt="" style="position:absolute;left:5766;top:12734;width:1647;height:533" coordorigin="5766,12734" coordsize="1647,533" path="m5766,13267r1647,l7413,12734r-1647,l5766,13267xe" fillcolor="#deeaf6" stroked="f">
              <v:path arrowok="t"/>
            </v:shape>
            <v:shape id="_x0000_s7726" alt="" style="position:absolute;left:7511;top:12633;width:2796;height:1397" coordorigin="7511,12633" coordsize="2796,1397" path="m7511,14030r2796,l10307,12633r-2796,l7511,14030xe" fillcolor="#deeaf6" stroked="f">
              <v:path arrowok="t"/>
            </v:shape>
            <v:shape id="_x0000_s7727" alt="" style="position:absolute;left:7612;top:12734;width:2604;height:533" coordorigin="7612,12734" coordsize="2604,533" path="m7612,13267r2604,l10216,12734r-2604,l7612,13267xe" fillcolor="#deeaf6" stroked="f">
              <v:path arrowok="t"/>
            </v:shape>
            <v:shape id="_x0000_s7728" alt="" style="position:absolute;left:7612;top:13267;width:2604;height:290" coordorigin="7612,13267" coordsize="2604,290" path="m7612,13557r2604,l10216,13267r-2604,l7612,13557xe" fillcolor="#deeaf6" stroked="f">
              <v:path arrowok="t"/>
            </v:shape>
            <v:shape id="_x0000_s7729" alt="" style="position:absolute;left:1450;top:12636;width:0;height:101" coordorigin="1450,12636" coordsize="0,101" path="m1450,12636r,100e" filled="f" strokecolor="#9cc2e4" strokeweight="1.06pt">
              <v:path arrowok="t"/>
            </v:shape>
            <v:shape id="_x0000_s7730" alt="" style="position:absolute;left:1460;top:12645;width:2482;height:0" coordorigin="1460,12645" coordsize="2482,0" path="m1460,12645r2482,e" filled="f" strokecolor="#9cc2e4" strokeweight="1.06pt">
              <v:path arrowok="t"/>
            </v:shape>
            <v:shape id="_x0000_s7731" alt="" style="position:absolute;left:1460;top:12696;width:2482;height:0" coordorigin="1460,12696" coordsize="2482,0" path="m1460,12696r2482,e" filled="f" strokecolor="#deeaf6" strokeweight="4.18pt">
              <v:path arrowok="t"/>
            </v:shape>
            <v:shape id="_x0000_s7732" alt="" style="position:absolute;left:3951;top:12636;width:0;height:101" coordorigin="3951,12636" coordsize="0,101" path="m3951,12636r,100e" filled="f" strokecolor="#9cc2e4" strokeweight="1.06pt">
              <v:path arrowok="t"/>
            </v:shape>
            <v:shape id="_x0000_s7733" alt="" style="position:absolute;left:3961;top:12645;width:1694;height:0" coordorigin="3961,12645" coordsize="1694,0" path="m3961,12645r1694,e" filled="f" strokecolor="#9cc2e4" strokeweight="1.06pt">
              <v:path arrowok="t"/>
            </v:shape>
            <v:shape id="_x0000_s7734" alt="" style="position:absolute;left:3961;top:12696;width:1694;height:0" coordorigin="3961,12696" coordsize="1694,0" path="m3961,12696r1694,e" filled="f" strokecolor="#deeaf6" strokeweight="4.18pt">
              <v:path arrowok="t"/>
            </v:shape>
            <v:shape id="_x0000_s7735" alt="" style="position:absolute;left:5665;top:12636;width:0;height:101" coordorigin="5665,12636" coordsize="0,101" path="m5665,12636r,100e" filled="f" strokecolor="#9cc2e4" strokeweight="1.06pt">
              <v:path arrowok="t"/>
            </v:shape>
            <v:shape id="_x0000_s7736" alt="" style="position:absolute;left:5675;top:12645;width:1827;height:0" coordorigin="5675,12645" coordsize="1827,0" path="m5675,12645r1826,e" filled="f" strokecolor="#9cc2e4" strokeweight="1.06pt">
              <v:path arrowok="t"/>
            </v:shape>
            <v:shape id="_x0000_s7737" alt="" style="position:absolute;left:5675;top:12696;width:1827;height:0" coordorigin="5675,12696" coordsize="1827,0" path="m5675,12696r1826,e" filled="f" strokecolor="#deeaf6" strokeweight="4.18pt">
              <v:path arrowok="t"/>
            </v:shape>
            <v:shape id="_x0000_s7738" alt="" style="position:absolute;left:7511;top:12636;width:0;height:101" coordorigin="7511,12636" coordsize="0,101" path="m7511,12636r,100e" filled="f" strokecolor="#9cc2e4" strokeweight="1.06pt">
              <v:path arrowok="t"/>
            </v:shape>
            <v:shape id="_x0000_s7739" alt="" style="position:absolute;left:7521;top:12645;width:2787;height:0" coordorigin="7521,12645" coordsize="2787,0" path="m7521,12645r2786,e" filled="f" strokecolor="#9cc2e4" strokeweight="1.06pt">
              <v:path arrowok="t"/>
            </v:shape>
            <v:shape id="_x0000_s7740" alt="" style="position:absolute;left:7521;top:12696;width:2787;height:0" coordorigin="7521,12696" coordsize="2787,0" path="m7521,12696r2786,e" filled="f" strokecolor="#deeaf6" strokeweight="4.18pt">
              <v:path arrowok="t"/>
            </v:shape>
            <v:shape id="_x0000_s7741" alt="" style="position:absolute;left:10317;top:12636;width:0;height:101" coordorigin="10317,12636" coordsize="0,101" path="m10317,12636r,100e" filled="f" strokecolor="#9cc2e4" strokeweight="1.06pt">
              <v:path arrowok="t"/>
            </v:shape>
            <v:shape id="_x0000_s7742" alt="" style="position:absolute;left:1450;top:14030;width:2501;height:101" coordorigin="1450,14030" coordsize="2501,101" path="m1450,14131r2501,l3951,14030r-2501,l1450,14131xe" fillcolor="#deeaf6" stroked="f">
              <v:path arrowok="t"/>
            </v:shape>
            <v:shape id="_x0000_s7743" alt="" style="position:absolute;left:1450;top:12736;width:0;height:1414" coordorigin="1450,12736" coordsize="0,1414" path="m1450,12736r,1414e" filled="f" strokecolor="#9cc2e4" strokeweight="1.06pt">
              <v:path arrowok="t"/>
            </v:shape>
            <v:shape id="_x0000_s7744" alt="" style="position:absolute;left:1460;top:14141;width:2482;height:0" coordorigin="1460,14141" coordsize="2482,0" path="m1460,14141r2482,e" filled="f" strokecolor="#9cc2e4" strokeweight=".38242mm">
              <v:path arrowok="t"/>
            </v:shape>
            <v:shape id="_x0000_s7745" alt="" style="position:absolute;left:3951;top:14030;width:1714;height:101" coordorigin="3951,14030" coordsize="1714,101" path="m3951,14131r1714,l5665,14030r-1714,l3951,14131xe" fillcolor="#deeaf6" stroked="f">
              <v:path arrowok="t"/>
            </v:shape>
            <v:shape id="_x0000_s7746" alt="" style="position:absolute;left:3951;top:12736;width:0;height:1414" coordorigin="3951,12736" coordsize="0,1414" path="m3951,12736r,1414e" filled="f" strokecolor="#9cc2e4" strokeweight="1.06pt">
              <v:path arrowok="t"/>
            </v:shape>
            <v:shape id="_x0000_s7747" alt="" style="position:absolute;left:3961;top:14141;width:1694;height:0" coordorigin="3961,14141" coordsize="1694,0" path="m3961,14141r1694,e" filled="f" strokecolor="#9cc2e4" strokeweight=".38242mm">
              <v:path arrowok="t"/>
            </v:shape>
            <v:shape id="_x0000_s7748" alt="" style="position:absolute;left:5665;top:14030;width:1846;height:101" coordorigin="5665,14030" coordsize="1846,101" path="m5665,14131r1846,l7511,14030r-1846,l5665,14131xe" fillcolor="#deeaf6" stroked="f">
              <v:path arrowok="t"/>
            </v:shape>
            <v:shape id="_x0000_s7749" alt="" style="position:absolute;left:5665;top:12736;width:0;height:1414" coordorigin="5665,12736" coordsize="0,1414" path="m5665,12736r,1414e" filled="f" strokecolor="#9cc2e4" strokeweight="1.06pt">
              <v:path arrowok="t"/>
            </v:shape>
            <v:shape id="_x0000_s7750" alt="" style="position:absolute;left:5675;top:14141;width:1827;height:0" coordorigin="5675,14141" coordsize="1827,0" path="m5675,14141r1826,e" filled="f" strokecolor="#9cc2e4" strokeweight=".38242mm">
              <v:path arrowok="t"/>
            </v:shape>
            <v:shape id="_x0000_s7751" alt="" style="position:absolute;left:7511;top:14030;width:2806;height:101" coordorigin="7511,14030" coordsize="2806,101" path="m7511,14131r2806,l10317,14030r-2806,l7511,14131xe" fillcolor="#deeaf6" stroked="f">
              <v:path arrowok="t"/>
            </v:shape>
            <v:shape id="_x0000_s7752" alt="" style="position:absolute;left:7511;top:12736;width:0;height:1414" coordorigin="7511,12736" coordsize="0,1414" path="m7511,12736r,1414e" filled="f" strokecolor="#9cc2e4" strokeweight="1.06pt">
              <v:path arrowok="t"/>
            </v:shape>
            <v:shape id="_x0000_s7753" alt="" style="position:absolute;left:7521;top:14141;width:2787;height:0" coordorigin="7521,14141" coordsize="2787,0" path="m7521,14141r2786,e" filled="f" strokecolor="#9cc2e4" strokeweight=".38242mm">
              <v:path arrowok="t"/>
            </v:shape>
            <v:shape id="_x0000_s7754" alt="" style="position:absolute;left:10317;top:12736;width:0;height:1414" coordorigin="10317,12736" coordsize="0,1414" path="m10317,12736r,1414e" filled="f" strokecolor="#9cc2e4" strokeweight="1.06pt">
              <v:path arrowok="t"/>
            </v:shape>
            <w10:wrap anchorx="page" anchory="page"/>
          </v:group>
        </w:pict>
      </w:r>
      <w:r>
        <w:pict w14:anchorId="1ABB3728">
          <v:group id="_x0000_s7539" alt="" style="position:absolute;left:0;text-align:left;margin-left:70.9pt;margin-top:181.05pt;width:446.6pt;height:105.25pt;z-index:-7434;mso-position-horizontal-relative:page;mso-position-vertical-relative:page" coordorigin="1418,3621" coordsize="8932,2105">
            <v:shape id="_x0000_s7540" alt="" style="position:absolute;left:1460;top:3752;width:1836;height:821" coordorigin="1460,3752" coordsize="1836,821" path="m1460,4572r1836,l3296,3752r-1836,l1460,4572xe" fillcolor="#a4a4a4" stroked="f">
              <v:path arrowok="t"/>
            </v:shape>
            <v:shape id="_x0000_s7541" alt="" style="position:absolute;left:1551;top:3752;width:1644;height:530" coordorigin="1551,3752" coordsize="1644,530" path="m3195,4282r,-530l1551,3752r,530l3195,4282xe" fillcolor="#a4a4a4" stroked="f">
              <v:path arrowok="t"/>
            </v:shape>
            <v:shape id="_x0000_s7542" alt="" style="position:absolute;left:1551;top:4282;width:1644;height:290" coordorigin="1551,4282" coordsize="1644,290" path="m1551,4572r1644,l3195,4282r-1644,l1551,4572xe" fillcolor="#a4a4a4" stroked="f">
              <v:path arrowok="t"/>
            </v:shape>
            <v:shape id="_x0000_s7543" alt="" style="position:absolute;left:3296;top:3752;width:7012;height:821" coordorigin="3296,3752" coordsize="7012,821" path="m3296,4572r7011,l10307,3752r-7011,l3296,4572xe" fillcolor="#a4a4a4" stroked="f">
              <v:path arrowok="t"/>
            </v:shape>
            <v:shape id="_x0000_s7544" alt="" style="position:absolute;left:3396;top:3752;width:6820;height:530" coordorigin="3396,3752" coordsize="6820,530" path="m10216,4282r,-530l3396,3752r,530l10216,4282xe" fillcolor="#a4a4a4" stroked="f">
              <v:path arrowok="t"/>
            </v:shape>
            <v:shape id="_x0000_s7545" alt="" style="position:absolute;left:1460;top:3641;width:1836;height:0" coordorigin="1460,3641" coordsize="1836,0" path="m1460,3641r1836,e" filled="f" strokecolor="#a4a4a4" strokeweight="1.06pt">
              <v:path arrowok="t"/>
            </v:shape>
            <v:shape id="_x0000_s7546" alt="" style="position:absolute;left:1460;top:3651;width:1836;height:101" coordorigin="1460,3651" coordsize="1836,101" path="m1460,3752r1836,l3296,3651r-1836,l1460,3752xe" fillcolor="#a4a4a4" stroked="f">
              <v:path arrowok="t"/>
            </v:shape>
            <v:shape id="_x0000_s7547" alt="" style="position:absolute;left:3305;top:3632;width:0;height:120" coordorigin="3305,3632" coordsize="0,120" path="m3305,3632r,120e" filled="f" strokecolor="#a4a4a4" strokeweight="1.06pt">
              <v:path arrowok="t"/>
            </v:shape>
            <v:shape id="_x0000_s7548" alt="" style="position:absolute;left:3315;top:3641;width:6993;height:0" coordorigin="3315,3641" coordsize="6993,0" path="m3315,3641r6992,e" filled="f" strokecolor="#a4a4a4" strokeweight="1.06pt">
              <v:path arrowok="t"/>
            </v:shape>
            <v:shape id="_x0000_s7549" alt="" style="position:absolute;left:3315;top:3651;width:6993;height:101" coordorigin="3315,3651" coordsize="6993,101" path="m3315,3752r6992,l10307,3651r-6992,l3315,3752xe" fillcolor="#a4a4a4" stroked="f">
              <v:path arrowok="t"/>
            </v:shape>
            <v:shape id="_x0000_s7550" alt="" style="position:absolute;left:1450;top:4572;width:1846;height:101" coordorigin="1450,4572" coordsize="1846,101" path="m1450,4673r1846,l3296,4572r-1846,l1450,4673xe" fillcolor="#a4a4a4" stroked="f">
              <v:path arrowok="t"/>
            </v:shape>
            <v:shape id="_x0000_s7551" alt="" style="position:absolute;left:3296;top:4572;width:7021;height:101" coordorigin="3296,4572" coordsize="7021,101" path="m3296,4673r7021,l10317,4572r-7021,l3296,4673xe" fillcolor="#a4a4a4" stroked="f">
              <v:path arrowok="t"/>
            </v:shape>
            <v:shape id="_x0000_s7552" alt="" style="position:absolute;left:1460;top:4673;width:1826;height:922" coordorigin="1460,4673" coordsize="1826,922" path="m1460,5595r1826,l3286,4673r-1826,l1460,5595xe" fillcolor="#ececec" stroked="f">
              <v:path arrowok="t"/>
            </v:shape>
            <v:shape id="_x0000_s7553" alt="" style="position:absolute;left:1551;top:4775;width:1644;height:530" coordorigin="1551,4775" coordsize="1644,530" path="m1551,5305r1644,l3195,4775r-1644,l1551,5305xe" fillcolor="#ececec" stroked="f">
              <v:path arrowok="t"/>
            </v:shape>
            <v:shape id="_x0000_s7554" alt="" style="position:absolute;left:3296;top:4673;width:7012;height:922" coordorigin="3296,4673" coordsize="7012,922" path="m3296,5595r7011,l10307,4673r-7011,l3296,5595xe" fillcolor="#ececec" stroked="f">
              <v:path arrowok="t"/>
            </v:shape>
            <v:shape id="_x0000_s7555" alt="" style="position:absolute;left:3396;top:4775;width:6820;height:530" coordorigin="3396,4775" coordsize="6820,530" path="m3396,5305r6820,l10216,4775r-6820,l3396,5305xe" fillcolor="#ececec" stroked="f">
              <v:path arrowok="t"/>
            </v:shape>
            <v:shape id="_x0000_s7556" alt="" style="position:absolute;left:3396;top:5305;width:6820;height:290" coordorigin="3396,5305" coordsize="6820,290" path="m3396,5595r6820,l10216,5305r-6820,l3396,5595xe" fillcolor="#ececec" stroked="f">
              <v:path arrowok="t"/>
            </v:shape>
            <v:shape id="_x0000_s7557" alt="" style="position:absolute;left:1450;top:3632;width:0;height:1143" coordorigin="1450,3632" coordsize="0,1143" path="m1450,3632r,1143e" filled="f" strokecolor="#a4a4a4" strokeweight="1.06pt">
              <v:path arrowok="t"/>
            </v:shape>
            <v:shape id="_x0000_s7558" alt="" style="position:absolute;left:1460;top:4683;width:1826;height:0" coordorigin="1460,4683" coordsize="1826,0" path="m1460,4683r1826,e" filled="f" strokecolor="#a4a4a4" strokeweight="1.06pt">
              <v:path arrowok="t"/>
            </v:shape>
            <v:shape id="_x0000_s7559" alt="" style="position:absolute;left:1460;top:4734;width:1826;height:0" coordorigin="1460,4734" coordsize="1826,0" path="m1460,4734r1826,e" filled="f" strokecolor="#ececec" strokeweight="1.48308mm">
              <v:path arrowok="t"/>
            </v:shape>
            <v:shape id="_x0000_s7560" alt="" style="position:absolute;left:3296;top:4693;width:0;height:82" coordorigin="3296,4693" coordsize="0,82" path="m3296,4693r,82e" filled="f" strokecolor="#c8c8c8" strokeweight="1.06pt">
              <v:path arrowok="t"/>
            </v:shape>
            <v:shape id="_x0000_s7561" alt="" style="position:absolute;left:3286;top:4683;width:19;height:0" coordorigin="3286,4683" coordsize="19,0" path="m3286,4683r19,e" filled="f" strokecolor="#a4a4a4" strokeweight="1.06pt">
              <v:path arrowok="t"/>
            </v:shape>
            <v:shape id="_x0000_s7562" alt="" style="position:absolute;left:3315;top:4693;width:0;height:82" coordorigin="3315,4693" coordsize="0,82" path="m3315,4693r,82e" filled="f" strokecolor="#ececec" strokeweight="1.06pt">
              <v:path arrowok="t"/>
            </v:shape>
            <v:shape id="_x0000_s7563" alt="" style="position:absolute;left:3305;top:4683;width:19;height:0" coordorigin="3305,4683" coordsize="19,0" path="m3305,4683r19,e" filled="f" strokecolor="#a4a4a4" strokeweight="1.06pt">
              <v:path arrowok="t"/>
            </v:shape>
            <v:shape id="_x0000_s7564" alt="" style="position:absolute;left:3324;top:4683;width:6983;height:0" coordorigin="3324,4683" coordsize="6983,0" path="m3324,4683r6983,e" filled="f" strokecolor="#a4a4a4" strokeweight="1.06pt">
              <v:path arrowok="t"/>
            </v:shape>
            <v:shape id="_x0000_s7565" alt="" style="position:absolute;left:3324;top:4734;width:6983;height:0" coordorigin="3324,4734" coordsize="6983,0" path="m3324,4734r6983,e" filled="f" strokecolor="#ececec" strokeweight="1.48308mm">
              <v:path arrowok="t"/>
            </v:shape>
            <v:shape id="_x0000_s7566" alt="" style="position:absolute;left:10317;top:3632;width:0;height:1143" coordorigin="10317,3632" coordsize="0,1143" path="m10317,3632r,1143e" filled="f" strokecolor="#a4a4a4" strokeweight="1.06pt">
              <v:path arrowok="t"/>
            </v:shape>
            <v:shape id="_x0000_s7567" alt="" style="position:absolute;left:1450;top:5595;width:1846;height:101" coordorigin="1450,5595" coordsize="1846,101" path="m1450,5696r1846,l3296,5595r-1846,l1450,5696xe" fillcolor="#ececec" stroked="f">
              <v:path arrowok="t"/>
            </v:shape>
            <v:shape id="_x0000_s7568" alt="" style="position:absolute;left:1450;top:4775;width:0;height:941" coordorigin="1450,4775" coordsize="0,941" path="m1450,4775r,940e" filled="f" strokecolor="#c8c8c8" strokeweight="1.06pt">
              <v:path arrowok="t"/>
            </v:shape>
            <v:shape id="_x0000_s7569" alt="" style="position:absolute;left:1460;top:5706;width:1826;height:0" coordorigin="1460,5706" coordsize="1826,0" path="m1460,5706r1826,e" filled="f" strokecolor="#c8c8c8" strokeweight="1.06pt">
              <v:path arrowok="t"/>
            </v:shape>
            <v:shape id="_x0000_s7570" alt="" style="position:absolute;left:3296;top:5595;width:7021;height:101" coordorigin="3296,5595" coordsize="7021,101" path="m3296,5696r7021,l10317,5595r-7021,l3296,5696xe" fillcolor="#ececec" stroked="f">
              <v:path arrowok="t"/>
            </v:shape>
            <v:shape id="_x0000_s7571" alt="" style="position:absolute;left:3296;top:4775;width:0;height:941" coordorigin="3296,4775" coordsize="0,941" path="m3296,4775r,940e" filled="f" strokecolor="#c8c8c8" strokeweight="1.06pt">
              <v:path arrowok="t"/>
            </v:shape>
            <v:shape id="_x0000_s7572" alt="" style="position:absolute;left:3305;top:5706;width:7002;height:0" coordorigin="3305,5706" coordsize="7002,0" path="m3305,5706r7002,e" filled="f" strokecolor="#c8c8c8" strokeweight="1.06pt">
              <v:path arrowok="t"/>
            </v:shape>
            <v:shape id="_x0000_s7573" alt="" style="position:absolute;left:10317;top:4775;width:0;height:941" coordorigin="10317,4775" coordsize="0,941" path="m10317,4775r,940e" filled="f" strokecolor="#c8c8c8" strokeweight="1.06pt">
              <v:path arrowok="t"/>
            </v:shape>
            <w10:wrap anchorx="page" anchory="page"/>
          </v:group>
        </w:pict>
      </w:r>
      <w:r w:rsidRPr="00107A28">
        <w:rPr>
          <w:rFonts w:ascii="Arial" w:eastAsia="Arial" w:hAnsi="Arial" w:cs="Arial"/>
          <w:b/>
          <w:sz w:val="22"/>
          <w:szCs w:val="22"/>
          <w:lang w:val="es-ES"/>
        </w:rPr>
        <w:t xml:space="preserve">registro_operacional     </w:t>
      </w:r>
      <w:r w:rsidRPr="00107A28">
        <w:rPr>
          <w:rFonts w:ascii="Arial" w:eastAsia="Arial" w:hAnsi="Arial" w:cs="Arial"/>
          <w:sz w:val="22"/>
          <w:szCs w:val="22"/>
          <w:lang w:val="es-ES"/>
        </w:rPr>
        <w:t>VARCHAR2(4</w:t>
      </w:r>
    </w:p>
    <w:p w14:paraId="760054B5" w14:textId="77777777" w:rsidR="0027373D" w:rsidRPr="00107A28" w:rsidRDefault="003C776A">
      <w:pPr>
        <w:spacing w:before="40"/>
        <w:ind w:left="2712"/>
        <w:rPr>
          <w:rFonts w:ascii="Arial" w:eastAsia="Arial" w:hAnsi="Arial" w:cs="Arial"/>
          <w:sz w:val="22"/>
          <w:szCs w:val="22"/>
          <w:lang w:val="es-ES"/>
        </w:rPr>
      </w:pPr>
      <w:r w:rsidRPr="00107A28">
        <w:rPr>
          <w:rFonts w:ascii="Arial" w:eastAsia="Arial" w:hAnsi="Arial" w:cs="Arial"/>
          <w:sz w:val="22"/>
          <w:szCs w:val="22"/>
          <w:lang w:val="es-ES"/>
        </w:rPr>
        <w:t>5)</w:t>
      </w:r>
    </w:p>
    <w:p w14:paraId="05BEA708" w14:textId="77777777" w:rsidR="0027373D" w:rsidRPr="00107A28" w:rsidRDefault="003C776A">
      <w:pPr>
        <w:tabs>
          <w:tab w:val="left" w:pos="1840"/>
        </w:tabs>
        <w:spacing w:before="32" w:line="277" w:lineRule="auto"/>
        <w:ind w:left="1846" w:right="79" w:hanging="1846"/>
        <w:rPr>
          <w:rFonts w:ascii="Arial" w:eastAsia="Arial" w:hAnsi="Arial" w:cs="Arial"/>
          <w:sz w:val="22"/>
          <w:szCs w:val="22"/>
          <w:lang w:val="es-ES"/>
        </w:rPr>
        <w:sectPr w:rsidR="0027373D" w:rsidRPr="00107A28">
          <w:type w:val="continuous"/>
          <w:pgSz w:w="11920" w:h="16840"/>
          <w:pgMar w:top="1320" w:right="1600" w:bottom="280" w:left="1340" w:header="720" w:footer="720" w:gutter="0"/>
          <w:cols w:num="2" w:space="720" w:equalWidth="0">
            <w:col w:w="4105" w:space="321"/>
            <w:col w:w="4554"/>
          </w:cols>
        </w:sectPr>
      </w:pPr>
      <w:r w:rsidRPr="00107A28">
        <w:rPr>
          <w:lang w:val="es-ES"/>
        </w:rPr>
        <w:br w:type="column"/>
      </w:r>
      <w:r w:rsidRPr="00107A28">
        <w:rPr>
          <w:rFonts w:ascii="Arial" w:eastAsia="Arial" w:hAnsi="Arial" w:cs="Arial"/>
          <w:sz w:val="22"/>
          <w:szCs w:val="22"/>
          <w:lang w:val="es-ES"/>
        </w:rPr>
        <w:t>NN</w:t>
      </w:r>
      <w:r w:rsidRPr="00107A28">
        <w:rPr>
          <w:rFonts w:ascii="Arial" w:eastAsia="Arial" w:hAnsi="Arial" w:cs="Arial"/>
          <w:sz w:val="22"/>
          <w:szCs w:val="22"/>
          <w:lang w:val="es-ES"/>
        </w:rPr>
        <w:tab/>
        <w:t>Mecanismo de control que deben mantener el hotel.</w:t>
      </w:r>
    </w:p>
    <w:p w14:paraId="7E1A9A5F" w14:textId="77777777" w:rsidR="0027373D" w:rsidRPr="00107A28" w:rsidRDefault="0027373D">
      <w:pPr>
        <w:spacing w:before="5" w:line="160" w:lineRule="exact"/>
        <w:rPr>
          <w:sz w:val="17"/>
          <w:szCs w:val="17"/>
          <w:lang w:val="es-ES"/>
        </w:rPr>
      </w:pPr>
    </w:p>
    <w:p w14:paraId="5DA11EC1" w14:textId="77777777" w:rsidR="0027373D" w:rsidRPr="00107A28" w:rsidRDefault="003C776A">
      <w:pPr>
        <w:spacing w:before="7" w:line="280" w:lineRule="exact"/>
        <w:ind w:left="6172" w:right="293" w:hanging="6061"/>
        <w:rPr>
          <w:rFonts w:ascii="Arial" w:eastAsia="Arial" w:hAnsi="Arial" w:cs="Arial"/>
          <w:sz w:val="22"/>
          <w:szCs w:val="22"/>
          <w:lang w:val="es-ES"/>
        </w:rPr>
      </w:pPr>
      <w:r w:rsidRPr="00107A28">
        <w:rPr>
          <w:rFonts w:ascii="Arial" w:eastAsia="Arial" w:hAnsi="Arial" w:cs="Arial"/>
          <w:b/>
          <w:sz w:val="22"/>
          <w:szCs w:val="22"/>
          <w:lang w:val="es-ES"/>
        </w:rPr>
        <w:t xml:space="preserve">DNI_hotel                        </w:t>
      </w:r>
      <w:r w:rsidRPr="00107A28">
        <w:rPr>
          <w:rFonts w:ascii="Arial" w:eastAsia="Arial" w:hAnsi="Arial" w:cs="Arial"/>
          <w:sz w:val="22"/>
          <w:szCs w:val="22"/>
          <w:lang w:val="es-ES"/>
        </w:rPr>
        <w:t>NUMBER            NN                         Es el documento que acredite la identidad del hotel.</w:t>
      </w:r>
    </w:p>
    <w:p w14:paraId="0925AFDA" w14:textId="77777777" w:rsidR="0027373D" w:rsidRPr="00107A28" w:rsidRDefault="0027373D">
      <w:pPr>
        <w:spacing w:line="200" w:lineRule="exact"/>
        <w:rPr>
          <w:lang w:val="es-ES"/>
        </w:rPr>
      </w:pPr>
    </w:p>
    <w:p w14:paraId="05D7FA97" w14:textId="77777777" w:rsidR="0027373D" w:rsidRPr="00107A28" w:rsidRDefault="0027373D">
      <w:pPr>
        <w:spacing w:line="200" w:lineRule="exact"/>
        <w:rPr>
          <w:lang w:val="es-ES"/>
        </w:rPr>
      </w:pPr>
    </w:p>
    <w:p w14:paraId="49B535C4" w14:textId="77777777" w:rsidR="0027373D" w:rsidRPr="00107A28" w:rsidRDefault="0027373D">
      <w:pPr>
        <w:spacing w:before="17" w:line="200" w:lineRule="exact"/>
        <w:rPr>
          <w:lang w:val="es-ES"/>
        </w:rPr>
        <w:sectPr w:rsidR="0027373D" w:rsidRPr="00107A28">
          <w:pgSz w:w="11920" w:h="16840"/>
          <w:pgMar w:top="1560" w:right="1640" w:bottom="280" w:left="1440" w:header="720" w:footer="720" w:gutter="0"/>
          <w:cols w:space="720"/>
        </w:sectPr>
      </w:pPr>
    </w:p>
    <w:p w14:paraId="47DC81E9" w14:textId="77777777" w:rsidR="0027373D" w:rsidRPr="00107A28" w:rsidRDefault="003C776A">
      <w:pPr>
        <w:spacing w:before="32" w:line="275" w:lineRule="auto"/>
        <w:ind w:left="111" w:right="-38"/>
        <w:rPr>
          <w:rFonts w:ascii="Arial" w:eastAsia="Arial" w:hAnsi="Arial" w:cs="Arial"/>
          <w:sz w:val="22"/>
          <w:szCs w:val="22"/>
          <w:lang w:val="es-ES"/>
        </w:rPr>
      </w:pPr>
      <w:r w:rsidRPr="00107A28">
        <w:rPr>
          <w:rFonts w:ascii="Arial" w:eastAsia="Arial" w:hAnsi="Arial" w:cs="Arial"/>
          <w:b/>
          <w:sz w:val="22"/>
          <w:szCs w:val="22"/>
          <w:lang w:val="es-ES"/>
        </w:rPr>
        <w:t>clasificacion_estrella s</w:t>
      </w:r>
    </w:p>
    <w:p w14:paraId="71709C16" w14:textId="77777777" w:rsidR="0027373D" w:rsidRPr="00107A28" w:rsidRDefault="003C776A">
      <w:pPr>
        <w:spacing w:before="7" w:line="280" w:lineRule="exact"/>
        <w:ind w:left="3560" w:right="219" w:hanging="3560"/>
        <w:rPr>
          <w:rFonts w:ascii="Arial" w:eastAsia="Arial" w:hAnsi="Arial" w:cs="Arial"/>
          <w:sz w:val="22"/>
          <w:szCs w:val="22"/>
          <w:lang w:val="es-ES"/>
        </w:rPr>
        <w:sectPr w:rsidR="0027373D" w:rsidRPr="00107A28">
          <w:type w:val="continuous"/>
          <w:pgSz w:w="11920" w:h="16840"/>
          <w:pgMar w:top="1320" w:right="1640" w:bottom="280" w:left="1440" w:header="720" w:footer="720" w:gutter="0"/>
          <w:cols w:num="2" w:space="720" w:equalWidth="0">
            <w:col w:w="2326" w:space="286"/>
            <w:col w:w="6228"/>
          </w:cols>
        </w:sectPr>
      </w:pPr>
      <w:r w:rsidRPr="00107A28">
        <w:rPr>
          <w:lang w:val="es-ES"/>
        </w:rPr>
        <w:br w:type="column"/>
      </w:r>
      <w:r w:rsidRPr="00107A28">
        <w:rPr>
          <w:rFonts w:ascii="Arial" w:eastAsia="Arial" w:hAnsi="Arial" w:cs="Arial"/>
          <w:sz w:val="22"/>
          <w:szCs w:val="22"/>
          <w:lang w:val="es-ES"/>
        </w:rPr>
        <w:t>NUMBER(2)        NN                         Numero de estrellas que mantiene el hotel actualmente.</w:t>
      </w:r>
    </w:p>
    <w:p w14:paraId="0820ED09" w14:textId="77777777" w:rsidR="0027373D" w:rsidRPr="00107A28" w:rsidRDefault="0027373D">
      <w:pPr>
        <w:spacing w:line="200" w:lineRule="exact"/>
        <w:rPr>
          <w:lang w:val="es-ES"/>
        </w:rPr>
      </w:pPr>
    </w:p>
    <w:p w14:paraId="72321B41" w14:textId="77777777" w:rsidR="0027373D" w:rsidRPr="00107A28" w:rsidRDefault="0027373D">
      <w:pPr>
        <w:spacing w:line="200" w:lineRule="exact"/>
        <w:rPr>
          <w:lang w:val="es-ES"/>
        </w:rPr>
      </w:pPr>
    </w:p>
    <w:p w14:paraId="074C742B" w14:textId="77777777" w:rsidR="0027373D" w:rsidRPr="00107A28" w:rsidRDefault="0027373D">
      <w:pPr>
        <w:spacing w:before="18" w:line="200" w:lineRule="exact"/>
        <w:rPr>
          <w:lang w:val="es-ES"/>
        </w:rPr>
      </w:pPr>
    </w:p>
    <w:p w14:paraId="1B114A4C" w14:textId="77777777" w:rsidR="0027373D" w:rsidRPr="00107A28" w:rsidRDefault="003C776A">
      <w:pPr>
        <w:spacing w:before="7" w:line="280" w:lineRule="exact"/>
        <w:ind w:left="6172" w:right="721" w:hanging="6061"/>
        <w:rPr>
          <w:rFonts w:ascii="Arial" w:eastAsia="Arial" w:hAnsi="Arial" w:cs="Arial"/>
          <w:sz w:val="22"/>
          <w:szCs w:val="22"/>
          <w:lang w:val="es-ES"/>
        </w:rPr>
      </w:pPr>
      <w:r w:rsidRPr="00107A28">
        <w:rPr>
          <w:rFonts w:ascii="Arial" w:eastAsia="Arial" w:hAnsi="Arial" w:cs="Arial"/>
          <w:b/>
          <w:sz w:val="22"/>
          <w:szCs w:val="22"/>
          <w:lang w:val="es-ES"/>
        </w:rPr>
        <w:t xml:space="preserve">departamentos               </w:t>
      </w:r>
      <w:r w:rsidRPr="00107A28">
        <w:rPr>
          <w:rFonts w:ascii="Arial" w:eastAsia="Arial" w:hAnsi="Arial" w:cs="Arial"/>
          <w:sz w:val="22"/>
          <w:szCs w:val="22"/>
          <w:lang w:val="es-ES"/>
        </w:rPr>
        <w:t>NUMBER            NN                         Cantidad de departamentos que posee el hotel.</w:t>
      </w:r>
    </w:p>
    <w:p w14:paraId="015C13B0" w14:textId="77777777" w:rsidR="0027373D" w:rsidRPr="00107A28" w:rsidRDefault="0027373D">
      <w:pPr>
        <w:spacing w:line="200" w:lineRule="exact"/>
        <w:rPr>
          <w:lang w:val="es-ES"/>
        </w:rPr>
      </w:pPr>
    </w:p>
    <w:p w14:paraId="446C04C1" w14:textId="77777777" w:rsidR="0027373D" w:rsidRPr="00107A28" w:rsidRDefault="0027373D">
      <w:pPr>
        <w:spacing w:line="200" w:lineRule="exact"/>
        <w:rPr>
          <w:lang w:val="es-ES"/>
        </w:rPr>
      </w:pPr>
    </w:p>
    <w:p w14:paraId="7EFF3455" w14:textId="77777777" w:rsidR="0027373D" w:rsidRPr="00107A28" w:rsidRDefault="0027373D">
      <w:pPr>
        <w:spacing w:before="15" w:line="200" w:lineRule="exact"/>
        <w:rPr>
          <w:lang w:val="es-ES"/>
        </w:rPr>
        <w:sectPr w:rsidR="0027373D" w:rsidRPr="00107A28">
          <w:type w:val="continuous"/>
          <w:pgSz w:w="11920" w:h="16840"/>
          <w:pgMar w:top="1320" w:right="1640" w:bottom="280" w:left="1440" w:header="720" w:footer="720" w:gutter="0"/>
          <w:cols w:space="720"/>
        </w:sectPr>
      </w:pPr>
    </w:p>
    <w:p w14:paraId="1F878C7A" w14:textId="77777777" w:rsidR="0027373D" w:rsidRPr="00107A28" w:rsidRDefault="003C776A">
      <w:pPr>
        <w:spacing w:before="32"/>
        <w:ind w:left="111" w:right="-53"/>
        <w:rPr>
          <w:rFonts w:ascii="Arial" w:eastAsia="Arial" w:hAnsi="Arial" w:cs="Arial"/>
          <w:sz w:val="22"/>
          <w:szCs w:val="22"/>
          <w:lang w:val="es-ES"/>
        </w:rPr>
      </w:pPr>
      <w:r w:rsidRPr="00107A28">
        <w:rPr>
          <w:rFonts w:ascii="Arial" w:eastAsia="Arial" w:hAnsi="Arial" w:cs="Arial"/>
          <w:b/>
          <w:sz w:val="22"/>
          <w:szCs w:val="22"/>
          <w:lang w:val="es-ES"/>
        </w:rPr>
        <w:t xml:space="preserve">gerente            </w:t>
      </w:r>
      <w:r w:rsidRPr="00107A28">
        <w:rPr>
          <w:rFonts w:ascii="Arial" w:eastAsia="Arial" w:hAnsi="Arial" w:cs="Arial"/>
          <w:b/>
          <w:sz w:val="22"/>
          <w:szCs w:val="22"/>
          <w:lang w:val="es-ES"/>
        </w:rPr>
        <w:t xml:space="preserve">                </w:t>
      </w:r>
      <w:r w:rsidRPr="00107A28">
        <w:rPr>
          <w:rFonts w:ascii="Arial" w:eastAsia="Arial" w:hAnsi="Arial" w:cs="Arial"/>
          <w:sz w:val="22"/>
          <w:szCs w:val="22"/>
          <w:lang w:val="es-ES"/>
        </w:rPr>
        <w:t>VARCHAR2(4</w:t>
      </w:r>
    </w:p>
    <w:p w14:paraId="2E24F7DE" w14:textId="77777777" w:rsidR="0027373D" w:rsidRPr="00107A28" w:rsidRDefault="003C776A">
      <w:pPr>
        <w:spacing w:before="40" w:line="240" w:lineRule="exact"/>
        <w:ind w:left="2612"/>
        <w:rPr>
          <w:rFonts w:ascii="Arial" w:eastAsia="Arial" w:hAnsi="Arial" w:cs="Arial"/>
          <w:sz w:val="22"/>
          <w:szCs w:val="22"/>
          <w:lang w:val="es-ES"/>
        </w:rPr>
      </w:pPr>
      <w:r w:rsidRPr="00107A28">
        <w:rPr>
          <w:rFonts w:ascii="Arial" w:eastAsia="Arial" w:hAnsi="Arial" w:cs="Arial"/>
          <w:position w:val="-1"/>
          <w:sz w:val="22"/>
          <w:szCs w:val="22"/>
          <w:lang w:val="es-ES"/>
        </w:rPr>
        <w:t>5)</w:t>
      </w:r>
    </w:p>
    <w:p w14:paraId="5B45C76E" w14:textId="77777777" w:rsidR="0027373D" w:rsidRPr="00107A28" w:rsidRDefault="003C776A">
      <w:pPr>
        <w:tabs>
          <w:tab w:val="left" w:pos="1840"/>
        </w:tabs>
        <w:spacing w:before="5" w:line="280" w:lineRule="exact"/>
        <w:ind w:left="1846" w:right="317" w:hanging="1846"/>
        <w:rPr>
          <w:rFonts w:ascii="Arial" w:eastAsia="Arial" w:hAnsi="Arial" w:cs="Arial"/>
          <w:sz w:val="22"/>
          <w:szCs w:val="22"/>
          <w:lang w:val="es-ES"/>
        </w:rPr>
        <w:sectPr w:rsidR="0027373D" w:rsidRPr="00107A28">
          <w:type w:val="continuous"/>
          <w:pgSz w:w="11920" w:h="16840"/>
          <w:pgMar w:top="1320" w:right="1640" w:bottom="280" w:left="1440" w:header="720" w:footer="720" w:gutter="0"/>
          <w:cols w:num="2" w:space="720" w:equalWidth="0">
            <w:col w:w="4005" w:space="321"/>
            <w:col w:w="4514"/>
          </w:cols>
        </w:sectPr>
      </w:pPr>
      <w:r w:rsidRPr="00107A28">
        <w:rPr>
          <w:lang w:val="es-ES"/>
        </w:rPr>
        <w:br w:type="column"/>
      </w:r>
      <w:r w:rsidRPr="00107A28">
        <w:rPr>
          <w:rFonts w:ascii="Arial" w:eastAsia="Arial" w:hAnsi="Arial" w:cs="Arial"/>
          <w:sz w:val="22"/>
          <w:szCs w:val="22"/>
          <w:lang w:val="es-ES"/>
        </w:rPr>
        <w:t>NN</w:t>
      </w:r>
      <w:r w:rsidRPr="00107A28">
        <w:rPr>
          <w:rFonts w:ascii="Arial" w:eastAsia="Arial" w:hAnsi="Arial" w:cs="Arial"/>
          <w:sz w:val="22"/>
          <w:szCs w:val="22"/>
          <w:lang w:val="es-ES"/>
        </w:rPr>
        <w:tab/>
        <w:t>Nombre del gerente del hotel.</w:t>
      </w:r>
    </w:p>
    <w:p w14:paraId="1F00A140" w14:textId="77777777" w:rsidR="0027373D" w:rsidRPr="00107A28" w:rsidRDefault="0027373D">
      <w:pPr>
        <w:spacing w:before="5" w:line="100" w:lineRule="exact"/>
        <w:rPr>
          <w:sz w:val="10"/>
          <w:szCs w:val="10"/>
          <w:lang w:val="es-ES"/>
        </w:rPr>
      </w:pPr>
    </w:p>
    <w:p w14:paraId="7636E95E" w14:textId="77777777" w:rsidR="0027373D" w:rsidRPr="00107A28" w:rsidRDefault="0027373D">
      <w:pPr>
        <w:spacing w:line="200" w:lineRule="exact"/>
        <w:rPr>
          <w:lang w:val="es-ES"/>
        </w:rPr>
      </w:pPr>
    </w:p>
    <w:p w14:paraId="33A3A22D" w14:textId="77777777" w:rsidR="0027373D" w:rsidRPr="00107A28" w:rsidRDefault="0027373D">
      <w:pPr>
        <w:spacing w:line="200" w:lineRule="exact"/>
        <w:rPr>
          <w:lang w:val="es-ES"/>
        </w:rPr>
      </w:pPr>
    </w:p>
    <w:p w14:paraId="279168E6" w14:textId="77777777" w:rsidR="0027373D" w:rsidRPr="00107A28" w:rsidRDefault="0027373D">
      <w:pPr>
        <w:spacing w:line="200" w:lineRule="exact"/>
        <w:rPr>
          <w:lang w:val="es-ES"/>
        </w:rPr>
      </w:pPr>
    </w:p>
    <w:p w14:paraId="1071FD26" w14:textId="77777777" w:rsidR="0027373D" w:rsidRPr="00107A28" w:rsidRDefault="0027373D">
      <w:pPr>
        <w:spacing w:line="200" w:lineRule="exact"/>
        <w:rPr>
          <w:lang w:val="es-ES"/>
        </w:rPr>
      </w:pPr>
    </w:p>
    <w:p w14:paraId="00095A20" w14:textId="77777777" w:rsidR="0027373D" w:rsidRPr="00107A28" w:rsidRDefault="003C776A">
      <w:pPr>
        <w:spacing w:before="5" w:line="280" w:lineRule="exact"/>
        <w:ind w:left="6172" w:right="317" w:hanging="6061"/>
        <w:rPr>
          <w:rFonts w:ascii="Arial" w:eastAsia="Arial" w:hAnsi="Arial" w:cs="Arial"/>
          <w:sz w:val="22"/>
          <w:szCs w:val="22"/>
          <w:lang w:val="es-ES"/>
        </w:rPr>
      </w:pPr>
      <w:r w:rsidRPr="00107A28">
        <w:rPr>
          <w:rFonts w:ascii="Arial" w:eastAsia="Arial" w:hAnsi="Arial" w:cs="Arial"/>
          <w:b/>
          <w:sz w:val="22"/>
          <w:szCs w:val="22"/>
          <w:lang w:val="es-ES"/>
        </w:rPr>
        <w:t xml:space="preserve">hotel_ID                           </w:t>
      </w:r>
      <w:r w:rsidRPr="00107A28">
        <w:rPr>
          <w:rFonts w:ascii="Arial" w:eastAsia="Arial" w:hAnsi="Arial" w:cs="Arial"/>
          <w:sz w:val="22"/>
          <w:szCs w:val="22"/>
          <w:lang w:val="es-ES"/>
        </w:rPr>
        <w:t>NUMBER            PK,NN                   Código identificador del hotel.</w:t>
      </w:r>
    </w:p>
    <w:p w14:paraId="01D31D66" w14:textId="77777777" w:rsidR="0027373D" w:rsidRPr="00107A28" w:rsidRDefault="0027373D">
      <w:pPr>
        <w:spacing w:before="5" w:line="100" w:lineRule="exact"/>
        <w:rPr>
          <w:sz w:val="10"/>
          <w:szCs w:val="10"/>
          <w:lang w:val="es-ES"/>
        </w:rPr>
      </w:pPr>
    </w:p>
    <w:p w14:paraId="1B1B8622" w14:textId="77777777" w:rsidR="0027373D" w:rsidRPr="00107A28" w:rsidRDefault="0027373D">
      <w:pPr>
        <w:spacing w:line="200" w:lineRule="exact"/>
        <w:rPr>
          <w:lang w:val="es-ES"/>
        </w:rPr>
      </w:pPr>
    </w:p>
    <w:p w14:paraId="09F590B4" w14:textId="77777777" w:rsidR="0027373D" w:rsidRPr="00107A28" w:rsidRDefault="0027373D">
      <w:pPr>
        <w:spacing w:line="200" w:lineRule="exact"/>
        <w:rPr>
          <w:lang w:val="es-ES"/>
        </w:rPr>
      </w:pPr>
    </w:p>
    <w:p w14:paraId="2CBCFC32" w14:textId="77777777" w:rsidR="0027373D" w:rsidRPr="00107A28" w:rsidRDefault="0027373D">
      <w:pPr>
        <w:spacing w:line="200" w:lineRule="exact"/>
        <w:rPr>
          <w:lang w:val="es-ES"/>
        </w:rPr>
      </w:pPr>
    </w:p>
    <w:p w14:paraId="6923C37B" w14:textId="77777777" w:rsidR="0027373D" w:rsidRPr="00107A28" w:rsidRDefault="0027373D">
      <w:pPr>
        <w:spacing w:line="200" w:lineRule="exact"/>
        <w:rPr>
          <w:lang w:val="es-ES"/>
        </w:rPr>
      </w:pPr>
    </w:p>
    <w:p w14:paraId="1C0F442A" w14:textId="77777777" w:rsidR="0027373D" w:rsidRPr="00107A28" w:rsidRDefault="003C776A">
      <w:pPr>
        <w:spacing w:before="7" w:line="280" w:lineRule="exact"/>
        <w:ind w:left="6172" w:right="63" w:hanging="6061"/>
        <w:rPr>
          <w:rFonts w:ascii="Arial" w:eastAsia="Arial" w:hAnsi="Arial" w:cs="Arial"/>
          <w:sz w:val="22"/>
          <w:szCs w:val="22"/>
          <w:lang w:val="es-ES"/>
        </w:rPr>
      </w:pPr>
      <w:r w:rsidRPr="00107A28">
        <w:rPr>
          <w:rFonts w:ascii="Arial" w:eastAsia="Arial" w:hAnsi="Arial" w:cs="Arial"/>
          <w:b/>
          <w:sz w:val="22"/>
          <w:szCs w:val="22"/>
          <w:lang w:val="es-ES"/>
        </w:rPr>
        <w:t xml:space="preserve">fecha_actualizacion       </w:t>
      </w:r>
      <w:r w:rsidRPr="00107A28">
        <w:rPr>
          <w:rFonts w:ascii="Arial" w:eastAsia="Arial" w:hAnsi="Arial" w:cs="Arial"/>
          <w:sz w:val="22"/>
          <w:szCs w:val="22"/>
          <w:lang w:val="es-ES"/>
        </w:rPr>
        <w:t>DATE                  N                            Fecha de actualización en el hotel.</w:t>
      </w:r>
    </w:p>
    <w:p w14:paraId="10B6CA1D" w14:textId="77777777" w:rsidR="0027373D" w:rsidRPr="00107A28" w:rsidRDefault="0027373D">
      <w:pPr>
        <w:spacing w:before="8" w:line="100" w:lineRule="exact"/>
        <w:rPr>
          <w:sz w:val="10"/>
          <w:szCs w:val="10"/>
          <w:lang w:val="es-ES"/>
        </w:rPr>
      </w:pPr>
    </w:p>
    <w:p w14:paraId="4F747F9E" w14:textId="77777777" w:rsidR="0027373D" w:rsidRPr="00107A28" w:rsidRDefault="0027373D">
      <w:pPr>
        <w:spacing w:line="200" w:lineRule="exact"/>
        <w:rPr>
          <w:lang w:val="es-ES"/>
        </w:rPr>
      </w:pPr>
    </w:p>
    <w:p w14:paraId="4350BC5F" w14:textId="77777777" w:rsidR="0027373D" w:rsidRPr="00107A28" w:rsidRDefault="0027373D">
      <w:pPr>
        <w:spacing w:line="200" w:lineRule="exact"/>
        <w:rPr>
          <w:lang w:val="es-ES"/>
        </w:rPr>
      </w:pPr>
    </w:p>
    <w:p w14:paraId="0B57588A" w14:textId="77777777" w:rsidR="0027373D" w:rsidRPr="00107A28" w:rsidRDefault="0027373D">
      <w:pPr>
        <w:spacing w:line="200" w:lineRule="exact"/>
        <w:rPr>
          <w:lang w:val="es-ES"/>
        </w:rPr>
      </w:pPr>
    </w:p>
    <w:p w14:paraId="30EC594F" w14:textId="77777777" w:rsidR="0027373D" w:rsidRPr="00107A28" w:rsidRDefault="0027373D">
      <w:pPr>
        <w:spacing w:line="200" w:lineRule="exact"/>
        <w:rPr>
          <w:lang w:val="es-ES"/>
        </w:rPr>
        <w:sectPr w:rsidR="0027373D" w:rsidRPr="00107A28">
          <w:type w:val="continuous"/>
          <w:pgSz w:w="11920" w:h="16840"/>
          <w:pgMar w:top="1320" w:right="1640" w:bottom="280" w:left="1440" w:header="720" w:footer="720" w:gutter="0"/>
          <w:cols w:space="720"/>
        </w:sectPr>
      </w:pPr>
    </w:p>
    <w:p w14:paraId="762B07DC" w14:textId="77777777" w:rsidR="0027373D" w:rsidRPr="00107A28" w:rsidRDefault="003C776A">
      <w:pPr>
        <w:spacing w:before="32"/>
        <w:ind w:left="111" w:right="-53"/>
        <w:rPr>
          <w:rFonts w:ascii="Arial" w:eastAsia="Arial" w:hAnsi="Arial" w:cs="Arial"/>
          <w:sz w:val="22"/>
          <w:szCs w:val="22"/>
          <w:lang w:val="es-ES"/>
        </w:rPr>
      </w:pPr>
      <w:r w:rsidRPr="00107A28">
        <w:rPr>
          <w:rFonts w:ascii="Arial" w:eastAsia="Arial" w:hAnsi="Arial" w:cs="Arial"/>
          <w:b/>
          <w:sz w:val="22"/>
          <w:szCs w:val="22"/>
          <w:lang w:val="es-ES"/>
        </w:rPr>
        <w:t xml:space="preserve">pais                                  </w:t>
      </w:r>
      <w:r w:rsidRPr="00107A28">
        <w:rPr>
          <w:rFonts w:ascii="Arial" w:eastAsia="Arial" w:hAnsi="Arial" w:cs="Arial"/>
          <w:sz w:val="22"/>
          <w:szCs w:val="22"/>
          <w:lang w:val="es-ES"/>
        </w:rPr>
        <w:t>VARCHAR2</w:t>
      </w:r>
      <w:r w:rsidRPr="00107A28">
        <w:rPr>
          <w:rFonts w:ascii="Arial" w:eastAsia="Arial" w:hAnsi="Arial" w:cs="Arial"/>
          <w:sz w:val="22"/>
          <w:szCs w:val="22"/>
          <w:lang w:val="es-ES"/>
        </w:rPr>
        <w:t>(4</w:t>
      </w:r>
    </w:p>
    <w:p w14:paraId="6BD96CCB" w14:textId="77777777" w:rsidR="0027373D" w:rsidRPr="00107A28" w:rsidRDefault="003C776A">
      <w:pPr>
        <w:spacing w:before="38" w:line="240" w:lineRule="exact"/>
        <w:ind w:left="2612"/>
        <w:rPr>
          <w:rFonts w:ascii="Arial" w:eastAsia="Arial" w:hAnsi="Arial" w:cs="Arial"/>
          <w:sz w:val="22"/>
          <w:szCs w:val="22"/>
          <w:lang w:val="es-ES"/>
        </w:rPr>
      </w:pPr>
      <w:r w:rsidRPr="00107A28">
        <w:rPr>
          <w:rFonts w:ascii="Arial" w:eastAsia="Arial" w:hAnsi="Arial" w:cs="Arial"/>
          <w:position w:val="-1"/>
          <w:sz w:val="22"/>
          <w:szCs w:val="22"/>
          <w:lang w:val="es-ES"/>
        </w:rPr>
        <w:t>5)</w:t>
      </w:r>
    </w:p>
    <w:p w14:paraId="0F2F9AEA" w14:textId="77777777" w:rsidR="0027373D" w:rsidRPr="00107A28" w:rsidRDefault="003C776A">
      <w:pPr>
        <w:tabs>
          <w:tab w:val="left" w:pos="1840"/>
        </w:tabs>
        <w:spacing w:before="5" w:line="280" w:lineRule="exact"/>
        <w:ind w:left="1846" w:right="195" w:hanging="1846"/>
        <w:rPr>
          <w:rFonts w:ascii="Arial" w:eastAsia="Arial" w:hAnsi="Arial" w:cs="Arial"/>
          <w:sz w:val="22"/>
          <w:szCs w:val="22"/>
          <w:lang w:val="es-ES"/>
        </w:rPr>
        <w:sectPr w:rsidR="0027373D" w:rsidRPr="00107A28">
          <w:type w:val="continuous"/>
          <w:pgSz w:w="11920" w:h="16840"/>
          <w:pgMar w:top="1320" w:right="1640" w:bottom="280" w:left="1440" w:header="720" w:footer="720" w:gutter="0"/>
          <w:cols w:num="2" w:space="720" w:equalWidth="0">
            <w:col w:w="4005" w:space="321"/>
            <w:col w:w="4514"/>
          </w:cols>
        </w:sectPr>
      </w:pPr>
      <w:r w:rsidRPr="00107A28">
        <w:rPr>
          <w:lang w:val="es-ES"/>
        </w:rPr>
        <w:br w:type="column"/>
      </w:r>
      <w:r w:rsidRPr="00107A28">
        <w:rPr>
          <w:rFonts w:ascii="Arial" w:eastAsia="Arial" w:hAnsi="Arial" w:cs="Arial"/>
          <w:sz w:val="22"/>
          <w:szCs w:val="22"/>
          <w:lang w:val="es-ES"/>
        </w:rPr>
        <w:t>NN</w:t>
      </w:r>
      <w:r w:rsidRPr="00107A28">
        <w:rPr>
          <w:rFonts w:ascii="Arial" w:eastAsia="Arial" w:hAnsi="Arial" w:cs="Arial"/>
          <w:sz w:val="22"/>
          <w:szCs w:val="22"/>
          <w:lang w:val="es-ES"/>
        </w:rPr>
        <w:tab/>
        <w:t>País donde esta ubicado el hotel.</w:t>
      </w:r>
    </w:p>
    <w:p w14:paraId="3056BD87" w14:textId="77777777" w:rsidR="0027373D" w:rsidRPr="00107A28" w:rsidRDefault="003C776A">
      <w:pPr>
        <w:spacing w:before="7" w:line="100" w:lineRule="exact"/>
        <w:rPr>
          <w:sz w:val="10"/>
          <w:szCs w:val="10"/>
          <w:lang w:val="es-ES"/>
        </w:rPr>
      </w:pPr>
      <w:r>
        <w:pict w14:anchorId="7583AFE5">
          <v:group id="_x0000_s7245" alt="" style="position:absolute;margin-left:70.9pt;margin-top:71.45pt;width:446.55pt;height:675pt;z-index:-7432;mso-position-horizontal-relative:page;mso-position-vertical-relative:page" coordorigin="1418,1429" coordsize="8931,13500">
            <v:shape id="_x0000_s7246" alt="" style="position:absolute;left:1460;top:1541;width:2482;height:1294" coordorigin="1460,1541" coordsize="2482,1294" path="m1460,2835r2482,l3942,1541r-2482,l1460,2835xe" fillcolor="#deeaf6" stroked="f">
              <v:path arrowok="t"/>
            </v:shape>
            <v:shape id="_x0000_s7247" alt="" style="position:absolute;left:1551;top:1541;width:2302;height:531" coordorigin="1551,1541" coordsize="2302,531" path="m1551,2072r2302,l3853,1541r-2302,l1551,2072xe" fillcolor="#deeaf6" stroked="f">
              <v:path arrowok="t"/>
            </v:shape>
            <v:shape id="_x0000_s7248" alt="" style="position:absolute;left:3951;top:1541;width:1704;height:1294" coordorigin="3951,1541" coordsize="1704,1294" path="m3951,2835r1704,l5655,1541r-1704,l3951,2835xe" fillcolor="#deeaf6" stroked="f">
              <v:path arrowok="t"/>
            </v:shape>
            <v:shape id="_x0000_s7249" alt="" style="position:absolute;left:4052;top:1541;width:1514;height:531" coordorigin="4052,1541" coordsize="1514,531" path="m4052,2072r1515,l5567,1541r-1515,l4052,2072xe" fillcolor="#deeaf6" stroked="f">
              <v:path arrowok="t"/>
            </v:shape>
            <v:shape id="_x0000_s7250" alt="" style="position:absolute;left:5665;top:1541;width:1836;height:1294" coordorigin="5665,1541" coordsize="1836,1294" path="m5665,2835r1836,l7501,1541r-1836,l5665,2835xe" fillcolor="#deeaf6" stroked="f">
              <v:path arrowok="t"/>
            </v:shape>
            <v:shape id="_x0000_s7251" alt="" style="position:absolute;left:5766;top:1541;width:1647;height:531" coordorigin="5766,1541" coordsize="1647,531" path="m5766,2072r1647,l7413,1541r-1647,l5766,2072xe" fillcolor="#deeaf6" stroked="f">
              <v:path arrowok="t"/>
            </v:shape>
            <v:shape id="_x0000_s7252" alt="" style="position:absolute;left:7511;top:1541;width:2796;height:1294" coordorigin="7511,1541" coordsize="2796,1294" path="m7511,2835r2796,l10307,1541r-2796,l7511,2835xe" fillcolor="#deeaf6" stroked="f">
              <v:path arrowok="t"/>
            </v:shape>
            <v:shape id="_x0000_s7253" alt="" style="position:absolute;left:7612;top:1541;width:2604;height:531" coordorigin="7612,1541" coordsize="2604,531" path="m7612,2072r2604,l10216,1541r-2604,l7612,2072xe" fillcolor="#deeaf6" stroked="f">
              <v:path arrowok="t"/>
            </v:shape>
            <v:shape id="_x0000_s7254" alt="" style="position:absolute;left:7612;top:2072;width:2604;height:290" coordorigin="7612,2072" coordsize="2604,290" path="m7612,2362r2604,l10216,2072r-2604,l7612,2362xe" fillcolor="#deeaf6" stroked="f">
              <v:path arrowok="t"/>
            </v:shape>
            <v:shape id="_x0000_s7255" alt="" style="position:absolute;left:7612;top:2362;width:2604;height:290" coordorigin="7612,2362" coordsize="2604,290" path="m7612,2652r2604,l10216,2362r-2604,l7612,2652xe" fillcolor="#deeaf6" stroked="f">
              <v:path arrowok="t"/>
            </v:shape>
            <v:shape id="_x0000_s7256" alt="" style="position:absolute;left:1450;top:1440;width:0;height:101" coordorigin="1450,1440" coordsize="0,101" path="m1450,1440r,101e" filled="f" strokecolor="#9cc2e4" strokeweight="1.06pt">
              <v:path arrowok="t"/>
            </v:shape>
            <v:shape id="_x0000_s7257" alt="" style="position:absolute;left:1460;top:1440;width:2482;height:101" coordorigin="1460,1440" coordsize="2482,101" path="m1460,1541r2482,l3942,1440r-2482,l1460,1541xe" fillcolor="#deeaf6" stroked="f">
              <v:path arrowok="t"/>
            </v:shape>
            <v:shape id="_x0000_s7258" alt="" style="position:absolute;left:3951;top:1440;width:0;height:101" coordorigin="3951,1440" coordsize="0,101" path="m3951,1440r,101e" filled="f" strokecolor="#9cc2e4" strokeweight="1.06pt">
              <v:path arrowok="t"/>
            </v:shape>
            <v:shape id="_x0000_s7259" alt="" style="position:absolute;left:3942;top:1440;width:1714;height:101" coordorigin="3942,1440" coordsize="1714,101" path="m3942,1541r1713,l5655,1440r-1713,l3942,1541xe" fillcolor="#deeaf6" stroked="f">
              <v:path arrowok="t"/>
            </v:shape>
            <v:shape id="_x0000_s7260" alt="" style="position:absolute;left:5665;top:1440;width:0;height:101" coordorigin="5665,1440" coordsize="0,101" path="m5665,1440r,101e" filled="f" strokecolor="#9cc2e4" strokeweight="1.06pt">
              <v:path arrowok="t"/>
            </v:shape>
            <v:shape id="_x0000_s7261" alt="" style="position:absolute;left:5655;top:1440;width:1846;height:101" coordorigin="5655,1440" coordsize="1846,101" path="m5655,1541r1846,l7501,1440r-1846,l5655,1541xe" fillcolor="#deeaf6" stroked="f">
              <v:path arrowok="t"/>
            </v:shape>
            <v:shape id="_x0000_s7262" alt="" style="position:absolute;left:7511;top:1440;width:0;height:101" coordorigin="7511,1440" coordsize="0,101" path="m7511,1440r,101e" filled="f" strokecolor="#9cc2e4" strokeweight="1.06pt">
              <v:path arrowok="t"/>
            </v:shape>
            <v:shape id="_x0000_s7263" alt="" style="position:absolute;left:7501;top:1440;width:2806;height:101" coordorigin="7501,1440" coordsize="2806,101" path="m7501,1541r2806,l10307,1440r-2806,l7501,1541xe" fillcolor="#deeaf6" stroked="f">
              <v:path arrowok="t"/>
            </v:shape>
            <v:shape id="_x0000_s7264" alt="" style="position:absolute;left:10317;top:1440;width:0;height:101" coordorigin="10317,1440" coordsize="0,101" path="m10317,1440r,101e" filled="f" strokecolor="#9cc2e4" strokeweight="1.06pt">
              <v:path arrowok="t"/>
            </v:shape>
            <v:shape id="_x0000_s7265" alt="" style="position:absolute;left:1450;top:2835;width:2501;height:101" coordorigin="1450,2835" coordsize="2501,101" path="m1450,2936r2501,l3951,2835r-2501,l1450,2936xe" fillcolor="#deeaf6" stroked="f">
              <v:path arrowok="t"/>
            </v:shape>
            <v:shape id="_x0000_s7266" alt="" style="position:absolute;left:1450;top:1541;width:0;height:1395" coordorigin="1450,1541" coordsize="0,1395" path="m1450,1541r,1395e" filled="f" strokecolor="#9cc2e4" strokeweight="1.06pt">
              <v:path arrowok="t"/>
            </v:shape>
            <v:shape id="_x0000_s7267" alt="" style="position:absolute;left:3951;top:2835;width:1714;height:101" coordorigin="3951,2835" coordsize="1714,101" path="m3951,2936r1714,l5665,2835r-1714,l3951,2936xe" fillcolor="#deeaf6" stroked="f">
              <v:path arrowok="t"/>
            </v:shape>
            <v:shape id="_x0000_s7268" alt="" style="position:absolute;left:3951;top:1541;width:0;height:1395" coordorigin="3951,1541" coordsize="0,1395" path="m3951,1541r,1395e" filled="f" strokecolor="#9cc2e4" strokeweight="1.06pt">
              <v:path arrowok="t"/>
            </v:shape>
            <v:shape id="_x0000_s7269" alt="" style="position:absolute;left:5665;top:2835;width:1846;height:101" coordorigin="5665,2835" coordsize="1846,101" path="m5665,2936r1846,l7511,2835r-1846,l5665,2936xe" fillcolor="#deeaf6" stroked="f">
              <v:path arrowok="t"/>
            </v:shape>
            <v:shape id="_x0000_s7270" alt="" style="position:absolute;left:5665;top:1541;width:0;height:1395" coordorigin="5665,1541" coordsize="0,1395" path="m5665,1541r,1395e" filled="f" strokecolor="#9cc2e4" strokeweight="1.06pt">
              <v:path arrowok="t"/>
            </v:shape>
            <v:shape id="_x0000_s7271" alt="" style="position:absolute;left:7511;top:2835;width:2806;height:101" coordorigin="7511,2835" coordsize="2806,101" path="m7511,2936r2806,l10317,2835r-2806,l7511,2936xe" fillcolor="#deeaf6" stroked="f">
              <v:path arrowok="t"/>
            </v:shape>
            <v:shape id="_x0000_s7272" alt="" style="position:absolute;left:7511;top:1541;width:0;height:1395" coordorigin="7511,1541" coordsize="0,1395" path="m7511,1541r,1395e" filled="f" strokecolor="#9cc2e4" strokeweight="1.06pt">
              <v:path arrowok="t"/>
            </v:shape>
            <v:shape id="_x0000_s7273" alt="" style="position:absolute;left:10317;top:1541;width:0;height:1395" coordorigin="10317,1541" coordsize="0,1395" path="m10317,1541r,1395e" filled="f" strokecolor="#9cc2e4" strokeweight="1.06pt">
              <v:path arrowok="t"/>
            </v:shape>
            <v:shape id="_x0000_s7274" alt="" style="position:absolute;left:1460;top:2936;width:2482;height:1394" coordorigin="1460,2936" coordsize="2482,1394" path="m1460,4330r2482,l3942,2936r-2482,l1460,4330xe" fillcolor="#deeaf6" stroked="f">
              <v:path arrowok="t"/>
            </v:shape>
            <v:shape id="_x0000_s7275" alt="" style="position:absolute;left:1551;top:3036;width:2302;height:530" coordorigin="1551,3036" coordsize="2302,530" path="m3853,3567r,-531l1551,3036r,531l3853,3567xe" fillcolor="#deeaf6" stroked="f">
              <v:path arrowok="t"/>
            </v:shape>
            <v:shape id="_x0000_s7276" alt="" style="position:absolute;left:1551;top:3567;width:2302;height:290" coordorigin="1551,3567" coordsize="2302,290" path="m1551,3857r2302,l3853,3567r-2302,l1551,3857xe" fillcolor="#deeaf6" stroked="f">
              <v:path arrowok="t"/>
            </v:shape>
            <v:shape id="_x0000_s7277" alt="" style="position:absolute;left:3951;top:2936;width:1704;height:1394" coordorigin="3951,2936" coordsize="1704,1394" path="m3951,4330r1704,l5655,2936r-1704,l3951,4330xe" fillcolor="#deeaf6" stroked="f">
              <v:path arrowok="t"/>
            </v:shape>
            <v:shape id="_x0000_s7278" alt="" style="position:absolute;left:4052;top:3036;width:1514;height:530" coordorigin="4052,3036" coordsize="1514,530" path="m5567,3567r,-531l4052,3036r,531l5567,3567xe" fillcolor="#deeaf6" stroked="f">
              <v:path arrowok="t"/>
            </v:shape>
            <v:shape id="_x0000_s7279" alt="" style="position:absolute;left:5665;top:2936;width:1836;height:1394" coordorigin="5665,2936" coordsize="1836,1394" path="m5665,4330r1836,l7501,2936r-1836,l5665,4330xe" fillcolor="#deeaf6" stroked="f">
              <v:path arrowok="t"/>
            </v:shape>
            <v:shape id="_x0000_s7280" alt="" style="position:absolute;left:5766;top:3036;width:1647;height:530" coordorigin="5766,3036" coordsize="1647,530" path="m7413,3567r,-531l5766,3036r,531l7413,3567xe" fillcolor="#deeaf6" stroked="f">
              <v:path arrowok="t"/>
            </v:shape>
            <v:shape id="_x0000_s7281" alt="" style="position:absolute;left:7511;top:2936;width:2796;height:1394" coordorigin="7511,2936" coordsize="2796,1394" path="m7511,4330r2796,l10307,2936r-2796,l7511,4330xe" fillcolor="#deeaf6" stroked="f">
              <v:path arrowok="t"/>
            </v:shape>
            <v:shape id="_x0000_s7282" alt="" style="position:absolute;left:7612;top:3036;width:2604;height:530" coordorigin="7612,3036" coordsize="2604,530" path="m10216,3567r,-531l7612,3036r,531l10216,3567xe" fillcolor="#deeaf6" stroked="f">
              <v:path arrowok="t"/>
            </v:shape>
            <v:shape id="_x0000_s7283" alt="" style="position:absolute;left:7612;top:3567;width:2604;height:290" coordorigin="7612,3567" coordsize="2604,290" path="m7612,3857r2604,l10216,3567r-2604,l7612,3857xe" fillcolor="#deeaf6" stroked="f">
              <v:path arrowok="t"/>
            </v:shape>
            <v:shape id="_x0000_s7284" alt="" style="position:absolute;left:7612;top:3857;width:2604;height:290" coordorigin="7612,3857" coordsize="2604,290" path="m7612,4148r2604,l10216,3857r-2604,l7612,4148xe" fillcolor="#deeaf6" stroked="f">
              <v:path arrowok="t"/>
            </v:shape>
            <v:shape id="_x0000_s7285" alt="" style="position:absolute;left:1450;top:2936;width:0;height:101" coordorigin="1450,2936" coordsize="0,101" path="m1450,2936r,100e" filled="f" strokecolor="#9cc2e4" strokeweight="1.06pt">
              <v:path arrowok="t"/>
            </v:shape>
            <v:shape id="_x0000_s7286" alt="" style="position:absolute;left:1460;top:2945;width:2482;height:0" coordorigin="1460,2945" coordsize="2482,0" path="m1460,2945r2482,e" filled="f" strokecolor="#9cc2e4" strokeweight="1.06pt">
              <v:path arrowok="t"/>
            </v:shape>
            <v:shape id="_x0000_s7287" alt="" style="position:absolute;left:1460;top:2996;width:2482;height:0" coordorigin="1460,2996" coordsize="2482,0" path="m1460,2996r2482,e" filled="f" strokecolor="#deeaf6" strokeweight="4.18pt">
              <v:path arrowok="t"/>
            </v:shape>
            <v:shape id="_x0000_s7288" alt="" style="position:absolute;left:3951;top:2936;width:0;height:101" coordorigin="3951,2936" coordsize="0,101" path="m3951,2936r,100e" filled="f" strokecolor="#9cc2e4" strokeweight="1.06pt">
              <v:path arrowok="t"/>
            </v:shape>
            <v:shape id="_x0000_s7289" alt="" style="position:absolute;left:3961;top:2945;width:1694;height:0" coordorigin="3961,2945" coordsize="1694,0" path="m3961,2945r1694,e" filled="f" strokecolor="#9cc2e4" strokeweight="1.06pt">
              <v:path arrowok="t"/>
            </v:shape>
            <v:shape id="_x0000_s7290" alt="" style="position:absolute;left:3961;top:2996;width:1694;height:0" coordorigin="3961,2996" coordsize="1694,0" path="m3961,2996r1694,e" filled="f" strokecolor="#deeaf6" strokeweight="4.18pt">
              <v:path arrowok="t"/>
            </v:shape>
            <v:shape id="_x0000_s7291" alt="" style="position:absolute;left:5665;top:2936;width:0;height:101" coordorigin="5665,2936" coordsize="0,101" path="m5665,2936r,100e" filled="f" strokecolor="#9cc2e4" strokeweight="1.06pt">
              <v:path arrowok="t"/>
            </v:shape>
            <v:shape id="_x0000_s7292" alt="" style="position:absolute;left:5675;top:2945;width:1827;height:0" coordorigin="5675,2945" coordsize="1827,0" path="m5675,2945r1826,e" filled="f" strokecolor="#9cc2e4" strokeweight="1.06pt">
              <v:path arrowok="t"/>
            </v:shape>
            <v:shape id="_x0000_s7293" alt="" style="position:absolute;left:5675;top:2996;width:1827;height:0" coordorigin="5675,2996" coordsize="1827,0" path="m5675,2996r1826,e" filled="f" strokecolor="#deeaf6" strokeweight="4.18pt">
              <v:path arrowok="t"/>
            </v:shape>
            <v:shape id="_x0000_s7294" alt="" style="position:absolute;left:7511;top:2936;width:0;height:101" coordorigin="7511,2936" coordsize="0,101" path="m7511,2936r,100e" filled="f" strokecolor="#9cc2e4" strokeweight="1.06pt">
              <v:path arrowok="t"/>
            </v:shape>
            <v:shape id="_x0000_s7295" alt="" style="position:absolute;left:7521;top:2945;width:2787;height:0" coordorigin="7521,2945" coordsize="2787,0" path="m7521,2945r2786,e" filled="f" strokecolor="#9cc2e4" strokeweight="1.06pt">
              <v:path arrowok="t"/>
            </v:shape>
            <v:shape id="_x0000_s7296" alt="" style="position:absolute;left:7521;top:2996;width:2787;height:0" coordorigin="7521,2996" coordsize="2787,0" path="m7521,2996r2786,e" filled="f" strokecolor="#deeaf6" strokeweight="4.18pt">
              <v:path arrowok="t"/>
            </v:shape>
            <v:shape id="_x0000_s7297" alt="" style="position:absolute;left:10317;top:2936;width:0;height:101" coordorigin="10317,2936" coordsize="0,101" path="m10317,2936r,100e" filled="f" strokecolor="#9cc2e4" strokeweight="1.06pt">
              <v:path arrowok="t"/>
            </v:shape>
            <v:shape id="_x0000_s7298" alt="" style="position:absolute;left:1450;top:4330;width:2501;height:101" coordorigin="1450,4330" coordsize="2501,101" path="m1450,4431r2501,l3951,4330r-2501,l1450,4431xe" fillcolor="#deeaf6" stroked="f">
              <v:path arrowok="t"/>
            </v:shape>
            <v:shape id="_x0000_s7299" alt="" style="position:absolute;left:1450;top:3036;width:0;height:1394" coordorigin="1450,3036" coordsize="0,1394" path="m1450,3036r,1395e" filled="f" strokecolor="#9cc2e4" strokeweight="1.06pt">
              <v:path arrowok="t"/>
            </v:shape>
            <v:shape id="_x0000_s7300" alt="" style="position:absolute;left:3951;top:4330;width:1714;height:101" coordorigin="3951,4330" coordsize="1714,101" path="m3951,4431r1714,l5665,4330r-1714,l3951,4431xe" fillcolor="#deeaf6" stroked="f">
              <v:path arrowok="t"/>
            </v:shape>
            <v:shape id="_x0000_s7301" alt="" style="position:absolute;left:3951;top:3036;width:0;height:1394" coordorigin="3951,3036" coordsize="0,1394" path="m3951,3036r,1395e" filled="f" strokecolor="#9cc2e4" strokeweight="1.06pt">
              <v:path arrowok="t"/>
            </v:shape>
            <v:shape id="_x0000_s7302" alt="" style="position:absolute;left:5665;top:4330;width:1846;height:101" coordorigin="5665,4330" coordsize="1846,101" path="m5665,4431r1846,l7511,4330r-1846,l5665,4431xe" fillcolor="#deeaf6" stroked="f">
              <v:path arrowok="t"/>
            </v:shape>
            <v:shape id="_x0000_s7303" alt="" style="position:absolute;left:5665;top:3036;width:0;height:1394" coordorigin="5665,3036" coordsize="0,1394" path="m5665,3036r,1395e" filled="f" strokecolor="#9cc2e4" strokeweight="1.06pt">
              <v:path arrowok="t"/>
            </v:shape>
            <v:shape id="_x0000_s7304" alt="" style="position:absolute;left:7511;top:4330;width:2806;height:101" coordorigin="7511,4330" coordsize="2806,101" path="m7511,4431r2806,l10317,4330r-2806,l7511,4431xe" fillcolor="#deeaf6" stroked="f">
              <v:path arrowok="t"/>
            </v:shape>
            <v:shape id="_x0000_s7305" alt="" style="position:absolute;left:7511;top:3036;width:0;height:1394" coordorigin="7511,3036" coordsize="0,1394" path="m7511,3036r,1395e" filled="f" strokecolor="#9cc2e4" strokeweight="1.06pt">
              <v:path arrowok="t"/>
            </v:shape>
            <v:shape id="_x0000_s7306" alt="" style="position:absolute;left:10317;top:3036;width:0;height:1394" coordorigin="10317,3036" coordsize="0,1394" path="m10317,3036r,1395e" filled="f" strokecolor="#9cc2e4" strokeweight="1.06pt">
              <v:path arrowok="t"/>
            </v:shape>
            <v:shape id="_x0000_s7307" alt="" style="position:absolute;left:1460;top:4431;width:2482;height:1395" coordorigin="1460,4431" coordsize="2482,1395" path="m1460,5826r2482,l3942,4431r-2482,l1460,5826xe" fillcolor="#deeaf6" stroked="f">
              <v:path arrowok="t"/>
            </v:shape>
            <v:shape id="_x0000_s7308" alt="" style="position:absolute;left:1551;top:4532;width:2302;height:531" coordorigin="1551,4532" coordsize="2302,531" path="m1551,5063r2302,l3853,4532r-2302,l1551,5063xe" fillcolor="#deeaf6" stroked="f">
              <v:path arrowok="t"/>
            </v:shape>
            <v:shape id="_x0000_s7309" alt="" style="position:absolute;left:3951;top:4431;width:1704;height:1395" coordorigin="3951,4431" coordsize="1704,1395" path="m3951,5826r1704,l5655,4431r-1704,l3951,5826xe" fillcolor="#deeaf6" stroked="f">
              <v:path arrowok="t"/>
            </v:shape>
            <v:shape id="_x0000_s7310" alt="" style="position:absolute;left:4052;top:4532;width:1514;height:531" coordorigin="4052,4532" coordsize="1514,531" path="m4052,5063r1515,l5567,4532r-1515,l4052,5063xe" fillcolor="#deeaf6" stroked="f">
              <v:path arrowok="t"/>
            </v:shape>
            <v:shape id="_x0000_s7311" alt="" style="position:absolute;left:5665;top:4431;width:1836;height:1395" coordorigin="5665,4431" coordsize="1836,1395" path="m5665,5826r1836,l7501,4431r-1836,l5665,5826xe" fillcolor="#deeaf6" stroked="f">
              <v:path arrowok="t"/>
            </v:shape>
            <v:shape id="_x0000_s7312" alt="" style="position:absolute;left:5766;top:4532;width:1647;height:531" coordorigin="5766,4532" coordsize="1647,531" path="m5766,5063r1647,l7413,4532r-1647,l5766,5063xe" fillcolor="#deeaf6" stroked="f">
              <v:path arrowok="t"/>
            </v:shape>
            <v:shape id="_x0000_s7313" alt="" style="position:absolute;left:7511;top:4431;width:2796;height:1395" coordorigin="7511,4431" coordsize="2796,1395" path="m7511,5826r2796,l10307,4431r-2796,l7511,5826xe" fillcolor="#deeaf6" stroked="f">
              <v:path arrowok="t"/>
            </v:shape>
            <v:shape id="_x0000_s7314" alt="" style="position:absolute;left:7612;top:4532;width:2604;height:531" coordorigin="7612,4532" coordsize="2604,531" path="m7612,5063r2604,l10216,4532r-2604,l7612,5063xe" fillcolor="#deeaf6" stroked="f">
              <v:path arrowok="t"/>
            </v:shape>
            <v:shape id="_x0000_s7315" alt="" style="position:absolute;left:7612;top:5063;width:2604;height:290" coordorigin="7612,5063" coordsize="2604,290" path="m7612,5353r2604,l10216,5063r-2604,l7612,5353xe" fillcolor="#deeaf6" stroked="f">
              <v:path arrowok="t"/>
            </v:shape>
            <v:shape id="_x0000_s7316" alt="" style="position:absolute;left:7612;top:5353;width:2604;height:290" coordorigin="7612,5353" coordsize="2604,290" path="m7612,5643r2604,l10216,5353r-2604,l7612,5643xe" fillcolor="#deeaf6" stroked="f">
              <v:path arrowok="t"/>
            </v:shape>
            <v:shape id="_x0000_s7317" alt="" style="position:absolute;left:1450;top:4431;width:0;height:101" coordorigin="1450,4431" coordsize="0,101" path="m1450,4431r,101e" filled="f" strokecolor="#9cc2e4" strokeweight="1.06pt">
              <v:path arrowok="t"/>
            </v:shape>
            <v:shape id="_x0000_s7318" alt="" style="position:absolute;left:1460;top:4440;width:2482;height:0" coordorigin="1460,4440" coordsize="2482,0" path="m1460,4440r2482,e" filled="f" strokecolor="#9cc2e4" strokeweight="1.06pt">
              <v:path arrowok="t"/>
            </v:shape>
            <v:shape id="_x0000_s7319" alt="" style="position:absolute;left:1460;top:4491;width:2482;height:0" coordorigin="1460,4491" coordsize="2482,0" path="m1460,4491r2482,e" filled="f" strokecolor="#deeaf6" strokeweight="4.18pt">
              <v:path arrowok="t"/>
            </v:shape>
            <v:shape id="_x0000_s7320" alt="" style="position:absolute;left:3951;top:4431;width:0;height:101" coordorigin="3951,4431" coordsize="0,101" path="m3951,4431r,101e" filled="f" strokecolor="#9cc2e4" strokeweight="1.06pt">
              <v:path arrowok="t"/>
            </v:shape>
            <v:shape id="_x0000_s7321" alt="" style="position:absolute;left:3961;top:4440;width:1694;height:0" coordorigin="3961,4440" coordsize="1694,0" path="m3961,4440r1694,e" filled="f" strokecolor="#9cc2e4" strokeweight="1.06pt">
              <v:path arrowok="t"/>
            </v:shape>
            <v:shape id="_x0000_s7322" alt="" style="position:absolute;left:3961;top:4491;width:1694;height:0" coordorigin="3961,4491" coordsize="1694,0" path="m3961,4491r1694,e" filled="f" strokecolor="#deeaf6" strokeweight="4.18pt">
              <v:path arrowok="t"/>
            </v:shape>
            <v:shape id="_x0000_s7323" alt="" style="position:absolute;left:5665;top:4431;width:0;height:101" coordorigin="5665,4431" coordsize="0,101" path="m5665,4431r,101e" filled="f" strokecolor="#9cc2e4" strokeweight="1.06pt">
              <v:path arrowok="t"/>
            </v:shape>
            <v:shape id="_x0000_s7324" alt="" style="position:absolute;left:5675;top:4440;width:1827;height:0" coordorigin="5675,4440" coordsize="1827,0" path="m5675,4440r1826,e" filled="f" strokecolor="#9cc2e4" strokeweight="1.06pt">
              <v:path arrowok="t"/>
            </v:shape>
            <v:shape id="_x0000_s7325" alt="" style="position:absolute;left:5675;top:4491;width:1827;height:0" coordorigin="5675,4491" coordsize="1827,0" path="m5675,4491r1826,e" filled="f" strokecolor="#deeaf6" strokeweight="4.18pt">
              <v:path arrowok="t"/>
            </v:shape>
            <v:shape id="_x0000_s7326" alt="" style="position:absolute;left:7511;top:4431;width:0;height:101" coordorigin="7511,4431" coordsize="0,101" path="m7511,4431r,101e" filled="f" strokecolor="#9cc2e4" strokeweight="1.06pt">
              <v:path arrowok="t"/>
            </v:shape>
            <v:shape id="_x0000_s7327" alt="" style="position:absolute;left:7521;top:4440;width:2787;height:0" coordorigin="7521,4440" coordsize="2787,0" path="m7521,4440r2786,e" filled="f" strokecolor="#9cc2e4" strokeweight="1.06pt">
              <v:path arrowok="t"/>
            </v:shape>
            <v:shape id="_x0000_s7328" alt="" style="position:absolute;left:7521;top:4491;width:2787;height:0" coordorigin="7521,4491" coordsize="2787,0" path="m7521,4491r2786,e" filled="f" strokecolor="#deeaf6" strokeweight="4.18pt">
              <v:path arrowok="t"/>
            </v:shape>
            <v:shape id="_x0000_s7329" alt="" style="position:absolute;left:10317;top:4431;width:0;height:101" coordorigin="10317,4431" coordsize="0,101" path="m10317,4431r,101e" filled="f" strokecolor="#9cc2e4" strokeweight="1.06pt">
              <v:path arrowok="t"/>
            </v:shape>
            <v:shape id="_x0000_s7330" alt="" style="position:absolute;left:1450;top:5826;width:2501;height:101" coordorigin="1450,5826" coordsize="2501,101" path="m1450,5927r2501,l3951,5826r-2501,l1450,5927xe" fillcolor="#deeaf6" stroked="f">
              <v:path arrowok="t"/>
            </v:shape>
            <v:shape id="_x0000_s7331" alt="" style="position:absolute;left:1450;top:4532;width:0;height:1395" coordorigin="1450,4532" coordsize="0,1395" path="m1450,4532r,1395e" filled="f" strokecolor="#9cc2e4" strokeweight="1.06pt">
              <v:path arrowok="t"/>
            </v:shape>
            <v:shape id="_x0000_s7332" alt="" style="position:absolute;left:3951;top:5826;width:1714;height:101" coordorigin="3951,5826" coordsize="1714,101" path="m3951,5927r1714,l5665,5826r-1714,l3951,5927xe" fillcolor="#deeaf6" stroked="f">
              <v:path arrowok="t"/>
            </v:shape>
            <v:shape id="_x0000_s7333" alt="" style="position:absolute;left:3951;top:4532;width:0;height:1395" coordorigin="3951,4532" coordsize="0,1395" path="m3951,4532r,1395e" filled="f" strokecolor="#9cc2e4" strokeweight="1.06pt">
              <v:path arrowok="t"/>
            </v:shape>
            <v:shape id="_x0000_s7334" alt="" style="position:absolute;left:5665;top:5826;width:1846;height:101" coordorigin="5665,5826" coordsize="1846,101" path="m5665,5927r1846,l7511,5826r-1846,l5665,5927xe" fillcolor="#deeaf6" stroked="f">
              <v:path arrowok="t"/>
            </v:shape>
            <v:shape id="_x0000_s7335" alt="" style="position:absolute;left:5665;top:4532;width:0;height:1395" coordorigin="5665,4532" coordsize="0,1395" path="m5665,4532r,1395e" filled="f" strokecolor="#9cc2e4" strokeweight="1.06pt">
              <v:path arrowok="t"/>
            </v:shape>
            <v:shape id="_x0000_s7336" alt="" style="position:absolute;left:7511;top:5826;width:2806;height:101" coordorigin="7511,5826" coordsize="2806,101" path="m7511,5927r2806,l10317,5826r-2806,l7511,5927xe" fillcolor="#deeaf6" stroked="f">
              <v:path arrowok="t"/>
            </v:shape>
            <v:shape id="_x0000_s7337" alt="" style="position:absolute;left:7511;top:4532;width:0;height:1395" coordorigin="7511,4532" coordsize="0,1395" path="m7511,4532r,1395e" filled="f" strokecolor="#9cc2e4" strokeweight="1.06pt">
              <v:path arrowok="t"/>
            </v:shape>
            <v:shape id="_x0000_s7338" alt="" style="position:absolute;left:10317;top:4532;width:0;height:1395" coordorigin="10317,4532" coordsize="0,1395" path="m10317,4532r,1395e" filled="f" strokecolor="#9cc2e4" strokeweight="1.06pt">
              <v:path arrowok="t"/>
            </v:shape>
            <v:shape id="_x0000_s7339" alt="" style="position:absolute;left:1460;top:5924;width:2482;height:1397" coordorigin="1460,5924" coordsize="2482,1397" path="m1460,7321r2482,l3942,5924r-2482,l1460,7321xe" fillcolor="#deeaf6" stroked="f">
              <v:path arrowok="t"/>
            </v:shape>
            <v:shape id="_x0000_s7340" alt="" style="position:absolute;left:1551;top:6025;width:2302;height:533" coordorigin="1551,6025" coordsize="2302,533" path="m1551,6558r2302,l3853,6025r-2302,l1551,6558xe" fillcolor="#deeaf6" stroked="f">
              <v:path arrowok="t"/>
            </v:shape>
            <v:shape id="_x0000_s7341" alt="" style="position:absolute;left:3951;top:5924;width:1704;height:1397" coordorigin="3951,5924" coordsize="1704,1397" path="m3951,7321r1704,l5655,5924r-1704,l3951,7321xe" fillcolor="#deeaf6" stroked="f">
              <v:path arrowok="t"/>
            </v:shape>
            <v:shape id="_x0000_s7342" alt="" style="position:absolute;left:4052;top:6025;width:1514;height:533" coordorigin="4052,6025" coordsize="1514,533" path="m4052,6558r1515,l5567,6025r-1515,l4052,6558xe" fillcolor="#deeaf6" stroked="f">
              <v:path arrowok="t"/>
            </v:shape>
            <v:shape id="_x0000_s7343" alt="" style="position:absolute;left:4052;top:6558;width:1514;height:290" coordorigin="4052,6558" coordsize="1514,290" path="m4052,6848r1515,l5567,6558r-1515,l4052,6848xe" fillcolor="#deeaf6" stroked="f">
              <v:path arrowok="t"/>
            </v:shape>
            <v:shape id="_x0000_s7344" alt="" style="position:absolute;left:5665;top:5924;width:1836;height:1397" coordorigin="5665,5924" coordsize="1836,1397" path="m5665,7321r1836,l7501,5924r-1836,l5665,7321xe" fillcolor="#deeaf6" stroked="f">
              <v:path arrowok="t"/>
            </v:shape>
            <v:shape id="_x0000_s7345" alt="" style="position:absolute;left:5766;top:6025;width:1647;height:533" coordorigin="5766,6025" coordsize="1647,533" path="m5766,6558r1647,l7413,6025r-1647,l5766,6558xe" fillcolor="#deeaf6" stroked="f">
              <v:path arrowok="t"/>
            </v:shape>
            <v:shape id="_x0000_s7346" alt="" style="position:absolute;left:7511;top:5924;width:2796;height:1397" coordorigin="7511,5924" coordsize="2796,1397" path="m7511,7321r2796,l10307,5924r-2796,l7511,7321xe" fillcolor="#deeaf6" stroked="f">
              <v:path arrowok="t"/>
            </v:shape>
            <v:shape id="_x0000_s7347" alt="" style="position:absolute;left:7612;top:6025;width:2604;height:533" coordorigin="7612,6025" coordsize="2604,533" path="m7612,6558r2604,l10216,6025r-2604,l7612,6558xe" fillcolor="#deeaf6" stroked="f">
              <v:path arrowok="t"/>
            </v:shape>
            <v:shape id="_x0000_s7348" alt="" style="position:absolute;left:7612;top:6558;width:2604;height:290" coordorigin="7612,6558" coordsize="2604,290" path="m7612,6848r2604,l10216,6558r-2604,l7612,6848xe" fillcolor="#deeaf6" stroked="f">
              <v:path arrowok="t"/>
            </v:shape>
            <v:shape id="_x0000_s7349" alt="" style="position:absolute;left:1450;top:5927;width:0;height:101" coordorigin="1450,5927" coordsize="0,101" path="m1450,5927r,100e" filled="f" strokecolor="#9cc2e4" strokeweight="1.06pt">
              <v:path arrowok="t"/>
            </v:shape>
            <v:shape id="_x0000_s7350" alt="" style="position:absolute;left:1460;top:5936;width:2482;height:0" coordorigin="1460,5936" coordsize="2482,0" path="m1460,5936r2482,e" filled="f" strokecolor="#9cc2e4" strokeweight="1.06pt">
              <v:path arrowok="t"/>
            </v:shape>
            <v:shape id="_x0000_s7351" alt="" style="position:absolute;left:1460;top:5987;width:2482;height:0" coordorigin="1460,5987" coordsize="2482,0" path="m1460,5987r2482,e" filled="f" strokecolor="#deeaf6" strokeweight="4.18pt">
              <v:path arrowok="t"/>
            </v:shape>
            <v:shape id="_x0000_s7352" alt="" style="position:absolute;left:3951;top:5927;width:0;height:101" coordorigin="3951,5927" coordsize="0,101" path="m3951,5927r,100e" filled="f" strokecolor="#9cc2e4" strokeweight="1.06pt">
              <v:path arrowok="t"/>
            </v:shape>
            <v:shape id="_x0000_s7353" alt="" style="position:absolute;left:3961;top:5936;width:1694;height:0" coordorigin="3961,5936" coordsize="1694,0" path="m3961,5936r1694,e" filled="f" strokecolor="#9cc2e4" strokeweight="1.06pt">
              <v:path arrowok="t"/>
            </v:shape>
            <v:shape id="_x0000_s7354" alt="" style="position:absolute;left:3961;top:5987;width:1694;height:0" coordorigin="3961,5987" coordsize="1694,0" path="m3961,5987r1694,e" filled="f" strokecolor="#deeaf6" strokeweight="4.18pt">
              <v:path arrowok="t"/>
            </v:shape>
            <v:shape id="_x0000_s7355" alt="" style="position:absolute;left:5665;top:5927;width:0;height:101" coordorigin="5665,5927" coordsize="0,101" path="m5665,5927r,100e" filled="f" strokecolor="#9cc2e4" strokeweight="1.06pt">
              <v:path arrowok="t"/>
            </v:shape>
            <v:shape id="_x0000_s7356" alt="" style="position:absolute;left:5675;top:5936;width:1827;height:0" coordorigin="5675,5936" coordsize="1827,0" path="m5675,5936r1826,e" filled="f" strokecolor="#9cc2e4" strokeweight="1.06pt">
              <v:path arrowok="t"/>
            </v:shape>
            <v:shape id="_x0000_s7357" alt="" style="position:absolute;left:5675;top:5987;width:1827;height:0" coordorigin="5675,5987" coordsize="1827,0" path="m5675,5987r1826,e" filled="f" strokecolor="#deeaf6" strokeweight="4.18pt">
              <v:path arrowok="t"/>
            </v:shape>
            <v:shape id="_x0000_s7358" alt="" style="position:absolute;left:7511;top:5927;width:0;height:101" coordorigin="7511,5927" coordsize="0,101" path="m7511,5927r,100e" filled="f" strokecolor="#9cc2e4" strokeweight="1.06pt">
              <v:path arrowok="t"/>
            </v:shape>
            <v:shape id="_x0000_s7359" alt="" style="position:absolute;left:7521;top:5936;width:2787;height:0" coordorigin="7521,5936" coordsize="2787,0" path="m7521,5936r2786,e" filled="f" strokecolor="#9cc2e4" strokeweight="1.06pt">
              <v:path arrowok="t"/>
            </v:shape>
            <v:shape id="_x0000_s7360" alt="" style="position:absolute;left:7521;top:5987;width:2787;height:0" coordorigin="7521,5987" coordsize="2787,0" path="m7521,5987r2786,e" filled="f" strokecolor="#deeaf6" strokeweight="4.18pt">
              <v:path arrowok="t"/>
            </v:shape>
            <v:shape id="_x0000_s7361" alt="" style="position:absolute;left:10317;top:5927;width:0;height:101" coordorigin="10317,5927" coordsize="0,101" path="m10317,5927r,100e" filled="f" strokecolor="#9cc2e4" strokeweight="1.06pt">
              <v:path arrowok="t"/>
            </v:shape>
            <v:shape id="_x0000_s7362" alt="" style="position:absolute;left:1450;top:7321;width:2501;height:101" coordorigin="1450,7321" coordsize="2501,101" path="m1450,7422r2501,l3951,7321r-2501,l1450,7422xe" fillcolor="#deeaf6" stroked="f">
              <v:path arrowok="t"/>
            </v:shape>
            <v:shape id="_x0000_s7363" alt="" style="position:absolute;left:1450;top:6027;width:0;height:1394" coordorigin="1450,6027" coordsize="0,1394" path="m1450,6027r,1395e" filled="f" strokecolor="#9cc2e4" strokeweight="1.06pt">
              <v:path arrowok="t"/>
            </v:shape>
            <v:shape id="_x0000_s7364" alt="" style="position:absolute;left:3951;top:7321;width:1714;height:101" coordorigin="3951,7321" coordsize="1714,101" path="m3951,7422r1714,l5665,7321r-1714,l3951,7422xe" fillcolor="#deeaf6" stroked="f">
              <v:path arrowok="t"/>
            </v:shape>
            <v:shape id="_x0000_s7365" alt="" style="position:absolute;left:3951;top:6027;width:0;height:1394" coordorigin="3951,6027" coordsize="0,1394" path="m3951,6027r,1395e" filled="f" strokecolor="#9cc2e4" strokeweight="1.06pt">
              <v:path arrowok="t"/>
            </v:shape>
            <v:shape id="_x0000_s7366" alt="" style="position:absolute;left:5665;top:7321;width:1846;height:101" coordorigin="5665,7321" coordsize="1846,101" path="m5665,7422r1846,l7511,7321r-1846,l5665,7422xe" fillcolor="#deeaf6" stroked="f">
              <v:path arrowok="t"/>
            </v:shape>
            <v:shape id="_x0000_s7367" alt="" style="position:absolute;left:5665;top:6027;width:0;height:1394" coordorigin="5665,6027" coordsize="0,1394" path="m5665,6027r,1395e" filled="f" strokecolor="#9cc2e4" strokeweight="1.06pt">
              <v:path arrowok="t"/>
            </v:shape>
            <v:shape id="_x0000_s7368" alt="" style="position:absolute;left:7511;top:7321;width:2806;height:101" coordorigin="7511,7321" coordsize="2806,101" path="m7511,7422r2806,l10317,7321r-2806,l7511,7422xe" fillcolor="#deeaf6" stroked="f">
              <v:path arrowok="t"/>
            </v:shape>
            <v:shape id="_x0000_s7369" alt="" style="position:absolute;left:7511;top:6027;width:0;height:1394" coordorigin="7511,6027" coordsize="0,1394" path="m7511,6027r,1395e" filled="f" strokecolor="#9cc2e4" strokeweight="1.06pt">
              <v:path arrowok="t"/>
            </v:shape>
            <v:shape id="_x0000_s7370" alt="" style="position:absolute;left:10317;top:6027;width:0;height:1394" coordorigin="10317,6027" coordsize="0,1394" path="m10317,6027r,1395e" filled="f" strokecolor="#9cc2e4" strokeweight="1.06pt">
              <v:path arrowok="t"/>
            </v:shape>
            <v:shape id="_x0000_s7371" alt="" style="position:absolute;left:1460;top:7419;width:2482;height:1397" coordorigin="1460,7419" coordsize="2482,1397" path="m1460,8817r2482,l3942,7419r-2482,l1460,8817xe" fillcolor="#deeaf6" stroked="f">
              <v:path arrowok="t"/>
            </v:shape>
            <v:shape id="_x0000_s7372" alt="" style="position:absolute;left:1551;top:7520;width:2302;height:533" coordorigin="1551,7520" coordsize="2302,533" path="m1551,8053r2302,l3853,7520r-2302,l1551,8053xe" fillcolor="#deeaf6" stroked="f">
              <v:path arrowok="t"/>
            </v:shape>
            <v:shape id="_x0000_s7373" alt="" style="position:absolute;left:3951;top:7419;width:1704;height:1397" coordorigin="3951,7419" coordsize="1704,1397" path="m3951,8817r1704,l5655,7419r-1704,l3951,8817xe" fillcolor="#deeaf6" stroked="f">
              <v:path arrowok="t"/>
            </v:shape>
            <v:shape id="_x0000_s7374" alt="" style="position:absolute;left:4052;top:7520;width:1514;height:533" coordorigin="4052,7520" coordsize="1514,533" path="m4052,8053r1515,l5567,7520r-1515,l4052,8053xe" fillcolor="#deeaf6" stroked="f">
              <v:path arrowok="t"/>
            </v:shape>
            <v:shape id="_x0000_s7375" alt="" style="position:absolute;left:5665;top:7419;width:1836;height:1397" coordorigin="5665,7419" coordsize="1836,1397" path="m5665,8817r1836,l7501,7419r-1836,l5665,8817xe" fillcolor="#deeaf6" stroked="f">
              <v:path arrowok="t"/>
            </v:shape>
            <v:shape id="_x0000_s7376" alt="" style="position:absolute;left:5766;top:7520;width:1647;height:533" coordorigin="5766,7520" coordsize="1647,533" path="m5766,8053r1647,l7413,7520r-1647,l5766,8053xe" fillcolor="#deeaf6" stroked="f">
              <v:path arrowok="t"/>
            </v:shape>
            <v:shape id="_x0000_s7377" alt="" style="position:absolute;left:7511;top:7419;width:2796;height:1397" coordorigin="7511,7419" coordsize="2796,1397" path="m7511,8817r2796,l10307,7419r-2796,l7511,8817xe" fillcolor="#deeaf6" stroked="f">
              <v:path arrowok="t"/>
            </v:shape>
            <v:shape id="_x0000_s7378" alt="" style="position:absolute;left:7612;top:7520;width:2604;height:533" coordorigin="7612,7520" coordsize="2604,533" path="m7612,8053r2604,l10216,7520r-2604,l7612,8053xe" fillcolor="#deeaf6" stroked="f">
              <v:path arrowok="t"/>
            </v:shape>
            <v:shape id="_x0000_s7379" alt="" style="position:absolute;left:7612;top:8053;width:2604;height:290" coordorigin="7612,8053" coordsize="2604,290" path="m7612,8344r2604,l10216,8053r-2604,l7612,8344xe" fillcolor="#deeaf6" stroked="f">
              <v:path arrowok="t"/>
            </v:shape>
            <v:shape id="_x0000_s7380" alt="" style="position:absolute;left:1450;top:7422;width:0;height:101" coordorigin="1450,7422" coordsize="0,101" path="m1450,7422r,101e" filled="f" strokecolor="#9cc2e4" strokeweight="1.06pt">
              <v:path arrowok="t"/>
            </v:shape>
            <v:shape id="_x0000_s7381" alt="" style="position:absolute;left:1460;top:7431;width:2482;height:0" coordorigin="1460,7431" coordsize="2482,0" path="m1460,7431r2482,e" filled="f" strokecolor="#9cc2e4" strokeweight="1.06pt">
              <v:path arrowok="t"/>
            </v:shape>
            <v:shape id="_x0000_s7382" alt="" style="position:absolute;left:1460;top:7482;width:2482;height:0" coordorigin="1460,7482" coordsize="2482,0" path="m1460,7482r2482,e" filled="f" strokecolor="#deeaf6" strokeweight="4.18pt">
              <v:path arrowok="t"/>
            </v:shape>
            <v:shape id="_x0000_s7383" alt="" style="position:absolute;left:3951;top:7422;width:0;height:101" coordorigin="3951,7422" coordsize="0,101" path="m3951,7422r,101e" filled="f" strokecolor="#9cc2e4" strokeweight="1.06pt">
              <v:path arrowok="t"/>
            </v:shape>
            <v:shape id="_x0000_s7384" alt="" style="position:absolute;left:3961;top:7431;width:1694;height:0" coordorigin="3961,7431" coordsize="1694,0" path="m3961,7431r1694,e" filled="f" strokecolor="#9cc2e4" strokeweight="1.06pt">
              <v:path arrowok="t"/>
            </v:shape>
            <v:shape id="_x0000_s7385" alt="" style="position:absolute;left:3961;top:7482;width:1694;height:0" coordorigin="3961,7482" coordsize="1694,0" path="m3961,7482r1694,e" filled="f" strokecolor="#deeaf6" strokeweight="4.18pt">
              <v:path arrowok="t"/>
            </v:shape>
            <v:shape id="_x0000_s7386" alt="" style="position:absolute;left:5665;top:7422;width:0;height:101" coordorigin="5665,7422" coordsize="0,101" path="m5665,7422r,101e" filled="f" strokecolor="#9cc2e4" strokeweight="1.06pt">
              <v:path arrowok="t"/>
            </v:shape>
            <v:shape id="_x0000_s7387" alt="" style="position:absolute;left:5675;top:7431;width:1827;height:0" coordorigin="5675,7431" coordsize="1827,0" path="m5675,7431r1826,e" filled="f" strokecolor="#9cc2e4" strokeweight="1.06pt">
              <v:path arrowok="t"/>
            </v:shape>
            <v:shape id="_x0000_s7388" alt="" style="position:absolute;left:5675;top:7482;width:1827;height:0" coordorigin="5675,7482" coordsize="1827,0" path="m5675,7482r1826,e" filled="f" strokecolor="#deeaf6" strokeweight="4.18pt">
              <v:path arrowok="t"/>
            </v:shape>
            <v:shape id="_x0000_s7389" alt="" style="position:absolute;left:7511;top:7422;width:0;height:101" coordorigin="7511,7422" coordsize="0,101" path="m7511,7422r,101e" filled="f" strokecolor="#9cc2e4" strokeweight="1.06pt">
              <v:path arrowok="t"/>
            </v:shape>
            <v:shape id="_x0000_s7390" alt="" style="position:absolute;left:7521;top:7431;width:2787;height:0" coordorigin="7521,7431" coordsize="2787,0" path="m7521,7431r2786,e" filled="f" strokecolor="#9cc2e4" strokeweight="1.06pt">
              <v:path arrowok="t"/>
            </v:shape>
            <v:shape id="_x0000_s7391" alt="" style="position:absolute;left:7521;top:7482;width:2787;height:0" coordorigin="7521,7482" coordsize="2787,0" path="m7521,7482r2786,e" filled="f" strokecolor="#deeaf6" strokeweight="4.18pt">
              <v:path arrowok="t"/>
            </v:shape>
            <v:shape id="_x0000_s7392" alt="" style="position:absolute;left:10317;top:7422;width:0;height:101" coordorigin="10317,7422" coordsize="0,101" path="m10317,7422r,101e" filled="f" strokecolor="#9cc2e4" strokeweight="1.06pt">
              <v:path arrowok="t"/>
            </v:shape>
            <v:shape id="_x0000_s7393" alt="" style="position:absolute;left:1450;top:8817;width:2501;height:101" coordorigin="1450,8817" coordsize="2501,101" path="m1450,8917r2501,l3951,8817r-2501,l1450,8917xe" fillcolor="#deeaf6" stroked="f">
              <v:path arrowok="t"/>
            </v:shape>
            <v:shape id="_x0000_s7394" alt="" style="position:absolute;left:1450;top:7523;width:0;height:1395" coordorigin="1450,7523" coordsize="0,1395" path="m1450,7523r,1394e" filled="f" strokecolor="#9cc2e4" strokeweight="1.06pt">
              <v:path arrowok="t"/>
            </v:shape>
            <v:shape id="_x0000_s7395" alt="" style="position:absolute;left:3951;top:8817;width:1714;height:101" coordorigin="3951,8817" coordsize="1714,101" path="m3951,8917r1714,l5665,8817r-1714,l3951,8917xe" fillcolor="#deeaf6" stroked="f">
              <v:path arrowok="t"/>
            </v:shape>
            <v:shape id="_x0000_s7396" alt="" style="position:absolute;left:3951;top:7523;width:0;height:1395" coordorigin="3951,7523" coordsize="0,1395" path="m3951,7523r,1394e" filled="f" strokecolor="#9cc2e4" strokeweight="1.06pt">
              <v:path arrowok="t"/>
            </v:shape>
            <v:shape id="_x0000_s7397" alt="" style="position:absolute;left:5665;top:8817;width:1846;height:101" coordorigin="5665,8817" coordsize="1846,101" path="m5665,8917r1846,l7511,8817r-1846,l5665,8917xe" fillcolor="#deeaf6" stroked="f">
              <v:path arrowok="t"/>
            </v:shape>
            <v:shape id="_x0000_s7398" alt="" style="position:absolute;left:5665;top:7523;width:0;height:1395" coordorigin="5665,7523" coordsize="0,1395" path="m5665,7523r,1394e" filled="f" strokecolor="#9cc2e4" strokeweight="1.06pt">
              <v:path arrowok="t"/>
            </v:shape>
            <v:shape id="_x0000_s7399" alt="" style="position:absolute;left:7511;top:8817;width:2806;height:101" coordorigin="7511,8817" coordsize="2806,101" path="m7511,8917r2806,l10317,8817r-2806,l7511,8917xe" fillcolor="#deeaf6" stroked="f">
              <v:path arrowok="t"/>
            </v:shape>
            <v:shape id="_x0000_s7400" alt="" style="position:absolute;left:7511;top:7523;width:0;height:1395" coordorigin="7511,7523" coordsize="0,1395" path="m7511,7523r,1394e" filled="f" strokecolor="#9cc2e4" strokeweight="1.06pt">
              <v:path arrowok="t"/>
            </v:shape>
            <v:shape id="_x0000_s7401" alt="" style="position:absolute;left:10317;top:7523;width:0;height:1395" coordorigin="10317,7523" coordsize="0,1395" path="m10317,7523r,1394e" filled="f" strokecolor="#9cc2e4" strokeweight="1.06pt">
              <v:path arrowok="t"/>
            </v:shape>
            <v:shape id="_x0000_s7402" alt="" style="position:absolute;left:1460;top:8915;width:2482;height:1397" coordorigin="1460,8915" coordsize="2482,1397" path="m1460,10312r2482,l3942,8915r-2482,l1460,10312xe" fillcolor="#deeaf6" stroked="f">
              <v:path arrowok="t"/>
            </v:shape>
            <v:shape id="_x0000_s7403" alt="" style="position:absolute;left:1551;top:9016;width:2302;height:530" coordorigin="1551,9016" coordsize="2302,530" path="m1551,9546r2302,l3853,9016r-2302,l1551,9546xe" fillcolor="#deeaf6" stroked="f">
              <v:path arrowok="t"/>
            </v:shape>
            <v:shape id="_x0000_s7404" alt="" style="position:absolute;left:3951;top:8915;width:1704;height:1397" coordorigin="3951,8915" coordsize="1704,1397" path="m3951,10312r1704,l5655,8915r-1704,l3951,10312xe" fillcolor="#deeaf6" stroked="f">
              <v:path arrowok="t"/>
            </v:shape>
            <v:shape id="_x0000_s7405" alt="" style="position:absolute;left:4052;top:9016;width:1514;height:530" coordorigin="4052,9016" coordsize="1514,530" path="m4052,9546r1515,l5567,9016r-1515,l4052,9546xe" fillcolor="#deeaf6" stroked="f">
              <v:path arrowok="t"/>
            </v:shape>
            <v:shape id="_x0000_s7406" alt="" style="position:absolute;left:5665;top:8915;width:1836;height:1397" coordorigin="5665,8915" coordsize="1836,1397" path="m5665,10312r1836,l7501,8915r-1836,l5665,10312xe" fillcolor="#deeaf6" stroked="f">
              <v:path arrowok="t"/>
            </v:shape>
            <v:shape id="_x0000_s7407" alt="" style="position:absolute;left:5766;top:9016;width:1647;height:530" coordorigin="5766,9016" coordsize="1647,530" path="m5766,9546r1647,l7413,9016r-1647,l5766,9546xe" fillcolor="#deeaf6" stroked="f">
              <v:path arrowok="t"/>
            </v:shape>
            <v:shape id="_x0000_s7408" alt="" style="position:absolute;left:7511;top:8915;width:2796;height:1397" coordorigin="7511,8915" coordsize="2796,1397" path="m7511,10312r2796,l10307,8915r-2796,l7511,10312xe" fillcolor="#deeaf6" stroked="f">
              <v:path arrowok="t"/>
            </v:shape>
            <v:shape id="_x0000_s7409" alt="" style="position:absolute;left:7612;top:9016;width:2604;height:530" coordorigin="7612,9016" coordsize="2604,530" path="m7612,9546r2604,l10216,9016r-2604,l7612,9546xe" fillcolor="#deeaf6" stroked="f">
              <v:path arrowok="t"/>
            </v:shape>
            <v:shape id="_x0000_s7410" alt="" style="position:absolute;left:7612;top:9546;width:2604;height:293" coordorigin="7612,9546" coordsize="2604,293" path="m7612,9839r2604,l10216,9546r-2604,l7612,9839xe" fillcolor="#deeaf6" stroked="f">
              <v:path arrowok="t"/>
            </v:shape>
            <v:shape id="_x0000_s7411" alt="" style="position:absolute;left:1450;top:8917;width:0;height:101" coordorigin="1450,8917" coordsize="0,101" path="m1450,8917r,101e" filled="f" strokecolor="#9cc2e4" strokeweight="1.06pt">
              <v:path arrowok="t"/>
            </v:shape>
            <v:shape id="_x0000_s7412" alt="" style="position:absolute;left:1460;top:8927;width:2482;height:0" coordorigin="1460,8927" coordsize="2482,0" path="m1460,8927r2482,e" filled="f" strokecolor="#9cc2e4" strokeweight="1.06pt">
              <v:path arrowok="t"/>
            </v:shape>
            <v:shape id="_x0000_s7413" alt="" style="position:absolute;left:1460;top:8977;width:2482;height:0" coordorigin="1460,8977" coordsize="2482,0" path="m1460,8977r2482,e" filled="f" strokecolor="#deeaf6" strokeweight="4.18pt">
              <v:path arrowok="t"/>
            </v:shape>
            <v:shape id="_x0000_s7414" alt="" style="position:absolute;left:3951;top:8917;width:0;height:101" coordorigin="3951,8917" coordsize="0,101" path="m3951,8917r,101e" filled="f" strokecolor="#9cc2e4" strokeweight="1.06pt">
              <v:path arrowok="t"/>
            </v:shape>
            <v:shape id="_x0000_s7415" alt="" style="position:absolute;left:3961;top:8927;width:1694;height:0" coordorigin="3961,8927" coordsize="1694,0" path="m3961,8927r1694,e" filled="f" strokecolor="#9cc2e4" strokeweight="1.06pt">
              <v:path arrowok="t"/>
            </v:shape>
            <v:shape id="_x0000_s7416" alt="" style="position:absolute;left:3961;top:8977;width:1694;height:0" coordorigin="3961,8977" coordsize="1694,0" path="m3961,8977r1694,e" filled="f" strokecolor="#deeaf6" strokeweight="4.18pt">
              <v:path arrowok="t"/>
            </v:shape>
            <v:shape id="_x0000_s7417" alt="" style="position:absolute;left:5665;top:8917;width:0;height:101" coordorigin="5665,8917" coordsize="0,101" path="m5665,8917r,101e" filled="f" strokecolor="#9cc2e4" strokeweight="1.06pt">
              <v:path arrowok="t"/>
            </v:shape>
            <v:shape id="_x0000_s7418" alt="" style="position:absolute;left:5675;top:8927;width:1827;height:0" coordorigin="5675,8927" coordsize="1827,0" path="m5675,8927r1826,e" filled="f" strokecolor="#9cc2e4" strokeweight="1.06pt">
              <v:path arrowok="t"/>
            </v:shape>
            <v:shape id="_x0000_s7419" alt="" style="position:absolute;left:5675;top:8977;width:1827;height:0" coordorigin="5675,8977" coordsize="1827,0" path="m5675,8977r1826,e" filled="f" strokecolor="#deeaf6" strokeweight="4.18pt">
              <v:path arrowok="t"/>
            </v:shape>
            <v:shape id="_x0000_s7420" alt="" style="position:absolute;left:7511;top:8917;width:0;height:101" coordorigin="7511,8917" coordsize="0,101" path="m7511,8917r,101e" filled="f" strokecolor="#9cc2e4" strokeweight="1.06pt">
              <v:path arrowok="t"/>
            </v:shape>
            <v:shape id="_x0000_s7421" alt="" style="position:absolute;left:7521;top:8927;width:2787;height:0" coordorigin="7521,8927" coordsize="2787,0" path="m7521,8927r2786,e" filled="f" strokecolor="#9cc2e4" strokeweight="1.06pt">
              <v:path arrowok="t"/>
            </v:shape>
            <v:shape id="_x0000_s7422" alt="" style="position:absolute;left:7521;top:8977;width:2787;height:0" coordorigin="7521,8977" coordsize="2787,0" path="m7521,8977r2786,e" filled="f" strokecolor="#deeaf6" strokeweight="4.18pt">
              <v:path arrowok="t"/>
            </v:shape>
            <v:shape id="_x0000_s7423" alt="" style="position:absolute;left:10317;top:8917;width:0;height:101" coordorigin="10317,8917" coordsize="0,101" path="m10317,8917r,101e" filled="f" strokecolor="#9cc2e4" strokeweight="1.06pt">
              <v:path arrowok="t"/>
            </v:shape>
            <v:shape id="_x0000_s7424" alt="" style="position:absolute;left:1450;top:10312;width:2501;height:101" coordorigin="1450,10312" coordsize="2501,101" path="m1450,10413r2501,l3951,10312r-2501,l1450,10413xe" fillcolor="#deeaf6" stroked="f">
              <v:path arrowok="t"/>
            </v:shape>
            <v:shape id="_x0000_s7425" alt="" style="position:absolute;left:1450;top:9018;width:0;height:1394" coordorigin="1450,9018" coordsize="0,1394" path="m1450,9018r,1395e" filled="f" strokecolor="#9cc2e4" strokeweight="1.06pt">
              <v:path arrowok="t"/>
            </v:shape>
            <v:shape id="_x0000_s7426" alt="" style="position:absolute;left:3951;top:10312;width:1714;height:101" coordorigin="3951,10312" coordsize="1714,101" path="m3951,10413r1714,l5665,10312r-1714,l3951,10413xe" fillcolor="#deeaf6" stroked="f">
              <v:path arrowok="t"/>
            </v:shape>
            <v:shape id="_x0000_s7427" alt="" style="position:absolute;left:3951;top:9018;width:0;height:1394" coordorigin="3951,9018" coordsize="0,1394" path="m3951,9018r,1395e" filled="f" strokecolor="#9cc2e4" strokeweight="1.06pt">
              <v:path arrowok="t"/>
            </v:shape>
            <v:shape id="_x0000_s7428" alt="" style="position:absolute;left:5665;top:10312;width:1846;height:101" coordorigin="5665,10312" coordsize="1846,101" path="m5665,10413r1846,l7511,10312r-1846,l5665,10413xe" fillcolor="#deeaf6" stroked="f">
              <v:path arrowok="t"/>
            </v:shape>
            <v:shape id="_x0000_s7429" alt="" style="position:absolute;left:5665;top:9018;width:0;height:1394" coordorigin="5665,9018" coordsize="0,1394" path="m5665,9018r,1395e" filled="f" strokecolor="#9cc2e4" strokeweight="1.06pt">
              <v:path arrowok="t"/>
            </v:shape>
            <v:shape id="_x0000_s7430" alt="" style="position:absolute;left:7511;top:10312;width:2806;height:101" coordorigin="7511,10312" coordsize="2806,101" path="m7511,10413r2806,l10317,10312r-2806,l7511,10413xe" fillcolor="#deeaf6" stroked="f">
              <v:path arrowok="t"/>
            </v:shape>
            <v:shape id="_x0000_s7431" alt="" style="position:absolute;left:7511;top:9018;width:0;height:1394" coordorigin="7511,9018" coordsize="0,1394" path="m7511,9018r,1395e" filled="f" strokecolor="#9cc2e4" strokeweight="1.06pt">
              <v:path arrowok="t"/>
            </v:shape>
            <v:shape id="_x0000_s7432" alt="" style="position:absolute;left:10317;top:9018;width:0;height:1394" coordorigin="10317,9018" coordsize="0,1394" path="m10317,9018r,1395e" filled="f" strokecolor="#9cc2e4" strokeweight="1.06pt">
              <v:path arrowok="t"/>
            </v:shape>
            <v:shape id="_x0000_s7433" alt="" style="position:absolute;left:1460;top:10410;width:2482;height:1395" coordorigin="1460,10410" coordsize="2482,1395" path="m1460,11805r2482,l3942,10410r-2482,l1460,11805xe" fillcolor="#deeaf6" stroked="f">
              <v:path arrowok="t"/>
            </v:shape>
            <v:shape id="_x0000_s7434" alt="" style="position:absolute;left:1551;top:10511;width:2302;height:531" coordorigin="1551,10511" coordsize="2302,531" path="m1551,11042r2302,l3853,10511r-2302,l1551,11042xe" fillcolor="#deeaf6" stroked="f">
              <v:path arrowok="t"/>
            </v:shape>
            <v:shape id="_x0000_s7435" alt="" style="position:absolute;left:3951;top:10410;width:1704;height:1395" coordorigin="3951,10410" coordsize="1704,1395" path="m3951,11805r1704,l5655,10410r-1704,l3951,11805xe" fillcolor="#deeaf6" stroked="f">
              <v:path arrowok="t"/>
            </v:shape>
            <v:shape id="_x0000_s7436" alt="" style="position:absolute;left:4052;top:10511;width:1514;height:531" coordorigin="4052,10511" coordsize="1514,531" path="m4052,11042r1515,l5567,10511r-1515,l4052,11042xe" fillcolor="#deeaf6" stroked="f">
              <v:path arrowok="t"/>
            </v:shape>
            <v:shape id="_x0000_s7437" alt="" style="position:absolute;left:4052;top:11042;width:1514;height:293" coordorigin="4052,11042" coordsize="1514,293" path="m4052,11335r1515,l5567,11042r-1515,l4052,11335xe" fillcolor="#deeaf6" stroked="f">
              <v:path arrowok="t"/>
            </v:shape>
            <v:shape id="_x0000_s7438" alt="" style="position:absolute;left:5665;top:10410;width:1836;height:1395" coordorigin="5665,10410" coordsize="1836,1395" path="m5665,11805r1836,l7501,10410r-1836,l5665,11805xe" fillcolor="#deeaf6" stroked="f">
              <v:path arrowok="t"/>
            </v:shape>
            <v:shape id="_x0000_s7439" alt="" style="position:absolute;left:5766;top:10511;width:1647;height:531" coordorigin="5766,10511" coordsize="1647,531" path="m5766,11042r1647,l7413,10511r-1647,l5766,11042xe" fillcolor="#deeaf6" stroked="f">
              <v:path arrowok="t"/>
            </v:shape>
            <v:shape id="_x0000_s7440" alt="" style="position:absolute;left:7511;top:10410;width:2796;height:1395" coordorigin="7511,10410" coordsize="2796,1395" path="m7511,11805r2796,l10307,10410r-2796,l7511,11805xe" fillcolor="#deeaf6" stroked="f">
              <v:path arrowok="t"/>
            </v:shape>
            <v:shape id="_x0000_s7441" alt="" style="position:absolute;left:7612;top:10511;width:2604;height:531" coordorigin="7612,10511" coordsize="2604,531" path="m7612,11042r2604,l10216,10511r-2604,l7612,11042xe" fillcolor="#deeaf6" stroked="f">
              <v:path arrowok="t"/>
            </v:shape>
            <v:shape id="_x0000_s7442" alt="" style="position:absolute;left:7612;top:11042;width:2604;height:293" coordorigin="7612,11042" coordsize="2604,293" path="m7612,11335r2604,l10216,11042r-2604,l7612,11335xe" fillcolor="#deeaf6" stroked="f">
              <v:path arrowok="t"/>
            </v:shape>
            <v:shape id="_x0000_s7443" alt="" style="position:absolute;left:1450;top:10413;width:0;height:101" coordorigin="1450,10413" coordsize="0,101" path="m1450,10413r,100e" filled="f" strokecolor="#9cc2e4" strokeweight="1.06pt">
              <v:path arrowok="t"/>
            </v:shape>
            <v:shape id="_x0000_s7444" alt="" style="position:absolute;left:1460;top:10422;width:2482;height:0" coordorigin="1460,10422" coordsize="2482,0" path="m1460,10422r2482,e" filled="f" strokecolor="#9cc2e4" strokeweight=".37392mm">
              <v:path arrowok="t"/>
            </v:shape>
            <v:shape id="_x0000_s7445" alt="" style="position:absolute;left:1460;top:10473;width:2482;height:0" coordorigin="1460,10473" coordsize="2482,0" path="m1460,10473r2482,e" filled="f" strokecolor="#deeaf6" strokeweight="4.18pt">
              <v:path arrowok="t"/>
            </v:shape>
            <v:shape id="_x0000_s7446" alt="" style="position:absolute;left:3951;top:10413;width:0;height:101" coordorigin="3951,10413" coordsize="0,101" path="m3951,10413r,100e" filled="f" strokecolor="#9cc2e4" strokeweight="1.06pt">
              <v:path arrowok="t"/>
            </v:shape>
            <v:shape id="_x0000_s7447" alt="" style="position:absolute;left:3961;top:10422;width:1694;height:0" coordorigin="3961,10422" coordsize="1694,0" path="m3961,10422r1694,e" filled="f" strokecolor="#9cc2e4" strokeweight=".37392mm">
              <v:path arrowok="t"/>
            </v:shape>
            <v:shape id="_x0000_s7448" alt="" style="position:absolute;left:3961;top:10473;width:1694;height:0" coordorigin="3961,10473" coordsize="1694,0" path="m3961,10473r1694,e" filled="f" strokecolor="#deeaf6" strokeweight="4.18pt">
              <v:path arrowok="t"/>
            </v:shape>
            <v:shape id="_x0000_s7449" alt="" style="position:absolute;left:5665;top:10413;width:0;height:101" coordorigin="5665,10413" coordsize="0,101" path="m5665,10413r,100e" filled="f" strokecolor="#9cc2e4" strokeweight="1.06pt">
              <v:path arrowok="t"/>
            </v:shape>
            <v:shape id="_x0000_s7450" alt="" style="position:absolute;left:5675;top:10422;width:1827;height:0" coordorigin="5675,10422" coordsize="1827,0" path="m5675,10422r1826,e" filled="f" strokecolor="#9cc2e4" strokeweight=".37392mm">
              <v:path arrowok="t"/>
            </v:shape>
            <v:shape id="_x0000_s7451" alt="" style="position:absolute;left:5675;top:10473;width:1827;height:0" coordorigin="5675,10473" coordsize="1827,0" path="m5675,10473r1826,e" filled="f" strokecolor="#deeaf6" strokeweight="4.18pt">
              <v:path arrowok="t"/>
            </v:shape>
            <v:shape id="_x0000_s7452" alt="" style="position:absolute;left:7511;top:10413;width:0;height:101" coordorigin="7511,10413" coordsize="0,101" path="m7511,10413r,100e" filled="f" strokecolor="#9cc2e4" strokeweight="1.06pt">
              <v:path arrowok="t"/>
            </v:shape>
            <v:shape id="_x0000_s7453" alt="" style="position:absolute;left:7521;top:10422;width:2787;height:0" coordorigin="7521,10422" coordsize="2787,0" path="m7521,10422r2786,e" filled="f" strokecolor="#9cc2e4" strokeweight=".37392mm">
              <v:path arrowok="t"/>
            </v:shape>
            <v:shape id="_x0000_s7454" alt="" style="position:absolute;left:7521;top:10473;width:2787;height:0" coordorigin="7521,10473" coordsize="2787,0" path="m7521,10473r2786,e" filled="f" strokecolor="#deeaf6" strokeweight="4.18pt">
              <v:path arrowok="t"/>
            </v:shape>
            <v:shape id="_x0000_s7455" alt="" style="position:absolute;left:10317;top:10413;width:0;height:101" coordorigin="10317,10413" coordsize="0,101" path="m10317,10413r,100e" filled="f" strokecolor="#9cc2e4" strokeweight="1.06pt">
              <v:path arrowok="t"/>
            </v:shape>
            <v:shape id="_x0000_s7456" alt="" style="position:absolute;left:1460;top:11906;width:2482;height:2" coordorigin="1460,11906" coordsize="2482,2" path="m1460,11908r2482,l3942,11906r-2482,l1460,11908xe" fillcolor="#deeaf6" stroked="f">
              <v:path arrowok="t"/>
            </v:shape>
            <v:shape id="_x0000_s7457" alt="" style="position:absolute;left:3951;top:11906;width:1704;height:2" coordorigin="3951,11906" coordsize="1704,2" path="m3951,11908r1704,l5655,11906r-1704,l3951,11908xe" fillcolor="#deeaf6" stroked="f">
              <v:path arrowok="t"/>
            </v:shape>
            <v:shape id="_x0000_s7458" alt="" style="position:absolute;left:5665;top:11906;width:1836;height:2" coordorigin="5665,11906" coordsize="1836,2" path="m5665,11908r1836,l7501,11906r-1836,l5665,11908xe" fillcolor="#deeaf6" stroked="f">
              <v:path arrowok="t"/>
            </v:shape>
            <v:shape id="_x0000_s7459" alt="" style="position:absolute;left:7511;top:11906;width:2796;height:2" coordorigin="7511,11906" coordsize="2796,2" path="m7511,11908r2796,l10307,11906r-2796,l7511,11908xe" fillcolor="#deeaf6" stroked="f">
              <v:path arrowok="t"/>
            </v:shape>
            <v:shape id="_x0000_s7460" alt="" style="position:absolute;left:1450;top:11805;width:2501;height:101" coordorigin="1450,11805" coordsize="2501,101" path="m1450,11906r2501,l3951,11805r-2501,l1450,11906xe" fillcolor="#deeaf6" stroked="f">
              <v:path arrowok="t"/>
            </v:shape>
            <v:shape id="_x0000_s7461" alt="" style="position:absolute;left:1450;top:10514;width:0;height:1392" coordorigin="1450,10514" coordsize="0,1392" path="m1450,10514r,1392e" filled="f" strokecolor="#9cc2e4" strokeweight="1.06pt">
              <v:path arrowok="t"/>
            </v:shape>
            <v:shape id="_x0000_s7462" alt="" style="position:absolute;left:3951;top:11805;width:1714;height:101" coordorigin="3951,11805" coordsize="1714,101" path="m3951,11906r1714,l5665,11805r-1714,l3951,11906xe" fillcolor="#deeaf6" stroked="f">
              <v:path arrowok="t"/>
            </v:shape>
            <v:shape id="_x0000_s7463" alt="" style="position:absolute;left:3951;top:10514;width:0;height:1392" coordorigin="3951,10514" coordsize="0,1392" path="m3951,10514r,1392e" filled="f" strokecolor="#9cc2e4" strokeweight="1.06pt">
              <v:path arrowok="t"/>
            </v:shape>
            <v:shape id="_x0000_s7464" alt="" style="position:absolute;left:5665;top:11805;width:1846;height:101" coordorigin="5665,11805" coordsize="1846,101" path="m5665,11906r1846,l7511,11805r-1846,l5665,11906xe" fillcolor="#deeaf6" stroked="f">
              <v:path arrowok="t"/>
            </v:shape>
            <v:shape id="_x0000_s7465" alt="" style="position:absolute;left:5665;top:10514;width:0;height:1392" coordorigin="5665,10514" coordsize="0,1392" path="m5665,10514r,1392e" filled="f" strokecolor="#9cc2e4" strokeweight="1.06pt">
              <v:path arrowok="t"/>
            </v:shape>
            <v:shape id="_x0000_s7466" alt="" style="position:absolute;left:7511;top:11805;width:2806;height:101" coordorigin="7511,11805" coordsize="2806,101" path="m7511,11906r2806,l10317,11805r-2806,l7511,11906xe" fillcolor="#deeaf6" stroked="f">
              <v:path arrowok="t"/>
            </v:shape>
            <v:shape id="_x0000_s7467" alt="" style="position:absolute;left:7511;top:10514;width:0;height:1392" coordorigin="7511,10514" coordsize="0,1392" path="m7511,10514r,1392e" filled="f" strokecolor="#9cc2e4" strokeweight="1.06pt">
              <v:path arrowok="t"/>
            </v:shape>
            <v:shape id="_x0000_s7468" alt="" style="position:absolute;left:10317;top:10514;width:0;height:1392" coordorigin="10317,10514" coordsize="0,1392" path="m10317,10514r,1392e" filled="f" strokecolor="#9cc2e4" strokeweight="1.06pt">
              <v:path arrowok="t"/>
            </v:shape>
            <v:shape id="_x0000_s7469" alt="" style="position:absolute;left:1460;top:11906;width:2482;height:1394" coordorigin="1460,11906" coordsize="2482,1394" path="m1460,13300r2482,l3942,11906r-2482,l1460,13300xe" fillcolor="#deeaf6" stroked="f">
              <v:path arrowok="t"/>
            </v:shape>
            <v:shape id="_x0000_s7470" alt="" style="position:absolute;left:1551;top:12007;width:2302;height:530" coordorigin="1551,12007" coordsize="2302,530" path="m3853,12537r,-530l1551,12007r,530l3853,12537xe" fillcolor="#deeaf6" stroked="f">
              <v:path arrowok="t"/>
            </v:shape>
            <v:shape id="_x0000_s7471" alt="" style="position:absolute;left:3951;top:11906;width:1704;height:1394" coordorigin="3951,11906" coordsize="1704,1394" path="m3951,13300r1704,l5655,11906r-1704,l3951,13300xe" fillcolor="#deeaf6" stroked="f">
              <v:path arrowok="t"/>
            </v:shape>
            <v:shape id="_x0000_s7472" alt="" style="position:absolute;left:4052;top:12007;width:1514;height:530" coordorigin="4052,12007" coordsize="1514,530" path="m5567,12537r,-530l4052,12007r,530l5567,12537xe" fillcolor="#deeaf6" stroked="f">
              <v:path arrowok="t"/>
            </v:shape>
            <v:shape id="_x0000_s7473" alt="" style="position:absolute;left:5665;top:11906;width:1836;height:1394" coordorigin="5665,11906" coordsize="1836,1394" path="m5665,13300r1836,l7501,11906r-1836,l5665,13300xe" fillcolor="#deeaf6" stroked="f">
              <v:path arrowok="t"/>
            </v:shape>
            <v:shape id="_x0000_s7474" alt="" style="position:absolute;left:5766;top:12007;width:1647;height:530" coordorigin="5766,12007" coordsize="1647,530" path="m7413,12537r,-530l5766,12007r,530l7413,12537xe" fillcolor="#deeaf6" stroked="f">
              <v:path arrowok="t"/>
            </v:shape>
            <v:shape id="_x0000_s7475" alt="" style="position:absolute;left:7511;top:11906;width:2796;height:1394" coordorigin="7511,11906" coordsize="2796,1394" path="m7511,13300r2796,l10307,11906r-2796,l7511,13300xe" fillcolor="#deeaf6" stroked="f">
              <v:path arrowok="t"/>
            </v:shape>
            <v:shape id="_x0000_s7476" alt="" style="position:absolute;left:7612;top:12007;width:2604;height:530" coordorigin="7612,12007" coordsize="2604,530" path="m10216,12537r,-530l7612,12007r,530l10216,12537xe" fillcolor="#deeaf6" stroked="f">
              <v:path arrowok="t"/>
            </v:shape>
            <v:shape id="_x0000_s7477" alt="" style="position:absolute;left:7612;top:12537;width:2604;height:293" coordorigin="7612,12537" coordsize="2604,293" path="m7612,12830r2604,l10216,12537r-2604,l7612,12830xe" fillcolor="#deeaf6" stroked="f">
              <v:path arrowok="t"/>
            </v:shape>
            <v:shape id="_x0000_s7478" alt="" style="position:absolute;left:1450;top:11906;width:0;height:101" coordorigin="1450,11906" coordsize="0,101" path="m1450,11906r,101e" filled="f" strokecolor="#9cc2e4" strokeweight="1.06pt">
              <v:path arrowok="t"/>
            </v:shape>
            <v:shape id="_x0000_s7479" alt="" style="position:absolute;left:1460;top:11916;width:2482;height:0" coordorigin="1460,11916" coordsize="2482,0" path="m1460,11916r2482,e" filled="f" strokecolor="#9cc2e4" strokeweight=".37392mm">
              <v:path arrowok="t"/>
            </v:shape>
            <v:shape id="_x0000_s7480" alt="" style="position:absolute;left:1460;top:11966;width:2482;height:0" coordorigin="1460,11966" coordsize="2482,0" path="m1460,11966r2482,e" filled="f" strokecolor="#deeaf6" strokeweight="4.18pt">
              <v:path arrowok="t"/>
            </v:shape>
            <v:shape id="_x0000_s7481" alt="" style="position:absolute;left:3951;top:11906;width:0;height:101" coordorigin="3951,11906" coordsize="0,101" path="m3951,11906r,101e" filled="f" strokecolor="#9cc2e4" strokeweight="1.06pt">
              <v:path arrowok="t"/>
            </v:shape>
            <v:shape id="_x0000_s7482" alt="" style="position:absolute;left:3961;top:11916;width:1694;height:0" coordorigin="3961,11916" coordsize="1694,0" path="m3961,11916r1694,e" filled="f" strokecolor="#9cc2e4" strokeweight=".37392mm">
              <v:path arrowok="t"/>
            </v:shape>
            <v:shape id="_x0000_s7483" alt="" style="position:absolute;left:3961;top:11966;width:1694;height:0" coordorigin="3961,11966" coordsize="1694,0" path="m3961,11966r1694,e" filled="f" strokecolor="#deeaf6" strokeweight="4.18pt">
              <v:path arrowok="t"/>
            </v:shape>
            <v:shape id="_x0000_s7484" alt="" style="position:absolute;left:5665;top:11906;width:0;height:101" coordorigin="5665,11906" coordsize="0,101" path="m5665,11906r,101e" filled="f" strokecolor="#9cc2e4" strokeweight="1.06pt">
              <v:path arrowok="t"/>
            </v:shape>
            <v:shape id="_x0000_s7485" alt="" style="position:absolute;left:5675;top:11916;width:1827;height:0" coordorigin="5675,11916" coordsize="1827,0" path="m5675,11916r1826,e" filled="f" strokecolor="#9cc2e4" strokeweight=".37392mm">
              <v:path arrowok="t"/>
            </v:shape>
            <v:shape id="_x0000_s7486" alt="" style="position:absolute;left:5675;top:11966;width:1827;height:0" coordorigin="5675,11966" coordsize="1827,0" path="m5675,11966r1826,e" filled="f" strokecolor="#deeaf6" strokeweight="4.18pt">
              <v:path arrowok="t"/>
            </v:shape>
            <v:shape id="_x0000_s7487" alt="" style="position:absolute;left:7511;top:11906;width:0;height:101" coordorigin="7511,11906" coordsize="0,101" path="m7511,11906r,101e" filled="f" strokecolor="#9cc2e4" strokeweight="1.06pt">
              <v:path arrowok="t"/>
            </v:shape>
            <v:shape id="_x0000_s7488" alt="" style="position:absolute;left:7521;top:11916;width:2787;height:0" coordorigin="7521,11916" coordsize="2787,0" path="m7521,11916r2786,e" filled="f" strokecolor="#9cc2e4" strokeweight=".37392mm">
              <v:path arrowok="t"/>
            </v:shape>
            <v:shape id="_x0000_s7489" alt="" style="position:absolute;left:7521;top:11966;width:2787;height:0" coordorigin="7521,11966" coordsize="2787,0" path="m7521,11966r2786,e" filled="f" strokecolor="#deeaf6" strokeweight="4.18pt">
              <v:path arrowok="t"/>
            </v:shape>
            <v:shape id="_x0000_s7490" alt="" style="position:absolute;left:10317;top:11906;width:0;height:101" coordorigin="10317,11906" coordsize="0,101" path="m10317,11906r,101e" filled="f" strokecolor="#9cc2e4" strokeweight="1.06pt">
              <v:path arrowok="t"/>
            </v:shape>
            <v:shape id="_x0000_s7491" alt="" style="position:absolute;left:1460;top:13401;width:2482;height:2" coordorigin="1460,13401" coordsize="2482,2" path="m1460,13404r2482,l3942,13401r-2482,l1460,13404xe" fillcolor="#deeaf6" stroked="f">
              <v:path arrowok="t"/>
            </v:shape>
            <v:shape id="_x0000_s7492" alt="" style="position:absolute;left:3951;top:13401;width:1704;height:2" coordorigin="3951,13401" coordsize="1704,2" path="m3951,13404r1704,l5655,13401r-1704,l3951,13404xe" fillcolor="#deeaf6" stroked="f">
              <v:path arrowok="t"/>
            </v:shape>
            <v:shape id="_x0000_s7493" alt="" style="position:absolute;left:5665;top:13401;width:1836;height:2" coordorigin="5665,13401" coordsize="1836,2" path="m5665,13404r1836,l7501,13401r-1836,l5665,13404xe" fillcolor="#deeaf6" stroked="f">
              <v:path arrowok="t"/>
            </v:shape>
            <v:shape id="_x0000_s7494" alt="" style="position:absolute;left:7511;top:13401;width:2796;height:2" coordorigin="7511,13401" coordsize="2796,2" path="m7511,13404r2796,l10307,13401r-2796,l7511,13404xe" fillcolor="#deeaf6" stroked="f">
              <v:path arrowok="t"/>
            </v:shape>
            <v:shape id="_x0000_s7495" alt="" style="position:absolute;left:1450;top:13300;width:2501;height:101" coordorigin="1450,13300" coordsize="2501,101" path="m1450,13401r2501,l3951,13300r-2501,l1450,13401xe" fillcolor="#deeaf6" stroked="f">
              <v:path arrowok="t"/>
            </v:shape>
            <v:shape id="_x0000_s7496" alt="" style="position:absolute;left:1450;top:12007;width:0;height:1394" coordorigin="1450,12007" coordsize="0,1394" path="m1450,12007r,1394e" filled="f" strokecolor="#9cc2e4" strokeweight="1.06pt">
              <v:path arrowok="t"/>
            </v:shape>
            <v:shape id="_x0000_s7497" alt="" style="position:absolute;left:3951;top:13300;width:1714;height:101" coordorigin="3951,13300" coordsize="1714,101" path="m3951,13401r1714,l5665,13300r-1714,l3951,13401xe" fillcolor="#deeaf6" stroked="f">
              <v:path arrowok="t"/>
            </v:shape>
            <v:shape id="_x0000_s7498" alt="" style="position:absolute;left:3951;top:12007;width:0;height:1394" coordorigin="3951,12007" coordsize="0,1394" path="m3951,12007r,1394e" filled="f" strokecolor="#9cc2e4" strokeweight="1.06pt">
              <v:path arrowok="t"/>
            </v:shape>
            <v:shape id="_x0000_s7499" alt="" style="position:absolute;left:5665;top:13300;width:1846;height:101" coordorigin="5665,13300" coordsize="1846,101" path="m5665,13401r1846,l7511,13300r-1846,l5665,13401xe" fillcolor="#deeaf6" stroked="f">
              <v:path arrowok="t"/>
            </v:shape>
            <v:shape id="_x0000_s7500" alt="" style="position:absolute;left:5665;top:12007;width:0;height:1394" coordorigin="5665,12007" coordsize="0,1394" path="m5665,12007r,1394e" filled="f" strokecolor="#9cc2e4" strokeweight="1.06pt">
              <v:path arrowok="t"/>
            </v:shape>
            <v:shape id="_x0000_s7501" alt="" style="position:absolute;left:7511;top:13300;width:2806;height:101" coordorigin="7511,13300" coordsize="2806,101" path="m7511,13401r2806,l10317,13300r-2806,l7511,13401xe" fillcolor="#deeaf6" stroked="f">
              <v:path arrowok="t"/>
            </v:shape>
            <v:shape id="_x0000_s7502" alt="" style="position:absolute;left:7511;top:12007;width:0;height:1394" coordorigin="7511,12007" coordsize="0,1394" path="m7511,12007r,1394e" filled="f" strokecolor="#9cc2e4" strokeweight="1.06pt">
              <v:path arrowok="t"/>
            </v:shape>
            <v:shape id="_x0000_s7503" alt="" style="position:absolute;left:10317;top:12007;width:0;height:1394" coordorigin="10317,12007" coordsize="0,1394" path="m10317,12007r,1394e" filled="f" strokecolor="#9cc2e4" strokeweight="1.06pt">
              <v:path arrowok="t"/>
            </v:shape>
            <v:shape id="_x0000_s7504" alt="" style="position:absolute;left:1460;top:13401;width:2482;height:1397" coordorigin="1460,13401" coordsize="2482,1397" path="m1460,14798r2482,l3942,13401r-2482,l1460,14798xe" fillcolor="#deeaf6" stroked="f">
              <v:path arrowok="t"/>
            </v:shape>
            <v:shape id="_x0000_s7505" alt="" style="position:absolute;left:1551;top:13502;width:2302;height:530" coordorigin="1551,13502" coordsize="2302,530" path="m1551,14032r2302,l3853,13502r-2302,l1551,14032xe" fillcolor="#deeaf6" stroked="f">
              <v:path arrowok="t"/>
            </v:shape>
            <v:shape id="_x0000_s7506" alt="" style="position:absolute;left:3951;top:13401;width:1704;height:1397" coordorigin="3951,13401" coordsize="1704,1397" path="m3951,14798r1704,l5655,13401r-1704,l3951,14798xe" fillcolor="#deeaf6" stroked="f">
              <v:path arrowok="t"/>
            </v:shape>
            <v:shape id="_x0000_s7507" alt="" style="position:absolute;left:4052;top:13502;width:1514;height:530" coordorigin="4052,13502" coordsize="1514,530" path="m4052,14032r1515,l5567,13502r-1515,l4052,14032xe" fillcolor="#deeaf6" stroked="f">
              <v:path arrowok="t"/>
            </v:shape>
            <v:shape id="_x0000_s7508" alt="" style="position:absolute;left:5665;top:13401;width:1836;height:1397" coordorigin="5665,13401" coordsize="1836,1397" path="m5665,14798r1836,l7501,13401r-1836,l5665,14798xe" fillcolor="#deeaf6" stroked="f">
              <v:path arrowok="t"/>
            </v:shape>
            <v:shape id="_x0000_s7509" alt="" style="position:absolute;left:5766;top:13502;width:1647;height:530" coordorigin="5766,13502" coordsize="1647,530" path="m5766,14032r1647,l7413,13502r-1647,l5766,14032xe" fillcolor="#deeaf6" stroked="f">
              <v:path arrowok="t"/>
            </v:shape>
            <v:shape id="_x0000_s7510" alt="" style="position:absolute;left:7511;top:13401;width:2796;height:1397" coordorigin="7511,13401" coordsize="2796,1397" path="m7511,14798r2796,l10307,13401r-2796,l7511,14798xe" fillcolor="#deeaf6" stroked="f">
              <v:path arrowok="t"/>
            </v:shape>
            <v:shape id="_x0000_s7511" alt="" style="position:absolute;left:7612;top:13502;width:2604;height:530" coordorigin="7612,13502" coordsize="2604,530" path="m7612,14032r2604,l10216,13502r-2604,l7612,14032xe" fillcolor="#deeaf6" stroked="f">
              <v:path arrowok="t"/>
            </v:shape>
            <v:shape id="_x0000_s7512" alt="" style="position:absolute;left:7612;top:14032;width:2604;height:291" coordorigin="7612,14032" coordsize="2604,291" path="m7612,14323r2604,l10216,14032r-2604,l7612,14323xe" fillcolor="#deeaf6" stroked="f">
              <v:path arrowok="t"/>
            </v:shape>
            <v:shape id="_x0000_s7513" alt="" style="position:absolute;left:1450;top:13401;width:0;height:101" coordorigin="1450,13401" coordsize="0,101" path="m1450,13401r,101e" filled="f" strokecolor="#9cc2e4" strokeweight="1.06pt">
              <v:path arrowok="t"/>
            </v:shape>
            <v:shape id="_x0000_s7514" alt="" style="position:absolute;left:1460;top:13411;width:2482;height:0" coordorigin="1460,13411" coordsize="2482,0" path="m1460,13411r2482,e" filled="f" strokecolor="#9cc2e4" strokeweight=".37392mm">
              <v:path arrowok="t"/>
            </v:shape>
            <v:shape id="_x0000_s7515" alt="" style="position:absolute;left:1460;top:13461;width:2482;height:0" coordorigin="1460,13461" coordsize="2482,0" path="m1460,13461r2482,e" filled="f" strokecolor="#deeaf6" strokeweight="4.18pt">
              <v:path arrowok="t"/>
            </v:shape>
            <v:shape id="_x0000_s7516" alt="" style="position:absolute;left:3951;top:13401;width:0;height:101" coordorigin="3951,13401" coordsize="0,101" path="m3951,13401r,101e" filled="f" strokecolor="#9cc2e4" strokeweight="1.06pt">
              <v:path arrowok="t"/>
            </v:shape>
            <v:shape id="_x0000_s7517" alt="" style="position:absolute;left:3961;top:13411;width:1694;height:0" coordorigin="3961,13411" coordsize="1694,0" path="m3961,13411r1694,e" filled="f" strokecolor="#9cc2e4" strokeweight=".37392mm">
              <v:path arrowok="t"/>
            </v:shape>
            <v:shape id="_x0000_s7518" alt="" style="position:absolute;left:3961;top:13461;width:1694;height:0" coordorigin="3961,13461" coordsize="1694,0" path="m3961,13461r1694,e" filled="f" strokecolor="#deeaf6" strokeweight="4.18pt">
              <v:path arrowok="t"/>
            </v:shape>
            <v:shape id="_x0000_s7519" alt="" style="position:absolute;left:5665;top:13401;width:0;height:101" coordorigin="5665,13401" coordsize="0,101" path="m5665,13401r,101e" filled="f" strokecolor="#9cc2e4" strokeweight="1.06pt">
              <v:path arrowok="t"/>
            </v:shape>
            <v:shape id="_x0000_s7520" alt="" style="position:absolute;left:5675;top:13411;width:1827;height:0" coordorigin="5675,13411" coordsize="1827,0" path="m5675,13411r1826,e" filled="f" strokecolor="#9cc2e4" strokeweight=".37392mm">
              <v:path arrowok="t"/>
            </v:shape>
            <v:shape id="_x0000_s7521" alt="" style="position:absolute;left:5675;top:13461;width:1827;height:0" coordorigin="5675,13461" coordsize="1827,0" path="m5675,13461r1826,e" filled="f" strokecolor="#deeaf6" strokeweight="4.18pt">
              <v:path arrowok="t"/>
            </v:shape>
            <v:shape id="_x0000_s7522" alt="" style="position:absolute;left:7511;top:13401;width:0;height:101" coordorigin="7511,13401" coordsize="0,101" path="m7511,13401r,101e" filled="f" strokecolor="#9cc2e4" strokeweight="1.06pt">
              <v:path arrowok="t"/>
            </v:shape>
            <v:shape id="_x0000_s7523" alt="" style="position:absolute;left:7521;top:13411;width:2787;height:0" coordorigin="7521,13411" coordsize="2787,0" path="m7521,13411r2786,e" filled="f" strokecolor="#9cc2e4" strokeweight=".37392mm">
              <v:path arrowok="t"/>
            </v:shape>
            <v:shape id="_x0000_s7524" alt="" style="position:absolute;left:7521;top:13461;width:2787;height:0" coordorigin="7521,13461" coordsize="2787,0" path="m7521,13461r2786,e" filled="f" strokecolor="#deeaf6" strokeweight="4.18pt">
              <v:path arrowok="t"/>
            </v:shape>
            <v:shape id="_x0000_s7525" alt="" style="position:absolute;left:10317;top:13401;width:0;height:101" coordorigin="10317,13401" coordsize="0,101" path="m10317,13401r,101e" filled="f" strokecolor="#9cc2e4" strokeweight="1.06pt">
              <v:path arrowok="t"/>
            </v:shape>
            <v:shape id="_x0000_s7526" alt="" style="position:absolute;left:1450;top:14798;width:2501;height:101" coordorigin="1450,14798" coordsize="2501,101" path="m1450,14899r2501,l3951,14798r-2501,l1450,14899xe" fillcolor="#deeaf6" stroked="f">
              <v:path arrowok="t"/>
            </v:shape>
            <v:shape id="_x0000_s7527" alt="" style="position:absolute;left:1450;top:13502;width:0;height:1416" coordorigin="1450,13502" coordsize="0,1416" path="m1450,13502r,1416e" filled="f" strokecolor="#9cc2e4" strokeweight="1.06pt">
              <v:path arrowok="t"/>
            </v:shape>
            <v:shape id="_x0000_s7528" alt="" style="position:absolute;left:1460;top:14909;width:2482;height:0" coordorigin="1460,14909" coordsize="2482,0" path="m1460,14909r2482,e" filled="f" strokecolor="#9cc2e4" strokeweight=".37392mm">
              <v:path arrowok="t"/>
            </v:shape>
            <v:shape id="_x0000_s7529" alt="" style="position:absolute;left:3951;top:14798;width:1714;height:101" coordorigin="3951,14798" coordsize="1714,101" path="m3951,14899r1714,l5665,14798r-1714,l3951,14899xe" fillcolor="#deeaf6" stroked="f">
              <v:path arrowok="t"/>
            </v:shape>
            <v:shape id="_x0000_s7530" alt="" style="position:absolute;left:3951;top:13502;width:0;height:1416" coordorigin="3951,13502" coordsize="0,1416" path="m3951,13502r,1416e" filled="f" strokecolor="#9cc2e4" strokeweight="1.06pt">
              <v:path arrowok="t"/>
            </v:shape>
            <v:shape id="_x0000_s7531" alt="" style="position:absolute;left:3961;top:14909;width:1694;height:0" coordorigin="3961,14909" coordsize="1694,0" path="m3961,14909r1694,e" filled="f" strokecolor="#9cc2e4" strokeweight=".37392mm">
              <v:path arrowok="t"/>
            </v:shape>
            <v:shape id="_x0000_s7532" alt="" style="position:absolute;left:5665;top:14798;width:1846;height:101" coordorigin="5665,14798" coordsize="1846,101" path="m5665,14899r1846,l7511,14798r-1846,l5665,14899xe" fillcolor="#deeaf6" stroked="f">
              <v:path arrowok="t"/>
            </v:shape>
            <v:shape id="_x0000_s7533" alt="" style="position:absolute;left:5665;top:13502;width:0;height:1416" coordorigin="5665,13502" coordsize="0,1416" path="m5665,13502r,1416e" filled="f" strokecolor="#9cc2e4" strokeweight="1.06pt">
              <v:path arrowok="t"/>
            </v:shape>
            <v:shape id="_x0000_s7534" alt="" style="position:absolute;left:5675;top:14909;width:1827;height:0" coordorigin="5675,14909" coordsize="1827,0" path="m5675,14909r1826,e" filled="f" strokecolor="#9cc2e4" strokeweight=".37392mm">
              <v:path arrowok="t"/>
            </v:shape>
            <v:shape id="_x0000_s7535" alt="" style="position:absolute;left:7511;top:14798;width:2806;height:101" coordorigin="7511,14798" coordsize="2806,101" path="m7511,14899r2806,l10317,14798r-2806,l7511,14899xe" fillcolor="#deeaf6" stroked="f">
              <v:path arrowok="t"/>
            </v:shape>
            <v:shape id="_x0000_s7536" alt="" style="position:absolute;left:7511;top:13502;width:0;height:1416" coordorigin="7511,13502" coordsize="0,1416" path="m7511,13502r,1416e" filled="f" strokecolor="#9cc2e4" strokeweight="1.06pt">
              <v:path arrowok="t"/>
            </v:shape>
            <v:shape id="_x0000_s7537" alt="" style="position:absolute;left:7521;top:14909;width:2787;height:0" coordorigin="7521,14909" coordsize="2787,0" path="m7521,14909r2786,e" filled="f" strokecolor="#9cc2e4" strokeweight=".37392mm">
              <v:path arrowok="t"/>
            </v:shape>
            <v:shape id="_x0000_s7538" alt="" style="position:absolute;left:10317;top:13502;width:0;height:1416" coordorigin="10317,13502" coordsize="0,1416" path="m10317,13502r,1416e" filled="f" strokecolor="#9cc2e4" strokeweight="1.06pt">
              <v:path arrowok="t"/>
            </v:shape>
            <w10:wrap anchorx="page" anchory="page"/>
          </v:group>
        </w:pict>
      </w:r>
    </w:p>
    <w:p w14:paraId="0AB1B891" w14:textId="77777777" w:rsidR="0027373D" w:rsidRPr="00107A28" w:rsidRDefault="0027373D">
      <w:pPr>
        <w:spacing w:line="200" w:lineRule="exact"/>
        <w:rPr>
          <w:lang w:val="es-ES"/>
        </w:rPr>
      </w:pPr>
    </w:p>
    <w:p w14:paraId="5F0241F4" w14:textId="77777777" w:rsidR="0027373D" w:rsidRPr="00107A28" w:rsidRDefault="0027373D">
      <w:pPr>
        <w:spacing w:line="200" w:lineRule="exact"/>
        <w:rPr>
          <w:lang w:val="es-ES"/>
        </w:rPr>
      </w:pPr>
    </w:p>
    <w:p w14:paraId="74A91F14" w14:textId="77777777" w:rsidR="0027373D" w:rsidRPr="00107A28" w:rsidRDefault="0027373D">
      <w:pPr>
        <w:spacing w:line="200" w:lineRule="exact"/>
        <w:rPr>
          <w:lang w:val="es-ES"/>
        </w:rPr>
      </w:pPr>
    </w:p>
    <w:p w14:paraId="171A429F" w14:textId="77777777" w:rsidR="0027373D" w:rsidRPr="00107A28" w:rsidRDefault="0027373D">
      <w:pPr>
        <w:spacing w:line="200" w:lineRule="exact"/>
        <w:rPr>
          <w:lang w:val="es-ES"/>
        </w:rPr>
      </w:pPr>
    </w:p>
    <w:p w14:paraId="657A8714" w14:textId="77777777" w:rsidR="0027373D" w:rsidRPr="00107A28" w:rsidRDefault="003C776A">
      <w:pPr>
        <w:spacing w:before="7" w:line="280" w:lineRule="exact"/>
        <w:ind w:left="6172" w:right="476" w:hanging="6061"/>
        <w:rPr>
          <w:rFonts w:ascii="Arial" w:eastAsia="Arial" w:hAnsi="Arial" w:cs="Arial"/>
          <w:sz w:val="22"/>
          <w:szCs w:val="22"/>
          <w:lang w:val="es-ES"/>
        </w:rPr>
      </w:pPr>
      <w:r w:rsidRPr="00107A28">
        <w:rPr>
          <w:rFonts w:ascii="Arial" w:eastAsia="Arial" w:hAnsi="Arial" w:cs="Arial"/>
          <w:b/>
          <w:sz w:val="22"/>
          <w:szCs w:val="22"/>
          <w:lang w:val="es-ES"/>
        </w:rPr>
        <w:t xml:space="preserve">iva                                    </w:t>
      </w:r>
      <w:r w:rsidRPr="00107A28">
        <w:rPr>
          <w:rFonts w:ascii="Arial" w:eastAsia="Arial" w:hAnsi="Arial" w:cs="Arial"/>
          <w:sz w:val="22"/>
          <w:szCs w:val="22"/>
          <w:lang w:val="es-ES"/>
        </w:rPr>
        <w:t>NUMBER(2)        NN                         IVA en el que aplica e hotel.</w:t>
      </w:r>
    </w:p>
    <w:p w14:paraId="289D08BF" w14:textId="77777777" w:rsidR="0027373D" w:rsidRPr="00107A28" w:rsidRDefault="0027373D">
      <w:pPr>
        <w:spacing w:before="8" w:line="100" w:lineRule="exact"/>
        <w:rPr>
          <w:sz w:val="10"/>
          <w:szCs w:val="10"/>
          <w:lang w:val="es-ES"/>
        </w:rPr>
      </w:pPr>
    </w:p>
    <w:p w14:paraId="2B65523E" w14:textId="77777777" w:rsidR="0027373D" w:rsidRPr="00107A28" w:rsidRDefault="0027373D">
      <w:pPr>
        <w:spacing w:line="200" w:lineRule="exact"/>
        <w:rPr>
          <w:lang w:val="es-ES"/>
        </w:rPr>
      </w:pPr>
    </w:p>
    <w:p w14:paraId="6910D99B" w14:textId="77777777" w:rsidR="0027373D" w:rsidRPr="00107A28" w:rsidRDefault="0027373D">
      <w:pPr>
        <w:spacing w:line="200" w:lineRule="exact"/>
        <w:rPr>
          <w:lang w:val="es-ES"/>
        </w:rPr>
      </w:pPr>
    </w:p>
    <w:p w14:paraId="4678FB48" w14:textId="77777777" w:rsidR="0027373D" w:rsidRPr="00107A28" w:rsidRDefault="0027373D">
      <w:pPr>
        <w:spacing w:line="200" w:lineRule="exact"/>
        <w:rPr>
          <w:lang w:val="es-ES"/>
        </w:rPr>
      </w:pPr>
    </w:p>
    <w:p w14:paraId="2A4CC92E" w14:textId="77777777" w:rsidR="0027373D" w:rsidRPr="00107A28" w:rsidRDefault="0027373D">
      <w:pPr>
        <w:spacing w:line="200" w:lineRule="exact"/>
        <w:rPr>
          <w:lang w:val="es-ES"/>
        </w:rPr>
      </w:pPr>
    </w:p>
    <w:p w14:paraId="5ECEC340" w14:textId="77777777" w:rsidR="0027373D" w:rsidRPr="00107A28" w:rsidRDefault="003C776A">
      <w:pPr>
        <w:spacing w:before="32" w:line="276" w:lineRule="auto"/>
        <w:ind w:left="6172" w:right="125" w:hanging="6061"/>
        <w:rPr>
          <w:rFonts w:ascii="Arial" w:eastAsia="Arial" w:hAnsi="Arial" w:cs="Arial"/>
          <w:sz w:val="22"/>
          <w:szCs w:val="22"/>
          <w:lang w:val="es-ES"/>
        </w:rPr>
        <w:sectPr w:rsidR="0027373D" w:rsidRPr="00107A28">
          <w:type w:val="continuous"/>
          <w:pgSz w:w="11920" w:h="16840"/>
          <w:pgMar w:top="1320" w:right="1640" w:bottom="280" w:left="1440" w:header="720" w:footer="720" w:gutter="0"/>
          <w:cols w:space="720"/>
        </w:sectPr>
      </w:pPr>
      <w:r w:rsidRPr="00107A28">
        <w:rPr>
          <w:rFonts w:ascii="Arial" w:eastAsia="Arial" w:hAnsi="Arial" w:cs="Arial"/>
          <w:b/>
          <w:sz w:val="22"/>
          <w:szCs w:val="22"/>
          <w:lang w:val="es-ES"/>
        </w:rPr>
        <w:t>impuesto_cons</w:t>
      </w:r>
      <w:r w:rsidRPr="00107A28">
        <w:rPr>
          <w:rFonts w:ascii="Arial" w:eastAsia="Arial" w:hAnsi="Arial" w:cs="Arial"/>
          <w:b/>
          <w:sz w:val="22"/>
          <w:szCs w:val="22"/>
          <w:lang w:val="es-ES"/>
        </w:rPr>
        <w:t xml:space="preserve">umo       </w:t>
      </w:r>
      <w:r w:rsidRPr="00107A28">
        <w:rPr>
          <w:rFonts w:ascii="Arial" w:eastAsia="Arial" w:hAnsi="Arial" w:cs="Arial"/>
          <w:sz w:val="22"/>
          <w:szCs w:val="22"/>
          <w:lang w:val="es-ES"/>
        </w:rPr>
        <w:t>NUMBER(2)        NN                         Impuesto que se aplica al consumo del hotel.</w:t>
      </w:r>
    </w:p>
    <w:p w14:paraId="3D254A6A" w14:textId="77777777" w:rsidR="0027373D" w:rsidRPr="00107A28" w:rsidRDefault="0027373D">
      <w:pPr>
        <w:spacing w:before="5" w:line="160" w:lineRule="exact"/>
        <w:rPr>
          <w:sz w:val="17"/>
          <w:szCs w:val="17"/>
          <w:lang w:val="es-ES"/>
        </w:rPr>
      </w:pPr>
    </w:p>
    <w:p w14:paraId="5AA48804" w14:textId="77777777" w:rsidR="0027373D" w:rsidRPr="00107A28" w:rsidRDefault="003C776A">
      <w:pPr>
        <w:spacing w:before="7" w:line="280" w:lineRule="exact"/>
        <w:ind w:left="6272" w:right="85" w:hanging="6061"/>
        <w:rPr>
          <w:rFonts w:ascii="Arial" w:eastAsia="Arial" w:hAnsi="Arial" w:cs="Arial"/>
          <w:sz w:val="22"/>
          <w:szCs w:val="22"/>
          <w:lang w:val="es-ES"/>
        </w:rPr>
      </w:pPr>
      <w:r w:rsidRPr="00107A28">
        <w:rPr>
          <w:rFonts w:ascii="Arial" w:eastAsia="Arial" w:hAnsi="Arial" w:cs="Arial"/>
          <w:b/>
          <w:sz w:val="22"/>
          <w:szCs w:val="22"/>
          <w:lang w:val="es-ES"/>
        </w:rPr>
        <w:t xml:space="preserve">impuesto_turismo          </w:t>
      </w:r>
      <w:r w:rsidRPr="00107A28">
        <w:rPr>
          <w:rFonts w:ascii="Arial" w:eastAsia="Arial" w:hAnsi="Arial" w:cs="Arial"/>
          <w:sz w:val="22"/>
          <w:szCs w:val="22"/>
          <w:lang w:val="es-ES"/>
        </w:rPr>
        <w:t>NUMBER(2)        NN                         Impuesto que se aplica al turismo del hotel.</w:t>
      </w:r>
    </w:p>
    <w:p w14:paraId="7502F48A" w14:textId="77777777" w:rsidR="0027373D" w:rsidRPr="00107A28" w:rsidRDefault="0027373D">
      <w:pPr>
        <w:spacing w:line="200" w:lineRule="exact"/>
        <w:rPr>
          <w:lang w:val="es-ES"/>
        </w:rPr>
      </w:pPr>
    </w:p>
    <w:p w14:paraId="0D6C5257" w14:textId="77777777" w:rsidR="0027373D" w:rsidRPr="00107A28" w:rsidRDefault="0027373D">
      <w:pPr>
        <w:spacing w:line="200" w:lineRule="exact"/>
        <w:rPr>
          <w:lang w:val="es-ES"/>
        </w:rPr>
      </w:pPr>
    </w:p>
    <w:p w14:paraId="0F9F7EFE" w14:textId="77777777" w:rsidR="0027373D" w:rsidRPr="00107A28" w:rsidRDefault="0027373D">
      <w:pPr>
        <w:spacing w:line="200" w:lineRule="exact"/>
        <w:rPr>
          <w:lang w:val="es-ES"/>
        </w:rPr>
      </w:pPr>
    </w:p>
    <w:p w14:paraId="74D79044" w14:textId="77777777" w:rsidR="0027373D" w:rsidRPr="00107A28" w:rsidRDefault="0027373D">
      <w:pPr>
        <w:spacing w:line="200" w:lineRule="exact"/>
        <w:rPr>
          <w:lang w:val="es-ES"/>
        </w:rPr>
      </w:pPr>
    </w:p>
    <w:p w14:paraId="0CC6712D" w14:textId="77777777" w:rsidR="0027373D" w:rsidRPr="00107A28" w:rsidRDefault="0027373D">
      <w:pPr>
        <w:spacing w:line="200" w:lineRule="exact"/>
        <w:rPr>
          <w:lang w:val="es-ES"/>
        </w:rPr>
      </w:pPr>
    </w:p>
    <w:p w14:paraId="33F07130" w14:textId="77777777" w:rsidR="0027373D" w:rsidRPr="00107A28" w:rsidRDefault="0027373D">
      <w:pPr>
        <w:spacing w:before="17" w:line="220" w:lineRule="exact"/>
        <w:rPr>
          <w:sz w:val="22"/>
          <w:szCs w:val="22"/>
          <w:lang w:val="es-ES"/>
        </w:rPr>
      </w:pPr>
    </w:p>
    <w:p w14:paraId="2A330DDD" w14:textId="77777777" w:rsidR="0027373D" w:rsidRPr="00107A28" w:rsidRDefault="003C776A">
      <w:pPr>
        <w:spacing w:before="32" w:line="240" w:lineRule="exact"/>
        <w:ind w:left="211"/>
        <w:rPr>
          <w:rFonts w:ascii="Arial" w:eastAsia="Arial" w:hAnsi="Arial" w:cs="Arial"/>
          <w:sz w:val="22"/>
          <w:szCs w:val="22"/>
          <w:lang w:val="es-ES"/>
        </w:rPr>
      </w:pPr>
      <w:r w:rsidRPr="00107A28">
        <w:rPr>
          <w:rFonts w:ascii="Arial" w:eastAsia="Arial" w:hAnsi="Arial" w:cs="Arial"/>
          <w:position w:val="-1"/>
          <w:sz w:val="22"/>
          <w:szCs w:val="22"/>
          <w:lang w:val="es-ES"/>
        </w:rPr>
        <w:t xml:space="preserve">Nombre Índice                         </w:t>
      </w:r>
      <w:r w:rsidRPr="00107A28">
        <w:rPr>
          <w:rFonts w:ascii="Arial" w:eastAsia="Arial" w:hAnsi="Arial" w:cs="Arial"/>
          <w:b/>
          <w:color w:val="FFFFFF"/>
          <w:position w:val="-1"/>
          <w:sz w:val="22"/>
          <w:szCs w:val="22"/>
          <w:lang w:val="es-ES"/>
        </w:rPr>
        <w:t>Columna                                 Descripción</w:t>
      </w:r>
    </w:p>
    <w:p w14:paraId="03A79F72" w14:textId="77777777" w:rsidR="0027373D" w:rsidRPr="00107A28" w:rsidRDefault="0027373D">
      <w:pPr>
        <w:spacing w:line="200" w:lineRule="exact"/>
        <w:rPr>
          <w:lang w:val="es-ES"/>
        </w:rPr>
      </w:pPr>
    </w:p>
    <w:p w14:paraId="509C88D1" w14:textId="77777777" w:rsidR="0027373D" w:rsidRPr="00107A28" w:rsidRDefault="0027373D">
      <w:pPr>
        <w:spacing w:line="200" w:lineRule="exact"/>
        <w:rPr>
          <w:lang w:val="es-ES"/>
        </w:rPr>
      </w:pPr>
    </w:p>
    <w:p w14:paraId="2039A0CE" w14:textId="77777777" w:rsidR="0027373D" w:rsidRPr="00107A28" w:rsidRDefault="0027373D">
      <w:pPr>
        <w:spacing w:before="12" w:line="280" w:lineRule="exact"/>
        <w:rPr>
          <w:sz w:val="28"/>
          <w:szCs w:val="28"/>
          <w:lang w:val="es-ES"/>
        </w:rPr>
      </w:pPr>
    </w:p>
    <w:p w14:paraId="5DDAC15F" w14:textId="77777777" w:rsidR="0027373D" w:rsidRPr="00107A28" w:rsidRDefault="003C776A">
      <w:pPr>
        <w:spacing w:before="32" w:line="240" w:lineRule="exact"/>
        <w:ind w:left="211"/>
        <w:rPr>
          <w:rFonts w:ascii="Arial" w:eastAsia="Arial" w:hAnsi="Arial" w:cs="Arial"/>
          <w:sz w:val="22"/>
          <w:szCs w:val="22"/>
          <w:lang w:val="es-ES"/>
        </w:rPr>
      </w:pPr>
      <w:r w:rsidRPr="00107A28">
        <w:rPr>
          <w:rFonts w:ascii="Arial" w:eastAsia="Arial" w:hAnsi="Arial" w:cs="Arial"/>
          <w:b/>
          <w:position w:val="-1"/>
          <w:sz w:val="22"/>
          <w:szCs w:val="22"/>
          <w:lang w:val="es-ES"/>
        </w:rPr>
        <w:t xml:space="preserve">HOTEL_PK                             hotel_ID                                  </w:t>
      </w:r>
      <w:r w:rsidRPr="00107A28">
        <w:rPr>
          <w:rFonts w:ascii="Arial" w:eastAsia="Arial" w:hAnsi="Arial" w:cs="Arial"/>
          <w:position w:val="-1"/>
          <w:sz w:val="22"/>
          <w:szCs w:val="22"/>
          <w:lang w:val="es-ES"/>
        </w:rPr>
        <w:t>Índice de la clave primaria.</w:t>
      </w:r>
    </w:p>
    <w:p w14:paraId="2C393EBE" w14:textId="77777777" w:rsidR="0027373D" w:rsidRPr="00107A28" w:rsidRDefault="0027373D">
      <w:pPr>
        <w:spacing w:line="200" w:lineRule="exact"/>
        <w:rPr>
          <w:lang w:val="es-ES"/>
        </w:rPr>
      </w:pPr>
    </w:p>
    <w:p w14:paraId="2B28C1B6" w14:textId="77777777" w:rsidR="0027373D" w:rsidRPr="00107A28" w:rsidRDefault="0027373D">
      <w:pPr>
        <w:spacing w:line="200" w:lineRule="exact"/>
        <w:rPr>
          <w:lang w:val="es-ES"/>
        </w:rPr>
      </w:pPr>
    </w:p>
    <w:p w14:paraId="559C2FEB" w14:textId="77777777" w:rsidR="0027373D" w:rsidRPr="00107A28" w:rsidRDefault="0027373D">
      <w:pPr>
        <w:spacing w:line="200" w:lineRule="exact"/>
        <w:rPr>
          <w:lang w:val="es-ES"/>
        </w:rPr>
      </w:pPr>
    </w:p>
    <w:p w14:paraId="63E72B2D" w14:textId="77777777" w:rsidR="0027373D" w:rsidRPr="00107A28" w:rsidRDefault="0027373D">
      <w:pPr>
        <w:spacing w:line="200" w:lineRule="exact"/>
        <w:rPr>
          <w:lang w:val="es-ES"/>
        </w:rPr>
      </w:pPr>
    </w:p>
    <w:p w14:paraId="36705143" w14:textId="77777777" w:rsidR="0027373D" w:rsidRPr="00107A28" w:rsidRDefault="0027373D">
      <w:pPr>
        <w:spacing w:before="6" w:line="200" w:lineRule="exact"/>
        <w:rPr>
          <w:lang w:val="es-ES"/>
        </w:rPr>
        <w:sectPr w:rsidR="0027373D" w:rsidRPr="00107A28">
          <w:pgSz w:w="11920" w:h="16840"/>
          <w:pgMar w:top="1560" w:right="1680" w:bottom="280" w:left="1340" w:header="720" w:footer="720" w:gutter="0"/>
          <w:cols w:space="720"/>
        </w:sectPr>
      </w:pPr>
    </w:p>
    <w:p w14:paraId="0DEA511B" w14:textId="77777777" w:rsidR="0027373D" w:rsidRPr="00107A28" w:rsidRDefault="003C776A">
      <w:pPr>
        <w:spacing w:before="7" w:line="280" w:lineRule="exact"/>
        <w:ind w:left="3420" w:right="-38" w:hanging="3209"/>
        <w:rPr>
          <w:rFonts w:ascii="Arial" w:eastAsia="Arial" w:hAnsi="Arial" w:cs="Arial"/>
          <w:sz w:val="22"/>
          <w:szCs w:val="22"/>
          <w:lang w:val="es-ES"/>
        </w:rPr>
      </w:pPr>
      <w:r w:rsidRPr="00107A28">
        <w:rPr>
          <w:rFonts w:ascii="Arial" w:eastAsia="Arial" w:hAnsi="Arial" w:cs="Arial"/>
          <w:sz w:val="22"/>
          <w:szCs w:val="22"/>
          <w:lang w:val="es-ES"/>
        </w:rPr>
        <w:t xml:space="preserve">Nombre Clave         </w:t>
      </w:r>
      <w:r w:rsidRPr="00107A28">
        <w:rPr>
          <w:rFonts w:ascii="Arial" w:eastAsia="Arial" w:hAnsi="Arial" w:cs="Arial"/>
          <w:b/>
          <w:color w:val="FFFFFF"/>
          <w:sz w:val="22"/>
          <w:szCs w:val="22"/>
          <w:lang w:val="es-ES"/>
        </w:rPr>
        <w:t>Columna     Tabla referencia</w:t>
      </w:r>
    </w:p>
    <w:p w14:paraId="71364382" w14:textId="77777777" w:rsidR="0027373D" w:rsidRPr="00107A28" w:rsidRDefault="003C776A">
      <w:pPr>
        <w:spacing w:before="7" w:line="280" w:lineRule="exact"/>
        <w:ind w:right="-38"/>
        <w:rPr>
          <w:rFonts w:ascii="Arial" w:eastAsia="Arial" w:hAnsi="Arial" w:cs="Arial"/>
          <w:sz w:val="22"/>
          <w:szCs w:val="22"/>
          <w:lang w:val="es-ES"/>
        </w:rPr>
      </w:pPr>
      <w:r w:rsidRPr="00107A28">
        <w:rPr>
          <w:lang w:val="es-ES"/>
        </w:rPr>
        <w:br w:type="column"/>
      </w:r>
      <w:r w:rsidRPr="00107A28">
        <w:rPr>
          <w:rFonts w:ascii="Arial" w:eastAsia="Arial" w:hAnsi="Arial" w:cs="Arial"/>
          <w:b/>
          <w:color w:val="FFFFFF"/>
          <w:sz w:val="22"/>
          <w:szCs w:val="22"/>
          <w:lang w:val="es-ES"/>
        </w:rPr>
        <w:t>Columna referencia</w:t>
      </w:r>
    </w:p>
    <w:p w14:paraId="49C8D61A" w14:textId="77777777" w:rsidR="0027373D" w:rsidRPr="00107A28" w:rsidRDefault="003C776A">
      <w:pPr>
        <w:spacing w:before="32"/>
        <w:rPr>
          <w:rFonts w:ascii="Arial" w:eastAsia="Arial" w:hAnsi="Arial" w:cs="Arial"/>
          <w:sz w:val="22"/>
          <w:szCs w:val="22"/>
          <w:lang w:val="es-ES"/>
        </w:rPr>
        <w:sectPr w:rsidR="0027373D" w:rsidRPr="00107A28">
          <w:type w:val="continuous"/>
          <w:pgSz w:w="11920" w:h="16840"/>
          <w:pgMar w:top="1320" w:right="1680" w:bottom="280" w:left="1340" w:header="720" w:footer="720" w:gutter="0"/>
          <w:cols w:num="3" w:space="720" w:equalWidth="0">
            <w:col w:w="4474" w:space="312"/>
            <w:col w:w="1054" w:space="431"/>
            <w:col w:w="2629"/>
          </w:cols>
        </w:sectPr>
      </w:pPr>
      <w:r w:rsidRPr="00107A28">
        <w:rPr>
          <w:lang w:val="es-ES"/>
        </w:rPr>
        <w:br w:type="column"/>
      </w:r>
      <w:r w:rsidRPr="00107A28">
        <w:rPr>
          <w:rFonts w:ascii="Arial" w:eastAsia="Arial" w:hAnsi="Arial" w:cs="Arial"/>
          <w:b/>
          <w:color w:val="FFFFFF"/>
          <w:sz w:val="22"/>
          <w:szCs w:val="22"/>
          <w:lang w:val="es-ES"/>
        </w:rPr>
        <w:t>Reglas</w:t>
      </w:r>
    </w:p>
    <w:p w14:paraId="38CA714C" w14:textId="77777777" w:rsidR="0027373D" w:rsidRPr="00107A28" w:rsidRDefault="0027373D">
      <w:pPr>
        <w:spacing w:line="200" w:lineRule="exact"/>
        <w:rPr>
          <w:lang w:val="es-ES"/>
        </w:rPr>
      </w:pPr>
    </w:p>
    <w:p w14:paraId="49693FE2" w14:textId="77777777" w:rsidR="0027373D" w:rsidRPr="00107A28" w:rsidRDefault="0027373D">
      <w:pPr>
        <w:spacing w:before="15" w:line="220" w:lineRule="exact"/>
        <w:rPr>
          <w:sz w:val="22"/>
          <w:szCs w:val="22"/>
          <w:lang w:val="es-ES"/>
        </w:rPr>
      </w:pPr>
    </w:p>
    <w:p w14:paraId="65C4A1AF" w14:textId="77777777" w:rsidR="0027373D" w:rsidRPr="00107A28" w:rsidRDefault="003C776A">
      <w:pPr>
        <w:spacing w:before="32" w:line="240" w:lineRule="exact"/>
        <w:ind w:left="211"/>
        <w:rPr>
          <w:rFonts w:ascii="Arial" w:eastAsia="Arial" w:hAnsi="Arial" w:cs="Arial"/>
          <w:sz w:val="22"/>
          <w:szCs w:val="22"/>
          <w:lang w:val="es-ES"/>
        </w:rPr>
      </w:pPr>
      <w:r w:rsidRPr="00107A28">
        <w:rPr>
          <w:rFonts w:ascii="Arial" w:eastAsia="Arial" w:hAnsi="Arial" w:cs="Arial"/>
          <w:b/>
          <w:position w:val="-1"/>
          <w:sz w:val="22"/>
          <w:szCs w:val="22"/>
          <w:lang w:val="es-ES"/>
        </w:rPr>
        <w:t>null                          null              null                null                  Null</w:t>
      </w:r>
    </w:p>
    <w:p w14:paraId="437B9595" w14:textId="77777777" w:rsidR="0027373D" w:rsidRPr="00107A28" w:rsidRDefault="0027373D">
      <w:pPr>
        <w:spacing w:line="200" w:lineRule="exact"/>
        <w:rPr>
          <w:lang w:val="es-ES"/>
        </w:rPr>
      </w:pPr>
    </w:p>
    <w:p w14:paraId="77265B41" w14:textId="77777777" w:rsidR="0027373D" w:rsidRPr="00107A28" w:rsidRDefault="0027373D">
      <w:pPr>
        <w:spacing w:line="200" w:lineRule="exact"/>
        <w:rPr>
          <w:lang w:val="es-ES"/>
        </w:rPr>
      </w:pPr>
    </w:p>
    <w:p w14:paraId="1587BC8F" w14:textId="77777777" w:rsidR="0027373D" w:rsidRPr="00107A28" w:rsidRDefault="0027373D">
      <w:pPr>
        <w:spacing w:line="200" w:lineRule="exact"/>
        <w:rPr>
          <w:lang w:val="es-ES"/>
        </w:rPr>
      </w:pPr>
    </w:p>
    <w:p w14:paraId="13597BD0" w14:textId="77777777" w:rsidR="0027373D" w:rsidRPr="00107A28" w:rsidRDefault="0027373D">
      <w:pPr>
        <w:spacing w:line="200" w:lineRule="exact"/>
        <w:rPr>
          <w:lang w:val="es-ES"/>
        </w:rPr>
      </w:pPr>
    </w:p>
    <w:p w14:paraId="6AEFA770" w14:textId="77777777" w:rsidR="0027373D" w:rsidRPr="00107A28" w:rsidRDefault="0027373D">
      <w:pPr>
        <w:spacing w:before="4" w:line="200" w:lineRule="exact"/>
        <w:rPr>
          <w:lang w:val="es-ES"/>
        </w:rPr>
      </w:pPr>
    </w:p>
    <w:p w14:paraId="06F75B78" w14:textId="77777777" w:rsidR="0027373D" w:rsidRPr="00107A28" w:rsidRDefault="003C776A">
      <w:pPr>
        <w:spacing w:before="32" w:line="240" w:lineRule="exact"/>
        <w:ind w:left="211"/>
        <w:rPr>
          <w:rFonts w:ascii="Arial" w:eastAsia="Arial" w:hAnsi="Arial" w:cs="Arial"/>
          <w:sz w:val="22"/>
          <w:szCs w:val="22"/>
          <w:lang w:val="es-ES"/>
        </w:rPr>
      </w:pPr>
      <w:r w:rsidRPr="00107A28">
        <w:rPr>
          <w:rFonts w:ascii="Arial" w:eastAsia="Arial" w:hAnsi="Arial" w:cs="Arial"/>
          <w:position w:val="-1"/>
          <w:sz w:val="22"/>
          <w:szCs w:val="22"/>
          <w:lang w:val="es-ES"/>
        </w:rPr>
        <w:t xml:space="preserve">Columna           </w:t>
      </w:r>
      <w:r w:rsidRPr="00107A28">
        <w:rPr>
          <w:rFonts w:ascii="Arial" w:eastAsia="Arial" w:hAnsi="Arial" w:cs="Arial"/>
          <w:b/>
          <w:color w:val="FFFFFF"/>
          <w:position w:val="-1"/>
          <w:sz w:val="22"/>
          <w:szCs w:val="22"/>
          <w:lang w:val="es-ES"/>
        </w:rPr>
        <w:t>Restricción</w:t>
      </w:r>
    </w:p>
    <w:p w14:paraId="5A7CADBC" w14:textId="77777777" w:rsidR="0027373D" w:rsidRPr="00107A28" w:rsidRDefault="0027373D">
      <w:pPr>
        <w:spacing w:line="200" w:lineRule="exact"/>
        <w:rPr>
          <w:lang w:val="es-ES"/>
        </w:rPr>
      </w:pPr>
    </w:p>
    <w:p w14:paraId="7C21E667" w14:textId="77777777" w:rsidR="0027373D" w:rsidRPr="00107A28" w:rsidRDefault="0027373D">
      <w:pPr>
        <w:spacing w:line="200" w:lineRule="exact"/>
        <w:rPr>
          <w:lang w:val="es-ES"/>
        </w:rPr>
      </w:pPr>
    </w:p>
    <w:p w14:paraId="3B90E6D8" w14:textId="77777777" w:rsidR="0027373D" w:rsidRPr="00107A28" w:rsidRDefault="0027373D">
      <w:pPr>
        <w:spacing w:before="11" w:line="280" w:lineRule="exact"/>
        <w:rPr>
          <w:sz w:val="28"/>
          <w:szCs w:val="28"/>
          <w:lang w:val="es-ES"/>
        </w:rPr>
      </w:pPr>
    </w:p>
    <w:p w14:paraId="40F4B5D3" w14:textId="77777777" w:rsidR="0027373D" w:rsidRPr="00107A28" w:rsidRDefault="003C776A">
      <w:pPr>
        <w:spacing w:before="32" w:line="240" w:lineRule="exact"/>
        <w:ind w:left="211"/>
        <w:rPr>
          <w:rFonts w:ascii="Arial" w:eastAsia="Arial" w:hAnsi="Arial" w:cs="Arial"/>
          <w:sz w:val="22"/>
          <w:szCs w:val="22"/>
          <w:lang w:val="es-ES"/>
        </w:rPr>
      </w:pPr>
      <w:r w:rsidRPr="00107A28">
        <w:rPr>
          <w:rFonts w:ascii="Arial" w:eastAsia="Arial" w:hAnsi="Arial" w:cs="Arial"/>
          <w:b/>
          <w:position w:val="-1"/>
          <w:sz w:val="22"/>
          <w:szCs w:val="22"/>
          <w:lang w:val="es-ES"/>
        </w:rPr>
        <w:t>null                   null</w:t>
      </w:r>
    </w:p>
    <w:p w14:paraId="06F032D4" w14:textId="77777777" w:rsidR="0027373D" w:rsidRPr="00107A28" w:rsidRDefault="0027373D">
      <w:pPr>
        <w:spacing w:before="9" w:line="180" w:lineRule="exact"/>
        <w:rPr>
          <w:sz w:val="18"/>
          <w:szCs w:val="18"/>
          <w:lang w:val="es-ES"/>
        </w:rPr>
      </w:pPr>
    </w:p>
    <w:p w14:paraId="47DA93F5" w14:textId="77777777" w:rsidR="0027373D" w:rsidRPr="00107A28" w:rsidRDefault="0027373D">
      <w:pPr>
        <w:spacing w:line="200" w:lineRule="exact"/>
        <w:rPr>
          <w:lang w:val="es-ES"/>
        </w:rPr>
      </w:pPr>
    </w:p>
    <w:p w14:paraId="276AE689" w14:textId="77777777" w:rsidR="0027373D" w:rsidRPr="00107A28" w:rsidRDefault="0027373D">
      <w:pPr>
        <w:spacing w:line="200" w:lineRule="exact"/>
        <w:rPr>
          <w:lang w:val="es-ES"/>
        </w:rPr>
      </w:pPr>
    </w:p>
    <w:p w14:paraId="4B1AE904" w14:textId="77777777" w:rsidR="0027373D" w:rsidRPr="00107A28" w:rsidRDefault="0027373D">
      <w:pPr>
        <w:spacing w:line="200" w:lineRule="exact"/>
        <w:rPr>
          <w:lang w:val="es-ES"/>
        </w:rPr>
      </w:pPr>
    </w:p>
    <w:p w14:paraId="626A10B9" w14:textId="77777777" w:rsidR="0027373D" w:rsidRPr="00107A28" w:rsidRDefault="0027373D">
      <w:pPr>
        <w:spacing w:line="200" w:lineRule="exact"/>
        <w:rPr>
          <w:lang w:val="es-ES"/>
        </w:rPr>
      </w:pPr>
    </w:p>
    <w:p w14:paraId="1A1073FC" w14:textId="77777777" w:rsidR="0027373D" w:rsidRPr="00107A28" w:rsidRDefault="0027373D">
      <w:pPr>
        <w:spacing w:line="200" w:lineRule="exact"/>
        <w:rPr>
          <w:lang w:val="es-ES"/>
        </w:rPr>
      </w:pPr>
    </w:p>
    <w:p w14:paraId="043E37CF" w14:textId="77777777" w:rsidR="0027373D" w:rsidRPr="00107A28" w:rsidRDefault="0027373D">
      <w:pPr>
        <w:spacing w:line="200" w:lineRule="exact"/>
        <w:rPr>
          <w:lang w:val="es-ES"/>
        </w:rPr>
      </w:pPr>
    </w:p>
    <w:p w14:paraId="61EFA895" w14:textId="77777777" w:rsidR="0027373D" w:rsidRPr="00107A28" w:rsidRDefault="003C776A">
      <w:pPr>
        <w:spacing w:before="11" w:line="420" w:lineRule="exact"/>
        <w:ind w:left="100"/>
        <w:rPr>
          <w:rFonts w:ascii="Arial" w:eastAsia="Arial" w:hAnsi="Arial" w:cs="Arial"/>
          <w:sz w:val="38"/>
          <w:szCs w:val="38"/>
          <w:lang w:val="es-ES"/>
        </w:rPr>
      </w:pPr>
      <w:r w:rsidRPr="00107A28">
        <w:rPr>
          <w:rFonts w:ascii="Arial" w:eastAsia="Arial" w:hAnsi="Arial" w:cs="Arial"/>
          <w:b/>
          <w:w w:val="99"/>
          <w:position w:val="-1"/>
          <w:sz w:val="38"/>
          <w:szCs w:val="38"/>
          <w:lang w:val="es-ES"/>
        </w:rPr>
        <w:t>tabla</w:t>
      </w:r>
      <w:r w:rsidRPr="00107A28">
        <w:rPr>
          <w:rFonts w:ascii="Arial" w:eastAsia="Arial" w:hAnsi="Arial" w:cs="Arial"/>
          <w:b/>
          <w:position w:val="-1"/>
          <w:sz w:val="38"/>
          <w:szCs w:val="38"/>
          <w:lang w:val="es-ES"/>
        </w:rPr>
        <w:t xml:space="preserve"> </w:t>
      </w:r>
      <w:r w:rsidRPr="00107A28">
        <w:rPr>
          <w:rFonts w:ascii="Arial" w:eastAsia="Arial" w:hAnsi="Arial" w:cs="Arial"/>
          <w:b/>
          <w:w w:val="99"/>
          <w:position w:val="-1"/>
          <w:sz w:val="38"/>
          <w:szCs w:val="38"/>
          <w:lang w:val="es-ES"/>
        </w:rPr>
        <w:t>empleado:</w:t>
      </w:r>
    </w:p>
    <w:p w14:paraId="422358A9" w14:textId="77777777" w:rsidR="0027373D" w:rsidRPr="00107A28" w:rsidRDefault="0027373D">
      <w:pPr>
        <w:spacing w:before="10" w:line="100" w:lineRule="exact"/>
        <w:rPr>
          <w:sz w:val="11"/>
          <w:szCs w:val="11"/>
          <w:lang w:val="es-ES"/>
        </w:rPr>
      </w:pPr>
    </w:p>
    <w:p w14:paraId="610D20E3" w14:textId="77777777" w:rsidR="0027373D" w:rsidRPr="00107A28" w:rsidRDefault="0027373D">
      <w:pPr>
        <w:spacing w:line="200" w:lineRule="exact"/>
        <w:rPr>
          <w:lang w:val="es-ES"/>
        </w:rPr>
      </w:pPr>
    </w:p>
    <w:p w14:paraId="4FB387F8" w14:textId="77777777" w:rsidR="0027373D" w:rsidRPr="00107A28" w:rsidRDefault="0027373D">
      <w:pPr>
        <w:spacing w:line="200" w:lineRule="exact"/>
        <w:rPr>
          <w:lang w:val="es-ES"/>
        </w:rPr>
        <w:sectPr w:rsidR="0027373D" w:rsidRPr="00107A28">
          <w:type w:val="continuous"/>
          <w:pgSz w:w="11920" w:h="16840"/>
          <w:pgMar w:top="1320" w:right="1680" w:bottom="280" w:left="1340" w:header="720" w:footer="720" w:gutter="0"/>
          <w:cols w:space="720"/>
        </w:sectPr>
      </w:pPr>
    </w:p>
    <w:p w14:paraId="35741753" w14:textId="77777777" w:rsidR="0027373D" w:rsidRPr="00107A28" w:rsidRDefault="003C776A">
      <w:pPr>
        <w:spacing w:before="7" w:line="280" w:lineRule="exact"/>
        <w:ind w:left="211" w:right="-38"/>
        <w:rPr>
          <w:rFonts w:ascii="Arial" w:eastAsia="Arial" w:hAnsi="Arial" w:cs="Arial"/>
          <w:sz w:val="22"/>
          <w:szCs w:val="22"/>
          <w:lang w:val="es-ES"/>
        </w:rPr>
      </w:pPr>
      <w:r w:rsidRPr="00107A28">
        <w:rPr>
          <w:rFonts w:ascii="Arial" w:eastAsia="Arial" w:hAnsi="Arial" w:cs="Arial"/>
          <w:b/>
          <w:color w:val="FFFFFF"/>
          <w:sz w:val="22"/>
          <w:szCs w:val="22"/>
          <w:lang w:val="es-ES"/>
        </w:rPr>
        <w:t>Nombre de tabla</w:t>
      </w:r>
    </w:p>
    <w:p w14:paraId="41AFAA03" w14:textId="77777777" w:rsidR="0027373D" w:rsidRPr="00107A28" w:rsidRDefault="003C776A">
      <w:pPr>
        <w:spacing w:before="32"/>
        <w:rPr>
          <w:rFonts w:ascii="Arial" w:eastAsia="Arial" w:hAnsi="Arial" w:cs="Arial"/>
          <w:sz w:val="22"/>
          <w:szCs w:val="22"/>
          <w:lang w:val="es-ES"/>
        </w:rPr>
        <w:sectPr w:rsidR="0027373D" w:rsidRPr="00107A28">
          <w:type w:val="continuous"/>
          <w:pgSz w:w="11920" w:h="16840"/>
          <w:pgMar w:top="1320" w:right="1680" w:bottom="280" w:left="1340" w:header="720" w:footer="720" w:gutter="0"/>
          <w:cols w:num="2" w:space="720" w:equalWidth="0">
            <w:col w:w="1364" w:space="693"/>
            <w:col w:w="6843"/>
          </w:cols>
        </w:sectPr>
      </w:pPr>
      <w:r w:rsidRPr="00107A28">
        <w:rPr>
          <w:lang w:val="es-ES"/>
        </w:rPr>
        <w:br w:type="column"/>
      </w:r>
      <w:r w:rsidRPr="00107A28">
        <w:rPr>
          <w:rFonts w:ascii="Arial" w:eastAsia="Arial" w:hAnsi="Arial" w:cs="Arial"/>
          <w:b/>
          <w:color w:val="FFFFFF"/>
          <w:sz w:val="22"/>
          <w:szCs w:val="22"/>
          <w:lang w:val="es-ES"/>
        </w:rPr>
        <w:t>Descripción</w:t>
      </w:r>
    </w:p>
    <w:p w14:paraId="0B1A0D49" w14:textId="77777777" w:rsidR="0027373D" w:rsidRPr="00107A28" w:rsidRDefault="003C776A">
      <w:pPr>
        <w:spacing w:line="200" w:lineRule="exact"/>
        <w:rPr>
          <w:lang w:val="es-ES"/>
        </w:rPr>
      </w:pPr>
      <w:r>
        <w:pict w14:anchorId="0D85587A">
          <v:group id="_x0000_s7212" alt="" style="position:absolute;margin-left:71.95pt;margin-top:698.95pt;width:444.4pt;height:51.6pt;z-index:-7426;mso-position-horizontal-relative:page;mso-position-vertical-relative:page" coordorigin="1439,13979" coordsize="8888,1032">
            <v:shape id="_x0000_s7213" alt="" style="position:absolute;left:1460;top:14109;width:2151;height:771" coordorigin="1460,14109" coordsize="2151,771" path="m1460,14880r2150,l3610,14109r-2150,l1460,14880xe" fillcolor="#5b9bd4" stroked="f">
              <v:path arrowok="t"/>
            </v:shape>
            <v:shape id="_x0000_s7214" alt="" style="position:absolute;left:1551;top:14109;width:1961;height:771" coordorigin="1551,14109" coordsize="1961,771" path="m1551,14880r1961,l3512,14109r-1961,l1551,14880xe" fillcolor="#5b9bd4" stroked="f">
              <v:path arrowok="t"/>
            </v:shape>
            <v:shape id="_x0000_s7215" alt="" style="position:absolute;left:3611;top:14008;width:1574;height:872" coordorigin="3611,14008" coordsize="1574,872" path="m3611,14880r1574,l5185,14008r-1574,l3611,14880xe" fillcolor="#5b9bd4" stroked="f">
              <v:path arrowok="t"/>
            </v:shape>
            <v:shape id="_x0000_s7216" alt="" style="position:absolute;left:3711;top:14109;width:1375;height:531" coordorigin="3711,14109" coordsize="1375,531" path="m5087,14640r,-531l3711,14109r,531l5087,14640xe" fillcolor="#5b9bd4" stroked="f">
              <v:path arrowok="t"/>
            </v:shape>
            <v:shape id="_x0000_s7217" alt="" style="position:absolute;left:5185;top:14109;width:1997;height:771" coordorigin="5185,14109" coordsize="1997,771" path="m5185,14880r1997,l7182,14109r-1997,l5185,14880xe" fillcolor="#5b9bd4" stroked="f">
              <v:path arrowok="t"/>
            </v:shape>
            <v:shape id="_x0000_s7218" alt="" style="position:absolute;left:5286;top:14109;width:1796;height:531" coordorigin="5286,14109" coordsize="1796,531" path="m7081,14640r,-531l5286,14109r,531l7081,14640xe" fillcolor="#5b9bd4" stroked="f">
              <v:path arrowok="t"/>
            </v:shape>
            <v:shape id="_x0000_s7219" alt="" style="position:absolute;left:7182;top:14109;width:3125;height:771" coordorigin="7182,14109" coordsize="3125,771" path="m7182,14880r3125,l10307,14109r-3125,l7182,14880xe" fillcolor="#5b9bd4" stroked="f">
              <v:path arrowok="t"/>
            </v:shape>
            <v:shape id="_x0000_s7220" alt="" style="position:absolute;left:7281;top:14109;width:2936;height:531" coordorigin="7281,14109" coordsize="2936,531" path="m10216,14640r,-531l7281,14109r,531l10216,14640xe" fillcolor="#5b9bd4" stroked="f">
              <v:path arrowok="t"/>
            </v:shape>
            <v:shape id="_x0000_s7221" alt="" style="position:absolute;left:1460;top:13999;width:2151;height:0" coordorigin="1460,13999" coordsize="2151,0" path="m1460,13999r2150,e" filled="f" strokecolor="#5b9bd4" strokeweight="1.06pt">
              <v:path arrowok="t"/>
            </v:shape>
            <v:shape id="_x0000_s7222" alt="" style="position:absolute;left:1460;top:14008;width:2151;height:101" coordorigin="1460,14008" coordsize="2151,101" path="m1460,14109r2150,l3610,14008r-2150,l1460,14109xe" fillcolor="#5b9bd4" stroked="f">
              <v:path arrowok="t"/>
            </v:shape>
            <v:shape id="_x0000_s7223" alt="" style="position:absolute;left:3620;top:13989;width:0;height:120" coordorigin="3620,13989" coordsize="0,120" path="m3620,13989r,120e" filled="f" strokecolor="#5b9bd4" strokeweight="1.06pt">
              <v:path arrowok="t"/>
            </v:shape>
            <v:shape id="_x0000_s7224" alt="" style="position:absolute;left:3630;top:13999;width:1555;height:0" coordorigin="3630,13999" coordsize="1555,0" path="m3630,13999r1555,e" filled="f" strokecolor="#5b9bd4" strokeweight="1.06pt">
              <v:path arrowok="t"/>
            </v:shape>
            <v:shape id="_x0000_s7225" alt="" style="position:absolute;left:3630;top:14008;width:1555;height:101" coordorigin="3630,14008" coordsize="1555,101" path="m3630,14109r1555,l5185,14008r-1555,l3630,14109xe" fillcolor="#5b9bd4" stroked="f">
              <v:path arrowok="t"/>
            </v:shape>
            <v:shape id="_x0000_s7226" alt="" style="position:absolute;left:5195;top:13989;width:0;height:120" coordorigin="5195,13989" coordsize="0,120" path="m5195,13989r,120e" filled="f" strokecolor="#5b9bd4" strokeweight="1.06pt">
              <v:path arrowok="t"/>
            </v:shape>
            <v:shape id="_x0000_s7227" alt="" style="position:absolute;left:5204;top:13999;width:1978;height:0" coordorigin="5204,13999" coordsize="1978,0" path="m5204,13999r1978,e" filled="f" strokecolor="#5b9bd4" strokeweight="1.06pt">
              <v:path arrowok="t"/>
            </v:shape>
            <v:shape id="_x0000_s7228" alt="" style="position:absolute;left:5204;top:14008;width:1978;height:101" coordorigin="5204,14008" coordsize="1978,101" path="m5204,14109r1978,l7182,14008r-1978,l5204,14109xe" fillcolor="#5b9bd4" stroked="f">
              <v:path arrowok="t"/>
            </v:shape>
            <v:shape id="_x0000_s7229" alt="" style="position:absolute;left:7192;top:13989;width:0;height:120" coordorigin="7192,13989" coordsize="0,120" path="m7192,13989r,120e" filled="f" strokecolor="#5b9bd4" strokeweight="1.06pt">
              <v:path arrowok="t"/>
            </v:shape>
            <v:shape id="_x0000_s7230" alt="" style="position:absolute;left:7201;top:13999;width:3106;height:0" coordorigin="7201,13999" coordsize="3106,0" path="m7201,13999r3106,e" filled="f" strokecolor="#5b9bd4" strokeweight="1.06pt">
              <v:path arrowok="t"/>
            </v:shape>
            <v:shape id="_x0000_s7231" alt="" style="position:absolute;left:7201;top:14008;width:3106;height:101" coordorigin="7201,14008" coordsize="3106,101" path="m7201,14109r3106,l10307,14008r-3106,l7201,14109xe" fillcolor="#5b9bd4" stroked="f">
              <v:path arrowok="t"/>
            </v:shape>
            <v:shape id="_x0000_s7232" alt="" style="position:absolute;left:1450;top:14880;width:2160;height:101" coordorigin="1450,14880" coordsize="2160,101" path="m1450,14981r2160,l3610,14880r-2160,l1450,14981xe" fillcolor="#5b9bd4" stroked="f">
              <v:path arrowok="t"/>
            </v:shape>
            <v:shape id="_x0000_s7233" alt="" style="position:absolute;left:1450;top:13989;width:0;height:1011" coordorigin="1450,13989" coordsize="0,1011" path="m1450,13989r,1011e" filled="f" strokecolor="#5b9bd4" strokeweight="1.06pt">
              <v:path arrowok="t"/>
            </v:shape>
            <v:shape id="_x0000_s7234" alt="" style="position:absolute;left:1460;top:14990;width:2151;height:0" coordorigin="1460,14990" coordsize="2151,0" path="m1460,14990r2150,e" filled="f" strokecolor="#5b9bd4" strokeweight="1.06pt">
              <v:path arrowok="t"/>
            </v:shape>
            <v:shape id="_x0000_s7235" alt="" style="position:absolute;left:3611;top:14880;width:1574;height:101" coordorigin="3611,14880" coordsize="1574,101" path="m3611,14981r1574,l5185,14880r-1574,l3611,14981xe" fillcolor="#5b9bd4" stroked="f">
              <v:path arrowok="t"/>
            </v:shape>
            <v:shape id="_x0000_s7236" alt="" style="position:absolute;left:3596;top:14990;width:19;height:0" coordorigin="3596,14990" coordsize="19,0" path="m3596,14990r19,e" filled="f" strokecolor="#5b9bd4" strokeweight="1.06pt">
              <v:path arrowok="t"/>
            </v:shape>
            <v:shape id="_x0000_s7237" alt="" style="position:absolute;left:3615;top:14990;width:1570;height:0" coordorigin="3615,14990" coordsize="1570,0" path="m3615,14990r1570,e" filled="f" strokecolor="#5b9bd4" strokeweight="1.06pt">
              <v:path arrowok="t"/>
            </v:shape>
            <v:shape id="_x0000_s7238" alt="" style="position:absolute;left:5185;top:14880;width:1997;height:101" coordorigin="5185,14880" coordsize="1997,101" path="m5185,14981r1997,l7182,14880r-1997,l5185,14981xe" fillcolor="#5b9bd4" stroked="f">
              <v:path arrowok="t"/>
            </v:shape>
            <v:shape id="_x0000_s7239" alt="" style="position:absolute;left:5171;top:14990;width:19;height:0" coordorigin="5171,14990" coordsize="19,0" path="m5171,14990r19,e" filled="f" strokecolor="#5b9bd4" strokeweight="1.06pt">
              <v:path arrowok="t"/>
            </v:shape>
            <v:shape id="_x0000_s7240" alt="" style="position:absolute;left:5190;top:14990;width:1992;height:0" coordorigin="5190,14990" coordsize="1992,0" path="m5190,14990r1992,e" filled="f" strokecolor="#5b9bd4" strokeweight="1.06pt">
              <v:path arrowok="t"/>
            </v:shape>
            <v:shape id="_x0000_s7241" alt="" style="position:absolute;left:7182;top:14880;width:3135;height:101" coordorigin="7182,14880" coordsize="3135,101" path="m7182,14981r3135,l10317,14880r-3135,l7182,14981xe" fillcolor="#5b9bd4" stroked="f">
              <v:path arrowok="t"/>
            </v:shape>
            <v:shape id="_x0000_s7242" alt="" style="position:absolute;left:7168;top:14990;width:19;height:0" coordorigin="7168,14990" coordsize="19,0" path="m7168,14990r19,e" filled="f" strokecolor="#5b9bd4" strokeweight="1.06pt">
              <v:path arrowok="t"/>
            </v:shape>
            <v:shape id="_x0000_s7243" alt="" style="position:absolute;left:7187;top:14990;width:3120;height:0" coordorigin="7187,14990" coordsize="3120,0" path="m7187,14990r3120,e" filled="f" strokecolor="#5b9bd4" strokeweight="1.06pt">
              <v:path arrowok="t"/>
            </v:shape>
            <v:shape id="_x0000_s7244" alt="" style="position:absolute;left:10317;top:13989;width:0;height:1011" coordorigin="10317,13989" coordsize="0,1011" path="m10317,13989r,1011e" filled="f" strokecolor="#5b9bd4" strokeweight="1.06pt">
              <v:path arrowok="t"/>
            </v:shape>
            <w10:wrap anchorx="page" anchory="page"/>
          </v:group>
        </w:pict>
      </w:r>
      <w:r>
        <w:pict w14:anchorId="492A2A52">
          <v:group id="_x0000_s7176" alt="" style="position:absolute;margin-left:70.9pt;margin-top:570.05pt;width:446.55pt;height:115.4pt;z-index:-7427;mso-position-horizontal-relative:page;mso-position-vertical-relative:page" coordorigin="1418,11401" coordsize="8931,2308">
            <v:shape id="_x0000_s7177" alt="" style="position:absolute;left:1460;top:11532;width:1836;height:821" coordorigin="1460,11532" coordsize="1836,821" path="m1460,12352r1836,l3296,11532r-1836,l1460,12352xe" fillcolor="#a4a4a4" stroked="f">
              <v:path arrowok="t"/>
            </v:shape>
            <v:shape id="_x0000_s7178" alt="" style="position:absolute;left:1551;top:11532;width:1644;height:530" coordorigin="1551,11532" coordsize="1644,530" path="m1551,12062r1644,l3195,11532r-1644,l1551,12062xe" fillcolor="#a4a4a4" stroked="f">
              <v:path arrowok="t"/>
            </v:shape>
            <v:shape id="_x0000_s7179" alt="" style="position:absolute;left:1551;top:12062;width:1644;height:293" coordorigin="1551,12062" coordsize="1644,293" path="m1551,12355r1644,l3195,12062r-1644,l1551,12355xe" fillcolor="#a4a4a4" stroked="f">
              <v:path arrowok="t"/>
            </v:shape>
            <v:shape id="_x0000_s7180" alt="" style="position:absolute;left:3296;top:11532;width:7012;height:821" coordorigin="3296,11532" coordsize="7012,821" path="m3296,12352r7011,l10307,11532r-7011,l3296,12352xe" fillcolor="#a4a4a4" stroked="f">
              <v:path arrowok="t"/>
            </v:shape>
            <v:shape id="_x0000_s7181" alt="" style="position:absolute;left:3396;top:11532;width:6820;height:530" coordorigin="3396,11532" coordsize="6820,530" path="m3396,12062r6820,l10216,11532r-6820,l3396,12062xe" fillcolor="#a4a4a4" stroked="f">
              <v:path arrowok="t"/>
            </v:shape>
            <v:shape id="_x0000_s7182" alt="" style="position:absolute;left:1460;top:11421;width:1836;height:0" coordorigin="1460,11421" coordsize="1836,0" path="m1460,11421r1836,e" filled="f" strokecolor="#a4a4a4" strokeweight="1.06pt">
              <v:path arrowok="t"/>
            </v:shape>
            <v:shape id="_x0000_s7183" alt="" style="position:absolute;left:1460;top:11431;width:1836;height:101" coordorigin="1460,11431" coordsize="1836,101" path="m1460,11532r1836,l3296,11431r-1836,l1460,11532xe" fillcolor="#a4a4a4" stroked="f">
              <v:path arrowok="t"/>
            </v:shape>
            <v:shape id="_x0000_s7184" alt="" style="position:absolute;left:3305;top:11412;width:0;height:120" coordorigin="3305,11412" coordsize="0,120" path="m3305,11412r,120e" filled="f" strokecolor="#a4a4a4" strokeweight="1.06pt">
              <v:path arrowok="t"/>
            </v:shape>
            <v:shape id="_x0000_s7185" alt="" style="position:absolute;left:3315;top:11421;width:6993;height:0" coordorigin="3315,11421" coordsize="6993,0" path="m3315,11421r6992,e" filled="f" strokecolor="#a4a4a4" strokeweight="1.06pt">
              <v:path arrowok="t"/>
            </v:shape>
            <v:shape id="_x0000_s7186" alt="" style="position:absolute;left:3315;top:11431;width:6993;height:101" coordorigin="3315,11431" coordsize="6993,101" path="m3315,11532r6992,l10307,11431r-6992,l3315,11532xe" fillcolor="#a4a4a4" stroked="f">
              <v:path arrowok="t"/>
            </v:shape>
            <v:shape id="_x0000_s7187" alt="" style="position:absolute;left:1460;top:12453;width:1836;height:2" coordorigin="1460,12453" coordsize="1836,2" path="m1460,12456r1836,l3296,12453r-1836,l1460,12456xe" fillcolor="#a4a4a4" stroked="f">
              <v:path arrowok="t"/>
            </v:shape>
            <v:shape id="_x0000_s7188" alt="" style="position:absolute;left:3296;top:12453;width:7012;height:2" coordorigin="3296,12453" coordsize="7012,2" path="m3296,12456r7011,l10307,12453r-7011,l3296,12456xe" fillcolor="#a4a4a4" stroked="f">
              <v:path arrowok="t"/>
            </v:shape>
            <v:shape id="_x0000_s7189" alt="" style="position:absolute;left:1450;top:12352;width:1846;height:101" coordorigin="1450,12352" coordsize="1846,101" path="m1450,12453r1846,l3296,12352r-1846,l1450,12453xe" fillcolor="#a4a4a4" stroked="f">
              <v:path arrowok="t"/>
            </v:shape>
            <v:shape id="_x0000_s7190" alt="" style="position:absolute;left:3296;top:12352;width:7021;height:101" coordorigin="3296,12352" coordsize="7021,101" path="m3296,12453r7021,l10317,12352r-7021,l3296,12453xe" fillcolor="#a4a4a4" stroked="f">
              <v:path arrowok="t"/>
            </v:shape>
            <v:shape id="_x0000_s7191" alt="" style="position:absolute;left:1460;top:12453;width:1826;height:1126" coordorigin="1460,12453" coordsize="1826,1126" path="m1460,13579r1826,l3286,12453r-1826,l1460,13579xe" fillcolor="#ececec" stroked="f">
              <v:path arrowok="t"/>
            </v:shape>
            <v:shape id="_x0000_s7192" alt="" style="position:absolute;left:1551;top:12554;width:1644;height:530" coordorigin="1551,12554" coordsize="1644,530" path="m1551,13084r1644,l3195,12554r-1644,l1551,13084xe" fillcolor="#ececec" stroked="f">
              <v:path arrowok="t"/>
            </v:shape>
            <v:shape id="_x0000_s7193" alt="" style="position:absolute;left:3296;top:12453;width:7012;height:1126" coordorigin="3296,12453" coordsize="7012,1126" path="m3296,13579r7011,l10307,12453r-7011,l3296,13579xe" fillcolor="#ececec" stroked="f">
              <v:path arrowok="t"/>
            </v:shape>
            <v:shape id="_x0000_s7194" alt="" style="position:absolute;left:3396;top:12554;width:6820;height:530" coordorigin="3396,12554" coordsize="6820,530" path="m3396,13084r6820,l10216,12554r-6820,l3396,13084xe" fillcolor="#ececec" stroked="f">
              <v:path arrowok="t"/>
            </v:shape>
            <v:shape id="_x0000_s7195" alt="" style="position:absolute;left:1450;top:11412;width:0;height:1142" coordorigin="1450,11412" coordsize="0,1142" path="m1450,11412r,1142e" filled="f" strokecolor="#a4a4a4" strokeweight="1.06pt">
              <v:path arrowok="t"/>
            </v:shape>
            <v:shape id="_x0000_s7196" alt="" style="position:absolute;left:1460;top:12463;width:1826;height:0" coordorigin="1460,12463" coordsize="1826,0" path="m1460,12463r1826,e" filled="f" strokecolor="#a4a4a4" strokeweight="1.06pt">
              <v:path arrowok="t"/>
            </v:shape>
            <v:shape id="_x0000_s7197" alt="" style="position:absolute;left:1460;top:12513;width:1826;height:0" coordorigin="1460,12513" coordsize="1826,0" path="m1460,12513r1826,e" filled="f" strokecolor="#ececec" strokeweight="4.18pt">
              <v:path arrowok="t"/>
            </v:shape>
            <v:shape id="_x0000_s7198" alt="" style="position:absolute;left:3296;top:12472;width:0;height:82" coordorigin="3296,12472" coordsize="0,82" path="m3296,12472r,82e" filled="f" strokecolor="#c8c8c8" strokeweight="1.06pt">
              <v:path arrowok="t"/>
            </v:shape>
            <v:shape id="_x0000_s7199" alt="" style="position:absolute;left:3286;top:12463;width:19;height:0" coordorigin="3286,12463" coordsize="19,0" path="m3286,12463r19,e" filled="f" strokecolor="#a4a4a4" strokeweight="1.06pt">
              <v:path arrowok="t"/>
            </v:shape>
            <v:shape id="_x0000_s7200" alt="" style="position:absolute;left:3315;top:12472;width:0;height:82" coordorigin="3315,12472" coordsize="0,82" path="m3315,12472r,82e" filled="f" strokecolor="#ececec" strokeweight="1.06pt">
              <v:path arrowok="t"/>
            </v:shape>
            <v:shape id="_x0000_s7201" alt="" style="position:absolute;left:3305;top:12463;width:19;height:0" coordorigin="3305,12463" coordsize="19,0" path="m3305,12463r19,e" filled="f" strokecolor="#a4a4a4" strokeweight="1.06pt">
              <v:path arrowok="t"/>
            </v:shape>
            <v:shape id="_x0000_s7202" alt="" style="position:absolute;left:3324;top:12463;width:6983;height:0" coordorigin="3324,12463" coordsize="6983,0" path="m3324,12463r6983,e" filled="f" strokecolor="#a4a4a4" strokeweight="1.06pt">
              <v:path arrowok="t"/>
            </v:shape>
            <v:shape id="_x0000_s7203" alt="" style="position:absolute;left:3324;top:12513;width:6983;height:0" coordorigin="3324,12513" coordsize="6983,0" path="m3324,12513r6983,e" filled="f" strokecolor="#ececec" strokeweight="4.18pt">
              <v:path arrowok="t"/>
            </v:shape>
            <v:shape id="_x0000_s7204" alt="" style="position:absolute;left:10317;top:11412;width:0;height:1142" coordorigin="10317,11412" coordsize="0,1142" path="m10317,11412r,1142e" filled="f" strokecolor="#a4a4a4" strokeweight="1.06pt">
              <v:path arrowok="t"/>
            </v:shape>
            <v:shape id="_x0000_s7205" alt="" style="position:absolute;left:1450;top:13579;width:1846;height:101" coordorigin="1450,13579" coordsize="1846,101" path="m1450,13680r1846,l3296,13579r-1846,l1450,13680xe" fillcolor="#ececec" stroked="f">
              <v:path arrowok="t"/>
            </v:shape>
            <v:shape id="_x0000_s7206" alt="" style="position:absolute;left:1450;top:12554;width:0;height:1145" coordorigin="1450,12554" coordsize="0,1145" path="m1450,12554r,1145e" filled="f" strokecolor="#c8c8c8" strokeweight="1.06pt">
              <v:path arrowok="t"/>
            </v:shape>
            <v:shape id="_x0000_s7207" alt="" style="position:absolute;left:1460;top:13689;width:1826;height:0" coordorigin="1460,13689" coordsize="1826,0" path="m1460,13689r1826,e" filled="f" strokecolor="#c8c8c8" strokeweight="1.06pt">
              <v:path arrowok="t"/>
            </v:shape>
            <v:shape id="_x0000_s7208" alt="" style="position:absolute;left:3296;top:13579;width:7021;height:101" coordorigin="3296,13579" coordsize="7021,101" path="m3296,13680r7021,l10317,13579r-7021,l3296,13680xe" fillcolor="#ececec" stroked="f">
              <v:path arrowok="t"/>
            </v:shape>
            <v:shape id="_x0000_s7209" alt="" style="position:absolute;left:3296;top:12554;width:0;height:1145" coordorigin="3296,12554" coordsize="0,1145" path="m3296,12554r,1145e" filled="f" strokecolor="#c8c8c8" strokeweight="1.06pt">
              <v:path arrowok="t"/>
            </v:shape>
            <v:shape id="_x0000_s7210" alt="" style="position:absolute;left:3305;top:13689;width:7002;height:0" coordorigin="3305,13689" coordsize="7002,0" path="m3305,13689r7002,e" filled="f" strokecolor="#c8c8c8" strokeweight="1.06pt">
              <v:path arrowok="t"/>
            </v:shape>
            <v:shape id="_x0000_s7211" alt="" style="position:absolute;left:10317;top:12554;width:0;height:1145" coordorigin="10317,12554" coordsize="0,1145" path="m10317,12554r,1145e" filled="f" strokecolor="#c8c8c8" strokeweight="1.06pt">
              <v:path arrowok="t"/>
            </v:shape>
            <w10:wrap anchorx="page" anchory="page"/>
          </v:group>
        </w:pict>
      </w:r>
      <w:r>
        <w:pict w14:anchorId="17BB017B">
          <v:group id="_x0000_s7141" alt="" style="position:absolute;margin-left:70.9pt;margin-top:390pt;width:447.3pt;height:99.5pt;z-index:-7428;mso-position-horizontal-relative:page;mso-position-vertical-relative:page" coordorigin="1418,7800" coordsize="8946,1990">
            <v:shape id="_x0000_s7142" alt="" style="position:absolute;left:1460;top:7931;width:1565;height:770" coordorigin="1460,7931" coordsize="1565,770" path="m1460,8701r1564,l3024,7931r-1564,l1460,8701xe" fillcolor="#ffc000" stroked="f">
              <v:path arrowok="t"/>
            </v:shape>
            <v:shape id="_x0000_s7143" alt="" style="position:absolute;left:1551;top:7931;width:1375;height:773" coordorigin="1551,7931" coordsize="1375,773" path="m1551,8704r1375,l2926,7931r-1375,l1551,8704xe" fillcolor="#ffc000" stroked="f">
              <v:path arrowok="t"/>
            </v:shape>
            <v:shape id="_x0000_s7144" alt="" style="position:absolute;left:3024;top:7931;width:7297;height:770" coordorigin="3024,7931" coordsize="7297,770" path="m3024,8701r7298,l10322,7931r-7298,l3024,8701xe" fillcolor="#ffc000" stroked="f">
              <v:path arrowok="t"/>
            </v:shape>
            <v:shape id="_x0000_s7145" alt="" style="position:absolute;left:3125;top:7931;width:7108;height:533" coordorigin="3125,7931" coordsize="7108,533" path="m3125,8464r7108,l10233,7931r-7108,l3125,8464xe" fillcolor="#ffc000" stroked="f">
              <v:path arrowok="t"/>
            </v:shape>
            <v:shape id="_x0000_s7146" alt="" style="position:absolute;left:1460;top:7820;width:1565;height:0" coordorigin="1460,7820" coordsize="1565,0" path="m1460,7820r1564,e" filled="f" strokecolor="#ffc000" strokeweight="1.06pt">
              <v:path arrowok="t"/>
            </v:shape>
            <v:shape id="_x0000_s7147" alt="" style="position:absolute;left:1460;top:7830;width:1565;height:101" coordorigin="1460,7830" coordsize="1565,101" path="m1460,7931r1564,l3024,7830r-1564,l1460,7931xe" fillcolor="#ffc000" stroked="f">
              <v:path arrowok="t"/>
            </v:shape>
            <v:shape id="_x0000_s7148" alt="" style="position:absolute;left:3034;top:7811;width:0;height:120" coordorigin="3034,7811" coordsize="0,120" path="m3034,7811r,120e" filled="f" strokecolor="#ffc000" strokeweight="1.06pt">
              <v:path arrowok="t"/>
            </v:shape>
            <v:shape id="_x0000_s7149" alt="" style="position:absolute;left:3044;top:7820;width:7278;height:0" coordorigin="3044,7820" coordsize="7278,0" path="m3044,7820r7278,e" filled="f" strokecolor="#ffc000" strokeweight="1.06pt">
              <v:path arrowok="t"/>
            </v:shape>
            <v:shape id="_x0000_s7150" alt="" style="position:absolute;left:3044;top:7830;width:7278;height:101" coordorigin="3044,7830" coordsize="7278,101" path="m3044,7931r7278,l10322,7830r-7278,l3044,7931xe" fillcolor="#ffc000" stroked="f">
              <v:path arrowok="t"/>
            </v:shape>
            <v:shape id="_x0000_s7151" alt="" style="position:absolute;left:1460;top:8802;width:1565;height:2" coordorigin="1460,8802" coordsize="1565,2" path="m1460,8805r1564,l3024,8802r-1564,l1460,8805xe" fillcolor="#ffc000" stroked="f">
              <v:path arrowok="t"/>
            </v:shape>
            <v:shape id="_x0000_s7152" alt="" style="position:absolute;left:3024;top:8802;width:7297;height:2" coordorigin="3024,8802" coordsize="7297,2" path="m3024,8805r7298,l10322,8802r-7298,l3024,8805xe" fillcolor="#ffc000" stroked="f">
              <v:path arrowok="t"/>
            </v:shape>
            <v:shape id="_x0000_s7153" alt="" style="position:absolute;left:1450;top:8701;width:1574;height:101" coordorigin="1450,8701" coordsize="1574,101" path="m1450,8802r1574,l3024,8701r-1574,l1450,8802xe" fillcolor="#ffc000" stroked="f">
              <v:path arrowok="t"/>
            </v:shape>
            <v:shape id="_x0000_s7154" alt="" style="position:absolute;left:3024;top:8701;width:7307;height:101" coordorigin="3024,8701" coordsize="7307,101" path="m3024,8802r7307,l10331,8701r-7307,l3024,8802xe" fillcolor="#ffc000" stroked="f">
              <v:path arrowok="t"/>
            </v:shape>
            <v:shape id="_x0000_s7155" alt="" style="position:absolute;left:1460;top:8802;width:1555;height:857" coordorigin="1460,8802" coordsize="1555,857" path="m1460,9659r1555,l3015,8802r-1555,l1460,9659xe" fillcolor="#fff1cc" stroked="f">
              <v:path arrowok="t"/>
            </v:shape>
            <v:shape id="_x0000_s7156" alt="" style="position:absolute;left:1551;top:8903;width:1375;height:530" coordorigin="1551,8903" coordsize="1375,530" path="m1551,9433r1375,l2926,8903r-1375,l1551,9433xe" fillcolor="#fff1cc" stroked="f">
              <v:path arrowok="t"/>
            </v:shape>
            <v:shape id="_x0000_s7157" alt="" style="position:absolute;left:3024;top:8802;width:7297;height:857" coordorigin="3024,8802" coordsize="7297,857" path="m3024,9659r7298,l10322,8802r-7298,l3024,9659xe" fillcolor="#fff1cc" stroked="f">
              <v:path arrowok="t"/>
            </v:shape>
            <v:shape id="_x0000_s7158" alt="" style="position:absolute;left:3125;top:8903;width:7108;height:530" coordorigin="3125,8903" coordsize="7108,530" path="m3125,9433r7108,l10233,8903r-7108,l3125,9433xe" fillcolor="#fff1cc" stroked="f">
              <v:path arrowok="t"/>
            </v:shape>
            <v:shape id="_x0000_s7159" alt="" style="position:absolute;left:1450;top:7811;width:0;height:1092" coordorigin="1450,7811" coordsize="0,1092" path="m1450,7811r,1092e" filled="f" strokecolor="#ffc000" strokeweight="1.06pt">
              <v:path arrowok="t"/>
            </v:shape>
            <v:shape id="_x0000_s7160" alt="" style="position:absolute;left:1460;top:8812;width:1555;height:0" coordorigin="1460,8812" coordsize="1555,0" path="m1460,8812r1555,e" filled="f" strokecolor="#ffc000" strokeweight="1.06pt">
              <v:path arrowok="t"/>
            </v:shape>
            <v:shape id="_x0000_s7161" alt="" style="position:absolute;left:1460;top:8862;width:1555;height:0" coordorigin="1460,8862" coordsize="1555,0" path="m1460,8862r1555,e" filled="f" strokecolor="#fff1cc" strokeweight="4.18pt">
              <v:path arrowok="t"/>
            </v:shape>
            <v:shape id="_x0000_s7162" alt="" style="position:absolute;left:3024;top:8821;width:0;height:82" coordorigin="3024,8821" coordsize="0,82" path="m3024,8821r,82e" filled="f" strokecolor="#ffd966" strokeweight="1.06pt">
              <v:path arrowok="t"/>
            </v:shape>
            <v:shape id="_x0000_s7163" alt="" style="position:absolute;left:3015;top:8812;width:19;height:0" coordorigin="3015,8812" coordsize="19,0" path="m3015,8812r19,e" filled="f" strokecolor="#ffc000" strokeweight="1.06pt">
              <v:path arrowok="t"/>
            </v:shape>
            <v:shape id="_x0000_s7164" alt="" style="position:absolute;left:3044;top:8821;width:0;height:82" coordorigin="3044,8821" coordsize="0,82" path="m3044,8821r,82e" filled="f" strokecolor="#fff1cc" strokeweight="1.06pt">
              <v:path arrowok="t"/>
            </v:shape>
            <v:shape id="_x0000_s7165" alt="" style="position:absolute;left:3034;top:8812;width:19;height:0" coordorigin="3034,8812" coordsize="19,0" path="m3034,8812r19,e" filled="f" strokecolor="#ffc000" strokeweight="1.06pt">
              <v:path arrowok="t"/>
            </v:shape>
            <v:shape id="_x0000_s7166" alt="" style="position:absolute;left:3053;top:8812;width:7269;height:0" coordorigin="3053,8812" coordsize="7269,0" path="m3053,8812r7269,e" filled="f" strokecolor="#ffc000" strokeweight="1.06pt">
              <v:path arrowok="t"/>
            </v:shape>
            <v:shape id="_x0000_s7167" alt="" style="position:absolute;left:3053;top:8862;width:7269;height:0" coordorigin="3053,8862" coordsize="7269,0" path="m3053,8862r7269,e" filled="f" strokecolor="#fff1cc" strokeweight="4.18pt">
              <v:path arrowok="t"/>
            </v:shape>
            <v:shape id="_x0000_s7168" alt="" style="position:absolute;left:10332;top:7811;width:0;height:1092" coordorigin="10332,7811" coordsize="0,1092" path="m10332,7811r,1092e" filled="f" strokecolor="#ffc000" strokeweight="1.06pt">
              <v:path arrowok="t"/>
            </v:shape>
            <v:shape id="_x0000_s7169" alt="" style="position:absolute;left:1450;top:9659;width:1574;height:101" coordorigin="1450,9659" coordsize="1574,101" path="m1450,9760r1574,l3024,9659r-1574,l1450,9760xe" fillcolor="#fff1cc" stroked="f">
              <v:path arrowok="t"/>
            </v:shape>
            <v:shape id="_x0000_s7170" alt="" style="position:absolute;left:1450;top:8903;width:0;height:876" coordorigin="1450,8903" coordsize="0,876" path="m1450,8903r,876e" filled="f" strokecolor="#ffd966" strokeweight="1.06pt">
              <v:path arrowok="t"/>
            </v:shape>
            <v:shape id="_x0000_s7171" alt="" style="position:absolute;left:1460;top:9769;width:1555;height:0" coordorigin="1460,9769" coordsize="1555,0" path="m1460,9769r1555,e" filled="f" strokecolor="#ffd966" strokeweight="1.06pt">
              <v:path arrowok="t"/>
            </v:shape>
            <v:shape id="_x0000_s7172" alt="" style="position:absolute;left:3024;top:9659;width:7307;height:101" coordorigin="3024,9659" coordsize="7307,101" path="m3024,9760r7307,l10331,9659r-7307,l3024,9760xe" fillcolor="#fff1cc" stroked="f">
              <v:path arrowok="t"/>
            </v:shape>
            <v:shape id="_x0000_s7173" alt="" style="position:absolute;left:3024;top:8903;width:0;height:876" coordorigin="3024,8903" coordsize="0,876" path="m3024,8903r,876e" filled="f" strokecolor="#ffd966" strokeweight="1.06pt">
              <v:path arrowok="t"/>
            </v:shape>
            <v:shape id="_x0000_s7174" alt="" style="position:absolute;left:3034;top:9769;width:7288;height:0" coordorigin="3034,9769" coordsize="7288,0" path="m3034,9769r7288,e" filled="f" strokecolor="#ffd966" strokeweight="1.06pt">
              <v:path arrowok="t"/>
            </v:shape>
            <v:shape id="_x0000_s7175" alt="" style="position:absolute;left:10332;top:8903;width:0;height:876" coordorigin="10332,8903" coordsize="0,876" path="m10332,8903r,876e" filled="f" strokecolor="#ffd966" strokeweight="1.06pt">
              <v:path arrowok="t"/>
            </v:shape>
            <w10:wrap anchorx="page" anchory="page"/>
          </v:group>
        </w:pict>
      </w:r>
      <w:r>
        <w:pict w14:anchorId="0868F241">
          <v:group id="_x0000_s7055" alt="" style="position:absolute;margin-left:70.9pt;margin-top:274.7pt;width:446.55pt;height:101.85pt;z-index:-7429;mso-position-horizontal-relative:page;mso-position-vertical-relative:page" coordorigin="1418,5494" coordsize="8931,2037">
            <v:shape id="_x0000_s7056" alt="" style="position:absolute;left:1460;top:5624;width:1970;height:821" coordorigin="1460,5624" coordsize="1970,821" path="m1460,6445r1970,l3430,5624r-1970,l1460,6445xe" fillcolor="#ec7c30" stroked="f">
              <v:path arrowok="t"/>
            </v:shape>
            <v:shape id="_x0000_s7057" alt="" style="position:absolute;left:1551;top:5624;width:1781;height:770" coordorigin="1551,5624" coordsize="1781,770" path="m3332,6395r,-771l1551,5624r,771l3332,6395xe" fillcolor="#ec7c30" stroked="f">
              <v:path arrowok="t"/>
            </v:shape>
            <v:shape id="_x0000_s7058" alt="" style="position:absolute;left:3430;top:5523;width:1232;height:922" coordorigin="3430,5523" coordsize="1232,922" path="m3430,6445r1232,l4662,5523r-1232,l3430,6445xe" fillcolor="#ec7c30" stroked="f">
              <v:path arrowok="t"/>
            </v:shape>
            <v:shape id="_x0000_s7059" alt="" style="position:absolute;left:3531;top:5624;width:1030;height:530" coordorigin="3531,5624" coordsize="1030,530" path="m4561,6155r,-531l3531,5624r,531l4561,6155xe" fillcolor="#ec7c30" stroked="f">
              <v:path arrowok="t"/>
            </v:shape>
            <v:shape id="_x0000_s7060" alt="" style="position:absolute;left:4662;top:5523;width:1364;height:922" coordorigin="4662,5523" coordsize="1364,922" path="m4662,6445r1363,l6025,5523r-1363,l4662,6445xe" fillcolor="#ec7c30" stroked="f">
              <v:path arrowok="t"/>
            </v:shape>
            <v:shape id="_x0000_s7061" alt="" style="position:absolute;left:4760;top:5624;width:1166;height:530" coordorigin="4760,5624" coordsize="1166,530" path="m5927,6155r,-531l4760,5624r,531l5927,6155xe" fillcolor="#ec7c30" stroked="f">
              <v:path arrowok="t"/>
            </v:shape>
            <v:shape id="_x0000_s7062" alt="" style="position:absolute;left:4760;top:6155;width:1166;height:290" coordorigin="4760,6155" coordsize="1166,290" path="m4760,6445r1167,l5927,6155r-1167,l4760,6445xe" fillcolor="#ec7c30" stroked="f">
              <v:path arrowok="t"/>
            </v:shape>
            <v:shape id="_x0000_s7063" alt="" style="position:absolute;left:6025;top:5523;width:1486;height:922" coordorigin="6025,5523" coordsize="1486,922" path="m6025,6445r1486,l7511,5523r-1486,l6025,6445xe" fillcolor="#ec7c30" stroked="f">
              <v:path arrowok="t"/>
            </v:shape>
            <v:shape id="_x0000_s7064" alt="" style="position:absolute;left:6126;top:5624;width:1286;height:530" coordorigin="6126,5624" coordsize="1286,530" path="m7413,6155r,-531l6126,5624r,531l7413,6155xe" fillcolor="#ec7c30" stroked="f">
              <v:path arrowok="t"/>
            </v:shape>
            <v:shape id="_x0000_s7065" alt="" style="position:absolute;left:6126;top:6155;width:1286;height:290" coordorigin="6126,6155" coordsize="1286,290" path="m6126,6445r1287,l7413,6155r-1287,l6126,6445xe" fillcolor="#ec7c30" stroked="f">
              <v:path arrowok="t"/>
            </v:shape>
            <v:shape id="_x0000_s7066" alt="" style="position:absolute;left:7511;top:5624;width:2796;height:821" coordorigin="7511,5624" coordsize="2796,821" path="m7511,6445r2796,l10307,5624r-2796,l7511,6445xe" fillcolor="#ec7c30" stroked="f">
              <v:path arrowok="t"/>
            </v:shape>
            <v:shape id="_x0000_s7067" alt="" style="position:absolute;left:7612;top:5624;width:2604;height:530" coordorigin="7612,5624" coordsize="2604,530" path="m10216,6155r,-531l7612,5624r,531l10216,6155xe" fillcolor="#ec7c30" stroked="f">
              <v:path arrowok="t"/>
            </v:shape>
            <v:shape id="_x0000_s7068" alt="" style="position:absolute;left:1460;top:5514;width:1970;height:0" coordorigin="1460,5514" coordsize="1970,0" path="m1460,5514r1970,e" filled="f" strokecolor="#ec7c30" strokeweight="1.06pt">
              <v:path arrowok="t"/>
            </v:shape>
            <v:shape id="_x0000_s7069" alt="" style="position:absolute;left:1460;top:5523;width:1970;height:101" coordorigin="1460,5523" coordsize="1970,101" path="m1460,5624r1970,l3430,5523r-1970,l1460,5624xe" fillcolor="#ec7c30" stroked="f">
              <v:path arrowok="t"/>
            </v:shape>
            <v:shape id="_x0000_s7070" alt="" style="position:absolute;left:3440;top:5504;width:0;height:120" coordorigin="3440,5504" coordsize="0,120" path="m3440,5504r,120e" filled="f" strokecolor="#ec7c30" strokeweight="1.06pt">
              <v:path arrowok="t"/>
            </v:shape>
            <v:shape id="_x0000_s7071" alt="" style="position:absolute;left:3449;top:5514;width:1212;height:0" coordorigin="3449,5514" coordsize="1212,0" path="m3449,5514r1213,e" filled="f" strokecolor="#ec7c30" strokeweight="1.06pt">
              <v:path arrowok="t"/>
            </v:shape>
            <v:shape id="_x0000_s7072" alt="" style="position:absolute;left:3449;top:5523;width:1212;height:101" coordorigin="3449,5523" coordsize="1212,101" path="m3449,5624r1213,l4662,5523r-1213,l3449,5624xe" fillcolor="#ec7c30" stroked="f">
              <v:path arrowok="t"/>
            </v:shape>
            <v:shape id="_x0000_s7073" alt="" style="position:absolute;left:4671;top:5504;width:0;height:120" coordorigin="4671,5504" coordsize="0,120" path="m4671,5504r,120e" filled="f" strokecolor="#ec7c30" strokeweight="1.06pt">
              <v:path arrowok="t"/>
            </v:shape>
            <v:shape id="_x0000_s7074" alt="" style="position:absolute;left:4681;top:5514;width:1344;height:0" coordorigin="4681,5514" coordsize="1344,0" path="m4681,5514r1344,e" filled="f" strokecolor="#ec7c30" strokeweight="1.06pt">
              <v:path arrowok="t"/>
            </v:shape>
            <v:shape id="_x0000_s7075" alt="" style="position:absolute;left:4681;top:5523;width:1344;height:101" coordorigin="4681,5523" coordsize="1344,101" path="m4681,5624r1344,l6025,5523r-1344,l4681,5624xe" fillcolor="#ec7c30" stroked="f">
              <v:path arrowok="t"/>
            </v:shape>
            <v:shape id="_x0000_s7076" alt="" style="position:absolute;left:6035;top:5504;width:0;height:120" coordorigin="6035,5504" coordsize="0,120" path="m6035,5504r,120e" filled="f" strokecolor="#ec7c30" strokeweight="1.06pt">
              <v:path arrowok="t"/>
            </v:shape>
            <v:shape id="_x0000_s7077" alt="" style="position:absolute;left:6045;top:5514;width:1466;height:0" coordorigin="6045,5514" coordsize="1466,0" path="m6045,5514r1466,e" filled="f" strokecolor="#ec7c30" strokeweight="1.06pt">
              <v:path arrowok="t"/>
            </v:shape>
            <v:shape id="_x0000_s7078" alt="" style="position:absolute;left:6045;top:5523;width:1466;height:101" coordorigin="6045,5523" coordsize="1466,101" path="m6045,5624r1466,l7511,5523r-1466,l6045,5624xe" fillcolor="#ec7c30" stroked="f">
              <v:path arrowok="t"/>
            </v:shape>
            <v:shape id="_x0000_s7079" alt="" style="position:absolute;left:7521;top:5504;width:0;height:120" coordorigin="7521,5504" coordsize="0,120" path="m7521,5504r,120e" filled="f" strokecolor="#ec7c30" strokeweight="1.06pt">
              <v:path arrowok="t"/>
            </v:shape>
            <v:shape id="_x0000_s7080" alt="" style="position:absolute;left:7530;top:5514;width:2777;height:0" coordorigin="7530,5514" coordsize="2777,0" path="m7530,5514r2777,e" filled="f" strokecolor="#ec7c30" strokeweight="1.06pt">
              <v:path arrowok="t"/>
            </v:shape>
            <v:shape id="_x0000_s7081" alt="" style="position:absolute;left:7530;top:5523;width:2777;height:101" coordorigin="7530,5523" coordsize="2777,101" path="m7530,5624r2777,l10307,5523r-2777,l7530,5624xe" fillcolor="#ec7c30" stroked="f">
              <v:path arrowok="t"/>
            </v:shape>
            <v:shape id="_x0000_s7082" alt="" style="position:absolute;left:1450;top:6445;width:1980;height:101" coordorigin="1450,6445" coordsize="1980,101" path="m1450,6546r1980,l3430,6445r-1980,l1450,6546xe" fillcolor="#ec7c30" stroked="f">
              <v:path arrowok="t"/>
            </v:shape>
            <v:shape id="_x0000_s7083" alt="" style="position:absolute;left:3430;top:6445;width:1232;height:101" coordorigin="3430,6445" coordsize="1232,101" path="m3430,6546r1232,l4662,6445r-1232,l3430,6546xe" fillcolor="#ec7c30" stroked="f">
              <v:path arrowok="t"/>
            </v:shape>
            <v:shape id="_x0000_s7084" alt="" style="position:absolute;left:4662;top:6445;width:1364;height:101" coordorigin="4662,6445" coordsize="1364,101" path="m4662,6546r1363,l6025,6445r-1363,l4662,6546xe" fillcolor="#ec7c30" stroked="f">
              <v:path arrowok="t"/>
            </v:shape>
            <v:shape id="_x0000_s7085" alt="" style="position:absolute;left:6025;top:6445;width:1486;height:101" coordorigin="6025,6445" coordsize="1486,101" path="m6025,6546r1486,l7511,6445r-1486,l6025,6546xe" fillcolor="#ec7c30" stroked="f">
              <v:path arrowok="t"/>
            </v:shape>
            <v:shape id="_x0000_s7086" alt="" style="position:absolute;left:7511;top:6445;width:2806;height:101" coordorigin="7511,6445" coordsize="2806,101" path="m7511,6546r2806,l10317,6445r-2806,l7511,6546xe" fillcolor="#ec7c30" stroked="f">
              <v:path arrowok="t"/>
            </v:shape>
            <v:shape id="_x0000_s7087" alt="" style="position:absolute;left:1460;top:6546;width:1961;height:854" coordorigin="1460,6546" coordsize="1961,854" path="m1460,7400r1960,l3420,6546r-1960,l1460,7400xe" fillcolor="#fae3d4" stroked="f">
              <v:path arrowok="t"/>
            </v:shape>
            <v:shape id="_x0000_s7088" alt="" style="position:absolute;left:1551;top:6647;width:1781;height:530" coordorigin="1551,6647" coordsize="1781,530" path="m1551,7177r1781,l3332,6647r-1781,l1551,7177xe" fillcolor="#fae3d4" stroked="f">
              <v:path arrowok="t"/>
            </v:shape>
            <v:shape id="_x0000_s7089" alt="" style="position:absolute;left:3430;top:6546;width:1222;height:854" coordorigin="3430,6546" coordsize="1222,854" path="m3430,7400r1222,l4652,6546r-1222,l3430,7400xe" fillcolor="#fae3d4" stroked="f">
              <v:path arrowok="t"/>
            </v:shape>
            <v:shape id="_x0000_s7090" alt="" style="position:absolute;left:3531;top:6647;width:1030;height:530" coordorigin="3531,6647" coordsize="1030,530" path="m3531,7177r1030,l4561,6647r-1030,l3531,7177xe" fillcolor="#fae3d4" stroked="f">
              <v:path arrowok="t"/>
            </v:shape>
            <v:shape id="_x0000_s7091" alt="" style="position:absolute;left:4662;top:6546;width:1354;height:854" coordorigin="4662,6546" coordsize="1354,854" path="m4662,7400r1354,l6016,6546r-1354,l4662,7400xe" fillcolor="#fae3d4" stroked="f">
              <v:path arrowok="t"/>
            </v:shape>
            <v:shape id="_x0000_s7092" alt="" style="position:absolute;left:4760;top:6647;width:1166;height:530" coordorigin="4760,6647" coordsize="1166,530" path="m4760,7177r1167,l5927,6647r-1167,l4760,7177xe" fillcolor="#fae3d4" stroked="f">
              <v:path arrowok="t"/>
            </v:shape>
            <v:shape id="_x0000_s7093" alt="" style="position:absolute;left:6025;top:6546;width:1476;height:854" coordorigin="6025,6546" coordsize="1476,854" path="m6025,7400r1476,l7501,6546r-1476,l6025,7400xe" fillcolor="#fae3d4" stroked="f">
              <v:path arrowok="t"/>
            </v:shape>
            <v:shape id="_x0000_s7094" alt="" style="position:absolute;left:6126;top:6647;width:1286;height:530" coordorigin="6126,6647" coordsize="1286,530" path="m6126,7177r1287,l7413,6647r-1287,l6126,7177xe" fillcolor="#fae3d4" stroked="f">
              <v:path arrowok="t"/>
            </v:shape>
            <v:shape id="_x0000_s7095" alt="" style="position:absolute;left:7511;top:6546;width:2796;height:854" coordorigin="7511,6546" coordsize="2796,854" path="m7511,7400r2796,l10307,6546r-2796,l7511,7400xe" fillcolor="#fae3d4" stroked="f">
              <v:path arrowok="t"/>
            </v:shape>
            <v:shape id="_x0000_s7096" alt="" style="position:absolute;left:7612;top:6647;width:2604;height:530" coordorigin="7612,6647" coordsize="2604,530" path="m7612,7177r2604,l10216,6647r-2604,l7612,7177xe" fillcolor="#fae3d4" stroked="f">
              <v:path arrowok="t"/>
            </v:shape>
            <v:shape id="_x0000_s7097" alt="" style="position:absolute;left:1450;top:5504;width:0;height:1142" coordorigin="1450,5504" coordsize="0,1142" path="m1450,5504r,1143e" filled="f" strokecolor="#ec7c30" strokeweight="1.06pt">
              <v:path arrowok="t"/>
            </v:shape>
            <v:shape id="_x0000_s7098" alt="" style="position:absolute;left:1460;top:6555;width:1961;height:0" coordorigin="1460,6555" coordsize="1961,0" path="m1460,6555r1960,e" filled="f" strokecolor="#ec7c30" strokeweight="1.06pt">
              <v:path arrowok="t"/>
            </v:shape>
            <v:shape id="_x0000_s7099" alt="" style="position:absolute;left:1460;top:6606;width:1961;height:0" coordorigin="1460,6606" coordsize="1961,0" path="m1460,6606r1960,e" filled="f" strokecolor="#fae3d4" strokeweight="4.18pt">
              <v:path arrowok="t"/>
            </v:shape>
            <v:shape id="_x0000_s7100" alt="" style="position:absolute;left:3430;top:6565;width:0;height:82" coordorigin="3430,6565" coordsize="0,82" path="m3430,6565r,82e" filled="f" strokecolor="#f4af83" strokeweight="1.06pt">
              <v:path arrowok="t"/>
            </v:shape>
            <v:shape id="_x0000_s7101" alt="" style="position:absolute;left:3420;top:6555;width:19;height:0" coordorigin="3420,6555" coordsize="19,0" path="m3420,6555r20,e" filled="f" strokecolor="#ec7c30" strokeweight="1.06pt">
              <v:path arrowok="t"/>
            </v:shape>
            <v:shape id="_x0000_s7102" alt="" style="position:absolute;left:3449;top:6565;width:0;height:82" coordorigin="3449,6565" coordsize="0,82" path="m3449,6565r,82e" filled="f" strokecolor="#fae3d4" strokeweight="1.06pt">
              <v:path arrowok="t"/>
            </v:shape>
            <v:shape id="_x0000_s7103" alt="" style="position:absolute;left:3440;top:6555;width:19;height:0" coordorigin="3440,6555" coordsize="19,0" path="m3440,6555r19,e" filled="f" strokecolor="#ec7c30" strokeweight="1.06pt">
              <v:path arrowok="t"/>
            </v:shape>
            <v:shape id="_x0000_s7104" alt="" style="position:absolute;left:3459;top:6555;width:1193;height:0" coordorigin="3459,6555" coordsize="1193,0" path="m3459,6555r1193,e" filled="f" strokecolor="#ec7c30" strokeweight="1.06pt">
              <v:path arrowok="t"/>
            </v:shape>
            <v:shape id="_x0000_s7105" alt="" style="position:absolute;left:3459;top:6606;width:1193;height:0" coordorigin="3459,6606" coordsize="1193,0" path="m3459,6606r1193,e" filled="f" strokecolor="#fae3d4" strokeweight="4.18pt">
              <v:path arrowok="t"/>
            </v:shape>
            <v:shape id="_x0000_s7106" alt="" style="position:absolute;left:4662;top:6565;width:0;height:82" coordorigin="4662,6565" coordsize="0,82" path="m4662,6565r,82e" filled="f" strokecolor="#f4af83" strokeweight="1.06pt">
              <v:path arrowok="t"/>
            </v:shape>
            <v:shape id="_x0000_s7107" alt="" style="position:absolute;left:4652;top:6555;width:19;height:0" coordorigin="4652,6555" coordsize="19,0" path="m4652,6555r19,e" filled="f" strokecolor="#ec7c30" strokeweight="1.06pt">
              <v:path arrowok="t"/>
            </v:shape>
            <v:shape id="_x0000_s7108" alt="" style="position:absolute;left:4681;top:6565;width:0;height:82" coordorigin="4681,6565" coordsize="0,82" path="m4681,6565r,82e" filled="f" strokecolor="#fae3d4" strokeweight="1.06pt">
              <v:path arrowok="t"/>
            </v:shape>
            <v:shape id="_x0000_s7109" alt="" style="position:absolute;left:4671;top:6555;width:19;height:0" coordorigin="4671,6555" coordsize="19,0" path="m4671,6555r20,e" filled="f" strokecolor="#ec7c30" strokeweight="1.06pt">
              <v:path arrowok="t"/>
            </v:shape>
            <v:shape id="_x0000_s7110" alt="" style="position:absolute;left:4691;top:6555;width:1325;height:0" coordorigin="4691,6555" coordsize="1325,0" path="m4691,6555r1325,e" filled="f" strokecolor="#ec7c30" strokeweight="1.06pt">
              <v:path arrowok="t"/>
            </v:shape>
            <v:shape id="_x0000_s7111" alt="" style="position:absolute;left:4691;top:6606;width:1325;height:0" coordorigin="4691,6606" coordsize="1325,0" path="m4691,6606r1325,e" filled="f" strokecolor="#fae3d4" strokeweight="4.18pt">
              <v:path arrowok="t"/>
            </v:shape>
            <v:shape id="_x0000_s7112" alt="" style="position:absolute;left:6025;top:6565;width:0;height:82" coordorigin="6025,6565" coordsize="0,82" path="m6025,6565r,82e" filled="f" strokecolor="#f4af83" strokeweight="1.06pt">
              <v:path arrowok="t"/>
            </v:shape>
            <v:shape id="_x0000_s7113" alt="" style="position:absolute;left:6016;top:6555;width:19;height:0" coordorigin="6016,6555" coordsize="19,0" path="m6016,6555r19,e" filled="f" strokecolor="#ec7c30" strokeweight="1.06pt">
              <v:path arrowok="t"/>
            </v:shape>
            <v:shape id="_x0000_s7114" alt="" style="position:absolute;left:6045;top:6565;width:0;height:82" coordorigin="6045,6565" coordsize="0,82" path="m6045,6565r,82e" filled="f" strokecolor="#fae3d4" strokeweight="1.06pt">
              <v:path arrowok="t"/>
            </v:shape>
            <v:shape id="_x0000_s7115" alt="" style="position:absolute;left:6035;top:6555;width:19;height:0" coordorigin="6035,6555" coordsize="19,0" path="m6035,6555r19,e" filled="f" strokecolor="#ec7c30" strokeweight="1.06pt">
              <v:path arrowok="t"/>
            </v:shape>
            <v:shape id="_x0000_s7116" alt="" style="position:absolute;left:6054;top:6555;width:1447;height:0" coordorigin="6054,6555" coordsize="1447,0" path="m6054,6555r1447,e" filled="f" strokecolor="#ec7c30" strokeweight="1.06pt">
              <v:path arrowok="t"/>
            </v:shape>
            <v:shape id="_x0000_s7117" alt="" style="position:absolute;left:6054;top:6606;width:1447;height:0" coordorigin="6054,6606" coordsize="1447,0" path="m6054,6606r1447,e" filled="f" strokecolor="#fae3d4" strokeweight="4.18pt">
              <v:path arrowok="t"/>
            </v:shape>
            <v:shape id="_x0000_s7118" alt="" style="position:absolute;left:7511;top:6565;width:0;height:82" coordorigin="7511,6565" coordsize="0,82" path="m7511,6565r,82e" filled="f" strokecolor="#f4af83" strokeweight="1.06pt">
              <v:path arrowok="t"/>
            </v:shape>
            <v:shape id="_x0000_s7119" alt="" style="position:absolute;left:7501;top:6555;width:19;height:0" coordorigin="7501,6555" coordsize="19,0" path="m7501,6555r20,e" filled="f" strokecolor="#ec7c30" strokeweight="1.06pt">
              <v:path arrowok="t"/>
            </v:shape>
            <v:shape id="_x0000_s7120" alt="" style="position:absolute;left:7530;top:6565;width:0;height:82" coordorigin="7530,6565" coordsize="0,82" path="m7530,6565r,82e" filled="f" strokecolor="#fae3d4" strokeweight="1.06pt">
              <v:path arrowok="t"/>
            </v:shape>
            <v:shape id="_x0000_s7121" alt="" style="position:absolute;left:7521;top:6555;width:19;height:0" coordorigin="7521,6555" coordsize="19,0" path="m7521,6555r19,e" filled="f" strokecolor="#ec7c30" strokeweight="1.06pt">
              <v:path arrowok="t"/>
            </v:shape>
            <v:shape id="_x0000_s7122" alt="" style="position:absolute;left:7540;top:6555;width:2768;height:0" coordorigin="7540,6555" coordsize="2768,0" path="m7540,6555r2767,e" filled="f" strokecolor="#ec7c30" strokeweight="1.06pt">
              <v:path arrowok="t"/>
            </v:shape>
            <v:shape id="_x0000_s7123" alt="" style="position:absolute;left:7540;top:6606;width:2768;height:0" coordorigin="7540,6606" coordsize="2768,0" path="m7540,6606r2767,e" filled="f" strokecolor="#fae3d4" strokeweight="4.18pt">
              <v:path arrowok="t"/>
            </v:shape>
            <v:shape id="_x0000_s7124" alt="" style="position:absolute;left:10317;top:5504;width:0;height:1142" coordorigin="10317,5504" coordsize="0,1142" path="m10317,5504r,1143e" filled="f" strokecolor="#ec7c30" strokeweight="1.06pt">
              <v:path arrowok="t"/>
            </v:shape>
            <v:shape id="_x0000_s7125" alt="" style="position:absolute;left:1450;top:7400;width:1980;height:101" coordorigin="1450,7400" coordsize="1980,101" path="m1450,7501r1980,l3430,7400r-1980,l1450,7501xe" fillcolor="#fae3d4" stroked="f">
              <v:path arrowok="t"/>
            </v:shape>
            <v:shape id="_x0000_s7126" alt="" style="position:absolute;left:1450;top:6647;width:0;height:874" coordorigin="1450,6647" coordsize="0,874" path="m1450,6647r,873e" filled="f" strokecolor="#f4af83" strokeweight="1.06pt">
              <v:path arrowok="t"/>
            </v:shape>
            <v:shape id="_x0000_s7127" alt="" style="position:absolute;left:1460;top:7511;width:1961;height:0" coordorigin="1460,7511" coordsize="1961,0" path="m1460,7511r1960,e" filled="f" strokecolor="#f4af83" strokeweight="1.06pt">
              <v:path arrowok="t"/>
            </v:shape>
            <v:shape id="_x0000_s7128" alt="" style="position:absolute;left:3430;top:7400;width:1232;height:101" coordorigin="3430,7400" coordsize="1232,101" path="m3430,7501r1232,l4662,7400r-1232,l3430,7501xe" fillcolor="#fae3d4" stroked="f">
              <v:path arrowok="t"/>
            </v:shape>
            <v:shape id="_x0000_s7129" alt="" style="position:absolute;left:3430;top:6647;width:0;height:874" coordorigin="3430,6647" coordsize="0,874" path="m3430,6647r,873e" filled="f" strokecolor="#f4af83" strokeweight="1.06pt">
              <v:path arrowok="t"/>
            </v:shape>
            <v:shape id="_x0000_s7130" alt="" style="position:absolute;left:3440;top:7511;width:1212;height:0" coordorigin="3440,7511" coordsize="1212,0" path="m3440,7511r1212,e" filled="f" strokecolor="#f4af83" strokeweight="1.06pt">
              <v:path arrowok="t"/>
            </v:shape>
            <v:shape id="_x0000_s7131" alt="" style="position:absolute;left:4662;top:7400;width:1364;height:101" coordorigin="4662,7400" coordsize="1364,101" path="m4662,7501r1363,l6025,7400r-1363,l4662,7501xe" fillcolor="#fae3d4" stroked="f">
              <v:path arrowok="t"/>
            </v:shape>
            <v:shape id="_x0000_s7132" alt="" style="position:absolute;left:4662;top:6647;width:0;height:874" coordorigin="4662,6647" coordsize="0,874" path="m4662,6647r,873e" filled="f" strokecolor="#f4af83" strokeweight="1.06pt">
              <v:path arrowok="t"/>
            </v:shape>
            <v:shape id="_x0000_s7133" alt="" style="position:absolute;left:4671;top:7511;width:1344;height:0" coordorigin="4671,7511" coordsize="1344,0" path="m4671,7511r1345,e" filled="f" strokecolor="#f4af83" strokeweight="1.06pt">
              <v:path arrowok="t"/>
            </v:shape>
            <v:shape id="_x0000_s7134" alt="" style="position:absolute;left:6025;top:7400;width:1486;height:101" coordorigin="6025,7400" coordsize="1486,101" path="m6025,7501r1486,l7511,7400r-1486,l6025,7501xe" fillcolor="#fae3d4" stroked="f">
              <v:path arrowok="t"/>
            </v:shape>
            <v:shape id="_x0000_s7135" alt="" style="position:absolute;left:6025;top:6647;width:0;height:874" coordorigin="6025,6647" coordsize="0,874" path="m6025,6647r,873e" filled="f" strokecolor="#f4af83" strokeweight="1.06pt">
              <v:path arrowok="t"/>
            </v:shape>
            <v:shape id="_x0000_s7136" alt="" style="position:absolute;left:6035;top:7511;width:1466;height:0" coordorigin="6035,7511" coordsize="1466,0" path="m6035,7511r1466,e" filled="f" strokecolor="#f4af83" strokeweight="1.06pt">
              <v:path arrowok="t"/>
            </v:shape>
            <v:shape id="_x0000_s7137" alt="" style="position:absolute;left:7511;top:7400;width:2806;height:101" coordorigin="7511,7400" coordsize="2806,101" path="m7511,7501r2806,l10317,7400r-2806,l7511,7501xe" fillcolor="#fae3d4" stroked="f">
              <v:path arrowok="t"/>
            </v:shape>
            <v:shape id="_x0000_s7138" alt="" style="position:absolute;left:7511;top:6647;width:0;height:874" coordorigin="7511,6647" coordsize="0,874" path="m7511,6647r,873e" filled="f" strokecolor="#f4af83" strokeweight="1.06pt">
              <v:path arrowok="t"/>
            </v:shape>
            <v:shape id="_x0000_s7139" alt="" style="position:absolute;left:7521;top:7511;width:2787;height:0" coordorigin="7521,7511" coordsize="2787,0" path="m7521,7511r2786,e" filled="f" strokecolor="#f4af83" strokeweight="1.06pt">
              <v:path arrowok="t"/>
            </v:shape>
            <v:shape id="_x0000_s7140" alt="" style="position:absolute;left:10317;top:6647;width:0;height:874" coordorigin="10317,6647" coordsize="0,874" path="m10317,6647r,873e" filled="f" strokecolor="#f4af83" strokeweight="1.06pt">
              <v:path arrowok="t"/>
            </v:shape>
            <w10:wrap anchorx="page" anchory="page"/>
          </v:group>
        </w:pict>
      </w:r>
      <w:r>
        <w:pict w14:anchorId="6BFBBCC8">
          <v:group id="_x0000_s7002" alt="" style="position:absolute;margin-left:70.9pt;margin-top:161.75pt;width:446.55pt;height:99.5pt;z-index:-7430;mso-position-horizontal-relative:page;mso-position-vertical-relative:page" coordorigin="1418,3235" coordsize="8931,1990">
            <v:shape id="_x0000_s7003" alt="" style="position:absolute;left:1460;top:3365;width:2945;height:770" coordorigin="1460,3365" coordsize="2945,770" path="m1460,4136r2945,l4405,3365r-2945,l1460,4136xe" fillcolor="#6fac46" stroked="f">
              <v:path arrowok="t"/>
            </v:shape>
            <v:shape id="_x0000_s7004" alt="" style="position:absolute;left:1551;top:3365;width:2756;height:773" coordorigin="1551,3365" coordsize="2756,773" path="m1551,4138r2755,l4306,3365r-2755,l1551,4138xe" fillcolor="#6fac46" stroked="f">
              <v:path arrowok="t"/>
            </v:shape>
            <v:shape id="_x0000_s7005" alt="" style="position:absolute;left:4405;top:3365;width:2957;height:770" coordorigin="4405,3365" coordsize="2957,770" path="m4405,4136r2957,l7362,3365r-2957,l4405,4136xe" fillcolor="#6fac46" stroked="f">
              <v:path arrowok="t"/>
            </v:shape>
            <v:shape id="_x0000_s7006" alt="" style="position:absolute;left:4506;top:3365;width:2756;height:533" coordorigin="4506,3365" coordsize="2756,533" path="m4506,3898r2755,l7261,3365r-2755,l4506,3898xe" fillcolor="#6fac46" stroked="f">
              <v:path arrowok="t"/>
            </v:shape>
            <v:shape id="_x0000_s7007" alt="" style="position:absolute;left:7362;top:3365;width:2945;height:770" coordorigin="7362,3365" coordsize="2945,770" path="m7362,4136r2945,l10307,3365r-2945,l7362,4136xe" fillcolor="#6fac46" stroked="f">
              <v:path arrowok="t"/>
            </v:shape>
            <v:shape id="_x0000_s7008" alt="" style="position:absolute;left:7461;top:3365;width:2756;height:533" coordorigin="7461,3365" coordsize="2756,533" path="m7461,3898r2755,l10216,3365r-2755,l7461,3898xe" fillcolor="#6fac46" stroked="f">
              <v:path arrowok="t"/>
            </v:shape>
            <v:shape id="_x0000_s7009" alt="" style="position:absolute;left:1460;top:3255;width:2945;height:0" coordorigin="1460,3255" coordsize="2945,0" path="m1460,3255r2945,e" filled="f" strokecolor="#6fac46" strokeweight="1.06pt">
              <v:path arrowok="t"/>
            </v:shape>
            <v:shape id="_x0000_s7010" alt="" style="position:absolute;left:1460;top:3264;width:2945;height:101" coordorigin="1460,3264" coordsize="2945,101" path="m1460,3365r2945,l4405,3264r-2945,l1460,3365xe" fillcolor="#6fac46" stroked="f">
              <v:path arrowok="t"/>
            </v:shape>
            <v:shape id="_x0000_s7011" alt="" style="position:absolute;left:4415;top:3245;width:0;height:120" coordorigin="4415,3245" coordsize="0,120" path="m4415,3245r,120e" filled="f" strokecolor="#6fac46" strokeweight="1.06pt">
              <v:path arrowok="t"/>
            </v:shape>
            <v:shape id="_x0000_s7012" alt="" style="position:absolute;left:4424;top:3255;width:2938;height:0" coordorigin="4424,3255" coordsize="2938,0" path="m4424,3255r2938,e" filled="f" strokecolor="#6fac46" strokeweight="1.06pt">
              <v:path arrowok="t"/>
            </v:shape>
            <v:shape id="_x0000_s7013" alt="" style="position:absolute;left:4424;top:3264;width:2938;height:101" coordorigin="4424,3264" coordsize="2938,101" path="m4424,3365r2938,l7362,3264r-2938,l4424,3365xe" fillcolor="#6fac46" stroked="f">
              <v:path arrowok="t"/>
            </v:shape>
            <v:shape id="_x0000_s7014" alt="" style="position:absolute;left:7372;top:3245;width:0;height:120" coordorigin="7372,3245" coordsize="0,120" path="m7372,3245r,120e" filled="f" strokecolor="#6fac46" strokeweight="1.06pt">
              <v:path arrowok="t"/>
            </v:shape>
            <v:shape id="_x0000_s7015" alt="" style="position:absolute;left:7381;top:3255;width:2926;height:0" coordorigin="7381,3255" coordsize="2926,0" path="m7381,3255r2926,e" filled="f" strokecolor="#6fac46" strokeweight="1.06pt">
              <v:path arrowok="t"/>
            </v:shape>
            <v:shape id="_x0000_s7016" alt="" style="position:absolute;left:7381;top:3264;width:2926;height:101" coordorigin="7381,3264" coordsize="2926,101" path="m7381,3365r2926,l10307,3264r-2926,l7381,3365xe" fillcolor="#6fac46" stroked="f">
              <v:path arrowok="t"/>
            </v:shape>
            <v:shape id="_x0000_s7017" alt="" style="position:absolute;left:1460;top:4236;width:2945;height:2" coordorigin="1460,4236" coordsize="2945,2" path="m1460,4239r2945,l4405,4236r-2945,l1460,4239xe" fillcolor="#6fac46" stroked="f">
              <v:path arrowok="t"/>
            </v:shape>
            <v:shape id="_x0000_s7018" alt="" style="position:absolute;left:4405;top:4236;width:2957;height:2" coordorigin="4405,4236" coordsize="2957,2" path="m4405,4239r2957,l7362,4236r-2957,l4405,4239xe" fillcolor="#6fac46" stroked="f">
              <v:path arrowok="t"/>
            </v:shape>
            <v:shape id="_x0000_s7019" alt="" style="position:absolute;left:7362;top:4236;width:2945;height:2" coordorigin="7362,4236" coordsize="2945,2" path="m7362,4239r2945,l10307,4236r-2945,l7362,4239xe" fillcolor="#6fac46" stroked="f">
              <v:path arrowok="t"/>
            </v:shape>
            <v:shape id="_x0000_s7020" alt="" style="position:absolute;left:1450;top:4136;width:2955;height:101" coordorigin="1450,4136" coordsize="2955,101" path="m1450,4236r2955,l4405,4136r-2955,l1450,4236xe" fillcolor="#6fac46" stroked="f">
              <v:path arrowok="t"/>
            </v:shape>
            <v:shape id="_x0000_s7021" alt="" style="position:absolute;left:4405;top:4136;width:2957;height:101" coordorigin="4405,4136" coordsize="2957,101" path="m4405,4236r2957,l7362,4136r-2957,l4405,4236xe" fillcolor="#6fac46" stroked="f">
              <v:path arrowok="t"/>
            </v:shape>
            <v:shape id="_x0000_s7022" alt="" style="position:absolute;left:7362;top:4136;width:2955;height:101" coordorigin="7362,4136" coordsize="2955,101" path="m7362,4236r2955,l10317,4136r-2955,l7362,4236xe" fillcolor="#6fac46" stroked="f">
              <v:path arrowok="t"/>
            </v:shape>
            <v:shape id="_x0000_s7023" alt="" style="position:absolute;left:1460;top:4237;width:2936;height:857" coordorigin="1460,4237" coordsize="2936,857" path="m1460,5094r2935,l4395,4237r-2935,l1460,5094xe" fillcolor="#e1eed9" stroked="f">
              <v:path arrowok="t"/>
            </v:shape>
            <v:shape id="_x0000_s7024" alt="" style="position:absolute;left:1551;top:4337;width:2756;height:531" coordorigin="1551,4337" coordsize="2756,531" path="m1551,4868r2755,l4306,4337r-2755,l1551,4868xe" fillcolor="#e1eed9" stroked="f">
              <v:path arrowok="t"/>
            </v:shape>
            <v:shape id="_x0000_s7025" alt="" style="position:absolute;left:4405;top:4237;width:2948;height:857" coordorigin="4405,4237" coordsize="2948,857" path="m4405,5094r2948,l7353,4237r-2948,l4405,5094xe" fillcolor="#e1eed9" stroked="f">
              <v:path arrowok="t"/>
            </v:shape>
            <v:shape id="_x0000_s7026" alt="" style="position:absolute;left:4506;top:4337;width:2756;height:531" coordorigin="4506,4337" coordsize="2756,531" path="m4506,4868r2755,l7261,4337r-2755,l4506,4868xe" fillcolor="#e1eed9" stroked="f">
              <v:path arrowok="t"/>
            </v:shape>
            <v:shape id="_x0000_s7027" alt="" style="position:absolute;left:7362;top:4237;width:2945;height:857" coordorigin="7362,4237" coordsize="2945,857" path="m7362,5094r2945,l10307,4237r-2945,l7362,5094xe" fillcolor="#e1eed9" stroked="f">
              <v:path arrowok="t"/>
            </v:shape>
            <v:shape id="_x0000_s7028" alt="" style="position:absolute;left:7461;top:4337;width:2756;height:531" coordorigin="7461,4337" coordsize="2756,531" path="m7461,4868r2755,l10216,4337r-2755,l7461,4868xe" fillcolor="#e1eed9" stroked="f">
              <v:path arrowok="t"/>
            </v:shape>
            <v:shape id="_x0000_s7029" alt="" style="position:absolute;left:1450;top:3245;width:0;height:1092" coordorigin="1450,3245" coordsize="0,1092" path="m1450,3245r,1092e" filled="f" strokecolor="#6fac46" strokeweight="1.06pt">
              <v:path arrowok="t"/>
            </v:shape>
            <v:shape id="_x0000_s7030" alt="" style="position:absolute;left:1460;top:4246;width:2936;height:0" coordorigin="1460,4246" coordsize="2936,0" path="m1460,4246r2935,e" filled="f" strokecolor="#6fac46" strokeweight="1.06pt">
              <v:path arrowok="t"/>
            </v:shape>
            <v:shape id="_x0000_s7031" alt="" style="position:absolute;left:1460;top:4296;width:2936;height:0" coordorigin="1460,4296" coordsize="2936,0" path="m1460,4296r2935,e" filled="f" strokecolor="#e1eed9" strokeweight="4.18pt">
              <v:path arrowok="t"/>
            </v:shape>
            <v:shape id="_x0000_s7032" alt="" style="position:absolute;left:4405;top:4256;width:0;height:82" coordorigin="4405,4256" coordsize="0,82" path="m4405,4256r,81e" filled="f" strokecolor="#a8d08d" strokeweight="1.06pt">
              <v:path arrowok="t"/>
            </v:shape>
            <v:shape id="_x0000_s7033" alt="" style="position:absolute;left:4395;top:4246;width:19;height:0" coordorigin="4395,4246" coordsize="19,0" path="m4395,4246r20,e" filled="f" strokecolor="#6fac46" strokeweight="1.06pt">
              <v:path arrowok="t"/>
            </v:shape>
            <v:shape id="_x0000_s7034" alt="" style="position:absolute;left:4424;top:4256;width:0;height:82" coordorigin="4424,4256" coordsize="0,82" path="m4424,4256r,81e" filled="f" strokecolor="#e1eed9" strokeweight="1.06pt">
              <v:path arrowok="t"/>
            </v:shape>
            <v:shape id="_x0000_s7035" alt="" style="position:absolute;left:4415;top:4246;width:19;height:0" coordorigin="4415,4246" coordsize="19,0" path="m4415,4246r19,e" filled="f" strokecolor="#6fac46" strokeweight="1.06pt">
              <v:path arrowok="t"/>
            </v:shape>
            <v:shape id="_x0000_s7036" alt="" style="position:absolute;left:4434;top:4246;width:2919;height:0" coordorigin="4434,4246" coordsize="2919,0" path="m4434,4246r2919,e" filled="f" strokecolor="#6fac46" strokeweight="1.06pt">
              <v:path arrowok="t"/>
            </v:shape>
            <v:shape id="_x0000_s7037" alt="" style="position:absolute;left:4434;top:4296;width:2919;height:0" coordorigin="4434,4296" coordsize="2919,0" path="m4434,4296r2919,e" filled="f" strokecolor="#e1eed9" strokeweight="4.18pt">
              <v:path arrowok="t"/>
            </v:shape>
            <v:shape id="_x0000_s7038" alt="" style="position:absolute;left:7362;top:4256;width:0;height:82" coordorigin="7362,4256" coordsize="0,82" path="m7362,4256r,81e" filled="f" strokecolor="#a8d08d" strokeweight="1.06pt">
              <v:path arrowok="t"/>
            </v:shape>
            <v:shape id="_x0000_s7039" alt="" style="position:absolute;left:7353;top:4246;width:19;height:0" coordorigin="7353,4246" coordsize="19,0" path="m7353,4246r19,e" filled="f" strokecolor="#6fac46" strokeweight="1.06pt">
              <v:path arrowok="t"/>
            </v:shape>
            <v:shape id="_x0000_s7040" alt="" style="position:absolute;left:7381;top:4256;width:0;height:82" coordorigin="7381,4256" coordsize="0,82" path="m7381,4256r,81e" filled="f" strokecolor="#e1eed9" strokeweight="1.06pt">
              <v:path arrowok="t"/>
            </v:shape>
            <v:shape id="_x0000_s7041" alt="" style="position:absolute;left:7372;top:4246;width:19;height:0" coordorigin="7372,4246" coordsize="19,0" path="m7372,4246r19,e" filled="f" strokecolor="#6fac46" strokeweight="1.06pt">
              <v:path arrowok="t"/>
            </v:shape>
            <v:shape id="_x0000_s7042" alt="" style="position:absolute;left:7391;top:4246;width:2916;height:0" coordorigin="7391,4246" coordsize="2916,0" path="m7391,4246r2916,e" filled="f" strokecolor="#6fac46" strokeweight="1.06pt">
              <v:path arrowok="t"/>
            </v:shape>
            <v:shape id="_x0000_s7043" alt="" style="position:absolute;left:7391;top:4296;width:2916;height:0" coordorigin="7391,4296" coordsize="2916,0" path="m7391,4296r2916,e" filled="f" strokecolor="#e1eed9" strokeweight="4.18pt">
              <v:path arrowok="t"/>
            </v:shape>
            <v:shape id="_x0000_s7044" alt="" style="position:absolute;left:10317;top:3245;width:0;height:1092" coordorigin="10317,3245" coordsize="0,1092" path="m10317,3245r,1092e" filled="f" strokecolor="#6fac46" strokeweight="1.06pt">
              <v:path arrowok="t"/>
            </v:shape>
            <v:shape id="_x0000_s7045" alt="" style="position:absolute;left:1450;top:5094;width:2955;height:101" coordorigin="1450,5094" coordsize="2955,101" path="m1450,5195r2955,l4405,5094r-2955,l1450,5195xe" fillcolor="#e1eed9" stroked="f">
              <v:path arrowok="t"/>
            </v:shape>
            <v:shape id="_x0000_s7046" alt="" style="position:absolute;left:1450;top:4337;width:0;height:876" coordorigin="1450,4337" coordsize="0,876" path="m1450,4337r,877e" filled="f" strokecolor="#a8d08d" strokeweight="1.06pt">
              <v:path arrowok="t"/>
            </v:shape>
            <v:shape id="_x0000_s7047" alt="" style="position:absolute;left:1460;top:5204;width:2936;height:0" coordorigin="1460,5204" coordsize="2936,0" path="m1460,5204r2935,e" filled="f" strokecolor="#a8d08d" strokeweight="1.06pt">
              <v:path arrowok="t"/>
            </v:shape>
            <v:shape id="_x0000_s7048" alt="" style="position:absolute;left:4405;top:5094;width:2957;height:101" coordorigin="4405,5094" coordsize="2957,101" path="m4405,5195r2957,l7362,5094r-2957,l4405,5195xe" fillcolor="#e1eed9" stroked="f">
              <v:path arrowok="t"/>
            </v:shape>
            <v:shape id="_x0000_s7049" alt="" style="position:absolute;left:4405;top:4337;width:0;height:876" coordorigin="4405,4337" coordsize="0,876" path="m4405,4337r,877e" filled="f" strokecolor="#a8d08d" strokeweight="1.06pt">
              <v:path arrowok="t"/>
            </v:shape>
            <v:shape id="_x0000_s7050" alt="" style="position:absolute;left:4415;top:5204;width:2938;height:0" coordorigin="4415,5204" coordsize="2938,0" path="m4415,5204r2938,e" filled="f" strokecolor="#a8d08d" strokeweight="1.06pt">
              <v:path arrowok="t"/>
            </v:shape>
            <v:shape id="_x0000_s7051" alt="" style="position:absolute;left:7362;top:5094;width:2955;height:101" coordorigin="7362,5094" coordsize="2955,101" path="m7362,5195r2955,l10317,5094r-2955,l7362,5195xe" fillcolor="#e1eed9" stroked="f">
              <v:path arrowok="t"/>
            </v:shape>
            <v:shape id="_x0000_s7052" alt="" style="position:absolute;left:7362;top:4337;width:0;height:876" coordorigin="7362,4337" coordsize="0,876" path="m7362,4337r,877e" filled="f" strokecolor="#a8d08d" strokeweight="1.06pt">
              <v:path arrowok="t"/>
            </v:shape>
            <v:shape id="_x0000_s7053" alt="" style="position:absolute;left:7372;top:5204;width:2936;height:0" coordorigin="7372,5204" coordsize="2936,0" path="m7372,5204r2935,e" filled="f" strokecolor="#a8d08d" strokeweight="1.06pt">
              <v:path arrowok="t"/>
            </v:shape>
            <v:shape id="_x0000_s7054" alt="" style="position:absolute;left:10317;top:4337;width:0;height:876" coordorigin="10317,4337" coordsize="0,876" path="m10317,4337r,877e" filled="f" strokecolor="#a8d08d" strokeweight="1.06pt">
              <v:path arrowok="t"/>
            </v:shape>
            <w10:wrap anchorx="page" anchory="page"/>
          </v:group>
        </w:pict>
      </w:r>
      <w:r>
        <w:pict w14:anchorId="3E3DDE00">
          <v:group id="_x0000_s6970" alt="" style="position:absolute;margin-left:71.95pt;margin-top:71.45pt;width:444.4pt;height:76.8pt;z-index:-7431;mso-position-horizontal-relative:page;mso-position-vertical-relative:page" coordorigin="1439,1429" coordsize="8888,1536">
            <v:shape id="_x0000_s6971" alt="" style="position:absolute;left:1460;top:1541;width:2482;height:1294" coordorigin="1460,1541" coordsize="2482,1294" path="m1460,2835r2482,l3942,1541r-2482,l1460,2835xe" fillcolor="#deeaf6" stroked="f">
              <v:path arrowok="t"/>
            </v:shape>
            <v:shape id="_x0000_s6972" alt="" style="position:absolute;left:1551;top:1541;width:2302;height:531" coordorigin="1551,1541" coordsize="2302,531" path="m1551,2072r2302,l3853,1541r-2302,l1551,2072xe" fillcolor="#deeaf6" stroked="f">
              <v:path arrowok="t"/>
            </v:shape>
            <v:shape id="_x0000_s6973" alt="" style="position:absolute;left:3951;top:1541;width:1704;height:1294" coordorigin="3951,1541" coordsize="1704,1294" path="m3951,2835r1704,l5655,1541r-1704,l3951,2835xe" fillcolor="#deeaf6" stroked="f">
              <v:path arrowok="t"/>
            </v:shape>
            <v:shape id="_x0000_s6974" alt="" style="position:absolute;left:4052;top:1541;width:1514;height:531" coordorigin="4052,1541" coordsize="1514,531" path="m4052,2072r1515,l5567,1541r-1515,l4052,2072xe" fillcolor="#deeaf6" stroked="f">
              <v:path arrowok="t"/>
            </v:shape>
            <v:shape id="_x0000_s6975" alt="" style="position:absolute;left:5665;top:1541;width:1836;height:1294" coordorigin="5665,1541" coordsize="1836,1294" path="m5665,2835r1836,l7501,1541r-1836,l5665,2835xe" fillcolor="#deeaf6" stroked="f">
              <v:path arrowok="t"/>
            </v:shape>
            <v:shape id="_x0000_s6976" alt="" style="position:absolute;left:5766;top:1541;width:1647;height:531" coordorigin="5766,1541" coordsize="1647,531" path="m5766,2072r1647,l7413,1541r-1647,l5766,2072xe" fillcolor="#deeaf6" stroked="f">
              <v:path arrowok="t"/>
            </v:shape>
            <v:shape id="_x0000_s6977" alt="" style="position:absolute;left:7511;top:1541;width:2796;height:1294" coordorigin="7511,1541" coordsize="2796,1294" path="m7511,2835r2796,l10307,1541r-2796,l7511,2835xe" fillcolor="#deeaf6" stroked="f">
              <v:path arrowok="t"/>
            </v:shape>
            <v:shape id="_x0000_s6978" alt="" style="position:absolute;left:7612;top:1541;width:2604;height:531" coordorigin="7612,1541" coordsize="2604,531" path="m7612,2072r2604,l10216,1541r-2604,l7612,2072xe" fillcolor="#deeaf6" stroked="f">
              <v:path arrowok="t"/>
            </v:shape>
            <v:shape id="_x0000_s6979" alt="" style="position:absolute;left:7612;top:2072;width:2604;height:290" coordorigin="7612,2072" coordsize="2604,290" path="m7612,2362r2604,l10216,2072r-2604,l7612,2362xe" fillcolor="#deeaf6" stroked="f">
              <v:path arrowok="t"/>
            </v:shape>
            <v:shape id="_x0000_s6980" alt="" style="position:absolute;left:1450;top:1440;width:0;height:101" coordorigin="1450,1440" coordsize="0,101" path="m1450,1440r,101e" filled="f" strokecolor="#9cc2e4" strokeweight="1.06pt">
              <v:path arrowok="t"/>
            </v:shape>
            <v:shape id="_x0000_s6981" alt="" style="position:absolute;left:1460;top:1440;width:2482;height:101" coordorigin="1460,1440" coordsize="2482,101" path="m1460,1541r2482,l3942,1440r-2482,l1460,1541xe" fillcolor="#deeaf6" stroked="f">
              <v:path arrowok="t"/>
            </v:shape>
            <v:shape id="_x0000_s6982" alt="" style="position:absolute;left:3951;top:1440;width:0;height:101" coordorigin="3951,1440" coordsize="0,101" path="m3951,1440r,101e" filled="f" strokecolor="#9cc2e4" strokeweight="1.06pt">
              <v:path arrowok="t"/>
            </v:shape>
            <v:shape id="_x0000_s6983" alt="" style="position:absolute;left:3942;top:1440;width:1714;height:101" coordorigin="3942,1440" coordsize="1714,101" path="m3942,1541r1713,l5655,1440r-1713,l3942,1541xe" fillcolor="#deeaf6" stroked="f">
              <v:path arrowok="t"/>
            </v:shape>
            <v:shape id="_x0000_s6984" alt="" style="position:absolute;left:5665;top:1440;width:0;height:101" coordorigin="5665,1440" coordsize="0,101" path="m5665,1440r,101e" filled="f" strokecolor="#9cc2e4" strokeweight="1.06pt">
              <v:path arrowok="t"/>
            </v:shape>
            <v:shape id="_x0000_s6985" alt="" style="position:absolute;left:5655;top:1440;width:1846;height:101" coordorigin="5655,1440" coordsize="1846,101" path="m5655,1541r1846,l7501,1440r-1846,l5655,1541xe" fillcolor="#deeaf6" stroked="f">
              <v:path arrowok="t"/>
            </v:shape>
            <v:shape id="_x0000_s6986" alt="" style="position:absolute;left:7511;top:1440;width:0;height:101" coordorigin="7511,1440" coordsize="0,101" path="m7511,1440r,101e" filled="f" strokecolor="#9cc2e4" strokeweight="1.06pt">
              <v:path arrowok="t"/>
            </v:shape>
            <v:shape id="_x0000_s6987" alt="" style="position:absolute;left:7501;top:1440;width:2806;height:101" coordorigin="7501,1440" coordsize="2806,101" path="m7501,1541r2806,l10307,1440r-2806,l7501,1541xe" fillcolor="#deeaf6" stroked="f">
              <v:path arrowok="t"/>
            </v:shape>
            <v:shape id="_x0000_s6988" alt="" style="position:absolute;left:10317;top:1440;width:0;height:101" coordorigin="10317,1440" coordsize="0,101" path="m10317,1440r,101e" filled="f" strokecolor="#9cc2e4" strokeweight="1.06pt">
              <v:path arrowok="t"/>
            </v:shape>
            <v:shape id="_x0000_s6989" alt="" style="position:absolute;left:1450;top:2835;width:2501;height:101" coordorigin="1450,2835" coordsize="2501,101" path="m1450,2936r2501,l3951,2835r-2501,l1450,2936xe" fillcolor="#deeaf6" stroked="f">
              <v:path arrowok="t"/>
            </v:shape>
            <v:shape id="_x0000_s6990" alt="" style="position:absolute;left:1450;top:1541;width:0;height:1414" coordorigin="1450,1541" coordsize="0,1414" path="m1450,1541r,1414e" filled="f" strokecolor="#9cc2e4" strokeweight="1.06pt">
              <v:path arrowok="t"/>
            </v:shape>
            <v:shape id="_x0000_s6991" alt="" style="position:absolute;left:1460;top:2945;width:2482;height:0" coordorigin="1460,2945" coordsize="2482,0" path="m1460,2945r2482,e" filled="f" strokecolor="#9cc2e4" strokeweight="1.06pt">
              <v:path arrowok="t"/>
            </v:shape>
            <v:shape id="_x0000_s6992" alt="" style="position:absolute;left:3951;top:2835;width:1714;height:101" coordorigin="3951,2835" coordsize="1714,101" path="m3951,2936r1714,l5665,2835r-1714,l3951,2936xe" fillcolor="#deeaf6" stroked="f">
              <v:path arrowok="t"/>
            </v:shape>
            <v:shape id="_x0000_s6993" alt="" style="position:absolute;left:3951;top:1541;width:0;height:1414" coordorigin="3951,1541" coordsize="0,1414" path="m3951,1541r,1414e" filled="f" strokecolor="#9cc2e4" strokeweight="1.06pt">
              <v:path arrowok="t"/>
            </v:shape>
            <v:shape id="_x0000_s6994" alt="" style="position:absolute;left:3961;top:2945;width:1694;height:0" coordorigin="3961,2945" coordsize="1694,0" path="m3961,2945r1694,e" filled="f" strokecolor="#9cc2e4" strokeweight="1.06pt">
              <v:path arrowok="t"/>
            </v:shape>
            <v:shape id="_x0000_s6995" alt="" style="position:absolute;left:5665;top:2835;width:1846;height:101" coordorigin="5665,2835" coordsize="1846,101" path="m5665,2936r1846,l7511,2835r-1846,l5665,2936xe" fillcolor="#deeaf6" stroked="f">
              <v:path arrowok="t"/>
            </v:shape>
            <v:shape id="_x0000_s6996" alt="" style="position:absolute;left:5665;top:1541;width:0;height:1414" coordorigin="5665,1541" coordsize="0,1414" path="m5665,1541r,1414e" filled="f" strokecolor="#9cc2e4" strokeweight="1.06pt">
              <v:path arrowok="t"/>
            </v:shape>
            <v:shape id="_x0000_s6997" alt="" style="position:absolute;left:5675;top:2945;width:1827;height:0" coordorigin="5675,2945" coordsize="1827,0" path="m5675,2945r1826,e" filled="f" strokecolor="#9cc2e4" strokeweight="1.06pt">
              <v:path arrowok="t"/>
            </v:shape>
            <v:shape id="_x0000_s6998" alt="" style="position:absolute;left:7511;top:2835;width:2806;height:101" coordorigin="7511,2835" coordsize="2806,101" path="m7511,2936r2806,l10317,2835r-2806,l7511,2936xe" fillcolor="#deeaf6" stroked="f">
              <v:path arrowok="t"/>
            </v:shape>
            <v:shape id="_x0000_s6999" alt="" style="position:absolute;left:7511;top:1541;width:0;height:1414" coordorigin="7511,1541" coordsize="0,1414" path="m7511,1541r,1414e" filled="f" strokecolor="#9cc2e4" strokeweight="1.06pt">
              <v:path arrowok="t"/>
            </v:shape>
            <v:shape id="_x0000_s7000" alt="" style="position:absolute;left:7521;top:2945;width:2787;height:0" coordorigin="7521,2945" coordsize="2787,0" path="m7521,2945r2786,e" filled="f" strokecolor="#9cc2e4" strokeweight="1.06pt">
              <v:path arrowok="t"/>
            </v:shape>
            <v:shape id="_x0000_s7001" alt="" style="position:absolute;left:10317;top:1541;width:0;height:1414" coordorigin="10317,1541" coordsize="0,1414" path="m10317,1541r,1414e" filled="f" strokecolor="#9cc2e4" strokeweight="1.06pt">
              <v:path arrowok="t"/>
            </v:shape>
            <w10:wrap anchorx="page" anchory="page"/>
          </v:group>
        </w:pict>
      </w:r>
    </w:p>
    <w:p w14:paraId="017C54FB" w14:textId="77777777" w:rsidR="0027373D" w:rsidRPr="00107A28" w:rsidRDefault="0027373D">
      <w:pPr>
        <w:spacing w:before="15" w:line="220" w:lineRule="exact"/>
        <w:rPr>
          <w:sz w:val="22"/>
          <w:szCs w:val="22"/>
          <w:lang w:val="es-ES"/>
        </w:rPr>
      </w:pPr>
    </w:p>
    <w:p w14:paraId="19D4E226" w14:textId="77777777" w:rsidR="0027373D" w:rsidRPr="00107A28" w:rsidRDefault="003C776A">
      <w:pPr>
        <w:spacing w:before="32" w:line="240" w:lineRule="exact"/>
        <w:ind w:left="211"/>
        <w:rPr>
          <w:rFonts w:ascii="Arial" w:eastAsia="Arial" w:hAnsi="Arial" w:cs="Arial"/>
          <w:sz w:val="22"/>
          <w:szCs w:val="22"/>
          <w:lang w:val="es-ES"/>
        </w:rPr>
      </w:pPr>
      <w:r w:rsidRPr="00107A28">
        <w:rPr>
          <w:rFonts w:ascii="Arial" w:eastAsia="Arial" w:hAnsi="Arial" w:cs="Arial"/>
          <w:b/>
          <w:position w:val="-1"/>
          <w:sz w:val="22"/>
          <w:szCs w:val="22"/>
          <w:lang w:val="es-ES"/>
        </w:rPr>
        <w:t xml:space="preserve">empleado             </w:t>
      </w:r>
      <w:r w:rsidRPr="00107A28">
        <w:rPr>
          <w:rFonts w:ascii="Arial" w:eastAsia="Arial" w:hAnsi="Arial" w:cs="Arial"/>
          <w:position w:val="-1"/>
          <w:sz w:val="22"/>
          <w:szCs w:val="22"/>
          <w:lang w:val="es-ES"/>
        </w:rPr>
        <w:t>Tabla que almacena la información de los empleados del hotel.</w:t>
      </w:r>
    </w:p>
    <w:p w14:paraId="16F491CB" w14:textId="77777777" w:rsidR="0027373D" w:rsidRPr="00107A28" w:rsidRDefault="0027373D">
      <w:pPr>
        <w:spacing w:line="200" w:lineRule="exact"/>
        <w:rPr>
          <w:lang w:val="es-ES"/>
        </w:rPr>
      </w:pPr>
    </w:p>
    <w:p w14:paraId="3F89CA63" w14:textId="77777777" w:rsidR="0027373D" w:rsidRPr="00107A28" w:rsidRDefault="0027373D">
      <w:pPr>
        <w:spacing w:line="200" w:lineRule="exact"/>
        <w:rPr>
          <w:lang w:val="es-ES"/>
        </w:rPr>
      </w:pPr>
    </w:p>
    <w:p w14:paraId="24260B8D" w14:textId="77777777" w:rsidR="0027373D" w:rsidRPr="00107A28" w:rsidRDefault="0027373D">
      <w:pPr>
        <w:spacing w:line="200" w:lineRule="exact"/>
        <w:rPr>
          <w:lang w:val="es-ES"/>
        </w:rPr>
      </w:pPr>
    </w:p>
    <w:p w14:paraId="6295D844" w14:textId="77777777" w:rsidR="0027373D" w:rsidRPr="00107A28" w:rsidRDefault="0027373D">
      <w:pPr>
        <w:spacing w:line="200" w:lineRule="exact"/>
        <w:rPr>
          <w:lang w:val="es-ES"/>
        </w:rPr>
      </w:pPr>
    </w:p>
    <w:p w14:paraId="2996A3D0" w14:textId="77777777" w:rsidR="0027373D" w:rsidRPr="00107A28" w:rsidRDefault="0027373D">
      <w:pPr>
        <w:spacing w:line="200" w:lineRule="exact"/>
        <w:rPr>
          <w:lang w:val="es-ES"/>
        </w:rPr>
      </w:pPr>
    </w:p>
    <w:p w14:paraId="131726C0" w14:textId="77777777" w:rsidR="0027373D" w:rsidRPr="00107A28" w:rsidRDefault="0027373D">
      <w:pPr>
        <w:spacing w:before="15" w:line="260" w:lineRule="exact"/>
        <w:rPr>
          <w:sz w:val="26"/>
          <w:szCs w:val="26"/>
          <w:lang w:val="es-ES"/>
        </w:rPr>
      </w:pPr>
    </w:p>
    <w:p w14:paraId="7A365276" w14:textId="77777777" w:rsidR="0027373D" w:rsidRPr="00107A28" w:rsidRDefault="003C776A">
      <w:pPr>
        <w:spacing w:before="32"/>
        <w:ind w:left="211"/>
        <w:rPr>
          <w:rFonts w:ascii="Arial" w:eastAsia="Arial" w:hAnsi="Arial" w:cs="Arial"/>
          <w:sz w:val="22"/>
          <w:szCs w:val="22"/>
          <w:lang w:val="es-ES"/>
        </w:rPr>
        <w:sectPr w:rsidR="0027373D" w:rsidRPr="00107A28">
          <w:type w:val="continuous"/>
          <w:pgSz w:w="11920" w:h="16840"/>
          <w:pgMar w:top="1320" w:right="1680" w:bottom="280" w:left="1340" w:header="720" w:footer="720" w:gutter="0"/>
          <w:cols w:space="720"/>
        </w:sectPr>
      </w:pPr>
      <w:r w:rsidRPr="00107A28">
        <w:rPr>
          <w:rFonts w:ascii="Arial" w:eastAsia="Arial" w:hAnsi="Arial" w:cs="Arial"/>
          <w:sz w:val="22"/>
          <w:szCs w:val="22"/>
          <w:lang w:val="es-ES"/>
        </w:rPr>
        <w:t>column</w:t>
      </w:r>
      <w:r w:rsidRPr="00107A28">
        <w:rPr>
          <w:rFonts w:ascii="Arial" w:eastAsia="Arial" w:hAnsi="Arial" w:cs="Arial"/>
          <w:sz w:val="22"/>
          <w:szCs w:val="22"/>
          <w:lang w:val="es-ES"/>
        </w:rPr>
        <w:t xml:space="preserve">a                      </w:t>
      </w:r>
      <w:r w:rsidRPr="00107A28">
        <w:rPr>
          <w:rFonts w:ascii="Arial" w:eastAsia="Arial" w:hAnsi="Arial" w:cs="Arial"/>
          <w:b/>
          <w:color w:val="FFFFFF"/>
          <w:sz w:val="22"/>
          <w:szCs w:val="22"/>
          <w:lang w:val="es-ES"/>
        </w:rPr>
        <w:t>dominio            características       Descripción</w:t>
      </w:r>
    </w:p>
    <w:p w14:paraId="11067A59" w14:textId="77777777" w:rsidR="0027373D" w:rsidRPr="00107A28" w:rsidRDefault="0027373D">
      <w:pPr>
        <w:spacing w:before="5" w:line="160" w:lineRule="exact"/>
        <w:rPr>
          <w:sz w:val="17"/>
          <w:szCs w:val="17"/>
          <w:lang w:val="es-ES"/>
        </w:rPr>
        <w:sectPr w:rsidR="0027373D" w:rsidRPr="00107A28">
          <w:pgSz w:w="11920" w:h="16840"/>
          <w:pgMar w:top="1560" w:right="1600" w:bottom="280" w:left="1440" w:header="720" w:footer="720" w:gutter="0"/>
          <w:cols w:space="720"/>
        </w:sectPr>
      </w:pPr>
    </w:p>
    <w:p w14:paraId="40905703" w14:textId="77777777" w:rsidR="0027373D" w:rsidRPr="00107A28" w:rsidRDefault="003C776A">
      <w:pPr>
        <w:spacing w:before="7" w:line="280" w:lineRule="exact"/>
        <w:ind w:left="111" w:right="-38"/>
        <w:rPr>
          <w:rFonts w:ascii="Arial" w:eastAsia="Arial" w:hAnsi="Arial" w:cs="Arial"/>
          <w:sz w:val="22"/>
          <w:szCs w:val="22"/>
          <w:lang w:val="es-ES"/>
        </w:rPr>
      </w:pPr>
      <w:r w:rsidRPr="00107A28">
        <w:rPr>
          <w:rFonts w:ascii="Arial" w:eastAsia="Arial" w:hAnsi="Arial" w:cs="Arial"/>
          <w:b/>
          <w:sz w:val="22"/>
          <w:szCs w:val="22"/>
          <w:lang w:val="es-ES"/>
        </w:rPr>
        <w:t>telefono_emplead o</w:t>
      </w:r>
    </w:p>
    <w:p w14:paraId="7C66EE25" w14:textId="77777777" w:rsidR="0027373D" w:rsidRPr="00107A28" w:rsidRDefault="003C776A">
      <w:pPr>
        <w:spacing w:before="32"/>
        <w:ind w:right="-53"/>
        <w:rPr>
          <w:rFonts w:ascii="Arial" w:eastAsia="Arial" w:hAnsi="Arial" w:cs="Arial"/>
          <w:sz w:val="22"/>
          <w:szCs w:val="22"/>
          <w:lang w:val="es-ES"/>
        </w:rPr>
      </w:pPr>
      <w:r w:rsidRPr="00107A28">
        <w:rPr>
          <w:lang w:val="es-ES"/>
        </w:rPr>
        <w:br w:type="column"/>
      </w:r>
      <w:r w:rsidRPr="00107A28">
        <w:rPr>
          <w:rFonts w:ascii="Arial" w:eastAsia="Arial" w:hAnsi="Arial" w:cs="Arial"/>
          <w:sz w:val="22"/>
          <w:szCs w:val="22"/>
          <w:lang w:val="es-ES"/>
        </w:rPr>
        <w:t>VARCHAR2(</w:t>
      </w:r>
    </w:p>
    <w:p w14:paraId="13CAFC67" w14:textId="77777777" w:rsidR="0027373D" w:rsidRPr="00107A28" w:rsidRDefault="003C776A">
      <w:pPr>
        <w:spacing w:before="37" w:line="240" w:lineRule="exact"/>
        <w:rPr>
          <w:rFonts w:ascii="Arial" w:eastAsia="Arial" w:hAnsi="Arial" w:cs="Arial"/>
          <w:sz w:val="22"/>
          <w:szCs w:val="22"/>
          <w:lang w:val="es-ES"/>
        </w:rPr>
      </w:pPr>
      <w:r w:rsidRPr="00107A28">
        <w:rPr>
          <w:rFonts w:ascii="Arial" w:eastAsia="Arial" w:hAnsi="Arial" w:cs="Arial"/>
          <w:position w:val="-1"/>
          <w:sz w:val="22"/>
          <w:szCs w:val="22"/>
          <w:lang w:val="es-ES"/>
        </w:rPr>
        <w:t>45)</w:t>
      </w:r>
    </w:p>
    <w:p w14:paraId="6D41B1BD" w14:textId="77777777" w:rsidR="0027373D" w:rsidRPr="00107A28" w:rsidRDefault="003C776A">
      <w:pPr>
        <w:spacing w:before="32"/>
        <w:rPr>
          <w:rFonts w:ascii="Arial" w:eastAsia="Arial" w:hAnsi="Arial" w:cs="Arial"/>
          <w:sz w:val="22"/>
          <w:szCs w:val="22"/>
          <w:lang w:val="es-ES"/>
        </w:rPr>
        <w:sectPr w:rsidR="0027373D" w:rsidRPr="00107A28">
          <w:type w:val="continuous"/>
          <w:pgSz w:w="11920" w:h="16840"/>
          <w:pgMar w:top="1320" w:right="1600" w:bottom="280" w:left="1440" w:header="720" w:footer="720" w:gutter="0"/>
          <w:cols w:num="3" w:space="720" w:equalWidth="0">
            <w:col w:w="1983" w:space="288"/>
            <w:col w:w="1268" w:space="306"/>
            <w:col w:w="5035"/>
          </w:cols>
        </w:sectPr>
      </w:pPr>
      <w:r w:rsidRPr="00107A28">
        <w:rPr>
          <w:lang w:val="es-ES"/>
        </w:rPr>
        <w:br w:type="column"/>
      </w:r>
      <w:r w:rsidRPr="00107A28">
        <w:rPr>
          <w:rFonts w:ascii="Arial" w:eastAsia="Arial" w:hAnsi="Arial" w:cs="Arial"/>
          <w:sz w:val="22"/>
          <w:szCs w:val="22"/>
          <w:lang w:val="es-ES"/>
        </w:rPr>
        <w:t>NN                            Teléfono del empleado.</w:t>
      </w:r>
    </w:p>
    <w:p w14:paraId="0C4C93F4" w14:textId="77777777" w:rsidR="0027373D" w:rsidRPr="00107A28" w:rsidRDefault="0027373D">
      <w:pPr>
        <w:spacing w:line="200" w:lineRule="exact"/>
        <w:rPr>
          <w:lang w:val="es-ES"/>
        </w:rPr>
      </w:pPr>
    </w:p>
    <w:p w14:paraId="70D4A784" w14:textId="77777777" w:rsidR="0027373D" w:rsidRPr="00107A28" w:rsidRDefault="0027373D">
      <w:pPr>
        <w:spacing w:line="200" w:lineRule="exact"/>
        <w:rPr>
          <w:lang w:val="es-ES"/>
        </w:rPr>
      </w:pPr>
    </w:p>
    <w:p w14:paraId="292B75C8" w14:textId="77777777" w:rsidR="0027373D" w:rsidRPr="00107A28" w:rsidRDefault="0027373D">
      <w:pPr>
        <w:spacing w:before="17" w:line="220" w:lineRule="exact"/>
        <w:rPr>
          <w:sz w:val="22"/>
          <w:szCs w:val="22"/>
          <w:lang w:val="es-ES"/>
        </w:rPr>
      </w:pPr>
    </w:p>
    <w:p w14:paraId="035232D5" w14:textId="77777777" w:rsidR="0027373D" w:rsidRPr="00107A28" w:rsidRDefault="003C776A">
      <w:pPr>
        <w:spacing w:before="7" w:line="280" w:lineRule="exact"/>
        <w:ind w:left="5841" w:right="933" w:hanging="5730"/>
        <w:rPr>
          <w:rFonts w:ascii="Arial" w:eastAsia="Arial" w:hAnsi="Arial" w:cs="Arial"/>
          <w:sz w:val="22"/>
          <w:szCs w:val="22"/>
          <w:lang w:val="es-ES"/>
        </w:rPr>
      </w:pPr>
      <w:r w:rsidRPr="00107A28">
        <w:rPr>
          <w:rFonts w:ascii="Arial" w:eastAsia="Arial" w:hAnsi="Arial" w:cs="Arial"/>
          <w:b/>
          <w:sz w:val="22"/>
          <w:szCs w:val="22"/>
          <w:lang w:val="es-ES"/>
        </w:rPr>
        <w:t xml:space="preserve">fecha_ingreso           </w:t>
      </w:r>
      <w:r w:rsidRPr="00107A28">
        <w:rPr>
          <w:rFonts w:ascii="Arial" w:eastAsia="Arial" w:hAnsi="Arial" w:cs="Arial"/>
          <w:sz w:val="22"/>
          <w:szCs w:val="22"/>
          <w:lang w:val="es-ES"/>
        </w:rPr>
        <w:t>DATE                NN                            Fecha de ingreso del empleado al hotel.</w:t>
      </w:r>
    </w:p>
    <w:p w14:paraId="0374B933" w14:textId="77777777" w:rsidR="0027373D" w:rsidRPr="00107A28" w:rsidRDefault="0027373D">
      <w:pPr>
        <w:spacing w:line="200" w:lineRule="exact"/>
        <w:rPr>
          <w:lang w:val="es-ES"/>
        </w:rPr>
      </w:pPr>
    </w:p>
    <w:p w14:paraId="2FF18643" w14:textId="77777777" w:rsidR="0027373D" w:rsidRPr="00107A28" w:rsidRDefault="0027373D">
      <w:pPr>
        <w:spacing w:before="15" w:line="220" w:lineRule="exact"/>
        <w:rPr>
          <w:sz w:val="22"/>
          <w:szCs w:val="22"/>
          <w:lang w:val="es-ES"/>
        </w:rPr>
      </w:pPr>
    </w:p>
    <w:p w14:paraId="5FB893AB" w14:textId="77777777" w:rsidR="0027373D" w:rsidRPr="00107A28" w:rsidRDefault="003C776A">
      <w:pPr>
        <w:spacing w:before="7" w:line="280" w:lineRule="exact"/>
        <w:ind w:left="5841" w:right="873" w:hanging="5730"/>
        <w:rPr>
          <w:rFonts w:ascii="Arial" w:eastAsia="Arial" w:hAnsi="Arial" w:cs="Arial"/>
          <w:sz w:val="22"/>
          <w:szCs w:val="22"/>
          <w:lang w:val="es-ES"/>
        </w:rPr>
      </w:pPr>
      <w:r w:rsidRPr="00107A28">
        <w:rPr>
          <w:rFonts w:ascii="Arial" w:eastAsia="Arial" w:hAnsi="Arial" w:cs="Arial"/>
          <w:b/>
          <w:sz w:val="22"/>
          <w:szCs w:val="22"/>
          <w:lang w:val="es-ES"/>
        </w:rPr>
        <w:t xml:space="preserve">salario_empleado     </w:t>
      </w:r>
      <w:r w:rsidRPr="00107A28">
        <w:rPr>
          <w:rFonts w:ascii="Arial" w:eastAsia="Arial" w:hAnsi="Arial" w:cs="Arial"/>
          <w:sz w:val="22"/>
          <w:szCs w:val="22"/>
          <w:lang w:val="es-ES"/>
        </w:rPr>
        <w:t>FLOAT(10)        NN                            Salario o ingresos del empleado.</w:t>
      </w:r>
    </w:p>
    <w:p w14:paraId="4705E1D2" w14:textId="77777777" w:rsidR="0027373D" w:rsidRPr="00107A28" w:rsidRDefault="0027373D">
      <w:pPr>
        <w:spacing w:line="200" w:lineRule="exact"/>
        <w:rPr>
          <w:lang w:val="es-ES"/>
        </w:rPr>
      </w:pPr>
    </w:p>
    <w:p w14:paraId="47B51D97" w14:textId="77777777" w:rsidR="0027373D" w:rsidRPr="00107A28" w:rsidRDefault="0027373D">
      <w:pPr>
        <w:spacing w:before="16" w:line="220" w:lineRule="exact"/>
        <w:rPr>
          <w:sz w:val="22"/>
          <w:szCs w:val="22"/>
          <w:lang w:val="es-ES"/>
        </w:rPr>
        <w:sectPr w:rsidR="0027373D" w:rsidRPr="00107A28">
          <w:type w:val="continuous"/>
          <w:pgSz w:w="11920" w:h="16840"/>
          <w:pgMar w:top="1320" w:right="1600" w:bottom="280" w:left="1440" w:header="720" w:footer="720" w:gutter="0"/>
          <w:cols w:space="720"/>
        </w:sectPr>
      </w:pPr>
    </w:p>
    <w:p w14:paraId="0A3CFDB4" w14:textId="77777777" w:rsidR="0027373D" w:rsidRPr="00107A28" w:rsidRDefault="003C776A">
      <w:pPr>
        <w:spacing w:before="32"/>
        <w:ind w:left="111" w:right="-53"/>
        <w:rPr>
          <w:rFonts w:ascii="Arial" w:eastAsia="Arial" w:hAnsi="Arial" w:cs="Arial"/>
          <w:sz w:val="22"/>
          <w:szCs w:val="22"/>
          <w:lang w:val="es-ES"/>
        </w:rPr>
      </w:pPr>
      <w:r w:rsidRPr="00107A28">
        <w:rPr>
          <w:rFonts w:ascii="Arial" w:eastAsia="Arial" w:hAnsi="Arial" w:cs="Arial"/>
          <w:b/>
          <w:sz w:val="22"/>
          <w:szCs w:val="22"/>
          <w:lang w:val="es-ES"/>
        </w:rPr>
        <w:t xml:space="preserve">DNI_empleado          </w:t>
      </w:r>
      <w:r w:rsidRPr="00107A28">
        <w:rPr>
          <w:rFonts w:ascii="Arial" w:eastAsia="Arial" w:hAnsi="Arial" w:cs="Arial"/>
          <w:sz w:val="22"/>
          <w:szCs w:val="22"/>
          <w:lang w:val="es-ES"/>
        </w:rPr>
        <w:t>VARCHAR2(</w:t>
      </w:r>
    </w:p>
    <w:p w14:paraId="60DD9FAE" w14:textId="77777777" w:rsidR="0027373D" w:rsidRPr="00107A28" w:rsidRDefault="003C776A">
      <w:pPr>
        <w:spacing w:before="37" w:line="240" w:lineRule="exact"/>
        <w:ind w:left="2271"/>
        <w:rPr>
          <w:rFonts w:ascii="Arial" w:eastAsia="Arial" w:hAnsi="Arial" w:cs="Arial"/>
          <w:sz w:val="22"/>
          <w:szCs w:val="22"/>
          <w:lang w:val="es-ES"/>
        </w:rPr>
      </w:pPr>
      <w:r w:rsidRPr="00107A28">
        <w:rPr>
          <w:rFonts w:ascii="Arial" w:eastAsia="Arial" w:hAnsi="Arial" w:cs="Arial"/>
          <w:position w:val="-1"/>
          <w:sz w:val="22"/>
          <w:szCs w:val="22"/>
          <w:lang w:val="es-ES"/>
        </w:rPr>
        <w:t>45)</w:t>
      </w:r>
    </w:p>
    <w:p w14:paraId="3143C661" w14:textId="77777777" w:rsidR="0027373D" w:rsidRPr="00107A28" w:rsidRDefault="003C776A">
      <w:pPr>
        <w:tabs>
          <w:tab w:val="left" w:pos="1980"/>
        </w:tabs>
        <w:spacing w:before="7" w:line="280" w:lineRule="exact"/>
        <w:ind w:left="1995" w:right="79" w:hanging="1995"/>
        <w:rPr>
          <w:rFonts w:ascii="Arial" w:eastAsia="Arial" w:hAnsi="Arial" w:cs="Arial"/>
          <w:sz w:val="22"/>
          <w:szCs w:val="22"/>
          <w:lang w:val="es-ES"/>
        </w:rPr>
        <w:sectPr w:rsidR="0027373D" w:rsidRPr="00107A28">
          <w:type w:val="continuous"/>
          <w:pgSz w:w="11920" w:h="16840"/>
          <w:pgMar w:top="1320" w:right="1600" w:bottom="280" w:left="1440" w:header="720" w:footer="720" w:gutter="0"/>
          <w:cols w:num="2" w:space="720" w:equalWidth="0">
            <w:col w:w="3540" w:space="306"/>
            <w:col w:w="5034"/>
          </w:cols>
        </w:sectPr>
      </w:pPr>
      <w:r w:rsidRPr="00107A28">
        <w:rPr>
          <w:lang w:val="es-ES"/>
        </w:rPr>
        <w:br w:type="column"/>
      </w:r>
      <w:r w:rsidRPr="00107A28">
        <w:rPr>
          <w:rFonts w:ascii="Arial" w:eastAsia="Arial" w:hAnsi="Arial" w:cs="Arial"/>
          <w:sz w:val="22"/>
          <w:szCs w:val="22"/>
          <w:lang w:val="es-ES"/>
        </w:rPr>
        <w:t>NN</w:t>
      </w:r>
      <w:r w:rsidRPr="00107A28">
        <w:rPr>
          <w:rFonts w:ascii="Arial" w:eastAsia="Arial" w:hAnsi="Arial" w:cs="Arial"/>
          <w:sz w:val="22"/>
          <w:szCs w:val="22"/>
          <w:lang w:val="es-ES"/>
        </w:rPr>
        <w:tab/>
        <w:t>Es el documento que acredite la identidad del empleado.</w:t>
      </w:r>
    </w:p>
    <w:p w14:paraId="101E4DDC" w14:textId="77777777" w:rsidR="0027373D" w:rsidRPr="00107A28" w:rsidRDefault="0027373D">
      <w:pPr>
        <w:spacing w:line="200" w:lineRule="exact"/>
        <w:rPr>
          <w:lang w:val="es-ES"/>
        </w:rPr>
      </w:pPr>
    </w:p>
    <w:p w14:paraId="759DA37F" w14:textId="77777777" w:rsidR="0027373D" w:rsidRPr="00107A28" w:rsidRDefault="0027373D">
      <w:pPr>
        <w:spacing w:before="13" w:line="220" w:lineRule="exact"/>
        <w:rPr>
          <w:sz w:val="22"/>
          <w:szCs w:val="22"/>
          <w:lang w:val="es-ES"/>
        </w:rPr>
        <w:sectPr w:rsidR="0027373D" w:rsidRPr="00107A28">
          <w:type w:val="continuous"/>
          <w:pgSz w:w="11920" w:h="16840"/>
          <w:pgMar w:top="1320" w:right="1600" w:bottom="280" w:left="1440" w:header="720" w:footer="720" w:gutter="0"/>
          <w:cols w:space="720"/>
        </w:sectPr>
      </w:pPr>
    </w:p>
    <w:p w14:paraId="3B963047" w14:textId="77777777" w:rsidR="0027373D" w:rsidRPr="00107A28" w:rsidRDefault="003C776A">
      <w:pPr>
        <w:spacing w:before="32"/>
        <w:ind w:left="111" w:right="-53"/>
        <w:rPr>
          <w:rFonts w:ascii="Arial" w:eastAsia="Arial" w:hAnsi="Arial" w:cs="Arial"/>
          <w:sz w:val="22"/>
          <w:szCs w:val="22"/>
          <w:lang w:val="es-ES"/>
        </w:rPr>
      </w:pPr>
      <w:r w:rsidRPr="00107A28">
        <w:rPr>
          <w:rFonts w:ascii="Arial" w:eastAsia="Arial" w:hAnsi="Arial" w:cs="Arial"/>
          <w:b/>
          <w:sz w:val="22"/>
          <w:szCs w:val="22"/>
          <w:lang w:val="es-ES"/>
        </w:rPr>
        <w:t xml:space="preserve">nombre_empleado   </w:t>
      </w:r>
      <w:r w:rsidRPr="00107A28">
        <w:rPr>
          <w:rFonts w:ascii="Arial" w:eastAsia="Arial" w:hAnsi="Arial" w:cs="Arial"/>
          <w:sz w:val="22"/>
          <w:szCs w:val="22"/>
          <w:lang w:val="es-ES"/>
        </w:rPr>
        <w:t>VARCHAR2(</w:t>
      </w:r>
    </w:p>
    <w:p w14:paraId="0BC6F86D" w14:textId="77777777" w:rsidR="0027373D" w:rsidRPr="00107A28" w:rsidRDefault="003C776A">
      <w:pPr>
        <w:spacing w:before="40" w:line="240" w:lineRule="exact"/>
        <w:ind w:left="2271"/>
        <w:rPr>
          <w:rFonts w:ascii="Arial" w:eastAsia="Arial" w:hAnsi="Arial" w:cs="Arial"/>
          <w:sz w:val="22"/>
          <w:szCs w:val="22"/>
          <w:lang w:val="es-ES"/>
        </w:rPr>
      </w:pPr>
      <w:r w:rsidRPr="00107A28">
        <w:rPr>
          <w:rFonts w:ascii="Arial" w:eastAsia="Arial" w:hAnsi="Arial" w:cs="Arial"/>
          <w:position w:val="-1"/>
          <w:sz w:val="22"/>
          <w:szCs w:val="22"/>
          <w:lang w:val="es-ES"/>
        </w:rPr>
        <w:t>45)</w:t>
      </w:r>
    </w:p>
    <w:p w14:paraId="6B351EE6" w14:textId="77777777" w:rsidR="0027373D" w:rsidRPr="00107A28" w:rsidRDefault="003C776A">
      <w:pPr>
        <w:tabs>
          <w:tab w:val="left" w:pos="1980"/>
        </w:tabs>
        <w:spacing w:before="5" w:line="280" w:lineRule="exact"/>
        <w:ind w:left="1995" w:right="823" w:hanging="1995"/>
        <w:rPr>
          <w:rFonts w:ascii="Arial" w:eastAsia="Arial" w:hAnsi="Arial" w:cs="Arial"/>
          <w:sz w:val="22"/>
          <w:szCs w:val="22"/>
          <w:lang w:val="es-ES"/>
        </w:rPr>
        <w:sectPr w:rsidR="0027373D" w:rsidRPr="00107A28">
          <w:type w:val="continuous"/>
          <w:pgSz w:w="11920" w:h="16840"/>
          <w:pgMar w:top="1320" w:right="1600" w:bottom="280" w:left="1440" w:header="720" w:footer="720" w:gutter="0"/>
          <w:cols w:num="2" w:space="720" w:equalWidth="0">
            <w:col w:w="3540" w:space="306"/>
            <w:col w:w="5034"/>
          </w:cols>
        </w:sectPr>
      </w:pPr>
      <w:r w:rsidRPr="00107A28">
        <w:rPr>
          <w:lang w:val="es-ES"/>
        </w:rPr>
        <w:br w:type="column"/>
      </w:r>
      <w:r w:rsidRPr="00107A28">
        <w:rPr>
          <w:rFonts w:ascii="Arial" w:eastAsia="Arial" w:hAnsi="Arial" w:cs="Arial"/>
          <w:sz w:val="22"/>
          <w:szCs w:val="22"/>
          <w:lang w:val="es-ES"/>
        </w:rPr>
        <w:t>NN</w:t>
      </w:r>
      <w:r w:rsidRPr="00107A28">
        <w:rPr>
          <w:rFonts w:ascii="Arial" w:eastAsia="Arial" w:hAnsi="Arial" w:cs="Arial"/>
          <w:sz w:val="22"/>
          <w:szCs w:val="22"/>
          <w:lang w:val="es-ES"/>
        </w:rPr>
        <w:tab/>
        <w:t>Nombre del empleado existente.</w:t>
      </w:r>
    </w:p>
    <w:p w14:paraId="6FEF4B52" w14:textId="77777777" w:rsidR="0027373D" w:rsidRPr="00107A28" w:rsidRDefault="0027373D">
      <w:pPr>
        <w:spacing w:line="200" w:lineRule="exact"/>
        <w:rPr>
          <w:lang w:val="es-ES"/>
        </w:rPr>
      </w:pPr>
    </w:p>
    <w:p w14:paraId="4A298D0A" w14:textId="77777777" w:rsidR="0027373D" w:rsidRPr="00107A28" w:rsidRDefault="0027373D">
      <w:pPr>
        <w:spacing w:before="12" w:line="220" w:lineRule="exact"/>
        <w:rPr>
          <w:sz w:val="22"/>
          <w:szCs w:val="22"/>
          <w:lang w:val="es-ES"/>
        </w:rPr>
        <w:sectPr w:rsidR="0027373D" w:rsidRPr="00107A28">
          <w:type w:val="continuous"/>
          <w:pgSz w:w="11920" w:h="16840"/>
          <w:pgMar w:top="1320" w:right="1600" w:bottom="280" w:left="1440" w:header="720" w:footer="720" w:gutter="0"/>
          <w:cols w:space="720"/>
        </w:sectPr>
      </w:pPr>
    </w:p>
    <w:p w14:paraId="3714830A" w14:textId="77777777" w:rsidR="0027373D" w:rsidRPr="00107A28" w:rsidRDefault="003C776A">
      <w:pPr>
        <w:spacing w:before="32"/>
        <w:ind w:left="111" w:right="-53"/>
        <w:rPr>
          <w:rFonts w:ascii="Arial" w:eastAsia="Arial" w:hAnsi="Arial" w:cs="Arial"/>
          <w:sz w:val="22"/>
          <w:szCs w:val="22"/>
          <w:lang w:val="es-ES"/>
        </w:rPr>
      </w:pPr>
      <w:r w:rsidRPr="00107A28">
        <w:rPr>
          <w:rFonts w:ascii="Arial" w:eastAsia="Arial" w:hAnsi="Arial" w:cs="Arial"/>
          <w:b/>
          <w:sz w:val="22"/>
          <w:szCs w:val="22"/>
          <w:lang w:val="es-ES"/>
        </w:rPr>
        <w:t xml:space="preserve">jefe_inmediato          </w:t>
      </w:r>
      <w:r w:rsidRPr="00107A28">
        <w:rPr>
          <w:rFonts w:ascii="Arial" w:eastAsia="Arial" w:hAnsi="Arial" w:cs="Arial"/>
          <w:sz w:val="22"/>
          <w:szCs w:val="22"/>
          <w:lang w:val="es-ES"/>
        </w:rPr>
        <w:t>VARCHAR2(</w:t>
      </w:r>
    </w:p>
    <w:p w14:paraId="28F3D846" w14:textId="77777777" w:rsidR="0027373D" w:rsidRPr="00107A28" w:rsidRDefault="003C776A">
      <w:pPr>
        <w:spacing w:before="37" w:line="240" w:lineRule="exact"/>
        <w:ind w:left="2271"/>
        <w:rPr>
          <w:rFonts w:ascii="Arial" w:eastAsia="Arial" w:hAnsi="Arial" w:cs="Arial"/>
          <w:sz w:val="22"/>
          <w:szCs w:val="22"/>
          <w:lang w:val="es-ES"/>
        </w:rPr>
      </w:pPr>
      <w:r w:rsidRPr="00107A28">
        <w:rPr>
          <w:rFonts w:ascii="Arial" w:eastAsia="Arial" w:hAnsi="Arial" w:cs="Arial"/>
          <w:position w:val="-1"/>
          <w:sz w:val="22"/>
          <w:szCs w:val="22"/>
          <w:lang w:val="es-ES"/>
        </w:rPr>
        <w:t>45)</w:t>
      </w:r>
    </w:p>
    <w:p w14:paraId="2DBCAD67" w14:textId="77777777" w:rsidR="0027373D" w:rsidRPr="00107A28" w:rsidRDefault="003C776A">
      <w:pPr>
        <w:tabs>
          <w:tab w:val="left" w:pos="1980"/>
        </w:tabs>
        <w:spacing w:before="7" w:line="280" w:lineRule="exact"/>
        <w:ind w:left="1995" w:right="956" w:hanging="1995"/>
        <w:rPr>
          <w:rFonts w:ascii="Arial" w:eastAsia="Arial" w:hAnsi="Arial" w:cs="Arial"/>
          <w:sz w:val="22"/>
          <w:szCs w:val="22"/>
          <w:lang w:val="es-ES"/>
        </w:rPr>
        <w:sectPr w:rsidR="0027373D" w:rsidRPr="00107A28">
          <w:type w:val="continuous"/>
          <w:pgSz w:w="11920" w:h="16840"/>
          <w:pgMar w:top="1320" w:right="1600" w:bottom="280" w:left="1440" w:header="720" w:footer="720" w:gutter="0"/>
          <w:cols w:num="2" w:space="720" w:equalWidth="0">
            <w:col w:w="3540" w:space="306"/>
            <w:col w:w="5034"/>
          </w:cols>
        </w:sectPr>
      </w:pPr>
      <w:r w:rsidRPr="00107A28">
        <w:rPr>
          <w:lang w:val="es-ES"/>
        </w:rPr>
        <w:br w:type="column"/>
      </w:r>
      <w:r w:rsidRPr="00107A28">
        <w:rPr>
          <w:rFonts w:ascii="Arial" w:eastAsia="Arial" w:hAnsi="Arial" w:cs="Arial"/>
          <w:sz w:val="22"/>
          <w:szCs w:val="22"/>
          <w:lang w:val="es-ES"/>
        </w:rPr>
        <w:t>NN</w:t>
      </w:r>
      <w:r w:rsidRPr="00107A28">
        <w:rPr>
          <w:rFonts w:ascii="Arial" w:eastAsia="Arial" w:hAnsi="Arial" w:cs="Arial"/>
          <w:sz w:val="22"/>
          <w:szCs w:val="22"/>
          <w:lang w:val="es-ES"/>
        </w:rPr>
        <w:tab/>
        <w:t>Jefe responsable del empleado.</w:t>
      </w:r>
    </w:p>
    <w:p w14:paraId="3A551632" w14:textId="77777777" w:rsidR="0027373D" w:rsidRPr="00107A28" w:rsidRDefault="0027373D">
      <w:pPr>
        <w:spacing w:line="200" w:lineRule="exact"/>
        <w:rPr>
          <w:lang w:val="es-ES"/>
        </w:rPr>
      </w:pPr>
    </w:p>
    <w:p w14:paraId="6D414478" w14:textId="77777777" w:rsidR="0027373D" w:rsidRPr="00107A28" w:rsidRDefault="0027373D">
      <w:pPr>
        <w:spacing w:before="15" w:line="220" w:lineRule="exact"/>
        <w:rPr>
          <w:sz w:val="22"/>
          <w:szCs w:val="22"/>
          <w:lang w:val="es-ES"/>
        </w:rPr>
        <w:sectPr w:rsidR="0027373D" w:rsidRPr="00107A28">
          <w:type w:val="continuous"/>
          <w:pgSz w:w="11920" w:h="16840"/>
          <w:pgMar w:top="1320" w:right="1600" w:bottom="280" w:left="1440" w:header="720" w:footer="720" w:gutter="0"/>
          <w:cols w:space="720"/>
        </w:sectPr>
      </w:pPr>
    </w:p>
    <w:p w14:paraId="7BEC944B" w14:textId="77777777" w:rsidR="0027373D" w:rsidRPr="00107A28" w:rsidRDefault="003C776A">
      <w:pPr>
        <w:spacing w:before="32"/>
        <w:ind w:left="111"/>
        <w:rPr>
          <w:rFonts w:ascii="Arial" w:eastAsia="Arial" w:hAnsi="Arial" w:cs="Arial"/>
          <w:sz w:val="22"/>
          <w:szCs w:val="22"/>
          <w:lang w:val="es-ES"/>
        </w:rPr>
      </w:pPr>
      <w:r w:rsidRPr="00107A28">
        <w:rPr>
          <w:rFonts w:ascii="Arial" w:eastAsia="Arial" w:hAnsi="Arial" w:cs="Arial"/>
          <w:b/>
          <w:sz w:val="22"/>
          <w:szCs w:val="22"/>
          <w:lang w:val="es-ES"/>
        </w:rPr>
        <w:t>cantidad_hijos</w:t>
      </w:r>
    </w:p>
    <w:p w14:paraId="3E02063F" w14:textId="77777777" w:rsidR="0027373D" w:rsidRPr="00107A28" w:rsidRDefault="0027373D">
      <w:pPr>
        <w:spacing w:before="17" w:line="260" w:lineRule="exact"/>
        <w:rPr>
          <w:sz w:val="26"/>
          <w:szCs w:val="26"/>
          <w:lang w:val="es-ES"/>
        </w:rPr>
      </w:pPr>
    </w:p>
    <w:p w14:paraId="6EB6623F" w14:textId="77777777" w:rsidR="0027373D" w:rsidRPr="00107A28" w:rsidRDefault="003C776A">
      <w:pPr>
        <w:spacing w:line="240" w:lineRule="exact"/>
        <w:ind w:left="111" w:right="-53"/>
        <w:rPr>
          <w:rFonts w:ascii="Arial" w:eastAsia="Arial" w:hAnsi="Arial" w:cs="Arial"/>
          <w:sz w:val="22"/>
          <w:szCs w:val="22"/>
          <w:lang w:val="es-ES"/>
        </w:rPr>
      </w:pPr>
      <w:r w:rsidRPr="00107A28">
        <w:rPr>
          <w:rFonts w:ascii="Arial" w:eastAsia="Arial" w:hAnsi="Arial" w:cs="Arial"/>
          <w:b/>
          <w:position w:val="-1"/>
          <w:sz w:val="22"/>
          <w:szCs w:val="22"/>
          <w:lang w:val="es-ES"/>
        </w:rPr>
        <w:t>(opcional NULL)</w:t>
      </w:r>
    </w:p>
    <w:p w14:paraId="65E3F00A" w14:textId="77777777" w:rsidR="0027373D" w:rsidRPr="00107A28" w:rsidRDefault="003C776A">
      <w:pPr>
        <w:spacing w:before="32" w:line="275" w:lineRule="auto"/>
        <w:ind w:left="3569" w:right="190" w:hanging="3569"/>
        <w:rPr>
          <w:rFonts w:ascii="Arial" w:eastAsia="Arial" w:hAnsi="Arial" w:cs="Arial"/>
          <w:sz w:val="22"/>
          <w:szCs w:val="22"/>
          <w:lang w:val="es-ES"/>
        </w:rPr>
        <w:sectPr w:rsidR="0027373D" w:rsidRPr="00107A28">
          <w:type w:val="continuous"/>
          <w:pgSz w:w="11920" w:h="16840"/>
          <w:pgMar w:top="1320" w:right="1600" w:bottom="280" w:left="1440" w:header="720" w:footer="720" w:gutter="0"/>
          <w:cols w:num="2" w:space="720" w:equalWidth="0">
            <w:col w:w="1811" w:space="460"/>
            <w:col w:w="6609"/>
          </w:cols>
        </w:sectPr>
      </w:pPr>
      <w:r w:rsidRPr="00107A28">
        <w:rPr>
          <w:lang w:val="es-ES"/>
        </w:rPr>
        <w:br w:type="column"/>
      </w:r>
      <w:r w:rsidRPr="00107A28">
        <w:rPr>
          <w:rFonts w:ascii="Arial" w:eastAsia="Arial" w:hAnsi="Arial" w:cs="Arial"/>
          <w:sz w:val="22"/>
          <w:szCs w:val="22"/>
          <w:lang w:val="es-ES"/>
        </w:rPr>
        <w:t>NUMBER(2)      NN                            Cantidad de hijos que puede tener el empleado.</w:t>
      </w:r>
    </w:p>
    <w:p w14:paraId="747C91DC" w14:textId="77777777" w:rsidR="0027373D" w:rsidRPr="00107A28" w:rsidRDefault="0027373D">
      <w:pPr>
        <w:spacing w:line="200" w:lineRule="exact"/>
        <w:rPr>
          <w:lang w:val="es-ES"/>
        </w:rPr>
      </w:pPr>
    </w:p>
    <w:p w14:paraId="69F4AA24" w14:textId="77777777" w:rsidR="0027373D" w:rsidRPr="00107A28" w:rsidRDefault="0027373D">
      <w:pPr>
        <w:spacing w:before="11" w:line="240" w:lineRule="exact"/>
        <w:rPr>
          <w:sz w:val="24"/>
          <w:szCs w:val="24"/>
          <w:lang w:val="es-ES"/>
        </w:rPr>
      </w:pPr>
    </w:p>
    <w:p w14:paraId="6A3025C8" w14:textId="77777777" w:rsidR="0027373D" w:rsidRPr="00107A28" w:rsidRDefault="003C776A">
      <w:pPr>
        <w:spacing w:before="7" w:line="280" w:lineRule="exact"/>
        <w:ind w:left="5841" w:right="1289" w:hanging="5730"/>
        <w:rPr>
          <w:rFonts w:ascii="Arial" w:eastAsia="Arial" w:hAnsi="Arial" w:cs="Arial"/>
          <w:sz w:val="22"/>
          <w:szCs w:val="22"/>
          <w:lang w:val="es-ES"/>
        </w:rPr>
      </w:pPr>
      <w:r w:rsidRPr="00107A28">
        <w:rPr>
          <w:rFonts w:ascii="Arial" w:eastAsia="Arial" w:hAnsi="Arial" w:cs="Arial"/>
          <w:b/>
          <w:sz w:val="22"/>
          <w:szCs w:val="22"/>
          <w:lang w:val="es-ES"/>
        </w:rPr>
        <w:t xml:space="preserve">empleado_id             </w:t>
      </w:r>
      <w:r w:rsidRPr="00107A28">
        <w:rPr>
          <w:rFonts w:ascii="Arial" w:eastAsia="Arial" w:hAnsi="Arial" w:cs="Arial"/>
          <w:sz w:val="22"/>
          <w:szCs w:val="22"/>
          <w:lang w:val="es-ES"/>
        </w:rPr>
        <w:t>NUMBER          PK,NN                      Identificación del empleado(único).</w:t>
      </w:r>
    </w:p>
    <w:p w14:paraId="5426496A" w14:textId="77777777" w:rsidR="0027373D" w:rsidRPr="00107A28" w:rsidRDefault="0027373D">
      <w:pPr>
        <w:spacing w:line="200" w:lineRule="exact"/>
        <w:rPr>
          <w:lang w:val="es-ES"/>
        </w:rPr>
      </w:pPr>
    </w:p>
    <w:p w14:paraId="5BDB4697" w14:textId="77777777" w:rsidR="0027373D" w:rsidRPr="00107A28" w:rsidRDefault="0027373D">
      <w:pPr>
        <w:spacing w:before="13" w:line="220" w:lineRule="exact"/>
        <w:rPr>
          <w:sz w:val="22"/>
          <w:szCs w:val="22"/>
          <w:lang w:val="es-ES"/>
        </w:rPr>
      </w:pPr>
    </w:p>
    <w:p w14:paraId="062FFBF4" w14:textId="77777777" w:rsidR="0027373D" w:rsidRPr="00107A28" w:rsidRDefault="003C776A">
      <w:pPr>
        <w:spacing w:before="5" w:line="280" w:lineRule="exact"/>
        <w:ind w:left="5841" w:right="226" w:hanging="5730"/>
        <w:rPr>
          <w:rFonts w:ascii="Arial" w:eastAsia="Arial" w:hAnsi="Arial" w:cs="Arial"/>
          <w:sz w:val="22"/>
          <w:szCs w:val="22"/>
          <w:lang w:val="es-ES"/>
        </w:rPr>
      </w:pPr>
      <w:r w:rsidRPr="00107A28">
        <w:rPr>
          <w:rFonts w:ascii="Arial" w:eastAsia="Arial" w:hAnsi="Arial" w:cs="Arial"/>
          <w:b/>
          <w:sz w:val="22"/>
          <w:szCs w:val="22"/>
          <w:lang w:val="es-ES"/>
        </w:rPr>
        <w:t xml:space="preserve">hotel_hotel_id           </w:t>
      </w:r>
      <w:r w:rsidRPr="00107A28">
        <w:rPr>
          <w:rFonts w:ascii="Arial" w:eastAsia="Arial" w:hAnsi="Arial" w:cs="Arial"/>
          <w:sz w:val="22"/>
          <w:szCs w:val="22"/>
          <w:lang w:val="es-ES"/>
        </w:rPr>
        <w:t xml:space="preserve">NUMBER          NN              </w:t>
      </w:r>
      <w:r w:rsidRPr="00107A28">
        <w:rPr>
          <w:rFonts w:ascii="Arial" w:eastAsia="Arial" w:hAnsi="Arial" w:cs="Arial"/>
          <w:sz w:val="22"/>
          <w:szCs w:val="22"/>
          <w:lang w:val="es-ES"/>
        </w:rPr>
        <w:t xml:space="preserve">              Identificador del hotel en el cual pertenece el empleado.</w:t>
      </w:r>
    </w:p>
    <w:p w14:paraId="79E18519" w14:textId="77777777" w:rsidR="0027373D" w:rsidRPr="00107A28" w:rsidRDefault="0027373D">
      <w:pPr>
        <w:spacing w:before="4" w:line="160" w:lineRule="exact"/>
        <w:rPr>
          <w:sz w:val="16"/>
          <w:szCs w:val="16"/>
          <w:lang w:val="es-ES"/>
        </w:rPr>
      </w:pPr>
    </w:p>
    <w:p w14:paraId="5BBBF888" w14:textId="77777777" w:rsidR="0027373D" w:rsidRPr="00107A28" w:rsidRDefault="0027373D">
      <w:pPr>
        <w:spacing w:line="200" w:lineRule="exact"/>
        <w:rPr>
          <w:lang w:val="es-ES"/>
        </w:rPr>
      </w:pPr>
    </w:p>
    <w:p w14:paraId="553A5B56" w14:textId="77777777" w:rsidR="0027373D" w:rsidRPr="00107A28" w:rsidRDefault="0027373D">
      <w:pPr>
        <w:spacing w:line="200" w:lineRule="exact"/>
        <w:rPr>
          <w:lang w:val="es-ES"/>
        </w:rPr>
      </w:pPr>
    </w:p>
    <w:p w14:paraId="3ACEDB98" w14:textId="77777777" w:rsidR="0027373D" w:rsidRPr="00107A28" w:rsidRDefault="0027373D">
      <w:pPr>
        <w:spacing w:line="200" w:lineRule="exact"/>
        <w:rPr>
          <w:lang w:val="es-ES"/>
        </w:rPr>
      </w:pPr>
    </w:p>
    <w:p w14:paraId="2CCB1888" w14:textId="77777777" w:rsidR="0027373D" w:rsidRPr="00107A28" w:rsidRDefault="003C776A">
      <w:pPr>
        <w:spacing w:before="32" w:line="240" w:lineRule="exact"/>
        <w:ind w:left="111"/>
        <w:rPr>
          <w:rFonts w:ascii="Arial" w:eastAsia="Arial" w:hAnsi="Arial" w:cs="Arial"/>
          <w:sz w:val="22"/>
          <w:szCs w:val="22"/>
          <w:lang w:val="es-ES"/>
        </w:rPr>
      </w:pPr>
      <w:r w:rsidRPr="00107A28">
        <w:rPr>
          <w:rFonts w:ascii="Arial" w:eastAsia="Arial" w:hAnsi="Arial" w:cs="Arial"/>
          <w:position w:val="-1"/>
          <w:sz w:val="22"/>
          <w:szCs w:val="22"/>
          <w:lang w:val="es-ES"/>
        </w:rPr>
        <w:t xml:space="preserve">Nombre Índice                           </w:t>
      </w:r>
      <w:r w:rsidRPr="00107A28">
        <w:rPr>
          <w:rFonts w:ascii="Arial" w:eastAsia="Arial" w:hAnsi="Arial" w:cs="Arial"/>
          <w:b/>
          <w:color w:val="FFFFFF"/>
          <w:position w:val="-1"/>
          <w:sz w:val="22"/>
          <w:szCs w:val="22"/>
          <w:lang w:val="es-ES"/>
        </w:rPr>
        <w:t>Columna                                Descripción</w:t>
      </w:r>
    </w:p>
    <w:p w14:paraId="0678E9BC" w14:textId="77777777" w:rsidR="0027373D" w:rsidRPr="00107A28" w:rsidRDefault="0027373D">
      <w:pPr>
        <w:spacing w:line="200" w:lineRule="exact"/>
        <w:rPr>
          <w:lang w:val="es-ES"/>
        </w:rPr>
      </w:pPr>
    </w:p>
    <w:p w14:paraId="67AB79FB" w14:textId="77777777" w:rsidR="0027373D" w:rsidRPr="00107A28" w:rsidRDefault="0027373D">
      <w:pPr>
        <w:spacing w:line="200" w:lineRule="exact"/>
        <w:rPr>
          <w:lang w:val="es-ES"/>
        </w:rPr>
      </w:pPr>
    </w:p>
    <w:p w14:paraId="3873843A" w14:textId="77777777" w:rsidR="0027373D" w:rsidRPr="00107A28" w:rsidRDefault="0027373D">
      <w:pPr>
        <w:spacing w:before="11" w:line="280" w:lineRule="exact"/>
        <w:rPr>
          <w:sz w:val="28"/>
          <w:szCs w:val="28"/>
          <w:lang w:val="es-ES"/>
        </w:rPr>
      </w:pPr>
    </w:p>
    <w:p w14:paraId="42A46A14" w14:textId="77777777" w:rsidR="0027373D" w:rsidRPr="00107A28" w:rsidRDefault="003C776A">
      <w:pPr>
        <w:spacing w:before="32" w:line="240" w:lineRule="exact"/>
        <w:ind w:left="111"/>
        <w:rPr>
          <w:rFonts w:ascii="Arial" w:eastAsia="Arial" w:hAnsi="Arial" w:cs="Arial"/>
          <w:sz w:val="22"/>
          <w:szCs w:val="22"/>
          <w:lang w:val="es-ES"/>
        </w:rPr>
      </w:pPr>
      <w:r w:rsidRPr="00107A28">
        <w:rPr>
          <w:rFonts w:ascii="Arial" w:eastAsia="Arial" w:hAnsi="Arial" w:cs="Arial"/>
          <w:b/>
          <w:position w:val="-1"/>
          <w:sz w:val="22"/>
          <w:szCs w:val="22"/>
          <w:lang w:val="es-ES"/>
        </w:rPr>
        <w:t xml:space="preserve">empleado_pk                           empleado_id                         </w:t>
      </w:r>
      <w:r w:rsidRPr="00107A28">
        <w:rPr>
          <w:rFonts w:ascii="Arial" w:eastAsia="Arial" w:hAnsi="Arial" w:cs="Arial"/>
          <w:position w:val="-1"/>
          <w:sz w:val="22"/>
          <w:szCs w:val="22"/>
          <w:lang w:val="es-ES"/>
        </w:rPr>
        <w:t>Índice de la clave primaria.</w:t>
      </w:r>
    </w:p>
    <w:p w14:paraId="38866645" w14:textId="77777777" w:rsidR="0027373D" w:rsidRPr="00107A28" w:rsidRDefault="0027373D">
      <w:pPr>
        <w:spacing w:line="200" w:lineRule="exact"/>
        <w:rPr>
          <w:lang w:val="es-ES"/>
        </w:rPr>
      </w:pPr>
    </w:p>
    <w:p w14:paraId="170E3937" w14:textId="77777777" w:rsidR="0027373D" w:rsidRPr="00107A28" w:rsidRDefault="0027373D">
      <w:pPr>
        <w:spacing w:line="200" w:lineRule="exact"/>
        <w:rPr>
          <w:lang w:val="es-ES"/>
        </w:rPr>
      </w:pPr>
    </w:p>
    <w:p w14:paraId="17B5A5C9" w14:textId="77777777" w:rsidR="0027373D" w:rsidRPr="00107A28" w:rsidRDefault="0027373D">
      <w:pPr>
        <w:spacing w:line="200" w:lineRule="exact"/>
        <w:rPr>
          <w:lang w:val="es-ES"/>
        </w:rPr>
      </w:pPr>
    </w:p>
    <w:p w14:paraId="2EA5C957" w14:textId="77777777" w:rsidR="0027373D" w:rsidRPr="00107A28" w:rsidRDefault="0027373D">
      <w:pPr>
        <w:spacing w:line="200" w:lineRule="exact"/>
        <w:rPr>
          <w:lang w:val="es-ES"/>
        </w:rPr>
      </w:pPr>
    </w:p>
    <w:p w14:paraId="2929E6B9" w14:textId="77777777" w:rsidR="0027373D" w:rsidRPr="00107A28" w:rsidRDefault="0027373D">
      <w:pPr>
        <w:spacing w:before="6" w:line="200" w:lineRule="exact"/>
        <w:rPr>
          <w:lang w:val="es-ES"/>
        </w:rPr>
        <w:sectPr w:rsidR="0027373D" w:rsidRPr="00107A28">
          <w:type w:val="continuous"/>
          <w:pgSz w:w="11920" w:h="16840"/>
          <w:pgMar w:top="1320" w:right="1600" w:bottom="280" w:left="1440" w:header="720" w:footer="720" w:gutter="0"/>
          <w:cols w:space="720"/>
        </w:sectPr>
      </w:pPr>
    </w:p>
    <w:p w14:paraId="4785120F" w14:textId="77777777" w:rsidR="0027373D" w:rsidRPr="00107A28" w:rsidRDefault="003C776A">
      <w:pPr>
        <w:spacing w:before="32" w:line="275" w:lineRule="auto"/>
        <w:ind w:left="3320" w:right="-38" w:hanging="3209"/>
        <w:rPr>
          <w:rFonts w:ascii="Arial" w:eastAsia="Arial" w:hAnsi="Arial" w:cs="Arial"/>
          <w:sz w:val="22"/>
          <w:szCs w:val="22"/>
          <w:lang w:val="es-ES"/>
        </w:rPr>
      </w:pPr>
      <w:r>
        <w:pict w14:anchorId="04AC8B1A">
          <v:group id="_x0000_s6927" alt="" style="position:absolute;left:0;text-align:left;margin-left:71.95pt;margin-top:682pt;width:444.4pt;height:54.1pt;z-index:-7423;mso-position-horizontal-relative:page;mso-position-vertical-relative:page" coordorigin="1439,13640" coordsize="8888,1082">
            <v:shape id="_x0000_s6928" alt="" style="position:absolute;left:1460;top:13771;width:1970;height:821" coordorigin="1460,13771" coordsize="1970,821" path="m1460,14592r1970,l3430,13771r-1970,l1460,14592xe" fillcolor="#ec7c30" stroked="f">
              <v:path arrowok="t"/>
            </v:shape>
            <v:shape id="_x0000_s6929" alt="" style="position:absolute;left:1551;top:13771;width:1781;height:771" coordorigin="1551,13771" coordsize="1781,771" path="m1551,14542r1781,l3332,13771r-1781,l1551,14542xe" fillcolor="#ec7c30" stroked="f">
              <v:path arrowok="t"/>
            </v:shape>
            <v:shape id="_x0000_s6930" alt="" style="position:absolute;left:3430;top:13670;width:1232;height:922" coordorigin="3430,13670" coordsize="1232,922" path="m3430,14592r1232,l4662,13670r-1232,l3430,14592xe" fillcolor="#ec7c30" stroked="f">
              <v:path arrowok="t"/>
            </v:shape>
            <v:shape id="_x0000_s6931" alt="" style="position:absolute;left:3531;top:13771;width:1030;height:531" coordorigin="3531,13771" coordsize="1030,531" path="m3531,14302r1030,l4561,13771r-1030,l3531,14302xe" fillcolor="#ec7c30" stroked="f">
              <v:path arrowok="t"/>
            </v:shape>
            <v:shape id="_x0000_s6932" alt="" style="position:absolute;left:4662;top:13670;width:1364;height:922" coordorigin="4662,13670" coordsize="1364,922" path="m4662,14592r1363,l6025,13670r-1363,l4662,14592xe" fillcolor="#ec7c30" stroked="f">
              <v:path arrowok="t"/>
            </v:shape>
            <v:shape id="_x0000_s6933" alt="" style="position:absolute;left:4760;top:13771;width:1166;height:531" coordorigin="4760,13771" coordsize="1166,531" path="m4760,14302r1167,l5927,13771r-1167,l4760,14302xe" fillcolor="#ec7c30" stroked="f">
              <v:path arrowok="t"/>
            </v:shape>
            <v:shape id="_x0000_s6934" alt="" style="position:absolute;left:4760;top:14302;width:1166;height:290" coordorigin="4760,14302" coordsize="1166,290" path="m4760,14592r1167,l5927,14302r-1167,l4760,14592xe" fillcolor="#ec7c30" stroked="f">
              <v:path arrowok="t"/>
            </v:shape>
            <v:shape id="_x0000_s6935" alt="" style="position:absolute;left:6025;top:13670;width:1486;height:922" coordorigin="6025,13670" coordsize="1486,922" path="m6025,14592r1486,l7511,13670r-1486,l6025,14592xe" fillcolor="#ec7c30" stroked="f">
              <v:path arrowok="t"/>
            </v:shape>
            <v:shape id="_x0000_s6936" alt="" style="position:absolute;left:6126;top:13771;width:1286;height:531" coordorigin="6126,13771" coordsize="1286,531" path="m6126,14302r1287,l7413,13771r-1287,l6126,14302xe" fillcolor="#ec7c30" stroked="f">
              <v:path arrowok="t"/>
            </v:shape>
            <v:shape id="_x0000_s6937" alt="" style="position:absolute;left:6126;top:14302;width:1286;height:290" coordorigin="6126,14302" coordsize="1286,290" path="m6126,14592r1287,l7413,14302r-1287,l6126,14592xe" fillcolor="#ec7c30" stroked="f">
              <v:path arrowok="t"/>
            </v:shape>
            <v:shape id="_x0000_s6938" alt="" style="position:absolute;left:7511;top:13771;width:2796;height:821" coordorigin="7511,13771" coordsize="2796,821" path="m7511,14592r2796,l10307,13771r-2796,l7511,14592xe" fillcolor="#ec7c30" stroked="f">
              <v:path arrowok="t"/>
            </v:shape>
            <v:shape id="_x0000_s6939" alt="" style="position:absolute;left:7612;top:13771;width:2604;height:531" coordorigin="7612,13771" coordsize="2604,531" path="m7612,14302r2604,l10216,13771r-2604,l7612,14302xe" fillcolor="#ec7c30" stroked="f">
              <v:path arrowok="t"/>
            </v:shape>
            <v:shape id="_x0000_s6940" alt="" style="position:absolute;left:1460;top:13660;width:1970;height:0" coordorigin="1460,13660" coordsize="1970,0" path="m1460,13660r1970,e" filled="f" strokecolor="#ec7c30" strokeweight="1.06pt">
              <v:path arrowok="t"/>
            </v:shape>
            <v:shape id="_x0000_s6941" alt="" style="position:absolute;left:1460;top:13670;width:1970;height:101" coordorigin="1460,13670" coordsize="1970,101" path="m1460,13771r1970,l3430,13670r-1970,l1460,13771xe" fillcolor="#ec7c30" stroked="f">
              <v:path arrowok="t"/>
            </v:shape>
            <v:shape id="_x0000_s6942" alt="" style="position:absolute;left:3440;top:13651;width:0;height:120" coordorigin="3440,13651" coordsize="0,120" path="m3440,13651r,120e" filled="f" strokecolor="#ec7c30" strokeweight="1.06pt">
              <v:path arrowok="t"/>
            </v:shape>
            <v:shape id="_x0000_s6943" alt="" style="position:absolute;left:3449;top:13660;width:1212;height:0" coordorigin="3449,13660" coordsize="1212,0" path="m3449,13660r1213,e" filled="f" strokecolor="#ec7c30" strokeweight="1.06pt">
              <v:path arrowok="t"/>
            </v:shape>
            <v:shape id="_x0000_s6944" alt="" style="position:absolute;left:3449;top:13670;width:1212;height:101" coordorigin="3449,13670" coordsize="1212,101" path="m3449,13771r1213,l4662,13670r-1213,l3449,13771xe" fillcolor="#ec7c30" stroked="f">
              <v:path arrowok="t"/>
            </v:shape>
            <v:shape id="_x0000_s6945" alt="" style="position:absolute;left:4671;top:13651;width:0;height:120" coordorigin="4671,13651" coordsize="0,120" path="m4671,13651r,120e" filled="f" strokecolor="#ec7c30" strokeweight="1.06pt">
              <v:path arrowok="t"/>
            </v:shape>
            <v:shape id="_x0000_s6946" alt="" style="position:absolute;left:4681;top:13660;width:1344;height:0" coordorigin="4681,13660" coordsize="1344,0" path="m4681,13660r1344,e" filled="f" strokecolor="#ec7c30" strokeweight="1.06pt">
              <v:path arrowok="t"/>
            </v:shape>
            <v:shape id="_x0000_s6947" alt="" style="position:absolute;left:4681;top:13670;width:1344;height:101" coordorigin="4681,13670" coordsize="1344,101" path="m4681,13771r1344,l6025,13670r-1344,l4681,13771xe" fillcolor="#ec7c30" stroked="f">
              <v:path arrowok="t"/>
            </v:shape>
            <v:shape id="_x0000_s6948" alt="" style="position:absolute;left:6035;top:13651;width:0;height:120" coordorigin="6035,13651" coordsize="0,120" path="m6035,13651r,120e" filled="f" strokecolor="#ec7c30" strokeweight="1.06pt">
              <v:path arrowok="t"/>
            </v:shape>
            <v:shape id="_x0000_s6949" alt="" style="position:absolute;left:6045;top:13660;width:1466;height:0" coordorigin="6045,13660" coordsize="1466,0" path="m6045,13660r1466,e" filled="f" strokecolor="#ec7c30" strokeweight="1.06pt">
              <v:path arrowok="t"/>
            </v:shape>
            <v:shape id="_x0000_s6950" alt="" style="position:absolute;left:6045;top:13670;width:1466;height:101" coordorigin="6045,13670" coordsize="1466,101" path="m6045,13771r1466,l7511,13670r-1466,l6045,13771xe" fillcolor="#ec7c30" stroked="f">
              <v:path arrowok="t"/>
            </v:shape>
            <v:shape id="_x0000_s6951" alt="" style="position:absolute;left:7521;top:13651;width:0;height:120" coordorigin="7521,13651" coordsize="0,120" path="m7521,13651r,120e" filled="f" strokecolor="#ec7c30" strokeweight="1.06pt">
              <v:path arrowok="t"/>
            </v:shape>
            <v:shape id="_x0000_s6952" alt="" style="position:absolute;left:7530;top:13660;width:2777;height:0" coordorigin="7530,13660" coordsize="2777,0" path="m7530,13660r2777,e" filled="f" strokecolor="#ec7c30" strokeweight="1.06pt">
              <v:path arrowok="t"/>
            </v:shape>
            <v:shape id="_x0000_s6953" alt="" style="position:absolute;left:7530;top:13670;width:2777;height:101" coordorigin="7530,13670" coordsize="2777,101" path="m7530,13771r2777,l10307,13670r-2777,l7530,13771xe" fillcolor="#ec7c30" stroked="f">
              <v:path arrowok="t"/>
            </v:shape>
            <v:shape id="_x0000_s6954" alt="" style="position:absolute;left:1450;top:14592;width:1980;height:101" coordorigin="1450,14592" coordsize="1980,101" path="m1450,14693r1980,l3430,14592r-1980,l1450,14693xe" fillcolor="#ec7c30" stroked="f">
              <v:path arrowok="t"/>
            </v:shape>
            <v:shape id="_x0000_s6955" alt="" style="position:absolute;left:1450;top:13651;width:0;height:1061" coordorigin="1450,13651" coordsize="0,1061" path="m1450,13651r,1061e" filled="f" strokecolor="#ec7c30" strokeweight="1.06pt">
              <v:path arrowok="t"/>
            </v:shape>
            <v:shape id="_x0000_s6956" alt="" style="position:absolute;left:1460;top:14702;width:1970;height:0" coordorigin="1460,14702" coordsize="1970,0" path="m1460,14702r1970,e" filled="f" strokecolor="#ec7c30" strokeweight="1.06pt">
              <v:path arrowok="t"/>
            </v:shape>
            <v:shape id="_x0000_s6957" alt="" style="position:absolute;left:3430;top:14592;width:1232;height:101" coordorigin="3430,14592" coordsize="1232,101" path="m3430,14693r1232,l4662,14592r-1232,l3430,14693xe" fillcolor="#ec7c30" stroked="f">
              <v:path arrowok="t"/>
            </v:shape>
            <v:shape id="_x0000_s6958" alt="" style="position:absolute;left:3416;top:14702;width:19;height:0" coordorigin="3416,14702" coordsize="19,0" path="m3416,14702r19,e" filled="f" strokecolor="#ec7c30" strokeweight="1.06pt">
              <v:path arrowok="t"/>
            </v:shape>
            <v:shape id="_x0000_s6959" alt="" style="position:absolute;left:3435;top:14702;width:1227;height:0" coordorigin="3435,14702" coordsize="1227,0" path="m3435,14702r1227,e" filled="f" strokecolor="#ec7c30" strokeweight="1.06pt">
              <v:path arrowok="t"/>
            </v:shape>
            <v:shape id="_x0000_s6960" alt="" style="position:absolute;left:4662;top:14592;width:1364;height:101" coordorigin="4662,14592" coordsize="1364,101" path="m4662,14693r1363,l6025,14592r-1363,l4662,14693xe" fillcolor="#ec7c30" stroked="f">
              <v:path arrowok="t"/>
            </v:shape>
            <v:shape id="_x0000_s6961" alt="" style="position:absolute;left:4647;top:14702;width:19;height:0" coordorigin="4647,14702" coordsize="19,0" path="m4647,14702r20,e" filled="f" strokecolor="#ec7c30" strokeweight="1.06pt">
              <v:path arrowok="t"/>
            </v:shape>
            <v:shape id="_x0000_s6962" alt="" style="position:absolute;left:4667;top:14702;width:1359;height:0" coordorigin="4667,14702" coordsize="1359,0" path="m4667,14702r1358,e" filled="f" strokecolor="#ec7c30" strokeweight="1.06pt">
              <v:path arrowok="t"/>
            </v:shape>
            <v:shape id="_x0000_s6963" alt="" style="position:absolute;left:6025;top:14592;width:1486;height:101" coordorigin="6025,14592" coordsize="1486,101" path="m6025,14693r1486,l7511,14592r-1486,l6025,14693xe" fillcolor="#ec7c30" stroked="f">
              <v:path arrowok="t"/>
            </v:shape>
            <v:shape id="_x0000_s6964" alt="" style="position:absolute;left:6011;top:14702;width:19;height:0" coordorigin="6011,14702" coordsize="19,0" path="m6011,14702r19,e" filled="f" strokecolor="#ec7c30" strokeweight="1.06pt">
              <v:path arrowok="t"/>
            </v:shape>
            <v:shape id="_x0000_s6965" alt="" style="position:absolute;left:6030;top:14702;width:1481;height:0" coordorigin="6030,14702" coordsize="1481,0" path="m6030,14702r1481,e" filled="f" strokecolor="#ec7c30" strokeweight="1.06pt">
              <v:path arrowok="t"/>
            </v:shape>
            <v:shape id="_x0000_s6966" alt="" style="position:absolute;left:7511;top:14592;width:2806;height:101" coordorigin="7511,14592" coordsize="2806,101" path="m7511,14693r2806,l10317,14592r-2806,l7511,14693xe" fillcolor="#ec7c30" stroked="f">
              <v:path arrowok="t"/>
            </v:shape>
            <v:shape id="_x0000_s6967" alt="" style="position:absolute;left:7497;top:14702;width:19;height:0" coordorigin="7497,14702" coordsize="19,0" path="m7497,14702r19,e" filled="f" strokecolor="#ec7c30" strokeweight="1.06pt">
              <v:path arrowok="t"/>
            </v:shape>
            <v:shape id="_x0000_s6968" alt="" style="position:absolute;left:7516;top:14702;width:2792;height:0" coordorigin="7516,14702" coordsize="2792,0" path="m7516,14702r2791,e" filled="f" strokecolor="#ec7c30" strokeweight="1.06pt">
              <v:path arrowok="t"/>
            </v:shape>
            <v:shape id="_x0000_s6969" alt="" style="position:absolute;left:10317;top:13651;width:0;height:1061" coordorigin="10317,13651" coordsize="0,1061" path="m10317,13651r,1061e" filled="f" strokecolor="#ec7c30" strokeweight="1.06pt">
              <v:path arrowok="t"/>
            </v:shape>
            <w10:wrap anchorx="page" anchory="page"/>
          </v:group>
        </w:pict>
      </w:r>
      <w:r>
        <w:pict w14:anchorId="2786C570">
          <v:group id="_x0000_s6877" alt="" style="position:absolute;left:0;text-align:left;margin-left:70.9pt;margin-top:569.1pt;width:447.3pt;height:99.35pt;z-index:-7424;mso-position-horizontal-relative:page;mso-position-vertical-relative:page" coordorigin="1418,11382" coordsize="8946,1987">
            <v:shape id="_x0000_s6878" alt="" style="position:absolute;left:1460;top:11512;width:3065;height:770" coordorigin="1460,11512" coordsize="3065,770" path="m1460,12283r3065,l4525,11512r-3065,l1460,12283xe" fillcolor="#6fac46" stroked="f">
              <v:path arrowok="t"/>
            </v:shape>
            <v:shape id="_x0000_s6879" alt="" style="position:absolute;left:1551;top:11512;width:2876;height:770" coordorigin="1551,11512" coordsize="2876,770" path="m1551,12283r2875,l4426,11512r-2875,l1551,12283xe" fillcolor="#6fac46" stroked="f">
              <v:path arrowok="t"/>
            </v:shape>
            <v:shape id="_x0000_s6880" alt="" style="position:absolute;left:4525;top:11512;width:2880;height:770" coordorigin="4525,11512" coordsize="2880,770" path="m4525,12283r2880,l7405,11512r-2880,l4525,12283xe" fillcolor="#6fac46" stroked="f">
              <v:path arrowok="t"/>
            </v:shape>
            <v:shape id="_x0000_s6881" alt="" style="position:absolute;left:4626;top:11512;width:2681;height:530" coordorigin="4626,11512" coordsize="2681,530" path="m4626,12043r2681,l7307,11512r-2681,l4626,12043xe" fillcolor="#6fac46" stroked="f">
              <v:path arrowok="t"/>
            </v:shape>
            <v:shape id="_x0000_s6882" alt="" style="position:absolute;left:7405;top:11512;width:2916;height:770" coordorigin="7405,11512" coordsize="2916,770" path="m7405,12283r2917,l10322,11512r-2917,l7405,12283xe" fillcolor="#6fac46" stroked="f">
              <v:path arrowok="t"/>
            </v:shape>
            <v:shape id="_x0000_s6883" alt="" style="position:absolute;left:7506;top:11512;width:2727;height:530" coordorigin="7506,11512" coordsize="2727,530" path="m7506,12043r2727,l10233,11512r-2727,l7506,12043xe" fillcolor="#6fac46" stroked="f">
              <v:path arrowok="t"/>
            </v:shape>
            <v:shape id="_x0000_s6884" alt="" style="position:absolute;left:1460;top:11402;width:3065;height:0" coordorigin="1460,11402" coordsize="3065,0" path="m1460,11402r3065,e" filled="f" strokecolor="#6fac46" strokeweight=".37392mm">
              <v:path arrowok="t"/>
            </v:shape>
            <v:shape id="_x0000_s6885" alt="" style="position:absolute;left:1460;top:11412;width:3065;height:101" coordorigin="1460,11412" coordsize="3065,101" path="m1460,11512r3065,l4525,11412r-3065,l1460,11512xe" fillcolor="#6fac46" stroked="f">
              <v:path arrowok="t"/>
            </v:shape>
            <v:shape id="_x0000_s6886" alt="" style="position:absolute;left:4535;top:11392;width:0;height:120" coordorigin="4535,11392" coordsize="0,120" path="m4535,11392r,120e" filled="f" strokecolor="#6fac46" strokeweight="1.06pt">
              <v:path arrowok="t"/>
            </v:shape>
            <v:shape id="_x0000_s6887" alt="" style="position:absolute;left:4544;top:11402;width:2861;height:0" coordorigin="4544,11402" coordsize="2861,0" path="m4544,11402r2861,e" filled="f" strokecolor="#6fac46" strokeweight=".37392mm">
              <v:path arrowok="t"/>
            </v:shape>
            <v:shape id="_x0000_s6888" alt="" style="position:absolute;left:4544;top:11412;width:2861;height:101" coordorigin="4544,11412" coordsize="2861,101" path="m4544,11512r2861,l7405,11412r-2861,l4544,11512xe" fillcolor="#6fac46" stroked="f">
              <v:path arrowok="t"/>
            </v:shape>
            <v:shape id="_x0000_s6889" alt="" style="position:absolute;left:7415;top:11392;width:0;height:120" coordorigin="7415,11392" coordsize="0,120" path="m7415,11392r,120e" filled="f" strokecolor="#6fac46" strokeweight="1.06pt">
              <v:path arrowok="t"/>
            </v:shape>
            <v:shape id="_x0000_s6890" alt="" style="position:absolute;left:7425;top:11402;width:2897;height:0" coordorigin="7425,11402" coordsize="2897,0" path="m7425,11402r2897,e" filled="f" strokecolor="#6fac46" strokeweight=".37392mm">
              <v:path arrowok="t"/>
            </v:shape>
            <v:shape id="_x0000_s6891" alt="" style="position:absolute;left:7425;top:11412;width:2897;height:101" coordorigin="7425,11412" coordsize="2897,101" path="m7425,11512r2897,l10322,11412r-2897,l7425,11512xe" fillcolor="#6fac46" stroked="f">
              <v:path arrowok="t"/>
            </v:shape>
            <v:shape id="_x0000_s6892" alt="" style="position:absolute;left:1450;top:12283;width:3075;height:101" coordorigin="1450,12283" coordsize="3075,101" path="m1450,12384r3075,l4525,12283r-3075,l1450,12384xe" fillcolor="#6fac46" stroked="f">
              <v:path arrowok="t"/>
            </v:shape>
            <v:shape id="_x0000_s6893" alt="" style="position:absolute;left:4525;top:12283;width:2880;height:101" coordorigin="4525,12283" coordsize="2880,101" path="m4525,12384r2880,l7405,12283r-2880,l4525,12384xe" fillcolor="#6fac46" stroked="f">
              <v:path arrowok="t"/>
            </v:shape>
            <v:shape id="_x0000_s6894" alt="" style="position:absolute;left:7405;top:12283;width:2926;height:101" coordorigin="7405,12283" coordsize="2926,101" path="m7405,12384r2926,l10331,12283r-2926,l7405,12384xe" fillcolor="#6fac46" stroked="f">
              <v:path arrowok="t"/>
            </v:shape>
            <v:shape id="_x0000_s6895" alt="" style="position:absolute;left:1460;top:12384;width:3056;height:854" coordorigin="1460,12384" coordsize="3056,854" path="m1460,13238r3055,l4515,12384r-3055,l1460,13238xe" fillcolor="#e1eed9" stroked="f">
              <v:path arrowok="t"/>
            </v:shape>
            <v:shape id="_x0000_s6896" alt="" style="position:absolute;left:1551;top:12484;width:2876;height:530" coordorigin="1551,12484" coordsize="2876,530" path="m1551,13015r2875,l4426,12484r-2875,l1551,13015xe" fillcolor="#e1eed9" stroked="f">
              <v:path arrowok="t"/>
            </v:shape>
            <v:shape id="_x0000_s6897" alt="" style="position:absolute;left:4525;top:12384;width:2871;height:854" coordorigin="4525,12384" coordsize="2871,854" path="m4525,13238r2871,l7396,12384r-2871,l4525,13238xe" fillcolor="#e1eed9" stroked="f">
              <v:path arrowok="t"/>
            </v:shape>
            <v:shape id="_x0000_s6898" alt="" style="position:absolute;left:4626;top:12484;width:2681;height:530" coordorigin="4626,12484" coordsize="2681,530" path="m4626,13015r2681,l7307,12484r-2681,l4626,13015xe" fillcolor="#e1eed9" stroked="f">
              <v:path arrowok="t"/>
            </v:shape>
            <v:shape id="_x0000_s6899" alt="" style="position:absolute;left:7405;top:12384;width:2916;height:854" coordorigin="7405,12384" coordsize="2916,854" path="m7405,13238r2917,l10322,12384r-2917,l7405,13238xe" fillcolor="#e1eed9" stroked="f">
              <v:path arrowok="t"/>
            </v:shape>
            <v:shape id="_x0000_s6900" alt="" style="position:absolute;left:7506;top:12484;width:2727;height:530" coordorigin="7506,12484" coordsize="2727,530" path="m7506,13015r2727,l10233,12484r-2727,l7506,13015xe" fillcolor="#e1eed9" stroked="f">
              <v:path arrowok="t"/>
            </v:shape>
            <v:shape id="_x0000_s6901" alt="" style="position:absolute;left:1450;top:11392;width:0;height:1092" coordorigin="1450,11392" coordsize="0,1092" path="m1450,11392r,1092e" filled="f" strokecolor="#6fac46" strokeweight="1.06pt">
              <v:path arrowok="t"/>
            </v:shape>
            <v:shape id="_x0000_s6902" alt="" style="position:absolute;left:1460;top:12393;width:3056;height:0" coordorigin="1460,12393" coordsize="3056,0" path="m1460,12393r3055,e" filled="f" strokecolor="#6fac46" strokeweight=".37392mm">
              <v:path arrowok="t"/>
            </v:shape>
            <v:shape id="_x0000_s6903" alt="" style="position:absolute;left:1460;top:12444;width:3056;height:0" coordorigin="1460,12444" coordsize="3056,0" path="m1460,12444r3055,e" filled="f" strokecolor="#e1eed9" strokeweight="4.18pt">
              <v:path arrowok="t"/>
            </v:shape>
            <v:shape id="_x0000_s6904" alt="" style="position:absolute;left:4525;top:12403;width:0;height:82" coordorigin="4525,12403" coordsize="0,82" path="m4525,12403r,81e" filled="f" strokecolor="#a8d08d" strokeweight="1.06pt">
              <v:path arrowok="t"/>
            </v:shape>
            <v:shape id="_x0000_s6905" alt="" style="position:absolute;left:4515;top:12393;width:19;height:0" coordorigin="4515,12393" coordsize="19,0" path="m4515,12393r20,e" filled="f" strokecolor="#6fac46" strokeweight=".37392mm">
              <v:path arrowok="t"/>
            </v:shape>
            <v:shape id="_x0000_s6906" alt="" style="position:absolute;left:4544;top:12403;width:0;height:82" coordorigin="4544,12403" coordsize="0,82" path="m4544,12403r,81e" filled="f" strokecolor="#e1eed9" strokeweight="1.06pt">
              <v:path arrowok="t"/>
            </v:shape>
            <v:shape id="_x0000_s6907" alt="" style="position:absolute;left:4535;top:12393;width:19;height:0" coordorigin="4535,12393" coordsize="19,0" path="m4535,12393r19,e" filled="f" strokecolor="#6fac46" strokeweight=".37392mm">
              <v:path arrowok="t"/>
            </v:shape>
            <v:shape id="_x0000_s6908" alt="" style="position:absolute;left:4554;top:12393;width:2842;height:0" coordorigin="4554,12393" coordsize="2842,0" path="m4554,12393r2842,e" filled="f" strokecolor="#6fac46" strokeweight=".37392mm">
              <v:path arrowok="t"/>
            </v:shape>
            <v:shape id="_x0000_s6909" alt="" style="position:absolute;left:4554;top:12444;width:2842;height:0" coordorigin="4554,12444" coordsize="2842,0" path="m4554,12444r2842,e" filled="f" strokecolor="#e1eed9" strokeweight="4.18pt">
              <v:path arrowok="t"/>
            </v:shape>
            <v:shape id="_x0000_s6910" alt="" style="position:absolute;left:7405;top:12403;width:0;height:82" coordorigin="7405,12403" coordsize="0,82" path="m7405,12403r,81e" filled="f" strokecolor="#a8d08d" strokeweight="1.06pt">
              <v:path arrowok="t"/>
            </v:shape>
            <v:shape id="_x0000_s6911" alt="" style="position:absolute;left:7396;top:12393;width:19;height:0" coordorigin="7396,12393" coordsize="19,0" path="m7396,12393r19,e" filled="f" strokecolor="#6fac46" strokeweight=".37392mm">
              <v:path arrowok="t"/>
            </v:shape>
            <v:shape id="_x0000_s6912" alt="" style="position:absolute;left:7425;top:12403;width:0;height:82" coordorigin="7425,12403" coordsize="0,82" path="m7425,12403r,81e" filled="f" strokecolor="#e1eed9" strokeweight="1.06pt">
              <v:path arrowok="t"/>
            </v:shape>
            <v:shape id="_x0000_s6913" alt="" style="position:absolute;left:7415;top:12393;width:19;height:0" coordorigin="7415,12393" coordsize="19,0" path="m7415,12393r19,e" filled="f" strokecolor="#6fac46" strokeweight=".37392mm">
              <v:path arrowok="t"/>
            </v:shape>
            <v:shape id="_x0000_s6914" alt="" style="position:absolute;left:7434;top:12393;width:2888;height:0" coordorigin="7434,12393" coordsize="2888,0" path="m7434,12393r2888,e" filled="f" strokecolor="#6fac46" strokeweight=".37392mm">
              <v:path arrowok="t"/>
            </v:shape>
            <v:shape id="_x0000_s6915" alt="" style="position:absolute;left:7434;top:12444;width:2888;height:0" coordorigin="7434,12444" coordsize="2888,0" path="m7434,12444r2888,e" filled="f" strokecolor="#e1eed9" strokeweight="4.18pt">
              <v:path arrowok="t"/>
            </v:shape>
            <v:shape id="_x0000_s6916" alt="" style="position:absolute;left:10332;top:11392;width:0;height:1092" coordorigin="10332,11392" coordsize="0,1092" path="m10332,11392r,1092e" filled="f" strokecolor="#6fac46" strokeweight="1.06pt">
              <v:path arrowok="t"/>
            </v:shape>
            <v:shape id="_x0000_s6917" alt="" style="position:absolute;left:1450;top:13238;width:3075;height:101" coordorigin="1450,13238" coordsize="3075,101" path="m1450,13339r3075,l4525,13238r-3075,l1450,13339xe" fillcolor="#e1eed9" stroked="f">
              <v:path arrowok="t"/>
            </v:shape>
            <v:shape id="_x0000_s6918" alt="" style="position:absolute;left:1450;top:12484;width:0;height:874" coordorigin="1450,12484" coordsize="0,874" path="m1450,12484r,874e" filled="f" strokecolor="#a8d08d" strokeweight="1.06pt">
              <v:path arrowok="t"/>
            </v:shape>
            <v:shape id="_x0000_s6919" alt="" style="position:absolute;left:1460;top:13348;width:3056;height:0" coordorigin="1460,13348" coordsize="3056,0" path="m1460,13348r3055,e" filled="f" strokecolor="#a8d08d" strokeweight=".37392mm">
              <v:path arrowok="t"/>
            </v:shape>
            <v:shape id="_x0000_s6920" alt="" style="position:absolute;left:4525;top:13238;width:2880;height:101" coordorigin="4525,13238" coordsize="2880,101" path="m4525,13339r2880,l7405,13238r-2880,l4525,13339xe" fillcolor="#e1eed9" stroked="f">
              <v:path arrowok="t"/>
            </v:shape>
            <v:shape id="_x0000_s6921" alt="" style="position:absolute;left:4525;top:12484;width:0;height:874" coordorigin="4525,12484" coordsize="0,874" path="m4525,12484r,874e" filled="f" strokecolor="#a8d08d" strokeweight="1.06pt">
              <v:path arrowok="t"/>
            </v:shape>
            <v:shape id="_x0000_s6922" alt="" style="position:absolute;left:4535;top:13348;width:2861;height:0" coordorigin="4535,13348" coordsize="2861,0" path="m4535,13348r2861,e" filled="f" strokecolor="#a8d08d" strokeweight=".37392mm">
              <v:path arrowok="t"/>
            </v:shape>
            <v:shape id="_x0000_s6923" alt="" style="position:absolute;left:7405;top:13238;width:2926;height:101" coordorigin="7405,13238" coordsize="2926,101" path="m7405,13339r2926,l10331,13238r-2926,l7405,13339xe" fillcolor="#e1eed9" stroked="f">
              <v:path arrowok="t"/>
            </v:shape>
            <v:shape id="_x0000_s6924" alt="" style="position:absolute;left:7405;top:12484;width:0;height:874" coordorigin="7405,12484" coordsize="0,874" path="m7405,12484r,874e" filled="f" strokecolor="#a8d08d" strokeweight="1.06pt">
              <v:path arrowok="t"/>
            </v:shape>
            <v:shape id="_x0000_s6925" alt="" style="position:absolute;left:7415;top:13348;width:2907;height:0" coordorigin="7415,13348" coordsize="2907,0" path="m7415,13348r2907,e" filled="f" strokecolor="#a8d08d" strokeweight=".37392mm">
              <v:path arrowok="t"/>
            </v:shape>
            <v:shape id="_x0000_s6926" alt="" style="position:absolute;left:10332;top:12484;width:0;height:874" coordorigin="10332,12484" coordsize="0,874" path="m10332,12484r,874e" filled="f" strokecolor="#a8d08d" strokeweight="1.06pt">
              <v:path arrowok="t"/>
            </v:shape>
            <w10:wrap anchorx="page" anchory="page"/>
          </v:group>
        </w:pict>
      </w:r>
      <w:r>
        <w:pict w14:anchorId="5AF998D4">
          <v:group id="_x0000_s6601" alt="" style="position:absolute;left:0;text-align:left;margin-left:70.9pt;margin-top:71.45pt;width:446.6pt;height:484.15pt;z-index:-7425;mso-position-horizontal-relative:page;mso-position-vertical-relative:page" coordorigin="1418,1429" coordsize="8932,9683">
            <v:shape id="_x0000_s6602" alt="" style="position:absolute;left:1460;top:1541;width:2141;height:1023" coordorigin="1460,1541" coordsize="2141,1023" path="m1460,2564r2141,l3601,1541r-2141,l1460,2564xe" fillcolor="#deeaf6" stroked="f">
              <v:path arrowok="t"/>
            </v:shape>
            <v:shape id="_x0000_s6603" alt="" style="position:absolute;left:1551;top:1541;width:1961;height:531" coordorigin="1551,1541" coordsize="1961,531" path="m1551,2072r1961,l3512,1541r-1961,l1551,2072xe" fillcolor="#deeaf6" stroked="f">
              <v:path arrowok="t"/>
            </v:shape>
            <v:shape id="_x0000_s6604" alt="" style="position:absolute;left:1551;top:2072;width:1961;height:290" coordorigin="1551,2072" coordsize="1961,290" path="m1551,2362r1961,l3512,2072r-1961,l1551,2362xe" fillcolor="#deeaf6" stroked="f">
              <v:path arrowok="t"/>
            </v:shape>
            <v:shape id="_x0000_s6605" alt="" style="position:absolute;left:3611;top:1541;width:1565;height:1023" coordorigin="3611,1541" coordsize="1565,1023" path="m3611,2564r1564,l5175,1541r-1564,l3611,2564xe" fillcolor="#deeaf6" stroked="f">
              <v:path arrowok="t"/>
            </v:shape>
            <v:shape id="_x0000_s6606" alt="" style="position:absolute;left:3711;top:1541;width:1375;height:531" coordorigin="3711,1541" coordsize="1375,531" path="m3711,2072r1376,l5087,1541r-1376,l3711,2072xe" fillcolor="#deeaf6" stroked="f">
              <v:path arrowok="t"/>
            </v:shape>
            <v:shape id="_x0000_s6607" alt="" style="position:absolute;left:3711;top:2072;width:1375;height:290" coordorigin="3711,2072" coordsize="1375,290" path="m3711,2362r1376,l5087,2072r-1376,l3711,2362xe" fillcolor="#deeaf6" stroked="f">
              <v:path arrowok="t"/>
            </v:shape>
            <v:shape id="_x0000_s6608" alt="" style="position:absolute;left:5185;top:1541;width:1988;height:1023" coordorigin="5185,1541" coordsize="1988,1023" path="m5185,2564r1988,l7173,1541r-1988,l5185,2564xe" fillcolor="#deeaf6" stroked="f">
              <v:path arrowok="t"/>
            </v:shape>
            <v:shape id="_x0000_s6609" alt="" style="position:absolute;left:5286;top:1541;width:1796;height:531" coordorigin="5286,1541" coordsize="1796,531" path="m5286,2072r1795,l7081,1541r-1795,l5286,2072xe" fillcolor="#deeaf6" stroked="f">
              <v:path arrowok="t"/>
            </v:shape>
            <v:shape id="_x0000_s6610" alt="" style="position:absolute;left:7182;top:1541;width:3125;height:1023" coordorigin="7182,1541" coordsize="3125,1023" path="m7182,2564r3125,l10307,1541r-3125,l7182,2564xe" fillcolor="#deeaf6" stroked="f">
              <v:path arrowok="t"/>
            </v:shape>
            <v:shape id="_x0000_s6611" alt="" style="position:absolute;left:7281;top:1541;width:2936;height:531" coordorigin="7281,1541" coordsize="2936,531" path="m7281,2072r2935,l10216,1541r-2935,l7281,2072xe" fillcolor="#deeaf6" stroked="f">
              <v:path arrowok="t"/>
            </v:shape>
            <v:shape id="_x0000_s6612" alt="" style="position:absolute;left:1450;top:1440;width:0;height:101" coordorigin="1450,1440" coordsize="0,101" path="m1450,1440r,101e" filled="f" strokecolor="#9cc2e4" strokeweight="1.06pt">
              <v:path arrowok="t"/>
            </v:shape>
            <v:shape id="_x0000_s6613" alt="" style="position:absolute;left:1460;top:1440;width:2141;height:101" coordorigin="1460,1440" coordsize="2141,101" path="m1460,1541r2141,l3601,1440r-2141,l1460,1541xe" fillcolor="#deeaf6" stroked="f">
              <v:path arrowok="t"/>
            </v:shape>
            <v:shape id="_x0000_s6614" alt="" style="position:absolute;left:3611;top:1440;width:0;height:101" coordorigin="3611,1440" coordsize="0,101" path="m3611,1440r,101e" filled="f" strokecolor="#9cc2e4" strokeweight="1.06pt">
              <v:path arrowok="t"/>
            </v:shape>
            <v:shape id="_x0000_s6615" alt="" style="position:absolute;left:3601;top:1440;width:1574;height:101" coordorigin="3601,1440" coordsize="1574,101" path="m3601,1541r1574,l5175,1440r-1574,l3601,1541xe" fillcolor="#deeaf6" stroked="f">
              <v:path arrowok="t"/>
            </v:shape>
            <v:shape id="_x0000_s6616" alt="" style="position:absolute;left:5185;top:1440;width:0;height:101" coordorigin="5185,1440" coordsize="0,101" path="m5185,1440r,101e" filled="f" strokecolor="#9cc2e4" strokeweight="1.06pt">
              <v:path arrowok="t"/>
            </v:shape>
            <v:shape id="_x0000_s6617" alt="" style="position:absolute;left:5175;top:1440;width:1997;height:101" coordorigin="5175,1440" coordsize="1997,101" path="m5175,1541r1998,l7173,1440r-1998,l5175,1541xe" fillcolor="#deeaf6" stroked="f">
              <v:path arrowok="t"/>
            </v:shape>
            <v:shape id="_x0000_s6618" alt="" style="position:absolute;left:7182;top:1440;width:0;height:101" coordorigin="7182,1440" coordsize="0,101" path="m7182,1440r,101e" filled="f" strokecolor="#9cc2e4" strokeweight="1.06pt">
              <v:path arrowok="t"/>
            </v:shape>
            <v:shape id="_x0000_s6619" alt="" style="position:absolute;left:7173;top:1440;width:3135;height:101" coordorigin="7173,1440" coordsize="3135,101" path="m7173,1541r3134,l10307,1440r-3134,l7173,1541xe" fillcolor="#deeaf6" stroked="f">
              <v:path arrowok="t"/>
            </v:shape>
            <v:shape id="_x0000_s6620" alt="" style="position:absolute;left:10317;top:1440;width:0;height:101" coordorigin="10317,1440" coordsize="0,101" path="m10317,1440r,101e" filled="f" strokecolor="#9cc2e4" strokeweight="1.06pt">
              <v:path arrowok="t"/>
            </v:shape>
            <v:shape id="_x0000_s6621" alt="" style="position:absolute;left:1460;top:2664;width:2141;height:2" coordorigin="1460,2664" coordsize="2141,2" path="m1460,2667r2141,l3601,2664r-2141,l1460,2667xe" fillcolor="#deeaf6" stroked="f">
              <v:path arrowok="t"/>
            </v:shape>
            <v:shape id="_x0000_s6622" alt="" style="position:absolute;left:3611;top:2664;width:1565;height:2" coordorigin="3611,2664" coordsize="1565,2" path="m3611,2667r1564,l5175,2664r-1564,l3611,2667xe" fillcolor="#deeaf6" stroked="f">
              <v:path arrowok="t"/>
            </v:shape>
            <v:shape id="_x0000_s6623" alt="" style="position:absolute;left:5185;top:2664;width:1988;height:2" coordorigin="5185,2664" coordsize="1988,2" path="m5185,2667r1988,l7173,2664r-1988,l5185,2667xe" fillcolor="#deeaf6" stroked="f">
              <v:path arrowok="t"/>
            </v:shape>
            <v:shape id="_x0000_s6624" alt="" style="position:absolute;left:7182;top:2664;width:3125;height:2" coordorigin="7182,2664" coordsize="3125,2" path="m7182,2667r3125,l10307,2664r-3125,l7182,2667xe" fillcolor="#deeaf6" stroked="f">
              <v:path arrowok="t"/>
            </v:shape>
            <v:shape id="_x0000_s6625" alt="" style="position:absolute;left:1450;top:2564;width:2160;height:101" coordorigin="1450,2564" coordsize="2160,101" path="m1450,2664r2160,l3610,2564r-2160,l1450,2664xe" fillcolor="#deeaf6" stroked="f">
              <v:path arrowok="t"/>
            </v:shape>
            <v:shape id="_x0000_s6626" alt="" style="position:absolute;left:1450;top:1541;width:0;height:1124" coordorigin="1450,1541" coordsize="0,1124" path="m1450,1541r,1123e" filled="f" strokecolor="#9cc2e4" strokeweight="1.06pt">
              <v:path arrowok="t"/>
            </v:shape>
            <v:shape id="_x0000_s6627" alt="" style="position:absolute;left:3611;top:2564;width:1574;height:101" coordorigin="3611,2564" coordsize="1574,101" path="m3611,2664r1574,l5185,2564r-1574,l3611,2664xe" fillcolor="#deeaf6" stroked="f">
              <v:path arrowok="t"/>
            </v:shape>
            <v:shape id="_x0000_s6628" alt="" style="position:absolute;left:3611;top:1541;width:0;height:1124" coordorigin="3611,1541" coordsize="0,1124" path="m3611,1541r,1123e" filled="f" strokecolor="#9cc2e4" strokeweight="1.06pt">
              <v:path arrowok="t"/>
            </v:shape>
            <v:shape id="_x0000_s6629" alt="" style="position:absolute;left:5185;top:2564;width:1997;height:101" coordorigin="5185,2564" coordsize="1997,101" path="m5185,2664r1997,l7182,2564r-1997,l5185,2664xe" fillcolor="#deeaf6" stroked="f">
              <v:path arrowok="t"/>
            </v:shape>
            <v:shape id="_x0000_s6630" alt="" style="position:absolute;left:5185;top:1541;width:0;height:1124" coordorigin="5185,1541" coordsize="0,1124" path="m5185,1541r,1123e" filled="f" strokecolor="#9cc2e4" strokeweight="1.06pt">
              <v:path arrowok="t"/>
            </v:shape>
            <v:shape id="_x0000_s6631" alt="" style="position:absolute;left:7182;top:2564;width:3135;height:101" coordorigin="7182,2564" coordsize="3135,101" path="m7182,2664r3135,l10317,2564r-3135,l7182,2664xe" fillcolor="#deeaf6" stroked="f">
              <v:path arrowok="t"/>
            </v:shape>
            <v:shape id="_x0000_s6632" alt="" style="position:absolute;left:7182;top:1541;width:0;height:1124" coordorigin="7182,1541" coordsize="0,1124" path="m7182,1541r,1123e" filled="f" strokecolor="#9cc2e4" strokeweight="1.06pt">
              <v:path arrowok="t"/>
            </v:shape>
            <v:shape id="_x0000_s6633" alt="" style="position:absolute;left:10317;top:1541;width:0;height:1124" coordorigin="10317,1541" coordsize="0,1124" path="m10317,1541r,1123e" filled="f" strokecolor="#9cc2e4" strokeweight="1.06pt">
              <v:path arrowok="t"/>
            </v:shape>
            <v:shape id="_x0000_s6634" alt="" style="position:absolute;left:1450;top:2664;width:0;height:101" coordorigin="1450,2664" coordsize="0,101" path="m1450,2664r,101e" filled="f" strokecolor="#9cc2e4" strokeweight="1.06pt">
              <v:path arrowok="t"/>
            </v:shape>
            <v:shape id="_x0000_s6635" alt="" style="position:absolute;left:1460;top:2674;width:2141;height:0" coordorigin="1460,2674" coordsize="2141,0" path="m1460,2674r2141,e" filled="f" strokecolor="#9cc2e4" strokeweight="1.06pt">
              <v:path arrowok="t"/>
            </v:shape>
            <v:shape id="_x0000_s6636" alt="" style="position:absolute;left:3611;top:2664;width:0;height:101" coordorigin="3611,2664" coordsize="0,101" path="m3611,2664r,101e" filled="f" strokecolor="#9cc2e4" strokeweight="1.06pt">
              <v:path arrowok="t"/>
            </v:shape>
            <v:shape id="_x0000_s6637" alt="" style="position:absolute;left:3620;top:2674;width:1555;height:0" coordorigin="3620,2674" coordsize="1555,0" path="m3620,2674r1555,e" filled="f" strokecolor="#9cc2e4" strokeweight="1.06pt">
              <v:path arrowok="t"/>
            </v:shape>
            <v:shape id="_x0000_s6638" alt="" style="position:absolute;left:5185;top:2664;width:0;height:101" coordorigin="5185,2664" coordsize="0,101" path="m5185,2664r,101e" filled="f" strokecolor="#9cc2e4" strokeweight="1.06pt">
              <v:path arrowok="t"/>
            </v:shape>
            <v:shape id="_x0000_s6639" alt="" style="position:absolute;left:5195;top:2674;width:1978;height:0" coordorigin="5195,2674" coordsize="1978,0" path="m5195,2674r1978,e" filled="f" strokecolor="#9cc2e4" strokeweight="1.06pt">
              <v:path arrowok="t"/>
            </v:shape>
            <v:shape id="_x0000_s6640" alt="" style="position:absolute;left:7182;top:2664;width:0;height:101" coordorigin="7182,2664" coordsize="0,101" path="m7182,2664r,101e" filled="f" strokecolor="#9cc2e4" strokeweight="1.06pt">
              <v:path arrowok="t"/>
            </v:shape>
            <v:shape id="_x0000_s6641" alt="" style="position:absolute;left:7192;top:2674;width:3116;height:0" coordorigin="7192,2674" coordsize="3116,0" path="m7192,2674r3115,e" filled="f" strokecolor="#9cc2e4" strokeweight="1.06pt">
              <v:path arrowok="t"/>
            </v:shape>
            <v:shape id="_x0000_s6642" alt="" style="position:absolute;left:10317;top:2664;width:0;height:101" coordorigin="10317,2664" coordsize="0,101" path="m10317,2664r,101e" filled="f" strokecolor="#9cc2e4" strokeweight="1.06pt">
              <v:path arrowok="t"/>
            </v:shape>
            <v:shape id="_x0000_s6643" alt="" style="position:absolute;left:1450;top:2765;width:0;height:922" coordorigin="1450,2765" coordsize="0,922" path="m1450,2765r,922e" filled="f" strokecolor="#9cc2e4" strokeweight="1.06pt">
              <v:path arrowok="t"/>
            </v:shape>
            <v:shape id="_x0000_s6644" alt="" style="position:absolute;left:3611;top:2765;width:0;height:922" coordorigin="3611,2765" coordsize="0,922" path="m3611,2765r,922e" filled="f" strokecolor="#9cc2e4" strokeweight="1.06pt">
              <v:path arrowok="t"/>
            </v:shape>
            <v:shape id="_x0000_s6645" alt="" style="position:absolute;left:5185;top:2765;width:0;height:922" coordorigin="5185,2765" coordsize="0,922" path="m5185,2765r,922e" filled="f" strokecolor="#9cc2e4" strokeweight="1.06pt">
              <v:path arrowok="t"/>
            </v:shape>
            <v:shape id="_x0000_s6646" alt="" style="position:absolute;left:7182;top:2765;width:0;height:922" coordorigin="7182,2765" coordsize="0,922" path="m7182,2765r,922e" filled="f" strokecolor="#9cc2e4" strokeweight="1.06pt">
              <v:path arrowok="t"/>
            </v:shape>
            <v:shape id="_x0000_s6647" alt="" style="position:absolute;left:10317;top:2765;width:0;height:922" coordorigin="10317,2765" coordsize="0,922" path="m10317,2765r,922e" filled="f" strokecolor="#9cc2e4" strokeweight="1.06pt">
              <v:path arrowok="t"/>
            </v:shape>
            <v:shape id="_x0000_s6648" alt="" style="position:absolute;left:1460;top:3687;width:2141;height:922" coordorigin="1460,3687" coordsize="2141,922" path="m1460,4608r2141,l3601,3687r-2141,l1460,4608xe" fillcolor="#deeaf6" stroked="f">
              <v:path arrowok="t"/>
            </v:shape>
            <v:shape id="_x0000_s6649" alt="" style="position:absolute;left:1551;top:3788;width:1961;height:530" coordorigin="1551,3788" coordsize="1961,530" path="m1551,4318r1961,l3512,3788r-1961,l1551,4318xe" fillcolor="#deeaf6" stroked="f">
              <v:path arrowok="t"/>
            </v:shape>
            <v:shape id="_x0000_s6650" alt="" style="position:absolute;left:3611;top:3687;width:1565;height:922" coordorigin="3611,3687" coordsize="1565,922" path="m3611,4608r1564,l5175,3687r-1564,l3611,4608xe" fillcolor="#deeaf6" stroked="f">
              <v:path arrowok="t"/>
            </v:shape>
            <v:shape id="_x0000_s6651" alt="" style="position:absolute;left:3711;top:3788;width:1375;height:530" coordorigin="3711,3788" coordsize="1375,530" path="m3711,4318r1376,l5087,3788r-1376,l3711,4318xe" fillcolor="#deeaf6" stroked="f">
              <v:path arrowok="t"/>
            </v:shape>
            <v:shape id="_x0000_s6652" alt="" style="position:absolute;left:5185;top:3687;width:1988;height:922" coordorigin="5185,3687" coordsize="1988,922" path="m5185,4608r1988,l7173,3687r-1988,l5185,4608xe" fillcolor="#deeaf6" stroked="f">
              <v:path arrowok="t"/>
            </v:shape>
            <v:shape id="_x0000_s6653" alt="" style="position:absolute;left:5286;top:3788;width:1796;height:530" coordorigin="5286,3788" coordsize="1796,530" path="m5286,4318r1795,l7081,3788r-1795,l5286,4318xe" fillcolor="#deeaf6" stroked="f">
              <v:path arrowok="t"/>
            </v:shape>
            <v:shape id="_x0000_s6654" alt="" style="position:absolute;left:7182;top:3687;width:3125;height:922" coordorigin="7182,3687" coordsize="3125,922" path="m7182,4608r3125,l10307,3687r-3125,l7182,4608xe" fillcolor="#deeaf6" stroked="f">
              <v:path arrowok="t"/>
            </v:shape>
            <v:shape id="_x0000_s6655" alt="" style="position:absolute;left:7281;top:3788;width:2936;height:530" coordorigin="7281,3788" coordsize="2936,530" path="m7281,4318r2935,l10216,3788r-2935,l7281,4318xe" fillcolor="#deeaf6" stroked="f">
              <v:path arrowok="t"/>
            </v:shape>
            <v:shape id="_x0000_s6656" alt="" style="position:absolute;left:7281;top:4318;width:2936;height:290" coordorigin="7281,4318" coordsize="2936,290" path="m7281,4608r2935,l10216,4318r-2935,l7281,4608xe" fillcolor="#deeaf6" stroked="f">
              <v:path arrowok="t"/>
            </v:shape>
            <v:shape id="_x0000_s6657" alt="" style="position:absolute;left:1450;top:3687;width:0;height:101" coordorigin="1450,3687" coordsize="0,101" path="m1450,3687r,101e" filled="f" strokecolor="#9cc2e4" strokeweight="1.06pt">
              <v:path arrowok="t"/>
            </v:shape>
            <v:shape id="_x0000_s6658" alt="" style="position:absolute;left:1460;top:3696;width:2141;height:0" coordorigin="1460,3696" coordsize="2141,0" path="m1460,3696r2141,e" filled="f" strokecolor="#9cc2e4" strokeweight="1.06pt">
              <v:path arrowok="t"/>
            </v:shape>
            <v:shape id="_x0000_s6659" alt="" style="position:absolute;left:1460;top:3747;width:2141;height:0" coordorigin="1460,3747" coordsize="2141,0" path="m1460,3747r2141,e" filled="f" strokecolor="#deeaf6" strokeweight="4.18pt">
              <v:path arrowok="t"/>
            </v:shape>
            <v:shape id="_x0000_s6660" alt="" style="position:absolute;left:3611;top:3687;width:0;height:101" coordorigin="3611,3687" coordsize="0,101" path="m3611,3687r,101e" filled="f" strokecolor="#9cc2e4" strokeweight="1.06pt">
              <v:path arrowok="t"/>
            </v:shape>
            <v:shape id="_x0000_s6661" alt="" style="position:absolute;left:3620;top:3696;width:1555;height:0" coordorigin="3620,3696" coordsize="1555,0" path="m3620,3696r1555,e" filled="f" strokecolor="#9cc2e4" strokeweight="1.06pt">
              <v:path arrowok="t"/>
            </v:shape>
            <v:shape id="_x0000_s6662" alt="" style="position:absolute;left:3620;top:3747;width:1555;height:0" coordorigin="3620,3747" coordsize="1555,0" path="m3620,3747r1555,e" filled="f" strokecolor="#deeaf6" strokeweight="4.18pt">
              <v:path arrowok="t"/>
            </v:shape>
            <v:shape id="_x0000_s6663" alt="" style="position:absolute;left:5185;top:3687;width:0;height:101" coordorigin="5185,3687" coordsize="0,101" path="m5185,3687r,101e" filled="f" strokecolor="#9cc2e4" strokeweight="1.06pt">
              <v:path arrowok="t"/>
            </v:shape>
            <v:shape id="_x0000_s6664" alt="" style="position:absolute;left:5195;top:3696;width:1978;height:0" coordorigin="5195,3696" coordsize="1978,0" path="m5195,3696r1978,e" filled="f" strokecolor="#9cc2e4" strokeweight="1.06pt">
              <v:path arrowok="t"/>
            </v:shape>
            <v:shape id="_x0000_s6665" alt="" style="position:absolute;left:5195;top:3747;width:1978;height:0" coordorigin="5195,3747" coordsize="1978,0" path="m5195,3747r1978,e" filled="f" strokecolor="#deeaf6" strokeweight="4.18pt">
              <v:path arrowok="t"/>
            </v:shape>
            <v:shape id="_x0000_s6666" alt="" style="position:absolute;left:7182;top:3687;width:0;height:101" coordorigin="7182,3687" coordsize="0,101" path="m7182,3687r,101e" filled="f" strokecolor="#9cc2e4" strokeweight="1.06pt">
              <v:path arrowok="t"/>
            </v:shape>
            <v:shape id="_x0000_s6667" alt="" style="position:absolute;left:7192;top:3696;width:3116;height:0" coordorigin="7192,3696" coordsize="3116,0" path="m7192,3696r3115,e" filled="f" strokecolor="#9cc2e4" strokeweight="1.06pt">
              <v:path arrowok="t"/>
            </v:shape>
            <v:shape id="_x0000_s6668" alt="" style="position:absolute;left:7192;top:3747;width:3116;height:0" coordorigin="7192,3747" coordsize="3116,0" path="m7192,3747r3115,e" filled="f" strokecolor="#deeaf6" strokeweight="4.18pt">
              <v:path arrowok="t"/>
            </v:shape>
            <v:shape id="_x0000_s6669" alt="" style="position:absolute;left:10317;top:3687;width:0;height:101" coordorigin="10317,3687" coordsize="0,101" path="m10317,3687r,101e" filled="f" strokecolor="#9cc2e4" strokeweight="1.06pt">
              <v:path arrowok="t"/>
            </v:shape>
            <v:shape id="_x0000_s6670" alt="" style="position:absolute;left:1450;top:4608;width:2160;height:101" coordorigin="1450,4608" coordsize="2160,101" path="m1450,4709r2160,l3610,4608r-2160,l1450,4709xe" fillcolor="#deeaf6" stroked="f">
              <v:path arrowok="t"/>
            </v:shape>
            <v:shape id="_x0000_s6671" alt="" style="position:absolute;left:1450;top:3788;width:0;height:922" coordorigin="1450,3788" coordsize="0,922" path="m1450,3788r,921e" filled="f" strokecolor="#9cc2e4" strokeweight="1.06pt">
              <v:path arrowok="t"/>
            </v:shape>
            <v:shape id="_x0000_s6672" alt="" style="position:absolute;left:3611;top:4608;width:1574;height:101" coordorigin="3611,4608" coordsize="1574,101" path="m3611,4709r1574,l5185,4608r-1574,l3611,4709xe" fillcolor="#deeaf6" stroked="f">
              <v:path arrowok="t"/>
            </v:shape>
            <v:shape id="_x0000_s6673" alt="" style="position:absolute;left:3611;top:3788;width:0;height:922" coordorigin="3611,3788" coordsize="0,922" path="m3611,3788r,921e" filled="f" strokecolor="#9cc2e4" strokeweight="1.06pt">
              <v:path arrowok="t"/>
            </v:shape>
            <v:shape id="_x0000_s6674" alt="" style="position:absolute;left:5185;top:4608;width:1997;height:101" coordorigin="5185,4608" coordsize="1997,101" path="m5185,4709r1997,l7182,4608r-1997,l5185,4709xe" fillcolor="#deeaf6" stroked="f">
              <v:path arrowok="t"/>
            </v:shape>
            <v:shape id="_x0000_s6675" alt="" style="position:absolute;left:5185;top:3788;width:0;height:922" coordorigin="5185,3788" coordsize="0,922" path="m5185,3788r,921e" filled="f" strokecolor="#9cc2e4" strokeweight="1.06pt">
              <v:path arrowok="t"/>
            </v:shape>
            <v:shape id="_x0000_s6676" alt="" style="position:absolute;left:7182;top:4608;width:3135;height:101" coordorigin="7182,4608" coordsize="3135,101" path="m7182,4709r3135,l10317,4608r-3135,l7182,4709xe" fillcolor="#deeaf6" stroked="f">
              <v:path arrowok="t"/>
            </v:shape>
            <v:shape id="_x0000_s6677" alt="" style="position:absolute;left:7182;top:3788;width:0;height:922" coordorigin="7182,3788" coordsize="0,922" path="m7182,3788r,921e" filled="f" strokecolor="#9cc2e4" strokeweight="1.06pt">
              <v:path arrowok="t"/>
            </v:shape>
            <v:shape id="_x0000_s6678" alt="" style="position:absolute;left:10317;top:3788;width:0;height:922" coordorigin="10317,3788" coordsize="0,922" path="m10317,3788r,921e" filled="f" strokecolor="#9cc2e4" strokeweight="1.06pt">
              <v:path arrowok="t"/>
            </v:shape>
            <v:shape id="_x0000_s6679" alt="" style="position:absolute;left:1460;top:4709;width:2141;height:922" coordorigin="1460,4709" coordsize="2141,922" path="m1460,5631r2141,l3601,4709r-2141,l1460,5631xe" fillcolor="#deeaf6" stroked="f">
              <v:path arrowok="t"/>
            </v:shape>
            <v:shape id="_x0000_s6680" alt="" style="position:absolute;left:1551;top:4811;width:1961;height:530" coordorigin="1551,4811" coordsize="1961,530" path="m1551,5341r1961,l3512,4811r-1961,l1551,5341xe" fillcolor="#deeaf6" stroked="f">
              <v:path arrowok="t"/>
            </v:shape>
            <v:shape id="_x0000_s6681" alt="" style="position:absolute;left:3611;top:4709;width:1565;height:922" coordorigin="3611,4709" coordsize="1565,922" path="m3611,5631r1564,l5175,4709r-1564,l3611,5631xe" fillcolor="#deeaf6" stroked="f">
              <v:path arrowok="t"/>
            </v:shape>
            <v:shape id="_x0000_s6682" alt="" style="position:absolute;left:3711;top:4811;width:1375;height:530" coordorigin="3711,4811" coordsize="1375,530" path="m3711,5341r1376,l5087,4811r-1376,l3711,5341xe" fillcolor="#deeaf6" stroked="f">
              <v:path arrowok="t"/>
            </v:shape>
            <v:shape id="_x0000_s6683" alt="" style="position:absolute;left:3711;top:5341;width:1375;height:290" coordorigin="3711,5341" coordsize="1375,290" path="m3711,5631r1376,l5087,5341r-1376,l3711,5631xe" fillcolor="#deeaf6" stroked="f">
              <v:path arrowok="t"/>
            </v:shape>
            <v:shape id="_x0000_s6684" alt="" style="position:absolute;left:5185;top:4709;width:1988;height:922" coordorigin="5185,4709" coordsize="1988,922" path="m5185,5631r1988,l7173,4709r-1988,l5185,5631xe" fillcolor="#deeaf6" stroked="f">
              <v:path arrowok="t"/>
            </v:shape>
            <v:shape id="_x0000_s6685" alt="" style="position:absolute;left:5286;top:4811;width:1796;height:530" coordorigin="5286,4811" coordsize="1796,530" path="m5286,5341r1795,l7081,4811r-1795,l5286,5341xe" fillcolor="#deeaf6" stroked="f">
              <v:path arrowok="t"/>
            </v:shape>
            <v:shape id="_x0000_s6686" alt="" style="position:absolute;left:7182;top:4709;width:3125;height:922" coordorigin="7182,4709" coordsize="3125,922" path="m7182,5631r3125,l10307,4709r-3125,l7182,5631xe" fillcolor="#deeaf6" stroked="f">
              <v:path arrowok="t"/>
            </v:shape>
            <v:shape id="_x0000_s6687" alt="" style="position:absolute;left:7281;top:4811;width:2936;height:530" coordorigin="7281,4811" coordsize="2936,530" path="m7281,5341r2935,l10216,4811r-2935,l7281,5341xe" fillcolor="#deeaf6" stroked="f">
              <v:path arrowok="t"/>
            </v:shape>
            <v:shape id="_x0000_s6688" alt="" style="position:absolute;left:7281;top:5341;width:2936;height:290" coordorigin="7281,5341" coordsize="2936,290" path="m7281,5631r2935,l10216,5341r-2935,l7281,5631xe" fillcolor="#deeaf6" stroked="f">
              <v:path arrowok="t"/>
            </v:shape>
            <v:shape id="_x0000_s6689" alt="" style="position:absolute;left:1450;top:4709;width:0;height:101" coordorigin="1450,4709" coordsize="0,101" path="m1450,4709r,102e" filled="f" strokecolor="#9cc2e4" strokeweight="1.06pt">
              <v:path arrowok="t"/>
            </v:shape>
            <v:shape id="_x0000_s6690" alt="" style="position:absolute;left:1460;top:4719;width:2141;height:0" coordorigin="1460,4719" coordsize="2141,0" path="m1460,4719r2141,e" filled="f" strokecolor="#9cc2e4" strokeweight=".38242mm">
              <v:path arrowok="t"/>
            </v:shape>
            <v:shape id="_x0000_s6691" alt="" style="position:absolute;left:1460;top:4770;width:2141;height:0" coordorigin="1460,4770" coordsize="2141,0" path="m1460,4770r2141,e" filled="f" strokecolor="#deeaf6" strokeweight="4.18pt">
              <v:path arrowok="t"/>
            </v:shape>
            <v:shape id="_x0000_s6692" alt="" style="position:absolute;left:3611;top:4709;width:0;height:101" coordorigin="3611,4709" coordsize="0,101" path="m3611,4709r,102e" filled="f" strokecolor="#9cc2e4" strokeweight="1.06pt">
              <v:path arrowok="t"/>
            </v:shape>
            <v:shape id="_x0000_s6693" alt="" style="position:absolute;left:3620;top:4719;width:1555;height:0" coordorigin="3620,4719" coordsize="1555,0" path="m3620,4719r1555,e" filled="f" strokecolor="#9cc2e4" strokeweight=".38242mm">
              <v:path arrowok="t"/>
            </v:shape>
            <v:shape id="_x0000_s6694" alt="" style="position:absolute;left:3620;top:4770;width:1555;height:0" coordorigin="3620,4770" coordsize="1555,0" path="m3620,4770r1555,e" filled="f" strokecolor="#deeaf6" strokeweight="4.18pt">
              <v:path arrowok="t"/>
            </v:shape>
            <v:shape id="_x0000_s6695" alt="" style="position:absolute;left:5185;top:4709;width:0;height:101" coordorigin="5185,4709" coordsize="0,101" path="m5185,4709r,102e" filled="f" strokecolor="#9cc2e4" strokeweight="1.06pt">
              <v:path arrowok="t"/>
            </v:shape>
            <v:shape id="_x0000_s6696" alt="" style="position:absolute;left:5195;top:4719;width:1978;height:0" coordorigin="5195,4719" coordsize="1978,0" path="m5195,4719r1978,e" filled="f" strokecolor="#9cc2e4" strokeweight=".38242mm">
              <v:path arrowok="t"/>
            </v:shape>
            <v:shape id="_x0000_s6697" alt="" style="position:absolute;left:5195;top:4770;width:1978;height:0" coordorigin="5195,4770" coordsize="1978,0" path="m5195,4770r1978,e" filled="f" strokecolor="#deeaf6" strokeweight="4.18pt">
              <v:path arrowok="t"/>
            </v:shape>
            <v:shape id="_x0000_s6698" alt="" style="position:absolute;left:7182;top:4709;width:0;height:101" coordorigin="7182,4709" coordsize="0,101" path="m7182,4709r,102e" filled="f" strokecolor="#9cc2e4" strokeweight="1.06pt">
              <v:path arrowok="t"/>
            </v:shape>
            <v:shape id="_x0000_s6699" alt="" style="position:absolute;left:7192;top:4719;width:3116;height:0" coordorigin="7192,4719" coordsize="3116,0" path="m7192,4719r3115,e" filled="f" strokecolor="#9cc2e4" strokeweight=".38242mm">
              <v:path arrowok="t"/>
            </v:shape>
            <v:shape id="_x0000_s6700" alt="" style="position:absolute;left:7192;top:4770;width:3116;height:0" coordorigin="7192,4770" coordsize="3116,0" path="m7192,4770r3115,e" filled="f" strokecolor="#deeaf6" strokeweight="4.18pt">
              <v:path arrowok="t"/>
            </v:shape>
            <v:shape id="_x0000_s6701" alt="" style="position:absolute;left:10317;top:4709;width:0;height:101" coordorigin="10317,4709" coordsize="0,101" path="m10317,4709r,102e" filled="f" strokecolor="#9cc2e4" strokeweight="1.06pt">
              <v:path arrowok="t"/>
            </v:shape>
            <v:shape id="_x0000_s6702" alt="" style="position:absolute;left:1450;top:5631;width:2160;height:101" coordorigin="1450,5631" coordsize="2160,101" path="m1450,5732r2160,l3610,5631r-2160,l1450,5732xe" fillcolor="#deeaf6" stroked="f">
              <v:path arrowok="t"/>
            </v:shape>
            <v:shape id="_x0000_s6703" alt="" style="position:absolute;left:1450;top:4811;width:0;height:922" coordorigin="1450,4811" coordsize="0,922" path="m1450,4811r,921e" filled="f" strokecolor="#9cc2e4" strokeweight="1.06pt">
              <v:path arrowok="t"/>
            </v:shape>
            <v:shape id="_x0000_s6704" alt="" style="position:absolute;left:3611;top:5631;width:1574;height:101" coordorigin="3611,5631" coordsize="1574,101" path="m3611,5732r1574,l5185,5631r-1574,l3611,5732xe" fillcolor="#deeaf6" stroked="f">
              <v:path arrowok="t"/>
            </v:shape>
            <v:shape id="_x0000_s6705" alt="" style="position:absolute;left:3611;top:4811;width:0;height:922" coordorigin="3611,4811" coordsize="0,922" path="m3611,4811r,921e" filled="f" strokecolor="#9cc2e4" strokeweight="1.06pt">
              <v:path arrowok="t"/>
            </v:shape>
            <v:shape id="_x0000_s6706" alt="" style="position:absolute;left:5185;top:5631;width:1997;height:101" coordorigin="5185,5631" coordsize="1997,101" path="m5185,5732r1997,l7182,5631r-1997,l5185,5732xe" fillcolor="#deeaf6" stroked="f">
              <v:path arrowok="t"/>
            </v:shape>
            <v:shape id="_x0000_s6707" alt="" style="position:absolute;left:5185;top:4811;width:0;height:922" coordorigin="5185,4811" coordsize="0,922" path="m5185,4811r,921e" filled="f" strokecolor="#9cc2e4" strokeweight="1.06pt">
              <v:path arrowok="t"/>
            </v:shape>
            <v:shape id="_x0000_s6708" alt="" style="position:absolute;left:7182;top:5631;width:3135;height:101" coordorigin="7182,5631" coordsize="3135,101" path="m7182,5732r3135,l10317,5631r-3135,l7182,5732xe" fillcolor="#deeaf6" stroked="f">
              <v:path arrowok="t"/>
            </v:shape>
            <v:shape id="_x0000_s6709" alt="" style="position:absolute;left:7182;top:4811;width:0;height:922" coordorigin="7182,4811" coordsize="0,922" path="m7182,4811r,921e" filled="f" strokecolor="#9cc2e4" strokeweight="1.06pt">
              <v:path arrowok="t"/>
            </v:shape>
            <v:shape id="_x0000_s6710" alt="" style="position:absolute;left:10317;top:4811;width:0;height:922" coordorigin="10317,4811" coordsize="0,922" path="m10317,4811r,921e" filled="f" strokecolor="#9cc2e4" strokeweight="1.06pt">
              <v:path arrowok="t"/>
            </v:shape>
            <v:shape id="_x0000_s6711" alt="" style="position:absolute;left:1460;top:5730;width:2141;height:924" coordorigin="1460,5730" coordsize="2141,924" path="m1460,6654r2141,l3601,5730r-2141,l1460,6654xe" fillcolor="#deeaf6" stroked="f">
              <v:path arrowok="t"/>
            </v:shape>
            <v:shape id="_x0000_s6712" alt="" style="position:absolute;left:1551;top:5831;width:1961;height:533" coordorigin="1551,5831" coordsize="1961,533" path="m1551,6363r1961,l3512,5831r-1961,l1551,6363xe" fillcolor="#deeaf6" stroked="f">
              <v:path arrowok="t"/>
            </v:shape>
            <v:shape id="_x0000_s6713" alt="" style="position:absolute;left:3611;top:5730;width:1565;height:924" coordorigin="3611,5730" coordsize="1565,924" path="m3611,6654r1564,l5175,5730r-1564,l3611,6654xe" fillcolor="#deeaf6" stroked="f">
              <v:path arrowok="t"/>
            </v:shape>
            <v:shape id="_x0000_s6714" alt="" style="position:absolute;left:3711;top:5831;width:1375;height:533" coordorigin="3711,5831" coordsize="1375,533" path="m3711,6363r1376,l5087,5831r-1376,l3711,6363xe" fillcolor="#deeaf6" stroked="f">
              <v:path arrowok="t"/>
            </v:shape>
            <v:shape id="_x0000_s6715" alt="" style="position:absolute;left:3711;top:6363;width:1375;height:290" coordorigin="3711,6363" coordsize="1375,290" path="m3711,6654r1376,l5087,6363r-1376,l3711,6654xe" fillcolor="#deeaf6" stroked="f">
              <v:path arrowok="t"/>
            </v:shape>
            <v:shape id="_x0000_s6716" alt="" style="position:absolute;left:5185;top:5730;width:1988;height:924" coordorigin="5185,5730" coordsize="1988,924" path="m5185,6654r1988,l7173,5730r-1988,l5185,6654xe" fillcolor="#deeaf6" stroked="f">
              <v:path arrowok="t"/>
            </v:shape>
            <v:shape id="_x0000_s6717" alt="" style="position:absolute;left:5286;top:5831;width:1796;height:533" coordorigin="5286,5831" coordsize="1796,533" path="m5286,6363r1795,l7081,5831r-1795,l5286,6363xe" fillcolor="#deeaf6" stroked="f">
              <v:path arrowok="t"/>
            </v:shape>
            <v:shape id="_x0000_s6718" alt="" style="position:absolute;left:7182;top:5730;width:3125;height:924" coordorigin="7182,5730" coordsize="3125,924" path="m7182,6654r3125,l10307,5730r-3125,l7182,6654xe" fillcolor="#deeaf6" stroked="f">
              <v:path arrowok="t"/>
            </v:shape>
            <v:shape id="_x0000_s6719" alt="" style="position:absolute;left:7281;top:5831;width:2936;height:533" coordorigin="7281,5831" coordsize="2936,533" path="m7281,6363r2935,l10216,5831r-2935,l7281,6363xe" fillcolor="#deeaf6" stroked="f">
              <v:path arrowok="t"/>
            </v:shape>
            <v:shape id="_x0000_s6720" alt="" style="position:absolute;left:7281;top:6363;width:2936;height:290" coordorigin="7281,6363" coordsize="2936,290" path="m7281,6654r2935,l10216,6363r-2935,l7281,6654xe" fillcolor="#deeaf6" stroked="f">
              <v:path arrowok="t"/>
            </v:shape>
            <v:shape id="_x0000_s6721" alt="" style="position:absolute;left:1450;top:5732;width:0;height:101" coordorigin="1450,5732" coordsize="0,101" path="m1450,5732r,101e" filled="f" strokecolor="#9cc2e4" strokeweight="1.06pt">
              <v:path arrowok="t"/>
            </v:shape>
            <v:shape id="_x0000_s6722" alt="" style="position:absolute;left:1460;top:5742;width:2141;height:0" coordorigin="1460,5742" coordsize="2141,0" path="m1460,5742r2141,e" filled="f" strokecolor="#9cc2e4" strokeweight="1.06pt">
              <v:path arrowok="t"/>
            </v:shape>
            <v:shape id="_x0000_s6723" alt="" style="position:absolute;left:1460;top:5792;width:2141;height:0" coordorigin="1460,5792" coordsize="2141,0" path="m1460,5792r2141,e" filled="f" strokecolor="#deeaf6" strokeweight="4.18pt">
              <v:path arrowok="t"/>
            </v:shape>
            <v:shape id="_x0000_s6724" alt="" style="position:absolute;left:3611;top:5732;width:0;height:101" coordorigin="3611,5732" coordsize="0,101" path="m3611,5732r,101e" filled="f" strokecolor="#9cc2e4" strokeweight="1.06pt">
              <v:path arrowok="t"/>
            </v:shape>
            <v:shape id="_x0000_s6725" alt="" style="position:absolute;left:3620;top:5742;width:1555;height:0" coordorigin="3620,5742" coordsize="1555,0" path="m3620,5742r1555,e" filled="f" strokecolor="#9cc2e4" strokeweight="1.06pt">
              <v:path arrowok="t"/>
            </v:shape>
            <v:shape id="_x0000_s6726" alt="" style="position:absolute;left:3620;top:5792;width:1555;height:0" coordorigin="3620,5792" coordsize="1555,0" path="m3620,5792r1555,e" filled="f" strokecolor="#deeaf6" strokeweight="4.18pt">
              <v:path arrowok="t"/>
            </v:shape>
            <v:shape id="_x0000_s6727" alt="" style="position:absolute;left:5185;top:5732;width:0;height:101" coordorigin="5185,5732" coordsize="0,101" path="m5185,5732r,101e" filled="f" strokecolor="#9cc2e4" strokeweight="1.06pt">
              <v:path arrowok="t"/>
            </v:shape>
            <v:shape id="_x0000_s6728" alt="" style="position:absolute;left:5195;top:5742;width:1978;height:0" coordorigin="5195,5742" coordsize="1978,0" path="m5195,5742r1978,e" filled="f" strokecolor="#9cc2e4" strokeweight="1.06pt">
              <v:path arrowok="t"/>
            </v:shape>
            <v:shape id="_x0000_s6729" alt="" style="position:absolute;left:5195;top:5792;width:1978;height:0" coordorigin="5195,5792" coordsize="1978,0" path="m5195,5792r1978,e" filled="f" strokecolor="#deeaf6" strokeweight="4.18pt">
              <v:path arrowok="t"/>
            </v:shape>
            <v:shape id="_x0000_s6730" alt="" style="position:absolute;left:7182;top:5732;width:0;height:101" coordorigin="7182,5732" coordsize="0,101" path="m7182,5732r,101e" filled="f" strokecolor="#9cc2e4" strokeweight="1.06pt">
              <v:path arrowok="t"/>
            </v:shape>
            <v:shape id="_x0000_s6731" alt="" style="position:absolute;left:7192;top:5742;width:3116;height:0" coordorigin="7192,5742" coordsize="3116,0" path="m7192,5742r3115,e" filled="f" strokecolor="#9cc2e4" strokeweight="1.06pt">
              <v:path arrowok="t"/>
            </v:shape>
            <v:shape id="_x0000_s6732" alt="" style="position:absolute;left:7192;top:5792;width:3116;height:0" coordorigin="7192,5792" coordsize="3116,0" path="m7192,5792r3115,e" filled="f" strokecolor="#deeaf6" strokeweight="4.18pt">
              <v:path arrowok="t"/>
            </v:shape>
            <v:shape id="_x0000_s6733" alt="" style="position:absolute;left:10317;top:5732;width:0;height:101" coordorigin="10317,5732" coordsize="0,101" path="m10317,5732r,101e" filled="f" strokecolor="#9cc2e4" strokeweight="1.06pt">
              <v:path arrowok="t"/>
            </v:shape>
            <v:shape id="_x0000_s6734" alt="" style="position:absolute;left:1450;top:6654;width:2160;height:101" coordorigin="1450,6654" coordsize="2160,101" path="m1450,6755r2160,l3610,6654r-2160,l1450,6755xe" fillcolor="#deeaf6" stroked="f">
              <v:path arrowok="t"/>
            </v:shape>
            <v:shape id="_x0000_s6735" alt="" style="position:absolute;left:1450;top:5833;width:0;height:922" coordorigin="1450,5833" coordsize="0,922" path="m1450,5833r,922e" filled="f" strokecolor="#9cc2e4" strokeweight="1.06pt">
              <v:path arrowok="t"/>
            </v:shape>
            <v:shape id="_x0000_s6736" alt="" style="position:absolute;left:3611;top:6654;width:1574;height:101" coordorigin="3611,6654" coordsize="1574,101" path="m3611,6755r1574,l5185,6654r-1574,l3611,6755xe" fillcolor="#deeaf6" stroked="f">
              <v:path arrowok="t"/>
            </v:shape>
            <v:shape id="_x0000_s6737" alt="" style="position:absolute;left:3611;top:5833;width:0;height:922" coordorigin="3611,5833" coordsize="0,922" path="m3611,5833r,922e" filled="f" strokecolor="#9cc2e4" strokeweight="1.06pt">
              <v:path arrowok="t"/>
            </v:shape>
            <v:shape id="_x0000_s6738" alt="" style="position:absolute;left:5185;top:6654;width:1997;height:101" coordorigin="5185,6654" coordsize="1997,101" path="m5185,6755r1997,l7182,6654r-1997,l5185,6755xe" fillcolor="#deeaf6" stroked="f">
              <v:path arrowok="t"/>
            </v:shape>
            <v:shape id="_x0000_s6739" alt="" style="position:absolute;left:5185;top:5833;width:0;height:922" coordorigin="5185,5833" coordsize="0,922" path="m5185,5833r,922e" filled="f" strokecolor="#9cc2e4" strokeweight="1.06pt">
              <v:path arrowok="t"/>
            </v:shape>
            <v:shape id="_x0000_s6740" alt="" style="position:absolute;left:7182;top:6654;width:3135;height:101" coordorigin="7182,6654" coordsize="3135,101" path="m7182,6755r3135,l10317,6654r-3135,l7182,6755xe" fillcolor="#deeaf6" stroked="f">
              <v:path arrowok="t"/>
            </v:shape>
            <v:shape id="_x0000_s6741" alt="" style="position:absolute;left:7182;top:5833;width:0;height:922" coordorigin="7182,5833" coordsize="0,922" path="m7182,5833r,922e" filled="f" strokecolor="#9cc2e4" strokeweight="1.06pt">
              <v:path arrowok="t"/>
            </v:shape>
            <v:shape id="_x0000_s6742" alt="" style="position:absolute;left:10317;top:5833;width:0;height:922" coordorigin="10317,5833" coordsize="0,922" path="m10317,5833r,922e" filled="f" strokecolor="#9cc2e4" strokeweight="1.06pt">
              <v:path arrowok="t"/>
            </v:shape>
            <v:shape id="_x0000_s6743" alt="" style="position:absolute;left:1460;top:6752;width:2141;height:922" coordorigin="1460,6752" coordsize="2141,922" path="m1460,7674r2141,l3601,6752r-2141,l1460,7674xe" fillcolor="#deeaf6" stroked="f">
              <v:path arrowok="t"/>
            </v:shape>
            <v:shape id="_x0000_s6744" alt="" style="position:absolute;left:1551;top:6853;width:1961;height:530" coordorigin="1551,6853" coordsize="1961,530" path="m1551,7383r1961,l3512,6853r-1961,l1551,7383xe" fillcolor="#deeaf6" stroked="f">
              <v:path arrowok="t"/>
            </v:shape>
            <v:shape id="_x0000_s6745" alt="" style="position:absolute;left:3611;top:6752;width:1565;height:922" coordorigin="3611,6752" coordsize="1565,922" path="m3611,7674r1564,l5175,6752r-1564,l3611,7674xe" fillcolor="#deeaf6" stroked="f">
              <v:path arrowok="t"/>
            </v:shape>
            <v:shape id="_x0000_s6746" alt="" style="position:absolute;left:3711;top:6853;width:1375;height:530" coordorigin="3711,6853" coordsize="1375,530" path="m3711,7383r1376,l5087,6853r-1376,l3711,7383xe" fillcolor="#deeaf6" stroked="f">
              <v:path arrowok="t"/>
            </v:shape>
            <v:shape id="_x0000_s6747" alt="" style="position:absolute;left:3711;top:7383;width:1375;height:293" coordorigin="3711,7383" coordsize="1375,293" path="m3711,7676r1376,l5087,7383r-1376,l3711,7676xe" fillcolor="#deeaf6" stroked="f">
              <v:path arrowok="t"/>
            </v:shape>
            <v:shape id="_x0000_s6748" alt="" style="position:absolute;left:5185;top:6752;width:1988;height:922" coordorigin="5185,6752" coordsize="1988,922" path="m5185,7674r1988,l7173,6752r-1988,l5185,7674xe" fillcolor="#deeaf6" stroked="f">
              <v:path arrowok="t"/>
            </v:shape>
            <v:shape id="_x0000_s6749" alt="" style="position:absolute;left:5286;top:6853;width:1796;height:530" coordorigin="5286,6853" coordsize="1796,530" path="m5286,7383r1795,l7081,6853r-1795,l5286,7383xe" fillcolor="#deeaf6" stroked="f">
              <v:path arrowok="t"/>
            </v:shape>
            <v:shape id="_x0000_s6750" alt="" style="position:absolute;left:7182;top:6752;width:3125;height:922" coordorigin="7182,6752" coordsize="3125,922" path="m7182,7674r3125,l10307,6752r-3125,l7182,7674xe" fillcolor="#deeaf6" stroked="f">
              <v:path arrowok="t"/>
            </v:shape>
            <v:shape id="_x0000_s6751" alt="" style="position:absolute;left:7281;top:6853;width:2936;height:530" coordorigin="7281,6853" coordsize="2936,530" path="m7281,7383r2935,l10216,6853r-2935,l7281,7383xe" fillcolor="#deeaf6" stroked="f">
              <v:path arrowok="t"/>
            </v:shape>
            <v:shape id="_x0000_s6752" alt="" style="position:absolute;left:7281;top:7383;width:2936;height:293" coordorigin="7281,7383" coordsize="2936,293" path="m7281,7676r2935,l10216,7383r-2935,l7281,7676xe" fillcolor="#deeaf6" stroked="f">
              <v:path arrowok="t"/>
            </v:shape>
            <v:shape id="_x0000_s6753" alt="" style="position:absolute;left:1450;top:6755;width:0;height:101" coordorigin="1450,6755" coordsize="0,101" path="m1450,6755r,100e" filled="f" strokecolor="#9cc2e4" strokeweight="1.06pt">
              <v:path arrowok="t"/>
            </v:shape>
            <v:shape id="_x0000_s6754" alt="" style="position:absolute;left:1460;top:6764;width:2141;height:0" coordorigin="1460,6764" coordsize="2141,0" path="m1460,6764r2141,e" filled="f" strokecolor="#9cc2e4" strokeweight="1.06pt">
              <v:path arrowok="t"/>
            </v:shape>
            <v:shape id="_x0000_s6755" alt="" style="position:absolute;left:1460;top:6815;width:2141;height:0" coordorigin="1460,6815" coordsize="2141,0" path="m1460,6815r2141,e" filled="f" strokecolor="#deeaf6" strokeweight="4.18pt">
              <v:path arrowok="t"/>
            </v:shape>
            <v:shape id="_x0000_s6756" alt="" style="position:absolute;left:3611;top:6755;width:0;height:101" coordorigin="3611,6755" coordsize="0,101" path="m3611,6755r,100e" filled="f" strokecolor="#9cc2e4" strokeweight="1.06pt">
              <v:path arrowok="t"/>
            </v:shape>
            <v:shape id="_x0000_s6757" alt="" style="position:absolute;left:3620;top:6764;width:1555;height:0" coordorigin="3620,6764" coordsize="1555,0" path="m3620,6764r1555,e" filled="f" strokecolor="#9cc2e4" strokeweight="1.06pt">
              <v:path arrowok="t"/>
            </v:shape>
            <v:shape id="_x0000_s6758" alt="" style="position:absolute;left:3620;top:6815;width:1555;height:0" coordorigin="3620,6815" coordsize="1555,0" path="m3620,6815r1555,e" filled="f" strokecolor="#deeaf6" strokeweight="4.18pt">
              <v:path arrowok="t"/>
            </v:shape>
            <v:shape id="_x0000_s6759" alt="" style="position:absolute;left:5185;top:6755;width:0;height:101" coordorigin="5185,6755" coordsize="0,101" path="m5185,6755r,100e" filled="f" strokecolor="#9cc2e4" strokeweight="1.06pt">
              <v:path arrowok="t"/>
            </v:shape>
            <v:shape id="_x0000_s6760" alt="" style="position:absolute;left:5195;top:6764;width:1978;height:0" coordorigin="5195,6764" coordsize="1978,0" path="m5195,6764r1978,e" filled="f" strokecolor="#9cc2e4" strokeweight="1.06pt">
              <v:path arrowok="t"/>
            </v:shape>
            <v:shape id="_x0000_s6761" alt="" style="position:absolute;left:5195;top:6815;width:1978;height:0" coordorigin="5195,6815" coordsize="1978,0" path="m5195,6815r1978,e" filled="f" strokecolor="#deeaf6" strokeweight="4.18pt">
              <v:path arrowok="t"/>
            </v:shape>
            <v:shape id="_x0000_s6762" alt="" style="position:absolute;left:7182;top:6755;width:0;height:101" coordorigin="7182,6755" coordsize="0,101" path="m7182,6755r,100e" filled="f" strokecolor="#9cc2e4" strokeweight="1.06pt">
              <v:path arrowok="t"/>
            </v:shape>
            <v:shape id="_x0000_s6763" alt="" style="position:absolute;left:7192;top:6764;width:3116;height:0" coordorigin="7192,6764" coordsize="3116,0" path="m7192,6764r3115,e" filled="f" strokecolor="#9cc2e4" strokeweight="1.06pt">
              <v:path arrowok="t"/>
            </v:shape>
            <v:shape id="_x0000_s6764" alt="" style="position:absolute;left:7192;top:6815;width:3116;height:0" coordorigin="7192,6815" coordsize="3116,0" path="m7192,6815r3115,e" filled="f" strokecolor="#deeaf6" strokeweight="4.18pt">
              <v:path arrowok="t"/>
            </v:shape>
            <v:shape id="_x0000_s6765" alt="" style="position:absolute;left:10317;top:6755;width:0;height:101" coordorigin="10317,6755" coordsize="0,101" path="m10317,6755r,100e" filled="f" strokecolor="#9cc2e4" strokeweight="1.06pt">
              <v:path arrowok="t"/>
            </v:shape>
            <v:shape id="_x0000_s6766" alt="" style="position:absolute;left:1460;top:7775;width:2141;height:2" coordorigin="1460,7775" coordsize="2141,2" path="m1460,7777r2141,l3601,7775r-2141,l1460,7777xe" fillcolor="#deeaf6" stroked="f">
              <v:path arrowok="t"/>
            </v:shape>
            <v:shape id="_x0000_s6767" alt="" style="position:absolute;left:3611;top:7775;width:1565;height:2" coordorigin="3611,7775" coordsize="1565,2" path="m3611,7777r1564,l5175,7775r-1564,l3611,7777xe" fillcolor="#deeaf6" stroked="f">
              <v:path arrowok="t"/>
            </v:shape>
            <v:shape id="_x0000_s6768" alt="" style="position:absolute;left:5185;top:7775;width:1988;height:2" coordorigin="5185,7775" coordsize="1988,2" path="m5185,7777r1988,l7173,7775r-1988,l5185,7777xe" fillcolor="#deeaf6" stroked="f">
              <v:path arrowok="t"/>
            </v:shape>
            <v:shape id="_x0000_s6769" alt="" style="position:absolute;left:7182;top:7775;width:3125;height:2" coordorigin="7182,7775" coordsize="3125,2" path="m7182,7777r3125,l10307,7775r-3125,l7182,7777xe" fillcolor="#deeaf6" stroked="f">
              <v:path arrowok="t"/>
            </v:shape>
            <v:shape id="_x0000_s6770" alt="" style="position:absolute;left:1450;top:7674;width:2160;height:101" coordorigin="1450,7674" coordsize="2160,101" path="m1450,7775r2160,l3610,7674r-2160,l1450,7775xe" fillcolor="#deeaf6" stroked="f">
              <v:path arrowok="t"/>
            </v:shape>
            <v:shape id="_x0000_s6771" alt="" style="position:absolute;left:1450;top:6855;width:0;height:919" coordorigin="1450,6855" coordsize="0,919" path="m1450,6855r,920e" filled="f" strokecolor="#9cc2e4" strokeweight="1.06pt">
              <v:path arrowok="t"/>
            </v:shape>
            <v:shape id="_x0000_s6772" alt="" style="position:absolute;left:3611;top:7674;width:1574;height:101" coordorigin="3611,7674" coordsize="1574,101" path="m3611,7775r1574,l5185,7674r-1574,l3611,7775xe" fillcolor="#deeaf6" stroked="f">
              <v:path arrowok="t"/>
            </v:shape>
            <v:shape id="_x0000_s6773" alt="" style="position:absolute;left:3611;top:6855;width:0;height:919" coordorigin="3611,6855" coordsize="0,919" path="m3611,6855r,920e" filled="f" strokecolor="#9cc2e4" strokeweight="1.06pt">
              <v:path arrowok="t"/>
            </v:shape>
            <v:shape id="_x0000_s6774" alt="" style="position:absolute;left:5185;top:7674;width:1997;height:101" coordorigin="5185,7674" coordsize="1997,101" path="m5185,7775r1997,l7182,7674r-1997,l5185,7775xe" fillcolor="#deeaf6" stroked="f">
              <v:path arrowok="t"/>
            </v:shape>
            <v:shape id="_x0000_s6775" alt="" style="position:absolute;left:5185;top:6855;width:0;height:919" coordorigin="5185,6855" coordsize="0,919" path="m5185,6855r,920e" filled="f" strokecolor="#9cc2e4" strokeweight="1.06pt">
              <v:path arrowok="t"/>
            </v:shape>
            <v:shape id="_x0000_s6776" alt="" style="position:absolute;left:7182;top:7674;width:3135;height:101" coordorigin="7182,7674" coordsize="3135,101" path="m7182,7775r3135,l10317,7674r-3135,l7182,7775xe" fillcolor="#deeaf6" stroked="f">
              <v:path arrowok="t"/>
            </v:shape>
            <v:shape id="_x0000_s6777" alt="" style="position:absolute;left:7182;top:6855;width:0;height:919" coordorigin="7182,6855" coordsize="0,919" path="m7182,6855r,920e" filled="f" strokecolor="#9cc2e4" strokeweight="1.06pt">
              <v:path arrowok="t"/>
            </v:shape>
            <v:shape id="_x0000_s6778" alt="" style="position:absolute;left:10317;top:6855;width:0;height:919" coordorigin="10317,6855" coordsize="0,919" path="m10317,6855r,920e" filled="f" strokecolor="#9cc2e4" strokeweight="1.06pt">
              <v:path arrowok="t"/>
            </v:shape>
            <v:shape id="_x0000_s6779" alt="" style="position:absolute;left:1460;top:7775;width:2141;height:1162" coordorigin="1460,7775" coordsize="2141,1162" path="m1460,8937r2141,l3601,7775r-2141,l1460,8937xe" fillcolor="#deeaf6" stroked="f">
              <v:path arrowok="t"/>
            </v:shape>
            <v:shape id="_x0000_s6780" alt="" style="position:absolute;left:1551;top:7876;width:1961;height:530" coordorigin="1551,7876" coordsize="1961,530" path="m1551,8406r1961,l3512,7876r-1961,l1551,8406xe" fillcolor="#deeaf6" stroked="f">
              <v:path arrowok="t"/>
            </v:shape>
            <v:shape id="_x0000_s6781" alt="" style="position:absolute;left:1551;top:8406;width:1961;height:530" coordorigin="1551,8406" coordsize="1961,530" path="m1551,8937r1961,l3512,8406r-1961,l1551,8937xe" fillcolor="#deeaf6" stroked="f">
              <v:path arrowok="t"/>
            </v:shape>
            <v:shape id="_x0000_s6782" alt="" style="position:absolute;left:3611;top:7775;width:1565;height:1162" coordorigin="3611,7775" coordsize="1565,1162" path="m3611,8937r1564,l5175,7775r-1564,l3611,8937xe" fillcolor="#deeaf6" stroked="f">
              <v:path arrowok="t"/>
            </v:shape>
            <v:shape id="_x0000_s6783" alt="" style="position:absolute;left:3711;top:7876;width:1375;height:530" coordorigin="3711,7876" coordsize="1375,530" path="m3711,8406r1376,l5087,7876r-1376,l3711,8406xe" fillcolor="#deeaf6" stroked="f">
              <v:path arrowok="t"/>
            </v:shape>
            <v:shape id="_x0000_s6784" alt="" style="position:absolute;left:5185;top:7775;width:1988;height:1162" coordorigin="5185,7775" coordsize="1988,1162" path="m5185,8937r1988,l7173,7775r-1988,l5185,8937xe" fillcolor="#deeaf6" stroked="f">
              <v:path arrowok="t"/>
            </v:shape>
            <v:shape id="_x0000_s6785" alt="" style="position:absolute;left:5286;top:7876;width:1796;height:530" coordorigin="5286,7876" coordsize="1796,530" path="m5286,8406r1795,l7081,7876r-1795,l5286,8406xe" fillcolor="#deeaf6" stroked="f">
              <v:path arrowok="t"/>
            </v:shape>
            <v:shape id="_x0000_s6786" alt="" style="position:absolute;left:7182;top:7775;width:3125;height:1162" coordorigin="7182,7775" coordsize="3125,1162" path="m7182,8937r3125,l10307,7775r-3125,l7182,8937xe" fillcolor="#deeaf6" stroked="f">
              <v:path arrowok="t"/>
            </v:shape>
            <v:shape id="_x0000_s6787" alt="" style="position:absolute;left:7281;top:7876;width:2936;height:530" coordorigin="7281,7876" coordsize="2936,530" path="m7281,8406r2935,l10216,7876r-2935,l7281,8406xe" fillcolor="#deeaf6" stroked="f">
              <v:path arrowok="t"/>
            </v:shape>
            <v:shape id="_x0000_s6788" alt="" style="position:absolute;left:7281;top:8406;width:2936;height:290" coordorigin="7281,8406" coordsize="2936,290" path="m7281,8697r2935,l10216,8406r-2935,l7281,8697xe" fillcolor="#deeaf6" stroked="f">
              <v:path arrowok="t"/>
            </v:shape>
            <v:shape id="_x0000_s6789" alt="" style="position:absolute;left:1450;top:7775;width:0;height:101" coordorigin="1450,7775" coordsize="0,101" path="m1450,7775r,101e" filled="f" strokecolor="#9cc2e4" strokeweight="1.06pt">
              <v:path arrowok="t"/>
            </v:shape>
            <v:shape id="_x0000_s6790" alt="" style="position:absolute;left:1460;top:7784;width:2141;height:0" coordorigin="1460,7784" coordsize="2141,0" path="m1460,7784r2141,e" filled="f" strokecolor="#9cc2e4" strokeweight="1.06pt">
              <v:path arrowok="t"/>
            </v:shape>
            <v:shape id="_x0000_s6791" alt="" style="position:absolute;left:1460;top:7835;width:2141;height:0" coordorigin="1460,7835" coordsize="2141,0" path="m1460,7835r2141,e" filled="f" strokecolor="#deeaf6" strokeweight="1.48308mm">
              <v:path arrowok="t"/>
            </v:shape>
            <v:shape id="_x0000_s6792" alt="" style="position:absolute;left:3611;top:7775;width:0;height:101" coordorigin="3611,7775" coordsize="0,101" path="m3611,7775r,101e" filled="f" strokecolor="#9cc2e4" strokeweight="1.06pt">
              <v:path arrowok="t"/>
            </v:shape>
            <v:shape id="_x0000_s6793" alt="" style="position:absolute;left:3620;top:7784;width:1555;height:0" coordorigin="3620,7784" coordsize="1555,0" path="m3620,7784r1555,e" filled="f" strokecolor="#9cc2e4" strokeweight="1.06pt">
              <v:path arrowok="t"/>
            </v:shape>
            <v:shape id="_x0000_s6794" alt="" style="position:absolute;left:3620;top:7835;width:1555;height:0" coordorigin="3620,7835" coordsize="1555,0" path="m3620,7835r1555,e" filled="f" strokecolor="#deeaf6" strokeweight="1.48308mm">
              <v:path arrowok="t"/>
            </v:shape>
            <v:shape id="_x0000_s6795" alt="" style="position:absolute;left:5185;top:7775;width:0;height:101" coordorigin="5185,7775" coordsize="0,101" path="m5185,7775r,101e" filled="f" strokecolor="#9cc2e4" strokeweight="1.06pt">
              <v:path arrowok="t"/>
            </v:shape>
            <v:shape id="_x0000_s6796" alt="" style="position:absolute;left:5195;top:7784;width:1978;height:0" coordorigin="5195,7784" coordsize="1978,0" path="m5195,7784r1978,e" filled="f" strokecolor="#9cc2e4" strokeweight="1.06pt">
              <v:path arrowok="t"/>
            </v:shape>
            <v:shape id="_x0000_s6797" alt="" style="position:absolute;left:5195;top:7835;width:1978;height:0" coordorigin="5195,7835" coordsize="1978,0" path="m5195,7835r1978,e" filled="f" strokecolor="#deeaf6" strokeweight="1.48308mm">
              <v:path arrowok="t"/>
            </v:shape>
            <v:shape id="_x0000_s6798" alt="" style="position:absolute;left:7182;top:7775;width:0;height:101" coordorigin="7182,7775" coordsize="0,101" path="m7182,7775r,101e" filled="f" strokecolor="#9cc2e4" strokeweight="1.06pt">
              <v:path arrowok="t"/>
            </v:shape>
            <v:shape id="_x0000_s6799" alt="" style="position:absolute;left:7192;top:7784;width:3116;height:0" coordorigin="7192,7784" coordsize="3116,0" path="m7192,7784r3115,e" filled="f" strokecolor="#9cc2e4" strokeweight="1.06pt">
              <v:path arrowok="t"/>
            </v:shape>
            <v:shape id="_x0000_s6800" alt="" style="position:absolute;left:7192;top:7835;width:3116;height:0" coordorigin="7192,7835" coordsize="3116,0" path="m7192,7835r3115,e" filled="f" strokecolor="#deeaf6" strokeweight="1.48308mm">
              <v:path arrowok="t"/>
            </v:shape>
            <v:shape id="_x0000_s6801" alt="" style="position:absolute;left:10317;top:7775;width:0;height:101" coordorigin="10317,7775" coordsize="0,101" path="m10317,7775r,101e" filled="f" strokecolor="#9cc2e4" strokeweight="1.06pt">
              <v:path arrowok="t"/>
            </v:shape>
            <v:shape id="_x0000_s6802" alt="" style="position:absolute;left:1450;top:8937;width:2160;height:101" coordorigin="1450,8937" coordsize="2160,101" path="m1450,9037r2160,l3610,8937r-2160,l1450,9037xe" fillcolor="#deeaf6" stroked="f">
              <v:path arrowok="t"/>
            </v:shape>
            <v:shape id="_x0000_s6803" alt="" style="position:absolute;left:1450;top:7876;width:0;height:1162" coordorigin="1450,7876" coordsize="0,1162" path="m1450,7876r,1161e" filled="f" strokecolor="#9cc2e4" strokeweight="1.06pt">
              <v:path arrowok="t"/>
            </v:shape>
            <v:shape id="_x0000_s6804" alt="" style="position:absolute;left:3611;top:8937;width:1574;height:101" coordorigin="3611,8937" coordsize="1574,101" path="m3611,9037r1574,l5185,8937r-1574,l3611,9037xe" fillcolor="#deeaf6" stroked="f">
              <v:path arrowok="t"/>
            </v:shape>
            <v:shape id="_x0000_s6805" alt="" style="position:absolute;left:3611;top:7876;width:0;height:1162" coordorigin="3611,7876" coordsize="0,1162" path="m3611,7876r,1161e" filled="f" strokecolor="#9cc2e4" strokeweight="1.06pt">
              <v:path arrowok="t"/>
            </v:shape>
            <v:shape id="_x0000_s6806" alt="" style="position:absolute;left:5185;top:8937;width:1997;height:101" coordorigin="5185,8937" coordsize="1997,101" path="m5185,9037r1997,l7182,8937r-1997,l5185,9037xe" fillcolor="#deeaf6" stroked="f">
              <v:path arrowok="t"/>
            </v:shape>
            <v:shape id="_x0000_s6807" alt="" style="position:absolute;left:5185;top:7876;width:0;height:1162" coordorigin="5185,7876" coordsize="0,1162" path="m5185,7876r,1161e" filled="f" strokecolor="#9cc2e4" strokeweight="1.06pt">
              <v:path arrowok="t"/>
            </v:shape>
            <v:shape id="_x0000_s6808" alt="" style="position:absolute;left:7182;top:8937;width:3135;height:101" coordorigin="7182,8937" coordsize="3135,101" path="m7182,9037r3135,l10317,8937r-3135,l7182,9037xe" fillcolor="#deeaf6" stroked="f">
              <v:path arrowok="t"/>
            </v:shape>
            <v:shape id="_x0000_s6809" alt="" style="position:absolute;left:7182;top:7876;width:0;height:1162" coordorigin="7182,7876" coordsize="0,1162" path="m7182,7876r,1161e" filled="f" strokecolor="#9cc2e4" strokeweight="1.06pt">
              <v:path arrowok="t"/>
            </v:shape>
            <v:shape id="_x0000_s6810" alt="" style="position:absolute;left:10317;top:7876;width:0;height:1162" coordorigin="10317,7876" coordsize="0,1162" path="m10317,7876r,1161e" filled="f" strokecolor="#9cc2e4" strokeweight="1.06pt">
              <v:path arrowok="t"/>
            </v:shape>
            <v:shape id="_x0000_s6811" alt="" style="position:absolute;left:1460;top:9037;width:2141;height:922" coordorigin="1460,9037" coordsize="2141,922" path="m1460,9959r2141,l3601,9037r-2141,l1460,9959xe" fillcolor="#deeaf6" stroked="f">
              <v:path arrowok="t"/>
            </v:shape>
            <v:shape id="_x0000_s6812" alt="" style="position:absolute;left:1551;top:9138;width:1961;height:530" coordorigin="1551,9138" coordsize="1961,530" path="m1551,9669r1961,l3512,9138r-1961,l1551,9669xe" fillcolor="#deeaf6" stroked="f">
              <v:path arrowok="t"/>
            </v:shape>
            <v:shape id="_x0000_s6813" alt="" style="position:absolute;left:3611;top:9037;width:1565;height:922" coordorigin="3611,9037" coordsize="1565,922" path="m3611,9959r1564,l5175,9037r-1564,l3611,9959xe" fillcolor="#deeaf6" stroked="f">
              <v:path arrowok="t"/>
            </v:shape>
            <v:shape id="_x0000_s6814" alt="" style="position:absolute;left:3711;top:9138;width:1375;height:530" coordorigin="3711,9138" coordsize="1375,530" path="m3711,9669r1376,l5087,9138r-1376,l3711,9669xe" fillcolor="#deeaf6" stroked="f">
              <v:path arrowok="t"/>
            </v:shape>
            <v:shape id="_x0000_s6815" alt="" style="position:absolute;left:5185;top:9037;width:1988;height:922" coordorigin="5185,9037" coordsize="1988,922" path="m5185,9959r1988,l7173,9037r-1988,l5185,9959xe" fillcolor="#deeaf6" stroked="f">
              <v:path arrowok="t"/>
            </v:shape>
            <v:shape id="_x0000_s6816" alt="" style="position:absolute;left:5286;top:9138;width:1796;height:530" coordorigin="5286,9138" coordsize="1796,530" path="m5286,9669r1795,l7081,9138r-1795,l5286,9669xe" fillcolor="#deeaf6" stroked="f">
              <v:path arrowok="t"/>
            </v:shape>
            <v:shape id="_x0000_s6817" alt="" style="position:absolute;left:7182;top:9037;width:3125;height:922" coordorigin="7182,9037" coordsize="3125,922" path="m7182,9959r3125,l10307,9037r-3125,l7182,9959xe" fillcolor="#deeaf6" stroked="f">
              <v:path arrowok="t"/>
            </v:shape>
            <v:shape id="_x0000_s6818" alt="" style="position:absolute;left:7281;top:9138;width:2936;height:530" coordorigin="7281,9138" coordsize="2936,530" path="m7281,9669r2935,l10216,9138r-2935,l7281,9669xe" fillcolor="#deeaf6" stroked="f">
              <v:path arrowok="t"/>
            </v:shape>
            <v:shape id="_x0000_s6819" alt="" style="position:absolute;left:7281;top:9669;width:2936;height:290" coordorigin="7281,9669" coordsize="2936,290" path="m7281,9959r2935,l10216,9669r-2935,l7281,9959xe" fillcolor="#deeaf6" stroked="f">
              <v:path arrowok="t"/>
            </v:shape>
            <v:shape id="_x0000_s6820" alt="" style="position:absolute;left:1450;top:9037;width:0;height:101" coordorigin="1450,9037" coordsize="0,101" path="m1450,9037r,101e" filled="f" strokecolor="#9cc2e4" strokeweight="1.06pt">
              <v:path arrowok="t"/>
            </v:shape>
            <v:shape id="_x0000_s6821" alt="" style="position:absolute;left:1460;top:9047;width:2141;height:0" coordorigin="1460,9047" coordsize="2141,0" path="m1460,9047r2141,e" filled="f" strokecolor="#9cc2e4" strokeweight="1.06pt">
              <v:path arrowok="t"/>
            </v:shape>
            <v:shape id="_x0000_s6822" alt="" style="position:absolute;left:1460;top:9097;width:2141;height:0" coordorigin="1460,9097" coordsize="2141,0" path="m1460,9097r2141,e" filled="f" strokecolor="#deeaf6" strokeweight="4.18pt">
              <v:path arrowok="t"/>
            </v:shape>
            <v:shape id="_x0000_s6823" alt="" style="position:absolute;left:3611;top:9037;width:0;height:101" coordorigin="3611,9037" coordsize="0,101" path="m3611,9037r,101e" filled="f" strokecolor="#9cc2e4" strokeweight="1.06pt">
              <v:path arrowok="t"/>
            </v:shape>
            <v:shape id="_x0000_s6824" alt="" style="position:absolute;left:3620;top:9047;width:1555;height:0" coordorigin="3620,9047" coordsize="1555,0" path="m3620,9047r1555,e" filled="f" strokecolor="#9cc2e4" strokeweight="1.06pt">
              <v:path arrowok="t"/>
            </v:shape>
            <v:shape id="_x0000_s6825" alt="" style="position:absolute;left:3620;top:9097;width:1555;height:0" coordorigin="3620,9097" coordsize="1555,0" path="m3620,9097r1555,e" filled="f" strokecolor="#deeaf6" strokeweight="4.18pt">
              <v:path arrowok="t"/>
            </v:shape>
            <v:shape id="_x0000_s6826" alt="" style="position:absolute;left:5185;top:9037;width:0;height:101" coordorigin="5185,9037" coordsize="0,101" path="m5185,9037r,101e" filled="f" strokecolor="#9cc2e4" strokeweight="1.06pt">
              <v:path arrowok="t"/>
            </v:shape>
            <v:shape id="_x0000_s6827" alt="" style="position:absolute;left:5195;top:9047;width:1978;height:0" coordorigin="5195,9047" coordsize="1978,0" path="m5195,9047r1978,e" filled="f" strokecolor="#9cc2e4" strokeweight="1.06pt">
              <v:path arrowok="t"/>
            </v:shape>
            <v:shape id="_x0000_s6828" alt="" style="position:absolute;left:5195;top:9097;width:1978;height:0" coordorigin="5195,9097" coordsize="1978,0" path="m5195,9097r1978,e" filled="f" strokecolor="#deeaf6" strokeweight="4.18pt">
              <v:path arrowok="t"/>
            </v:shape>
            <v:shape id="_x0000_s6829" alt="" style="position:absolute;left:7182;top:9037;width:0;height:101" coordorigin="7182,9037" coordsize="0,101" path="m7182,9037r,101e" filled="f" strokecolor="#9cc2e4" strokeweight="1.06pt">
              <v:path arrowok="t"/>
            </v:shape>
            <v:shape id="_x0000_s6830" alt="" style="position:absolute;left:7192;top:9047;width:3116;height:0" coordorigin="7192,9047" coordsize="3116,0" path="m7192,9047r3115,e" filled="f" strokecolor="#9cc2e4" strokeweight="1.06pt">
              <v:path arrowok="t"/>
            </v:shape>
            <v:shape id="_x0000_s6831" alt="" style="position:absolute;left:7192;top:9097;width:3116;height:0" coordorigin="7192,9097" coordsize="3116,0" path="m7192,9097r3115,e" filled="f" strokecolor="#deeaf6" strokeweight="4.18pt">
              <v:path arrowok="t"/>
            </v:shape>
            <v:shape id="_x0000_s6832" alt="" style="position:absolute;left:10317;top:9037;width:0;height:101" coordorigin="10317,9037" coordsize="0,101" path="m10317,9037r,101e" filled="f" strokecolor="#9cc2e4" strokeweight="1.06pt">
              <v:path arrowok="t"/>
            </v:shape>
            <v:shape id="_x0000_s6833" alt="" style="position:absolute;left:1450;top:9959;width:2160;height:101" coordorigin="1450,9959" coordsize="2160,101" path="m1450,10060r2160,l3610,9959r-2160,l1450,10060xe" fillcolor="#deeaf6" stroked="f">
              <v:path arrowok="t"/>
            </v:shape>
            <v:shape id="_x0000_s6834" alt="" style="position:absolute;left:1450;top:9138;width:0;height:922" coordorigin="1450,9138" coordsize="0,922" path="m1450,9138r,922e" filled="f" strokecolor="#9cc2e4" strokeweight="1.06pt">
              <v:path arrowok="t"/>
            </v:shape>
            <v:shape id="_x0000_s6835" alt="" style="position:absolute;left:3611;top:9959;width:1574;height:101" coordorigin="3611,9959" coordsize="1574,101" path="m3611,10060r1574,l5185,9959r-1574,l3611,10060xe" fillcolor="#deeaf6" stroked="f">
              <v:path arrowok="t"/>
            </v:shape>
            <v:shape id="_x0000_s6836" alt="" style="position:absolute;left:3611;top:9138;width:0;height:922" coordorigin="3611,9138" coordsize="0,922" path="m3611,9138r,922e" filled="f" strokecolor="#9cc2e4" strokeweight="1.06pt">
              <v:path arrowok="t"/>
            </v:shape>
            <v:shape id="_x0000_s6837" alt="" style="position:absolute;left:5185;top:9959;width:1997;height:101" coordorigin="5185,9959" coordsize="1997,101" path="m5185,10060r1997,l7182,9959r-1997,l5185,10060xe" fillcolor="#deeaf6" stroked="f">
              <v:path arrowok="t"/>
            </v:shape>
            <v:shape id="_x0000_s6838" alt="" style="position:absolute;left:5185;top:9138;width:0;height:922" coordorigin="5185,9138" coordsize="0,922" path="m5185,9138r,922e" filled="f" strokecolor="#9cc2e4" strokeweight="1.06pt">
              <v:path arrowok="t"/>
            </v:shape>
            <v:shape id="_x0000_s6839" alt="" style="position:absolute;left:7182;top:9959;width:3135;height:101" coordorigin="7182,9959" coordsize="3135,101" path="m7182,10060r3135,l10317,9959r-3135,l7182,10060xe" fillcolor="#deeaf6" stroked="f">
              <v:path arrowok="t"/>
            </v:shape>
            <v:shape id="_x0000_s6840" alt="" style="position:absolute;left:7182;top:9138;width:0;height:922" coordorigin="7182,9138" coordsize="0,922" path="m7182,9138r,922e" filled="f" strokecolor="#9cc2e4" strokeweight="1.06pt">
              <v:path arrowok="t"/>
            </v:shape>
            <v:shape id="_x0000_s6841" alt="" style="position:absolute;left:10317;top:9138;width:0;height:922" coordorigin="10317,9138" coordsize="0,922" path="m10317,9138r,922e" filled="f" strokecolor="#9cc2e4" strokeweight="1.06pt">
              <v:path arrowok="t"/>
            </v:shape>
            <v:shape id="_x0000_s6842" alt="" style="position:absolute;left:1460;top:10058;width:2141;height:924" coordorigin="1460,10058" coordsize="2141,924" path="m1460,10982r2141,l3601,10058r-2141,l1460,10982xe" fillcolor="#deeaf6" stroked="f">
              <v:path arrowok="t"/>
            </v:shape>
            <v:shape id="_x0000_s6843" alt="" style="position:absolute;left:1551;top:10158;width:1961;height:533" coordorigin="1551,10158" coordsize="1961,533" path="m1551,10691r1961,l3512,10158r-1961,l1551,10691xe" fillcolor="#deeaf6" stroked="f">
              <v:path arrowok="t"/>
            </v:shape>
            <v:shape id="_x0000_s6844" alt="" style="position:absolute;left:3611;top:10058;width:1565;height:924" coordorigin="3611,10058" coordsize="1565,924" path="m3611,10982r1564,l5175,10058r-1564,l3611,10982xe" fillcolor="#deeaf6" stroked="f">
              <v:path arrowok="t"/>
            </v:shape>
            <v:shape id="_x0000_s6845" alt="" style="position:absolute;left:3711;top:10158;width:1375;height:533" coordorigin="3711,10158" coordsize="1375,533" path="m3711,10691r1376,l5087,10158r-1376,l3711,10691xe" fillcolor="#deeaf6" stroked="f">
              <v:path arrowok="t"/>
            </v:shape>
            <v:shape id="_x0000_s6846" alt="" style="position:absolute;left:5185;top:10058;width:1988;height:924" coordorigin="5185,10058" coordsize="1988,924" path="m5185,10982r1988,l7173,10058r-1988,l5185,10982xe" fillcolor="#deeaf6" stroked="f">
              <v:path arrowok="t"/>
            </v:shape>
            <v:shape id="_x0000_s6847" alt="" style="position:absolute;left:5286;top:10158;width:1796;height:533" coordorigin="5286,10158" coordsize="1796,533" path="m5286,10691r1795,l7081,10158r-1795,l5286,10691xe" fillcolor="#deeaf6" stroked="f">
              <v:path arrowok="t"/>
            </v:shape>
            <v:shape id="_x0000_s6848" alt="" style="position:absolute;left:7182;top:10058;width:3125;height:924" coordorigin="7182,10058" coordsize="3125,924" path="m7182,10982r3125,l10307,10058r-3125,l7182,10982xe" fillcolor="#deeaf6" stroked="f">
              <v:path arrowok="t"/>
            </v:shape>
            <v:shape id="_x0000_s6849" alt="" style="position:absolute;left:7281;top:10158;width:2936;height:533" coordorigin="7281,10158" coordsize="2936,533" path="m7281,10691r2935,l10216,10158r-2935,l7281,10691xe" fillcolor="#deeaf6" stroked="f">
              <v:path arrowok="t"/>
            </v:shape>
            <v:shape id="_x0000_s6850" alt="" style="position:absolute;left:7281;top:10691;width:2936;height:290" coordorigin="7281,10691" coordsize="2936,290" path="m7281,10981r2935,l10216,10691r-2935,l7281,10981xe" fillcolor="#deeaf6" stroked="f">
              <v:path arrowok="t"/>
            </v:shape>
            <v:shape id="_x0000_s6851" alt="" style="position:absolute;left:1450;top:10060;width:0;height:101" coordorigin="1450,10060" coordsize="0,101" path="m1450,10060r,101e" filled="f" strokecolor="#9cc2e4" strokeweight="1.06pt">
              <v:path arrowok="t"/>
            </v:shape>
            <v:shape id="_x0000_s6852" alt="" style="position:absolute;left:1460;top:10069;width:2141;height:0" coordorigin="1460,10069" coordsize="2141,0" path="m1460,10069r2141,e" filled="f" strokecolor="#9cc2e4" strokeweight="1.06pt">
              <v:path arrowok="t"/>
            </v:shape>
            <v:shape id="_x0000_s6853" alt="" style="position:absolute;left:1460;top:10120;width:2141;height:0" coordorigin="1460,10120" coordsize="2141,0" path="m1460,10120r2141,e" filled="f" strokecolor="#deeaf6" strokeweight="4.18pt">
              <v:path arrowok="t"/>
            </v:shape>
            <v:shape id="_x0000_s6854" alt="" style="position:absolute;left:3611;top:10060;width:0;height:101" coordorigin="3611,10060" coordsize="0,101" path="m3611,10060r,101e" filled="f" strokecolor="#9cc2e4" strokeweight="1.06pt">
              <v:path arrowok="t"/>
            </v:shape>
            <v:shape id="_x0000_s6855" alt="" style="position:absolute;left:3620;top:10069;width:1555;height:0" coordorigin="3620,10069" coordsize="1555,0" path="m3620,10069r1555,e" filled="f" strokecolor="#9cc2e4" strokeweight="1.06pt">
              <v:path arrowok="t"/>
            </v:shape>
            <v:shape id="_x0000_s6856" alt="" style="position:absolute;left:3620;top:10120;width:1555;height:0" coordorigin="3620,10120" coordsize="1555,0" path="m3620,10120r1555,e" filled="f" strokecolor="#deeaf6" strokeweight="4.18pt">
              <v:path arrowok="t"/>
            </v:shape>
            <v:shape id="_x0000_s6857" alt="" style="position:absolute;left:5185;top:10060;width:0;height:101" coordorigin="5185,10060" coordsize="0,101" path="m5185,10060r,101e" filled="f" strokecolor="#9cc2e4" strokeweight="1.06pt">
              <v:path arrowok="t"/>
            </v:shape>
            <v:shape id="_x0000_s6858" alt="" style="position:absolute;left:5195;top:10069;width:1978;height:0" coordorigin="5195,10069" coordsize="1978,0" path="m5195,10069r1978,e" filled="f" strokecolor="#9cc2e4" strokeweight="1.06pt">
              <v:path arrowok="t"/>
            </v:shape>
            <v:shape id="_x0000_s6859" alt="" style="position:absolute;left:5195;top:10120;width:1978;height:0" coordorigin="5195,10120" coordsize="1978,0" path="m5195,10120r1978,e" filled="f" strokecolor="#deeaf6" strokeweight="4.18pt">
              <v:path arrowok="t"/>
            </v:shape>
            <v:shape id="_x0000_s6860" alt="" style="position:absolute;left:7182;top:10060;width:0;height:101" coordorigin="7182,10060" coordsize="0,101" path="m7182,10060r,101e" filled="f" strokecolor="#9cc2e4" strokeweight="1.06pt">
              <v:path arrowok="t"/>
            </v:shape>
            <v:shape id="_x0000_s6861" alt="" style="position:absolute;left:7192;top:10069;width:3116;height:0" coordorigin="7192,10069" coordsize="3116,0" path="m7192,10069r3115,e" filled="f" strokecolor="#9cc2e4" strokeweight="1.06pt">
              <v:path arrowok="t"/>
            </v:shape>
            <v:shape id="_x0000_s6862" alt="" style="position:absolute;left:7192;top:10120;width:3116;height:0" coordorigin="7192,10120" coordsize="3116,0" path="m7192,10120r3115,e" filled="f" strokecolor="#deeaf6" strokeweight="4.18pt">
              <v:path arrowok="t"/>
            </v:shape>
            <v:shape id="_x0000_s6863" alt="" style="position:absolute;left:10317;top:10060;width:0;height:101" coordorigin="10317,10060" coordsize="0,101" path="m10317,10060r,101e" filled="f" strokecolor="#9cc2e4" strokeweight="1.06pt">
              <v:path arrowok="t"/>
            </v:shape>
            <v:shape id="_x0000_s6864" alt="" style="position:absolute;left:1450;top:10982;width:2160;height:101" coordorigin="1450,10982" coordsize="2160,101" path="m1450,11083r2160,l3610,10982r-2160,l1450,11083xe" fillcolor="#deeaf6" stroked="f">
              <v:path arrowok="t"/>
            </v:shape>
            <v:shape id="_x0000_s6865" alt="" style="position:absolute;left:1450;top:10161;width:0;height:941" coordorigin="1450,10161" coordsize="0,941" path="m1450,10161r,941e" filled="f" strokecolor="#9cc2e4" strokeweight="1.06pt">
              <v:path arrowok="t"/>
            </v:shape>
            <v:shape id="_x0000_s6866" alt="" style="position:absolute;left:1460;top:11092;width:2141;height:0" coordorigin="1460,11092" coordsize="2141,0" path="m1460,11092r2141,e" filled="f" strokecolor="#9cc2e4" strokeweight="1.06pt">
              <v:path arrowok="t"/>
            </v:shape>
            <v:shape id="_x0000_s6867" alt="" style="position:absolute;left:3611;top:10982;width:1574;height:101" coordorigin="3611,10982" coordsize="1574,101" path="m3611,11083r1574,l5185,10982r-1574,l3611,11083xe" fillcolor="#deeaf6" stroked="f">
              <v:path arrowok="t"/>
            </v:shape>
            <v:shape id="_x0000_s6868" alt="" style="position:absolute;left:3611;top:10161;width:0;height:941" coordorigin="3611,10161" coordsize="0,941" path="m3611,10161r,941e" filled="f" strokecolor="#9cc2e4" strokeweight="1.06pt">
              <v:path arrowok="t"/>
            </v:shape>
            <v:shape id="_x0000_s6869" alt="" style="position:absolute;left:3620;top:11092;width:1555;height:0" coordorigin="3620,11092" coordsize="1555,0" path="m3620,11092r1555,e" filled="f" strokecolor="#9cc2e4" strokeweight="1.06pt">
              <v:path arrowok="t"/>
            </v:shape>
            <v:shape id="_x0000_s6870" alt="" style="position:absolute;left:5185;top:10982;width:1997;height:101" coordorigin="5185,10982" coordsize="1997,101" path="m5185,11083r1997,l7182,10982r-1997,l5185,11083xe" fillcolor="#deeaf6" stroked="f">
              <v:path arrowok="t"/>
            </v:shape>
            <v:shape id="_x0000_s6871" alt="" style="position:absolute;left:5185;top:10161;width:0;height:941" coordorigin="5185,10161" coordsize="0,941" path="m5185,10161r,941e" filled="f" strokecolor="#9cc2e4" strokeweight="1.06pt">
              <v:path arrowok="t"/>
            </v:shape>
            <v:shape id="_x0000_s6872" alt="" style="position:absolute;left:5195;top:11092;width:1978;height:0" coordorigin="5195,11092" coordsize="1978,0" path="m5195,11092r1978,e" filled="f" strokecolor="#9cc2e4" strokeweight="1.06pt">
              <v:path arrowok="t"/>
            </v:shape>
            <v:shape id="_x0000_s6873" alt="" style="position:absolute;left:7182;top:10982;width:3135;height:101" coordorigin="7182,10982" coordsize="3135,101" path="m7182,11083r3135,l10317,10982r-3135,l7182,11083xe" fillcolor="#deeaf6" stroked="f">
              <v:path arrowok="t"/>
            </v:shape>
            <v:shape id="_x0000_s6874" alt="" style="position:absolute;left:7182;top:10161;width:0;height:941" coordorigin="7182,10161" coordsize="0,941" path="m7182,10161r,941e" filled="f" strokecolor="#9cc2e4" strokeweight="1.06pt">
              <v:path arrowok="t"/>
            </v:shape>
            <v:shape id="_x0000_s6875" alt="" style="position:absolute;left:7192;top:11092;width:3116;height:0" coordorigin="7192,11092" coordsize="3116,0" path="m7192,11092r3115,e" filled="f" strokecolor="#9cc2e4" strokeweight="1.06pt">
              <v:path arrowok="t"/>
            </v:shape>
            <v:shape id="_x0000_s6876" alt="" style="position:absolute;left:10317;top:10161;width:0;height:941" coordorigin="10317,10161" coordsize="0,941" path="m10317,10161r,941e" filled="f" strokecolor="#9cc2e4" strokeweight="1.06pt">
              <v:path arrowok="t"/>
            </v:shape>
            <w10:wrap anchorx="page" anchory="page"/>
          </v:group>
        </w:pict>
      </w:r>
      <w:r w:rsidRPr="00107A28">
        <w:rPr>
          <w:rFonts w:ascii="Arial" w:eastAsia="Arial" w:hAnsi="Arial" w:cs="Arial"/>
          <w:sz w:val="22"/>
          <w:szCs w:val="22"/>
          <w:lang w:val="es-ES"/>
        </w:rPr>
        <w:t xml:space="preserve">Nombre Clave         </w:t>
      </w:r>
      <w:r w:rsidRPr="00107A28">
        <w:rPr>
          <w:rFonts w:ascii="Arial" w:eastAsia="Arial" w:hAnsi="Arial" w:cs="Arial"/>
          <w:b/>
          <w:color w:val="FFFFFF"/>
          <w:sz w:val="22"/>
          <w:szCs w:val="22"/>
          <w:lang w:val="es-ES"/>
        </w:rPr>
        <w:t>Columna     Tabla referencia</w:t>
      </w:r>
    </w:p>
    <w:p w14:paraId="5712B4E5" w14:textId="77777777" w:rsidR="0027373D" w:rsidRPr="00107A28" w:rsidRDefault="003C776A">
      <w:pPr>
        <w:spacing w:before="32" w:line="275" w:lineRule="auto"/>
        <w:ind w:right="-38"/>
        <w:rPr>
          <w:rFonts w:ascii="Arial" w:eastAsia="Arial" w:hAnsi="Arial" w:cs="Arial"/>
          <w:sz w:val="22"/>
          <w:szCs w:val="22"/>
          <w:lang w:val="es-ES"/>
        </w:rPr>
      </w:pPr>
      <w:r w:rsidRPr="00107A28">
        <w:rPr>
          <w:lang w:val="es-ES"/>
        </w:rPr>
        <w:br w:type="column"/>
      </w:r>
      <w:r w:rsidRPr="00107A28">
        <w:rPr>
          <w:rFonts w:ascii="Arial" w:eastAsia="Arial" w:hAnsi="Arial" w:cs="Arial"/>
          <w:b/>
          <w:color w:val="FFFFFF"/>
          <w:sz w:val="22"/>
          <w:szCs w:val="22"/>
          <w:lang w:val="es-ES"/>
        </w:rPr>
        <w:t>Columna referencia</w:t>
      </w:r>
    </w:p>
    <w:p w14:paraId="03B2A12B" w14:textId="77777777" w:rsidR="0027373D" w:rsidRPr="00107A28" w:rsidRDefault="003C776A">
      <w:pPr>
        <w:spacing w:before="32"/>
        <w:rPr>
          <w:rFonts w:ascii="Arial" w:eastAsia="Arial" w:hAnsi="Arial" w:cs="Arial"/>
          <w:sz w:val="22"/>
          <w:szCs w:val="22"/>
          <w:lang w:val="es-ES"/>
        </w:rPr>
        <w:sectPr w:rsidR="0027373D" w:rsidRPr="00107A28">
          <w:type w:val="continuous"/>
          <w:pgSz w:w="11920" w:h="16840"/>
          <w:pgMar w:top="1320" w:right="1600" w:bottom="280" w:left="1440" w:header="720" w:footer="720" w:gutter="0"/>
          <w:cols w:num="3" w:space="720" w:equalWidth="0">
            <w:col w:w="4374" w:space="312"/>
            <w:col w:w="1054" w:space="431"/>
            <w:col w:w="2709"/>
          </w:cols>
        </w:sectPr>
      </w:pPr>
      <w:r w:rsidRPr="00107A28">
        <w:rPr>
          <w:lang w:val="es-ES"/>
        </w:rPr>
        <w:br w:type="column"/>
      </w:r>
      <w:r w:rsidRPr="00107A28">
        <w:rPr>
          <w:rFonts w:ascii="Arial" w:eastAsia="Arial" w:hAnsi="Arial" w:cs="Arial"/>
          <w:b/>
          <w:color w:val="FFFFFF"/>
          <w:sz w:val="22"/>
          <w:szCs w:val="22"/>
          <w:lang w:val="es-ES"/>
        </w:rPr>
        <w:t>Reglas</w:t>
      </w:r>
    </w:p>
    <w:p w14:paraId="76DD9847" w14:textId="77777777" w:rsidR="0027373D" w:rsidRPr="00107A28" w:rsidRDefault="0027373D">
      <w:pPr>
        <w:spacing w:before="5" w:line="160" w:lineRule="exact"/>
        <w:rPr>
          <w:sz w:val="17"/>
          <w:szCs w:val="17"/>
          <w:lang w:val="es-ES"/>
        </w:rPr>
        <w:sectPr w:rsidR="0027373D" w:rsidRPr="00107A28">
          <w:pgSz w:w="11920" w:h="16840"/>
          <w:pgMar w:top="1560" w:right="1680" w:bottom="280" w:left="1400" w:header="720" w:footer="720" w:gutter="0"/>
          <w:cols w:space="720"/>
        </w:sectPr>
      </w:pPr>
    </w:p>
    <w:p w14:paraId="2E27DBB2" w14:textId="77777777" w:rsidR="0027373D" w:rsidRPr="00107A28" w:rsidRDefault="003C776A">
      <w:pPr>
        <w:spacing w:before="32"/>
        <w:ind w:left="151" w:right="-53"/>
        <w:rPr>
          <w:rFonts w:ascii="Arial" w:eastAsia="Arial" w:hAnsi="Arial" w:cs="Arial"/>
          <w:sz w:val="22"/>
          <w:szCs w:val="22"/>
          <w:lang w:val="es-ES"/>
        </w:rPr>
      </w:pPr>
      <w:r w:rsidRPr="00107A28">
        <w:rPr>
          <w:rFonts w:ascii="Arial" w:eastAsia="Arial" w:hAnsi="Arial" w:cs="Arial"/>
          <w:b/>
          <w:sz w:val="22"/>
          <w:szCs w:val="22"/>
          <w:lang w:val="es-ES"/>
        </w:rPr>
        <w:t>empleado_hotel</w:t>
      </w:r>
    </w:p>
    <w:p w14:paraId="4A2417E7" w14:textId="77777777" w:rsidR="0027373D" w:rsidRPr="00107A28" w:rsidRDefault="003C776A">
      <w:pPr>
        <w:spacing w:before="37" w:line="240" w:lineRule="exact"/>
        <w:ind w:left="151"/>
        <w:rPr>
          <w:rFonts w:ascii="Arial" w:eastAsia="Arial" w:hAnsi="Arial" w:cs="Arial"/>
          <w:sz w:val="22"/>
          <w:szCs w:val="22"/>
          <w:lang w:val="es-ES"/>
        </w:rPr>
      </w:pPr>
      <w:r w:rsidRPr="00107A28">
        <w:rPr>
          <w:rFonts w:ascii="Arial" w:eastAsia="Arial" w:hAnsi="Arial" w:cs="Arial"/>
          <w:b/>
          <w:position w:val="-1"/>
          <w:sz w:val="22"/>
          <w:szCs w:val="22"/>
          <w:lang w:val="es-ES"/>
        </w:rPr>
        <w:t>_fk</w:t>
      </w:r>
    </w:p>
    <w:p w14:paraId="65B5C365" w14:textId="77777777" w:rsidR="0027373D" w:rsidRPr="00107A28" w:rsidRDefault="003C776A">
      <w:pPr>
        <w:spacing w:before="7" w:line="280" w:lineRule="exact"/>
        <w:ind w:right="-38"/>
        <w:rPr>
          <w:rFonts w:ascii="Arial" w:eastAsia="Arial" w:hAnsi="Arial" w:cs="Arial"/>
          <w:sz w:val="22"/>
          <w:szCs w:val="22"/>
          <w:lang w:val="es-ES"/>
        </w:rPr>
      </w:pPr>
      <w:r w:rsidRPr="00107A28">
        <w:rPr>
          <w:lang w:val="es-ES"/>
        </w:rPr>
        <w:br w:type="column"/>
      </w:r>
      <w:r w:rsidRPr="00107A28">
        <w:rPr>
          <w:rFonts w:ascii="Arial" w:eastAsia="Arial" w:hAnsi="Arial" w:cs="Arial"/>
          <w:b/>
          <w:sz w:val="22"/>
          <w:szCs w:val="22"/>
          <w:lang w:val="es-ES"/>
        </w:rPr>
        <w:t>hotel_hot el_ID</w:t>
      </w:r>
    </w:p>
    <w:p w14:paraId="0915E8AA" w14:textId="77777777" w:rsidR="0027373D" w:rsidRPr="00107A28" w:rsidRDefault="003C776A">
      <w:pPr>
        <w:spacing w:before="7" w:line="280" w:lineRule="exact"/>
        <w:ind w:left="2852" w:right="131" w:hanging="2852"/>
        <w:rPr>
          <w:rFonts w:ascii="Arial" w:eastAsia="Arial" w:hAnsi="Arial" w:cs="Arial"/>
          <w:sz w:val="22"/>
          <w:szCs w:val="22"/>
          <w:lang w:val="es-ES"/>
        </w:rPr>
        <w:sectPr w:rsidR="0027373D" w:rsidRPr="00107A28">
          <w:type w:val="continuous"/>
          <w:pgSz w:w="11920" w:h="16840"/>
          <w:pgMar w:top="1320" w:right="1680" w:bottom="280" w:left="1400" w:header="720" w:footer="720" w:gutter="0"/>
          <w:cols w:num="3" w:space="720" w:equalWidth="0">
            <w:col w:w="1828" w:space="303"/>
            <w:col w:w="991" w:space="239"/>
            <w:col w:w="5479"/>
          </w:cols>
        </w:sectPr>
      </w:pPr>
      <w:r w:rsidRPr="00107A28">
        <w:rPr>
          <w:lang w:val="es-ES"/>
        </w:rPr>
        <w:br w:type="column"/>
      </w:r>
      <w:r w:rsidRPr="00107A28">
        <w:rPr>
          <w:rFonts w:ascii="Arial" w:eastAsia="Arial" w:hAnsi="Arial" w:cs="Arial"/>
          <w:sz w:val="22"/>
          <w:szCs w:val="22"/>
          <w:lang w:val="es-ES"/>
        </w:rPr>
        <w:t>hotel               hotel_ID           Clave foránea de la tabla empleado.</w:t>
      </w:r>
    </w:p>
    <w:p w14:paraId="288B759C" w14:textId="77777777" w:rsidR="0027373D" w:rsidRPr="00107A28" w:rsidRDefault="0027373D">
      <w:pPr>
        <w:spacing w:before="4" w:line="160" w:lineRule="exact"/>
        <w:rPr>
          <w:sz w:val="16"/>
          <w:szCs w:val="16"/>
          <w:lang w:val="es-ES"/>
        </w:rPr>
      </w:pPr>
    </w:p>
    <w:p w14:paraId="092BAFD3" w14:textId="77777777" w:rsidR="0027373D" w:rsidRPr="00107A28" w:rsidRDefault="0027373D">
      <w:pPr>
        <w:spacing w:line="200" w:lineRule="exact"/>
        <w:rPr>
          <w:lang w:val="es-ES"/>
        </w:rPr>
      </w:pPr>
    </w:p>
    <w:p w14:paraId="6C04F66F" w14:textId="77777777" w:rsidR="0027373D" w:rsidRPr="00107A28" w:rsidRDefault="0027373D">
      <w:pPr>
        <w:spacing w:line="200" w:lineRule="exact"/>
        <w:rPr>
          <w:lang w:val="es-ES"/>
        </w:rPr>
      </w:pPr>
    </w:p>
    <w:p w14:paraId="156EF6CA" w14:textId="77777777" w:rsidR="0027373D" w:rsidRPr="00107A28" w:rsidRDefault="0027373D">
      <w:pPr>
        <w:spacing w:line="200" w:lineRule="exact"/>
        <w:rPr>
          <w:lang w:val="es-ES"/>
        </w:rPr>
      </w:pPr>
    </w:p>
    <w:p w14:paraId="5CFE5D9A" w14:textId="77777777" w:rsidR="0027373D" w:rsidRPr="00107A28" w:rsidRDefault="003C776A">
      <w:pPr>
        <w:spacing w:before="32" w:line="240" w:lineRule="exact"/>
        <w:ind w:left="151"/>
        <w:rPr>
          <w:rFonts w:ascii="Arial" w:eastAsia="Arial" w:hAnsi="Arial" w:cs="Arial"/>
          <w:sz w:val="22"/>
          <w:szCs w:val="22"/>
          <w:lang w:val="es-ES"/>
        </w:rPr>
      </w:pPr>
      <w:r w:rsidRPr="00107A28">
        <w:rPr>
          <w:rFonts w:ascii="Arial" w:eastAsia="Arial" w:hAnsi="Arial" w:cs="Arial"/>
          <w:position w:val="-1"/>
          <w:sz w:val="22"/>
          <w:szCs w:val="22"/>
          <w:lang w:val="es-ES"/>
        </w:rPr>
        <w:t xml:space="preserve">Columna          </w:t>
      </w:r>
      <w:r w:rsidRPr="00107A28">
        <w:rPr>
          <w:rFonts w:ascii="Arial" w:eastAsia="Arial" w:hAnsi="Arial" w:cs="Arial"/>
          <w:b/>
          <w:color w:val="FFFFFF"/>
          <w:position w:val="-1"/>
          <w:sz w:val="22"/>
          <w:szCs w:val="22"/>
          <w:lang w:val="es-ES"/>
        </w:rPr>
        <w:t>Restricción</w:t>
      </w:r>
    </w:p>
    <w:p w14:paraId="2559BBF5" w14:textId="77777777" w:rsidR="0027373D" w:rsidRPr="00107A28" w:rsidRDefault="0027373D">
      <w:pPr>
        <w:spacing w:line="200" w:lineRule="exact"/>
        <w:rPr>
          <w:lang w:val="es-ES"/>
        </w:rPr>
      </w:pPr>
    </w:p>
    <w:p w14:paraId="7E8C65C4" w14:textId="77777777" w:rsidR="0027373D" w:rsidRPr="00107A28" w:rsidRDefault="0027373D">
      <w:pPr>
        <w:spacing w:line="200" w:lineRule="exact"/>
        <w:rPr>
          <w:lang w:val="es-ES"/>
        </w:rPr>
      </w:pPr>
    </w:p>
    <w:p w14:paraId="6B290025" w14:textId="77777777" w:rsidR="0027373D" w:rsidRPr="00107A28" w:rsidRDefault="0027373D">
      <w:pPr>
        <w:spacing w:before="11" w:line="280" w:lineRule="exact"/>
        <w:rPr>
          <w:sz w:val="28"/>
          <w:szCs w:val="28"/>
          <w:lang w:val="es-ES"/>
        </w:rPr>
      </w:pPr>
    </w:p>
    <w:p w14:paraId="1EF773AB" w14:textId="77777777" w:rsidR="0027373D" w:rsidRPr="00107A28" w:rsidRDefault="003C776A">
      <w:pPr>
        <w:spacing w:before="32" w:line="240" w:lineRule="exact"/>
        <w:ind w:left="213"/>
        <w:rPr>
          <w:rFonts w:ascii="Arial" w:eastAsia="Arial" w:hAnsi="Arial" w:cs="Arial"/>
          <w:sz w:val="22"/>
          <w:szCs w:val="22"/>
          <w:lang w:val="es-ES"/>
        </w:rPr>
      </w:pPr>
      <w:r w:rsidRPr="00107A28">
        <w:rPr>
          <w:rFonts w:ascii="Arial" w:eastAsia="Arial" w:hAnsi="Arial" w:cs="Arial"/>
          <w:b/>
          <w:position w:val="-1"/>
          <w:sz w:val="22"/>
          <w:szCs w:val="22"/>
          <w:lang w:val="es-ES"/>
        </w:rPr>
        <w:t xml:space="preserve">null                  </w:t>
      </w:r>
      <w:r w:rsidRPr="00107A28">
        <w:rPr>
          <w:rFonts w:ascii="Arial" w:eastAsia="Arial" w:hAnsi="Arial" w:cs="Arial"/>
          <w:position w:val="-1"/>
          <w:sz w:val="22"/>
          <w:szCs w:val="22"/>
          <w:lang w:val="es-ES"/>
        </w:rPr>
        <w:t>null</w:t>
      </w:r>
    </w:p>
    <w:p w14:paraId="161D3413" w14:textId="77777777" w:rsidR="0027373D" w:rsidRPr="00107A28" w:rsidRDefault="0027373D">
      <w:pPr>
        <w:spacing w:before="8" w:line="160" w:lineRule="exact"/>
        <w:rPr>
          <w:sz w:val="17"/>
          <w:szCs w:val="17"/>
          <w:lang w:val="es-ES"/>
        </w:rPr>
      </w:pPr>
    </w:p>
    <w:p w14:paraId="79638548" w14:textId="77777777" w:rsidR="0027373D" w:rsidRPr="00107A28" w:rsidRDefault="0027373D">
      <w:pPr>
        <w:spacing w:line="200" w:lineRule="exact"/>
        <w:rPr>
          <w:lang w:val="es-ES"/>
        </w:rPr>
      </w:pPr>
    </w:p>
    <w:p w14:paraId="79FD06D3" w14:textId="77777777" w:rsidR="0027373D" w:rsidRPr="00107A28" w:rsidRDefault="0027373D">
      <w:pPr>
        <w:spacing w:line="200" w:lineRule="exact"/>
        <w:rPr>
          <w:lang w:val="es-ES"/>
        </w:rPr>
      </w:pPr>
    </w:p>
    <w:p w14:paraId="7AFBCD9A" w14:textId="77777777" w:rsidR="0027373D" w:rsidRPr="00107A28" w:rsidRDefault="0027373D">
      <w:pPr>
        <w:spacing w:line="200" w:lineRule="exact"/>
        <w:rPr>
          <w:lang w:val="es-ES"/>
        </w:rPr>
      </w:pPr>
    </w:p>
    <w:p w14:paraId="290B7E04" w14:textId="77777777" w:rsidR="0027373D" w:rsidRPr="00107A28" w:rsidRDefault="0027373D">
      <w:pPr>
        <w:spacing w:line="200" w:lineRule="exact"/>
        <w:rPr>
          <w:lang w:val="es-ES"/>
        </w:rPr>
      </w:pPr>
    </w:p>
    <w:p w14:paraId="38EE16AD" w14:textId="77777777" w:rsidR="0027373D" w:rsidRPr="00107A28" w:rsidRDefault="0027373D">
      <w:pPr>
        <w:spacing w:line="200" w:lineRule="exact"/>
        <w:rPr>
          <w:lang w:val="es-ES"/>
        </w:rPr>
      </w:pPr>
    </w:p>
    <w:p w14:paraId="20E8BFAB" w14:textId="77777777" w:rsidR="0027373D" w:rsidRPr="00107A28" w:rsidRDefault="0027373D">
      <w:pPr>
        <w:spacing w:line="200" w:lineRule="exact"/>
        <w:rPr>
          <w:lang w:val="es-ES"/>
        </w:rPr>
      </w:pPr>
    </w:p>
    <w:p w14:paraId="1C0DCE47" w14:textId="77777777" w:rsidR="0027373D" w:rsidRPr="00107A28" w:rsidRDefault="0027373D">
      <w:pPr>
        <w:spacing w:line="200" w:lineRule="exact"/>
        <w:rPr>
          <w:lang w:val="es-ES"/>
        </w:rPr>
      </w:pPr>
    </w:p>
    <w:p w14:paraId="58AF3463" w14:textId="77777777" w:rsidR="0027373D" w:rsidRPr="00107A28" w:rsidRDefault="0027373D">
      <w:pPr>
        <w:spacing w:line="200" w:lineRule="exact"/>
        <w:rPr>
          <w:lang w:val="es-ES"/>
        </w:rPr>
      </w:pPr>
    </w:p>
    <w:p w14:paraId="54799574" w14:textId="77777777" w:rsidR="0027373D" w:rsidRPr="00107A28" w:rsidRDefault="0027373D">
      <w:pPr>
        <w:spacing w:line="200" w:lineRule="exact"/>
        <w:rPr>
          <w:lang w:val="es-ES"/>
        </w:rPr>
      </w:pPr>
    </w:p>
    <w:p w14:paraId="576754A9" w14:textId="77777777" w:rsidR="0027373D" w:rsidRPr="00107A28" w:rsidRDefault="0027373D">
      <w:pPr>
        <w:spacing w:line="200" w:lineRule="exact"/>
        <w:rPr>
          <w:lang w:val="es-ES"/>
        </w:rPr>
      </w:pPr>
    </w:p>
    <w:p w14:paraId="3227C936" w14:textId="77777777" w:rsidR="0027373D" w:rsidRPr="00107A28" w:rsidRDefault="0027373D">
      <w:pPr>
        <w:spacing w:line="200" w:lineRule="exact"/>
        <w:rPr>
          <w:lang w:val="es-ES"/>
        </w:rPr>
      </w:pPr>
    </w:p>
    <w:p w14:paraId="3B5EF316" w14:textId="77777777" w:rsidR="0027373D" w:rsidRPr="00107A28" w:rsidRDefault="0027373D">
      <w:pPr>
        <w:spacing w:line="200" w:lineRule="exact"/>
        <w:rPr>
          <w:lang w:val="es-ES"/>
        </w:rPr>
      </w:pPr>
    </w:p>
    <w:p w14:paraId="44A05DFF" w14:textId="77777777" w:rsidR="0027373D" w:rsidRPr="00107A28" w:rsidRDefault="0027373D">
      <w:pPr>
        <w:spacing w:line="200" w:lineRule="exact"/>
        <w:rPr>
          <w:lang w:val="es-ES"/>
        </w:rPr>
      </w:pPr>
    </w:p>
    <w:p w14:paraId="5742D2A8" w14:textId="77777777" w:rsidR="0027373D" w:rsidRPr="00107A28" w:rsidRDefault="0027373D">
      <w:pPr>
        <w:spacing w:line="200" w:lineRule="exact"/>
        <w:rPr>
          <w:lang w:val="es-ES"/>
        </w:rPr>
      </w:pPr>
    </w:p>
    <w:p w14:paraId="39985AC3" w14:textId="77777777" w:rsidR="0027373D" w:rsidRPr="00107A28" w:rsidRDefault="0027373D">
      <w:pPr>
        <w:spacing w:line="200" w:lineRule="exact"/>
        <w:rPr>
          <w:lang w:val="es-ES"/>
        </w:rPr>
      </w:pPr>
    </w:p>
    <w:p w14:paraId="24DEBB9D" w14:textId="77777777" w:rsidR="0027373D" w:rsidRPr="00107A28" w:rsidRDefault="0027373D">
      <w:pPr>
        <w:spacing w:line="200" w:lineRule="exact"/>
        <w:rPr>
          <w:lang w:val="es-ES"/>
        </w:rPr>
      </w:pPr>
    </w:p>
    <w:p w14:paraId="0FD04889" w14:textId="77777777" w:rsidR="0027373D" w:rsidRPr="00107A28" w:rsidRDefault="0027373D">
      <w:pPr>
        <w:spacing w:line="200" w:lineRule="exact"/>
        <w:rPr>
          <w:lang w:val="es-ES"/>
        </w:rPr>
      </w:pPr>
    </w:p>
    <w:p w14:paraId="447B62B9" w14:textId="77777777" w:rsidR="0027373D" w:rsidRPr="00107A28" w:rsidRDefault="003C776A">
      <w:pPr>
        <w:spacing w:before="11" w:line="420" w:lineRule="exact"/>
        <w:ind w:left="103"/>
        <w:rPr>
          <w:rFonts w:ascii="Arial" w:eastAsia="Arial" w:hAnsi="Arial" w:cs="Arial"/>
          <w:sz w:val="38"/>
          <w:szCs w:val="38"/>
          <w:lang w:val="es-ES"/>
        </w:rPr>
      </w:pPr>
      <w:r w:rsidRPr="00107A28">
        <w:rPr>
          <w:rFonts w:ascii="Arial" w:eastAsia="Arial" w:hAnsi="Arial" w:cs="Arial"/>
          <w:b/>
          <w:w w:val="99"/>
          <w:position w:val="-1"/>
          <w:sz w:val="38"/>
          <w:szCs w:val="38"/>
          <w:lang w:val="es-ES"/>
        </w:rPr>
        <w:t>tabla</w:t>
      </w:r>
      <w:r w:rsidRPr="00107A28">
        <w:rPr>
          <w:rFonts w:ascii="Arial" w:eastAsia="Arial" w:hAnsi="Arial" w:cs="Arial"/>
          <w:b/>
          <w:position w:val="-1"/>
          <w:sz w:val="38"/>
          <w:szCs w:val="38"/>
          <w:lang w:val="es-ES"/>
        </w:rPr>
        <w:t xml:space="preserve"> </w:t>
      </w:r>
      <w:r w:rsidRPr="00107A28">
        <w:rPr>
          <w:rFonts w:ascii="Arial" w:eastAsia="Arial" w:hAnsi="Arial" w:cs="Arial"/>
          <w:b/>
          <w:w w:val="99"/>
          <w:position w:val="-1"/>
          <w:sz w:val="38"/>
          <w:szCs w:val="38"/>
          <w:lang w:val="es-ES"/>
        </w:rPr>
        <w:t>hijo:</w:t>
      </w:r>
    </w:p>
    <w:p w14:paraId="4C871A77" w14:textId="77777777" w:rsidR="0027373D" w:rsidRPr="00107A28" w:rsidRDefault="0027373D">
      <w:pPr>
        <w:spacing w:line="200" w:lineRule="exact"/>
        <w:rPr>
          <w:lang w:val="es-ES"/>
        </w:rPr>
      </w:pPr>
    </w:p>
    <w:p w14:paraId="760F171A" w14:textId="77777777" w:rsidR="0027373D" w:rsidRPr="00107A28" w:rsidRDefault="0027373D">
      <w:pPr>
        <w:spacing w:line="200" w:lineRule="exact"/>
        <w:rPr>
          <w:lang w:val="es-ES"/>
        </w:rPr>
      </w:pPr>
    </w:p>
    <w:p w14:paraId="3BF63269" w14:textId="77777777" w:rsidR="0027373D" w:rsidRPr="00107A28" w:rsidRDefault="0027373D">
      <w:pPr>
        <w:spacing w:before="2" w:line="240" w:lineRule="exact"/>
        <w:rPr>
          <w:sz w:val="24"/>
          <w:szCs w:val="24"/>
          <w:lang w:val="es-ES"/>
        </w:rPr>
        <w:sectPr w:rsidR="0027373D" w:rsidRPr="00107A28">
          <w:type w:val="continuous"/>
          <w:pgSz w:w="11920" w:h="16840"/>
          <w:pgMar w:top="1320" w:right="1680" w:bottom="280" w:left="1400" w:header="720" w:footer="720" w:gutter="0"/>
          <w:cols w:space="720"/>
        </w:sectPr>
      </w:pPr>
    </w:p>
    <w:p w14:paraId="6EF8CA9F" w14:textId="77777777" w:rsidR="0027373D" w:rsidRPr="00107A28" w:rsidRDefault="003C776A">
      <w:pPr>
        <w:spacing w:before="7" w:line="280" w:lineRule="exact"/>
        <w:ind w:left="151" w:right="-38"/>
        <w:rPr>
          <w:rFonts w:ascii="Arial" w:eastAsia="Arial" w:hAnsi="Arial" w:cs="Arial"/>
          <w:sz w:val="22"/>
          <w:szCs w:val="22"/>
          <w:lang w:val="es-ES"/>
        </w:rPr>
      </w:pPr>
      <w:r w:rsidRPr="00107A28">
        <w:rPr>
          <w:rFonts w:ascii="Arial" w:eastAsia="Arial" w:hAnsi="Arial" w:cs="Arial"/>
          <w:b/>
          <w:color w:val="FFFFFF"/>
          <w:sz w:val="22"/>
          <w:szCs w:val="22"/>
          <w:lang w:val="es-ES"/>
        </w:rPr>
        <w:t>Nombre de tabla</w:t>
      </w:r>
    </w:p>
    <w:p w14:paraId="598225DA" w14:textId="77777777" w:rsidR="0027373D" w:rsidRPr="00107A28" w:rsidRDefault="003C776A">
      <w:pPr>
        <w:spacing w:before="32"/>
        <w:rPr>
          <w:rFonts w:ascii="Arial" w:eastAsia="Arial" w:hAnsi="Arial" w:cs="Arial"/>
          <w:sz w:val="22"/>
          <w:szCs w:val="22"/>
          <w:lang w:val="es-ES"/>
        </w:rPr>
        <w:sectPr w:rsidR="0027373D" w:rsidRPr="00107A28">
          <w:type w:val="continuous"/>
          <w:pgSz w:w="11920" w:h="16840"/>
          <w:pgMar w:top="1320" w:right="1680" w:bottom="280" w:left="1400" w:header="720" w:footer="720" w:gutter="0"/>
          <w:cols w:num="2" w:space="720" w:equalWidth="0">
            <w:col w:w="1304" w:space="693"/>
            <w:col w:w="6843"/>
          </w:cols>
        </w:sectPr>
      </w:pPr>
      <w:r w:rsidRPr="00107A28">
        <w:rPr>
          <w:lang w:val="es-ES"/>
        </w:rPr>
        <w:br w:type="column"/>
      </w:r>
      <w:r w:rsidRPr="00107A28">
        <w:rPr>
          <w:rFonts w:ascii="Arial" w:eastAsia="Arial" w:hAnsi="Arial" w:cs="Arial"/>
          <w:b/>
          <w:color w:val="FFFFFF"/>
          <w:sz w:val="22"/>
          <w:szCs w:val="22"/>
          <w:lang w:val="es-ES"/>
        </w:rPr>
        <w:t>Descripción</w:t>
      </w:r>
    </w:p>
    <w:p w14:paraId="70F31234" w14:textId="77777777" w:rsidR="0027373D" w:rsidRPr="00107A28" w:rsidRDefault="0027373D">
      <w:pPr>
        <w:spacing w:line="200" w:lineRule="exact"/>
        <w:rPr>
          <w:lang w:val="es-ES"/>
        </w:rPr>
      </w:pPr>
    </w:p>
    <w:p w14:paraId="380E5851" w14:textId="77777777" w:rsidR="0027373D" w:rsidRPr="00107A28" w:rsidRDefault="0027373D">
      <w:pPr>
        <w:spacing w:before="15" w:line="220" w:lineRule="exact"/>
        <w:rPr>
          <w:sz w:val="22"/>
          <w:szCs w:val="22"/>
          <w:lang w:val="es-ES"/>
        </w:rPr>
      </w:pPr>
    </w:p>
    <w:p w14:paraId="195EE5FB" w14:textId="77777777" w:rsidR="0027373D" w:rsidRPr="00107A28" w:rsidRDefault="003C776A">
      <w:pPr>
        <w:spacing w:before="7" w:line="280" w:lineRule="exact"/>
        <w:ind w:left="1996" w:right="68" w:hanging="1846"/>
        <w:rPr>
          <w:rFonts w:ascii="Arial" w:eastAsia="Arial" w:hAnsi="Arial" w:cs="Arial"/>
          <w:sz w:val="22"/>
          <w:szCs w:val="22"/>
          <w:lang w:val="es-ES"/>
        </w:rPr>
      </w:pPr>
      <w:r w:rsidRPr="00107A28">
        <w:rPr>
          <w:rFonts w:ascii="Arial" w:eastAsia="Arial" w:hAnsi="Arial" w:cs="Arial"/>
          <w:b/>
          <w:sz w:val="22"/>
          <w:szCs w:val="22"/>
          <w:lang w:val="es-ES"/>
        </w:rPr>
        <w:t xml:space="preserve">hijo                        </w:t>
      </w:r>
      <w:r w:rsidRPr="00107A28">
        <w:rPr>
          <w:rFonts w:ascii="Arial" w:eastAsia="Arial" w:hAnsi="Arial" w:cs="Arial"/>
          <w:sz w:val="22"/>
          <w:szCs w:val="22"/>
          <w:lang w:val="es-ES"/>
        </w:rPr>
        <w:t>Tabla que almacena la información de los hijos de los empleados del hotel</w:t>
      </w:r>
    </w:p>
    <w:p w14:paraId="68A99DC1" w14:textId="77777777" w:rsidR="0027373D" w:rsidRPr="00107A28" w:rsidRDefault="0027373D">
      <w:pPr>
        <w:spacing w:before="8" w:line="160" w:lineRule="exact"/>
        <w:rPr>
          <w:sz w:val="16"/>
          <w:szCs w:val="16"/>
          <w:lang w:val="es-ES"/>
        </w:rPr>
      </w:pPr>
    </w:p>
    <w:p w14:paraId="4E15F192" w14:textId="77777777" w:rsidR="0027373D" w:rsidRPr="00107A28" w:rsidRDefault="0027373D">
      <w:pPr>
        <w:spacing w:line="200" w:lineRule="exact"/>
        <w:rPr>
          <w:lang w:val="es-ES"/>
        </w:rPr>
      </w:pPr>
    </w:p>
    <w:p w14:paraId="3AE13C91" w14:textId="77777777" w:rsidR="0027373D" w:rsidRPr="00107A28" w:rsidRDefault="0027373D">
      <w:pPr>
        <w:spacing w:line="200" w:lineRule="exact"/>
        <w:rPr>
          <w:lang w:val="es-ES"/>
        </w:rPr>
      </w:pPr>
    </w:p>
    <w:p w14:paraId="6DDD47F0" w14:textId="77777777" w:rsidR="0027373D" w:rsidRPr="00107A28" w:rsidRDefault="0027373D">
      <w:pPr>
        <w:spacing w:line="200" w:lineRule="exact"/>
        <w:rPr>
          <w:lang w:val="es-ES"/>
        </w:rPr>
      </w:pPr>
    </w:p>
    <w:p w14:paraId="5D1DA40B" w14:textId="77777777" w:rsidR="0027373D" w:rsidRPr="00107A28" w:rsidRDefault="0027373D">
      <w:pPr>
        <w:spacing w:line="200" w:lineRule="exact"/>
        <w:rPr>
          <w:lang w:val="es-ES"/>
        </w:rPr>
      </w:pPr>
    </w:p>
    <w:p w14:paraId="552B1C87" w14:textId="77777777" w:rsidR="0027373D" w:rsidRPr="00107A28" w:rsidRDefault="003C776A">
      <w:pPr>
        <w:spacing w:before="32" w:line="240" w:lineRule="exact"/>
        <w:ind w:left="151"/>
        <w:rPr>
          <w:rFonts w:ascii="Arial" w:eastAsia="Arial" w:hAnsi="Arial" w:cs="Arial"/>
          <w:sz w:val="22"/>
          <w:szCs w:val="22"/>
          <w:lang w:val="es-ES"/>
        </w:rPr>
      </w:pPr>
      <w:r w:rsidRPr="00107A28">
        <w:rPr>
          <w:rFonts w:ascii="Arial" w:eastAsia="Arial" w:hAnsi="Arial" w:cs="Arial"/>
          <w:position w:val="-1"/>
          <w:sz w:val="22"/>
          <w:szCs w:val="22"/>
          <w:lang w:val="es-ES"/>
        </w:rPr>
        <w:t xml:space="preserve">columna                      </w:t>
      </w:r>
      <w:r w:rsidRPr="00107A28">
        <w:rPr>
          <w:rFonts w:ascii="Arial" w:eastAsia="Arial" w:hAnsi="Arial" w:cs="Arial"/>
          <w:b/>
          <w:color w:val="FFFFFF"/>
          <w:position w:val="-1"/>
          <w:sz w:val="22"/>
          <w:szCs w:val="22"/>
          <w:lang w:val="es-ES"/>
        </w:rPr>
        <w:t>dominio            características       Descripción</w:t>
      </w:r>
    </w:p>
    <w:p w14:paraId="71F23B69" w14:textId="77777777" w:rsidR="0027373D" w:rsidRPr="00107A28" w:rsidRDefault="0027373D">
      <w:pPr>
        <w:spacing w:line="200" w:lineRule="exact"/>
        <w:rPr>
          <w:lang w:val="es-ES"/>
        </w:rPr>
      </w:pPr>
    </w:p>
    <w:p w14:paraId="74DE1936" w14:textId="77777777" w:rsidR="0027373D" w:rsidRPr="00107A28" w:rsidRDefault="0027373D">
      <w:pPr>
        <w:spacing w:line="200" w:lineRule="exact"/>
        <w:rPr>
          <w:lang w:val="es-ES"/>
        </w:rPr>
      </w:pPr>
    </w:p>
    <w:p w14:paraId="077A2661" w14:textId="77777777" w:rsidR="0027373D" w:rsidRPr="00107A28" w:rsidRDefault="0027373D">
      <w:pPr>
        <w:spacing w:before="9" w:line="280" w:lineRule="exact"/>
        <w:rPr>
          <w:sz w:val="28"/>
          <w:szCs w:val="28"/>
          <w:lang w:val="es-ES"/>
        </w:rPr>
      </w:pPr>
    </w:p>
    <w:p w14:paraId="741F1128" w14:textId="77777777" w:rsidR="0027373D" w:rsidRPr="00107A28" w:rsidRDefault="003C776A">
      <w:pPr>
        <w:spacing w:before="5" w:line="280" w:lineRule="exact"/>
        <w:ind w:left="5881" w:right="206" w:hanging="5730"/>
        <w:rPr>
          <w:rFonts w:ascii="Arial" w:eastAsia="Arial" w:hAnsi="Arial" w:cs="Arial"/>
          <w:sz w:val="22"/>
          <w:szCs w:val="22"/>
          <w:lang w:val="es-ES"/>
        </w:rPr>
      </w:pPr>
      <w:r w:rsidRPr="00107A28">
        <w:rPr>
          <w:rFonts w:ascii="Arial" w:eastAsia="Arial" w:hAnsi="Arial" w:cs="Arial"/>
          <w:b/>
          <w:sz w:val="22"/>
          <w:szCs w:val="22"/>
          <w:lang w:val="es-ES"/>
        </w:rPr>
        <w:t xml:space="preserve">codigo_hijo               </w:t>
      </w:r>
      <w:r w:rsidRPr="00107A28">
        <w:rPr>
          <w:rFonts w:ascii="Arial" w:eastAsia="Arial" w:hAnsi="Arial" w:cs="Arial"/>
          <w:sz w:val="22"/>
          <w:szCs w:val="22"/>
          <w:lang w:val="es-ES"/>
        </w:rPr>
        <w:t>NUMBER          NN                            Código identificador del hijo del empleado.</w:t>
      </w:r>
    </w:p>
    <w:p w14:paraId="66E21507" w14:textId="77777777" w:rsidR="0027373D" w:rsidRPr="00107A28" w:rsidRDefault="0027373D">
      <w:pPr>
        <w:spacing w:line="200" w:lineRule="exact"/>
        <w:rPr>
          <w:lang w:val="es-ES"/>
        </w:rPr>
      </w:pPr>
    </w:p>
    <w:p w14:paraId="0A4DA428" w14:textId="77777777" w:rsidR="0027373D" w:rsidRPr="00107A28" w:rsidRDefault="0027373D">
      <w:pPr>
        <w:spacing w:line="200" w:lineRule="exact"/>
        <w:rPr>
          <w:lang w:val="es-ES"/>
        </w:rPr>
      </w:pPr>
    </w:p>
    <w:p w14:paraId="5F9F5A9C" w14:textId="77777777" w:rsidR="0027373D" w:rsidRPr="00107A28" w:rsidRDefault="0027373D">
      <w:pPr>
        <w:spacing w:before="16" w:line="220" w:lineRule="exact"/>
        <w:rPr>
          <w:sz w:val="22"/>
          <w:szCs w:val="22"/>
          <w:lang w:val="es-ES"/>
        </w:rPr>
        <w:sectPr w:rsidR="0027373D" w:rsidRPr="00107A28">
          <w:type w:val="continuous"/>
          <w:pgSz w:w="11920" w:h="16840"/>
          <w:pgMar w:top="1320" w:right="1680" w:bottom="280" w:left="1400" w:header="720" w:footer="720" w:gutter="0"/>
          <w:cols w:space="720"/>
        </w:sectPr>
      </w:pPr>
    </w:p>
    <w:p w14:paraId="7F6408D5" w14:textId="77777777" w:rsidR="0027373D" w:rsidRPr="00107A28" w:rsidRDefault="003C776A">
      <w:pPr>
        <w:spacing w:before="32"/>
        <w:ind w:left="151" w:right="-53"/>
        <w:rPr>
          <w:rFonts w:ascii="Arial" w:eastAsia="Arial" w:hAnsi="Arial" w:cs="Arial"/>
          <w:sz w:val="22"/>
          <w:szCs w:val="22"/>
          <w:lang w:val="es-ES"/>
        </w:rPr>
      </w:pPr>
      <w:r>
        <w:pict w14:anchorId="39BEAAEA">
          <v:group id="_x0000_s6515" alt="" style="position:absolute;left:0;text-align:left;margin-left:70.9pt;margin-top:562.6pt;width:446.55pt;height:163.9pt;z-index:-7419;mso-position-horizontal-relative:page;mso-position-vertical-relative:page" coordorigin="1418,11252" coordsize="8931,3278">
            <v:shape id="_x0000_s6516" alt="" style="position:absolute;left:1460;top:11383;width:2151;height:770" coordorigin="1460,11383" coordsize="2151,770" path="m1460,12153r2150,l3610,11383r-2150,l1460,12153xe" fillcolor="#5b9bd4" stroked="f">
              <v:path arrowok="t"/>
            </v:shape>
            <v:shape id="_x0000_s6517" alt="" style="position:absolute;left:1551;top:11383;width:1961;height:770" coordorigin="1551,11383" coordsize="1961,770" path="m1551,12153r1961,l3512,11383r-1961,l1551,12153xe" fillcolor="#5b9bd4" stroked="f">
              <v:path arrowok="t"/>
            </v:shape>
            <v:shape id="_x0000_s6518" alt="" style="position:absolute;left:3611;top:11282;width:1574;height:871" coordorigin="3611,11282" coordsize="1574,871" path="m3611,12153r1574,l5185,11282r-1574,l3611,12153xe" fillcolor="#5b9bd4" stroked="f">
              <v:path arrowok="t"/>
            </v:shape>
            <v:shape id="_x0000_s6519" alt="" style="position:absolute;left:3711;top:11383;width:1375;height:530" coordorigin="3711,11383" coordsize="1375,530" path="m3711,11913r1376,l5087,11383r-1376,l3711,11913xe" fillcolor="#5b9bd4" stroked="f">
              <v:path arrowok="t"/>
            </v:shape>
            <v:shape id="_x0000_s6520" alt="" style="position:absolute;left:5185;top:11383;width:1997;height:770" coordorigin="5185,11383" coordsize="1997,770" path="m5185,12153r1997,l7182,11383r-1997,l5185,12153xe" fillcolor="#5b9bd4" stroked="f">
              <v:path arrowok="t"/>
            </v:shape>
            <v:shape id="_x0000_s6521" alt="" style="position:absolute;left:5286;top:11383;width:1796;height:530" coordorigin="5286,11383" coordsize="1796,530" path="m5286,11913r1795,l7081,11383r-1795,l5286,11913xe" fillcolor="#5b9bd4" stroked="f">
              <v:path arrowok="t"/>
            </v:shape>
            <v:shape id="_x0000_s6522" alt="" style="position:absolute;left:7182;top:11383;width:3125;height:770" coordorigin="7182,11383" coordsize="3125,770" path="m7182,12153r3125,l10307,11383r-3125,l7182,12153xe" fillcolor="#5b9bd4" stroked="f">
              <v:path arrowok="t"/>
            </v:shape>
            <v:shape id="_x0000_s6523" alt="" style="position:absolute;left:7281;top:11383;width:2936;height:530" coordorigin="7281,11383" coordsize="2936,530" path="m7281,11913r2935,l10216,11383r-2935,l7281,11913xe" fillcolor="#5b9bd4" stroked="f">
              <v:path arrowok="t"/>
            </v:shape>
            <v:shape id="_x0000_s6524" alt="" style="position:absolute;left:1460;top:11272;width:2151;height:0" coordorigin="1460,11272" coordsize="2151,0" path="m1460,11272r2150,e" filled="f" strokecolor="#5b9bd4" strokeweight="1.06pt">
              <v:path arrowok="t"/>
            </v:shape>
            <v:shape id="_x0000_s6525" alt="" style="position:absolute;left:1460;top:11282;width:2151;height:101" coordorigin="1460,11282" coordsize="2151,101" path="m1460,11383r2150,l3610,11282r-2150,l1460,11383xe" fillcolor="#5b9bd4" stroked="f">
              <v:path arrowok="t"/>
            </v:shape>
            <v:shape id="_x0000_s6526" alt="" style="position:absolute;left:3620;top:11263;width:0;height:120" coordorigin="3620,11263" coordsize="0,120" path="m3620,11263r,120e" filled="f" strokecolor="#5b9bd4" strokeweight="1.06pt">
              <v:path arrowok="t"/>
            </v:shape>
            <v:shape id="_x0000_s6527" alt="" style="position:absolute;left:3630;top:11272;width:1555;height:0" coordorigin="3630,11272" coordsize="1555,0" path="m3630,11272r1555,e" filled="f" strokecolor="#5b9bd4" strokeweight="1.06pt">
              <v:path arrowok="t"/>
            </v:shape>
            <v:shape id="_x0000_s6528" alt="" style="position:absolute;left:3630;top:11282;width:1555;height:101" coordorigin="3630,11282" coordsize="1555,101" path="m3630,11383r1555,l5185,11282r-1555,l3630,11383xe" fillcolor="#5b9bd4" stroked="f">
              <v:path arrowok="t"/>
            </v:shape>
            <v:shape id="_x0000_s6529" alt="" style="position:absolute;left:5195;top:11263;width:0;height:120" coordorigin="5195,11263" coordsize="0,120" path="m5195,11263r,120e" filled="f" strokecolor="#5b9bd4" strokeweight="1.06pt">
              <v:path arrowok="t"/>
            </v:shape>
            <v:shape id="_x0000_s6530" alt="" style="position:absolute;left:5204;top:11272;width:1978;height:0" coordorigin="5204,11272" coordsize="1978,0" path="m5204,11272r1978,e" filled="f" strokecolor="#5b9bd4" strokeweight="1.06pt">
              <v:path arrowok="t"/>
            </v:shape>
            <v:shape id="_x0000_s6531" alt="" style="position:absolute;left:5204;top:11282;width:1978;height:101" coordorigin="5204,11282" coordsize="1978,101" path="m5204,11383r1978,l7182,11282r-1978,l5204,11383xe" fillcolor="#5b9bd4" stroked="f">
              <v:path arrowok="t"/>
            </v:shape>
            <v:shape id="_x0000_s6532" alt="" style="position:absolute;left:7192;top:11263;width:0;height:120" coordorigin="7192,11263" coordsize="0,120" path="m7192,11263r,120e" filled="f" strokecolor="#5b9bd4" strokeweight="1.06pt">
              <v:path arrowok="t"/>
            </v:shape>
            <v:shape id="_x0000_s6533" alt="" style="position:absolute;left:7201;top:11272;width:3106;height:0" coordorigin="7201,11272" coordsize="3106,0" path="m7201,11272r3106,e" filled="f" strokecolor="#5b9bd4" strokeweight="1.06pt">
              <v:path arrowok="t"/>
            </v:shape>
            <v:shape id="_x0000_s6534" alt="" style="position:absolute;left:7201;top:11282;width:3106;height:101" coordorigin="7201,11282" coordsize="3106,101" path="m7201,11383r3106,l10307,11282r-3106,l7201,11383xe" fillcolor="#5b9bd4" stroked="f">
              <v:path arrowok="t"/>
            </v:shape>
            <v:shape id="_x0000_s6535" alt="" style="position:absolute;left:1450;top:12153;width:2160;height:101" coordorigin="1450,12153" coordsize="2160,101" path="m1450,12254r2160,l3610,12153r-2160,l1450,12254xe" fillcolor="#5b9bd4" stroked="f">
              <v:path arrowok="t"/>
            </v:shape>
            <v:shape id="_x0000_s6536" alt="" style="position:absolute;left:3611;top:12153;width:1574;height:101" coordorigin="3611,12153" coordsize="1574,101" path="m3611,12254r1574,l5185,12153r-1574,l3611,12254xe" fillcolor="#5b9bd4" stroked="f">
              <v:path arrowok="t"/>
            </v:shape>
            <v:shape id="_x0000_s6537" alt="" style="position:absolute;left:5185;top:12153;width:1997;height:101" coordorigin="5185,12153" coordsize="1997,101" path="m5185,12254r1997,l7182,12153r-1997,l5185,12254xe" fillcolor="#5b9bd4" stroked="f">
              <v:path arrowok="t"/>
            </v:shape>
            <v:shape id="_x0000_s6538" alt="" style="position:absolute;left:7182;top:12153;width:3135;height:101" coordorigin="7182,12153" coordsize="3135,101" path="m7182,12254r3135,l10317,12153r-3135,l7182,12254xe" fillcolor="#5b9bd4" stroked="f">
              <v:path arrowok="t"/>
            </v:shape>
            <v:shape id="_x0000_s6539" alt="" style="position:absolute;left:1460;top:12252;width:2141;height:1126" coordorigin="1460,12252" coordsize="2141,1126" path="m1460,13377r2141,l3601,12252r-2141,l1460,13377xe" fillcolor="#deeaf6" stroked="f">
              <v:path arrowok="t"/>
            </v:shape>
            <v:shape id="_x0000_s6540" alt="" style="position:absolute;left:1551;top:12352;width:1961;height:533" coordorigin="1551,12352" coordsize="1961,533" path="m1551,12885r1961,l3512,12352r-1961,l1551,12885xe" fillcolor="#deeaf6" stroked="f">
              <v:path arrowok="t"/>
            </v:shape>
            <v:shape id="_x0000_s6541" alt="" style="position:absolute;left:3611;top:12252;width:1565;height:1126" coordorigin="3611,12252" coordsize="1565,1126" path="m3611,13377r1564,l5175,12252r-1564,l3611,13377xe" fillcolor="#deeaf6" stroked="f">
              <v:path arrowok="t"/>
            </v:shape>
            <v:shape id="_x0000_s6542" alt="" style="position:absolute;left:3711;top:12352;width:1375;height:533" coordorigin="3711,12352" coordsize="1375,533" path="m3711,12885r1376,l5087,12352r-1376,l3711,12885xe" fillcolor="#deeaf6" stroked="f">
              <v:path arrowok="t"/>
            </v:shape>
            <v:shape id="_x0000_s6543" alt="" style="position:absolute;left:5185;top:12252;width:1988;height:1126" coordorigin="5185,12252" coordsize="1988,1126" path="m5185,13377r1988,l7173,12252r-1988,l5185,13377xe" fillcolor="#deeaf6" stroked="f">
              <v:path arrowok="t"/>
            </v:shape>
            <v:shape id="_x0000_s6544" alt="" style="position:absolute;left:5286;top:12352;width:1796;height:533" coordorigin="5286,12352" coordsize="1796,533" path="m5286,12885r1795,l7081,12352r-1795,l5286,12885xe" fillcolor="#deeaf6" stroked="f">
              <v:path arrowok="t"/>
            </v:shape>
            <v:shape id="_x0000_s6545" alt="" style="position:absolute;left:7182;top:12252;width:3125;height:1126" coordorigin="7182,12252" coordsize="3125,1126" path="m7182,13377r3125,l10307,12252r-3125,l7182,13377xe" fillcolor="#deeaf6" stroked="f">
              <v:path arrowok="t"/>
            </v:shape>
            <v:shape id="_x0000_s6546" alt="" style="position:absolute;left:7281;top:12352;width:2936;height:533" coordorigin="7281,12352" coordsize="2936,533" path="m7281,12885r2935,l10216,12352r-2935,l7281,12885xe" fillcolor="#deeaf6" stroked="f">
              <v:path arrowok="t"/>
            </v:shape>
            <v:shape id="_x0000_s6547" alt="" style="position:absolute;left:7281;top:12885;width:2936;height:290" coordorigin="7281,12885" coordsize="2936,290" path="m7281,13176r2935,l10216,12885r-2935,l7281,13176xe" fillcolor="#deeaf6" stroked="f">
              <v:path arrowok="t"/>
            </v:shape>
            <v:shape id="_x0000_s6548" alt="" style="position:absolute;left:1450;top:11263;width:0;height:1092" coordorigin="1450,11263" coordsize="0,1092" path="m1450,11263r,1092e" filled="f" strokecolor="#5b9bd4" strokeweight="1.06pt">
              <v:path arrowok="t"/>
            </v:shape>
            <v:shape id="_x0000_s6549" alt="" style="position:absolute;left:1460;top:12264;width:2141;height:0" coordorigin="1460,12264" coordsize="2141,0" path="m1460,12264r2141,e" filled="f" strokecolor="#5b9bd4" strokeweight="1.06pt">
              <v:path arrowok="t"/>
            </v:shape>
            <v:shape id="_x0000_s6550" alt="" style="position:absolute;left:1460;top:12314;width:2141;height:0" coordorigin="1460,12314" coordsize="2141,0" path="m1460,12314r2141,e" filled="f" strokecolor="#deeaf6" strokeweight="4.18pt">
              <v:path arrowok="t"/>
            </v:shape>
            <v:shape id="_x0000_s6551" alt="" style="position:absolute;left:3611;top:12273;width:0;height:82" coordorigin="3611,12273" coordsize="0,82" path="m3611,12273r,82e" filled="f" strokecolor="#9cc2e4" strokeweight="1.06pt">
              <v:path arrowok="t"/>
            </v:shape>
            <v:shape id="_x0000_s6552" alt="" style="position:absolute;left:3601;top:12264;width:19;height:0" coordorigin="3601,12264" coordsize="19,0" path="m3601,12264r19,e" filled="f" strokecolor="#5b9bd4" strokeweight="1.06pt">
              <v:path arrowok="t"/>
            </v:shape>
            <v:shape id="_x0000_s6553" alt="" style="position:absolute;left:3630;top:12273;width:0;height:82" coordorigin="3630,12273" coordsize="0,82" path="m3630,12273r,82e" filled="f" strokecolor="#deeaf6" strokeweight="1.06pt">
              <v:path arrowok="t"/>
            </v:shape>
            <v:shape id="_x0000_s6554" alt="" style="position:absolute;left:3620;top:12264;width:19;height:0" coordorigin="3620,12264" coordsize="19,0" path="m3620,12264r19,e" filled="f" strokecolor="#5b9bd4" strokeweight="1.06pt">
              <v:path arrowok="t"/>
            </v:shape>
            <v:shape id="_x0000_s6555" alt="" style="position:absolute;left:3639;top:12264;width:1536;height:0" coordorigin="3639,12264" coordsize="1536,0" path="m3639,12264r1536,e" filled="f" strokecolor="#5b9bd4" strokeweight="1.06pt">
              <v:path arrowok="t"/>
            </v:shape>
            <v:shape id="_x0000_s6556" alt="" style="position:absolute;left:3639;top:12314;width:1536;height:0" coordorigin="3639,12314" coordsize="1536,0" path="m3639,12314r1536,e" filled="f" strokecolor="#deeaf6" strokeweight="4.18pt">
              <v:path arrowok="t"/>
            </v:shape>
            <v:shape id="_x0000_s6557" alt="" style="position:absolute;left:5185;top:12273;width:0;height:82" coordorigin="5185,12273" coordsize="0,82" path="m5185,12273r,82e" filled="f" strokecolor="#9cc2e4" strokeweight="1.06pt">
              <v:path arrowok="t"/>
            </v:shape>
            <v:shape id="_x0000_s6558" alt="" style="position:absolute;left:5175;top:12264;width:19;height:0" coordorigin="5175,12264" coordsize="19,0" path="m5175,12264r20,e" filled="f" strokecolor="#5b9bd4" strokeweight="1.06pt">
              <v:path arrowok="t"/>
            </v:shape>
            <v:shape id="_x0000_s6559" alt="" style="position:absolute;left:5204;top:12273;width:0;height:82" coordorigin="5204,12273" coordsize="0,82" path="m5204,12273r,82e" filled="f" strokecolor="#deeaf6" strokeweight="1.06pt">
              <v:path arrowok="t"/>
            </v:shape>
            <v:shape id="_x0000_s6560" alt="" style="position:absolute;left:5195;top:12264;width:19;height:0" coordorigin="5195,12264" coordsize="19,0" path="m5195,12264r19,e" filled="f" strokecolor="#5b9bd4" strokeweight="1.06pt">
              <v:path arrowok="t"/>
            </v:shape>
            <v:shape id="_x0000_s6561" alt="" style="position:absolute;left:5214;top:12264;width:1959;height:0" coordorigin="5214,12264" coordsize="1959,0" path="m5214,12264r1959,e" filled="f" strokecolor="#5b9bd4" strokeweight="1.06pt">
              <v:path arrowok="t"/>
            </v:shape>
            <v:shape id="_x0000_s6562" alt="" style="position:absolute;left:5214;top:12314;width:1959;height:0" coordorigin="5214,12314" coordsize="1959,0" path="m5214,12314r1959,e" filled="f" strokecolor="#deeaf6" strokeweight="4.18pt">
              <v:path arrowok="t"/>
            </v:shape>
            <v:shape id="_x0000_s6563" alt="" style="position:absolute;left:7182;top:12273;width:0;height:82" coordorigin="7182,12273" coordsize="0,82" path="m7182,12273r,82e" filled="f" strokecolor="#9cc2e4" strokeweight="1.06pt">
              <v:path arrowok="t"/>
            </v:shape>
            <v:shape id="_x0000_s6564" alt="" style="position:absolute;left:7173;top:12264;width:19;height:0" coordorigin="7173,12264" coordsize="19,0" path="m7173,12264r19,e" filled="f" strokecolor="#5b9bd4" strokeweight="1.06pt">
              <v:path arrowok="t"/>
            </v:shape>
            <v:shape id="_x0000_s6565" alt="" style="position:absolute;left:7201;top:12273;width:0;height:82" coordorigin="7201,12273" coordsize="0,82" path="m7201,12273r,82e" filled="f" strokecolor="#deeaf6" strokeweight="1.06pt">
              <v:path arrowok="t"/>
            </v:shape>
            <v:shape id="_x0000_s6566" alt="" style="position:absolute;left:7192;top:12264;width:19;height:0" coordorigin="7192,12264" coordsize="19,0" path="m7192,12264r19,e" filled="f" strokecolor="#5b9bd4" strokeweight="1.06pt">
              <v:path arrowok="t"/>
            </v:shape>
            <v:shape id="_x0000_s6567" alt="" style="position:absolute;left:7211;top:12264;width:3096;height:0" coordorigin="7211,12264" coordsize="3096,0" path="m7211,12264r3096,e" filled="f" strokecolor="#5b9bd4" strokeweight="1.06pt">
              <v:path arrowok="t"/>
            </v:shape>
            <v:shape id="_x0000_s6568" alt="" style="position:absolute;left:7211;top:12314;width:3096;height:0" coordorigin="7211,12314" coordsize="3096,0" path="m7211,12314r3096,e" filled="f" strokecolor="#deeaf6" strokeweight="4.18pt">
              <v:path arrowok="t"/>
            </v:shape>
            <v:shape id="_x0000_s6569" alt="" style="position:absolute;left:10317;top:11263;width:0;height:1092" coordorigin="10317,11263" coordsize="0,1092" path="m10317,11263r,1092e" filled="f" strokecolor="#5b9bd4" strokeweight="1.06pt">
              <v:path arrowok="t"/>
            </v:shape>
            <v:shape id="_x0000_s6570" alt="" style="position:absolute;left:1460;top:13478;width:2141;height:2" coordorigin="1460,13478" coordsize="2141,2" path="m1460,13480r2141,l3601,13478r-2141,l1460,13480xe" fillcolor="#deeaf6" stroked="f">
              <v:path arrowok="t"/>
            </v:shape>
            <v:shape id="_x0000_s6571" alt="" style="position:absolute;left:3611;top:13478;width:1565;height:2" coordorigin="3611,13478" coordsize="1565,2" path="m3611,13480r1564,l5175,13478r-1564,l3611,13480xe" fillcolor="#deeaf6" stroked="f">
              <v:path arrowok="t"/>
            </v:shape>
            <v:shape id="_x0000_s6572" alt="" style="position:absolute;left:5185;top:13478;width:1988;height:2" coordorigin="5185,13478" coordsize="1988,2" path="m5185,13480r1988,l7173,13478r-1988,l5185,13480xe" fillcolor="#deeaf6" stroked="f">
              <v:path arrowok="t"/>
            </v:shape>
            <v:shape id="_x0000_s6573" alt="" style="position:absolute;left:7182;top:13478;width:3125;height:2" coordorigin="7182,13478" coordsize="3125,2" path="m7182,13480r3125,l10307,13478r-3125,l7182,13480xe" fillcolor="#deeaf6" stroked="f">
              <v:path arrowok="t"/>
            </v:shape>
            <v:shape id="_x0000_s6574" alt="" style="position:absolute;left:1450;top:13377;width:2160;height:101" coordorigin="1450,13377" coordsize="2160,101" path="m1450,13478r2160,l3610,13377r-2160,l1450,13478xe" fillcolor="#deeaf6" stroked="f">
              <v:path arrowok="t"/>
            </v:shape>
            <v:shape id="_x0000_s6575" alt="" style="position:absolute;left:1450;top:12355;width:0;height:1123" coordorigin="1450,12355" coordsize="0,1123" path="m1450,12355r,1123e" filled="f" strokecolor="#9cc2e4" strokeweight="1.06pt">
              <v:path arrowok="t"/>
            </v:shape>
            <v:shape id="_x0000_s6576" alt="" style="position:absolute;left:3611;top:13377;width:1574;height:101" coordorigin="3611,13377" coordsize="1574,101" path="m3611,13478r1574,l5185,13377r-1574,l3611,13478xe" fillcolor="#deeaf6" stroked="f">
              <v:path arrowok="t"/>
            </v:shape>
            <v:shape id="_x0000_s6577" alt="" style="position:absolute;left:3611;top:12355;width:0;height:1123" coordorigin="3611,12355" coordsize="0,1123" path="m3611,12355r,1123e" filled="f" strokecolor="#9cc2e4" strokeweight="1.06pt">
              <v:path arrowok="t"/>
            </v:shape>
            <v:shape id="_x0000_s6578" alt="" style="position:absolute;left:5185;top:13377;width:1997;height:101" coordorigin="5185,13377" coordsize="1997,101" path="m5185,13478r1997,l7182,13377r-1997,l5185,13478xe" fillcolor="#deeaf6" stroked="f">
              <v:path arrowok="t"/>
            </v:shape>
            <v:shape id="_x0000_s6579" alt="" style="position:absolute;left:5185;top:12355;width:0;height:1123" coordorigin="5185,12355" coordsize="0,1123" path="m5185,12355r,1123e" filled="f" strokecolor="#9cc2e4" strokeweight="1.06pt">
              <v:path arrowok="t"/>
            </v:shape>
            <v:shape id="_x0000_s6580" alt="" style="position:absolute;left:7182;top:13377;width:3135;height:101" coordorigin="7182,13377" coordsize="3135,101" path="m7182,13478r3135,l10317,13377r-3135,l7182,13478xe" fillcolor="#deeaf6" stroked="f">
              <v:path arrowok="t"/>
            </v:shape>
            <v:shape id="_x0000_s6581" alt="" style="position:absolute;left:7182;top:12355;width:0;height:1123" coordorigin="7182,12355" coordsize="0,1123" path="m7182,12355r,1123e" filled="f" strokecolor="#9cc2e4" strokeweight="1.06pt">
              <v:path arrowok="t"/>
            </v:shape>
            <v:shape id="_x0000_s6582" alt="" style="position:absolute;left:10317;top:12355;width:0;height:1123" coordorigin="10317,12355" coordsize="0,1123" path="m10317,12355r,1123e" filled="f" strokecolor="#9cc2e4" strokeweight="1.06pt">
              <v:path arrowok="t"/>
            </v:shape>
            <v:shape id="_x0000_s6583" alt="" style="position:absolute;left:1450;top:13478;width:0;height:101" coordorigin="1450,13478" coordsize="0,101" path="m1450,13478r,101e" filled="f" strokecolor="#9cc2e4" strokeweight="1.06pt">
              <v:path arrowok="t"/>
            </v:shape>
            <v:shape id="_x0000_s6584" alt="" style="position:absolute;left:1460;top:13488;width:2141;height:0" coordorigin="1460,13488" coordsize="2141,0" path="m1460,13488r2141,e" filled="f" strokecolor="#9cc2e4" strokeweight="1.06pt">
              <v:path arrowok="t"/>
            </v:shape>
            <v:shape id="_x0000_s6585" alt="" style="position:absolute;left:3611;top:13478;width:0;height:101" coordorigin="3611,13478" coordsize="0,101" path="m3611,13478r,101e" filled="f" strokecolor="#9cc2e4" strokeweight="1.06pt">
              <v:path arrowok="t"/>
            </v:shape>
            <v:shape id="_x0000_s6586" alt="" style="position:absolute;left:3620;top:13488;width:1555;height:0" coordorigin="3620,13488" coordsize="1555,0" path="m3620,13488r1555,e" filled="f" strokecolor="#9cc2e4" strokeweight="1.06pt">
              <v:path arrowok="t"/>
            </v:shape>
            <v:shape id="_x0000_s6587" alt="" style="position:absolute;left:5185;top:13478;width:0;height:101" coordorigin="5185,13478" coordsize="0,101" path="m5185,13478r,101e" filled="f" strokecolor="#9cc2e4" strokeweight="1.06pt">
              <v:path arrowok="t"/>
            </v:shape>
            <v:shape id="_x0000_s6588" alt="" style="position:absolute;left:5195;top:13488;width:1978;height:0" coordorigin="5195,13488" coordsize="1978,0" path="m5195,13488r1978,e" filled="f" strokecolor="#9cc2e4" strokeweight="1.06pt">
              <v:path arrowok="t"/>
            </v:shape>
            <v:shape id="_x0000_s6589" alt="" style="position:absolute;left:7182;top:13478;width:0;height:101" coordorigin="7182,13478" coordsize="0,101" path="m7182,13478r,101e" filled="f" strokecolor="#9cc2e4" strokeweight="1.06pt">
              <v:path arrowok="t"/>
            </v:shape>
            <v:shape id="_x0000_s6590" alt="" style="position:absolute;left:7192;top:13488;width:3116;height:0" coordorigin="7192,13488" coordsize="3116,0" path="m7192,13488r3115,e" filled="f" strokecolor="#9cc2e4" strokeweight="1.06pt">
              <v:path arrowok="t"/>
            </v:shape>
            <v:shape id="_x0000_s6591" alt="" style="position:absolute;left:10317;top:13478;width:0;height:101" coordorigin="10317,13478" coordsize="0,101" path="m10317,13478r,101e" filled="f" strokecolor="#9cc2e4" strokeweight="1.06pt">
              <v:path arrowok="t"/>
            </v:shape>
            <v:shape id="_x0000_s6592" alt="" style="position:absolute;left:1450;top:13579;width:0;height:941" coordorigin="1450,13579" coordsize="0,941" path="m1450,13579r,941e" filled="f" strokecolor="#9cc2e4" strokeweight="1.06pt">
              <v:path arrowok="t"/>
            </v:shape>
            <v:shape id="_x0000_s6593" alt="" style="position:absolute;left:1460;top:14510;width:2141;height:0" coordorigin="1460,14510" coordsize="2141,0" path="m1460,14510r2141,e" filled="f" strokecolor="#9cc2e4" strokeweight="1.06pt">
              <v:path arrowok="t"/>
            </v:shape>
            <v:shape id="_x0000_s6594" alt="" style="position:absolute;left:3611;top:13579;width:0;height:941" coordorigin="3611,13579" coordsize="0,941" path="m3611,13579r,941e" filled="f" strokecolor="#9cc2e4" strokeweight="1.06pt">
              <v:path arrowok="t"/>
            </v:shape>
            <v:shape id="_x0000_s6595" alt="" style="position:absolute;left:3620;top:14510;width:1555;height:0" coordorigin="3620,14510" coordsize="1555,0" path="m3620,14510r1555,e" filled="f" strokecolor="#9cc2e4" strokeweight="1.06pt">
              <v:path arrowok="t"/>
            </v:shape>
            <v:shape id="_x0000_s6596" alt="" style="position:absolute;left:5185;top:13579;width:0;height:941" coordorigin="5185,13579" coordsize="0,941" path="m5185,13579r,941e" filled="f" strokecolor="#9cc2e4" strokeweight="1.06pt">
              <v:path arrowok="t"/>
            </v:shape>
            <v:shape id="_x0000_s6597" alt="" style="position:absolute;left:5195;top:14510;width:1978;height:0" coordorigin="5195,14510" coordsize="1978,0" path="m5195,14510r1978,e" filled="f" strokecolor="#9cc2e4" strokeweight="1.06pt">
              <v:path arrowok="t"/>
            </v:shape>
            <v:shape id="_x0000_s6598" alt="" style="position:absolute;left:7182;top:13579;width:0;height:941" coordorigin="7182,13579" coordsize="0,941" path="m7182,13579r,941e" filled="f" strokecolor="#9cc2e4" strokeweight="1.06pt">
              <v:path arrowok="t"/>
            </v:shape>
            <v:shape id="_x0000_s6599" alt="" style="position:absolute;left:7192;top:14510;width:3116;height:0" coordorigin="7192,14510" coordsize="3116,0" path="m7192,14510r3115,e" filled="f" strokecolor="#9cc2e4" strokeweight="1.06pt">
              <v:path arrowok="t"/>
            </v:shape>
            <v:shape id="_x0000_s6600" alt="" style="position:absolute;left:10317;top:13579;width:0;height:941" coordorigin="10317,13579" coordsize="0,941" path="m10317,13579r,941e" filled="f" strokecolor="#9cc2e4" strokeweight="1.06pt">
              <v:path arrowok="t"/>
            </v:shape>
            <w10:wrap anchorx="page" anchory="page"/>
          </v:group>
        </w:pict>
      </w:r>
      <w:r>
        <w:pict w14:anchorId="07C91B0B">
          <v:group id="_x0000_s6480" alt="" style="position:absolute;left:0;text-align:left;margin-left:70.9pt;margin-top:433.7pt;width:446.55pt;height:115.4pt;z-index:-7420;mso-position-horizontal-relative:page;mso-position-vertical-relative:page" coordorigin="1418,8674" coordsize="8931,2308">
            <v:shape id="_x0000_s6481" alt="" style="position:absolute;left:1460;top:8805;width:1836;height:821" coordorigin="1460,8805" coordsize="1836,821" path="m1460,9625r1836,l3296,8805r-1836,l1460,9625xe" fillcolor="#a4a4a4" stroked="f">
              <v:path arrowok="t"/>
            </v:shape>
            <v:shape id="_x0000_s6482" alt="" style="position:absolute;left:1551;top:8805;width:1644;height:530" coordorigin="1551,8805" coordsize="1644,530" path="m1551,9335r1644,l3195,8805r-1644,l1551,9335xe" fillcolor="#a4a4a4" stroked="f">
              <v:path arrowok="t"/>
            </v:shape>
            <v:shape id="_x0000_s6483" alt="" style="position:absolute;left:1551;top:9335;width:1644;height:290" coordorigin="1551,9335" coordsize="1644,290" path="m1551,9625r1644,l3195,9335r-1644,l1551,9625xe" fillcolor="#a4a4a4" stroked="f">
              <v:path arrowok="t"/>
            </v:shape>
            <v:shape id="_x0000_s6484" alt="" style="position:absolute;left:3296;top:8805;width:7012;height:821" coordorigin="3296,8805" coordsize="7012,821" path="m3296,9625r7011,l10307,8805r-7011,l3296,9625xe" fillcolor="#a4a4a4" stroked="f">
              <v:path arrowok="t"/>
            </v:shape>
            <v:shape id="_x0000_s6485" alt="" style="position:absolute;left:3396;top:8805;width:6820;height:530" coordorigin="3396,8805" coordsize="6820,530" path="m3396,9335r6820,l10216,8805r-6820,l3396,9335xe" fillcolor="#a4a4a4" stroked="f">
              <v:path arrowok="t"/>
            </v:shape>
            <v:shape id="_x0000_s6486" alt="" style="position:absolute;left:1460;top:8694;width:1836;height:0" coordorigin="1460,8694" coordsize="1836,0" path="m1460,8694r1836,e" filled="f" strokecolor="#a4a4a4" strokeweight="1.06pt">
              <v:path arrowok="t"/>
            </v:shape>
            <v:shape id="_x0000_s6487" alt="" style="position:absolute;left:1460;top:8704;width:1836;height:101" coordorigin="1460,8704" coordsize="1836,101" path="m1460,8805r1836,l3296,8704r-1836,l1460,8805xe" fillcolor="#a4a4a4" stroked="f">
              <v:path arrowok="t"/>
            </v:shape>
            <v:shape id="_x0000_s6488" alt="" style="position:absolute;left:3305;top:8685;width:0;height:120" coordorigin="3305,8685" coordsize="0,120" path="m3305,8685r,120e" filled="f" strokecolor="#a4a4a4" strokeweight="1.06pt">
              <v:path arrowok="t"/>
            </v:shape>
            <v:shape id="_x0000_s6489" alt="" style="position:absolute;left:3315;top:8694;width:6993;height:0" coordorigin="3315,8694" coordsize="6993,0" path="m3315,8694r6992,e" filled="f" strokecolor="#a4a4a4" strokeweight="1.06pt">
              <v:path arrowok="t"/>
            </v:shape>
            <v:shape id="_x0000_s6490" alt="" style="position:absolute;left:3315;top:8704;width:6993;height:101" coordorigin="3315,8704" coordsize="6993,101" path="m3315,8805r6992,l10307,8704r-6992,l3315,8805xe" fillcolor="#a4a4a4" stroked="f">
              <v:path arrowok="t"/>
            </v:shape>
            <v:shape id="_x0000_s6491" alt="" style="position:absolute;left:1450;top:9625;width:1846;height:101" coordorigin="1450,9625" coordsize="1846,101" path="m1450,9726r1846,l3296,9625r-1846,l1450,9726xe" fillcolor="#a4a4a4" stroked="f">
              <v:path arrowok="t"/>
            </v:shape>
            <v:shape id="_x0000_s6492" alt="" style="position:absolute;left:3296;top:9625;width:7021;height:101" coordorigin="3296,9625" coordsize="7021,101" path="m3296,9726r7021,l10317,9625r-7021,l3296,9726xe" fillcolor="#a4a4a4" stroked="f">
              <v:path arrowok="t"/>
            </v:shape>
            <v:shape id="_x0000_s6493" alt="" style="position:absolute;left:1460;top:9726;width:1826;height:1126" coordorigin="1460,9726" coordsize="1826,1126" path="m1460,10852r1826,l3286,9726r-1826,l1460,10852xe" fillcolor="#ececec" stroked="f">
              <v:path arrowok="t"/>
            </v:shape>
            <v:shape id="_x0000_s6494" alt="" style="position:absolute;left:1551;top:9827;width:1644;height:530" coordorigin="1551,9827" coordsize="1644,530" path="m1551,10357r1644,l3195,9827r-1644,l1551,10357xe" fillcolor="#ececec" stroked="f">
              <v:path arrowok="t"/>
            </v:shape>
            <v:shape id="_x0000_s6495" alt="" style="position:absolute;left:3296;top:9726;width:7012;height:1126" coordorigin="3296,9726" coordsize="7012,1126" path="m3296,10852r7011,l10307,9726r-7011,l3296,10852xe" fillcolor="#ececec" stroked="f">
              <v:path arrowok="t"/>
            </v:shape>
            <v:shape id="_x0000_s6496" alt="" style="position:absolute;left:3396;top:9827;width:6820;height:530" coordorigin="3396,9827" coordsize="6820,530" path="m3396,10357r6820,l10216,9827r-6820,l3396,10357xe" fillcolor="#ececec" stroked="f">
              <v:path arrowok="t"/>
            </v:shape>
            <v:shape id="_x0000_s6497" alt="" style="position:absolute;left:3396;top:10357;width:6820;height:290" coordorigin="3396,10357" coordsize="6820,290" path="m3396,10648r6820,l10216,10357r-6820,l3396,10648xe" fillcolor="#ececec" stroked="f">
              <v:path arrowok="t"/>
            </v:shape>
            <v:shape id="_x0000_s6498" alt="" style="position:absolute;left:1450;top:8685;width:0;height:1142" coordorigin="1450,8685" coordsize="0,1142" path="m1450,8685r,1142e" filled="f" strokecolor="#a4a4a4" strokeweight="1.06pt">
              <v:path arrowok="t"/>
            </v:shape>
            <v:shape id="_x0000_s6499" alt="" style="position:absolute;left:1460;top:9736;width:1826;height:0" coordorigin="1460,9736" coordsize="1826,0" path="m1460,9736r1826,e" filled="f" strokecolor="#a4a4a4" strokeweight="1.06pt">
              <v:path arrowok="t"/>
            </v:shape>
            <v:shape id="_x0000_s6500" alt="" style="position:absolute;left:1460;top:9786;width:1826;height:0" coordorigin="1460,9786" coordsize="1826,0" path="m1460,9786r1826,e" filled="f" strokecolor="#ececec" strokeweight="4.18pt">
              <v:path arrowok="t"/>
            </v:shape>
            <v:shape id="_x0000_s6501" alt="" style="position:absolute;left:3296;top:9745;width:0;height:82" coordorigin="3296,9745" coordsize="0,82" path="m3296,9745r,82e" filled="f" strokecolor="#c8c8c8" strokeweight="1.06pt">
              <v:path arrowok="t"/>
            </v:shape>
            <v:shape id="_x0000_s6502" alt="" style="position:absolute;left:3286;top:9736;width:19;height:0" coordorigin="3286,9736" coordsize="19,0" path="m3286,9736r19,e" filled="f" strokecolor="#a4a4a4" strokeweight="1.06pt">
              <v:path arrowok="t"/>
            </v:shape>
            <v:shape id="_x0000_s6503" alt="" style="position:absolute;left:3315;top:9745;width:0;height:82" coordorigin="3315,9745" coordsize="0,82" path="m3315,9745r,82e" filled="f" strokecolor="#ececec" strokeweight="1.06pt">
              <v:path arrowok="t"/>
            </v:shape>
            <v:shape id="_x0000_s6504" alt="" style="position:absolute;left:3305;top:9736;width:19;height:0" coordorigin="3305,9736" coordsize="19,0" path="m3305,9736r19,e" filled="f" strokecolor="#a4a4a4" strokeweight="1.06pt">
              <v:path arrowok="t"/>
            </v:shape>
            <v:shape id="_x0000_s6505" alt="" style="position:absolute;left:3324;top:9736;width:6983;height:0" coordorigin="3324,9736" coordsize="6983,0" path="m3324,9736r6983,e" filled="f" strokecolor="#a4a4a4" strokeweight="1.06pt">
              <v:path arrowok="t"/>
            </v:shape>
            <v:shape id="_x0000_s6506" alt="" style="position:absolute;left:3324;top:9786;width:6983;height:0" coordorigin="3324,9786" coordsize="6983,0" path="m3324,9786r6983,e" filled="f" strokecolor="#ececec" strokeweight="4.18pt">
              <v:path arrowok="t"/>
            </v:shape>
            <v:shape id="_x0000_s6507" alt="" style="position:absolute;left:10317;top:8685;width:0;height:1142" coordorigin="10317,8685" coordsize="0,1142" path="m10317,8685r,1142e" filled="f" strokecolor="#a4a4a4" strokeweight="1.06pt">
              <v:path arrowok="t"/>
            </v:shape>
            <v:shape id="_x0000_s6508" alt="" style="position:absolute;left:1450;top:10852;width:1846;height:101" coordorigin="1450,10852" coordsize="1846,101" path="m1450,10953r1846,l3296,10852r-1846,l1450,10953xe" fillcolor="#ececec" stroked="f">
              <v:path arrowok="t"/>
            </v:shape>
            <v:shape id="_x0000_s6509" alt="" style="position:absolute;left:1450;top:9827;width:0;height:1145" coordorigin="1450,9827" coordsize="0,1145" path="m1450,9827r,1145e" filled="f" strokecolor="#c8c8c8" strokeweight="1.06pt">
              <v:path arrowok="t"/>
            </v:shape>
            <v:shape id="_x0000_s6510" alt="" style="position:absolute;left:1460;top:10962;width:1826;height:0" coordorigin="1460,10962" coordsize="1826,0" path="m1460,10962r1826,e" filled="f" strokecolor="#c8c8c8" strokeweight=".37392mm">
              <v:path arrowok="t"/>
            </v:shape>
            <v:shape id="_x0000_s6511" alt="" style="position:absolute;left:3296;top:10852;width:7021;height:101" coordorigin="3296,10852" coordsize="7021,101" path="m3296,10953r7021,l10317,10852r-7021,l3296,10953xe" fillcolor="#ececec" stroked="f">
              <v:path arrowok="t"/>
            </v:shape>
            <v:shape id="_x0000_s6512" alt="" style="position:absolute;left:3296;top:9827;width:0;height:1145" coordorigin="3296,9827" coordsize="0,1145" path="m3296,9827r,1145e" filled="f" strokecolor="#c8c8c8" strokeweight="1.06pt">
              <v:path arrowok="t"/>
            </v:shape>
            <v:shape id="_x0000_s6513" alt="" style="position:absolute;left:3305;top:10962;width:7002;height:0" coordorigin="3305,10962" coordsize="7002,0" path="m3305,10962r7002,e" filled="f" strokecolor="#c8c8c8" strokeweight=".37392mm">
              <v:path arrowok="t"/>
            </v:shape>
            <v:shape id="_x0000_s6514" alt="" style="position:absolute;left:10317;top:9827;width:0;height:1145" coordorigin="10317,9827" coordsize="0,1145" path="m10317,9827r,1145e" filled="f" strokecolor="#c8c8c8" strokeweight="1.06pt">
              <v:path arrowok="t"/>
            </v:shape>
            <w10:wrap anchorx="page" anchory="page"/>
          </v:group>
        </w:pict>
      </w:r>
      <w:r>
        <w:pict w14:anchorId="4BD37675">
          <v:group id="_x0000_s6445" alt="" style="position:absolute;left:0;text-align:left;margin-left:70.9pt;margin-top:138.1pt;width:447.3pt;height:88.2pt;z-index:-7421;mso-position-horizontal-relative:page;mso-position-vertical-relative:page" coordorigin="1418,2762" coordsize="8946,1764">
            <v:shape id="_x0000_s6446" alt="" style="position:absolute;left:1460;top:2892;width:1476;height:770" coordorigin="1460,2892" coordsize="1476,770" path="m1460,3663r1476,l2936,2892r-1476,l1460,3663xe" fillcolor="#ffc000" stroked="f">
              <v:path arrowok="t"/>
            </v:shape>
            <v:shape id="_x0000_s6447" alt="" style="position:absolute;left:1551;top:2892;width:1284;height:773" coordorigin="1551,2892" coordsize="1284,773" path="m1551,3665r1284,l2835,2892r-1284,l1551,3665xe" fillcolor="#ffc000" stroked="f">
              <v:path arrowok="t"/>
            </v:shape>
            <v:shape id="_x0000_s6448" alt="" style="position:absolute;left:2936;top:2892;width:7386;height:770" coordorigin="2936,2892" coordsize="7386,770" path="m2936,3663r7386,l10322,2892r-7386,l2936,3663xe" fillcolor="#ffc000" stroked="f">
              <v:path arrowok="t"/>
            </v:shape>
            <v:shape id="_x0000_s6449" alt="" style="position:absolute;left:3036;top:2892;width:7197;height:533" coordorigin="3036,2892" coordsize="7197,533" path="m3036,3425r7197,l10233,2892r-7197,l3036,3425xe" fillcolor="#ffc000" stroked="f">
              <v:path arrowok="t"/>
            </v:shape>
            <v:shape id="_x0000_s6450" alt="" style="position:absolute;left:1460;top:2782;width:1476;height:0" coordorigin="1460,2782" coordsize="1476,0" path="m1460,2782r1476,e" filled="f" strokecolor="#ffc000" strokeweight="1.06pt">
              <v:path arrowok="t"/>
            </v:shape>
            <v:shape id="_x0000_s6451" alt="" style="position:absolute;left:1460;top:2792;width:1476;height:101" coordorigin="1460,2792" coordsize="1476,101" path="m1460,2892r1476,l2936,2792r-1476,l1460,2892xe" fillcolor="#ffc000" stroked="f">
              <v:path arrowok="t"/>
            </v:shape>
            <v:shape id="_x0000_s6452" alt="" style="position:absolute;left:2945;top:2772;width:0;height:120" coordorigin="2945,2772" coordsize="0,120" path="m2945,2772r,120e" filled="f" strokecolor="#ffc000" strokeweight="1.06pt">
              <v:path arrowok="t"/>
            </v:shape>
            <v:shape id="_x0000_s6453" alt="" style="position:absolute;left:2955;top:2782;width:7367;height:0" coordorigin="2955,2782" coordsize="7367,0" path="m2955,2782r7367,e" filled="f" strokecolor="#ffc000" strokeweight="1.06pt">
              <v:path arrowok="t"/>
            </v:shape>
            <v:shape id="_x0000_s6454" alt="" style="position:absolute;left:2955;top:2792;width:7367;height:101" coordorigin="2955,2792" coordsize="7367,101" path="m2955,2892r7367,l10322,2792r-7367,l2955,2892xe" fillcolor="#ffc000" stroked="f">
              <v:path arrowok="t"/>
            </v:shape>
            <v:shape id="_x0000_s6455" alt="" style="position:absolute;left:1460;top:3764;width:1476;height:2" coordorigin="1460,3764" coordsize="1476,2" path="m1460,3766r1476,l2936,3764r-1476,l1460,3766xe" fillcolor="#ffc000" stroked="f">
              <v:path arrowok="t"/>
            </v:shape>
            <v:shape id="_x0000_s6456" alt="" style="position:absolute;left:2936;top:3764;width:7386;height:2" coordorigin="2936,3764" coordsize="7386,2" path="m2936,3766r7386,l10322,3764r-7386,l2936,3766xe" fillcolor="#ffc000" stroked="f">
              <v:path arrowok="t"/>
            </v:shape>
            <v:shape id="_x0000_s6457" alt="" style="position:absolute;left:1450;top:3663;width:1486;height:101" coordorigin="1450,3663" coordsize="1486,101" path="m1450,3764r1486,l2936,3663r-1486,l1450,3764xe" fillcolor="#ffc000" stroked="f">
              <v:path arrowok="t"/>
            </v:shape>
            <v:shape id="_x0000_s6458" alt="" style="position:absolute;left:2936;top:3663;width:7396;height:101" coordorigin="2936,3663" coordsize="7396,101" path="m2936,3764r7395,l10331,3663r-7395,l2936,3764xe" fillcolor="#ffc000" stroked="f">
              <v:path arrowok="t"/>
            </v:shape>
            <v:shape id="_x0000_s6459" alt="" style="position:absolute;left:1460;top:3764;width:1466;height:631" coordorigin="1460,3764" coordsize="1466,631" path="m1460,4395r1466,l2926,3764r-1466,l1460,4395xe" fillcolor="#fff1cc" stroked="f">
              <v:path arrowok="t"/>
            </v:shape>
            <v:shape id="_x0000_s6460" alt="" style="position:absolute;left:1551;top:3864;width:1284;height:530" coordorigin="1551,3864" coordsize="1284,530" path="m1551,4395r1284,l2835,3864r-1284,l1551,4395xe" fillcolor="#fff1cc" stroked="f">
              <v:path arrowok="t"/>
            </v:shape>
            <v:shape id="_x0000_s6461" alt="" style="position:absolute;left:2936;top:3764;width:7386;height:631" coordorigin="2936,3764" coordsize="7386,631" path="m2936,4395r7386,l10322,3764r-7386,l2936,4395xe" fillcolor="#fff1cc" stroked="f">
              <v:path arrowok="t"/>
            </v:shape>
            <v:shape id="_x0000_s6462" alt="" style="position:absolute;left:3036;top:3864;width:7197;height:530" coordorigin="3036,3864" coordsize="7197,530" path="m3036,4395r7197,l10233,3864r-7197,l3036,4395xe" fillcolor="#fff1cc" stroked="f">
              <v:path arrowok="t"/>
            </v:shape>
            <v:shape id="_x0000_s6463" alt="" style="position:absolute;left:1450;top:2772;width:0;height:1092" coordorigin="1450,2772" coordsize="0,1092" path="m1450,2772r,1092e" filled="f" strokecolor="#ffc000" strokeweight="1.06pt">
              <v:path arrowok="t"/>
            </v:shape>
            <v:shape id="_x0000_s6464" alt="" style="position:absolute;left:1460;top:3773;width:1466;height:0" coordorigin="1460,3773" coordsize="1466,0" path="m1460,3773r1466,e" filled="f" strokecolor="#ffc000" strokeweight="1.06pt">
              <v:path arrowok="t"/>
            </v:shape>
            <v:shape id="_x0000_s6465" alt="" style="position:absolute;left:1460;top:3824;width:1466;height:0" coordorigin="1460,3824" coordsize="1466,0" path="m1460,3824r1466,e" filled="f" strokecolor="#fff1cc" strokeweight="4.18pt">
              <v:path arrowok="t"/>
            </v:shape>
            <v:shape id="_x0000_s6466" alt="" style="position:absolute;left:2936;top:3783;width:0;height:82" coordorigin="2936,3783" coordsize="0,82" path="m2936,3783r,81e" filled="f" strokecolor="#ffd966" strokeweight="1.06pt">
              <v:path arrowok="t"/>
            </v:shape>
            <v:shape id="_x0000_s6467" alt="" style="position:absolute;left:2926;top:3773;width:19;height:0" coordorigin="2926,3773" coordsize="19,0" path="m2926,3773r19,e" filled="f" strokecolor="#ffc000" strokeweight="1.06pt">
              <v:path arrowok="t"/>
            </v:shape>
            <v:shape id="_x0000_s6468" alt="" style="position:absolute;left:2955;top:3783;width:0;height:82" coordorigin="2955,3783" coordsize="0,82" path="m2955,3783r,81e" filled="f" strokecolor="#fff1cc" strokeweight="1.06pt">
              <v:path arrowok="t"/>
            </v:shape>
            <v:shape id="_x0000_s6469" alt="" style="position:absolute;left:2945;top:3773;width:19;height:0" coordorigin="2945,3773" coordsize="19,0" path="m2945,3773r19,e" filled="f" strokecolor="#ffc000" strokeweight="1.06pt">
              <v:path arrowok="t"/>
            </v:shape>
            <v:shape id="_x0000_s6470" alt="" style="position:absolute;left:2964;top:3773;width:7357;height:0" coordorigin="2964,3773" coordsize="7357,0" path="m2964,3773r7358,e" filled="f" strokecolor="#ffc000" strokeweight="1.06pt">
              <v:path arrowok="t"/>
            </v:shape>
            <v:shape id="_x0000_s6471" alt="" style="position:absolute;left:2964;top:3824;width:7357;height:0" coordorigin="2964,3824" coordsize="7357,0" path="m2964,3824r7358,e" filled="f" strokecolor="#fff1cc" strokeweight="4.18pt">
              <v:path arrowok="t"/>
            </v:shape>
            <v:shape id="_x0000_s6472" alt="" style="position:absolute;left:10332;top:2772;width:0;height:1092" coordorigin="10332,2772" coordsize="0,1092" path="m10332,2772r,1092e" filled="f" strokecolor="#ffc000" strokeweight="1.06pt">
              <v:path arrowok="t"/>
            </v:shape>
            <v:shape id="_x0000_s6473" alt="" style="position:absolute;left:1450;top:4395;width:1486;height:101" coordorigin="1450,4395" coordsize="1486,101" path="m1450,4496r1486,l2936,4395r-1486,l1450,4496xe" fillcolor="#fff1cc" stroked="f">
              <v:path arrowok="t"/>
            </v:shape>
            <v:shape id="_x0000_s6474" alt="" style="position:absolute;left:1450;top:3864;width:0;height:650" coordorigin="1450,3864" coordsize="0,650" path="m1450,3864r,651e" filled="f" strokecolor="#ffd966" strokeweight="1.06pt">
              <v:path arrowok="t"/>
            </v:shape>
            <v:shape id="_x0000_s6475" alt="" style="position:absolute;left:1460;top:4505;width:1466;height:0" coordorigin="1460,4505" coordsize="1466,0" path="m1460,4505r1466,e" filled="f" strokecolor="#ffd966" strokeweight="1.06pt">
              <v:path arrowok="t"/>
            </v:shape>
            <v:shape id="_x0000_s6476" alt="" style="position:absolute;left:2936;top:4395;width:7396;height:101" coordorigin="2936,4395" coordsize="7396,101" path="m2936,4496r7395,l10331,4395r-7395,l2936,4496xe" fillcolor="#fff1cc" stroked="f">
              <v:path arrowok="t"/>
            </v:shape>
            <v:shape id="_x0000_s6477" alt="" style="position:absolute;left:2936;top:3864;width:0;height:650" coordorigin="2936,3864" coordsize="0,650" path="m2936,3864r,651e" filled="f" strokecolor="#ffd966" strokeweight="1.06pt">
              <v:path arrowok="t"/>
            </v:shape>
            <v:shape id="_x0000_s6478" alt="" style="position:absolute;left:2945;top:4505;width:7377;height:0" coordorigin="2945,4505" coordsize="7377,0" path="m2945,4505r7377,e" filled="f" strokecolor="#ffd966" strokeweight="1.06pt">
              <v:path arrowok="t"/>
            </v:shape>
            <v:shape id="_x0000_s6479" alt="" style="position:absolute;left:10332;top:3864;width:0;height:650" coordorigin="10332,3864" coordsize="0,650" path="m10332,3864r,651e" filled="f" strokecolor="#ffd966" strokeweight="1.06pt">
              <v:path arrowok="t"/>
            </v:shape>
            <w10:wrap anchorx="page" anchory="page"/>
          </v:group>
        </w:pict>
      </w:r>
      <w:r>
        <w:pict w14:anchorId="270F1613">
          <v:group id="_x0000_s6404" alt="" style="position:absolute;left:0;text-align:left;margin-left:71.95pt;margin-top:71.45pt;width:444.4pt;height:53.15pt;z-index:-7422;mso-position-horizontal-relative:page;mso-position-vertical-relative:page" coordorigin="1439,1429" coordsize="8888,1063">
            <v:shape id="_x0000_s6405" alt="" style="position:absolute;left:1460;top:1541;width:1961;height:821" coordorigin="1460,1541" coordsize="1961,821" path="m1460,2362r1960,l3420,1541r-1960,l1460,2362xe" fillcolor="#fae3d4" stroked="f">
              <v:path arrowok="t"/>
            </v:shape>
            <v:shape id="_x0000_s6406" alt="" style="position:absolute;left:1551;top:1541;width:1781;height:531" coordorigin="1551,1541" coordsize="1781,531" path="m1551,2072r1781,l3332,1541r-1781,l1551,2072xe" fillcolor="#fae3d4" stroked="f">
              <v:path arrowok="t"/>
            </v:shape>
            <v:shape id="_x0000_s6407" alt="" style="position:absolute;left:1551;top:2072;width:1781;height:290" coordorigin="1551,2072" coordsize="1781,290" path="m1551,2362r1781,l3332,2072r-1781,l1551,2362xe" fillcolor="#fae3d4" stroked="f">
              <v:path arrowok="t"/>
            </v:shape>
            <v:shape id="_x0000_s6408" alt="" style="position:absolute;left:3430;top:1541;width:1222;height:821" coordorigin="3430,1541" coordsize="1222,821" path="m3430,2362r1222,l4652,1541r-1222,l3430,2362xe" fillcolor="#fae3d4" stroked="f">
              <v:path arrowok="t"/>
            </v:shape>
            <v:shape id="_x0000_s6409" alt="" style="position:absolute;left:3531;top:1541;width:1030;height:531" coordorigin="3531,1541" coordsize="1030,531" path="m3531,2072r1030,l4561,1541r-1030,l3531,2072xe" fillcolor="#fae3d4" stroked="f">
              <v:path arrowok="t"/>
            </v:shape>
            <v:shape id="_x0000_s6410" alt="" style="position:absolute;left:3531;top:2072;width:1030;height:290" coordorigin="3531,2072" coordsize="1030,290" path="m3531,2362r1030,l4561,2072r-1030,l3531,2362xe" fillcolor="#fae3d4" stroked="f">
              <v:path arrowok="t"/>
            </v:shape>
            <v:shape id="_x0000_s6411" alt="" style="position:absolute;left:4662;top:1541;width:1354;height:821" coordorigin="4662,1541" coordsize="1354,821" path="m4662,2362r1354,l6016,1541r-1354,l4662,2362xe" fillcolor="#fae3d4" stroked="f">
              <v:path arrowok="t"/>
            </v:shape>
            <v:shape id="_x0000_s6412" alt="" style="position:absolute;left:4760;top:1541;width:1166;height:531" coordorigin="4760,1541" coordsize="1166,531" path="m4760,2072r1167,l5927,1541r-1167,l4760,2072xe" fillcolor="#fae3d4" stroked="f">
              <v:path arrowok="t"/>
            </v:shape>
            <v:shape id="_x0000_s6413" alt="" style="position:absolute;left:6025;top:1541;width:1476;height:821" coordorigin="6025,1541" coordsize="1476,821" path="m6025,2362r1476,l7501,1541r-1476,l6025,2362xe" fillcolor="#fae3d4" stroked="f">
              <v:path arrowok="t"/>
            </v:shape>
            <v:shape id="_x0000_s6414" alt="" style="position:absolute;left:6126;top:1541;width:1286;height:531" coordorigin="6126,1541" coordsize="1286,531" path="m6126,2072r1287,l7413,1541r-1287,l6126,2072xe" fillcolor="#fae3d4" stroked="f">
              <v:path arrowok="t"/>
            </v:shape>
            <v:shape id="_x0000_s6415" alt="" style="position:absolute;left:7511;top:1541;width:2796;height:821" coordorigin="7511,1541" coordsize="2796,821" path="m7511,2362r2796,l10307,1541r-2796,l7511,2362xe" fillcolor="#fae3d4" stroked="f">
              <v:path arrowok="t"/>
            </v:shape>
            <v:shape id="_x0000_s6416" alt="" style="position:absolute;left:7612;top:1541;width:2604;height:531" coordorigin="7612,1541" coordsize="2604,531" path="m7612,2072r2604,l10216,1541r-2604,l7612,2072xe" fillcolor="#fae3d4" stroked="f">
              <v:path arrowok="t"/>
            </v:shape>
            <v:shape id="_x0000_s6417" alt="" style="position:absolute;left:7612;top:2072;width:2604;height:290" coordorigin="7612,2072" coordsize="2604,290" path="m7612,2362r2604,l10216,2072r-2604,l7612,2362xe" fillcolor="#fae3d4" stroked="f">
              <v:path arrowok="t"/>
            </v:shape>
            <v:shape id="_x0000_s6418" alt="" style="position:absolute;left:1450;top:1440;width:0;height:101" coordorigin="1450,1440" coordsize="0,101" path="m1450,1440r,101e" filled="f" strokecolor="#f4af83" strokeweight="1.06pt">
              <v:path arrowok="t"/>
            </v:shape>
            <v:shape id="_x0000_s6419" alt="" style="position:absolute;left:1460;top:1440;width:1961;height:101" coordorigin="1460,1440" coordsize="1961,101" path="m1460,1541r1960,l3420,1440r-1960,l1460,1541xe" fillcolor="#fae3d4" stroked="f">
              <v:path arrowok="t"/>
            </v:shape>
            <v:shape id="_x0000_s6420" alt="" style="position:absolute;left:3430;top:1440;width:0;height:101" coordorigin="3430,1440" coordsize="0,101" path="m3430,1440r,101e" filled="f" strokecolor="#f4af83" strokeweight="1.06pt">
              <v:path arrowok="t"/>
            </v:shape>
            <v:shape id="_x0000_s6421" alt="" style="position:absolute;left:3420;top:1440;width:1232;height:101" coordorigin="3420,1440" coordsize="1232,101" path="m3420,1541r1232,l4652,1440r-1232,l3420,1541xe" fillcolor="#fae3d4" stroked="f">
              <v:path arrowok="t"/>
            </v:shape>
            <v:shape id="_x0000_s6422" alt="" style="position:absolute;left:4662;top:1440;width:0;height:101" coordorigin="4662,1440" coordsize="0,101" path="m4662,1440r,101e" filled="f" strokecolor="#f4af83" strokeweight="1.06pt">
              <v:path arrowok="t"/>
            </v:shape>
            <v:shape id="_x0000_s6423" alt="" style="position:absolute;left:4652;top:1440;width:1364;height:101" coordorigin="4652,1440" coordsize="1364,101" path="m4652,1541r1364,l6016,1440r-1364,l4652,1541xe" fillcolor="#fae3d4" stroked="f">
              <v:path arrowok="t"/>
            </v:shape>
            <v:shape id="_x0000_s6424" alt="" style="position:absolute;left:6025;top:1440;width:0;height:101" coordorigin="6025,1440" coordsize="0,101" path="m6025,1440r,101e" filled="f" strokecolor="#f4af83" strokeweight="1.06pt">
              <v:path arrowok="t"/>
            </v:shape>
            <v:shape id="_x0000_s6425" alt="" style="position:absolute;left:6016;top:1440;width:1486;height:101" coordorigin="6016,1440" coordsize="1486,101" path="m6016,1541r1485,l7501,1440r-1485,l6016,1541xe" fillcolor="#fae3d4" stroked="f">
              <v:path arrowok="t"/>
            </v:shape>
            <v:shape id="_x0000_s6426" alt="" style="position:absolute;left:7511;top:1440;width:0;height:101" coordorigin="7511,1440" coordsize="0,101" path="m7511,1440r,101e" filled="f" strokecolor="#f4af83" strokeweight="1.06pt">
              <v:path arrowok="t"/>
            </v:shape>
            <v:shape id="_x0000_s6427" alt="" style="position:absolute;left:7501;top:1440;width:2806;height:101" coordorigin="7501,1440" coordsize="2806,101" path="m7501,1541r2806,l10307,1440r-2806,l7501,1541xe" fillcolor="#fae3d4" stroked="f">
              <v:path arrowok="t"/>
            </v:shape>
            <v:shape id="_x0000_s6428" alt="" style="position:absolute;left:10317;top:1440;width:0;height:101" coordorigin="10317,1440" coordsize="0,101" path="m10317,1440r,101e" filled="f" strokecolor="#f4af83" strokeweight="1.06pt">
              <v:path arrowok="t"/>
            </v:shape>
            <v:shape id="_x0000_s6429" alt="" style="position:absolute;left:1450;top:2362;width:1980;height:101" coordorigin="1450,2362" coordsize="1980,101" path="m1450,2463r1980,l3430,2362r-1980,l1450,2463xe" fillcolor="#fae3d4" stroked="f">
              <v:path arrowok="t"/>
            </v:shape>
            <v:shape id="_x0000_s6430" alt="" style="position:absolute;left:1450;top:1541;width:0;height:941" coordorigin="1450,1541" coordsize="0,941" path="m1450,1541r,941e" filled="f" strokecolor="#f4af83" strokeweight="1.06pt">
              <v:path arrowok="t"/>
            </v:shape>
            <v:shape id="_x0000_s6431" alt="" style="position:absolute;left:1460;top:2472;width:1961;height:0" coordorigin="1460,2472" coordsize="1961,0" path="m1460,2472r1960,e" filled="f" strokecolor="#f4af83" strokeweight="1.06pt">
              <v:path arrowok="t"/>
            </v:shape>
            <v:shape id="_x0000_s6432" alt="" style="position:absolute;left:3430;top:2362;width:1232;height:101" coordorigin="3430,2362" coordsize="1232,101" path="m3430,2463r1232,l4662,2362r-1232,l3430,2463xe" fillcolor="#fae3d4" stroked="f">
              <v:path arrowok="t"/>
            </v:shape>
            <v:shape id="_x0000_s6433" alt="" style="position:absolute;left:3430;top:1541;width:0;height:941" coordorigin="3430,1541" coordsize="0,941" path="m3430,1541r,941e" filled="f" strokecolor="#f4af83" strokeweight="1.06pt">
              <v:path arrowok="t"/>
            </v:shape>
            <v:shape id="_x0000_s6434" alt="" style="position:absolute;left:3440;top:2472;width:1212;height:0" coordorigin="3440,2472" coordsize="1212,0" path="m3440,2472r1212,e" filled="f" strokecolor="#f4af83" strokeweight="1.06pt">
              <v:path arrowok="t"/>
            </v:shape>
            <v:shape id="_x0000_s6435" alt="" style="position:absolute;left:4662;top:2362;width:1364;height:101" coordorigin="4662,2362" coordsize="1364,101" path="m4662,2463r1363,l6025,2362r-1363,l4662,2463xe" fillcolor="#fae3d4" stroked="f">
              <v:path arrowok="t"/>
            </v:shape>
            <v:shape id="_x0000_s6436" alt="" style="position:absolute;left:4662;top:1541;width:0;height:941" coordorigin="4662,1541" coordsize="0,941" path="m4662,1541r,941e" filled="f" strokecolor="#f4af83" strokeweight="1.06pt">
              <v:path arrowok="t"/>
            </v:shape>
            <v:shape id="_x0000_s6437" alt="" style="position:absolute;left:4671;top:2472;width:1344;height:0" coordorigin="4671,2472" coordsize="1344,0" path="m4671,2472r1345,e" filled="f" strokecolor="#f4af83" strokeweight="1.06pt">
              <v:path arrowok="t"/>
            </v:shape>
            <v:shape id="_x0000_s6438" alt="" style="position:absolute;left:6025;top:2362;width:1486;height:101" coordorigin="6025,2362" coordsize="1486,101" path="m6025,2463r1486,l7511,2362r-1486,l6025,2463xe" fillcolor="#fae3d4" stroked="f">
              <v:path arrowok="t"/>
            </v:shape>
            <v:shape id="_x0000_s6439" alt="" style="position:absolute;left:6025;top:1541;width:0;height:941" coordorigin="6025,1541" coordsize="0,941" path="m6025,1541r,941e" filled="f" strokecolor="#f4af83" strokeweight="1.06pt">
              <v:path arrowok="t"/>
            </v:shape>
            <v:shape id="_x0000_s6440" alt="" style="position:absolute;left:6035;top:2472;width:1466;height:0" coordorigin="6035,2472" coordsize="1466,0" path="m6035,2472r1466,e" filled="f" strokecolor="#f4af83" strokeweight="1.06pt">
              <v:path arrowok="t"/>
            </v:shape>
            <v:shape id="_x0000_s6441" alt="" style="position:absolute;left:7511;top:2362;width:2806;height:101" coordorigin="7511,2362" coordsize="2806,101" path="m7511,2463r2806,l10317,2362r-2806,l7511,2463xe" fillcolor="#fae3d4" stroked="f">
              <v:path arrowok="t"/>
            </v:shape>
            <v:shape id="_x0000_s6442" alt="" style="position:absolute;left:7511;top:1541;width:0;height:941" coordorigin="7511,1541" coordsize="0,941" path="m7511,1541r,941e" filled="f" strokecolor="#f4af83" strokeweight="1.06pt">
              <v:path arrowok="t"/>
            </v:shape>
            <v:shape id="_x0000_s6443" alt="" style="position:absolute;left:7521;top:2472;width:2787;height:0" coordorigin="7521,2472" coordsize="2787,0" path="m7521,2472r2786,e" filled="f" strokecolor="#f4af83" strokeweight="1.06pt">
              <v:path arrowok="t"/>
            </v:shape>
            <v:shape id="_x0000_s6444" alt="" style="position:absolute;left:10317;top:1541;width:0;height:941" coordorigin="10317,1541" coordsize="0,941" path="m10317,1541r,941e" filled="f" strokecolor="#f4af83" strokeweight="1.06pt">
              <v:path arrowok="t"/>
            </v:shape>
            <w10:wrap anchorx="page" anchory="page"/>
          </v:group>
        </w:pict>
      </w:r>
      <w:r w:rsidRPr="00107A28">
        <w:rPr>
          <w:rFonts w:ascii="Arial" w:eastAsia="Arial" w:hAnsi="Arial" w:cs="Arial"/>
          <w:b/>
          <w:sz w:val="22"/>
          <w:szCs w:val="22"/>
          <w:lang w:val="es-ES"/>
        </w:rPr>
        <w:t xml:space="preserve">nombre_hijo              </w:t>
      </w:r>
      <w:r w:rsidRPr="00107A28">
        <w:rPr>
          <w:rFonts w:ascii="Arial" w:eastAsia="Arial" w:hAnsi="Arial" w:cs="Arial"/>
          <w:sz w:val="22"/>
          <w:szCs w:val="22"/>
          <w:lang w:val="es-ES"/>
        </w:rPr>
        <w:t>VARCHAR2(</w:t>
      </w:r>
    </w:p>
    <w:p w14:paraId="3BB3BE61" w14:textId="77777777" w:rsidR="0027373D" w:rsidRPr="00107A28" w:rsidRDefault="003C776A">
      <w:pPr>
        <w:spacing w:before="38"/>
        <w:ind w:left="2311"/>
        <w:rPr>
          <w:rFonts w:ascii="Arial" w:eastAsia="Arial" w:hAnsi="Arial" w:cs="Arial"/>
          <w:sz w:val="22"/>
          <w:szCs w:val="22"/>
          <w:lang w:val="es-ES"/>
        </w:rPr>
      </w:pPr>
      <w:r w:rsidRPr="00107A28">
        <w:rPr>
          <w:rFonts w:ascii="Arial" w:eastAsia="Arial" w:hAnsi="Arial" w:cs="Arial"/>
          <w:sz w:val="22"/>
          <w:szCs w:val="22"/>
          <w:lang w:val="es-ES"/>
        </w:rPr>
        <w:t>45)</w:t>
      </w:r>
    </w:p>
    <w:p w14:paraId="799B5166" w14:textId="77777777" w:rsidR="0027373D" w:rsidRPr="00107A28" w:rsidRDefault="003C776A">
      <w:pPr>
        <w:tabs>
          <w:tab w:val="left" w:pos="1980"/>
        </w:tabs>
        <w:spacing w:before="32" w:line="276" w:lineRule="auto"/>
        <w:ind w:left="1995" w:right="1014" w:hanging="1995"/>
        <w:rPr>
          <w:rFonts w:ascii="Arial" w:eastAsia="Arial" w:hAnsi="Arial" w:cs="Arial"/>
          <w:sz w:val="22"/>
          <w:szCs w:val="22"/>
          <w:lang w:val="es-ES"/>
        </w:rPr>
        <w:sectPr w:rsidR="0027373D" w:rsidRPr="00107A28">
          <w:type w:val="continuous"/>
          <w:pgSz w:w="11920" w:h="16840"/>
          <w:pgMar w:top="1320" w:right="1680" w:bottom="280" w:left="1400" w:header="720" w:footer="720" w:gutter="0"/>
          <w:cols w:num="2" w:space="720" w:equalWidth="0">
            <w:col w:w="3580" w:space="306"/>
            <w:col w:w="4954"/>
          </w:cols>
        </w:sectPr>
      </w:pPr>
      <w:r w:rsidRPr="00107A28">
        <w:rPr>
          <w:lang w:val="es-ES"/>
        </w:rPr>
        <w:br w:type="column"/>
      </w:r>
      <w:r w:rsidRPr="00107A28">
        <w:rPr>
          <w:rFonts w:ascii="Arial" w:eastAsia="Arial" w:hAnsi="Arial" w:cs="Arial"/>
          <w:sz w:val="22"/>
          <w:szCs w:val="22"/>
          <w:lang w:val="es-ES"/>
        </w:rPr>
        <w:t>NN</w:t>
      </w:r>
      <w:r w:rsidRPr="00107A28">
        <w:rPr>
          <w:rFonts w:ascii="Arial" w:eastAsia="Arial" w:hAnsi="Arial" w:cs="Arial"/>
          <w:sz w:val="22"/>
          <w:szCs w:val="22"/>
          <w:lang w:val="es-ES"/>
        </w:rPr>
        <w:tab/>
        <w:t>Nombre del hijo del empleado.</w:t>
      </w:r>
    </w:p>
    <w:p w14:paraId="568E9ECE" w14:textId="77777777" w:rsidR="0027373D" w:rsidRPr="00107A28" w:rsidRDefault="0027373D">
      <w:pPr>
        <w:spacing w:before="5" w:line="160" w:lineRule="exact"/>
        <w:rPr>
          <w:sz w:val="17"/>
          <w:szCs w:val="17"/>
          <w:lang w:val="es-ES"/>
        </w:rPr>
      </w:pPr>
    </w:p>
    <w:p w14:paraId="386F1C47" w14:textId="77777777" w:rsidR="0027373D" w:rsidRPr="00107A28" w:rsidRDefault="003C776A">
      <w:pPr>
        <w:spacing w:before="7" w:line="280" w:lineRule="exact"/>
        <w:ind w:left="5841" w:right="208" w:hanging="5730"/>
        <w:rPr>
          <w:rFonts w:ascii="Arial" w:eastAsia="Arial" w:hAnsi="Arial" w:cs="Arial"/>
          <w:sz w:val="22"/>
          <w:szCs w:val="22"/>
          <w:lang w:val="es-ES"/>
        </w:rPr>
      </w:pPr>
      <w:r w:rsidRPr="00107A28">
        <w:rPr>
          <w:rFonts w:ascii="Arial" w:eastAsia="Arial" w:hAnsi="Arial" w:cs="Arial"/>
          <w:b/>
          <w:sz w:val="22"/>
          <w:szCs w:val="22"/>
          <w:lang w:val="es-ES"/>
        </w:rPr>
        <w:t xml:space="preserve">fecha_nacimiento     </w:t>
      </w:r>
      <w:r w:rsidRPr="00107A28">
        <w:rPr>
          <w:rFonts w:ascii="Arial" w:eastAsia="Arial" w:hAnsi="Arial" w:cs="Arial"/>
          <w:sz w:val="22"/>
          <w:szCs w:val="22"/>
          <w:lang w:val="es-ES"/>
        </w:rPr>
        <w:t>DATE                NN                            Fecha de nacimiento del hijo del emp</w:t>
      </w:r>
      <w:r w:rsidRPr="00107A28">
        <w:rPr>
          <w:rFonts w:ascii="Arial" w:eastAsia="Arial" w:hAnsi="Arial" w:cs="Arial"/>
          <w:sz w:val="22"/>
          <w:szCs w:val="22"/>
          <w:lang w:val="es-ES"/>
        </w:rPr>
        <w:t>leado.</w:t>
      </w:r>
    </w:p>
    <w:p w14:paraId="199CA8A9" w14:textId="77777777" w:rsidR="0027373D" w:rsidRPr="00107A28" w:rsidRDefault="0027373D">
      <w:pPr>
        <w:spacing w:line="200" w:lineRule="exact"/>
        <w:rPr>
          <w:lang w:val="es-ES"/>
        </w:rPr>
      </w:pPr>
    </w:p>
    <w:p w14:paraId="29FF1F35" w14:textId="77777777" w:rsidR="0027373D" w:rsidRPr="00107A28" w:rsidRDefault="0027373D">
      <w:pPr>
        <w:spacing w:before="13" w:line="220" w:lineRule="exact"/>
        <w:rPr>
          <w:sz w:val="22"/>
          <w:szCs w:val="22"/>
          <w:lang w:val="es-ES"/>
        </w:rPr>
        <w:sectPr w:rsidR="0027373D" w:rsidRPr="00107A28">
          <w:pgSz w:w="11920" w:h="16840"/>
          <w:pgMar w:top="1560" w:right="1580" w:bottom="280" w:left="1440" w:header="720" w:footer="720" w:gutter="0"/>
          <w:cols w:space="720"/>
        </w:sectPr>
      </w:pPr>
    </w:p>
    <w:p w14:paraId="3B5CF67E" w14:textId="77777777" w:rsidR="0027373D" w:rsidRPr="00107A28" w:rsidRDefault="003C776A">
      <w:pPr>
        <w:spacing w:before="32" w:line="277" w:lineRule="auto"/>
        <w:ind w:left="111" w:right="-38"/>
        <w:rPr>
          <w:rFonts w:ascii="Arial" w:eastAsia="Arial" w:hAnsi="Arial" w:cs="Arial"/>
          <w:sz w:val="22"/>
          <w:szCs w:val="22"/>
          <w:lang w:val="es-ES"/>
        </w:rPr>
      </w:pPr>
      <w:r w:rsidRPr="00107A28">
        <w:rPr>
          <w:rFonts w:ascii="Arial" w:eastAsia="Arial" w:hAnsi="Arial" w:cs="Arial"/>
          <w:b/>
          <w:sz w:val="22"/>
          <w:szCs w:val="22"/>
          <w:lang w:val="es-ES"/>
        </w:rPr>
        <w:t>empleado_emplea do_ID</w:t>
      </w:r>
    </w:p>
    <w:p w14:paraId="78690920" w14:textId="77777777" w:rsidR="0027373D" w:rsidRPr="00107A28" w:rsidRDefault="003C776A">
      <w:pPr>
        <w:spacing w:before="32" w:line="277" w:lineRule="auto"/>
        <w:ind w:left="3569" w:right="123" w:hanging="3569"/>
        <w:rPr>
          <w:rFonts w:ascii="Arial" w:eastAsia="Arial" w:hAnsi="Arial" w:cs="Arial"/>
          <w:sz w:val="22"/>
          <w:szCs w:val="22"/>
          <w:lang w:val="es-ES"/>
        </w:rPr>
      </w:pPr>
      <w:r w:rsidRPr="00107A28">
        <w:rPr>
          <w:lang w:val="es-ES"/>
        </w:rPr>
        <w:br w:type="column"/>
      </w:r>
      <w:r w:rsidRPr="00107A28">
        <w:rPr>
          <w:rFonts w:ascii="Arial" w:eastAsia="Arial" w:hAnsi="Arial" w:cs="Arial"/>
          <w:sz w:val="22"/>
          <w:szCs w:val="22"/>
          <w:lang w:val="es-ES"/>
        </w:rPr>
        <w:t>NUMBER          NN                            Identificador del empleado en el cual dice que hijos</w:t>
      </w:r>
    </w:p>
    <w:p w14:paraId="70900A28" w14:textId="77777777" w:rsidR="0027373D" w:rsidRPr="00107A28" w:rsidRDefault="003C776A">
      <w:pPr>
        <w:spacing w:line="240" w:lineRule="exact"/>
        <w:ind w:left="3569"/>
        <w:rPr>
          <w:rFonts w:ascii="Arial" w:eastAsia="Arial" w:hAnsi="Arial" w:cs="Arial"/>
          <w:sz w:val="22"/>
          <w:szCs w:val="22"/>
          <w:lang w:val="es-ES"/>
        </w:rPr>
        <w:sectPr w:rsidR="0027373D" w:rsidRPr="00107A28">
          <w:type w:val="continuous"/>
          <w:pgSz w:w="11920" w:h="16840"/>
          <w:pgMar w:top="1320" w:right="1580" w:bottom="280" w:left="1440" w:header="720" w:footer="720" w:gutter="0"/>
          <w:cols w:num="2" w:space="720" w:equalWidth="0">
            <w:col w:w="2022" w:space="249"/>
            <w:col w:w="6629"/>
          </w:cols>
        </w:sectPr>
      </w:pPr>
      <w:r w:rsidRPr="00107A28">
        <w:rPr>
          <w:rFonts w:ascii="Arial" w:eastAsia="Arial" w:hAnsi="Arial" w:cs="Arial"/>
          <w:position w:val="-1"/>
          <w:sz w:val="22"/>
          <w:szCs w:val="22"/>
          <w:lang w:val="es-ES"/>
        </w:rPr>
        <w:t>pertenecen al empleado.</w:t>
      </w:r>
    </w:p>
    <w:p w14:paraId="60E29258" w14:textId="77777777" w:rsidR="0027373D" w:rsidRPr="00107A28" w:rsidRDefault="0027373D">
      <w:pPr>
        <w:spacing w:line="180" w:lineRule="exact"/>
        <w:rPr>
          <w:sz w:val="18"/>
          <w:szCs w:val="18"/>
          <w:lang w:val="es-ES"/>
        </w:rPr>
      </w:pPr>
    </w:p>
    <w:p w14:paraId="6F1536DF" w14:textId="77777777" w:rsidR="0027373D" w:rsidRPr="00107A28" w:rsidRDefault="0027373D">
      <w:pPr>
        <w:spacing w:line="200" w:lineRule="exact"/>
        <w:rPr>
          <w:lang w:val="es-ES"/>
        </w:rPr>
      </w:pPr>
    </w:p>
    <w:p w14:paraId="1BE70159" w14:textId="77777777" w:rsidR="0027373D" w:rsidRPr="00107A28" w:rsidRDefault="0027373D">
      <w:pPr>
        <w:spacing w:line="200" w:lineRule="exact"/>
        <w:rPr>
          <w:lang w:val="es-ES"/>
        </w:rPr>
      </w:pPr>
    </w:p>
    <w:p w14:paraId="082B8263" w14:textId="77777777" w:rsidR="0027373D" w:rsidRPr="00107A28" w:rsidRDefault="0027373D">
      <w:pPr>
        <w:spacing w:line="200" w:lineRule="exact"/>
        <w:rPr>
          <w:lang w:val="es-ES"/>
        </w:rPr>
      </w:pPr>
    </w:p>
    <w:p w14:paraId="0835B548" w14:textId="77777777" w:rsidR="0027373D" w:rsidRPr="00107A28" w:rsidRDefault="003C776A">
      <w:pPr>
        <w:spacing w:before="32" w:line="240" w:lineRule="exact"/>
        <w:ind w:left="111"/>
        <w:rPr>
          <w:rFonts w:ascii="Arial" w:eastAsia="Arial" w:hAnsi="Arial" w:cs="Arial"/>
          <w:sz w:val="22"/>
          <w:szCs w:val="22"/>
          <w:lang w:val="es-ES"/>
        </w:rPr>
      </w:pPr>
      <w:r w:rsidRPr="00107A28">
        <w:rPr>
          <w:rFonts w:ascii="Arial" w:eastAsia="Arial" w:hAnsi="Arial" w:cs="Arial"/>
          <w:position w:val="-1"/>
          <w:sz w:val="22"/>
          <w:szCs w:val="22"/>
          <w:lang w:val="es-ES"/>
        </w:rPr>
        <w:t xml:space="preserve">Nombre Índice                           </w:t>
      </w:r>
      <w:r w:rsidRPr="00107A28">
        <w:rPr>
          <w:rFonts w:ascii="Arial" w:eastAsia="Arial" w:hAnsi="Arial" w:cs="Arial"/>
          <w:b/>
          <w:color w:val="FFFFFF"/>
          <w:position w:val="-1"/>
          <w:sz w:val="22"/>
          <w:szCs w:val="22"/>
          <w:lang w:val="es-ES"/>
        </w:rPr>
        <w:t>Columna                                Descripción</w:t>
      </w:r>
    </w:p>
    <w:p w14:paraId="0F78502B" w14:textId="77777777" w:rsidR="0027373D" w:rsidRPr="00107A28" w:rsidRDefault="0027373D">
      <w:pPr>
        <w:spacing w:line="200" w:lineRule="exact"/>
        <w:rPr>
          <w:lang w:val="es-ES"/>
        </w:rPr>
      </w:pPr>
    </w:p>
    <w:p w14:paraId="15A84044" w14:textId="77777777" w:rsidR="0027373D" w:rsidRPr="00107A28" w:rsidRDefault="0027373D">
      <w:pPr>
        <w:spacing w:line="200" w:lineRule="exact"/>
        <w:rPr>
          <w:lang w:val="es-ES"/>
        </w:rPr>
      </w:pPr>
    </w:p>
    <w:p w14:paraId="72B61E7B" w14:textId="77777777" w:rsidR="0027373D" w:rsidRPr="00107A28" w:rsidRDefault="0027373D">
      <w:pPr>
        <w:spacing w:before="12" w:line="280" w:lineRule="exact"/>
        <w:rPr>
          <w:sz w:val="28"/>
          <w:szCs w:val="28"/>
          <w:lang w:val="es-ES"/>
        </w:rPr>
      </w:pPr>
    </w:p>
    <w:p w14:paraId="4FBC5436" w14:textId="77777777" w:rsidR="0027373D" w:rsidRPr="00107A28" w:rsidRDefault="003C776A">
      <w:pPr>
        <w:spacing w:before="7" w:line="280" w:lineRule="exact"/>
        <w:ind w:left="6066" w:right="80" w:hanging="5955"/>
        <w:rPr>
          <w:rFonts w:ascii="Arial" w:eastAsia="Arial" w:hAnsi="Arial" w:cs="Arial"/>
          <w:sz w:val="22"/>
          <w:szCs w:val="22"/>
          <w:lang w:val="es-ES"/>
        </w:rPr>
      </w:pPr>
      <w:r w:rsidRPr="00107A28">
        <w:rPr>
          <w:rFonts w:ascii="Arial" w:eastAsia="Arial" w:hAnsi="Arial" w:cs="Arial"/>
          <w:b/>
          <w:sz w:val="22"/>
          <w:szCs w:val="22"/>
          <w:lang w:val="es-ES"/>
        </w:rPr>
        <w:t xml:space="preserve">hijo_pk                                      codigo_hijo                           </w:t>
      </w:r>
      <w:r w:rsidRPr="00107A28">
        <w:rPr>
          <w:rFonts w:ascii="Arial" w:eastAsia="Arial" w:hAnsi="Arial" w:cs="Arial"/>
          <w:sz w:val="22"/>
          <w:szCs w:val="22"/>
          <w:lang w:val="es-ES"/>
        </w:rPr>
        <w:t>Código identificador del hijo del empleado.</w:t>
      </w:r>
    </w:p>
    <w:p w14:paraId="06F77B74" w14:textId="77777777" w:rsidR="0027373D" w:rsidRPr="00107A28" w:rsidRDefault="0027373D">
      <w:pPr>
        <w:spacing w:before="6" w:line="160" w:lineRule="exact"/>
        <w:rPr>
          <w:sz w:val="16"/>
          <w:szCs w:val="16"/>
          <w:lang w:val="es-ES"/>
        </w:rPr>
      </w:pPr>
    </w:p>
    <w:p w14:paraId="5F47D0D4" w14:textId="77777777" w:rsidR="0027373D" w:rsidRPr="00107A28" w:rsidRDefault="0027373D">
      <w:pPr>
        <w:spacing w:line="200" w:lineRule="exact"/>
        <w:rPr>
          <w:lang w:val="es-ES"/>
        </w:rPr>
      </w:pPr>
    </w:p>
    <w:p w14:paraId="61233DFD" w14:textId="77777777" w:rsidR="0027373D" w:rsidRPr="00107A28" w:rsidRDefault="0027373D">
      <w:pPr>
        <w:spacing w:line="200" w:lineRule="exact"/>
        <w:rPr>
          <w:lang w:val="es-ES"/>
        </w:rPr>
      </w:pPr>
    </w:p>
    <w:p w14:paraId="200DFF1C" w14:textId="77777777" w:rsidR="0027373D" w:rsidRPr="00107A28" w:rsidRDefault="0027373D">
      <w:pPr>
        <w:spacing w:line="200" w:lineRule="exact"/>
        <w:rPr>
          <w:lang w:val="es-ES"/>
        </w:rPr>
        <w:sectPr w:rsidR="0027373D" w:rsidRPr="00107A28">
          <w:type w:val="continuous"/>
          <w:pgSz w:w="11920" w:h="16840"/>
          <w:pgMar w:top="1320" w:right="1580" w:bottom="280" w:left="1440" w:header="720" w:footer="720" w:gutter="0"/>
          <w:cols w:space="720"/>
        </w:sectPr>
      </w:pPr>
    </w:p>
    <w:p w14:paraId="540093BC" w14:textId="77777777" w:rsidR="0027373D" w:rsidRPr="00107A28" w:rsidRDefault="003C776A">
      <w:pPr>
        <w:spacing w:before="7" w:line="280" w:lineRule="exact"/>
        <w:ind w:left="3320" w:right="-38" w:hanging="3209"/>
        <w:rPr>
          <w:rFonts w:ascii="Arial" w:eastAsia="Arial" w:hAnsi="Arial" w:cs="Arial"/>
          <w:sz w:val="22"/>
          <w:szCs w:val="22"/>
          <w:lang w:val="es-ES"/>
        </w:rPr>
      </w:pPr>
      <w:r w:rsidRPr="00107A28">
        <w:rPr>
          <w:rFonts w:ascii="Arial" w:eastAsia="Arial" w:hAnsi="Arial" w:cs="Arial"/>
          <w:sz w:val="22"/>
          <w:szCs w:val="22"/>
          <w:lang w:val="es-ES"/>
        </w:rPr>
        <w:t xml:space="preserve">Nombre Clave         </w:t>
      </w:r>
      <w:r w:rsidRPr="00107A28">
        <w:rPr>
          <w:rFonts w:ascii="Arial" w:eastAsia="Arial" w:hAnsi="Arial" w:cs="Arial"/>
          <w:b/>
          <w:color w:val="FFFFFF"/>
          <w:sz w:val="22"/>
          <w:szCs w:val="22"/>
          <w:lang w:val="es-ES"/>
        </w:rPr>
        <w:t>Columna     Tabla referencia</w:t>
      </w:r>
    </w:p>
    <w:p w14:paraId="353086D6" w14:textId="77777777" w:rsidR="0027373D" w:rsidRPr="00107A28" w:rsidRDefault="003C776A">
      <w:pPr>
        <w:spacing w:before="7" w:line="280" w:lineRule="exact"/>
        <w:ind w:right="-38"/>
        <w:rPr>
          <w:rFonts w:ascii="Arial" w:eastAsia="Arial" w:hAnsi="Arial" w:cs="Arial"/>
          <w:sz w:val="22"/>
          <w:szCs w:val="22"/>
          <w:lang w:val="es-ES"/>
        </w:rPr>
      </w:pPr>
      <w:r w:rsidRPr="00107A28">
        <w:rPr>
          <w:lang w:val="es-ES"/>
        </w:rPr>
        <w:br w:type="column"/>
      </w:r>
      <w:r w:rsidRPr="00107A28">
        <w:rPr>
          <w:rFonts w:ascii="Arial" w:eastAsia="Arial" w:hAnsi="Arial" w:cs="Arial"/>
          <w:b/>
          <w:color w:val="FFFFFF"/>
          <w:sz w:val="22"/>
          <w:szCs w:val="22"/>
          <w:lang w:val="es-ES"/>
        </w:rPr>
        <w:t>Columna referencia</w:t>
      </w:r>
    </w:p>
    <w:p w14:paraId="21B19D08" w14:textId="77777777" w:rsidR="0027373D" w:rsidRPr="00107A28" w:rsidRDefault="003C776A">
      <w:pPr>
        <w:spacing w:before="32"/>
        <w:rPr>
          <w:rFonts w:ascii="Arial" w:eastAsia="Arial" w:hAnsi="Arial" w:cs="Arial"/>
          <w:sz w:val="22"/>
          <w:szCs w:val="22"/>
          <w:lang w:val="es-ES"/>
        </w:rPr>
        <w:sectPr w:rsidR="0027373D" w:rsidRPr="00107A28">
          <w:type w:val="continuous"/>
          <w:pgSz w:w="11920" w:h="16840"/>
          <w:pgMar w:top="1320" w:right="1580" w:bottom="280" w:left="1440" w:header="720" w:footer="720" w:gutter="0"/>
          <w:cols w:num="3" w:space="720" w:equalWidth="0">
            <w:col w:w="4374" w:space="312"/>
            <w:col w:w="1054" w:space="431"/>
            <w:col w:w="2729"/>
          </w:cols>
        </w:sectPr>
      </w:pPr>
      <w:r w:rsidRPr="00107A28">
        <w:rPr>
          <w:lang w:val="es-ES"/>
        </w:rPr>
        <w:br w:type="column"/>
      </w:r>
      <w:r w:rsidRPr="00107A28">
        <w:rPr>
          <w:rFonts w:ascii="Arial" w:eastAsia="Arial" w:hAnsi="Arial" w:cs="Arial"/>
          <w:b/>
          <w:color w:val="FFFFFF"/>
          <w:sz w:val="22"/>
          <w:szCs w:val="22"/>
          <w:lang w:val="es-ES"/>
        </w:rPr>
        <w:t>Reglas</w:t>
      </w:r>
    </w:p>
    <w:p w14:paraId="35E1F4DA" w14:textId="77777777" w:rsidR="0027373D" w:rsidRPr="00107A28" w:rsidRDefault="0027373D">
      <w:pPr>
        <w:spacing w:line="200" w:lineRule="exact"/>
        <w:rPr>
          <w:lang w:val="es-ES"/>
        </w:rPr>
      </w:pPr>
    </w:p>
    <w:p w14:paraId="387B2AD5" w14:textId="77777777" w:rsidR="0027373D" w:rsidRPr="00107A28" w:rsidRDefault="0027373D">
      <w:pPr>
        <w:spacing w:before="13" w:line="220" w:lineRule="exact"/>
        <w:rPr>
          <w:sz w:val="22"/>
          <w:szCs w:val="22"/>
          <w:lang w:val="es-ES"/>
        </w:rPr>
        <w:sectPr w:rsidR="0027373D" w:rsidRPr="00107A28">
          <w:type w:val="continuous"/>
          <w:pgSz w:w="11920" w:h="16840"/>
          <w:pgMar w:top="1320" w:right="1580" w:bottom="280" w:left="1440" w:header="720" w:footer="720" w:gutter="0"/>
          <w:cols w:space="720"/>
        </w:sectPr>
      </w:pPr>
    </w:p>
    <w:p w14:paraId="68270CD6" w14:textId="77777777" w:rsidR="0027373D" w:rsidRPr="00107A28" w:rsidRDefault="003C776A">
      <w:pPr>
        <w:spacing w:before="32" w:line="277" w:lineRule="auto"/>
        <w:ind w:left="111" w:right="-38"/>
        <w:rPr>
          <w:rFonts w:ascii="Arial" w:eastAsia="Arial" w:hAnsi="Arial" w:cs="Arial"/>
          <w:sz w:val="22"/>
          <w:szCs w:val="22"/>
          <w:lang w:val="es-ES"/>
        </w:rPr>
      </w:pPr>
      <w:r w:rsidRPr="00107A28">
        <w:rPr>
          <w:rFonts w:ascii="Arial" w:eastAsia="Arial" w:hAnsi="Arial" w:cs="Arial"/>
          <w:b/>
          <w:sz w:val="22"/>
          <w:szCs w:val="22"/>
          <w:lang w:val="es-ES"/>
        </w:rPr>
        <w:t>hijo_empleado_f k</w:t>
      </w:r>
    </w:p>
    <w:p w14:paraId="3D245751" w14:textId="77777777" w:rsidR="0027373D" w:rsidRPr="00107A28" w:rsidRDefault="003C776A">
      <w:pPr>
        <w:spacing w:before="32"/>
        <w:ind w:right="-53"/>
        <w:rPr>
          <w:rFonts w:ascii="Arial" w:eastAsia="Arial" w:hAnsi="Arial" w:cs="Arial"/>
          <w:sz w:val="22"/>
          <w:szCs w:val="22"/>
          <w:lang w:val="es-ES"/>
        </w:rPr>
      </w:pPr>
      <w:r w:rsidRPr="00107A28">
        <w:rPr>
          <w:lang w:val="es-ES"/>
        </w:rPr>
        <w:br w:type="column"/>
      </w:r>
      <w:r w:rsidRPr="00107A28">
        <w:rPr>
          <w:rFonts w:ascii="Arial" w:eastAsia="Arial" w:hAnsi="Arial" w:cs="Arial"/>
          <w:b/>
          <w:sz w:val="22"/>
          <w:szCs w:val="22"/>
          <w:lang w:val="es-ES"/>
        </w:rPr>
        <w:t>empleado</w:t>
      </w:r>
    </w:p>
    <w:p w14:paraId="363695A5" w14:textId="77777777" w:rsidR="0027373D" w:rsidRPr="00107A28" w:rsidRDefault="003C776A">
      <w:pPr>
        <w:spacing w:before="2" w:line="280" w:lineRule="atLeast"/>
        <w:ind w:right="-25"/>
        <w:rPr>
          <w:rFonts w:ascii="Arial" w:eastAsia="Arial" w:hAnsi="Arial" w:cs="Arial"/>
          <w:sz w:val="22"/>
          <w:szCs w:val="22"/>
          <w:lang w:val="es-ES"/>
        </w:rPr>
      </w:pPr>
      <w:r w:rsidRPr="00107A28">
        <w:rPr>
          <w:rFonts w:ascii="Arial" w:eastAsia="Arial" w:hAnsi="Arial" w:cs="Arial"/>
          <w:b/>
          <w:sz w:val="22"/>
          <w:szCs w:val="22"/>
          <w:lang w:val="es-ES"/>
        </w:rPr>
        <w:t>_emplead o_ID</w:t>
      </w:r>
    </w:p>
    <w:p w14:paraId="67179EE6" w14:textId="77777777" w:rsidR="0027373D" w:rsidRPr="00107A28" w:rsidRDefault="003C776A">
      <w:pPr>
        <w:tabs>
          <w:tab w:val="left" w:pos="1360"/>
        </w:tabs>
        <w:spacing w:before="32" w:line="277" w:lineRule="auto"/>
        <w:ind w:left="1366" w:right="-38" w:hanging="1366"/>
        <w:rPr>
          <w:rFonts w:ascii="Arial" w:eastAsia="Arial" w:hAnsi="Arial" w:cs="Arial"/>
          <w:sz w:val="22"/>
          <w:szCs w:val="22"/>
          <w:lang w:val="es-ES"/>
        </w:rPr>
      </w:pPr>
      <w:r w:rsidRPr="00107A28">
        <w:rPr>
          <w:lang w:val="es-ES"/>
        </w:rPr>
        <w:br w:type="column"/>
      </w:r>
      <w:r w:rsidRPr="00107A28">
        <w:rPr>
          <w:rFonts w:ascii="Arial" w:eastAsia="Arial" w:hAnsi="Arial" w:cs="Arial"/>
          <w:b/>
          <w:sz w:val="22"/>
          <w:szCs w:val="22"/>
          <w:lang w:val="es-ES"/>
        </w:rPr>
        <w:t>empleado</w:t>
      </w:r>
      <w:r w:rsidRPr="00107A28">
        <w:rPr>
          <w:rFonts w:ascii="Arial" w:eastAsia="Arial" w:hAnsi="Arial" w:cs="Arial"/>
          <w:b/>
          <w:sz w:val="22"/>
          <w:szCs w:val="22"/>
          <w:lang w:val="es-ES"/>
        </w:rPr>
        <w:tab/>
        <w:t>empleado_I D</w:t>
      </w:r>
    </w:p>
    <w:p w14:paraId="1037D418" w14:textId="77777777" w:rsidR="0027373D" w:rsidRPr="00107A28" w:rsidRDefault="003C776A">
      <w:pPr>
        <w:spacing w:before="32" w:line="277" w:lineRule="auto"/>
        <w:ind w:right="463"/>
        <w:rPr>
          <w:rFonts w:ascii="Arial" w:eastAsia="Arial" w:hAnsi="Arial" w:cs="Arial"/>
          <w:sz w:val="22"/>
          <w:szCs w:val="22"/>
          <w:lang w:val="es-ES"/>
        </w:rPr>
        <w:sectPr w:rsidR="0027373D" w:rsidRPr="00107A28">
          <w:type w:val="continuous"/>
          <w:pgSz w:w="11920" w:h="16840"/>
          <w:pgMar w:top="1320" w:right="1580" w:bottom="280" w:left="1440" w:header="720" w:footer="720" w:gutter="0"/>
          <w:cols w:num="4" w:space="720" w:equalWidth="0">
            <w:col w:w="1848" w:space="243"/>
            <w:col w:w="1031" w:space="198"/>
            <w:col w:w="2577" w:space="274"/>
            <w:col w:w="2729"/>
          </w:cols>
        </w:sectPr>
      </w:pPr>
      <w:r w:rsidRPr="00107A28">
        <w:rPr>
          <w:lang w:val="es-ES"/>
        </w:rPr>
        <w:br w:type="column"/>
      </w:r>
      <w:r w:rsidRPr="00107A28">
        <w:rPr>
          <w:rFonts w:ascii="Arial" w:eastAsia="Arial" w:hAnsi="Arial" w:cs="Arial"/>
          <w:b/>
          <w:sz w:val="22"/>
          <w:szCs w:val="22"/>
          <w:lang w:val="es-ES"/>
        </w:rPr>
        <w:t>Clave foránea para la tabla hijo.</w:t>
      </w:r>
    </w:p>
    <w:p w14:paraId="48D05DD5" w14:textId="77777777" w:rsidR="0027373D" w:rsidRPr="00107A28" w:rsidRDefault="003C776A">
      <w:pPr>
        <w:spacing w:before="5" w:line="160" w:lineRule="exact"/>
        <w:rPr>
          <w:sz w:val="17"/>
          <w:szCs w:val="17"/>
          <w:lang w:val="es-ES"/>
        </w:rPr>
      </w:pPr>
      <w:r>
        <w:pict w14:anchorId="7C25BD47">
          <v:group id="_x0000_s6371" alt="" style="position:absolute;margin-left:70.9pt;margin-top:453.25pt;width:447.3pt;height:88.2pt;z-index:-7415;mso-position-horizontal-relative:page;mso-position-vertical-relative:page" coordorigin="1418,9065" coordsize="8946,1764">
            <v:shape id="_x0000_s6372" alt="" style="position:absolute;left:1460;top:9196;width:1476;height:770" coordorigin="1460,9196" coordsize="1476,770" path="m1460,9966r1476,l2936,9196r-1476,l1460,9966xe" fillcolor="#ffc000" stroked="f">
              <v:path arrowok="t"/>
            </v:shape>
            <v:shape id="_x0000_s6373" alt="" style="position:absolute;left:1551;top:9196;width:1284;height:770" coordorigin="1551,9196" coordsize="1284,770" path="m1551,9966r1284,l2835,9196r-1284,l1551,9966xe" fillcolor="#ffc000" stroked="f">
              <v:path arrowok="t"/>
            </v:shape>
            <v:shape id="_x0000_s6374" alt="" style="position:absolute;left:2936;top:9196;width:7386;height:770" coordorigin="2936,9196" coordsize="7386,770" path="m2936,9966r7386,l10322,9196r-7386,l2936,9966xe" fillcolor="#ffc000" stroked="f">
              <v:path arrowok="t"/>
            </v:shape>
            <v:shape id="_x0000_s6375" alt="" style="position:absolute;left:3036;top:9196;width:7197;height:530" coordorigin="3036,9196" coordsize="7197,530" path="m3036,9726r7197,l10233,9196r-7197,l3036,9726xe" fillcolor="#ffc000" stroked="f">
              <v:path arrowok="t"/>
            </v:shape>
            <v:shape id="_x0000_s6376" alt="" style="position:absolute;left:1460;top:9085;width:1476;height:0" coordorigin="1460,9085" coordsize="1476,0" path="m1460,9085r1476,e" filled="f" strokecolor="#ffc000" strokeweight="1.06pt">
              <v:path arrowok="t"/>
            </v:shape>
            <v:shape id="_x0000_s6377" alt="" style="position:absolute;left:1460;top:9095;width:1476;height:101" coordorigin="1460,9095" coordsize="1476,101" path="m1460,9196r1476,l2936,9095r-1476,l1460,9196xe" fillcolor="#ffc000" stroked="f">
              <v:path arrowok="t"/>
            </v:shape>
            <v:shape id="_x0000_s6378" alt="" style="position:absolute;left:2945;top:9076;width:0;height:120" coordorigin="2945,9076" coordsize="0,120" path="m2945,9076r,120e" filled="f" strokecolor="#ffc000" strokeweight="1.06pt">
              <v:path arrowok="t"/>
            </v:shape>
            <v:shape id="_x0000_s6379" alt="" style="position:absolute;left:2955;top:9085;width:7367;height:0" coordorigin="2955,9085" coordsize="7367,0" path="m2955,9085r7367,e" filled="f" strokecolor="#ffc000" strokeweight="1.06pt">
              <v:path arrowok="t"/>
            </v:shape>
            <v:shape id="_x0000_s6380" alt="" style="position:absolute;left:2955;top:9095;width:7367;height:101" coordorigin="2955,9095" coordsize="7367,101" path="m2955,9196r7367,l10322,9095r-7367,l2955,9196xe" fillcolor="#ffc000" stroked="f">
              <v:path arrowok="t"/>
            </v:shape>
            <v:shape id="_x0000_s6381" alt="" style="position:absolute;left:1450;top:9966;width:1486;height:101" coordorigin="1450,9966" coordsize="1486,101" path="m1450,10067r1486,l2936,9966r-1486,l1450,10067xe" fillcolor="#ffc000" stroked="f">
              <v:path arrowok="t"/>
            </v:shape>
            <v:shape id="_x0000_s6382" alt="" style="position:absolute;left:2936;top:9966;width:7396;height:101" coordorigin="2936,9966" coordsize="7396,101" path="m2936,10067r7395,l10331,9966r-7395,l2936,10067xe" fillcolor="#ffc000" stroked="f">
              <v:path arrowok="t"/>
            </v:shape>
            <v:shape id="_x0000_s6383" alt="" style="position:absolute;left:1460;top:10067;width:1466;height:631" coordorigin="1460,10067" coordsize="1466,631" path="m1460,10698r1466,l2926,10067r-1466,l1460,10698xe" fillcolor="#fff1cc" stroked="f">
              <v:path arrowok="t"/>
            </v:shape>
            <v:shape id="_x0000_s6384" alt="" style="position:absolute;left:1551;top:10168;width:1284;height:530" coordorigin="1551,10168" coordsize="1284,530" path="m1551,10698r1284,l2835,10168r-1284,l1551,10698xe" fillcolor="#fff1cc" stroked="f">
              <v:path arrowok="t"/>
            </v:shape>
            <v:shape id="_x0000_s6385" alt="" style="position:absolute;left:2936;top:10067;width:7386;height:631" coordorigin="2936,10067" coordsize="7386,631" path="m2936,10698r7386,l10322,10067r-7386,l2936,10698xe" fillcolor="#fff1cc" stroked="f">
              <v:path arrowok="t"/>
            </v:shape>
            <v:shape id="_x0000_s6386" alt="" style="position:absolute;left:3036;top:10168;width:7197;height:530" coordorigin="3036,10168" coordsize="7197,530" path="m3036,10698r7197,l10233,10168r-7197,l3036,10698xe" fillcolor="#fff1cc" stroked="f">
              <v:path arrowok="t"/>
            </v:shape>
            <v:shape id="_x0000_s6387" alt="" style="position:absolute;left:1450;top:9076;width:0;height:1092" coordorigin="1450,9076" coordsize="0,1092" path="m1450,9076r,1092e" filled="f" strokecolor="#ffc000" strokeweight="1.06pt">
              <v:path arrowok="t"/>
            </v:shape>
            <v:shape id="_x0000_s6388" alt="" style="position:absolute;left:1460;top:10077;width:1466;height:0" coordorigin="1460,10077" coordsize="1466,0" path="m1460,10077r1466,e" filled="f" strokecolor="#ffc000" strokeweight="1.06pt">
              <v:path arrowok="t"/>
            </v:shape>
            <v:shape id="_x0000_s6389" alt="" style="position:absolute;left:1460;top:10127;width:1466;height:0" coordorigin="1460,10127" coordsize="1466,0" path="m1460,10127r1466,e" filled="f" strokecolor="#fff1cc" strokeweight="4.18pt">
              <v:path arrowok="t"/>
            </v:shape>
            <v:shape id="_x0000_s6390" alt="" style="position:absolute;left:2936;top:10086;width:0;height:82" coordorigin="2936,10086" coordsize="0,82" path="m2936,10086r,82e" filled="f" strokecolor="#ffd966" strokeweight="1.06pt">
              <v:path arrowok="t"/>
            </v:shape>
            <v:shape id="_x0000_s6391" alt="" style="position:absolute;left:2926;top:10077;width:19;height:0" coordorigin="2926,10077" coordsize="19,0" path="m2926,10077r19,e" filled="f" strokecolor="#ffc000" strokeweight="1.06pt">
              <v:path arrowok="t"/>
            </v:shape>
            <v:shape id="_x0000_s6392" alt="" style="position:absolute;left:2955;top:10086;width:0;height:82" coordorigin="2955,10086" coordsize="0,82" path="m2955,10086r,82e" filled="f" strokecolor="#fff1cc" strokeweight="1.06pt">
              <v:path arrowok="t"/>
            </v:shape>
            <v:shape id="_x0000_s6393" alt="" style="position:absolute;left:2945;top:10077;width:19;height:0" coordorigin="2945,10077" coordsize="19,0" path="m2945,10077r19,e" filled="f" strokecolor="#ffc000" strokeweight="1.06pt">
              <v:path arrowok="t"/>
            </v:shape>
            <v:shape id="_x0000_s6394" alt="" style="position:absolute;left:2964;top:10077;width:7357;height:0" coordorigin="2964,10077" coordsize="7357,0" path="m2964,10077r7358,e" filled="f" strokecolor="#ffc000" strokeweight="1.06pt">
              <v:path arrowok="t"/>
            </v:shape>
            <v:shape id="_x0000_s6395" alt="" style="position:absolute;left:2964;top:10127;width:7357;height:0" coordorigin="2964,10127" coordsize="7357,0" path="m2964,10127r7358,e" filled="f" strokecolor="#fff1cc" strokeweight="4.18pt">
              <v:path arrowok="t"/>
            </v:shape>
            <v:shape id="_x0000_s6396" alt="" style="position:absolute;left:10332;top:9076;width:0;height:1092" coordorigin="10332,9076" coordsize="0,1092" path="m10332,9076r,1092e" filled="f" strokecolor="#ffc000" strokeweight="1.06pt">
              <v:path arrowok="t"/>
            </v:shape>
            <v:shape id="_x0000_s6397" alt="" style="position:absolute;left:1450;top:10698;width:1486;height:101" coordorigin="1450,10698" coordsize="1486,101" path="m1450,10799r1486,l2936,10698r-1486,l1450,10799xe" fillcolor="#fff1cc" stroked="f">
              <v:path arrowok="t"/>
            </v:shape>
            <v:shape id="_x0000_s6398" alt="" style="position:absolute;left:1450;top:10168;width:0;height:650" coordorigin="1450,10168" coordsize="0,650" path="m1450,10168r,650e" filled="f" strokecolor="#ffd966" strokeweight="1.06pt">
              <v:path arrowok="t"/>
            </v:shape>
            <v:shape id="_x0000_s6399" alt="" style="position:absolute;left:1460;top:10809;width:1466;height:0" coordorigin="1460,10809" coordsize="1466,0" path="m1460,10809r1466,e" filled="f" strokecolor="#ffd966" strokeweight=".37392mm">
              <v:path arrowok="t"/>
            </v:shape>
            <v:shape id="_x0000_s6400" alt="" style="position:absolute;left:2936;top:10698;width:7396;height:101" coordorigin="2936,10698" coordsize="7396,101" path="m2936,10799r7395,l10331,10698r-7395,l2936,10799xe" fillcolor="#fff1cc" stroked="f">
              <v:path arrowok="t"/>
            </v:shape>
            <v:shape id="_x0000_s6401" alt="" style="position:absolute;left:2936;top:10168;width:0;height:650" coordorigin="2936,10168" coordsize="0,650" path="m2936,10168r,650e" filled="f" strokecolor="#ffd966" strokeweight="1.06pt">
              <v:path arrowok="t"/>
            </v:shape>
            <v:shape id="_x0000_s6402" alt="" style="position:absolute;left:2945;top:10809;width:7377;height:0" coordorigin="2945,10809" coordsize="7377,0" path="m2945,10809r7377,e" filled="f" strokecolor="#ffd966" strokeweight=".37392mm">
              <v:path arrowok="t"/>
            </v:shape>
            <v:shape id="_x0000_s6403" alt="" style="position:absolute;left:10332;top:10168;width:0;height:650" coordorigin="10332,10168" coordsize="0,650" path="m10332,10168r,650e" filled="f" strokecolor="#ffd966" strokeweight="1.06pt">
              <v:path arrowok="t"/>
            </v:shape>
            <w10:wrap anchorx="page" anchory="page"/>
          </v:group>
        </w:pict>
      </w:r>
      <w:r>
        <w:pict w14:anchorId="4EEEDB55">
          <v:group id="_x0000_s6280" alt="" style="position:absolute;margin-left:70.9pt;margin-top:320.05pt;width:446.55pt;height:119.75pt;z-index:-7416;mso-position-horizontal-relative:page;mso-position-vertical-relative:page" coordorigin="1418,6401" coordsize="8931,2395">
            <v:shape id="_x0000_s6281" alt="" style="position:absolute;left:1460;top:6531;width:1970;height:821" coordorigin="1460,6531" coordsize="1970,821" path="m1460,7352r1970,l3430,6531r-1970,l1460,7352xe" fillcolor="#ec7c30" stroked="f">
              <v:path arrowok="t"/>
            </v:shape>
            <v:shape id="_x0000_s6282" alt="" style="position:absolute;left:1551;top:6531;width:1781;height:770" coordorigin="1551,6531" coordsize="1781,770" path="m1551,7302r1781,l3332,6531r-1781,l1551,7302xe" fillcolor="#ec7c30" stroked="f">
              <v:path arrowok="t"/>
            </v:shape>
            <v:shape id="_x0000_s6283" alt="" style="position:absolute;left:3430;top:6431;width:1232;height:922" coordorigin="3430,6431" coordsize="1232,922" path="m3430,7352r1232,l4662,6431r-1232,l3430,7352xe" fillcolor="#ec7c30" stroked="f">
              <v:path arrowok="t"/>
            </v:shape>
            <v:shape id="_x0000_s6284" alt="" style="position:absolute;left:3531;top:6531;width:1030;height:530" coordorigin="3531,6531" coordsize="1030,530" path="m3531,7062r1030,l4561,6531r-1030,l3531,7062xe" fillcolor="#ec7c30" stroked="f">
              <v:path arrowok="t"/>
            </v:shape>
            <v:shape id="_x0000_s6285" alt="" style="position:absolute;left:4662;top:6431;width:1364;height:922" coordorigin="4662,6431" coordsize="1364,922" path="m4662,7352r1363,l6025,6431r-1363,l4662,7352xe" fillcolor="#ec7c30" stroked="f">
              <v:path arrowok="t"/>
            </v:shape>
            <v:shape id="_x0000_s6286" alt="" style="position:absolute;left:4760;top:6531;width:1166;height:530" coordorigin="4760,6531" coordsize="1166,530" path="m4760,7062r1167,l5927,6531r-1167,l4760,7062xe" fillcolor="#ec7c30" stroked="f">
              <v:path arrowok="t"/>
            </v:shape>
            <v:shape id="_x0000_s6287" alt="" style="position:absolute;left:4760;top:7062;width:1166;height:290" coordorigin="4760,7062" coordsize="1166,290" path="m4760,7352r1167,l5927,7062r-1167,l4760,7352xe" fillcolor="#ec7c30" stroked="f">
              <v:path arrowok="t"/>
            </v:shape>
            <v:shape id="_x0000_s6288" alt="" style="position:absolute;left:6025;top:6431;width:1486;height:922" coordorigin="6025,6431" coordsize="1486,922" path="m6025,7352r1486,l7511,6431r-1486,l6025,7352xe" fillcolor="#ec7c30" stroked="f">
              <v:path arrowok="t"/>
            </v:shape>
            <v:shape id="_x0000_s6289" alt="" style="position:absolute;left:6126;top:6531;width:1286;height:530" coordorigin="6126,6531" coordsize="1286,530" path="m6126,7062r1287,l7413,6531r-1287,l6126,7062xe" fillcolor="#ec7c30" stroked="f">
              <v:path arrowok="t"/>
            </v:shape>
            <v:shape id="_x0000_s6290" alt="" style="position:absolute;left:6126;top:7062;width:1286;height:290" coordorigin="6126,7062" coordsize="1286,290" path="m6126,7352r1287,l7413,7062r-1287,l6126,7352xe" fillcolor="#ec7c30" stroked="f">
              <v:path arrowok="t"/>
            </v:shape>
            <v:shape id="_x0000_s6291" alt="" style="position:absolute;left:7511;top:6531;width:2796;height:821" coordorigin="7511,6531" coordsize="2796,821" path="m7511,7352r2796,l10307,6531r-2796,l7511,7352xe" fillcolor="#ec7c30" stroked="f">
              <v:path arrowok="t"/>
            </v:shape>
            <v:shape id="_x0000_s6292" alt="" style="position:absolute;left:7612;top:6531;width:2604;height:530" coordorigin="7612,6531" coordsize="2604,530" path="m7612,7062r2604,l10216,6531r-2604,l7612,7062xe" fillcolor="#ec7c30" stroked="f">
              <v:path arrowok="t"/>
            </v:shape>
            <v:shape id="_x0000_s6293" alt="" style="position:absolute;left:1460;top:6421;width:1970;height:0" coordorigin="1460,6421" coordsize="1970,0" path="m1460,6421r1970,e" filled="f" strokecolor="#ec7c30" strokeweight="1.06pt">
              <v:path arrowok="t"/>
            </v:shape>
            <v:shape id="_x0000_s6294" alt="" style="position:absolute;left:1460;top:6431;width:1970;height:101" coordorigin="1460,6431" coordsize="1970,101" path="m1460,6531r1970,l3430,6431r-1970,l1460,6531xe" fillcolor="#ec7c30" stroked="f">
              <v:path arrowok="t"/>
            </v:shape>
            <v:shape id="_x0000_s6295" alt="" style="position:absolute;left:3440;top:6411;width:0;height:120" coordorigin="3440,6411" coordsize="0,120" path="m3440,6411r,120e" filled="f" strokecolor="#ec7c30" strokeweight="1.06pt">
              <v:path arrowok="t"/>
            </v:shape>
            <v:shape id="_x0000_s6296" alt="" style="position:absolute;left:3449;top:6421;width:1212;height:0" coordorigin="3449,6421" coordsize="1212,0" path="m3449,6421r1213,e" filled="f" strokecolor="#ec7c30" strokeweight="1.06pt">
              <v:path arrowok="t"/>
            </v:shape>
            <v:shape id="_x0000_s6297" alt="" style="position:absolute;left:3449;top:6431;width:1212;height:101" coordorigin="3449,6431" coordsize="1212,101" path="m3449,6531r1213,l4662,6431r-1213,l3449,6531xe" fillcolor="#ec7c30" stroked="f">
              <v:path arrowok="t"/>
            </v:shape>
            <v:shape id="_x0000_s6298" alt="" style="position:absolute;left:4671;top:6411;width:0;height:120" coordorigin="4671,6411" coordsize="0,120" path="m4671,6411r,120e" filled="f" strokecolor="#ec7c30" strokeweight="1.06pt">
              <v:path arrowok="t"/>
            </v:shape>
            <v:shape id="_x0000_s6299" alt="" style="position:absolute;left:4681;top:6421;width:1344;height:0" coordorigin="4681,6421" coordsize="1344,0" path="m4681,6421r1344,e" filled="f" strokecolor="#ec7c30" strokeweight="1.06pt">
              <v:path arrowok="t"/>
            </v:shape>
            <v:shape id="_x0000_s6300" alt="" style="position:absolute;left:4681;top:6431;width:1344;height:101" coordorigin="4681,6431" coordsize="1344,101" path="m4681,6531r1344,l6025,6431r-1344,l4681,6531xe" fillcolor="#ec7c30" stroked="f">
              <v:path arrowok="t"/>
            </v:shape>
            <v:shape id="_x0000_s6301" alt="" style="position:absolute;left:6035;top:6411;width:0;height:120" coordorigin="6035,6411" coordsize="0,120" path="m6035,6411r,120e" filled="f" strokecolor="#ec7c30" strokeweight="1.06pt">
              <v:path arrowok="t"/>
            </v:shape>
            <v:shape id="_x0000_s6302" alt="" style="position:absolute;left:6045;top:6421;width:1466;height:0" coordorigin="6045,6421" coordsize="1466,0" path="m6045,6421r1466,e" filled="f" strokecolor="#ec7c30" strokeweight="1.06pt">
              <v:path arrowok="t"/>
            </v:shape>
            <v:shape id="_x0000_s6303" alt="" style="position:absolute;left:6045;top:6431;width:1466;height:101" coordorigin="6045,6431" coordsize="1466,101" path="m6045,6531r1466,l7511,6431r-1466,l6045,6531xe" fillcolor="#ec7c30" stroked="f">
              <v:path arrowok="t"/>
            </v:shape>
            <v:shape id="_x0000_s6304" alt="" style="position:absolute;left:7521;top:6411;width:0;height:120" coordorigin="7521,6411" coordsize="0,120" path="m7521,6411r,120e" filled="f" strokecolor="#ec7c30" strokeweight="1.06pt">
              <v:path arrowok="t"/>
            </v:shape>
            <v:shape id="_x0000_s6305" alt="" style="position:absolute;left:7530;top:6421;width:2777;height:0" coordorigin="7530,6421" coordsize="2777,0" path="m7530,6421r2777,e" filled="f" strokecolor="#ec7c30" strokeweight="1.06pt">
              <v:path arrowok="t"/>
            </v:shape>
            <v:shape id="_x0000_s6306" alt="" style="position:absolute;left:7530;top:6431;width:2777;height:101" coordorigin="7530,6431" coordsize="2777,101" path="m7530,6531r2777,l10307,6431r-2777,l7530,6531xe" fillcolor="#ec7c30" stroked="f">
              <v:path arrowok="t"/>
            </v:shape>
            <v:shape id="_x0000_s6307" alt="" style="position:absolute;left:1450;top:7352;width:1980;height:101" coordorigin="1450,7352" coordsize="1980,101" path="m1450,7453r1980,l3430,7352r-1980,l1450,7453xe" fillcolor="#ec7c30" stroked="f">
              <v:path arrowok="t"/>
            </v:shape>
            <v:shape id="_x0000_s6308" alt="" style="position:absolute;left:3430;top:7352;width:1232;height:101" coordorigin="3430,7352" coordsize="1232,101" path="m3430,7453r1232,l4662,7352r-1232,l3430,7453xe" fillcolor="#ec7c30" stroked="f">
              <v:path arrowok="t"/>
            </v:shape>
            <v:shape id="_x0000_s6309" alt="" style="position:absolute;left:4662;top:7352;width:1364;height:101" coordorigin="4662,7352" coordsize="1364,101" path="m4662,7453r1363,l6025,7352r-1363,l4662,7453xe" fillcolor="#ec7c30" stroked="f">
              <v:path arrowok="t"/>
            </v:shape>
            <v:shape id="_x0000_s6310" alt="" style="position:absolute;left:6025;top:7352;width:1486;height:101" coordorigin="6025,7352" coordsize="1486,101" path="m6025,7453r1486,l7511,7352r-1486,l6025,7453xe" fillcolor="#ec7c30" stroked="f">
              <v:path arrowok="t"/>
            </v:shape>
            <v:shape id="_x0000_s6311" alt="" style="position:absolute;left:7511;top:7352;width:2806;height:101" coordorigin="7511,7352" coordsize="2806,101" path="m7511,7453r2806,l10317,7352r-2806,l7511,7453xe" fillcolor="#ec7c30" stroked="f">
              <v:path arrowok="t"/>
            </v:shape>
            <v:shape id="_x0000_s6312" alt="" style="position:absolute;left:1460;top:7451;width:1961;height:1215" coordorigin="1460,7451" coordsize="1961,1215" path="m1460,8665r1960,l3420,7451r-1960,l1460,8665xe" fillcolor="#fae3d4" stroked="f">
              <v:path arrowok="t"/>
            </v:shape>
            <v:shape id="_x0000_s6313" alt="" style="position:absolute;left:1551;top:7551;width:1781;height:533" coordorigin="1551,7551" coordsize="1781,533" path="m1551,8085r1781,l3332,7551r-1781,l1551,8085xe" fillcolor="#fae3d4" stroked="f">
              <v:path arrowok="t"/>
            </v:shape>
            <v:shape id="_x0000_s6314" alt="" style="position:absolute;left:1551;top:8085;width:1781;height:290" coordorigin="1551,8085" coordsize="1781,290" path="m1551,8375r1781,l3332,8085r-1781,l1551,8375xe" fillcolor="#fae3d4" stroked="f">
              <v:path arrowok="t"/>
            </v:shape>
            <v:shape id="_x0000_s6315" alt="" style="position:absolute;left:3430;top:7451;width:1222;height:1215" coordorigin="3430,7451" coordsize="1222,1215" path="m3430,8665r1222,l4652,7451r-1222,l3430,8665xe" fillcolor="#fae3d4" stroked="f">
              <v:path arrowok="t"/>
            </v:shape>
            <v:shape id="_x0000_s6316" alt="" style="position:absolute;left:3531;top:7551;width:1030;height:533" coordorigin="3531,7551" coordsize="1030,533" path="m3531,8085r1030,l4561,7551r-1030,l3531,8085xe" fillcolor="#fae3d4" stroked="f">
              <v:path arrowok="t"/>
            </v:shape>
            <v:shape id="_x0000_s6317" alt="" style="position:absolute;left:3531;top:8085;width:1030;height:290" coordorigin="3531,8085" coordsize="1030,290" path="m3531,8375r1030,l4561,8085r-1030,l3531,8375xe" fillcolor="#fae3d4" stroked="f">
              <v:path arrowok="t"/>
            </v:shape>
            <v:shape id="_x0000_s6318" alt="" style="position:absolute;left:3531;top:8375;width:1030;height:290" coordorigin="3531,8375" coordsize="1030,290" path="m3531,8665r1030,l4561,8375r-1030,l3531,8665xe" fillcolor="#fae3d4" stroked="f">
              <v:path arrowok="t"/>
            </v:shape>
            <v:shape id="_x0000_s6319" alt="" style="position:absolute;left:4662;top:7451;width:1354;height:1215" coordorigin="4662,7451" coordsize="1354,1215" path="m4662,8665r1354,l6016,7451r-1354,l4662,8665xe" fillcolor="#fae3d4" stroked="f">
              <v:path arrowok="t"/>
            </v:shape>
            <v:shape id="_x0000_s6320" alt="" style="position:absolute;left:4760;top:7551;width:1166;height:533" coordorigin="4760,7551" coordsize="1166,533" path="m4760,8085r1167,l5927,7551r-1167,l4760,8085xe" fillcolor="#fae3d4" stroked="f">
              <v:path arrowok="t"/>
            </v:shape>
            <v:shape id="_x0000_s6321" alt="" style="position:absolute;left:6025;top:7451;width:1476;height:1215" coordorigin="6025,7451" coordsize="1476,1215" path="m6025,8665r1476,l7501,7451r-1476,l6025,8665xe" fillcolor="#fae3d4" stroked="f">
              <v:path arrowok="t"/>
            </v:shape>
            <v:shape id="_x0000_s6322" alt="" style="position:absolute;left:6126;top:7551;width:1286;height:533" coordorigin="6126,7551" coordsize="1286,533" path="m6126,8085r1287,l7413,7551r-1287,l6126,8085xe" fillcolor="#fae3d4" stroked="f">
              <v:path arrowok="t"/>
            </v:shape>
            <v:shape id="_x0000_s6323" alt="" style="position:absolute;left:6126;top:8085;width:1286;height:290" coordorigin="6126,8085" coordsize="1286,290" path="m6126,8375r1287,l7413,8085r-1287,l6126,8375xe" fillcolor="#fae3d4" stroked="f">
              <v:path arrowok="t"/>
            </v:shape>
            <v:shape id="_x0000_s6324" alt="" style="position:absolute;left:7511;top:7451;width:2796;height:1215" coordorigin="7511,7451" coordsize="2796,1215" path="m7511,8665r2796,l10307,7451r-2796,l7511,8665xe" fillcolor="#fae3d4" stroked="f">
              <v:path arrowok="t"/>
            </v:shape>
            <v:shape id="_x0000_s6325" alt="" style="position:absolute;left:7612;top:7551;width:2604;height:533" coordorigin="7612,7551" coordsize="2604,533" path="m7612,8085r2604,l10216,7551r-2604,l7612,8085xe" fillcolor="#fae3d4" stroked="f">
              <v:path arrowok="t"/>
            </v:shape>
            <v:shape id="_x0000_s6326" alt="" style="position:absolute;left:7612;top:8085;width:2604;height:290" coordorigin="7612,8085" coordsize="2604,290" path="m7612,8375r2604,l10216,8085r-2604,l7612,8375xe" fillcolor="#fae3d4" stroked="f">
              <v:path arrowok="t"/>
            </v:shape>
            <v:shape id="_x0000_s6327" alt="" style="position:absolute;left:1450;top:6411;width:0;height:1142" coordorigin="1450,6411" coordsize="0,1142" path="m1450,6411r,1143e" filled="f" strokecolor="#ec7c30" strokeweight="1.06pt">
              <v:path arrowok="t"/>
            </v:shape>
            <v:shape id="_x0000_s6328" alt="" style="position:absolute;left:1460;top:7463;width:1961;height:0" coordorigin="1460,7463" coordsize="1961,0" path="m1460,7463r1960,e" filled="f" strokecolor="#ec7c30" strokeweight="1.06pt">
              <v:path arrowok="t"/>
            </v:shape>
            <v:shape id="_x0000_s6329" alt="" style="position:absolute;left:1460;top:7513;width:1961;height:0" coordorigin="1460,7513" coordsize="1961,0" path="m1460,7513r1960,e" filled="f" strokecolor="#fae3d4" strokeweight="4.18pt">
              <v:path arrowok="t"/>
            </v:shape>
            <v:shape id="_x0000_s6330" alt="" style="position:absolute;left:3430;top:7472;width:0;height:82" coordorigin="3430,7472" coordsize="0,82" path="m3430,7472r,82e" filled="f" strokecolor="#f4af83" strokeweight="1.06pt">
              <v:path arrowok="t"/>
            </v:shape>
            <v:shape id="_x0000_s6331" alt="" style="position:absolute;left:3420;top:7463;width:19;height:0" coordorigin="3420,7463" coordsize="19,0" path="m3420,7463r20,e" filled="f" strokecolor="#ec7c30" strokeweight="1.06pt">
              <v:path arrowok="t"/>
            </v:shape>
            <v:shape id="_x0000_s6332" alt="" style="position:absolute;left:3449;top:7472;width:0;height:82" coordorigin="3449,7472" coordsize="0,82" path="m3449,7472r,82e" filled="f" strokecolor="#fae3d4" strokeweight="1.06pt">
              <v:path arrowok="t"/>
            </v:shape>
            <v:shape id="_x0000_s6333" alt="" style="position:absolute;left:3440;top:7463;width:19;height:0" coordorigin="3440,7463" coordsize="19,0" path="m3440,7463r19,e" filled="f" strokecolor="#ec7c30" strokeweight="1.06pt">
              <v:path arrowok="t"/>
            </v:shape>
            <v:shape id="_x0000_s6334" alt="" style="position:absolute;left:3459;top:7463;width:1193;height:0" coordorigin="3459,7463" coordsize="1193,0" path="m3459,7463r1193,e" filled="f" strokecolor="#ec7c30" strokeweight="1.06pt">
              <v:path arrowok="t"/>
            </v:shape>
            <v:shape id="_x0000_s6335" alt="" style="position:absolute;left:3459;top:7513;width:1193;height:0" coordorigin="3459,7513" coordsize="1193,0" path="m3459,7513r1193,e" filled="f" strokecolor="#fae3d4" strokeweight="4.18pt">
              <v:path arrowok="t"/>
            </v:shape>
            <v:shape id="_x0000_s6336" alt="" style="position:absolute;left:4662;top:7472;width:0;height:82" coordorigin="4662,7472" coordsize="0,82" path="m4662,7472r,82e" filled="f" strokecolor="#f4af83" strokeweight="1.06pt">
              <v:path arrowok="t"/>
            </v:shape>
            <v:shape id="_x0000_s6337" alt="" style="position:absolute;left:4652;top:7463;width:19;height:0" coordorigin="4652,7463" coordsize="19,0" path="m4652,7463r19,e" filled="f" strokecolor="#ec7c30" strokeweight="1.06pt">
              <v:path arrowok="t"/>
            </v:shape>
            <v:shape id="_x0000_s6338" alt="" style="position:absolute;left:4681;top:7472;width:0;height:82" coordorigin="4681,7472" coordsize="0,82" path="m4681,7472r,82e" filled="f" strokecolor="#fae3d4" strokeweight="1.06pt">
              <v:path arrowok="t"/>
            </v:shape>
            <v:shape id="_x0000_s6339" alt="" style="position:absolute;left:4671;top:7463;width:19;height:0" coordorigin="4671,7463" coordsize="19,0" path="m4671,7463r20,e" filled="f" strokecolor="#ec7c30" strokeweight="1.06pt">
              <v:path arrowok="t"/>
            </v:shape>
            <v:shape id="_x0000_s6340" alt="" style="position:absolute;left:4691;top:7463;width:1325;height:0" coordorigin="4691,7463" coordsize="1325,0" path="m4691,7463r1325,e" filled="f" strokecolor="#ec7c30" strokeweight="1.06pt">
              <v:path arrowok="t"/>
            </v:shape>
            <v:shape id="_x0000_s6341" alt="" style="position:absolute;left:4691;top:7513;width:1325;height:0" coordorigin="4691,7513" coordsize="1325,0" path="m4691,7513r1325,e" filled="f" strokecolor="#fae3d4" strokeweight="4.18pt">
              <v:path arrowok="t"/>
            </v:shape>
            <v:shape id="_x0000_s6342" alt="" style="position:absolute;left:6025;top:7472;width:0;height:82" coordorigin="6025,7472" coordsize="0,82" path="m6025,7472r,82e" filled="f" strokecolor="#f4af83" strokeweight="1.06pt">
              <v:path arrowok="t"/>
            </v:shape>
            <v:shape id="_x0000_s6343" alt="" style="position:absolute;left:6016;top:7463;width:19;height:0" coordorigin="6016,7463" coordsize="19,0" path="m6016,7463r19,e" filled="f" strokecolor="#ec7c30" strokeweight="1.06pt">
              <v:path arrowok="t"/>
            </v:shape>
            <v:shape id="_x0000_s6344" alt="" style="position:absolute;left:6045;top:7472;width:0;height:82" coordorigin="6045,7472" coordsize="0,82" path="m6045,7472r,82e" filled="f" strokecolor="#fae3d4" strokeweight="1.06pt">
              <v:path arrowok="t"/>
            </v:shape>
            <v:shape id="_x0000_s6345" alt="" style="position:absolute;left:6035;top:7463;width:19;height:0" coordorigin="6035,7463" coordsize="19,0" path="m6035,7463r19,e" filled="f" strokecolor="#ec7c30" strokeweight="1.06pt">
              <v:path arrowok="t"/>
            </v:shape>
            <v:shape id="_x0000_s6346" alt="" style="position:absolute;left:6054;top:7463;width:1447;height:0" coordorigin="6054,7463" coordsize="1447,0" path="m6054,7463r1447,e" filled="f" strokecolor="#ec7c30" strokeweight="1.06pt">
              <v:path arrowok="t"/>
            </v:shape>
            <v:shape id="_x0000_s6347" alt="" style="position:absolute;left:6054;top:7513;width:1447;height:0" coordorigin="6054,7513" coordsize="1447,0" path="m6054,7513r1447,e" filled="f" strokecolor="#fae3d4" strokeweight="4.18pt">
              <v:path arrowok="t"/>
            </v:shape>
            <v:shape id="_x0000_s6348" alt="" style="position:absolute;left:7511;top:7472;width:0;height:82" coordorigin="7511,7472" coordsize="0,82" path="m7511,7472r,82e" filled="f" strokecolor="#f4af83" strokeweight="1.06pt">
              <v:path arrowok="t"/>
            </v:shape>
            <v:shape id="_x0000_s6349" alt="" style="position:absolute;left:7501;top:7463;width:19;height:0" coordorigin="7501,7463" coordsize="19,0" path="m7501,7463r20,e" filled="f" strokecolor="#ec7c30" strokeweight="1.06pt">
              <v:path arrowok="t"/>
            </v:shape>
            <v:shape id="_x0000_s6350" alt="" style="position:absolute;left:7530;top:7472;width:0;height:82" coordorigin="7530,7472" coordsize="0,82" path="m7530,7472r,82e" filled="f" strokecolor="#fae3d4" strokeweight="1.06pt">
              <v:path arrowok="t"/>
            </v:shape>
            <v:shape id="_x0000_s6351" alt="" style="position:absolute;left:7521;top:7463;width:19;height:0" coordorigin="7521,7463" coordsize="19,0" path="m7521,7463r19,e" filled="f" strokecolor="#ec7c30" strokeweight="1.06pt">
              <v:path arrowok="t"/>
            </v:shape>
            <v:shape id="_x0000_s6352" alt="" style="position:absolute;left:7540;top:7463;width:2768;height:0" coordorigin="7540,7463" coordsize="2768,0" path="m7540,7463r2767,e" filled="f" strokecolor="#ec7c30" strokeweight="1.06pt">
              <v:path arrowok="t"/>
            </v:shape>
            <v:shape id="_x0000_s6353" alt="" style="position:absolute;left:7540;top:7513;width:2768;height:0" coordorigin="7540,7513" coordsize="2768,0" path="m7540,7513r2767,e" filled="f" strokecolor="#fae3d4" strokeweight="4.18pt">
              <v:path arrowok="t"/>
            </v:shape>
            <v:shape id="_x0000_s6354" alt="" style="position:absolute;left:10317;top:6411;width:0;height:1142" coordorigin="10317,6411" coordsize="0,1142" path="m10317,6411r,1143e" filled="f" strokecolor="#ec7c30" strokeweight="1.06pt">
              <v:path arrowok="t"/>
            </v:shape>
            <v:shape id="_x0000_s6355" alt="" style="position:absolute;left:1450;top:8665;width:1980;height:101" coordorigin="1450,8665" coordsize="1980,101" path="m1450,8766r1980,l3430,8665r-1980,l1450,8766xe" fillcolor="#fae3d4" stroked="f">
              <v:path arrowok="t"/>
            </v:shape>
            <v:shape id="_x0000_s6356" alt="" style="position:absolute;left:1450;top:7554;width:0;height:1232" coordorigin="1450,7554" coordsize="0,1232" path="m1450,7554r,1231e" filled="f" strokecolor="#f4af83" strokeweight="1.06pt">
              <v:path arrowok="t"/>
            </v:shape>
            <v:shape id="_x0000_s6357" alt="" style="position:absolute;left:1460;top:8776;width:1961;height:0" coordorigin="1460,8776" coordsize="1961,0" path="m1460,8776r1960,e" filled="f" strokecolor="#f4af83" strokeweight="1.06pt">
              <v:path arrowok="t"/>
            </v:shape>
            <v:shape id="_x0000_s6358" alt="" style="position:absolute;left:3430;top:8665;width:1232;height:101" coordorigin="3430,8665" coordsize="1232,101" path="m3430,8766r1232,l4662,8665r-1232,l3430,8766xe" fillcolor="#fae3d4" stroked="f">
              <v:path arrowok="t"/>
            </v:shape>
            <v:shape id="_x0000_s6359" alt="" style="position:absolute;left:3430;top:7554;width:0;height:1232" coordorigin="3430,7554" coordsize="0,1232" path="m3430,7554r,1231e" filled="f" strokecolor="#f4af83" strokeweight="1.06pt">
              <v:path arrowok="t"/>
            </v:shape>
            <v:shape id="_x0000_s6360" alt="" style="position:absolute;left:3440;top:8776;width:1212;height:0" coordorigin="3440,8776" coordsize="1212,0" path="m3440,8776r1212,e" filled="f" strokecolor="#f4af83" strokeweight="1.06pt">
              <v:path arrowok="t"/>
            </v:shape>
            <v:shape id="_x0000_s6361" alt="" style="position:absolute;left:4662;top:8665;width:1364;height:101" coordorigin="4662,8665" coordsize="1364,101" path="m4662,8766r1363,l6025,8665r-1363,l4662,8766xe" fillcolor="#fae3d4" stroked="f">
              <v:path arrowok="t"/>
            </v:shape>
            <v:shape id="_x0000_s6362" alt="" style="position:absolute;left:4662;top:7554;width:0;height:1232" coordorigin="4662,7554" coordsize="0,1232" path="m4662,7554r,1231e" filled="f" strokecolor="#f4af83" strokeweight="1.06pt">
              <v:path arrowok="t"/>
            </v:shape>
            <v:shape id="_x0000_s6363" alt="" style="position:absolute;left:4671;top:8776;width:1344;height:0" coordorigin="4671,8776" coordsize="1344,0" path="m4671,8776r1345,e" filled="f" strokecolor="#f4af83" strokeweight="1.06pt">
              <v:path arrowok="t"/>
            </v:shape>
            <v:shape id="_x0000_s6364" alt="" style="position:absolute;left:6025;top:8665;width:1486;height:101" coordorigin="6025,8665" coordsize="1486,101" path="m6025,8766r1486,l7511,8665r-1486,l6025,8766xe" fillcolor="#fae3d4" stroked="f">
              <v:path arrowok="t"/>
            </v:shape>
            <v:shape id="_x0000_s6365" alt="" style="position:absolute;left:6025;top:7554;width:0;height:1232" coordorigin="6025,7554" coordsize="0,1232" path="m6025,7554r,1231e" filled="f" strokecolor="#f4af83" strokeweight="1.06pt">
              <v:path arrowok="t"/>
            </v:shape>
            <v:shape id="_x0000_s6366" alt="" style="position:absolute;left:6035;top:8776;width:1466;height:0" coordorigin="6035,8776" coordsize="1466,0" path="m6035,8776r1466,e" filled="f" strokecolor="#f4af83" strokeweight="1.06pt">
              <v:path arrowok="t"/>
            </v:shape>
            <v:shape id="_x0000_s6367" alt="" style="position:absolute;left:7511;top:8665;width:2806;height:101" coordorigin="7511,8665" coordsize="2806,101" path="m7511,8766r2806,l10317,8665r-2806,l7511,8766xe" fillcolor="#fae3d4" stroked="f">
              <v:path arrowok="t"/>
            </v:shape>
            <v:shape id="_x0000_s6368" alt="" style="position:absolute;left:7511;top:7554;width:0;height:1232" coordorigin="7511,7554" coordsize="0,1232" path="m7511,7554r,1231e" filled="f" strokecolor="#f4af83" strokeweight="1.06pt">
              <v:path arrowok="t"/>
            </v:shape>
            <v:shape id="_x0000_s6369" alt="" style="position:absolute;left:7521;top:8776;width:2787;height:0" coordorigin="7521,8776" coordsize="2787,0" path="m7521,8776r2786,e" filled="f" strokecolor="#f4af83" strokeweight="1.06pt">
              <v:path arrowok="t"/>
            </v:shape>
            <v:shape id="_x0000_s6370" alt="" style="position:absolute;left:10317;top:7554;width:0;height:1232" coordorigin="10317,7554" coordsize="0,1232" path="m10317,7554r,1231e" filled="f" strokecolor="#f4af83" strokeweight="1.06pt">
              <v:path arrowok="t"/>
            </v:shape>
            <w10:wrap anchorx="page" anchory="page"/>
          </v:group>
        </w:pict>
      </w:r>
      <w:r>
        <w:pict w14:anchorId="73EE4CA9">
          <v:group id="_x0000_s6226" alt="" style="position:absolute;margin-left:70.9pt;margin-top:203.75pt;width:447.3pt;height:102.75pt;z-index:-7417;mso-position-horizontal-relative:page;mso-position-vertical-relative:page" coordorigin="1418,4075" coordsize="8946,2055">
            <v:shape id="_x0000_s6227" alt="" style="position:absolute;left:1460;top:4205;width:3065;height:771" coordorigin="1460,4205" coordsize="3065,771" path="m1460,4976r3065,l4525,4205r-3065,l1460,4976xe" fillcolor="#6fac46" stroked="f">
              <v:path arrowok="t"/>
            </v:shape>
            <v:shape id="_x0000_s6228" alt="" style="position:absolute;left:1551;top:4205;width:2876;height:773" coordorigin="1551,4205" coordsize="2876,773" path="m1551,4979r2875,l4426,4205r-2875,l1551,4979xe" fillcolor="#6fac46" stroked="f">
              <v:path arrowok="t"/>
            </v:shape>
            <v:shape id="_x0000_s6229" alt="" style="position:absolute;left:4525;top:4205;width:2880;height:771" coordorigin="4525,4205" coordsize="2880,771" path="m4525,4976r2880,l7405,4205r-2880,l4525,4976xe" fillcolor="#6fac46" stroked="f">
              <v:path arrowok="t"/>
            </v:shape>
            <v:shape id="_x0000_s6230" alt="" style="position:absolute;left:4626;top:4205;width:2681;height:533" coordorigin="4626,4205" coordsize="2681,533" path="m4626,4739r2681,l7307,4205r-2681,l4626,4739xe" fillcolor="#6fac46" stroked="f">
              <v:path arrowok="t"/>
            </v:shape>
            <v:shape id="_x0000_s6231" alt="" style="position:absolute;left:7405;top:4205;width:2916;height:771" coordorigin="7405,4205" coordsize="2916,771" path="m7405,4976r2917,l10322,4205r-2917,l7405,4976xe" fillcolor="#6fac46" stroked="f">
              <v:path arrowok="t"/>
            </v:shape>
            <v:shape id="_x0000_s6232" alt="" style="position:absolute;left:7506;top:4205;width:2727;height:533" coordorigin="7506,4205" coordsize="2727,533" path="m7506,4739r2727,l10233,4205r-2727,l7506,4739xe" fillcolor="#6fac46" stroked="f">
              <v:path arrowok="t"/>
            </v:shape>
            <v:shape id="_x0000_s6233" alt="" style="position:absolute;left:1460;top:4095;width:3065;height:0" coordorigin="1460,4095" coordsize="3065,0" path="m1460,4095r3065,e" filled="f" strokecolor="#6fac46" strokeweight="1.06pt">
              <v:path arrowok="t"/>
            </v:shape>
            <v:shape id="_x0000_s6234" alt="" style="position:absolute;left:1460;top:4104;width:3065;height:101" coordorigin="1460,4104" coordsize="3065,101" path="m1460,4205r3065,l4525,4104r-3065,l1460,4205xe" fillcolor="#6fac46" stroked="f">
              <v:path arrowok="t"/>
            </v:shape>
            <v:shape id="_x0000_s6235" alt="" style="position:absolute;left:4535;top:4085;width:0;height:120" coordorigin="4535,4085" coordsize="0,120" path="m4535,4085r,120e" filled="f" strokecolor="#6fac46" strokeweight="1.06pt">
              <v:path arrowok="t"/>
            </v:shape>
            <v:shape id="_x0000_s6236" alt="" style="position:absolute;left:4544;top:4095;width:2861;height:0" coordorigin="4544,4095" coordsize="2861,0" path="m4544,4095r2861,e" filled="f" strokecolor="#6fac46" strokeweight="1.06pt">
              <v:path arrowok="t"/>
            </v:shape>
            <v:shape id="_x0000_s6237" alt="" style="position:absolute;left:4544;top:4104;width:2861;height:101" coordorigin="4544,4104" coordsize="2861,101" path="m4544,4205r2861,l7405,4104r-2861,l4544,4205xe" fillcolor="#6fac46" stroked="f">
              <v:path arrowok="t"/>
            </v:shape>
            <v:shape id="_x0000_s6238" alt="" style="position:absolute;left:7415;top:4085;width:0;height:120" coordorigin="7415,4085" coordsize="0,120" path="m7415,4085r,120e" filled="f" strokecolor="#6fac46" strokeweight="1.06pt">
              <v:path arrowok="t"/>
            </v:shape>
            <v:shape id="_x0000_s6239" alt="" style="position:absolute;left:7425;top:4095;width:2897;height:0" coordorigin="7425,4095" coordsize="2897,0" path="m7425,4095r2897,e" filled="f" strokecolor="#6fac46" strokeweight="1.06pt">
              <v:path arrowok="t"/>
            </v:shape>
            <v:shape id="_x0000_s6240" alt="" style="position:absolute;left:7425;top:4104;width:2897;height:101" coordorigin="7425,4104" coordsize="2897,101" path="m7425,4205r2897,l10322,4104r-2897,l7425,4205xe" fillcolor="#6fac46" stroked="f">
              <v:path arrowok="t"/>
            </v:shape>
            <v:shape id="_x0000_s6241" alt="" style="position:absolute;left:1460;top:5077;width:3065;height:2" coordorigin="1460,5077" coordsize="3065,2" path="m1460,5079r3065,l4525,5077r-3065,l1460,5079xe" fillcolor="#6fac46" stroked="f">
              <v:path arrowok="t"/>
            </v:shape>
            <v:shape id="_x0000_s6242" alt="" style="position:absolute;left:4525;top:5077;width:2880;height:2" coordorigin="4525,5077" coordsize="2880,2" path="m4525,5079r2880,l7405,5077r-2880,l4525,5079xe" fillcolor="#6fac46" stroked="f">
              <v:path arrowok="t"/>
            </v:shape>
            <v:shape id="_x0000_s6243" alt="" style="position:absolute;left:7405;top:5077;width:2916;height:2" coordorigin="7405,5077" coordsize="2916,2" path="m7405,5079r2917,l10322,5077r-2917,l7405,5079xe" fillcolor="#6fac46" stroked="f">
              <v:path arrowok="t"/>
            </v:shape>
            <v:shape id="_x0000_s6244" alt="" style="position:absolute;left:1450;top:4976;width:3075;height:101" coordorigin="1450,4976" coordsize="3075,101" path="m1450,5077r3075,l4525,4976r-3075,l1450,5077xe" fillcolor="#6fac46" stroked="f">
              <v:path arrowok="t"/>
            </v:shape>
            <v:shape id="_x0000_s6245" alt="" style="position:absolute;left:4525;top:4976;width:2880;height:101" coordorigin="4525,4976" coordsize="2880,101" path="m4525,5077r2880,l7405,4976r-2880,l4525,5077xe" fillcolor="#6fac46" stroked="f">
              <v:path arrowok="t"/>
            </v:shape>
            <v:shape id="_x0000_s6246" alt="" style="position:absolute;left:7405;top:4976;width:2926;height:101" coordorigin="7405,4976" coordsize="2926,101" path="m7405,5077r2926,l10331,4976r-2926,l7405,5077xe" fillcolor="#6fac46" stroked="f">
              <v:path arrowok="t"/>
            </v:shape>
            <v:shape id="_x0000_s6247" alt="" style="position:absolute;left:1460;top:5077;width:3056;height:922" coordorigin="1460,5077" coordsize="3056,922" path="m1460,5999r3055,l4515,5077r-3055,l1460,5999xe" fillcolor="#e1eed9" stroked="f">
              <v:path arrowok="t"/>
            </v:shape>
            <v:shape id="_x0000_s6248" alt="" style="position:absolute;left:1551;top:5178;width:2876;height:530" coordorigin="1551,5178" coordsize="2876,530" path="m1551,5708r2875,l4426,5178r-2875,l1551,5708xe" fillcolor="#e1eed9" stroked="f">
              <v:path arrowok="t"/>
            </v:shape>
            <v:shape id="_x0000_s6249" alt="" style="position:absolute;left:4525;top:5077;width:2871;height:922" coordorigin="4525,5077" coordsize="2871,922" path="m4525,5999r2871,l7396,5077r-2871,l4525,5999xe" fillcolor="#e1eed9" stroked="f">
              <v:path arrowok="t"/>
            </v:shape>
            <v:shape id="_x0000_s6250" alt="" style="position:absolute;left:4626;top:5178;width:2681;height:530" coordorigin="4626,5178" coordsize="2681,530" path="m4626,5708r2681,l7307,5178r-2681,l4626,5708xe" fillcolor="#e1eed9" stroked="f">
              <v:path arrowok="t"/>
            </v:shape>
            <v:shape id="_x0000_s6251" alt="" style="position:absolute;left:7405;top:5077;width:2916;height:922" coordorigin="7405,5077" coordsize="2916,922" path="m7405,5999r2917,l10322,5077r-2917,l7405,5999xe" fillcolor="#e1eed9" stroked="f">
              <v:path arrowok="t"/>
            </v:shape>
            <v:shape id="_x0000_s6252" alt="" style="position:absolute;left:7506;top:5178;width:2727;height:530" coordorigin="7506,5178" coordsize="2727,530" path="m7506,5708r2727,l10233,5178r-2727,l7506,5708xe" fillcolor="#e1eed9" stroked="f">
              <v:path arrowok="t"/>
            </v:shape>
            <v:shape id="_x0000_s6253" alt="" style="position:absolute;left:7506;top:5708;width:2727;height:290" coordorigin="7506,5708" coordsize="2727,290" path="m7506,5999r2727,l10233,5708r-2727,l7506,5999xe" fillcolor="#e1eed9" stroked="f">
              <v:path arrowok="t"/>
            </v:shape>
            <v:shape id="_x0000_s6254" alt="" style="position:absolute;left:1450;top:4085;width:0;height:1093" coordorigin="1450,4085" coordsize="0,1093" path="m1450,4085r,1093e" filled="f" strokecolor="#6fac46" strokeweight="1.06pt">
              <v:path arrowok="t"/>
            </v:shape>
            <v:shape id="_x0000_s6255" alt="" style="position:absolute;left:1460;top:5087;width:3056;height:0" coordorigin="1460,5087" coordsize="3056,0" path="m1460,5087r3055,e" filled="f" strokecolor="#6fac46" strokeweight="1.06pt">
              <v:path arrowok="t"/>
            </v:shape>
            <v:shape id="_x0000_s6256" alt="" style="position:absolute;left:1460;top:5137;width:3056;height:0" coordorigin="1460,5137" coordsize="3056,0" path="m1460,5137r3055,e" filled="f" strokecolor="#e1eed9" strokeweight="4.18pt">
              <v:path arrowok="t"/>
            </v:shape>
            <v:shape id="_x0000_s6257" alt="" style="position:absolute;left:4525;top:5096;width:0;height:82" coordorigin="4525,5096" coordsize="0,82" path="m4525,5096r,82e" filled="f" strokecolor="#a8d08d" strokeweight="1.06pt">
              <v:path arrowok="t"/>
            </v:shape>
            <v:shape id="_x0000_s6258" alt="" style="position:absolute;left:4515;top:5087;width:19;height:0" coordorigin="4515,5087" coordsize="19,0" path="m4515,5087r20,e" filled="f" strokecolor="#6fac46" strokeweight="1.06pt">
              <v:path arrowok="t"/>
            </v:shape>
            <v:shape id="_x0000_s6259" alt="" style="position:absolute;left:4544;top:5096;width:0;height:82" coordorigin="4544,5096" coordsize="0,82" path="m4544,5096r,82e" filled="f" strokecolor="#e1eed9" strokeweight="1.06pt">
              <v:path arrowok="t"/>
            </v:shape>
            <v:shape id="_x0000_s6260" alt="" style="position:absolute;left:4535;top:5087;width:19;height:0" coordorigin="4535,5087" coordsize="19,0" path="m4535,5087r19,e" filled="f" strokecolor="#6fac46" strokeweight="1.06pt">
              <v:path arrowok="t"/>
            </v:shape>
            <v:shape id="_x0000_s6261" alt="" style="position:absolute;left:4554;top:5087;width:2842;height:0" coordorigin="4554,5087" coordsize="2842,0" path="m4554,5087r2842,e" filled="f" strokecolor="#6fac46" strokeweight="1.06pt">
              <v:path arrowok="t"/>
            </v:shape>
            <v:shape id="_x0000_s6262" alt="" style="position:absolute;left:4554;top:5137;width:2842;height:0" coordorigin="4554,5137" coordsize="2842,0" path="m4554,5137r2842,e" filled="f" strokecolor="#e1eed9" strokeweight="4.18pt">
              <v:path arrowok="t"/>
            </v:shape>
            <v:shape id="_x0000_s6263" alt="" style="position:absolute;left:7405;top:5096;width:0;height:82" coordorigin="7405,5096" coordsize="0,82" path="m7405,5096r,82e" filled="f" strokecolor="#a8d08d" strokeweight="1.06pt">
              <v:path arrowok="t"/>
            </v:shape>
            <v:shape id="_x0000_s6264" alt="" style="position:absolute;left:7396;top:5087;width:19;height:0" coordorigin="7396,5087" coordsize="19,0" path="m7396,5087r19,e" filled="f" strokecolor="#6fac46" strokeweight="1.06pt">
              <v:path arrowok="t"/>
            </v:shape>
            <v:shape id="_x0000_s6265" alt="" style="position:absolute;left:7425;top:5096;width:0;height:82" coordorigin="7425,5096" coordsize="0,82" path="m7425,5096r,82e" filled="f" strokecolor="#e1eed9" strokeweight="1.06pt">
              <v:path arrowok="t"/>
            </v:shape>
            <v:shape id="_x0000_s6266" alt="" style="position:absolute;left:7415;top:5087;width:19;height:0" coordorigin="7415,5087" coordsize="19,0" path="m7415,5087r19,e" filled="f" strokecolor="#6fac46" strokeweight="1.06pt">
              <v:path arrowok="t"/>
            </v:shape>
            <v:shape id="_x0000_s6267" alt="" style="position:absolute;left:7434;top:5087;width:2888;height:0" coordorigin="7434,5087" coordsize="2888,0" path="m7434,5087r2888,e" filled="f" strokecolor="#6fac46" strokeweight="1.06pt">
              <v:path arrowok="t"/>
            </v:shape>
            <v:shape id="_x0000_s6268" alt="" style="position:absolute;left:7434;top:5137;width:2888;height:0" coordorigin="7434,5137" coordsize="2888,0" path="m7434,5137r2888,e" filled="f" strokecolor="#e1eed9" strokeweight="4.18pt">
              <v:path arrowok="t"/>
            </v:shape>
            <v:shape id="_x0000_s6269" alt="" style="position:absolute;left:10332;top:4085;width:0;height:1093" coordorigin="10332,4085" coordsize="0,1093" path="m10332,4085r,1093e" filled="f" strokecolor="#6fac46" strokeweight="1.06pt">
              <v:path arrowok="t"/>
            </v:shape>
            <v:shape id="_x0000_s6270" alt="" style="position:absolute;left:1450;top:5999;width:3075;height:101" coordorigin="1450,5999" coordsize="3075,101" path="m1450,6099r3075,l4525,5999r-3075,l1450,6099xe" fillcolor="#e1eed9" stroked="f">
              <v:path arrowok="t"/>
            </v:shape>
            <v:shape id="_x0000_s6271" alt="" style="position:absolute;left:1450;top:5178;width:0;height:941" coordorigin="1450,5178" coordsize="0,941" path="m1450,5178r,941e" filled="f" strokecolor="#a8d08d" strokeweight="1.06pt">
              <v:path arrowok="t"/>
            </v:shape>
            <v:shape id="_x0000_s6272" alt="" style="position:absolute;left:1460;top:6109;width:3056;height:0" coordorigin="1460,6109" coordsize="3056,0" path="m1460,6109r3055,e" filled="f" strokecolor="#a8d08d" strokeweight="1.06pt">
              <v:path arrowok="t"/>
            </v:shape>
            <v:shape id="_x0000_s6273" alt="" style="position:absolute;left:4525;top:5999;width:2880;height:101" coordorigin="4525,5999" coordsize="2880,101" path="m4525,6099r2880,l7405,5999r-2880,l4525,6099xe" fillcolor="#e1eed9" stroked="f">
              <v:path arrowok="t"/>
            </v:shape>
            <v:shape id="_x0000_s6274" alt="" style="position:absolute;left:4525;top:5178;width:0;height:941" coordorigin="4525,5178" coordsize="0,941" path="m4525,5178r,941e" filled="f" strokecolor="#a8d08d" strokeweight="1.06pt">
              <v:path arrowok="t"/>
            </v:shape>
            <v:shape id="_x0000_s6275" alt="" style="position:absolute;left:4535;top:6109;width:2861;height:0" coordorigin="4535,6109" coordsize="2861,0" path="m4535,6109r2861,e" filled="f" strokecolor="#a8d08d" strokeweight="1.06pt">
              <v:path arrowok="t"/>
            </v:shape>
            <v:shape id="_x0000_s6276" alt="" style="position:absolute;left:7405;top:5999;width:2926;height:101" coordorigin="7405,5999" coordsize="2926,101" path="m7405,6099r2926,l10331,5999r-2926,l7405,6099xe" fillcolor="#e1eed9" stroked="f">
              <v:path arrowok="t"/>
            </v:shape>
            <v:shape id="_x0000_s6277" alt="" style="position:absolute;left:7405;top:5178;width:0;height:941" coordorigin="7405,5178" coordsize="0,941" path="m7405,5178r,941e" filled="f" strokecolor="#a8d08d" strokeweight="1.06pt">
              <v:path arrowok="t"/>
            </v:shape>
            <v:shape id="_x0000_s6278" alt="" style="position:absolute;left:7415;top:6109;width:2907;height:0" coordorigin="7415,6109" coordsize="2907,0" path="m7415,6109r2907,e" filled="f" strokecolor="#a8d08d" strokeweight="1.06pt">
              <v:path arrowok="t"/>
            </v:shape>
            <v:shape id="_x0000_s6279" alt="" style="position:absolute;left:10332;top:5178;width:0;height:941" coordorigin="10332,5178" coordsize="0,941" path="m10332,5178r,941e" filled="f" strokecolor="#a8d08d" strokeweight="1.06pt">
              <v:path arrowok="t"/>
            </v:shape>
            <w10:wrap anchorx="page" anchory="page"/>
          </v:group>
        </w:pict>
      </w:r>
      <w:r>
        <w:pict w14:anchorId="51D6A40C">
          <v:group id="_x0000_s6161" alt="" style="position:absolute;margin-left:70.9pt;margin-top:71.45pt;width:446.55pt;height:118.8pt;z-index:-7418;mso-position-horizontal-relative:page;mso-position-vertical-relative:page" coordorigin="1418,1429" coordsize="8931,2376">
            <v:shape id="_x0000_s6162" alt="" style="position:absolute;left:1460;top:1541;width:2141;height:821" coordorigin="1460,1541" coordsize="2141,821" path="m1460,2362r2141,l3601,1541r-2141,l1460,2362xe" fillcolor="#deeaf6" stroked="f">
              <v:path arrowok="t"/>
            </v:shape>
            <v:shape id="_x0000_s6163" alt="" style="position:absolute;left:1551;top:1541;width:1961;height:531" coordorigin="1551,1541" coordsize="1961,531" path="m1551,2072r1961,l3512,1541r-1961,l1551,2072xe" fillcolor="#deeaf6" stroked="f">
              <v:path arrowok="t"/>
            </v:shape>
            <v:shape id="_x0000_s6164" alt="" style="position:absolute;left:3611;top:1541;width:1565;height:821" coordorigin="3611,1541" coordsize="1565,821" path="m3611,2362r1564,l5175,1541r-1564,l3611,2362xe" fillcolor="#deeaf6" stroked="f">
              <v:path arrowok="t"/>
            </v:shape>
            <v:shape id="_x0000_s6165" alt="" style="position:absolute;left:3711;top:1541;width:1375;height:531" coordorigin="3711,1541" coordsize="1375,531" path="m3711,2072r1376,l5087,1541r-1376,l3711,2072xe" fillcolor="#deeaf6" stroked="f">
              <v:path arrowok="t"/>
            </v:shape>
            <v:shape id="_x0000_s6166" alt="" style="position:absolute;left:5185;top:1541;width:1988;height:821" coordorigin="5185,1541" coordsize="1988,821" path="m5185,2362r1988,l7173,1541r-1988,l5185,2362xe" fillcolor="#deeaf6" stroked="f">
              <v:path arrowok="t"/>
            </v:shape>
            <v:shape id="_x0000_s6167" alt="" style="position:absolute;left:5286;top:1541;width:1796;height:531" coordorigin="5286,1541" coordsize="1796,531" path="m5286,2072r1795,l7081,1541r-1795,l5286,2072xe" fillcolor="#deeaf6" stroked="f">
              <v:path arrowok="t"/>
            </v:shape>
            <v:shape id="_x0000_s6168" alt="" style="position:absolute;left:7182;top:1541;width:3125;height:821" coordorigin="7182,1541" coordsize="3125,821" path="m7182,2362r3125,l10307,1541r-3125,l7182,2362xe" fillcolor="#deeaf6" stroked="f">
              <v:path arrowok="t"/>
            </v:shape>
            <v:shape id="_x0000_s6169" alt="" style="position:absolute;left:7281;top:1541;width:2936;height:531" coordorigin="7281,1541" coordsize="2936,531" path="m7281,2072r2935,l10216,1541r-2935,l7281,2072xe" fillcolor="#deeaf6" stroked="f">
              <v:path arrowok="t"/>
            </v:shape>
            <v:shape id="_x0000_s6170" alt="" style="position:absolute;left:7281;top:2072;width:2936;height:290" coordorigin="7281,2072" coordsize="2936,290" path="m7281,2362r2935,l10216,2072r-2935,l7281,2362xe" fillcolor="#deeaf6" stroked="f">
              <v:path arrowok="t"/>
            </v:shape>
            <v:shape id="_x0000_s6171" alt="" style="position:absolute;left:1450;top:1440;width:0;height:101" coordorigin="1450,1440" coordsize="0,101" path="m1450,1440r,101e" filled="f" strokecolor="#9cc2e4" strokeweight="1.06pt">
              <v:path arrowok="t"/>
            </v:shape>
            <v:shape id="_x0000_s6172" alt="" style="position:absolute;left:1460;top:1440;width:2141;height:101" coordorigin="1460,1440" coordsize="2141,101" path="m1460,1541r2141,l3601,1440r-2141,l1460,1541xe" fillcolor="#deeaf6" stroked="f">
              <v:path arrowok="t"/>
            </v:shape>
            <v:shape id="_x0000_s6173" alt="" style="position:absolute;left:3611;top:1440;width:0;height:101" coordorigin="3611,1440" coordsize="0,101" path="m3611,1440r,101e" filled="f" strokecolor="#9cc2e4" strokeweight="1.06pt">
              <v:path arrowok="t"/>
            </v:shape>
            <v:shape id="_x0000_s6174" alt="" style="position:absolute;left:3601;top:1440;width:1574;height:101" coordorigin="3601,1440" coordsize="1574,101" path="m3601,1541r1574,l5175,1440r-1574,l3601,1541xe" fillcolor="#deeaf6" stroked="f">
              <v:path arrowok="t"/>
            </v:shape>
            <v:shape id="_x0000_s6175" alt="" style="position:absolute;left:5185;top:1440;width:0;height:101" coordorigin="5185,1440" coordsize="0,101" path="m5185,1440r,101e" filled="f" strokecolor="#9cc2e4" strokeweight="1.06pt">
              <v:path arrowok="t"/>
            </v:shape>
            <v:shape id="_x0000_s6176" alt="" style="position:absolute;left:5175;top:1440;width:1997;height:101" coordorigin="5175,1440" coordsize="1997,101" path="m5175,1541r1998,l7173,1440r-1998,l5175,1541xe" fillcolor="#deeaf6" stroked="f">
              <v:path arrowok="t"/>
            </v:shape>
            <v:shape id="_x0000_s6177" alt="" style="position:absolute;left:7182;top:1440;width:0;height:101" coordorigin="7182,1440" coordsize="0,101" path="m7182,1440r,101e" filled="f" strokecolor="#9cc2e4" strokeweight="1.06pt">
              <v:path arrowok="t"/>
            </v:shape>
            <v:shape id="_x0000_s6178" alt="" style="position:absolute;left:7173;top:1440;width:3135;height:101" coordorigin="7173,1440" coordsize="3135,101" path="m7173,1541r3134,l10307,1440r-3134,l7173,1541xe" fillcolor="#deeaf6" stroked="f">
              <v:path arrowok="t"/>
            </v:shape>
            <v:shape id="_x0000_s6179" alt="" style="position:absolute;left:10317;top:1440;width:0;height:101" coordorigin="10317,1440" coordsize="0,101" path="m10317,1440r,101e" filled="f" strokecolor="#9cc2e4" strokeweight="1.06pt">
              <v:path arrowok="t"/>
            </v:shape>
            <v:shape id="_x0000_s6180" alt="" style="position:absolute;left:1450;top:2362;width:2160;height:101" coordorigin="1450,2362" coordsize="2160,101" path="m1450,2463r2160,l3610,2362r-2160,l1450,2463xe" fillcolor="#deeaf6" stroked="f">
              <v:path arrowok="t"/>
            </v:shape>
            <v:shape id="_x0000_s6181" alt="" style="position:absolute;left:1450;top:1541;width:0;height:922" coordorigin="1450,1541" coordsize="0,922" path="m1450,1541r,922e" filled="f" strokecolor="#9cc2e4" strokeweight="1.06pt">
              <v:path arrowok="t"/>
            </v:shape>
            <v:shape id="_x0000_s6182" alt="" style="position:absolute;left:3611;top:2362;width:1574;height:101" coordorigin="3611,2362" coordsize="1574,101" path="m3611,2463r1574,l5185,2362r-1574,l3611,2463xe" fillcolor="#deeaf6" stroked="f">
              <v:path arrowok="t"/>
            </v:shape>
            <v:shape id="_x0000_s6183" alt="" style="position:absolute;left:3611;top:1541;width:0;height:922" coordorigin="3611,1541" coordsize="0,922" path="m3611,1541r,922e" filled="f" strokecolor="#9cc2e4" strokeweight="1.06pt">
              <v:path arrowok="t"/>
            </v:shape>
            <v:shape id="_x0000_s6184" alt="" style="position:absolute;left:5185;top:2362;width:1997;height:101" coordorigin="5185,2362" coordsize="1997,101" path="m5185,2463r1997,l7182,2362r-1997,l5185,2463xe" fillcolor="#deeaf6" stroked="f">
              <v:path arrowok="t"/>
            </v:shape>
            <v:shape id="_x0000_s6185" alt="" style="position:absolute;left:5185;top:1541;width:0;height:922" coordorigin="5185,1541" coordsize="0,922" path="m5185,1541r,922e" filled="f" strokecolor="#9cc2e4" strokeweight="1.06pt">
              <v:path arrowok="t"/>
            </v:shape>
            <v:shape id="_x0000_s6186" alt="" style="position:absolute;left:7182;top:2362;width:3135;height:101" coordorigin="7182,2362" coordsize="3135,101" path="m7182,2463r3135,l10317,2362r-3135,l7182,2463xe" fillcolor="#deeaf6" stroked="f">
              <v:path arrowok="t"/>
            </v:shape>
            <v:shape id="_x0000_s6187" alt="" style="position:absolute;left:7182;top:1541;width:0;height:922" coordorigin="7182,1541" coordsize="0,922" path="m7182,1541r,922e" filled="f" strokecolor="#9cc2e4" strokeweight="1.06pt">
              <v:path arrowok="t"/>
            </v:shape>
            <v:shape id="_x0000_s6188" alt="" style="position:absolute;left:10317;top:1541;width:0;height:922" coordorigin="10317,1541" coordsize="0,922" path="m10317,1541r,922e" filled="f" strokecolor="#9cc2e4" strokeweight="1.06pt">
              <v:path arrowok="t"/>
            </v:shape>
            <v:shape id="_x0000_s6189" alt="" style="position:absolute;left:1460;top:2460;width:2141;height:1214" coordorigin="1460,2460" coordsize="2141,1214" path="m1460,3675r2141,l3601,2460r-2141,l1460,3675xe" fillcolor="#deeaf6" stroked="f">
              <v:path arrowok="t"/>
            </v:shape>
            <v:shape id="_x0000_s6190" alt="" style="position:absolute;left:1551;top:2561;width:1961;height:533" coordorigin="1551,2561" coordsize="1961,533" path="m1551,3094r1961,l3512,2561r-1961,l1551,3094xe" fillcolor="#deeaf6" stroked="f">
              <v:path arrowok="t"/>
            </v:shape>
            <v:shape id="_x0000_s6191" alt="" style="position:absolute;left:1551;top:3094;width:1961;height:290" coordorigin="1551,3094" coordsize="1961,290" path="m1551,3384r1961,l3512,3094r-1961,l1551,3384xe" fillcolor="#deeaf6" stroked="f">
              <v:path arrowok="t"/>
            </v:shape>
            <v:shape id="_x0000_s6192" alt="" style="position:absolute;left:3611;top:2460;width:1565;height:1214" coordorigin="3611,2460" coordsize="1565,1214" path="m3611,3675r1564,l5175,2460r-1564,l3611,3675xe" fillcolor="#deeaf6" stroked="f">
              <v:path arrowok="t"/>
            </v:shape>
            <v:shape id="_x0000_s6193" alt="" style="position:absolute;left:3711;top:2561;width:1375;height:533" coordorigin="3711,2561" coordsize="1375,533" path="m3711,3094r1376,l5087,2561r-1376,l3711,3094xe" fillcolor="#deeaf6" stroked="f">
              <v:path arrowok="t"/>
            </v:shape>
            <v:shape id="_x0000_s6194" alt="" style="position:absolute;left:5185;top:2460;width:1988;height:1214" coordorigin="5185,2460" coordsize="1988,1214" path="m5185,3675r1988,l7173,2460r-1988,l5185,3675xe" fillcolor="#deeaf6" stroked="f">
              <v:path arrowok="t"/>
            </v:shape>
            <v:shape id="_x0000_s6195" alt="" style="position:absolute;left:5286;top:2561;width:1796;height:533" coordorigin="5286,2561" coordsize="1796,533" path="m5286,3094r1795,l7081,2561r-1795,l5286,3094xe" fillcolor="#deeaf6" stroked="f">
              <v:path arrowok="t"/>
            </v:shape>
            <v:shape id="_x0000_s6196" alt="" style="position:absolute;left:7182;top:2460;width:3125;height:1214" coordorigin="7182,2460" coordsize="3125,1214" path="m7182,3675r3125,l10307,2460r-3125,l7182,3675xe" fillcolor="#deeaf6" stroked="f">
              <v:path arrowok="t"/>
            </v:shape>
            <v:shape id="_x0000_s6197" alt="" style="position:absolute;left:7281;top:2561;width:2936;height:533" coordorigin="7281,2561" coordsize="2936,533" path="m7281,3094r2935,l10216,2561r-2935,l7281,3094xe" fillcolor="#deeaf6" stroked="f">
              <v:path arrowok="t"/>
            </v:shape>
            <v:shape id="_x0000_s6198" alt="" style="position:absolute;left:7281;top:3094;width:2936;height:290" coordorigin="7281,3094" coordsize="2936,290" path="m7281,3384r2935,l10216,3094r-2935,l7281,3384xe" fillcolor="#deeaf6" stroked="f">
              <v:path arrowok="t"/>
            </v:shape>
            <v:shape id="_x0000_s6199" alt="" style="position:absolute;left:7281;top:3384;width:2936;height:290" coordorigin="7281,3384" coordsize="2936,290" path="m7281,3675r2935,l10216,3384r-2935,l7281,3675xe" fillcolor="#deeaf6" stroked="f">
              <v:path arrowok="t"/>
            </v:shape>
            <v:shape id="_x0000_s6200" alt="" style="position:absolute;left:1450;top:2463;width:0;height:101" coordorigin="1450,2463" coordsize="0,101" path="m1450,2463r,101e" filled="f" strokecolor="#9cc2e4" strokeweight="1.06pt">
              <v:path arrowok="t"/>
            </v:shape>
            <v:shape id="_x0000_s6201" alt="" style="position:absolute;left:1460;top:2472;width:2141;height:0" coordorigin="1460,2472" coordsize="2141,0" path="m1460,2472r2141,e" filled="f" strokecolor="#9cc2e4" strokeweight="1.06pt">
              <v:path arrowok="t"/>
            </v:shape>
            <v:shape id="_x0000_s6202" alt="" style="position:absolute;left:1460;top:2523;width:2141;height:0" coordorigin="1460,2523" coordsize="2141,0" path="m1460,2523r2141,e" filled="f" strokecolor="#deeaf6" strokeweight="4.18pt">
              <v:path arrowok="t"/>
            </v:shape>
            <v:shape id="_x0000_s6203" alt="" style="position:absolute;left:3611;top:2463;width:0;height:101" coordorigin="3611,2463" coordsize="0,101" path="m3611,2463r,101e" filled="f" strokecolor="#9cc2e4" strokeweight="1.06pt">
              <v:path arrowok="t"/>
            </v:shape>
            <v:shape id="_x0000_s6204" alt="" style="position:absolute;left:3620;top:2472;width:1555;height:0" coordorigin="3620,2472" coordsize="1555,0" path="m3620,2472r1555,e" filled="f" strokecolor="#9cc2e4" strokeweight="1.06pt">
              <v:path arrowok="t"/>
            </v:shape>
            <v:shape id="_x0000_s6205" alt="" style="position:absolute;left:3620;top:2523;width:1555;height:0" coordorigin="3620,2523" coordsize="1555,0" path="m3620,2523r1555,e" filled="f" strokecolor="#deeaf6" strokeweight="4.18pt">
              <v:path arrowok="t"/>
            </v:shape>
            <v:shape id="_x0000_s6206" alt="" style="position:absolute;left:5185;top:2463;width:0;height:101" coordorigin="5185,2463" coordsize="0,101" path="m5185,2463r,101e" filled="f" strokecolor="#9cc2e4" strokeweight="1.06pt">
              <v:path arrowok="t"/>
            </v:shape>
            <v:shape id="_x0000_s6207" alt="" style="position:absolute;left:5195;top:2472;width:1978;height:0" coordorigin="5195,2472" coordsize="1978,0" path="m5195,2472r1978,e" filled="f" strokecolor="#9cc2e4" strokeweight="1.06pt">
              <v:path arrowok="t"/>
            </v:shape>
            <v:shape id="_x0000_s6208" alt="" style="position:absolute;left:5195;top:2523;width:1978;height:0" coordorigin="5195,2523" coordsize="1978,0" path="m5195,2523r1978,e" filled="f" strokecolor="#deeaf6" strokeweight="4.18pt">
              <v:path arrowok="t"/>
            </v:shape>
            <v:shape id="_x0000_s6209" alt="" style="position:absolute;left:7182;top:2463;width:0;height:101" coordorigin="7182,2463" coordsize="0,101" path="m7182,2463r,101e" filled="f" strokecolor="#9cc2e4" strokeweight="1.06pt">
              <v:path arrowok="t"/>
            </v:shape>
            <v:shape id="_x0000_s6210" alt="" style="position:absolute;left:7192;top:2472;width:3116;height:0" coordorigin="7192,2472" coordsize="3116,0" path="m7192,2472r3115,e" filled="f" strokecolor="#9cc2e4" strokeweight="1.06pt">
              <v:path arrowok="t"/>
            </v:shape>
            <v:shape id="_x0000_s6211" alt="" style="position:absolute;left:7192;top:2523;width:3116;height:0" coordorigin="7192,2523" coordsize="3116,0" path="m7192,2523r3115,e" filled="f" strokecolor="#deeaf6" strokeweight="4.18pt">
              <v:path arrowok="t"/>
            </v:shape>
            <v:shape id="_x0000_s6212" alt="" style="position:absolute;left:10317;top:2463;width:0;height:101" coordorigin="10317,2463" coordsize="0,101" path="m10317,2463r,101e" filled="f" strokecolor="#9cc2e4" strokeweight="1.06pt">
              <v:path arrowok="t"/>
            </v:shape>
            <v:shape id="_x0000_s6213" alt="" style="position:absolute;left:1450;top:3675;width:2160;height:101" coordorigin="1450,3675" coordsize="2160,101" path="m1450,3776r2160,l3610,3675r-2160,l1450,3776xe" fillcolor="#deeaf6" stroked="f">
              <v:path arrowok="t"/>
            </v:shape>
            <v:shape id="_x0000_s6214" alt="" style="position:absolute;left:1450;top:2564;width:0;height:1231" coordorigin="1450,2564" coordsize="0,1231" path="m1450,2564r,1231e" filled="f" strokecolor="#9cc2e4" strokeweight="1.06pt">
              <v:path arrowok="t"/>
            </v:shape>
            <v:shape id="_x0000_s6215" alt="" style="position:absolute;left:1460;top:3785;width:2141;height:0" coordorigin="1460,3785" coordsize="2141,0" path="m1460,3785r2141,e" filled="f" strokecolor="#9cc2e4" strokeweight="1.06pt">
              <v:path arrowok="t"/>
            </v:shape>
            <v:shape id="_x0000_s6216" alt="" style="position:absolute;left:3611;top:3675;width:1574;height:101" coordorigin="3611,3675" coordsize="1574,101" path="m3611,3776r1574,l5185,3675r-1574,l3611,3776xe" fillcolor="#deeaf6" stroked="f">
              <v:path arrowok="t"/>
            </v:shape>
            <v:shape id="_x0000_s6217" alt="" style="position:absolute;left:3611;top:2564;width:0;height:1231" coordorigin="3611,2564" coordsize="0,1231" path="m3611,2564r,1231e" filled="f" strokecolor="#9cc2e4" strokeweight="1.06pt">
              <v:path arrowok="t"/>
            </v:shape>
            <v:shape id="_x0000_s6218" alt="" style="position:absolute;left:3620;top:3785;width:1555;height:0" coordorigin="3620,3785" coordsize="1555,0" path="m3620,3785r1555,e" filled="f" strokecolor="#9cc2e4" strokeweight="1.06pt">
              <v:path arrowok="t"/>
            </v:shape>
            <v:shape id="_x0000_s6219" alt="" style="position:absolute;left:5185;top:3675;width:1997;height:101" coordorigin="5185,3675" coordsize="1997,101" path="m5185,3776r1997,l7182,3675r-1997,l5185,3776xe" fillcolor="#deeaf6" stroked="f">
              <v:path arrowok="t"/>
            </v:shape>
            <v:shape id="_x0000_s6220" alt="" style="position:absolute;left:5185;top:2564;width:0;height:1231" coordorigin="5185,2564" coordsize="0,1231" path="m5185,2564r,1231e" filled="f" strokecolor="#9cc2e4" strokeweight="1.06pt">
              <v:path arrowok="t"/>
            </v:shape>
            <v:shape id="_x0000_s6221" alt="" style="position:absolute;left:5195;top:3785;width:1978;height:0" coordorigin="5195,3785" coordsize="1978,0" path="m5195,3785r1978,e" filled="f" strokecolor="#9cc2e4" strokeweight="1.06pt">
              <v:path arrowok="t"/>
            </v:shape>
            <v:shape id="_x0000_s6222" alt="" style="position:absolute;left:7182;top:3675;width:3135;height:101" coordorigin="7182,3675" coordsize="3135,101" path="m7182,3776r3135,l10317,3675r-3135,l7182,3776xe" fillcolor="#deeaf6" stroked="f">
              <v:path arrowok="t"/>
            </v:shape>
            <v:shape id="_x0000_s6223" alt="" style="position:absolute;left:7182;top:2564;width:0;height:1231" coordorigin="7182,2564" coordsize="0,1231" path="m7182,2564r,1231e" filled="f" strokecolor="#9cc2e4" strokeweight="1.06pt">
              <v:path arrowok="t"/>
            </v:shape>
            <v:shape id="_x0000_s6224" alt="" style="position:absolute;left:7192;top:3785;width:3116;height:0" coordorigin="7192,3785" coordsize="3116,0" path="m7192,3785r3115,e" filled="f" strokecolor="#9cc2e4" strokeweight="1.06pt">
              <v:path arrowok="t"/>
            </v:shape>
            <v:shape id="_x0000_s6225" alt="" style="position:absolute;left:10317;top:2564;width:0;height:1231" coordorigin="10317,2564" coordsize="0,1231" path="m10317,2564r,1231e" filled="f" strokecolor="#9cc2e4" strokeweight="1.06pt">
              <v:path arrowok="t"/>
            </v:shape>
            <w10:wrap anchorx="page" anchory="page"/>
          </v:group>
        </w:pict>
      </w:r>
    </w:p>
    <w:p w14:paraId="7CAC884C" w14:textId="77777777" w:rsidR="0027373D" w:rsidRPr="00107A28" w:rsidRDefault="0027373D">
      <w:pPr>
        <w:spacing w:line="200" w:lineRule="exact"/>
        <w:rPr>
          <w:lang w:val="es-ES"/>
        </w:rPr>
      </w:pPr>
    </w:p>
    <w:p w14:paraId="01F5B63D" w14:textId="77777777" w:rsidR="0027373D" w:rsidRPr="00107A28" w:rsidRDefault="0027373D">
      <w:pPr>
        <w:spacing w:line="200" w:lineRule="exact"/>
        <w:rPr>
          <w:lang w:val="es-ES"/>
        </w:rPr>
      </w:pPr>
    </w:p>
    <w:p w14:paraId="4A5CE18E" w14:textId="77777777" w:rsidR="0027373D" w:rsidRPr="00107A28" w:rsidRDefault="0027373D">
      <w:pPr>
        <w:spacing w:line="200" w:lineRule="exact"/>
        <w:rPr>
          <w:lang w:val="es-ES"/>
        </w:rPr>
      </w:pPr>
    </w:p>
    <w:p w14:paraId="6845E28C" w14:textId="77777777" w:rsidR="0027373D" w:rsidRPr="00107A28" w:rsidRDefault="003C776A">
      <w:pPr>
        <w:spacing w:before="32" w:line="240" w:lineRule="exact"/>
        <w:ind w:left="111"/>
        <w:rPr>
          <w:rFonts w:ascii="Arial" w:eastAsia="Arial" w:hAnsi="Arial" w:cs="Arial"/>
          <w:sz w:val="22"/>
          <w:szCs w:val="22"/>
          <w:lang w:val="es-ES"/>
        </w:rPr>
      </w:pPr>
      <w:r w:rsidRPr="00107A28">
        <w:rPr>
          <w:rFonts w:ascii="Arial" w:eastAsia="Arial" w:hAnsi="Arial" w:cs="Arial"/>
          <w:position w:val="-1"/>
          <w:sz w:val="22"/>
          <w:szCs w:val="22"/>
          <w:lang w:val="es-ES"/>
        </w:rPr>
        <w:t xml:space="preserve">Columna          </w:t>
      </w:r>
      <w:r w:rsidRPr="00107A28">
        <w:rPr>
          <w:rFonts w:ascii="Arial" w:eastAsia="Arial" w:hAnsi="Arial" w:cs="Arial"/>
          <w:b/>
          <w:color w:val="FFFFFF"/>
          <w:position w:val="-1"/>
          <w:sz w:val="22"/>
          <w:szCs w:val="22"/>
          <w:lang w:val="es-ES"/>
        </w:rPr>
        <w:t>Restricción</w:t>
      </w:r>
    </w:p>
    <w:p w14:paraId="5C10FD28" w14:textId="77777777" w:rsidR="0027373D" w:rsidRPr="00107A28" w:rsidRDefault="0027373D">
      <w:pPr>
        <w:spacing w:line="200" w:lineRule="exact"/>
        <w:rPr>
          <w:lang w:val="es-ES"/>
        </w:rPr>
      </w:pPr>
    </w:p>
    <w:p w14:paraId="12CCE1BE" w14:textId="77777777" w:rsidR="0027373D" w:rsidRPr="00107A28" w:rsidRDefault="0027373D">
      <w:pPr>
        <w:spacing w:line="200" w:lineRule="exact"/>
        <w:rPr>
          <w:lang w:val="es-ES"/>
        </w:rPr>
      </w:pPr>
    </w:p>
    <w:p w14:paraId="58FCF350" w14:textId="77777777" w:rsidR="0027373D" w:rsidRPr="00107A28" w:rsidRDefault="0027373D">
      <w:pPr>
        <w:spacing w:before="11" w:line="280" w:lineRule="exact"/>
        <w:rPr>
          <w:sz w:val="28"/>
          <w:szCs w:val="28"/>
          <w:lang w:val="es-ES"/>
        </w:rPr>
      </w:pPr>
    </w:p>
    <w:p w14:paraId="7B0F343A" w14:textId="77777777" w:rsidR="0027373D" w:rsidRPr="00107A28" w:rsidRDefault="003C776A">
      <w:pPr>
        <w:spacing w:before="32"/>
        <w:ind w:left="173"/>
        <w:rPr>
          <w:rFonts w:ascii="Arial" w:eastAsia="Arial" w:hAnsi="Arial" w:cs="Arial"/>
          <w:sz w:val="22"/>
          <w:szCs w:val="22"/>
          <w:lang w:val="es-ES"/>
        </w:rPr>
        <w:sectPr w:rsidR="0027373D" w:rsidRPr="00107A28">
          <w:type w:val="continuous"/>
          <w:pgSz w:w="11920" w:h="16840"/>
          <w:pgMar w:top="1320" w:right="1580" w:bottom="280" w:left="1440" w:header="720" w:footer="720" w:gutter="0"/>
          <w:cols w:space="720"/>
        </w:sectPr>
      </w:pPr>
      <w:r w:rsidRPr="00107A28">
        <w:rPr>
          <w:rFonts w:ascii="Arial" w:eastAsia="Arial" w:hAnsi="Arial" w:cs="Arial"/>
          <w:b/>
          <w:sz w:val="22"/>
          <w:szCs w:val="22"/>
          <w:lang w:val="es-ES"/>
        </w:rPr>
        <w:t xml:space="preserve">null                  </w:t>
      </w:r>
      <w:r w:rsidRPr="00107A28">
        <w:rPr>
          <w:rFonts w:ascii="Arial" w:eastAsia="Arial" w:hAnsi="Arial" w:cs="Arial"/>
          <w:sz w:val="22"/>
          <w:szCs w:val="22"/>
          <w:lang w:val="es-ES"/>
        </w:rPr>
        <w:t>null</w:t>
      </w:r>
    </w:p>
    <w:p w14:paraId="1153920E" w14:textId="77777777" w:rsidR="0027373D" w:rsidRPr="00107A28" w:rsidRDefault="0027373D">
      <w:pPr>
        <w:spacing w:line="200" w:lineRule="exact"/>
        <w:rPr>
          <w:lang w:val="es-ES"/>
        </w:rPr>
      </w:pPr>
    </w:p>
    <w:p w14:paraId="4E16D5A9" w14:textId="77777777" w:rsidR="0027373D" w:rsidRPr="00107A28" w:rsidRDefault="0027373D">
      <w:pPr>
        <w:spacing w:line="200" w:lineRule="exact"/>
        <w:rPr>
          <w:lang w:val="es-ES"/>
        </w:rPr>
      </w:pPr>
    </w:p>
    <w:p w14:paraId="5D0FA589" w14:textId="77777777" w:rsidR="0027373D" w:rsidRPr="00107A28" w:rsidRDefault="0027373D">
      <w:pPr>
        <w:spacing w:line="200" w:lineRule="exact"/>
        <w:rPr>
          <w:lang w:val="es-ES"/>
        </w:rPr>
      </w:pPr>
    </w:p>
    <w:p w14:paraId="3C4E5D40" w14:textId="77777777" w:rsidR="0027373D" w:rsidRPr="00107A28" w:rsidRDefault="0027373D">
      <w:pPr>
        <w:spacing w:line="200" w:lineRule="exact"/>
        <w:rPr>
          <w:lang w:val="es-ES"/>
        </w:rPr>
      </w:pPr>
    </w:p>
    <w:p w14:paraId="255C29FB" w14:textId="77777777" w:rsidR="0027373D" w:rsidRPr="00107A28" w:rsidRDefault="0027373D">
      <w:pPr>
        <w:spacing w:line="200" w:lineRule="exact"/>
        <w:rPr>
          <w:lang w:val="es-ES"/>
        </w:rPr>
      </w:pPr>
    </w:p>
    <w:p w14:paraId="5BC351D5" w14:textId="77777777" w:rsidR="0027373D" w:rsidRPr="00107A28" w:rsidRDefault="0027373D">
      <w:pPr>
        <w:spacing w:line="200" w:lineRule="exact"/>
        <w:rPr>
          <w:lang w:val="es-ES"/>
        </w:rPr>
      </w:pPr>
    </w:p>
    <w:p w14:paraId="6F273570" w14:textId="77777777" w:rsidR="0027373D" w:rsidRPr="00107A28" w:rsidRDefault="0027373D">
      <w:pPr>
        <w:spacing w:line="200" w:lineRule="exact"/>
        <w:rPr>
          <w:lang w:val="es-ES"/>
        </w:rPr>
      </w:pPr>
    </w:p>
    <w:p w14:paraId="4E39FA74" w14:textId="77777777" w:rsidR="0027373D" w:rsidRPr="00107A28" w:rsidRDefault="0027373D">
      <w:pPr>
        <w:spacing w:line="200" w:lineRule="exact"/>
        <w:rPr>
          <w:lang w:val="es-ES"/>
        </w:rPr>
      </w:pPr>
    </w:p>
    <w:p w14:paraId="214A1C38" w14:textId="77777777" w:rsidR="0027373D" w:rsidRPr="00107A28" w:rsidRDefault="0027373D">
      <w:pPr>
        <w:spacing w:line="200" w:lineRule="exact"/>
        <w:rPr>
          <w:lang w:val="es-ES"/>
        </w:rPr>
      </w:pPr>
    </w:p>
    <w:p w14:paraId="33294F49" w14:textId="77777777" w:rsidR="0027373D" w:rsidRPr="00107A28" w:rsidRDefault="0027373D">
      <w:pPr>
        <w:spacing w:line="200" w:lineRule="exact"/>
        <w:rPr>
          <w:lang w:val="es-ES"/>
        </w:rPr>
      </w:pPr>
    </w:p>
    <w:p w14:paraId="52D36D2C" w14:textId="77777777" w:rsidR="0027373D" w:rsidRPr="00107A28" w:rsidRDefault="0027373D">
      <w:pPr>
        <w:spacing w:before="1" w:line="220" w:lineRule="exact"/>
        <w:rPr>
          <w:sz w:val="22"/>
          <w:szCs w:val="22"/>
          <w:lang w:val="es-ES"/>
        </w:rPr>
      </w:pPr>
    </w:p>
    <w:p w14:paraId="14102008" w14:textId="77777777" w:rsidR="0027373D" w:rsidRPr="00107A28" w:rsidRDefault="003C776A">
      <w:pPr>
        <w:spacing w:before="11" w:line="420" w:lineRule="exact"/>
        <w:ind w:left="100"/>
        <w:rPr>
          <w:rFonts w:ascii="Arial" w:eastAsia="Arial" w:hAnsi="Arial" w:cs="Arial"/>
          <w:sz w:val="38"/>
          <w:szCs w:val="38"/>
          <w:lang w:val="es-ES"/>
        </w:rPr>
      </w:pPr>
      <w:r w:rsidRPr="00107A28">
        <w:rPr>
          <w:rFonts w:ascii="Arial" w:eastAsia="Arial" w:hAnsi="Arial" w:cs="Arial"/>
          <w:b/>
          <w:w w:val="99"/>
          <w:position w:val="-1"/>
          <w:sz w:val="38"/>
          <w:szCs w:val="38"/>
          <w:lang w:val="es-ES"/>
        </w:rPr>
        <w:t>tabla</w:t>
      </w:r>
      <w:r w:rsidRPr="00107A28">
        <w:rPr>
          <w:rFonts w:ascii="Arial" w:eastAsia="Arial" w:hAnsi="Arial" w:cs="Arial"/>
          <w:b/>
          <w:position w:val="-1"/>
          <w:sz w:val="38"/>
          <w:szCs w:val="38"/>
          <w:lang w:val="es-ES"/>
        </w:rPr>
        <w:t xml:space="preserve"> </w:t>
      </w:r>
      <w:r w:rsidRPr="00107A28">
        <w:rPr>
          <w:rFonts w:ascii="Arial" w:eastAsia="Arial" w:hAnsi="Arial" w:cs="Arial"/>
          <w:b/>
          <w:w w:val="99"/>
          <w:position w:val="-1"/>
          <w:sz w:val="38"/>
          <w:szCs w:val="38"/>
          <w:lang w:val="es-ES"/>
        </w:rPr>
        <w:t>habitacion:</w:t>
      </w:r>
    </w:p>
    <w:p w14:paraId="49A98DBA" w14:textId="77777777" w:rsidR="0027373D" w:rsidRPr="00107A28" w:rsidRDefault="0027373D">
      <w:pPr>
        <w:spacing w:before="1" w:line="160" w:lineRule="exact"/>
        <w:rPr>
          <w:sz w:val="17"/>
          <w:szCs w:val="17"/>
          <w:lang w:val="es-ES"/>
        </w:rPr>
      </w:pPr>
    </w:p>
    <w:p w14:paraId="08AEE29A" w14:textId="77777777" w:rsidR="0027373D" w:rsidRPr="00107A28" w:rsidRDefault="0027373D">
      <w:pPr>
        <w:spacing w:line="200" w:lineRule="exact"/>
        <w:rPr>
          <w:lang w:val="es-ES"/>
        </w:rPr>
      </w:pPr>
    </w:p>
    <w:p w14:paraId="3837F31B" w14:textId="77777777" w:rsidR="0027373D" w:rsidRPr="00107A28" w:rsidRDefault="0027373D">
      <w:pPr>
        <w:spacing w:line="200" w:lineRule="exact"/>
        <w:rPr>
          <w:lang w:val="es-ES"/>
        </w:rPr>
      </w:pPr>
    </w:p>
    <w:p w14:paraId="55761F62" w14:textId="77777777" w:rsidR="0027373D" w:rsidRPr="00107A28" w:rsidRDefault="0027373D">
      <w:pPr>
        <w:spacing w:line="200" w:lineRule="exact"/>
        <w:rPr>
          <w:lang w:val="es-ES"/>
        </w:rPr>
      </w:pPr>
    </w:p>
    <w:p w14:paraId="2F9EE4DE" w14:textId="77777777" w:rsidR="0027373D" w:rsidRPr="00107A28" w:rsidRDefault="0027373D">
      <w:pPr>
        <w:spacing w:line="200" w:lineRule="exact"/>
        <w:rPr>
          <w:lang w:val="es-ES"/>
        </w:rPr>
      </w:pPr>
    </w:p>
    <w:p w14:paraId="7DBEF28F" w14:textId="77777777" w:rsidR="0027373D" w:rsidRPr="00107A28" w:rsidRDefault="0027373D">
      <w:pPr>
        <w:spacing w:line="200" w:lineRule="exact"/>
        <w:rPr>
          <w:lang w:val="es-ES"/>
        </w:rPr>
        <w:sectPr w:rsidR="0027373D" w:rsidRPr="00107A28">
          <w:pgSz w:w="11920" w:h="16840"/>
          <w:pgMar w:top="1560" w:right="1680" w:bottom="280" w:left="1340" w:header="720" w:footer="720" w:gutter="0"/>
          <w:cols w:space="720"/>
        </w:sectPr>
      </w:pPr>
    </w:p>
    <w:p w14:paraId="216C56F4" w14:textId="77777777" w:rsidR="0027373D" w:rsidRPr="00107A28" w:rsidRDefault="003C776A">
      <w:pPr>
        <w:spacing w:before="5" w:line="280" w:lineRule="exact"/>
        <w:ind w:left="211" w:right="-38"/>
        <w:rPr>
          <w:rFonts w:ascii="Arial" w:eastAsia="Arial" w:hAnsi="Arial" w:cs="Arial"/>
          <w:sz w:val="22"/>
          <w:szCs w:val="22"/>
          <w:lang w:val="es-ES"/>
        </w:rPr>
      </w:pPr>
      <w:r w:rsidRPr="00107A28">
        <w:rPr>
          <w:rFonts w:ascii="Arial" w:eastAsia="Arial" w:hAnsi="Arial" w:cs="Arial"/>
          <w:b/>
          <w:color w:val="FFFFFF"/>
          <w:sz w:val="22"/>
          <w:szCs w:val="22"/>
          <w:lang w:val="es-ES"/>
        </w:rPr>
        <w:t>Nombre de tabla</w:t>
      </w:r>
    </w:p>
    <w:p w14:paraId="5450A3FC" w14:textId="77777777" w:rsidR="0027373D" w:rsidRPr="00107A28" w:rsidRDefault="003C776A">
      <w:pPr>
        <w:spacing w:before="32"/>
        <w:rPr>
          <w:rFonts w:ascii="Arial" w:eastAsia="Arial" w:hAnsi="Arial" w:cs="Arial"/>
          <w:sz w:val="22"/>
          <w:szCs w:val="22"/>
          <w:lang w:val="es-ES"/>
        </w:rPr>
        <w:sectPr w:rsidR="0027373D" w:rsidRPr="00107A28">
          <w:type w:val="continuous"/>
          <w:pgSz w:w="11920" w:h="16840"/>
          <w:pgMar w:top="1320" w:right="1680" w:bottom="280" w:left="1340" w:header="720" w:footer="720" w:gutter="0"/>
          <w:cols w:num="2" w:space="720" w:equalWidth="0">
            <w:col w:w="1364" w:space="693"/>
            <w:col w:w="6843"/>
          </w:cols>
        </w:sectPr>
      </w:pPr>
      <w:r w:rsidRPr="00107A28">
        <w:rPr>
          <w:lang w:val="es-ES"/>
        </w:rPr>
        <w:br w:type="column"/>
      </w:r>
      <w:r w:rsidRPr="00107A28">
        <w:rPr>
          <w:rFonts w:ascii="Arial" w:eastAsia="Arial" w:hAnsi="Arial" w:cs="Arial"/>
          <w:b/>
          <w:color w:val="FFFFFF"/>
          <w:sz w:val="22"/>
          <w:szCs w:val="22"/>
          <w:lang w:val="es-ES"/>
        </w:rPr>
        <w:t>Descripción</w:t>
      </w:r>
    </w:p>
    <w:p w14:paraId="34AFD01E" w14:textId="77777777" w:rsidR="0027373D" w:rsidRPr="00107A28" w:rsidRDefault="0027373D">
      <w:pPr>
        <w:spacing w:line="200" w:lineRule="exact"/>
        <w:rPr>
          <w:lang w:val="es-ES"/>
        </w:rPr>
      </w:pPr>
    </w:p>
    <w:p w14:paraId="57CFD302" w14:textId="77777777" w:rsidR="0027373D" w:rsidRPr="00107A28" w:rsidRDefault="0027373D">
      <w:pPr>
        <w:spacing w:before="12" w:line="220" w:lineRule="exact"/>
        <w:rPr>
          <w:sz w:val="22"/>
          <w:szCs w:val="22"/>
          <w:lang w:val="es-ES"/>
        </w:rPr>
      </w:pPr>
    </w:p>
    <w:p w14:paraId="5ADED1D6" w14:textId="77777777" w:rsidR="0027373D" w:rsidRPr="00107A28" w:rsidRDefault="003C776A">
      <w:pPr>
        <w:spacing w:before="32" w:line="240" w:lineRule="exact"/>
        <w:ind w:left="211"/>
        <w:rPr>
          <w:rFonts w:ascii="Arial" w:eastAsia="Arial" w:hAnsi="Arial" w:cs="Arial"/>
          <w:sz w:val="22"/>
          <w:szCs w:val="22"/>
          <w:lang w:val="es-ES"/>
        </w:rPr>
      </w:pPr>
      <w:r w:rsidRPr="00107A28">
        <w:rPr>
          <w:rFonts w:ascii="Arial" w:eastAsia="Arial" w:hAnsi="Arial" w:cs="Arial"/>
          <w:b/>
          <w:position w:val="-1"/>
          <w:sz w:val="22"/>
          <w:szCs w:val="22"/>
          <w:lang w:val="es-ES"/>
        </w:rPr>
        <w:t xml:space="preserve">habitacion            </w:t>
      </w:r>
      <w:r w:rsidRPr="00107A28">
        <w:rPr>
          <w:rFonts w:ascii="Arial" w:eastAsia="Arial" w:hAnsi="Arial" w:cs="Arial"/>
          <w:position w:val="-1"/>
          <w:sz w:val="22"/>
          <w:szCs w:val="22"/>
          <w:lang w:val="es-ES"/>
        </w:rPr>
        <w:t>Tabla que almacena la información de las habitaciones del hotel.</w:t>
      </w:r>
    </w:p>
    <w:p w14:paraId="3124DDFA" w14:textId="77777777" w:rsidR="0027373D" w:rsidRPr="00107A28" w:rsidRDefault="0027373D">
      <w:pPr>
        <w:spacing w:line="200" w:lineRule="exact"/>
        <w:rPr>
          <w:lang w:val="es-ES"/>
        </w:rPr>
      </w:pPr>
    </w:p>
    <w:p w14:paraId="6E64947D" w14:textId="77777777" w:rsidR="0027373D" w:rsidRPr="00107A28" w:rsidRDefault="0027373D">
      <w:pPr>
        <w:spacing w:line="200" w:lineRule="exact"/>
        <w:rPr>
          <w:lang w:val="es-ES"/>
        </w:rPr>
      </w:pPr>
    </w:p>
    <w:p w14:paraId="23A162FE" w14:textId="77777777" w:rsidR="0027373D" w:rsidRPr="00107A28" w:rsidRDefault="0027373D">
      <w:pPr>
        <w:spacing w:line="200" w:lineRule="exact"/>
        <w:rPr>
          <w:lang w:val="es-ES"/>
        </w:rPr>
      </w:pPr>
    </w:p>
    <w:p w14:paraId="015F6D30" w14:textId="77777777" w:rsidR="0027373D" w:rsidRPr="00107A28" w:rsidRDefault="0027373D">
      <w:pPr>
        <w:spacing w:line="200" w:lineRule="exact"/>
        <w:rPr>
          <w:lang w:val="es-ES"/>
        </w:rPr>
      </w:pPr>
    </w:p>
    <w:p w14:paraId="44EC85C8" w14:textId="77777777" w:rsidR="0027373D" w:rsidRPr="00107A28" w:rsidRDefault="0027373D">
      <w:pPr>
        <w:spacing w:line="200" w:lineRule="exact"/>
        <w:rPr>
          <w:lang w:val="es-ES"/>
        </w:rPr>
      </w:pPr>
    </w:p>
    <w:p w14:paraId="40D51E1A" w14:textId="77777777" w:rsidR="0027373D" w:rsidRPr="00107A28" w:rsidRDefault="0027373D">
      <w:pPr>
        <w:spacing w:before="17" w:line="260" w:lineRule="exact"/>
        <w:rPr>
          <w:sz w:val="26"/>
          <w:szCs w:val="26"/>
          <w:lang w:val="es-ES"/>
        </w:rPr>
      </w:pPr>
    </w:p>
    <w:p w14:paraId="4AF0A595" w14:textId="77777777" w:rsidR="0027373D" w:rsidRPr="00107A28" w:rsidRDefault="003C776A">
      <w:pPr>
        <w:spacing w:before="32" w:line="240" w:lineRule="exact"/>
        <w:ind w:left="211"/>
        <w:rPr>
          <w:rFonts w:ascii="Arial" w:eastAsia="Arial" w:hAnsi="Arial" w:cs="Arial"/>
          <w:sz w:val="22"/>
          <w:szCs w:val="22"/>
          <w:lang w:val="es-ES"/>
        </w:rPr>
      </w:pPr>
      <w:r w:rsidRPr="00107A28">
        <w:rPr>
          <w:rFonts w:ascii="Arial" w:eastAsia="Arial" w:hAnsi="Arial" w:cs="Arial"/>
          <w:position w:val="-1"/>
          <w:sz w:val="22"/>
          <w:szCs w:val="22"/>
          <w:lang w:val="es-ES"/>
        </w:rPr>
        <w:t xml:space="preserve">columna                      </w:t>
      </w:r>
      <w:r w:rsidRPr="00107A28">
        <w:rPr>
          <w:rFonts w:ascii="Arial" w:eastAsia="Arial" w:hAnsi="Arial" w:cs="Arial"/>
          <w:b/>
          <w:color w:val="FFFFFF"/>
          <w:position w:val="-1"/>
          <w:sz w:val="22"/>
          <w:szCs w:val="22"/>
          <w:lang w:val="es-ES"/>
        </w:rPr>
        <w:t>dominio            características       Descripción</w:t>
      </w:r>
    </w:p>
    <w:p w14:paraId="0D0D32AD" w14:textId="77777777" w:rsidR="0027373D" w:rsidRPr="00107A28" w:rsidRDefault="0027373D">
      <w:pPr>
        <w:spacing w:line="200" w:lineRule="exact"/>
        <w:rPr>
          <w:lang w:val="es-ES"/>
        </w:rPr>
      </w:pPr>
    </w:p>
    <w:p w14:paraId="4E5DDFC1" w14:textId="77777777" w:rsidR="0027373D" w:rsidRPr="00107A28" w:rsidRDefault="0027373D">
      <w:pPr>
        <w:spacing w:line="200" w:lineRule="exact"/>
        <w:rPr>
          <w:lang w:val="es-ES"/>
        </w:rPr>
      </w:pPr>
    </w:p>
    <w:p w14:paraId="025DBED7" w14:textId="77777777" w:rsidR="0027373D" w:rsidRPr="00107A28" w:rsidRDefault="0027373D">
      <w:pPr>
        <w:spacing w:before="9" w:line="280" w:lineRule="exact"/>
        <w:rPr>
          <w:sz w:val="28"/>
          <w:szCs w:val="28"/>
          <w:lang w:val="es-ES"/>
        </w:rPr>
      </w:pPr>
    </w:p>
    <w:p w14:paraId="616EFBC5" w14:textId="77777777" w:rsidR="0027373D" w:rsidRPr="00107A28" w:rsidRDefault="003C776A">
      <w:pPr>
        <w:spacing w:before="7" w:line="280" w:lineRule="exact"/>
        <w:ind w:left="5941" w:right="914" w:hanging="5730"/>
        <w:rPr>
          <w:rFonts w:ascii="Arial" w:eastAsia="Arial" w:hAnsi="Arial" w:cs="Arial"/>
          <w:sz w:val="22"/>
          <w:szCs w:val="22"/>
          <w:lang w:val="es-ES"/>
        </w:rPr>
      </w:pPr>
      <w:r w:rsidRPr="00107A28">
        <w:rPr>
          <w:rFonts w:ascii="Arial" w:eastAsia="Arial" w:hAnsi="Arial" w:cs="Arial"/>
          <w:b/>
          <w:sz w:val="22"/>
          <w:szCs w:val="22"/>
          <w:lang w:val="es-ES"/>
        </w:rPr>
        <w:t xml:space="preserve">habitacion_ID            </w:t>
      </w:r>
      <w:r w:rsidRPr="00107A28">
        <w:rPr>
          <w:rFonts w:ascii="Arial" w:eastAsia="Arial" w:hAnsi="Arial" w:cs="Arial"/>
          <w:sz w:val="22"/>
          <w:szCs w:val="22"/>
          <w:lang w:val="es-ES"/>
        </w:rPr>
        <w:t>NUMBER          PK,NN                      Código o numero de habitación.</w:t>
      </w:r>
    </w:p>
    <w:p w14:paraId="79BDA136" w14:textId="77777777" w:rsidR="0027373D" w:rsidRPr="00107A28" w:rsidRDefault="0027373D">
      <w:pPr>
        <w:spacing w:line="200" w:lineRule="exact"/>
        <w:rPr>
          <w:lang w:val="es-ES"/>
        </w:rPr>
      </w:pPr>
    </w:p>
    <w:p w14:paraId="7ADE93FE" w14:textId="77777777" w:rsidR="0027373D" w:rsidRPr="00107A28" w:rsidRDefault="0027373D">
      <w:pPr>
        <w:spacing w:line="200" w:lineRule="exact"/>
        <w:rPr>
          <w:lang w:val="es-ES"/>
        </w:rPr>
      </w:pPr>
    </w:p>
    <w:p w14:paraId="47E06F62" w14:textId="77777777" w:rsidR="0027373D" w:rsidRPr="00107A28" w:rsidRDefault="0027373D">
      <w:pPr>
        <w:spacing w:before="19" w:line="220" w:lineRule="exact"/>
        <w:rPr>
          <w:sz w:val="22"/>
          <w:szCs w:val="22"/>
          <w:lang w:val="es-ES"/>
        </w:rPr>
        <w:sectPr w:rsidR="0027373D" w:rsidRPr="00107A28">
          <w:type w:val="continuous"/>
          <w:pgSz w:w="11920" w:h="16840"/>
          <w:pgMar w:top="1320" w:right="1680" w:bottom="280" w:left="1340" w:header="720" w:footer="720" w:gutter="0"/>
          <w:cols w:space="720"/>
        </w:sectPr>
      </w:pPr>
    </w:p>
    <w:p w14:paraId="081DE30A" w14:textId="77777777" w:rsidR="0027373D" w:rsidRPr="00107A28" w:rsidRDefault="003C776A">
      <w:pPr>
        <w:spacing w:before="32"/>
        <w:ind w:left="211" w:right="-53"/>
        <w:rPr>
          <w:rFonts w:ascii="Arial" w:eastAsia="Arial" w:hAnsi="Arial" w:cs="Arial"/>
          <w:sz w:val="22"/>
          <w:szCs w:val="22"/>
          <w:lang w:val="es-ES"/>
        </w:rPr>
      </w:pPr>
      <w:r w:rsidRPr="00107A28">
        <w:rPr>
          <w:rFonts w:ascii="Arial" w:eastAsia="Arial" w:hAnsi="Arial" w:cs="Arial"/>
          <w:b/>
          <w:sz w:val="22"/>
          <w:szCs w:val="22"/>
          <w:lang w:val="es-ES"/>
        </w:rPr>
        <w:t xml:space="preserve">tipo                             </w:t>
      </w:r>
      <w:r w:rsidRPr="00107A28">
        <w:rPr>
          <w:rFonts w:ascii="Arial" w:eastAsia="Arial" w:hAnsi="Arial" w:cs="Arial"/>
          <w:sz w:val="22"/>
          <w:szCs w:val="22"/>
          <w:lang w:val="es-ES"/>
        </w:rPr>
        <w:t>VARCHAR2(</w:t>
      </w:r>
    </w:p>
    <w:p w14:paraId="7D9BA157" w14:textId="77777777" w:rsidR="0027373D" w:rsidRPr="00107A28" w:rsidRDefault="003C776A">
      <w:pPr>
        <w:spacing w:before="37"/>
        <w:ind w:left="2371"/>
        <w:rPr>
          <w:rFonts w:ascii="Arial" w:eastAsia="Arial" w:hAnsi="Arial" w:cs="Arial"/>
          <w:sz w:val="22"/>
          <w:szCs w:val="22"/>
          <w:lang w:val="es-ES"/>
        </w:rPr>
      </w:pPr>
      <w:r w:rsidRPr="00107A28">
        <w:rPr>
          <w:rFonts w:ascii="Arial" w:eastAsia="Arial" w:hAnsi="Arial" w:cs="Arial"/>
          <w:sz w:val="22"/>
          <w:szCs w:val="22"/>
          <w:lang w:val="es-ES"/>
        </w:rPr>
        <w:t>45)</w:t>
      </w:r>
    </w:p>
    <w:p w14:paraId="568974F9" w14:textId="77777777" w:rsidR="0027373D" w:rsidRPr="00107A28" w:rsidRDefault="003C776A">
      <w:pPr>
        <w:spacing w:before="32"/>
        <w:rPr>
          <w:rFonts w:ascii="Arial" w:eastAsia="Arial" w:hAnsi="Arial" w:cs="Arial"/>
          <w:sz w:val="22"/>
          <w:szCs w:val="22"/>
          <w:lang w:val="es-ES"/>
        </w:rPr>
      </w:pPr>
      <w:r w:rsidRPr="00107A28">
        <w:rPr>
          <w:lang w:val="es-ES"/>
        </w:rPr>
        <w:br w:type="column"/>
      </w:r>
      <w:r w:rsidRPr="00107A28">
        <w:rPr>
          <w:rFonts w:ascii="Arial" w:eastAsia="Arial" w:hAnsi="Arial" w:cs="Arial"/>
          <w:sz w:val="22"/>
          <w:szCs w:val="22"/>
          <w:lang w:val="es-ES"/>
        </w:rPr>
        <w:t>NN                            Tipo de habitación.</w:t>
      </w:r>
    </w:p>
    <w:p w14:paraId="725963B9" w14:textId="77777777" w:rsidR="0027373D" w:rsidRPr="00107A28" w:rsidRDefault="0027373D">
      <w:pPr>
        <w:spacing w:line="240" w:lineRule="exact"/>
        <w:rPr>
          <w:sz w:val="24"/>
          <w:szCs w:val="24"/>
          <w:lang w:val="es-ES"/>
        </w:rPr>
      </w:pPr>
    </w:p>
    <w:p w14:paraId="6A53A64B" w14:textId="77777777" w:rsidR="0027373D" w:rsidRPr="00107A28" w:rsidRDefault="003C776A">
      <w:pPr>
        <w:spacing w:line="280" w:lineRule="atLeast"/>
        <w:ind w:left="1995" w:right="622"/>
        <w:rPr>
          <w:rFonts w:ascii="Arial" w:eastAsia="Arial" w:hAnsi="Arial" w:cs="Arial"/>
          <w:sz w:val="22"/>
          <w:szCs w:val="22"/>
          <w:lang w:val="es-ES"/>
        </w:rPr>
        <w:sectPr w:rsidR="0027373D" w:rsidRPr="00107A28">
          <w:type w:val="continuous"/>
          <w:pgSz w:w="11920" w:h="16840"/>
          <w:pgMar w:top="1320" w:right="1680" w:bottom="280" w:left="1340" w:header="720" w:footer="720" w:gutter="0"/>
          <w:cols w:num="2" w:space="720" w:equalWidth="0">
            <w:col w:w="3640" w:space="306"/>
            <w:col w:w="4954"/>
          </w:cols>
        </w:sectPr>
      </w:pPr>
      <w:r w:rsidRPr="00107A28">
        <w:rPr>
          <w:rFonts w:ascii="Arial" w:eastAsia="Arial" w:hAnsi="Arial" w:cs="Arial"/>
          <w:sz w:val="22"/>
          <w:szCs w:val="22"/>
          <w:lang w:val="es-ES"/>
        </w:rPr>
        <w:t>Ejemplo:(suite, familiar, individual, etc…).</w:t>
      </w:r>
    </w:p>
    <w:p w14:paraId="261F6F47" w14:textId="77777777" w:rsidR="0027373D" w:rsidRPr="00107A28" w:rsidRDefault="0027373D">
      <w:pPr>
        <w:spacing w:line="200" w:lineRule="exact"/>
        <w:rPr>
          <w:lang w:val="es-ES"/>
        </w:rPr>
      </w:pPr>
    </w:p>
    <w:p w14:paraId="1EFCBD14" w14:textId="77777777" w:rsidR="0027373D" w:rsidRPr="00107A28" w:rsidRDefault="0027373D">
      <w:pPr>
        <w:spacing w:before="6" w:line="240" w:lineRule="exact"/>
        <w:rPr>
          <w:sz w:val="24"/>
          <w:szCs w:val="24"/>
          <w:lang w:val="es-ES"/>
        </w:rPr>
      </w:pPr>
    </w:p>
    <w:p w14:paraId="60EE6A47" w14:textId="77777777" w:rsidR="0027373D" w:rsidRPr="00107A28" w:rsidRDefault="003C776A">
      <w:pPr>
        <w:tabs>
          <w:tab w:val="left" w:pos="2360"/>
        </w:tabs>
        <w:spacing w:before="7" w:line="280" w:lineRule="exact"/>
        <w:ind w:left="5941" w:right="83" w:hanging="5730"/>
        <w:rPr>
          <w:rFonts w:ascii="Arial" w:eastAsia="Arial" w:hAnsi="Arial" w:cs="Arial"/>
          <w:sz w:val="22"/>
          <w:szCs w:val="22"/>
          <w:lang w:val="es-ES"/>
        </w:rPr>
      </w:pPr>
      <w:r w:rsidRPr="00107A28">
        <w:rPr>
          <w:rFonts w:ascii="Arial" w:eastAsia="Arial" w:hAnsi="Arial" w:cs="Arial"/>
          <w:b/>
          <w:sz w:val="22"/>
          <w:szCs w:val="22"/>
          <w:lang w:val="es-ES"/>
        </w:rPr>
        <w:t>piso</w:t>
      </w:r>
      <w:r w:rsidRPr="00107A28">
        <w:rPr>
          <w:rFonts w:ascii="Arial" w:eastAsia="Arial" w:hAnsi="Arial" w:cs="Arial"/>
          <w:b/>
          <w:sz w:val="22"/>
          <w:szCs w:val="22"/>
          <w:lang w:val="es-ES"/>
        </w:rPr>
        <w:tab/>
      </w:r>
      <w:r w:rsidRPr="00107A28">
        <w:rPr>
          <w:rFonts w:ascii="Arial" w:eastAsia="Arial" w:hAnsi="Arial" w:cs="Arial"/>
          <w:sz w:val="22"/>
          <w:szCs w:val="22"/>
          <w:lang w:val="es-ES"/>
        </w:rPr>
        <w:t>NUMBER(2)      NN                            Numero de piso en donde se encuentra ubicado la habitación.</w:t>
      </w:r>
    </w:p>
    <w:p w14:paraId="3570009B" w14:textId="77777777" w:rsidR="0027373D" w:rsidRPr="00107A28" w:rsidRDefault="0027373D">
      <w:pPr>
        <w:spacing w:line="200" w:lineRule="exact"/>
        <w:rPr>
          <w:lang w:val="es-ES"/>
        </w:rPr>
      </w:pPr>
    </w:p>
    <w:p w14:paraId="24D419D8" w14:textId="77777777" w:rsidR="0027373D" w:rsidRPr="00107A28" w:rsidRDefault="0027373D">
      <w:pPr>
        <w:spacing w:before="15" w:line="220" w:lineRule="exact"/>
        <w:rPr>
          <w:sz w:val="22"/>
          <w:szCs w:val="22"/>
          <w:lang w:val="es-ES"/>
        </w:rPr>
        <w:sectPr w:rsidR="0027373D" w:rsidRPr="00107A28">
          <w:type w:val="continuous"/>
          <w:pgSz w:w="11920" w:h="16840"/>
          <w:pgMar w:top="1320" w:right="1680" w:bottom="280" w:left="1340" w:header="720" w:footer="720" w:gutter="0"/>
          <w:cols w:space="720"/>
        </w:sectPr>
      </w:pPr>
    </w:p>
    <w:p w14:paraId="77F03DA5" w14:textId="77777777" w:rsidR="0027373D" w:rsidRPr="00107A28" w:rsidRDefault="003C776A">
      <w:pPr>
        <w:spacing w:before="32"/>
        <w:ind w:left="211" w:right="-53"/>
        <w:rPr>
          <w:rFonts w:ascii="Arial" w:eastAsia="Arial" w:hAnsi="Arial" w:cs="Arial"/>
          <w:sz w:val="22"/>
          <w:szCs w:val="22"/>
          <w:lang w:val="es-ES"/>
        </w:rPr>
      </w:pPr>
      <w:r w:rsidRPr="00107A28">
        <w:rPr>
          <w:rFonts w:ascii="Arial" w:eastAsia="Arial" w:hAnsi="Arial" w:cs="Arial"/>
          <w:b/>
          <w:sz w:val="22"/>
          <w:szCs w:val="22"/>
          <w:lang w:val="es-ES"/>
        </w:rPr>
        <w:t xml:space="preserve">forma_reserva           </w:t>
      </w:r>
      <w:r w:rsidRPr="00107A28">
        <w:rPr>
          <w:rFonts w:ascii="Arial" w:eastAsia="Arial" w:hAnsi="Arial" w:cs="Arial"/>
          <w:sz w:val="22"/>
          <w:szCs w:val="22"/>
          <w:lang w:val="es-ES"/>
        </w:rPr>
        <w:t>VARCHAR2(</w:t>
      </w:r>
    </w:p>
    <w:p w14:paraId="5679DC66" w14:textId="77777777" w:rsidR="0027373D" w:rsidRPr="00107A28" w:rsidRDefault="003C776A">
      <w:pPr>
        <w:spacing w:before="37" w:line="240" w:lineRule="exact"/>
        <w:ind w:left="2371"/>
        <w:rPr>
          <w:rFonts w:ascii="Arial" w:eastAsia="Arial" w:hAnsi="Arial" w:cs="Arial"/>
          <w:sz w:val="22"/>
          <w:szCs w:val="22"/>
          <w:lang w:val="es-ES"/>
        </w:rPr>
      </w:pPr>
      <w:r w:rsidRPr="00107A28">
        <w:rPr>
          <w:rFonts w:ascii="Arial" w:eastAsia="Arial" w:hAnsi="Arial" w:cs="Arial"/>
          <w:position w:val="-1"/>
          <w:sz w:val="22"/>
          <w:szCs w:val="22"/>
          <w:lang w:val="es-ES"/>
        </w:rPr>
        <w:t>45)</w:t>
      </w:r>
    </w:p>
    <w:p w14:paraId="1C091FD4" w14:textId="77777777" w:rsidR="0027373D" w:rsidRPr="00107A28" w:rsidRDefault="003C776A">
      <w:pPr>
        <w:spacing w:before="32"/>
        <w:rPr>
          <w:rFonts w:ascii="Arial" w:eastAsia="Arial" w:hAnsi="Arial" w:cs="Arial"/>
          <w:sz w:val="22"/>
          <w:szCs w:val="22"/>
          <w:lang w:val="es-ES"/>
        </w:rPr>
        <w:sectPr w:rsidR="0027373D" w:rsidRPr="00107A28">
          <w:type w:val="continuous"/>
          <w:pgSz w:w="11920" w:h="16840"/>
          <w:pgMar w:top="1320" w:right="1680" w:bottom="280" w:left="1340" w:header="720" w:footer="720" w:gutter="0"/>
          <w:cols w:num="2" w:space="720" w:equalWidth="0">
            <w:col w:w="3640" w:space="306"/>
            <w:col w:w="4954"/>
          </w:cols>
        </w:sectPr>
      </w:pPr>
      <w:r w:rsidRPr="00107A28">
        <w:rPr>
          <w:lang w:val="es-ES"/>
        </w:rPr>
        <w:br w:type="column"/>
      </w:r>
      <w:r w:rsidRPr="00107A28">
        <w:rPr>
          <w:rFonts w:ascii="Arial" w:eastAsia="Arial" w:hAnsi="Arial" w:cs="Arial"/>
          <w:sz w:val="22"/>
          <w:szCs w:val="22"/>
          <w:lang w:val="es-ES"/>
        </w:rPr>
        <w:t>N                              Forma de reserva.</w:t>
      </w:r>
    </w:p>
    <w:p w14:paraId="2516DBA3" w14:textId="77777777" w:rsidR="0027373D" w:rsidRPr="00107A28" w:rsidRDefault="003C776A">
      <w:pPr>
        <w:spacing w:line="200" w:lineRule="exact"/>
        <w:rPr>
          <w:lang w:val="es-ES"/>
        </w:rPr>
      </w:pPr>
      <w:r>
        <w:pict w14:anchorId="331B0BE1">
          <v:group id="_x0000_s5981" alt="" style="position:absolute;margin-left:70.9pt;margin-top:382.3pt;width:446.55pt;height:358.35pt;z-index:-7413;mso-position-horizontal-relative:page;mso-position-vertical-relative:page" coordorigin="1418,7646" coordsize="8931,7167">
            <v:shape id="_x0000_s5982" alt="" style="position:absolute;left:1460;top:7777;width:2151;height:768" coordorigin="1460,7777" coordsize="2151,768" path="m1460,8545r2150,l3610,7777r-2150,l1460,8545xe" fillcolor="#5b9bd4" stroked="f">
              <v:path arrowok="t"/>
            </v:shape>
            <v:shape id="_x0000_s5983" alt="" style="position:absolute;left:1551;top:7777;width:1961;height:771" coordorigin="1551,7777" coordsize="1961,771" path="m1551,8548r1961,l3512,7777r-1961,l1551,8548xe" fillcolor="#5b9bd4" stroked="f">
              <v:path arrowok="t"/>
            </v:shape>
            <v:shape id="_x0000_s5984" alt="" style="position:absolute;left:3611;top:7676;width:1574;height:869" coordorigin="3611,7676" coordsize="1574,869" path="m3611,8545r1574,l5185,7676r-1574,l3611,8545xe" fillcolor="#5b9bd4" stroked="f">
              <v:path arrowok="t"/>
            </v:shape>
            <v:shape id="_x0000_s5985" alt="" style="position:absolute;left:3711;top:7777;width:1375;height:531" coordorigin="3711,7777" coordsize="1375,531" path="m3711,8308r1376,l5087,7777r-1376,l3711,8308xe" fillcolor="#5b9bd4" stroked="f">
              <v:path arrowok="t"/>
            </v:shape>
            <v:shape id="_x0000_s5986" alt="" style="position:absolute;left:5185;top:7777;width:1997;height:768" coordorigin="5185,7777" coordsize="1997,768" path="m5185,8545r1997,l7182,7777r-1997,l5185,8545xe" fillcolor="#5b9bd4" stroked="f">
              <v:path arrowok="t"/>
            </v:shape>
            <v:shape id="_x0000_s5987" alt="" style="position:absolute;left:5286;top:7777;width:1796;height:531" coordorigin="5286,7777" coordsize="1796,531" path="m5286,8308r1795,l7081,7777r-1795,l5286,8308xe" fillcolor="#5b9bd4" stroked="f">
              <v:path arrowok="t"/>
            </v:shape>
            <v:shape id="_x0000_s5988" alt="" style="position:absolute;left:7182;top:7777;width:3125;height:768" coordorigin="7182,7777" coordsize="3125,768" path="m7182,8545r3125,l10307,7777r-3125,l7182,8545xe" fillcolor="#5b9bd4" stroked="f">
              <v:path arrowok="t"/>
            </v:shape>
            <v:shape id="_x0000_s5989" alt="" style="position:absolute;left:7281;top:7777;width:2936;height:531" coordorigin="7281,7777" coordsize="2936,531" path="m7281,8308r2935,l10216,7777r-2935,l7281,8308xe" fillcolor="#5b9bd4" stroked="f">
              <v:path arrowok="t"/>
            </v:shape>
            <v:shape id="_x0000_s5990" alt="" style="position:absolute;left:1460;top:7667;width:2151;height:0" coordorigin="1460,7667" coordsize="2151,0" path="m1460,7667r2150,e" filled="f" strokecolor="#5b9bd4" strokeweight="1.06pt">
              <v:path arrowok="t"/>
            </v:shape>
            <v:shape id="_x0000_s5991" alt="" style="position:absolute;left:1460;top:7676;width:2151;height:101" coordorigin="1460,7676" coordsize="2151,101" path="m1460,7777r2150,l3610,7676r-2150,l1460,7777xe" fillcolor="#5b9bd4" stroked="f">
              <v:path arrowok="t"/>
            </v:shape>
            <v:shape id="_x0000_s5992" alt="" style="position:absolute;left:3620;top:7657;width:0;height:120" coordorigin="3620,7657" coordsize="0,120" path="m3620,7657r,120e" filled="f" strokecolor="#5b9bd4" strokeweight="1.06pt">
              <v:path arrowok="t"/>
            </v:shape>
            <v:shape id="_x0000_s5993" alt="" style="position:absolute;left:3630;top:7667;width:1555;height:0" coordorigin="3630,7667" coordsize="1555,0" path="m3630,7667r1555,e" filled="f" strokecolor="#5b9bd4" strokeweight="1.06pt">
              <v:path arrowok="t"/>
            </v:shape>
            <v:shape id="_x0000_s5994" alt="" style="position:absolute;left:3630;top:7676;width:1555;height:101" coordorigin="3630,7676" coordsize="1555,101" path="m3630,7777r1555,l5185,7676r-1555,l3630,7777xe" fillcolor="#5b9bd4" stroked="f">
              <v:path arrowok="t"/>
            </v:shape>
            <v:shape id="_x0000_s5995" alt="" style="position:absolute;left:5195;top:7657;width:0;height:120" coordorigin="5195,7657" coordsize="0,120" path="m5195,7657r,120e" filled="f" strokecolor="#5b9bd4" strokeweight="1.06pt">
              <v:path arrowok="t"/>
            </v:shape>
            <v:shape id="_x0000_s5996" alt="" style="position:absolute;left:5204;top:7667;width:1978;height:0" coordorigin="5204,7667" coordsize="1978,0" path="m5204,7667r1978,e" filled="f" strokecolor="#5b9bd4" strokeweight="1.06pt">
              <v:path arrowok="t"/>
            </v:shape>
            <v:shape id="_x0000_s5997" alt="" style="position:absolute;left:5204;top:7676;width:1978;height:101" coordorigin="5204,7676" coordsize="1978,101" path="m5204,7777r1978,l7182,7676r-1978,l5204,7777xe" fillcolor="#5b9bd4" stroked="f">
              <v:path arrowok="t"/>
            </v:shape>
            <v:shape id="_x0000_s5998" alt="" style="position:absolute;left:7192;top:7657;width:0;height:120" coordorigin="7192,7657" coordsize="0,120" path="m7192,7657r,120e" filled="f" strokecolor="#5b9bd4" strokeweight="1.06pt">
              <v:path arrowok="t"/>
            </v:shape>
            <v:shape id="_x0000_s5999" alt="" style="position:absolute;left:7201;top:7667;width:3106;height:0" coordorigin="7201,7667" coordsize="3106,0" path="m7201,7667r3106,e" filled="f" strokecolor="#5b9bd4" strokeweight="1.06pt">
              <v:path arrowok="t"/>
            </v:shape>
            <v:shape id="_x0000_s6000" alt="" style="position:absolute;left:7201;top:7676;width:3106;height:101" coordorigin="7201,7676" coordsize="3106,101" path="m7201,7777r3106,l10307,7676r-3106,l7201,7777xe" fillcolor="#5b9bd4" stroked="f">
              <v:path arrowok="t"/>
            </v:shape>
            <v:shape id="_x0000_s6001" alt="" style="position:absolute;left:1460;top:8646;width:2151;height:2" coordorigin="1460,8646" coordsize="2151,2" path="m1460,8649r2150,l3610,8646r-2150,l1460,8649xe" fillcolor="#5b9bd4" stroked="f">
              <v:path arrowok="t"/>
            </v:shape>
            <v:shape id="_x0000_s6002" alt="" style="position:absolute;left:3611;top:8646;width:1574;height:2" coordorigin="3611,8646" coordsize="1574,2" path="m3611,8649r1574,l5185,8646r-1574,l3611,8649xe" fillcolor="#5b9bd4" stroked="f">
              <v:path arrowok="t"/>
            </v:shape>
            <v:shape id="_x0000_s6003" alt="" style="position:absolute;left:5185;top:8646;width:1997;height:2" coordorigin="5185,8646" coordsize="1997,2" path="m5185,8649r1997,l7182,8646r-1997,l5185,8649xe" fillcolor="#5b9bd4" stroked="f">
              <v:path arrowok="t"/>
            </v:shape>
            <v:shape id="_x0000_s6004" alt="" style="position:absolute;left:7182;top:8646;width:3125;height:2" coordorigin="7182,8646" coordsize="3125,2" path="m7182,8649r3125,l10307,8646r-3125,l7182,8649xe" fillcolor="#5b9bd4" stroked="f">
              <v:path arrowok="t"/>
            </v:shape>
            <v:shape id="_x0000_s6005" alt="" style="position:absolute;left:1450;top:8545;width:2160;height:101" coordorigin="1450,8545" coordsize="2160,101" path="m1450,8646r2160,l3610,8545r-2160,l1450,8646xe" fillcolor="#5b9bd4" stroked="f">
              <v:path arrowok="t"/>
            </v:shape>
            <v:shape id="_x0000_s6006" alt="" style="position:absolute;left:3611;top:8545;width:1574;height:101" coordorigin="3611,8545" coordsize="1574,101" path="m3611,8646r1574,l5185,8545r-1574,l3611,8646xe" fillcolor="#5b9bd4" stroked="f">
              <v:path arrowok="t"/>
            </v:shape>
            <v:shape id="_x0000_s6007" alt="" style="position:absolute;left:5185;top:8545;width:1997;height:101" coordorigin="5185,8545" coordsize="1997,101" path="m5185,8646r1997,l7182,8545r-1997,l5185,8646xe" fillcolor="#5b9bd4" stroked="f">
              <v:path arrowok="t"/>
            </v:shape>
            <v:shape id="_x0000_s6008" alt="" style="position:absolute;left:7182;top:8545;width:3135;height:101" coordorigin="7182,8545" coordsize="3135,101" path="m7182,8646r3135,l10317,8545r-3135,l7182,8646xe" fillcolor="#5b9bd4" stroked="f">
              <v:path arrowok="t"/>
            </v:shape>
            <v:shape id="_x0000_s6009" alt="" style="position:absolute;left:1460;top:8646;width:2141;height:1126" coordorigin="1460,8646" coordsize="2141,1126" path="m1460,9772r2141,l3601,8646r-2141,l1460,9772xe" fillcolor="#deeaf6" stroked="f">
              <v:path arrowok="t"/>
            </v:shape>
            <v:shape id="_x0000_s6010" alt="" style="position:absolute;left:1551;top:8747;width:1961;height:530" coordorigin="1551,8747" coordsize="1961,530" path="m1551,9277r1961,l3512,8747r-1961,l1551,9277xe" fillcolor="#deeaf6" stroked="f">
              <v:path arrowok="t"/>
            </v:shape>
            <v:shape id="_x0000_s6011" alt="" style="position:absolute;left:3611;top:8646;width:1565;height:1126" coordorigin="3611,8646" coordsize="1565,1126" path="m3611,9772r1564,l5175,8646r-1564,l3611,9772xe" fillcolor="#deeaf6" stroked="f">
              <v:path arrowok="t"/>
            </v:shape>
            <v:shape id="_x0000_s6012" alt="" style="position:absolute;left:3711;top:8747;width:1375;height:530" coordorigin="3711,8747" coordsize="1375,530" path="m3711,9277r1376,l5087,8747r-1376,l3711,9277xe" fillcolor="#deeaf6" stroked="f">
              <v:path arrowok="t"/>
            </v:shape>
            <v:shape id="_x0000_s6013" alt="" style="position:absolute;left:5185;top:8646;width:1988;height:1126" coordorigin="5185,8646" coordsize="1988,1126" path="m5185,9772r1988,l7173,8646r-1988,l5185,9772xe" fillcolor="#deeaf6" stroked="f">
              <v:path arrowok="t"/>
            </v:shape>
            <v:shape id="_x0000_s6014" alt="" style="position:absolute;left:5286;top:8747;width:1796;height:530" coordorigin="5286,8747" coordsize="1796,530" path="m5286,9277r1795,l7081,8747r-1795,l5286,9277xe" fillcolor="#deeaf6" stroked="f">
              <v:path arrowok="t"/>
            </v:shape>
            <v:shape id="_x0000_s6015" alt="" style="position:absolute;left:7182;top:8646;width:3125;height:1126" coordorigin="7182,8646" coordsize="3125,1126" path="m7182,9772r3125,l10307,8646r-3125,l7182,9772xe" fillcolor="#deeaf6" stroked="f">
              <v:path arrowok="t"/>
            </v:shape>
            <v:shape id="_x0000_s6016" alt="" style="position:absolute;left:7281;top:8747;width:2936;height:530" coordorigin="7281,8747" coordsize="2936,530" path="m7281,9277r2935,l10216,8747r-2935,l7281,9277xe" fillcolor="#deeaf6" stroked="f">
              <v:path arrowok="t"/>
            </v:shape>
            <v:shape id="_x0000_s6017" alt="" style="position:absolute;left:7281;top:9277;width:2936;height:293" coordorigin="7281,9277" coordsize="2936,293" path="m7281,9570r2935,l10216,9277r-2935,l7281,9570xe" fillcolor="#deeaf6" stroked="f">
              <v:path arrowok="t"/>
            </v:shape>
            <v:shape id="_x0000_s6018" alt="" style="position:absolute;left:1450;top:7657;width:0;height:1090" coordorigin="1450,7657" coordsize="0,1090" path="m1450,7657r,1090e" filled="f" strokecolor="#5b9bd4" strokeweight="1.06pt">
              <v:path arrowok="t"/>
            </v:shape>
            <v:shape id="_x0000_s6019" alt="" style="position:absolute;left:1460;top:8656;width:2141;height:0" coordorigin="1460,8656" coordsize="2141,0" path="m1460,8656r2141,e" filled="f" strokecolor="#5b9bd4" strokeweight="1.06pt">
              <v:path arrowok="t"/>
            </v:shape>
            <v:shape id="_x0000_s6020" alt="" style="position:absolute;left:1460;top:8706;width:2141;height:0" coordorigin="1460,8706" coordsize="2141,0" path="m1460,8706r2141,e" filled="f" strokecolor="#deeaf6" strokeweight="4.18pt">
              <v:path arrowok="t"/>
            </v:shape>
            <v:shape id="_x0000_s6021" alt="" style="position:absolute;left:3611;top:8665;width:0;height:82" coordorigin="3611,8665" coordsize="0,82" path="m3611,8665r,82e" filled="f" strokecolor="#9cc2e4" strokeweight="1.06pt">
              <v:path arrowok="t"/>
            </v:shape>
            <v:shape id="_x0000_s6022" alt="" style="position:absolute;left:3601;top:8656;width:19;height:0" coordorigin="3601,8656" coordsize="19,0" path="m3601,8656r19,e" filled="f" strokecolor="#5b9bd4" strokeweight="1.06pt">
              <v:path arrowok="t"/>
            </v:shape>
            <v:shape id="_x0000_s6023" alt="" style="position:absolute;left:3630;top:8665;width:0;height:82" coordorigin="3630,8665" coordsize="0,82" path="m3630,8665r,82e" filled="f" strokecolor="#deeaf6" strokeweight="1.06pt">
              <v:path arrowok="t"/>
            </v:shape>
            <v:shape id="_x0000_s6024" alt="" style="position:absolute;left:3620;top:8656;width:19;height:0" coordorigin="3620,8656" coordsize="19,0" path="m3620,8656r19,e" filled="f" strokecolor="#5b9bd4" strokeweight="1.06pt">
              <v:path arrowok="t"/>
            </v:shape>
            <v:shape id="_x0000_s6025" alt="" style="position:absolute;left:3639;top:8656;width:1536;height:0" coordorigin="3639,8656" coordsize="1536,0" path="m3639,8656r1536,e" filled="f" strokecolor="#5b9bd4" strokeweight="1.06pt">
              <v:path arrowok="t"/>
            </v:shape>
            <v:shape id="_x0000_s6026" alt="" style="position:absolute;left:3639;top:8706;width:1536;height:0" coordorigin="3639,8706" coordsize="1536,0" path="m3639,8706r1536,e" filled="f" strokecolor="#deeaf6" strokeweight="4.18pt">
              <v:path arrowok="t"/>
            </v:shape>
            <v:shape id="_x0000_s6027" alt="" style="position:absolute;left:5185;top:8665;width:0;height:82" coordorigin="5185,8665" coordsize="0,82" path="m5185,8665r,82e" filled="f" strokecolor="#9cc2e4" strokeweight="1.06pt">
              <v:path arrowok="t"/>
            </v:shape>
            <v:shape id="_x0000_s6028" alt="" style="position:absolute;left:5175;top:8656;width:19;height:0" coordorigin="5175,8656" coordsize="19,0" path="m5175,8656r20,e" filled="f" strokecolor="#5b9bd4" strokeweight="1.06pt">
              <v:path arrowok="t"/>
            </v:shape>
            <v:shape id="_x0000_s6029" alt="" style="position:absolute;left:5204;top:8665;width:0;height:82" coordorigin="5204,8665" coordsize="0,82" path="m5204,8665r,82e" filled="f" strokecolor="#deeaf6" strokeweight="1.06pt">
              <v:path arrowok="t"/>
            </v:shape>
            <v:shape id="_x0000_s6030" alt="" style="position:absolute;left:5195;top:8656;width:19;height:0" coordorigin="5195,8656" coordsize="19,0" path="m5195,8656r19,e" filled="f" strokecolor="#5b9bd4" strokeweight="1.06pt">
              <v:path arrowok="t"/>
            </v:shape>
            <v:shape id="_x0000_s6031" alt="" style="position:absolute;left:5214;top:8656;width:1959;height:0" coordorigin="5214,8656" coordsize="1959,0" path="m5214,8656r1959,e" filled="f" strokecolor="#5b9bd4" strokeweight="1.06pt">
              <v:path arrowok="t"/>
            </v:shape>
            <v:shape id="_x0000_s6032" alt="" style="position:absolute;left:5214;top:8706;width:1959;height:0" coordorigin="5214,8706" coordsize="1959,0" path="m5214,8706r1959,e" filled="f" strokecolor="#deeaf6" strokeweight="4.18pt">
              <v:path arrowok="t"/>
            </v:shape>
            <v:shape id="_x0000_s6033" alt="" style="position:absolute;left:7182;top:8665;width:0;height:82" coordorigin="7182,8665" coordsize="0,82" path="m7182,8665r,82e" filled="f" strokecolor="#9cc2e4" strokeweight="1.06pt">
              <v:path arrowok="t"/>
            </v:shape>
            <v:shape id="_x0000_s6034" alt="" style="position:absolute;left:7173;top:8656;width:19;height:0" coordorigin="7173,8656" coordsize="19,0" path="m7173,8656r19,e" filled="f" strokecolor="#5b9bd4" strokeweight="1.06pt">
              <v:path arrowok="t"/>
            </v:shape>
            <v:shape id="_x0000_s6035" alt="" style="position:absolute;left:7201;top:8665;width:0;height:82" coordorigin="7201,8665" coordsize="0,82" path="m7201,8665r,82e" filled="f" strokecolor="#deeaf6" strokeweight="1.06pt">
              <v:path arrowok="t"/>
            </v:shape>
            <v:shape id="_x0000_s6036" alt="" style="position:absolute;left:7192;top:8656;width:19;height:0" coordorigin="7192,8656" coordsize="19,0" path="m7192,8656r19,e" filled="f" strokecolor="#5b9bd4" strokeweight="1.06pt">
              <v:path arrowok="t"/>
            </v:shape>
            <v:shape id="_x0000_s6037" alt="" style="position:absolute;left:7211;top:8656;width:3096;height:0" coordorigin="7211,8656" coordsize="3096,0" path="m7211,8656r3096,e" filled="f" strokecolor="#5b9bd4" strokeweight="1.06pt">
              <v:path arrowok="t"/>
            </v:shape>
            <v:shape id="_x0000_s6038" alt="" style="position:absolute;left:7211;top:8706;width:3096;height:0" coordorigin="7211,8706" coordsize="3096,0" path="m7211,8706r3096,e" filled="f" strokecolor="#deeaf6" strokeweight="4.18pt">
              <v:path arrowok="t"/>
            </v:shape>
            <v:shape id="_x0000_s6039" alt="" style="position:absolute;left:10317;top:7657;width:0;height:1090" coordorigin="10317,7657" coordsize="0,1090" path="m10317,7657r,1090e" filled="f" strokecolor="#5b9bd4" strokeweight="1.06pt">
              <v:path arrowok="t"/>
            </v:shape>
            <v:shape id="_x0000_s6040" alt="" style="position:absolute;left:1450;top:9772;width:2160;height:101" coordorigin="1450,9772" coordsize="2160,101" path="m1450,9873r2160,l3610,9772r-2160,l1450,9873xe" fillcolor="#deeaf6" stroked="f">
              <v:path arrowok="t"/>
            </v:shape>
            <v:shape id="_x0000_s6041" alt="" style="position:absolute;left:1450;top:8747;width:0;height:1126" coordorigin="1450,8747" coordsize="0,1126" path="m1450,8747r,1126e" filled="f" strokecolor="#9cc2e4" strokeweight="1.06pt">
              <v:path arrowok="t"/>
            </v:shape>
            <v:shape id="_x0000_s6042" alt="" style="position:absolute;left:3611;top:9772;width:1574;height:101" coordorigin="3611,9772" coordsize="1574,101" path="m3611,9873r1574,l5185,9772r-1574,l3611,9873xe" fillcolor="#deeaf6" stroked="f">
              <v:path arrowok="t"/>
            </v:shape>
            <v:shape id="_x0000_s6043" alt="" style="position:absolute;left:3611;top:8747;width:0;height:1126" coordorigin="3611,8747" coordsize="0,1126" path="m3611,8747r,1126e" filled="f" strokecolor="#9cc2e4" strokeweight="1.06pt">
              <v:path arrowok="t"/>
            </v:shape>
            <v:shape id="_x0000_s6044" alt="" style="position:absolute;left:5185;top:9772;width:1997;height:101" coordorigin="5185,9772" coordsize="1997,101" path="m5185,9873r1997,l7182,9772r-1997,l5185,9873xe" fillcolor="#deeaf6" stroked="f">
              <v:path arrowok="t"/>
            </v:shape>
            <v:shape id="_x0000_s6045" alt="" style="position:absolute;left:5185;top:8747;width:0;height:1126" coordorigin="5185,8747" coordsize="0,1126" path="m5185,8747r,1126e" filled="f" strokecolor="#9cc2e4" strokeweight="1.06pt">
              <v:path arrowok="t"/>
            </v:shape>
            <v:shape id="_x0000_s6046" alt="" style="position:absolute;left:7182;top:9772;width:3135;height:101" coordorigin="7182,9772" coordsize="3135,101" path="m7182,9873r3135,l10317,9772r-3135,l7182,9873xe" fillcolor="#deeaf6" stroked="f">
              <v:path arrowok="t"/>
            </v:shape>
            <v:shape id="_x0000_s6047" alt="" style="position:absolute;left:7182;top:8747;width:0;height:1126" coordorigin="7182,8747" coordsize="0,1126" path="m7182,8747r,1126e" filled="f" strokecolor="#9cc2e4" strokeweight="1.06pt">
              <v:path arrowok="t"/>
            </v:shape>
            <v:shape id="_x0000_s6048" alt="" style="position:absolute;left:10317;top:8747;width:0;height:1126" coordorigin="10317,8747" coordsize="0,1126" path="m10317,8747r,1126e" filled="f" strokecolor="#9cc2e4" strokeweight="1.06pt">
              <v:path arrowok="t"/>
            </v:shape>
            <v:shape id="_x0000_s6049" alt="" style="position:absolute;left:1450;top:9873;width:0;height:101" coordorigin="1450,9873" coordsize="0,101" path="m1450,9873r,100e" filled="f" strokecolor="#9cc2e4" strokeweight="1.06pt">
              <v:path arrowok="t"/>
            </v:shape>
            <v:shape id="_x0000_s6050" alt="" style="position:absolute;left:1460;top:9882;width:2141;height:0" coordorigin="1460,9882" coordsize="2141,0" path="m1460,9882r2141,e" filled="f" strokecolor="#9cc2e4" strokeweight="1.06pt">
              <v:path arrowok="t"/>
            </v:shape>
            <v:shape id="_x0000_s6051" alt="" style="position:absolute;left:3611;top:9873;width:0;height:101" coordorigin="3611,9873" coordsize="0,101" path="m3611,9873r,100e" filled="f" strokecolor="#9cc2e4" strokeweight="1.06pt">
              <v:path arrowok="t"/>
            </v:shape>
            <v:shape id="_x0000_s6052" alt="" style="position:absolute;left:3620;top:9882;width:1555;height:0" coordorigin="3620,9882" coordsize="1555,0" path="m3620,9882r1555,e" filled="f" strokecolor="#9cc2e4" strokeweight="1.06pt">
              <v:path arrowok="t"/>
            </v:shape>
            <v:shape id="_x0000_s6053" alt="" style="position:absolute;left:5185;top:9873;width:0;height:101" coordorigin="5185,9873" coordsize="0,101" path="m5185,9873r,100e" filled="f" strokecolor="#9cc2e4" strokeweight="1.06pt">
              <v:path arrowok="t"/>
            </v:shape>
            <v:shape id="_x0000_s6054" alt="" style="position:absolute;left:5195;top:9882;width:1978;height:0" coordorigin="5195,9882" coordsize="1978,0" path="m5195,9882r1978,e" filled="f" strokecolor="#9cc2e4" strokeweight="1.06pt">
              <v:path arrowok="t"/>
            </v:shape>
            <v:shape id="_x0000_s6055" alt="" style="position:absolute;left:7182;top:9873;width:0;height:101" coordorigin="7182,9873" coordsize="0,101" path="m7182,9873r,100e" filled="f" strokecolor="#9cc2e4" strokeweight="1.06pt">
              <v:path arrowok="t"/>
            </v:shape>
            <v:shape id="_x0000_s6056" alt="" style="position:absolute;left:7192;top:9882;width:3116;height:0" coordorigin="7192,9882" coordsize="3116,0" path="m7192,9882r3115,e" filled="f" strokecolor="#9cc2e4" strokeweight="1.06pt">
              <v:path arrowok="t"/>
            </v:shape>
            <v:shape id="_x0000_s6057" alt="" style="position:absolute;left:10317;top:9873;width:0;height:101" coordorigin="10317,9873" coordsize="0,101" path="m10317,9873r,100e" filled="f" strokecolor="#9cc2e4" strokeweight="1.06pt">
              <v:path arrowok="t"/>
            </v:shape>
            <v:shape id="_x0000_s6058" alt="" style="position:absolute;left:1450;top:9974;width:0;height:1452" coordorigin="1450,9974" coordsize="0,1452" path="m1450,9974r,1452e" filled="f" strokecolor="#9cc2e4" strokeweight="1.06pt">
              <v:path arrowok="t"/>
            </v:shape>
            <v:shape id="_x0000_s6059" alt="" style="position:absolute;left:3611;top:9974;width:0;height:1452" coordorigin="3611,9974" coordsize="0,1452" path="m3611,9974r,1452e" filled="f" strokecolor="#9cc2e4" strokeweight="1.06pt">
              <v:path arrowok="t"/>
            </v:shape>
            <v:shape id="_x0000_s6060" alt="" style="position:absolute;left:5185;top:9974;width:0;height:1452" coordorigin="5185,9974" coordsize="0,1452" path="m5185,9974r,1452e" filled="f" strokecolor="#9cc2e4" strokeweight="1.06pt">
              <v:path arrowok="t"/>
            </v:shape>
            <v:shape id="_x0000_s6061" alt="" style="position:absolute;left:7182;top:9974;width:0;height:1452" coordorigin="7182,9974" coordsize="0,1452" path="m7182,9974r,1452e" filled="f" strokecolor="#9cc2e4" strokeweight="1.06pt">
              <v:path arrowok="t"/>
            </v:shape>
            <v:shape id="_x0000_s6062" alt="" style="position:absolute;left:10317;top:9974;width:0;height:1452" coordorigin="10317,9974" coordsize="0,1452" path="m10317,9974r,1452e" filled="f" strokecolor="#9cc2e4" strokeweight="1.06pt">
              <v:path arrowok="t"/>
            </v:shape>
            <v:shape id="_x0000_s6063" alt="" style="position:absolute;left:1460;top:11426;width:2141;height:1212" coordorigin="1460,11426" coordsize="2141,1212" path="m1460,12638r2141,l3601,11426r-2141,l1460,12638xe" fillcolor="#deeaf6" stroked="f">
              <v:path arrowok="t"/>
            </v:shape>
            <v:shape id="_x0000_s6064" alt="" style="position:absolute;left:1551;top:11527;width:1961;height:530" coordorigin="1551,11527" coordsize="1961,530" path="m1551,12057r1961,l3512,11527r-1961,l1551,12057xe" fillcolor="#deeaf6" stroked="f">
              <v:path arrowok="t"/>
            </v:shape>
            <v:shape id="_x0000_s6065" alt="" style="position:absolute;left:3611;top:11426;width:1565;height:1212" coordorigin="3611,11426" coordsize="1565,1212" path="m3611,12638r1564,l5175,11426r-1564,l3611,12638xe" fillcolor="#deeaf6" stroked="f">
              <v:path arrowok="t"/>
            </v:shape>
            <v:shape id="_x0000_s6066" alt="" style="position:absolute;left:3711;top:11527;width:1375;height:530" coordorigin="3711,11527" coordsize="1375,530" path="m3711,12057r1376,l5087,11527r-1376,l3711,12057xe" fillcolor="#deeaf6" stroked="f">
              <v:path arrowok="t"/>
            </v:shape>
            <v:shape id="_x0000_s6067" alt="" style="position:absolute;left:5185;top:11426;width:1988;height:1212" coordorigin="5185,11426" coordsize="1988,1212" path="m5185,12638r1988,l7173,11426r-1988,l5185,12638xe" fillcolor="#deeaf6" stroked="f">
              <v:path arrowok="t"/>
            </v:shape>
            <v:shape id="_x0000_s6068" alt="" style="position:absolute;left:5286;top:11527;width:1796;height:530" coordorigin="5286,11527" coordsize="1796,530" path="m5286,12057r1795,l7081,11527r-1795,l5286,12057xe" fillcolor="#deeaf6" stroked="f">
              <v:path arrowok="t"/>
            </v:shape>
            <v:shape id="_x0000_s6069" alt="" style="position:absolute;left:7182;top:11426;width:3125;height:1212" coordorigin="7182,11426" coordsize="3125,1212" path="m7182,12638r3125,l10307,11426r-3125,l7182,12638xe" fillcolor="#deeaf6" stroked="f">
              <v:path arrowok="t"/>
            </v:shape>
            <v:shape id="_x0000_s6070" alt="" style="position:absolute;left:7281;top:11527;width:2936;height:530" coordorigin="7281,11527" coordsize="2936,530" path="m7281,12057r2935,l10216,11527r-2935,l7281,12057xe" fillcolor="#deeaf6" stroked="f">
              <v:path arrowok="t"/>
            </v:shape>
            <v:shape id="_x0000_s6071" alt="" style="position:absolute;left:7281;top:12057;width:2936;height:290" coordorigin="7281,12057" coordsize="2936,290" path="m7281,12348r2935,l10216,12057r-2935,l7281,12348xe" fillcolor="#deeaf6" stroked="f">
              <v:path arrowok="t"/>
            </v:shape>
            <v:shape id="_x0000_s6072" alt="" style="position:absolute;left:7281;top:12348;width:2936;height:290" coordorigin="7281,12348" coordsize="2936,290" path="m7281,12638r2935,l10216,12348r-2935,l7281,12638xe" fillcolor="#deeaf6" stroked="f">
              <v:path arrowok="t"/>
            </v:shape>
            <v:shape id="_x0000_s6073" alt="" style="position:absolute;left:1450;top:11426;width:0;height:101" coordorigin="1450,11426" coordsize="0,101" path="m1450,11426r,101e" filled="f" strokecolor="#9cc2e4" strokeweight="1.06pt">
              <v:path arrowok="t"/>
            </v:shape>
            <v:shape id="_x0000_s6074" alt="" style="position:absolute;left:1460;top:11436;width:2141;height:0" coordorigin="1460,11436" coordsize="2141,0" path="m1460,11436r2141,e" filled="f" strokecolor="#9cc2e4" strokeweight=".37392mm">
              <v:path arrowok="t"/>
            </v:shape>
            <v:shape id="_x0000_s6075" alt="" style="position:absolute;left:1460;top:11486;width:2141;height:0" coordorigin="1460,11486" coordsize="2141,0" path="m1460,11486r2141,e" filled="f" strokecolor="#deeaf6" strokeweight="4.18pt">
              <v:path arrowok="t"/>
            </v:shape>
            <v:shape id="_x0000_s6076" alt="" style="position:absolute;left:3611;top:11426;width:0;height:101" coordorigin="3611,11426" coordsize="0,101" path="m3611,11426r,101e" filled="f" strokecolor="#9cc2e4" strokeweight="1.06pt">
              <v:path arrowok="t"/>
            </v:shape>
            <v:shape id="_x0000_s6077" alt="" style="position:absolute;left:3620;top:11436;width:1555;height:0" coordorigin="3620,11436" coordsize="1555,0" path="m3620,11436r1555,e" filled="f" strokecolor="#9cc2e4" strokeweight=".37392mm">
              <v:path arrowok="t"/>
            </v:shape>
            <v:shape id="_x0000_s6078" alt="" style="position:absolute;left:3620;top:11486;width:1555;height:0" coordorigin="3620,11486" coordsize="1555,0" path="m3620,11486r1555,e" filled="f" strokecolor="#deeaf6" strokeweight="4.18pt">
              <v:path arrowok="t"/>
            </v:shape>
            <v:shape id="_x0000_s6079" alt="" style="position:absolute;left:5185;top:11426;width:0;height:101" coordorigin="5185,11426" coordsize="0,101" path="m5185,11426r,101e" filled="f" strokecolor="#9cc2e4" strokeweight="1.06pt">
              <v:path arrowok="t"/>
            </v:shape>
            <v:shape id="_x0000_s6080" alt="" style="position:absolute;left:5195;top:11436;width:1978;height:0" coordorigin="5195,11436" coordsize="1978,0" path="m5195,11436r1978,e" filled="f" strokecolor="#9cc2e4" strokeweight=".37392mm">
              <v:path arrowok="t"/>
            </v:shape>
            <v:shape id="_x0000_s6081" alt="" style="position:absolute;left:5195;top:11486;width:1978;height:0" coordorigin="5195,11486" coordsize="1978,0" path="m5195,11486r1978,e" filled="f" strokecolor="#deeaf6" strokeweight="4.18pt">
              <v:path arrowok="t"/>
            </v:shape>
            <v:shape id="_x0000_s6082" alt="" style="position:absolute;left:7182;top:11426;width:0;height:101" coordorigin="7182,11426" coordsize="0,101" path="m7182,11426r,101e" filled="f" strokecolor="#9cc2e4" strokeweight="1.06pt">
              <v:path arrowok="t"/>
            </v:shape>
            <v:shape id="_x0000_s6083" alt="" style="position:absolute;left:7192;top:11436;width:3116;height:0" coordorigin="7192,11436" coordsize="3116,0" path="m7192,11436r3115,e" filled="f" strokecolor="#9cc2e4" strokeweight=".37392mm">
              <v:path arrowok="t"/>
            </v:shape>
            <v:shape id="_x0000_s6084" alt="" style="position:absolute;left:7192;top:11486;width:3116;height:0" coordorigin="7192,11486" coordsize="3116,0" path="m7192,11486r3115,e" filled="f" strokecolor="#deeaf6" strokeweight="4.18pt">
              <v:path arrowok="t"/>
            </v:shape>
            <v:shape id="_x0000_s6085" alt="" style="position:absolute;left:10317;top:11426;width:0;height:101" coordorigin="10317,11426" coordsize="0,101" path="m10317,11426r,101e" filled="f" strokecolor="#9cc2e4" strokeweight="1.06pt">
              <v:path arrowok="t"/>
            </v:shape>
            <v:shape id="_x0000_s6086" alt="" style="position:absolute;left:1450;top:12638;width:2160;height:101" coordorigin="1450,12638" coordsize="2160,101" path="m1450,12739r2160,l3610,12638r-2160,l1450,12739xe" fillcolor="#deeaf6" stroked="f">
              <v:path arrowok="t"/>
            </v:shape>
            <v:shape id="_x0000_s6087" alt="" style="position:absolute;left:1450;top:11527;width:0;height:1212" coordorigin="1450,11527" coordsize="0,1212" path="m1450,11527r,1212e" filled="f" strokecolor="#9cc2e4" strokeweight="1.06pt">
              <v:path arrowok="t"/>
            </v:shape>
            <v:shape id="_x0000_s6088" alt="" style="position:absolute;left:3611;top:12638;width:1574;height:101" coordorigin="3611,12638" coordsize="1574,101" path="m3611,12739r1574,l5185,12638r-1574,l3611,12739xe" fillcolor="#deeaf6" stroked="f">
              <v:path arrowok="t"/>
            </v:shape>
            <v:shape id="_x0000_s6089" alt="" style="position:absolute;left:3611;top:11527;width:0;height:1212" coordorigin="3611,11527" coordsize="0,1212" path="m3611,11527r,1212e" filled="f" strokecolor="#9cc2e4" strokeweight="1.06pt">
              <v:path arrowok="t"/>
            </v:shape>
            <v:shape id="_x0000_s6090" alt="" style="position:absolute;left:5185;top:12638;width:1997;height:101" coordorigin="5185,12638" coordsize="1997,101" path="m5185,12739r1997,l7182,12638r-1997,l5185,12739xe" fillcolor="#deeaf6" stroked="f">
              <v:path arrowok="t"/>
            </v:shape>
            <v:shape id="_x0000_s6091" alt="" style="position:absolute;left:5185;top:11527;width:0;height:1212" coordorigin="5185,11527" coordsize="0,1212" path="m5185,11527r,1212e" filled="f" strokecolor="#9cc2e4" strokeweight="1.06pt">
              <v:path arrowok="t"/>
            </v:shape>
            <v:shape id="_x0000_s6092" alt="" style="position:absolute;left:7182;top:12638;width:3135;height:101" coordorigin="7182,12638" coordsize="3135,101" path="m7182,12739r3135,l10317,12638r-3135,l7182,12739xe" fillcolor="#deeaf6" stroked="f">
              <v:path arrowok="t"/>
            </v:shape>
            <v:shape id="_x0000_s6093" alt="" style="position:absolute;left:7182;top:11527;width:0;height:1212" coordorigin="7182,11527" coordsize="0,1212" path="m7182,11527r,1212e" filled="f" strokecolor="#9cc2e4" strokeweight="1.06pt">
              <v:path arrowok="t"/>
            </v:shape>
            <v:shape id="_x0000_s6094" alt="" style="position:absolute;left:10317;top:11527;width:0;height:1212" coordorigin="10317,11527" coordsize="0,1212" path="m10317,11527r,1212e" filled="f" strokecolor="#9cc2e4" strokeweight="1.06pt">
              <v:path arrowok="t"/>
            </v:shape>
            <v:shape id="_x0000_s6095" alt="" style="position:absolute;left:1460;top:12739;width:2141;height:922" coordorigin="1460,12739" coordsize="2141,922" path="m1460,13660r2141,l3601,12739r-2141,l1460,13660xe" fillcolor="#deeaf6" stroked="f">
              <v:path arrowok="t"/>
            </v:shape>
            <v:shape id="_x0000_s6096" alt="" style="position:absolute;left:1551;top:12840;width:1961;height:530" coordorigin="1551,12840" coordsize="1961,530" path="m3512,13370r,-530l1551,12840r,530l3512,13370xe" fillcolor="#deeaf6" stroked="f">
              <v:path arrowok="t"/>
            </v:shape>
            <v:shape id="_x0000_s6097" alt="" style="position:absolute;left:3611;top:12739;width:1565;height:922" coordorigin="3611,12739" coordsize="1565,922" path="m3611,13660r1564,l5175,12739r-1564,l3611,13660xe" fillcolor="#deeaf6" stroked="f">
              <v:path arrowok="t"/>
            </v:shape>
            <v:shape id="_x0000_s6098" alt="" style="position:absolute;left:3711;top:12840;width:1375;height:530" coordorigin="3711,12840" coordsize="1375,530" path="m5087,13370r,-530l3711,12840r,530l5087,13370xe" fillcolor="#deeaf6" stroked="f">
              <v:path arrowok="t"/>
            </v:shape>
            <v:shape id="_x0000_s6099" alt="" style="position:absolute;left:3711;top:13370;width:1375;height:290" coordorigin="3711,13370" coordsize="1375,290" path="m3711,13660r1376,l5087,13370r-1376,l3711,13660xe" fillcolor="#deeaf6" stroked="f">
              <v:path arrowok="t"/>
            </v:shape>
            <v:shape id="_x0000_s6100" alt="" style="position:absolute;left:5185;top:12739;width:1988;height:922" coordorigin="5185,12739" coordsize="1988,922" path="m5185,13660r1988,l7173,12739r-1988,l5185,13660xe" fillcolor="#deeaf6" stroked="f">
              <v:path arrowok="t"/>
            </v:shape>
            <v:shape id="_x0000_s6101" alt="" style="position:absolute;left:5286;top:12840;width:1796;height:530" coordorigin="5286,12840" coordsize="1796,530" path="m7081,13370r,-530l5286,12840r,530l7081,13370xe" fillcolor="#deeaf6" stroked="f">
              <v:path arrowok="t"/>
            </v:shape>
            <v:shape id="_x0000_s6102" alt="" style="position:absolute;left:7182;top:12739;width:3125;height:922" coordorigin="7182,12739" coordsize="3125,922" path="m7182,13660r3125,l10307,12739r-3125,l7182,13660xe" fillcolor="#deeaf6" stroked="f">
              <v:path arrowok="t"/>
            </v:shape>
            <v:shape id="_x0000_s6103" alt="" style="position:absolute;left:7281;top:12840;width:2936;height:530" coordorigin="7281,12840" coordsize="2936,530" path="m10216,13370r,-530l7281,12840r,530l10216,13370xe" fillcolor="#deeaf6" stroked="f">
              <v:path arrowok="t"/>
            </v:shape>
            <v:shape id="_x0000_s6104" alt="" style="position:absolute;left:1450;top:12739;width:0;height:101" coordorigin="1450,12739" coordsize="0,101" path="m1450,12739r,101e" filled="f" strokecolor="#9cc2e4" strokeweight="1.06pt">
              <v:path arrowok="t"/>
            </v:shape>
            <v:shape id="_x0000_s6105" alt="" style="position:absolute;left:1460;top:12748;width:2141;height:0" coordorigin="1460,12748" coordsize="2141,0" path="m1460,12748r2141,e" filled="f" strokecolor="#9cc2e4" strokeweight=".37392mm">
              <v:path arrowok="t"/>
            </v:shape>
            <v:shape id="_x0000_s6106" alt="" style="position:absolute;left:1460;top:12799;width:2141;height:0" coordorigin="1460,12799" coordsize="2141,0" path="m1460,12799r2141,e" filled="f" strokecolor="#deeaf6" strokeweight="4.18pt">
              <v:path arrowok="t"/>
            </v:shape>
            <v:shape id="_x0000_s6107" alt="" style="position:absolute;left:3611;top:12739;width:0;height:101" coordorigin="3611,12739" coordsize="0,101" path="m3611,12739r,101e" filled="f" strokecolor="#9cc2e4" strokeweight="1.06pt">
              <v:path arrowok="t"/>
            </v:shape>
            <v:shape id="_x0000_s6108" alt="" style="position:absolute;left:3620;top:12748;width:1555;height:0" coordorigin="3620,12748" coordsize="1555,0" path="m3620,12748r1555,e" filled="f" strokecolor="#9cc2e4" strokeweight=".37392mm">
              <v:path arrowok="t"/>
            </v:shape>
            <v:shape id="_x0000_s6109" alt="" style="position:absolute;left:3620;top:12799;width:1555;height:0" coordorigin="3620,12799" coordsize="1555,0" path="m3620,12799r1555,e" filled="f" strokecolor="#deeaf6" strokeweight="4.18pt">
              <v:path arrowok="t"/>
            </v:shape>
            <v:shape id="_x0000_s6110" alt="" style="position:absolute;left:5185;top:12739;width:0;height:101" coordorigin="5185,12739" coordsize="0,101" path="m5185,12739r,101e" filled="f" strokecolor="#9cc2e4" strokeweight="1.06pt">
              <v:path arrowok="t"/>
            </v:shape>
            <v:shape id="_x0000_s6111" alt="" style="position:absolute;left:5195;top:12748;width:1978;height:0" coordorigin="5195,12748" coordsize="1978,0" path="m5195,12748r1978,e" filled="f" strokecolor="#9cc2e4" strokeweight=".37392mm">
              <v:path arrowok="t"/>
            </v:shape>
            <v:shape id="_x0000_s6112" alt="" style="position:absolute;left:5195;top:12799;width:1978;height:0" coordorigin="5195,12799" coordsize="1978,0" path="m5195,12799r1978,e" filled="f" strokecolor="#deeaf6" strokeweight="4.18pt">
              <v:path arrowok="t"/>
            </v:shape>
            <v:shape id="_x0000_s6113" alt="" style="position:absolute;left:7182;top:12739;width:0;height:101" coordorigin="7182,12739" coordsize="0,101" path="m7182,12739r,101e" filled="f" strokecolor="#9cc2e4" strokeweight="1.06pt">
              <v:path arrowok="t"/>
            </v:shape>
            <v:shape id="_x0000_s6114" alt="" style="position:absolute;left:7192;top:12748;width:3116;height:0" coordorigin="7192,12748" coordsize="3116,0" path="m7192,12748r3115,e" filled="f" strokecolor="#9cc2e4" strokeweight=".37392mm">
              <v:path arrowok="t"/>
            </v:shape>
            <v:shape id="_x0000_s6115" alt="" style="position:absolute;left:7192;top:12799;width:3116;height:0" coordorigin="7192,12799" coordsize="3116,0" path="m7192,12799r3115,e" filled="f" strokecolor="#deeaf6" strokeweight="4.18pt">
              <v:path arrowok="t"/>
            </v:shape>
            <v:shape id="_x0000_s6116" alt="" style="position:absolute;left:10317;top:12739;width:0;height:101" coordorigin="10317,12739" coordsize="0,101" path="m10317,12739r,101e" filled="f" strokecolor="#9cc2e4" strokeweight="1.06pt">
              <v:path arrowok="t"/>
            </v:shape>
            <v:shape id="_x0000_s6117" alt="" style="position:absolute;left:1450;top:13660;width:2160;height:101" coordorigin="1450,13660" coordsize="2160,101" path="m1450,13761r2160,l3610,13660r-2160,l1450,13761xe" fillcolor="#deeaf6" stroked="f">
              <v:path arrowok="t"/>
            </v:shape>
            <v:shape id="_x0000_s6118" alt="" style="position:absolute;left:1450;top:12840;width:0;height:922" coordorigin="1450,12840" coordsize="0,922" path="m1450,12840r,921e" filled="f" strokecolor="#9cc2e4" strokeweight="1.06pt">
              <v:path arrowok="t"/>
            </v:shape>
            <v:shape id="_x0000_s6119" alt="" style="position:absolute;left:3611;top:13660;width:1574;height:101" coordorigin="3611,13660" coordsize="1574,101" path="m3611,13761r1574,l5185,13660r-1574,l3611,13761xe" fillcolor="#deeaf6" stroked="f">
              <v:path arrowok="t"/>
            </v:shape>
            <v:shape id="_x0000_s6120" alt="" style="position:absolute;left:3611;top:12840;width:0;height:922" coordorigin="3611,12840" coordsize="0,922" path="m3611,12840r,921e" filled="f" strokecolor="#9cc2e4" strokeweight="1.06pt">
              <v:path arrowok="t"/>
            </v:shape>
            <v:shape id="_x0000_s6121" alt="" style="position:absolute;left:5185;top:13660;width:1997;height:101" coordorigin="5185,13660" coordsize="1997,101" path="m5185,13761r1997,l7182,13660r-1997,l5185,13761xe" fillcolor="#deeaf6" stroked="f">
              <v:path arrowok="t"/>
            </v:shape>
            <v:shape id="_x0000_s6122" alt="" style="position:absolute;left:5185;top:12840;width:0;height:922" coordorigin="5185,12840" coordsize="0,922" path="m5185,12840r,921e" filled="f" strokecolor="#9cc2e4" strokeweight="1.06pt">
              <v:path arrowok="t"/>
            </v:shape>
            <v:shape id="_x0000_s6123" alt="" style="position:absolute;left:7182;top:13660;width:3135;height:101" coordorigin="7182,13660" coordsize="3135,101" path="m7182,13761r3135,l10317,13660r-3135,l7182,13761xe" fillcolor="#deeaf6" stroked="f">
              <v:path arrowok="t"/>
            </v:shape>
            <v:shape id="_x0000_s6124" alt="" style="position:absolute;left:7182;top:12840;width:0;height:922" coordorigin="7182,12840" coordsize="0,922" path="m7182,12840r,921e" filled="f" strokecolor="#9cc2e4" strokeweight="1.06pt">
              <v:path arrowok="t"/>
            </v:shape>
            <v:shape id="_x0000_s6125" alt="" style="position:absolute;left:10317;top:12840;width:0;height:922" coordorigin="10317,12840" coordsize="0,922" path="m10317,12840r,921e" filled="f" strokecolor="#9cc2e4" strokeweight="1.06pt">
              <v:path arrowok="t"/>
            </v:shape>
            <v:shape id="_x0000_s6126" alt="" style="position:absolute;left:1460;top:13759;width:2141;height:924" coordorigin="1460,13759" coordsize="2141,924" path="m1460,14683r2141,l3601,13759r-2141,l1460,14683xe" fillcolor="#deeaf6" stroked="f">
              <v:path arrowok="t"/>
            </v:shape>
            <v:shape id="_x0000_s6127" alt="" style="position:absolute;left:1551;top:13860;width:1961;height:533" coordorigin="1551,13860" coordsize="1961,533" path="m1551,14393r1961,l3512,13860r-1961,l1551,14393xe" fillcolor="#deeaf6" stroked="f">
              <v:path arrowok="t"/>
            </v:shape>
            <v:shape id="_x0000_s6128" alt="" style="position:absolute;left:3611;top:13759;width:1565;height:924" coordorigin="3611,13759" coordsize="1565,924" path="m3611,14683r1564,l5175,13759r-1564,l3611,14683xe" fillcolor="#deeaf6" stroked="f">
              <v:path arrowok="t"/>
            </v:shape>
            <v:shape id="_x0000_s6129" alt="" style="position:absolute;left:3711;top:13860;width:1375;height:533" coordorigin="3711,13860" coordsize="1375,533" path="m3711,14393r1376,l5087,13860r-1376,l3711,14393xe" fillcolor="#deeaf6" stroked="f">
              <v:path arrowok="t"/>
            </v:shape>
            <v:shape id="_x0000_s6130" alt="" style="position:absolute;left:5185;top:13759;width:1988;height:924" coordorigin="5185,13759" coordsize="1988,924" path="m5185,14683r1988,l7173,13759r-1988,l5185,14683xe" fillcolor="#deeaf6" stroked="f">
              <v:path arrowok="t"/>
            </v:shape>
            <v:shape id="_x0000_s6131" alt="" style="position:absolute;left:5286;top:13860;width:1796;height:533" coordorigin="5286,13860" coordsize="1796,533" path="m5286,14393r1795,l7081,13860r-1795,l5286,14393xe" fillcolor="#deeaf6" stroked="f">
              <v:path arrowok="t"/>
            </v:shape>
            <v:shape id="_x0000_s6132" alt="" style="position:absolute;left:7182;top:13759;width:3125;height:924" coordorigin="7182,13759" coordsize="3125,924" path="m7182,14683r3125,l10307,13759r-3125,l7182,14683xe" fillcolor="#deeaf6" stroked="f">
              <v:path arrowok="t"/>
            </v:shape>
            <v:shape id="_x0000_s6133" alt="" style="position:absolute;left:7281;top:13860;width:2936;height:533" coordorigin="7281,13860" coordsize="2936,533" path="m7281,14393r2935,l10216,13860r-2935,l7281,14393xe" fillcolor="#deeaf6" stroked="f">
              <v:path arrowok="t"/>
            </v:shape>
            <v:shape id="_x0000_s6134" alt="" style="position:absolute;left:7281;top:14393;width:2936;height:290" coordorigin="7281,14393" coordsize="2936,290" path="m7281,14683r2935,l10216,14393r-2935,l7281,14683xe" fillcolor="#deeaf6" stroked="f">
              <v:path arrowok="t"/>
            </v:shape>
            <v:shape id="_x0000_s6135" alt="" style="position:absolute;left:1450;top:13761;width:0;height:101" coordorigin="1450,13761" coordsize="0,101" path="m1450,13761r,101e" filled="f" strokecolor="#9cc2e4" strokeweight="1.06pt">
              <v:path arrowok="t"/>
            </v:shape>
            <v:shape id="_x0000_s6136" alt="" style="position:absolute;left:1460;top:13771;width:2141;height:0" coordorigin="1460,13771" coordsize="2141,0" path="m1460,13771r2141,e" filled="f" strokecolor="#9cc2e4" strokeweight=".37392mm">
              <v:path arrowok="t"/>
            </v:shape>
            <v:shape id="_x0000_s6137" alt="" style="position:absolute;left:1460;top:13821;width:2141;height:0" coordorigin="1460,13821" coordsize="2141,0" path="m1460,13821r2141,e" filled="f" strokecolor="#deeaf6" strokeweight="4.18pt">
              <v:path arrowok="t"/>
            </v:shape>
            <v:shape id="_x0000_s6138" alt="" style="position:absolute;left:3611;top:13761;width:0;height:101" coordorigin="3611,13761" coordsize="0,101" path="m3611,13761r,101e" filled="f" strokecolor="#9cc2e4" strokeweight="1.06pt">
              <v:path arrowok="t"/>
            </v:shape>
            <v:shape id="_x0000_s6139" alt="" style="position:absolute;left:3620;top:13771;width:1555;height:0" coordorigin="3620,13771" coordsize="1555,0" path="m3620,13771r1555,e" filled="f" strokecolor="#9cc2e4" strokeweight=".37392mm">
              <v:path arrowok="t"/>
            </v:shape>
            <v:shape id="_x0000_s6140" alt="" style="position:absolute;left:3620;top:13821;width:1555;height:0" coordorigin="3620,13821" coordsize="1555,0" path="m3620,13821r1555,e" filled="f" strokecolor="#deeaf6" strokeweight="4.18pt">
              <v:path arrowok="t"/>
            </v:shape>
            <v:shape id="_x0000_s6141" alt="" style="position:absolute;left:5185;top:13761;width:0;height:101" coordorigin="5185,13761" coordsize="0,101" path="m5185,13761r,101e" filled="f" strokecolor="#9cc2e4" strokeweight="1.06pt">
              <v:path arrowok="t"/>
            </v:shape>
            <v:shape id="_x0000_s6142" alt="" style="position:absolute;left:5195;top:13771;width:1978;height:0" coordorigin="5195,13771" coordsize="1978,0" path="m5195,13771r1978,e" filled="f" strokecolor="#9cc2e4" strokeweight=".37392mm">
              <v:path arrowok="t"/>
            </v:shape>
            <v:shape id="_x0000_s6143" alt="" style="position:absolute;left:5195;top:13821;width:1978;height:0" coordorigin="5195,13821" coordsize="1978,0" path="m5195,13821r1978,e" filled="f" strokecolor="#deeaf6" strokeweight="4.18pt">
              <v:path arrowok="t"/>
            </v:shape>
            <v:shape id="_x0000_s6144" alt="" style="position:absolute;left:7182;top:13761;width:0;height:101" coordorigin="7182,13761" coordsize="0,101" path="m7182,13761r,101e" filled="f" strokecolor="#9cc2e4" strokeweight="1.06pt">
              <v:path arrowok="t"/>
            </v:shape>
            <v:shape id="_x0000_s6145" alt="" style="position:absolute;left:7192;top:13771;width:3116;height:0" coordorigin="7192,13771" coordsize="3116,0" path="m7192,13771r3115,e" filled="f" strokecolor="#9cc2e4" strokeweight=".37392mm">
              <v:path arrowok="t"/>
            </v:shape>
            <v:shape id="_x0000_s6146" alt="" style="position:absolute;left:7192;top:13821;width:3116;height:0" coordorigin="7192,13821" coordsize="3116,0" path="m7192,13821r3115,e" filled="f" strokecolor="#deeaf6" strokeweight="4.18pt">
              <v:path arrowok="t"/>
            </v:shape>
            <v:shape id="_x0000_s6147" alt="" style="position:absolute;left:10317;top:13761;width:0;height:101" coordorigin="10317,13761" coordsize="0,101" path="m10317,13761r,101e" filled="f" strokecolor="#9cc2e4" strokeweight="1.06pt">
              <v:path arrowok="t"/>
            </v:shape>
            <v:shape id="_x0000_s6148" alt="" style="position:absolute;left:1450;top:14683;width:2160;height:101" coordorigin="1450,14683" coordsize="2160,101" path="m1450,14784r2160,l3610,14683r-2160,l1450,14784xe" fillcolor="#deeaf6" stroked="f">
              <v:path arrowok="t"/>
            </v:shape>
            <v:shape id="_x0000_s6149" alt="" style="position:absolute;left:1450;top:13862;width:0;height:941" coordorigin="1450,13862" coordsize="0,941" path="m1450,13862r,941e" filled="f" strokecolor="#9cc2e4" strokeweight="1.06pt">
              <v:path arrowok="t"/>
            </v:shape>
            <v:shape id="_x0000_s6150" alt="" style="position:absolute;left:1460;top:14794;width:2141;height:0" coordorigin="1460,14794" coordsize="2141,0" path="m1460,14794r2141,e" filled="f" strokecolor="#9cc2e4" strokeweight="1.06pt">
              <v:path arrowok="t"/>
            </v:shape>
            <v:shape id="_x0000_s6151" alt="" style="position:absolute;left:3611;top:14683;width:1574;height:101" coordorigin="3611,14683" coordsize="1574,101" path="m3611,14784r1574,l5185,14683r-1574,l3611,14784xe" fillcolor="#deeaf6" stroked="f">
              <v:path arrowok="t"/>
            </v:shape>
            <v:shape id="_x0000_s6152" alt="" style="position:absolute;left:3611;top:13862;width:0;height:941" coordorigin="3611,13862" coordsize="0,941" path="m3611,13862r,941e" filled="f" strokecolor="#9cc2e4" strokeweight="1.06pt">
              <v:path arrowok="t"/>
            </v:shape>
            <v:shape id="_x0000_s6153" alt="" style="position:absolute;left:3620;top:14794;width:1555;height:0" coordorigin="3620,14794" coordsize="1555,0" path="m3620,14794r1555,e" filled="f" strokecolor="#9cc2e4" strokeweight="1.06pt">
              <v:path arrowok="t"/>
            </v:shape>
            <v:shape id="_x0000_s6154" alt="" style="position:absolute;left:5185;top:14683;width:1997;height:101" coordorigin="5185,14683" coordsize="1997,101" path="m5185,14784r1997,l7182,14683r-1997,l5185,14784xe" fillcolor="#deeaf6" stroked="f">
              <v:path arrowok="t"/>
            </v:shape>
            <v:shape id="_x0000_s6155" alt="" style="position:absolute;left:5185;top:13862;width:0;height:941" coordorigin="5185,13862" coordsize="0,941" path="m5185,13862r,941e" filled="f" strokecolor="#9cc2e4" strokeweight="1.06pt">
              <v:path arrowok="t"/>
            </v:shape>
            <v:shape id="_x0000_s6156" alt="" style="position:absolute;left:5195;top:14794;width:1978;height:0" coordorigin="5195,14794" coordsize="1978,0" path="m5195,14794r1978,e" filled="f" strokecolor="#9cc2e4" strokeweight="1.06pt">
              <v:path arrowok="t"/>
            </v:shape>
            <v:shape id="_x0000_s6157" alt="" style="position:absolute;left:7182;top:14683;width:3135;height:101" coordorigin="7182,14683" coordsize="3135,101" path="m7182,14784r3135,l10317,14683r-3135,l7182,14784xe" fillcolor="#deeaf6" stroked="f">
              <v:path arrowok="t"/>
            </v:shape>
            <v:shape id="_x0000_s6158" alt="" style="position:absolute;left:7182;top:13862;width:0;height:941" coordorigin="7182,13862" coordsize="0,941" path="m7182,13862r,941e" filled="f" strokecolor="#9cc2e4" strokeweight="1.06pt">
              <v:path arrowok="t"/>
            </v:shape>
            <v:shape id="_x0000_s6159" alt="" style="position:absolute;left:7192;top:14794;width:3116;height:0" coordorigin="7192,14794" coordsize="3116,0" path="m7192,14794r3115,e" filled="f" strokecolor="#9cc2e4" strokeweight="1.06pt">
              <v:path arrowok="t"/>
            </v:shape>
            <v:shape id="_x0000_s6160" alt="" style="position:absolute;left:10317;top:13862;width:0;height:941" coordorigin="10317,13862" coordsize="0,941" path="m10317,13862r,941e" filled="f" strokecolor="#9cc2e4" strokeweight="1.06pt">
              <v:path arrowok="t"/>
            </v:shape>
            <w10:wrap anchorx="page" anchory="page"/>
          </v:group>
        </w:pict>
      </w:r>
      <w:r>
        <w:pict w14:anchorId="2DD7D301">
          <v:group id="_x0000_s5947" alt="" style="position:absolute;margin-left:70.9pt;margin-top:253.3pt;width:446.55pt;height:115.4pt;z-index:-7414;mso-position-horizontal-relative:page;mso-position-vertical-relative:page" coordorigin="1418,5066" coordsize="8931,2308">
            <v:shape id="_x0000_s5948" alt="" style="position:absolute;left:1460;top:5197;width:1836;height:823" coordorigin="1460,5197" coordsize="1836,823" path="m1460,6020r1836,l3296,5197r-1836,l1460,6020xe" fillcolor="#a4a4a4" stroked="f">
              <v:path arrowok="t"/>
            </v:shape>
            <v:shape id="_x0000_s5949" alt="" style="position:absolute;left:1551;top:5197;width:1644;height:533" coordorigin="1551,5197" coordsize="1644,533" path="m3195,5730r,-533l1551,5197r,533l3195,5730xe" fillcolor="#a4a4a4" stroked="f">
              <v:path arrowok="t"/>
            </v:shape>
            <v:shape id="_x0000_s5950" alt="" style="position:absolute;left:1551;top:5730;width:1644;height:290" coordorigin="1551,5730" coordsize="1644,290" path="m1551,6020r1644,l3195,5730r-1644,l1551,6020xe" fillcolor="#a4a4a4" stroked="f">
              <v:path arrowok="t"/>
            </v:shape>
            <v:shape id="_x0000_s5951" alt="" style="position:absolute;left:3296;top:5197;width:7012;height:823" coordorigin="3296,5197" coordsize="7012,823" path="m3296,6020r7011,l10307,5197r-7011,l3296,6020xe" fillcolor="#a4a4a4" stroked="f">
              <v:path arrowok="t"/>
            </v:shape>
            <v:shape id="_x0000_s5952" alt="" style="position:absolute;left:3396;top:5197;width:6820;height:533" coordorigin="3396,5197" coordsize="6820,533" path="m10216,5730r,-533l3396,5197r,533l10216,5730xe" fillcolor="#a4a4a4" stroked="f">
              <v:path arrowok="t"/>
            </v:shape>
            <v:shape id="_x0000_s5953" alt="" style="position:absolute;left:1460;top:5087;width:1836;height:0" coordorigin="1460,5087" coordsize="1836,0" path="m1460,5087r1836,e" filled="f" strokecolor="#a4a4a4" strokeweight="1.06pt">
              <v:path arrowok="t"/>
            </v:shape>
            <v:shape id="_x0000_s5954" alt="" style="position:absolute;left:1460;top:5096;width:1836;height:101" coordorigin="1460,5096" coordsize="1836,101" path="m1460,5197r1836,l3296,5096r-1836,l1460,5197xe" fillcolor="#a4a4a4" stroked="f">
              <v:path arrowok="t"/>
            </v:shape>
            <v:shape id="_x0000_s5955" alt="" style="position:absolute;left:3305;top:5077;width:0;height:120" coordorigin="3305,5077" coordsize="0,120" path="m3305,5077r,120e" filled="f" strokecolor="#a4a4a4" strokeweight="1.06pt">
              <v:path arrowok="t"/>
            </v:shape>
            <v:shape id="_x0000_s5956" alt="" style="position:absolute;left:3315;top:5087;width:6993;height:0" coordorigin="3315,5087" coordsize="6993,0" path="m3315,5087r6992,e" filled="f" strokecolor="#a4a4a4" strokeweight="1.06pt">
              <v:path arrowok="t"/>
            </v:shape>
            <v:shape id="_x0000_s5957" alt="" style="position:absolute;left:3315;top:5096;width:6993;height:101" coordorigin="3315,5096" coordsize="6993,101" path="m3315,5197r6992,l10307,5096r-6992,l3315,5197xe" fillcolor="#a4a4a4" stroked="f">
              <v:path arrowok="t"/>
            </v:shape>
            <v:shape id="_x0000_s5958" alt="" style="position:absolute;left:1450;top:6020;width:1846;height:101" coordorigin="1450,6020" coordsize="1846,101" path="m1450,6121r1846,l3296,6020r-1846,l1450,6121xe" fillcolor="#a4a4a4" stroked="f">
              <v:path arrowok="t"/>
            </v:shape>
            <v:shape id="_x0000_s5959" alt="" style="position:absolute;left:3296;top:6020;width:7021;height:101" coordorigin="3296,6020" coordsize="7021,101" path="m3296,6121r7021,l10317,6020r-7021,l3296,6121xe" fillcolor="#a4a4a4" stroked="f">
              <v:path arrowok="t"/>
            </v:shape>
            <v:shape id="_x0000_s5960" alt="" style="position:absolute;left:1460;top:6119;width:1826;height:1126" coordorigin="1460,6119" coordsize="1826,1126" path="m1460,7244r1826,l3286,6119r-1826,l1460,7244xe" fillcolor="#ececec" stroked="f">
              <v:path arrowok="t"/>
            </v:shape>
            <v:shape id="_x0000_s5961" alt="" style="position:absolute;left:1551;top:6219;width:1644;height:530" coordorigin="1551,6219" coordsize="1644,530" path="m1551,6750r1644,l3195,6219r-1644,l1551,6750xe" fillcolor="#ececec" stroked="f">
              <v:path arrowok="t"/>
            </v:shape>
            <v:shape id="_x0000_s5962" alt="" style="position:absolute;left:3296;top:6119;width:7012;height:1126" coordorigin="3296,6119" coordsize="7012,1126" path="m3296,7244r7011,l10307,6119r-7011,l3296,7244xe" fillcolor="#ececec" stroked="f">
              <v:path arrowok="t"/>
            </v:shape>
            <v:shape id="_x0000_s5963" alt="" style="position:absolute;left:3396;top:6219;width:6820;height:530" coordorigin="3396,6219" coordsize="6820,530" path="m3396,6750r6820,l10216,6219r-6820,l3396,6750xe" fillcolor="#ececec" stroked="f">
              <v:path arrowok="t"/>
            </v:shape>
            <v:shape id="_x0000_s5964" alt="" style="position:absolute;left:1450;top:5077;width:0;height:1145" coordorigin="1450,5077" coordsize="0,1145" path="m1450,5077r,1145e" filled="f" strokecolor="#a4a4a4" strokeweight="1.06pt">
              <v:path arrowok="t"/>
            </v:shape>
            <v:shape id="_x0000_s5965" alt="" style="position:absolute;left:1460;top:6131;width:1826;height:0" coordorigin="1460,6131" coordsize="1826,0" path="m1460,6131r1826,e" filled="f" strokecolor="#a4a4a4" strokeweight="1.06pt">
              <v:path arrowok="t"/>
            </v:shape>
            <v:shape id="_x0000_s5966" alt="" style="position:absolute;left:1460;top:6181;width:1826;height:0" coordorigin="1460,6181" coordsize="1826,0" path="m1460,6181r1826,e" filled="f" strokecolor="#ececec" strokeweight="4.18pt">
              <v:path arrowok="t"/>
            </v:shape>
            <v:shape id="_x0000_s5967" alt="" style="position:absolute;left:3296;top:6140;width:0;height:82" coordorigin="3296,6140" coordsize="0,82" path="m3296,6140r,82e" filled="f" strokecolor="#c8c8c8" strokeweight="1.06pt">
              <v:path arrowok="t"/>
            </v:shape>
            <v:shape id="_x0000_s5968" alt="" style="position:absolute;left:3286;top:6131;width:19;height:0" coordorigin="3286,6131" coordsize="19,0" path="m3286,6131r19,e" filled="f" strokecolor="#a4a4a4" strokeweight="1.06pt">
              <v:path arrowok="t"/>
            </v:shape>
            <v:shape id="_x0000_s5969" alt="" style="position:absolute;left:3315;top:6140;width:0;height:82" coordorigin="3315,6140" coordsize="0,82" path="m3315,6140r,82e" filled="f" strokecolor="#ececec" strokeweight="1.06pt">
              <v:path arrowok="t"/>
            </v:shape>
            <v:shape id="_x0000_s5970" alt="" style="position:absolute;left:3305;top:6131;width:19;height:0" coordorigin="3305,6131" coordsize="19,0" path="m3305,6131r19,e" filled="f" strokecolor="#a4a4a4" strokeweight="1.06pt">
              <v:path arrowok="t"/>
            </v:shape>
            <v:shape id="_x0000_s5971" alt="" style="position:absolute;left:3324;top:6131;width:6983;height:0" coordorigin="3324,6131" coordsize="6983,0" path="m3324,6131r6983,e" filled="f" strokecolor="#a4a4a4" strokeweight="1.06pt">
              <v:path arrowok="t"/>
            </v:shape>
            <v:shape id="_x0000_s5972" alt="" style="position:absolute;left:3324;top:6181;width:6983;height:0" coordorigin="3324,6181" coordsize="6983,0" path="m3324,6181r6983,e" filled="f" strokecolor="#ececec" strokeweight="4.18pt">
              <v:path arrowok="t"/>
            </v:shape>
            <v:shape id="_x0000_s5973" alt="" style="position:absolute;left:10317;top:5077;width:0;height:1145" coordorigin="10317,5077" coordsize="0,1145" path="m10317,5077r,1145e" filled="f" strokecolor="#a4a4a4" strokeweight="1.06pt">
              <v:path arrowok="t"/>
            </v:shape>
            <v:shape id="_x0000_s5974" alt="" style="position:absolute;left:1450;top:7244;width:1846;height:101" coordorigin="1450,7244" coordsize="1846,101" path="m1450,7345r1846,l3296,7244r-1846,l1450,7345xe" fillcolor="#ececec" stroked="f">
              <v:path arrowok="t"/>
            </v:shape>
            <v:shape id="_x0000_s5975" alt="" style="position:absolute;left:1450;top:6222;width:0;height:1142" coordorigin="1450,6222" coordsize="0,1142" path="m1450,6222r,1142e" filled="f" strokecolor="#c8c8c8" strokeweight="1.06pt">
              <v:path arrowok="t"/>
            </v:shape>
            <v:shape id="_x0000_s5976" alt="" style="position:absolute;left:1460;top:7355;width:1826;height:0" coordorigin="1460,7355" coordsize="1826,0" path="m1460,7355r1826,e" filled="f" strokecolor="#c8c8c8" strokeweight="1.06pt">
              <v:path arrowok="t"/>
            </v:shape>
            <v:shape id="_x0000_s5977" alt="" style="position:absolute;left:3296;top:7244;width:7021;height:101" coordorigin="3296,7244" coordsize="7021,101" path="m3296,7345r7021,l10317,7244r-7021,l3296,7345xe" fillcolor="#ececec" stroked="f">
              <v:path arrowok="t"/>
            </v:shape>
            <v:shape id="_x0000_s5978" alt="" style="position:absolute;left:3296;top:6222;width:0;height:1142" coordorigin="3296,6222" coordsize="0,1142" path="m3296,6222r,1142e" filled="f" strokecolor="#c8c8c8" strokeweight="1.06pt">
              <v:path arrowok="t"/>
            </v:shape>
            <v:shape id="_x0000_s5979" alt="" style="position:absolute;left:3305;top:7355;width:7002;height:0" coordorigin="3305,7355" coordsize="7002,0" path="m3305,7355r7002,e" filled="f" strokecolor="#c8c8c8" strokeweight="1.06pt">
              <v:path arrowok="t"/>
            </v:shape>
            <v:shape id="_x0000_s5980" alt="" style="position:absolute;left:10317;top:6222;width:0;height:1142" coordorigin="10317,6222" coordsize="0,1142" path="m10317,6222r,1142e" filled="f" strokecolor="#c8c8c8" strokeweight="1.06pt">
              <v:path arrowok="t"/>
            </v:shape>
            <w10:wrap anchorx="page" anchory="page"/>
          </v:group>
        </w:pict>
      </w:r>
    </w:p>
    <w:p w14:paraId="78F4CAF6" w14:textId="77777777" w:rsidR="0027373D" w:rsidRPr="00107A28" w:rsidRDefault="0027373D">
      <w:pPr>
        <w:spacing w:before="9" w:line="240" w:lineRule="exact"/>
        <w:rPr>
          <w:sz w:val="24"/>
          <w:szCs w:val="24"/>
          <w:lang w:val="es-ES"/>
        </w:rPr>
      </w:pPr>
    </w:p>
    <w:p w14:paraId="621B3BE5" w14:textId="77777777" w:rsidR="0027373D" w:rsidRPr="00107A28" w:rsidRDefault="003C776A">
      <w:pPr>
        <w:spacing w:before="32" w:line="277" w:lineRule="auto"/>
        <w:ind w:left="5941" w:right="120" w:hanging="5730"/>
        <w:rPr>
          <w:rFonts w:ascii="Arial" w:eastAsia="Arial" w:hAnsi="Arial" w:cs="Arial"/>
          <w:sz w:val="22"/>
          <w:szCs w:val="22"/>
          <w:lang w:val="es-ES"/>
        </w:rPr>
        <w:sectPr w:rsidR="0027373D" w:rsidRPr="00107A28">
          <w:type w:val="continuous"/>
          <w:pgSz w:w="11920" w:h="16840"/>
          <w:pgMar w:top="1320" w:right="1680" w:bottom="280" w:left="1340" w:header="720" w:footer="720" w:gutter="0"/>
          <w:cols w:space="720"/>
        </w:sectPr>
      </w:pPr>
      <w:r w:rsidRPr="00107A28">
        <w:rPr>
          <w:rFonts w:ascii="Arial" w:eastAsia="Arial" w:hAnsi="Arial" w:cs="Arial"/>
          <w:b/>
          <w:sz w:val="22"/>
          <w:szCs w:val="22"/>
          <w:lang w:val="es-ES"/>
        </w:rPr>
        <w:t xml:space="preserve">hotel_hotel_id           </w:t>
      </w:r>
      <w:r w:rsidRPr="00107A28">
        <w:rPr>
          <w:rFonts w:ascii="Arial" w:eastAsia="Arial" w:hAnsi="Arial" w:cs="Arial"/>
          <w:sz w:val="22"/>
          <w:szCs w:val="22"/>
          <w:lang w:val="es-ES"/>
        </w:rPr>
        <w:t xml:space="preserve">NUMBER          NN  </w:t>
      </w:r>
      <w:r w:rsidRPr="00107A28">
        <w:rPr>
          <w:rFonts w:ascii="Arial" w:eastAsia="Arial" w:hAnsi="Arial" w:cs="Arial"/>
          <w:sz w:val="22"/>
          <w:szCs w:val="22"/>
          <w:lang w:val="es-ES"/>
        </w:rPr>
        <w:t xml:space="preserve">                          Identificador del hotel al cual pertenece el empleado.</w:t>
      </w:r>
    </w:p>
    <w:p w14:paraId="49D5BC33" w14:textId="77777777" w:rsidR="0027373D" w:rsidRPr="00107A28" w:rsidRDefault="0027373D">
      <w:pPr>
        <w:spacing w:before="5" w:line="160" w:lineRule="exact"/>
        <w:rPr>
          <w:sz w:val="17"/>
          <w:szCs w:val="17"/>
          <w:lang w:val="es-ES"/>
        </w:rPr>
      </w:pPr>
    </w:p>
    <w:p w14:paraId="27A1BB9B" w14:textId="77777777" w:rsidR="0027373D" w:rsidRPr="00107A28" w:rsidRDefault="003C776A">
      <w:pPr>
        <w:spacing w:before="32"/>
        <w:ind w:left="111"/>
        <w:rPr>
          <w:rFonts w:ascii="Arial" w:eastAsia="Arial" w:hAnsi="Arial" w:cs="Arial"/>
          <w:sz w:val="22"/>
          <w:szCs w:val="22"/>
          <w:lang w:val="es-ES"/>
        </w:rPr>
      </w:pPr>
      <w:r w:rsidRPr="00107A28">
        <w:rPr>
          <w:rFonts w:ascii="Arial" w:eastAsia="Arial" w:hAnsi="Arial" w:cs="Arial"/>
          <w:b/>
          <w:sz w:val="22"/>
          <w:szCs w:val="22"/>
          <w:lang w:val="es-ES"/>
        </w:rPr>
        <w:t xml:space="preserve">estado                        </w:t>
      </w:r>
      <w:r w:rsidRPr="00107A28">
        <w:rPr>
          <w:rFonts w:ascii="Arial" w:eastAsia="Arial" w:hAnsi="Arial" w:cs="Arial"/>
          <w:sz w:val="22"/>
          <w:szCs w:val="22"/>
          <w:lang w:val="es-ES"/>
        </w:rPr>
        <w:t>CHAR                NN                            Estado de la habitación</w:t>
      </w:r>
    </w:p>
    <w:p w14:paraId="02A7034D" w14:textId="77777777" w:rsidR="0027373D" w:rsidRPr="00107A28" w:rsidRDefault="003C776A">
      <w:pPr>
        <w:spacing w:before="37" w:line="240" w:lineRule="exact"/>
        <w:ind w:left="5841"/>
        <w:rPr>
          <w:rFonts w:ascii="Arial" w:eastAsia="Arial" w:hAnsi="Arial" w:cs="Arial"/>
          <w:sz w:val="22"/>
          <w:szCs w:val="22"/>
          <w:lang w:val="es-ES"/>
        </w:rPr>
      </w:pPr>
      <w:r w:rsidRPr="00107A28">
        <w:rPr>
          <w:rFonts w:ascii="Arial" w:eastAsia="Arial" w:hAnsi="Arial" w:cs="Arial"/>
          <w:position w:val="-1"/>
          <w:sz w:val="22"/>
          <w:szCs w:val="22"/>
          <w:lang w:val="es-ES"/>
        </w:rPr>
        <w:t>(disponible o no).</w:t>
      </w:r>
    </w:p>
    <w:p w14:paraId="5C365A37" w14:textId="77777777" w:rsidR="0027373D" w:rsidRPr="00107A28" w:rsidRDefault="0027373D">
      <w:pPr>
        <w:spacing w:line="200" w:lineRule="exact"/>
        <w:rPr>
          <w:lang w:val="es-ES"/>
        </w:rPr>
      </w:pPr>
    </w:p>
    <w:p w14:paraId="2C2FE77F" w14:textId="77777777" w:rsidR="0027373D" w:rsidRPr="00107A28" w:rsidRDefault="0027373D">
      <w:pPr>
        <w:spacing w:line="200" w:lineRule="exact"/>
        <w:rPr>
          <w:lang w:val="es-ES"/>
        </w:rPr>
      </w:pPr>
    </w:p>
    <w:p w14:paraId="44D0B2C0" w14:textId="77777777" w:rsidR="0027373D" w:rsidRPr="00107A28" w:rsidRDefault="0027373D">
      <w:pPr>
        <w:spacing w:line="200" w:lineRule="exact"/>
        <w:rPr>
          <w:lang w:val="es-ES"/>
        </w:rPr>
      </w:pPr>
    </w:p>
    <w:p w14:paraId="156651C2" w14:textId="77777777" w:rsidR="0027373D" w:rsidRPr="00107A28" w:rsidRDefault="0027373D">
      <w:pPr>
        <w:spacing w:line="200" w:lineRule="exact"/>
        <w:rPr>
          <w:lang w:val="es-ES"/>
        </w:rPr>
      </w:pPr>
    </w:p>
    <w:p w14:paraId="115B496F" w14:textId="77777777" w:rsidR="0027373D" w:rsidRPr="00107A28" w:rsidRDefault="0027373D">
      <w:pPr>
        <w:spacing w:line="200" w:lineRule="exact"/>
        <w:rPr>
          <w:lang w:val="es-ES"/>
        </w:rPr>
      </w:pPr>
    </w:p>
    <w:p w14:paraId="761CE583" w14:textId="77777777" w:rsidR="0027373D" w:rsidRPr="00107A28" w:rsidRDefault="0027373D">
      <w:pPr>
        <w:spacing w:line="200" w:lineRule="exact"/>
        <w:rPr>
          <w:lang w:val="es-ES"/>
        </w:rPr>
      </w:pPr>
    </w:p>
    <w:p w14:paraId="4D9DC9A7" w14:textId="77777777" w:rsidR="0027373D" w:rsidRPr="00107A28" w:rsidRDefault="0027373D">
      <w:pPr>
        <w:spacing w:line="200" w:lineRule="exact"/>
        <w:rPr>
          <w:lang w:val="es-ES"/>
        </w:rPr>
      </w:pPr>
    </w:p>
    <w:p w14:paraId="394DD745" w14:textId="77777777" w:rsidR="0027373D" w:rsidRPr="00107A28" w:rsidRDefault="0027373D">
      <w:pPr>
        <w:spacing w:line="200" w:lineRule="exact"/>
        <w:rPr>
          <w:lang w:val="es-ES"/>
        </w:rPr>
      </w:pPr>
    </w:p>
    <w:p w14:paraId="7A485678" w14:textId="77777777" w:rsidR="0027373D" w:rsidRPr="00107A28" w:rsidRDefault="0027373D">
      <w:pPr>
        <w:spacing w:before="3" w:line="240" w:lineRule="exact"/>
        <w:rPr>
          <w:sz w:val="24"/>
          <w:szCs w:val="24"/>
          <w:lang w:val="es-ES"/>
        </w:rPr>
      </w:pPr>
    </w:p>
    <w:p w14:paraId="442A22B8" w14:textId="77777777" w:rsidR="0027373D" w:rsidRPr="00107A28" w:rsidRDefault="003C776A">
      <w:pPr>
        <w:spacing w:before="32" w:line="240" w:lineRule="exact"/>
        <w:ind w:left="111"/>
        <w:rPr>
          <w:rFonts w:ascii="Arial" w:eastAsia="Arial" w:hAnsi="Arial" w:cs="Arial"/>
          <w:sz w:val="22"/>
          <w:szCs w:val="22"/>
          <w:lang w:val="es-ES"/>
        </w:rPr>
      </w:pPr>
      <w:r w:rsidRPr="00107A28">
        <w:rPr>
          <w:rFonts w:ascii="Arial" w:eastAsia="Arial" w:hAnsi="Arial" w:cs="Arial"/>
          <w:position w:val="-1"/>
          <w:sz w:val="22"/>
          <w:szCs w:val="22"/>
          <w:lang w:val="es-ES"/>
        </w:rPr>
        <w:t xml:space="preserve">Nombre Índice                           </w:t>
      </w:r>
      <w:r w:rsidRPr="00107A28">
        <w:rPr>
          <w:rFonts w:ascii="Arial" w:eastAsia="Arial" w:hAnsi="Arial" w:cs="Arial"/>
          <w:b/>
          <w:color w:val="FFFFFF"/>
          <w:position w:val="-1"/>
          <w:sz w:val="22"/>
          <w:szCs w:val="22"/>
          <w:lang w:val="es-ES"/>
        </w:rPr>
        <w:t>Columna                                Descripción</w:t>
      </w:r>
    </w:p>
    <w:p w14:paraId="1F82C0B1" w14:textId="77777777" w:rsidR="0027373D" w:rsidRPr="00107A28" w:rsidRDefault="0027373D">
      <w:pPr>
        <w:spacing w:line="200" w:lineRule="exact"/>
        <w:rPr>
          <w:lang w:val="es-ES"/>
        </w:rPr>
      </w:pPr>
    </w:p>
    <w:p w14:paraId="76270397" w14:textId="77777777" w:rsidR="0027373D" w:rsidRPr="00107A28" w:rsidRDefault="0027373D">
      <w:pPr>
        <w:spacing w:line="200" w:lineRule="exact"/>
        <w:rPr>
          <w:lang w:val="es-ES"/>
        </w:rPr>
      </w:pPr>
    </w:p>
    <w:p w14:paraId="51C1A806" w14:textId="77777777" w:rsidR="0027373D" w:rsidRPr="00107A28" w:rsidRDefault="0027373D">
      <w:pPr>
        <w:spacing w:before="9" w:line="280" w:lineRule="exact"/>
        <w:rPr>
          <w:sz w:val="28"/>
          <w:szCs w:val="28"/>
          <w:lang w:val="es-ES"/>
        </w:rPr>
      </w:pPr>
    </w:p>
    <w:p w14:paraId="0D57C4E0" w14:textId="77777777" w:rsidR="0027373D" w:rsidRPr="00107A28" w:rsidRDefault="003C776A">
      <w:pPr>
        <w:spacing w:before="32" w:line="240" w:lineRule="exact"/>
        <w:ind w:left="111"/>
        <w:rPr>
          <w:rFonts w:ascii="Arial" w:eastAsia="Arial" w:hAnsi="Arial" w:cs="Arial"/>
          <w:sz w:val="22"/>
          <w:szCs w:val="22"/>
          <w:lang w:val="es-ES"/>
        </w:rPr>
      </w:pPr>
      <w:r w:rsidRPr="00107A28">
        <w:rPr>
          <w:rFonts w:ascii="Arial" w:eastAsia="Arial" w:hAnsi="Arial" w:cs="Arial"/>
          <w:b/>
          <w:position w:val="-1"/>
          <w:sz w:val="22"/>
          <w:szCs w:val="22"/>
          <w:lang w:val="es-ES"/>
        </w:rPr>
        <w:t xml:space="preserve">habitacion_pk                          habitacion_ID                        </w:t>
      </w:r>
      <w:r w:rsidRPr="00107A28">
        <w:rPr>
          <w:rFonts w:ascii="Arial" w:eastAsia="Arial" w:hAnsi="Arial" w:cs="Arial"/>
          <w:position w:val="-1"/>
          <w:sz w:val="22"/>
          <w:szCs w:val="22"/>
          <w:lang w:val="es-ES"/>
        </w:rPr>
        <w:t>Índice de la clave primaria.</w:t>
      </w:r>
    </w:p>
    <w:p w14:paraId="7B287EEB" w14:textId="77777777" w:rsidR="0027373D" w:rsidRPr="00107A28" w:rsidRDefault="0027373D">
      <w:pPr>
        <w:spacing w:line="200" w:lineRule="exact"/>
        <w:rPr>
          <w:lang w:val="es-ES"/>
        </w:rPr>
      </w:pPr>
    </w:p>
    <w:p w14:paraId="5B99EA64" w14:textId="77777777" w:rsidR="0027373D" w:rsidRPr="00107A28" w:rsidRDefault="0027373D">
      <w:pPr>
        <w:spacing w:line="200" w:lineRule="exact"/>
        <w:rPr>
          <w:lang w:val="es-ES"/>
        </w:rPr>
      </w:pPr>
    </w:p>
    <w:p w14:paraId="3AC1E342" w14:textId="77777777" w:rsidR="0027373D" w:rsidRPr="00107A28" w:rsidRDefault="0027373D">
      <w:pPr>
        <w:spacing w:line="200" w:lineRule="exact"/>
        <w:rPr>
          <w:lang w:val="es-ES"/>
        </w:rPr>
      </w:pPr>
    </w:p>
    <w:p w14:paraId="3B382827" w14:textId="77777777" w:rsidR="0027373D" w:rsidRPr="00107A28" w:rsidRDefault="0027373D">
      <w:pPr>
        <w:spacing w:line="200" w:lineRule="exact"/>
        <w:rPr>
          <w:lang w:val="es-ES"/>
        </w:rPr>
      </w:pPr>
    </w:p>
    <w:p w14:paraId="74693D73" w14:textId="77777777" w:rsidR="0027373D" w:rsidRPr="00107A28" w:rsidRDefault="0027373D">
      <w:pPr>
        <w:spacing w:before="6" w:line="200" w:lineRule="exact"/>
        <w:rPr>
          <w:lang w:val="es-ES"/>
        </w:rPr>
        <w:sectPr w:rsidR="0027373D" w:rsidRPr="00107A28">
          <w:pgSz w:w="11920" w:h="16840"/>
          <w:pgMar w:top="1560" w:right="1680" w:bottom="280" w:left="1440" w:header="720" w:footer="720" w:gutter="0"/>
          <w:cols w:space="720"/>
        </w:sectPr>
      </w:pPr>
    </w:p>
    <w:p w14:paraId="04676A74" w14:textId="77777777" w:rsidR="0027373D" w:rsidRPr="00107A28" w:rsidRDefault="003C776A">
      <w:pPr>
        <w:spacing w:before="7" w:line="280" w:lineRule="exact"/>
        <w:ind w:left="3320" w:right="-38" w:hanging="3209"/>
        <w:rPr>
          <w:rFonts w:ascii="Arial" w:eastAsia="Arial" w:hAnsi="Arial" w:cs="Arial"/>
          <w:sz w:val="22"/>
          <w:szCs w:val="22"/>
          <w:lang w:val="es-ES"/>
        </w:rPr>
      </w:pPr>
      <w:r w:rsidRPr="00107A28">
        <w:rPr>
          <w:rFonts w:ascii="Arial" w:eastAsia="Arial" w:hAnsi="Arial" w:cs="Arial"/>
          <w:sz w:val="22"/>
          <w:szCs w:val="22"/>
          <w:lang w:val="es-ES"/>
        </w:rPr>
        <w:t xml:space="preserve">Nombre Clave         </w:t>
      </w:r>
      <w:r w:rsidRPr="00107A28">
        <w:rPr>
          <w:rFonts w:ascii="Arial" w:eastAsia="Arial" w:hAnsi="Arial" w:cs="Arial"/>
          <w:b/>
          <w:color w:val="FFFFFF"/>
          <w:sz w:val="22"/>
          <w:szCs w:val="22"/>
          <w:lang w:val="es-ES"/>
        </w:rPr>
        <w:t>Columna     Tabla referencia</w:t>
      </w:r>
    </w:p>
    <w:p w14:paraId="0E6B996B" w14:textId="77777777" w:rsidR="0027373D" w:rsidRPr="00107A28" w:rsidRDefault="003C776A">
      <w:pPr>
        <w:spacing w:before="7" w:line="280" w:lineRule="exact"/>
        <w:ind w:right="-38"/>
        <w:rPr>
          <w:rFonts w:ascii="Arial" w:eastAsia="Arial" w:hAnsi="Arial" w:cs="Arial"/>
          <w:sz w:val="22"/>
          <w:szCs w:val="22"/>
          <w:lang w:val="es-ES"/>
        </w:rPr>
      </w:pPr>
      <w:r w:rsidRPr="00107A28">
        <w:rPr>
          <w:lang w:val="es-ES"/>
        </w:rPr>
        <w:br w:type="column"/>
      </w:r>
      <w:r w:rsidRPr="00107A28">
        <w:rPr>
          <w:rFonts w:ascii="Arial" w:eastAsia="Arial" w:hAnsi="Arial" w:cs="Arial"/>
          <w:b/>
          <w:color w:val="FFFFFF"/>
          <w:sz w:val="22"/>
          <w:szCs w:val="22"/>
          <w:lang w:val="es-ES"/>
        </w:rPr>
        <w:t>Columna referencia</w:t>
      </w:r>
    </w:p>
    <w:p w14:paraId="50E956F7" w14:textId="77777777" w:rsidR="0027373D" w:rsidRPr="00107A28" w:rsidRDefault="003C776A">
      <w:pPr>
        <w:spacing w:before="32"/>
        <w:rPr>
          <w:rFonts w:ascii="Arial" w:eastAsia="Arial" w:hAnsi="Arial" w:cs="Arial"/>
          <w:sz w:val="22"/>
          <w:szCs w:val="22"/>
          <w:lang w:val="es-ES"/>
        </w:rPr>
        <w:sectPr w:rsidR="0027373D" w:rsidRPr="00107A28">
          <w:type w:val="continuous"/>
          <w:pgSz w:w="11920" w:h="16840"/>
          <w:pgMar w:top="1320" w:right="1680" w:bottom="280" w:left="1440" w:header="720" w:footer="720" w:gutter="0"/>
          <w:cols w:num="3" w:space="720" w:equalWidth="0">
            <w:col w:w="4374" w:space="312"/>
            <w:col w:w="1054" w:space="431"/>
            <w:col w:w="2629"/>
          </w:cols>
        </w:sectPr>
      </w:pPr>
      <w:r w:rsidRPr="00107A28">
        <w:rPr>
          <w:lang w:val="es-ES"/>
        </w:rPr>
        <w:br w:type="column"/>
      </w:r>
      <w:r w:rsidRPr="00107A28">
        <w:rPr>
          <w:rFonts w:ascii="Arial" w:eastAsia="Arial" w:hAnsi="Arial" w:cs="Arial"/>
          <w:b/>
          <w:color w:val="FFFFFF"/>
          <w:sz w:val="22"/>
          <w:szCs w:val="22"/>
          <w:lang w:val="es-ES"/>
        </w:rPr>
        <w:t>Reglas</w:t>
      </w:r>
    </w:p>
    <w:p w14:paraId="22BA2B4E" w14:textId="77777777" w:rsidR="0027373D" w:rsidRPr="00107A28" w:rsidRDefault="0027373D">
      <w:pPr>
        <w:spacing w:line="200" w:lineRule="exact"/>
        <w:rPr>
          <w:lang w:val="es-ES"/>
        </w:rPr>
      </w:pPr>
    </w:p>
    <w:p w14:paraId="5B1C268D" w14:textId="77777777" w:rsidR="0027373D" w:rsidRPr="00107A28" w:rsidRDefault="0027373D">
      <w:pPr>
        <w:spacing w:before="15" w:line="220" w:lineRule="exact"/>
        <w:rPr>
          <w:sz w:val="22"/>
          <w:szCs w:val="22"/>
          <w:lang w:val="es-ES"/>
        </w:rPr>
        <w:sectPr w:rsidR="0027373D" w:rsidRPr="00107A28">
          <w:type w:val="continuous"/>
          <w:pgSz w:w="11920" w:h="16840"/>
          <w:pgMar w:top="1320" w:right="1680" w:bottom="280" w:left="1440" w:header="720" w:footer="720" w:gutter="0"/>
          <w:cols w:space="720"/>
        </w:sectPr>
      </w:pPr>
    </w:p>
    <w:p w14:paraId="61FFD98B" w14:textId="77777777" w:rsidR="0027373D" w:rsidRPr="00107A28" w:rsidRDefault="003C776A">
      <w:pPr>
        <w:spacing w:before="32"/>
        <w:ind w:left="111" w:right="-53"/>
        <w:rPr>
          <w:rFonts w:ascii="Arial" w:eastAsia="Arial" w:hAnsi="Arial" w:cs="Arial"/>
          <w:sz w:val="22"/>
          <w:szCs w:val="22"/>
          <w:lang w:val="es-ES"/>
        </w:rPr>
      </w:pPr>
      <w:r w:rsidRPr="00107A28">
        <w:rPr>
          <w:rFonts w:ascii="Arial" w:eastAsia="Arial" w:hAnsi="Arial" w:cs="Arial"/>
          <w:b/>
          <w:sz w:val="22"/>
          <w:szCs w:val="22"/>
          <w:lang w:val="es-ES"/>
        </w:rPr>
        <w:t>habitacion_hotel</w:t>
      </w:r>
    </w:p>
    <w:p w14:paraId="2F49A009" w14:textId="77777777" w:rsidR="0027373D" w:rsidRPr="00107A28" w:rsidRDefault="003C776A">
      <w:pPr>
        <w:spacing w:before="38" w:line="240" w:lineRule="exact"/>
        <w:ind w:left="111"/>
        <w:rPr>
          <w:rFonts w:ascii="Arial" w:eastAsia="Arial" w:hAnsi="Arial" w:cs="Arial"/>
          <w:sz w:val="22"/>
          <w:szCs w:val="22"/>
          <w:lang w:val="es-ES"/>
        </w:rPr>
      </w:pPr>
      <w:r w:rsidRPr="00107A28">
        <w:rPr>
          <w:rFonts w:ascii="Arial" w:eastAsia="Arial" w:hAnsi="Arial" w:cs="Arial"/>
          <w:b/>
          <w:position w:val="-1"/>
          <w:sz w:val="22"/>
          <w:szCs w:val="22"/>
          <w:lang w:val="es-ES"/>
        </w:rPr>
        <w:t>_fk</w:t>
      </w:r>
    </w:p>
    <w:p w14:paraId="368D3A62" w14:textId="77777777" w:rsidR="0027373D" w:rsidRPr="00107A28" w:rsidRDefault="003C776A">
      <w:pPr>
        <w:spacing w:before="7" w:line="280" w:lineRule="exact"/>
        <w:ind w:right="-38"/>
        <w:rPr>
          <w:rFonts w:ascii="Arial" w:eastAsia="Arial" w:hAnsi="Arial" w:cs="Arial"/>
          <w:sz w:val="22"/>
          <w:szCs w:val="22"/>
          <w:lang w:val="es-ES"/>
        </w:rPr>
      </w:pPr>
      <w:r w:rsidRPr="00107A28">
        <w:rPr>
          <w:lang w:val="es-ES"/>
        </w:rPr>
        <w:br w:type="column"/>
      </w:r>
      <w:r w:rsidRPr="00107A28">
        <w:rPr>
          <w:rFonts w:ascii="Arial" w:eastAsia="Arial" w:hAnsi="Arial" w:cs="Arial"/>
          <w:b/>
          <w:sz w:val="22"/>
          <w:szCs w:val="22"/>
          <w:lang w:val="es-ES"/>
        </w:rPr>
        <w:t>hotel_hot el_ID</w:t>
      </w:r>
    </w:p>
    <w:p w14:paraId="63059585" w14:textId="77777777" w:rsidR="0027373D" w:rsidRPr="00107A28" w:rsidRDefault="003C776A">
      <w:pPr>
        <w:spacing w:before="7" w:line="280" w:lineRule="exact"/>
        <w:ind w:left="2852" w:right="131" w:hanging="2852"/>
        <w:rPr>
          <w:rFonts w:ascii="Arial" w:eastAsia="Arial" w:hAnsi="Arial" w:cs="Arial"/>
          <w:sz w:val="22"/>
          <w:szCs w:val="22"/>
          <w:lang w:val="es-ES"/>
        </w:rPr>
        <w:sectPr w:rsidR="0027373D" w:rsidRPr="00107A28">
          <w:type w:val="continuous"/>
          <w:pgSz w:w="11920" w:h="16840"/>
          <w:pgMar w:top="1320" w:right="1680" w:bottom="280" w:left="1440" w:header="720" w:footer="720" w:gutter="0"/>
          <w:cols w:num="3" w:space="720" w:equalWidth="0">
            <w:col w:w="1859" w:space="231"/>
            <w:col w:w="991" w:space="239"/>
            <w:col w:w="5480"/>
          </w:cols>
        </w:sectPr>
      </w:pPr>
      <w:r w:rsidRPr="00107A28">
        <w:rPr>
          <w:lang w:val="es-ES"/>
        </w:rPr>
        <w:br w:type="column"/>
      </w:r>
      <w:r w:rsidRPr="00107A28">
        <w:rPr>
          <w:rFonts w:ascii="Arial" w:eastAsia="Arial" w:hAnsi="Arial" w:cs="Arial"/>
          <w:sz w:val="22"/>
          <w:szCs w:val="22"/>
          <w:lang w:val="es-ES"/>
        </w:rPr>
        <w:t>hotel               hotel_ID           Clave foránea de la tabla habitación.</w:t>
      </w:r>
    </w:p>
    <w:p w14:paraId="6845F9F0" w14:textId="77777777" w:rsidR="0027373D" w:rsidRPr="00107A28" w:rsidRDefault="0027373D">
      <w:pPr>
        <w:spacing w:before="6" w:line="160" w:lineRule="exact"/>
        <w:rPr>
          <w:sz w:val="16"/>
          <w:szCs w:val="16"/>
          <w:lang w:val="es-ES"/>
        </w:rPr>
      </w:pPr>
    </w:p>
    <w:p w14:paraId="5F92583C" w14:textId="77777777" w:rsidR="0027373D" w:rsidRPr="00107A28" w:rsidRDefault="0027373D">
      <w:pPr>
        <w:spacing w:line="200" w:lineRule="exact"/>
        <w:rPr>
          <w:lang w:val="es-ES"/>
        </w:rPr>
      </w:pPr>
    </w:p>
    <w:p w14:paraId="0C4FCCCB" w14:textId="77777777" w:rsidR="0027373D" w:rsidRPr="00107A28" w:rsidRDefault="0027373D">
      <w:pPr>
        <w:spacing w:line="200" w:lineRule="exact"/>
        <w:rPr>
          <w:lang w:val="es-ES"/>
        </w:rPr>
      </w:pPr>
    </w:p>
    <w:p w14:paraId="6C7036CC" w14:textId="77777777" w:rsidR="0027373D" w:rsidRPr="00107A28" w:rsidRDefault="0027373D">
      <w:pPr>
        <w:spacing w:line="200" w:lineRule="exact"/>
        <w:rPr>
          <w:lang w:val="es-ES"/>
        </w:rPr>
      </w:pPr>
    </w:p>
    <w:p w14:paraId="27F33303" w14:textId="77777777" w:rsidR="0027373D" w:rsidRPr="00107A28" w:rsidRDefault="003C776A">
      <w:pPr>
        <w:spacing w:before="32" w:line="240" w:lineRule="exact"/>
        <w:ind w:left="111"/>
        <w:rPr>
          <w:rFonts w:ascii="Arial" w:eastAsia="Arial" w:hAnsi="Arial" w:cs="Arial"/>
          <w:sz w:val="22"/>
          <w:szCs w:val="22"/>
          <w:lang w:val="es-ES"/>
        </w:rPr>
      </w:pPr>
      <w:r w:rsidRPr="00107A28">
        <w:rPr>
          <w:rFonts w:ascii="Arial" w:eastAsia="Arial" w:hAnsi="Arial" w:cs="Arial"/>
          <w:position w:val="-1"/>
          <w:sz w:val="22"/>
          <w:szCs w:val="22"/>
          <w:lang w:val="es-ES"/>
        </w:rPr>
        <w:t xml:space="preserve">Columna          </w:t>
      </w:r>
      <w:r w:rsidRPr="00107A28">
        <w:rPr>
          <w:rFonts w:ascii="Arial" w:eastAsia="Arial" w:hAnsi="Arial" w:cs="Arial"/>
          <w:b/>
          <w:color w:val="FFFFFF"/>
          <w:position w:val="-1"/>
          <w:sz w:val="22"/>
          <w:szCs w:val="22"/>
          <w:lang w:val="es-ES"/>
        </w:rPr>
        <w:t>Restricción</w:t>
      </w:r>
    </w:p>
    <w:p w14:paraId="37F8BA28" w14:textId="77777777" w:rsidR="0027373D" w:rsidRPr="00107A28" w:rsidRDefault="0027373D">
      <w:pPr>
        <w:spacing w:line="200" w:lineRule="exact"/>
        <w:rPr>
          <w:lang w:val="es-ES"/>
        </w:rPr>
      </w:pPr>
    </w:p>
    <w:p w14:paraId="5C0A4F9F" w14:textId="77777777" w:rsidR="0027373D" w:rsidRPr="00107A28" w:rsidRDefault="0027373D">
      <w:pPr>
        <w:spacing w:line="200" w:lineRule="exact"/>
        <w:rPr>
          <w:lang w:val="es-ES"/>
        </w:rPr>
      </w:pPr>
    </w:p>
    <w:p w14:paraId="129D5E5B" w14:textId="77777777" w:rsidR="0027373D" w:rsidRPr="00107A28" w:rsidRDefault="0027373D">
      <w:pPr>
        <w:spacing w:before="9" w:line="280" w:lineRule="exact"/>
        <w:rPr>
          <w:sz w:val="28"/>
          <w:szCs w:val="28"/>
          <w:lang w:val="es-ES"/>
        </w:rPr>
      </w:pPr>
    </w:p>
    <w:p w14:paraId="3A39897F" w14:textId="77777777" w:rsidR="0027373D" w:rsidRPr="00107A28" w:rsidRDefault="003C776A">
      <w:pPr>
        <w:spacing w:before="32" w:line="240" w:lineRule="exact"/>
        <w:ind w:left="173"/>
        <w:rPr>
          <w:rFonts w:ascii="Arial" w:eastAsia="Arial" w:hAnsi="Arial" w:cs="Arial"/>
          <w:sz w:val="22"/>
          <w:szCs w:val="22"/>
          <w:lang w:val="es-ES"/>
        </w:rPr>
      </w:pPr>
      <w:r w:rsidRPr="00107A28">
        <w:rPr>
          <w:rFonts w:ascii="Arial" w:eastAsia="Arial" w:hAnsi="Arial" w:cs="Arial"/>
          <w:b/>
          <w:position w:val="-1"/>
          <w:sz w:val="22"/>
          <w:szCs w:val="22"/>
          <w:lang w:val="es-ES"/>
        </w:rPr>
        <w:t xml:space="preserve">estado             </w:t>
      </w:r>
      <w:r w:rsidRPr="00107A28">
        <w:rPr>
          <w:rFonts w:ascii="Arial" w:eastAsia="Arial" w:hAnsi="Arial" w:cs="Arial"/>
          <w:position w:val="-1"/>
          <w:sz w:val="22"/>
          <w:szCs w:val="22"/>
          <w:lang w:val="es-ES"/>
        </w:rPr>
        <w:t>estado=’O’OR estado=’D’</w:t>
      </w:r>
    </w:p>
    <w:p w14:paraId="4C5CAF11" w14:textId="77777777" w:rsidR="0027373D" w:rsidRPr="00107A28" w:rsidRDefault="0027373D">
      <w:pPr>
        <w:spacing w:before="2" w:line="180" w:lineRule="exact"/>
        <w:rPr>
          <w:sz w:val="19"/>
          <w:szCs w:val="19"/>
          <w:lang w:val="es-ES"/>
        </w:rPr>
      </w:pPr>
    </w:p>
    <w:p w14:paraId="1AB50887" w14:textId="77777777" w:rsidR="0027373D" w:rsidRPr="00107A28" w:rsidRDefault="0027373D">
      <w:pPr>
        <w:spacing w:line="200" w:lineRule="exact"/>
        <w:rPr>
          <w:lang w:val="es-ES"/>
        </w:rPr>
      </w:pPr>
    </w:p>
    <w:p w14:paraId="2E14E55B" w14:textId="77777777" w:rsidR="0027373D" w:rsidRPr="00107A28" w:rsidRDefault="003C776A">
      <w:pPr>
        <w:spacing w:before="11" w:line="420" w:lineRule="exact"/>
        <w:ind w:left="125"/>
        <w:rPr>
          <w:rFonts w:ascii="Arial" w:eastAsia="Arial" w:hAnsi="Arial" w:cs="Arial"/>
          <w:sz w:val="38"/>
          <w:szCs w:val="38"/>
          <w:lang w:val="es-ES"/>
        </w:rPr>
      </w:pPr>
      <w:r w:rsidRPr="00107A28">
        <w:rPr>
          <w:rFonts w:ascii="Arial" w:eastAsia="Arial" w:hAnsi="Arial" w:cs="Arial"/>
          <w:b/>
          <w:w w:val="99"/>
          <w:position w:val="-1"/>
          <w:sz w:val="38"/>
          <w:szCs w:val="38"/>
          <w:lang w:val="es-ES"/>
        </w:rPr>
        <w:t>tabla</w:t>
      </w:r>
      <w:r w:rsidRPr="00107A28">
        <w:rPr>
          <w:rFonts w:ascii="Arial" w:eastAsia="Arial" w:hAnsi="Arial" w:cs="Arial"/>
          <w:b/>
          <w:position w:val="-1"/>
          <w:sz w:val="38"/>
          <w:szCs w:val="38"/>
          <w:lang w:val="es-ES"/>
        </w:rPr>
        <w:t xml:space="preserve"> </w:t>
      </w:r>
      <w:r w:rsidRPr="00107A28">
        <w:rPr>
          <w:rFonts w:ascii="Arial" w:eastAsia="Arial" w:hAnsi="Arial" w:cs="Arial"/>
          <w:b/>
          <w:w w:val="99"/>
          <w:position w:val="-1"/>
          <w:sz w:val="38"/>
          <w:szCs w:val="38"/>
          <w:lang w:val="es-ES"/>
        </w:rPr>
        <w:t>reserva:</w:t>
      </w:r>
    </w:p>
    <w:p w14:paraId="72AFA461" w14:textId="77777777" w:rsidR="0027373D" w:rsidRPr="00107A28" w:rsidRDefault="0027373D">
      <w:pPr>
        <w:spacing w:line="200" w:lineRule="exact"/>
        <w:rPr>
          <w:lang w:val="es-ES"/>
        </w:rPr>
      </w:pPr>
    </w:p>
    <w:p w14:paraId="574212A6" w14:textId="77777777" w:rsidR="0027373D" w:rsidRPr="00107A28" w:rsidRDefault="0027373D">
      <w:pPr>
        <w:spacing w:line="200" w:lineRule="exact"/>
        <w:rPr>
          <w:lang w:val="es-ES"/>
        </w:rPr>
      </w:pPr>
    </w:p>
    <w:p w14:paraId="1CD25C6C" w14:textId="77777777" w:rsidR="0027373D" w:rsidRPr="00107A28" w:rsidRDefault="0027373D">
      <w:pPr>
        <w:spacing w:before="3" w:line="240" w:lineRule="exact"/>
        <w:rPr>
          <w:sz w:val="24"/>
          <w:szCs w:val="24"/>
          <w:lang w:val="es-ES"/>
        </w:rPr>
        <w:sectPr w:rsidR="0027373D" w:rsidRPr="00107A28">
          <w:type w:val="continuous"/>
          <w:pgSz w:w="11920" w:h="16840"/>
          <w:pgMar w:top="1320" w:right="1680" w:bottom="280" w:left="1440" w:header="720" w:footer="720" w:gutter="0"/>
          <w:cols w:space="720"/>
        </w:sectPr>
      </w:pPr>
    </w:p>
    <w:p w14:paraId="4D306736" w14:textId="77777777" w:rsidR="0027373D" w:rsidRPr="00107A28" w:rsidRDefault="003C776A">
      <w:pPr>
        <w:spacing w:before="7" w:line="280" w:lineRule="exact"/>
        <w:ind w:left="111" w:right="-38"/>
        <w:rPr>
          <w:rFonts w:ascii="Arial" w:eastAsia="Arial" w:hAnsi="Arial" w:cs="Arial"/>
          <w:sz w:val="22"/>
          <w:szCs w:val="22"/>
          <w:lang w:val="es-ES"/>
        </w:rPr>
      </w:pPr>
      <w:r w:rsidRPr="00107A28">
        <w:rPr>
          <w:rFonts w:ascii="Arial" w:eastAsia="Arial" w:hAnsi="Arial" w:cs="Arial"/>
          <w:b/>
          <w:color w:val="FFFFFF"/>
          <w:sz w:val="22"/>
          <w:szCs w:val="22"/>
          <w:lang w:val="es-ES"/>
        </w:rPr>
        <w:t>Nombre de tabla</w:t>
      </w:r>
    </w:p>
    <w:p w14:paraId="54F46380" w14:textId="77777777" w:rsidR="0027373D" w:rsidRPr="00107A28" w:rsidRDefault="003C776A">
      <w:pPr>
        <w:spacing w:before="32"/>
        <w:rPr>
          <w:rFonts w:ascii="Arial" w:eastAsia="Arial" w:hAnsi="Arial" w:cs="Arial"/>
          <w:sz w:val="22"/>
          <w:szCs w:val="22"/>
          <w:lang w:val="es-ES"/>
        </w:rPr>
        <w:sectPr w:rsidR="0027373D" w:rsidRPr="00107A28">
          <w:type w:val="continuous"/>
          <w:pgSz w:w="11920" w:h="16840"/>
          <w:pgMar w:top="1320" w:right="1680" w:bottom="280" w:left="1440" w:header="720" w:footer="720" w:gutter="0"/>
          <w:cols w:num="2" w:space="720" w:equalWidth="0">
            <w:col w:w="1264" w:space="693"/>
            <w:col w:w="6843"/>
          </w:cols>
        </w:sectPr>
      </w:pPr>
      <w:r w:rsidRPr="00107A28">
        <w:rPr>
          <w:lang w:val="es-ES"/>
        </w:rPr>
        <w:br w:type="column"/>
      </w:r>
      <w:r w:rsidRPr="00107A28">
        <w:rPr>
          <w:rFonts w:ascii="Arial" w:eastAsia="Arial" w:hAnsi="Arial" w:cs="Arial"/>
          <w:b/>
          <w:color w:val="FFFFFF"/>
          <w:sz w:val="22"/>
          <w:szCs w:val="22"/>
          <w:lang w:val="es-ES"/>
        </w:rPr>
        <w:t>Descripción</w:t>
      </w:r>
    </w:p>
    <w:p w14:paraId="3E99FA05" w14:textId="77777777" w:rsidR="0027373D" w:rsidRPr="00107A28" w:rsidRDefault="003C776A">
      <w:pPr>
        <w:spacing w:line="200" w:lineRule="exact"/>
        <w:rPr>
          <w:lang w:val="es-ES"/>
        </w:rPr>
      </w:pPr>
      <w:r>
        <w:pict w14:anchorId="1C5486BC">
          <v:group id="_x0000_s5914" alt="" style="position:absolute;margin-left:71.95pt;margin-top:688pt;width:444.4pt;height:51.6pt;z-index:-7407;mso-position-horizontal-relative:page;mso-position-vertical-relative:page" coordorigin="1439,13760" coordsize="8888,1032">
            <v:shape id="_x0000_s5915" alt="" style="position:absolute;left:1460;top:13891;width:2151;height:771" coordorigin="1460,13891" coordsize="2151,771" path="m1460,14662r2150,l3610,13891r-2150,l1460,14662xe" fillcolor="#5b9bd4" stroked="f">
              <v:path arrowok="t"/>
            </v:shape>
            <v:shape id="_x0000_s5916" alt="" style="position:absolute;left:1551;top:13891;width:1961;height:771" coordorigin="1551,13891" coordsize="1961,771" path="m1551,14662r1961,l3512,13891r-1961,l1551,14662xe" fillcolor="#5b9bd4" stroked="f">
              <v:path arrowok="t"/>
            </v:shape>
            <v:shape id="_x0000_s5917" alt="" style="position:absolute;left:3611;top:13790;width:1574;height:872" coordorigin="3611,13790" coordsize="1574,872" path="m3611,14662r1574,l5185,13790r-1574,l3611,14662xe" fillcolor="#5b9bd4" stroked="f">
              <v:path arrowok="t"/>
            </v:shape>
            <v:shape id="_x0000_s5918" alt="" style="position:absolute;left:3711;top:13891;width:1375;height:531" coordorigin="3711,13891" coordsize="1375,531" path="m3711,14422r1376,l5087,13891r-1376,l3711,14422xe" fillcolor="#5b9bd4" stroked="f">
              <v:path arrowok="t"/>
            </v:shape>
            <v:shape id="_x0000_s5919" alt="" style="position:absolute;left:5185;top:13891;width:1997;height:771" coordorigin="5185,13891" coordsize="1997,771" path="m5185,14662r1997,l7182,13891r-1997,l5185,14662xe" fillcolor="#5b9bd4" stroked="f">
              <v:path arrowok="t"/>
            </v:shape>
            <v:shape id="_x0000_s5920" alt="" style="position:absolute;left:5286;top:13891;width:1796;height:531" coordorigin="5286,13891" coordsize="1796,531" path="m5286,14422r1795,l7081,13891r-1795,l5286,14422xe" fillcolor="#5b9bd4" stroked="f">
              <v:path arrowok="t"/>
            </v:shape>
            <v:shape id="_x0000_s5921" alt="" style="position:absolute;left:7182;top:13891;width:3125;height:771" coordorigin="7182,13891" coordsize="3125,771" path="m7182,14662r3125,l10307,13891r-3125,l7182,14662xe" fillcolor="#5b9bd4" stroked="f">
              <v:path arrowok="t"/>
            </v:shape>
            <v:shape id="_x0000_s5922" alt="" style="position:absolute;left:7281;top:13891;width:2936;height:531" coordorigin="7281,13891" coordsize="2936,531" path="m7281,14422r2935,l10216,13891r-2935,l7281,14422xe" fillcolor="#5b9bd4" stroked="f">
              <v:path arrowok="t"/>
            </v:shape>
            <v:shape id="_x0000_s5923" alt="" style="position:absolute;left:1460;top:13780;width:2151;height:0" coordorigin="1460,13780" coordsize="2151,0" path="m1460,13780r2150,e" filled="f" strokecolor="#5b9bd4" strokeweight="1.06pt">
              <v:path arrowok="t"/>
            </v:shape>
            <v:shape id="_x0000_s5924" alt="" style="position:absolute;left:1460;top:13790;width:2151;height:101" coordorigin="1460,13790" coordsize="2151,101" path="m1460,13891r2150,l3610,13790r-2150,l1460,13891xe" fillcolor="#5b9bd4" stroked="f">
              <v:path arrowok="t"/>
            </v:shape>
            <v:shape id="_x0000_s5925" alt="" style="position:absolute;left:3620;top:13771;width:0;height:120" coordorigin="3620,13771" coordsize="0,120" path="m3620,13771r,120e" filled="f" strokecolor="#5b9bd4" strokeweight="1.06pt">
              <v:path arrowok="t"/>
            </v:shape>
            <v:shape id="_x0000_s5926" alt="" style="position:absolute;left:3630;top:13780;width:1555;height:0" coordorigin="3630,13780" coordsize="1555,0" path="m3630,13780r1555,e" filled="f" strokecolor="#5b9bd4" strokeweight="1.06pt">
              <v:path arrowok="t"/>
            </v:shape>
            <v:shape id="_x0000_s5927" alt="" style="position:absolute;left:3630;top:13790;width:1555;height:101" coordorigin="3630,13790" coordsize="1555,101" path="m3630,13891r1555,l5185,13790r-1555,l3630,13891xe" fillcolor="#5b9bd4" stroked="f">
              <v:path arrowok="t"/>
            </v:shape>
            <v:shape id="_x0000_s5928" alt="" style="position:absolute;left:5195;top:13771;width:0;height:120" coordorigin="5195,13771" coordsize="0,120" path="m5195,13771r,120e" filled="f" strokecolor="#5b9bd4" strokeweight="1.06pt">
              <v:path arrowok="t"/>
            </v:shape>
            <v:shape id="_x0000_s5929" alt="" style="position:absolute;left:5204;top:13780;width:1978;height:0" coordorigin="5204,13780" coordsize="1978,0" path="m5204,13780r1978,e" filled="f" strokecolor="#5b9bd4" strokeweight="1.06pt">
              <v:path arrowok="t"/>
            </v:shape>
            <v:shape id="_x0000_s5930" alt="" style="position:absolute;left:5204;top:13790;width:1978;height:101" coordorigin="5204,13790" coordsize="1978,101" path="m5204,13891r1978,l7182,13790r-1978,l5204,13891xe" fillcolor="#5b9bd4" stroked="f">
              <v:path arrowok="t"/>
            </v:shape>
            <v:shape id="_x0000_s5931" alt="" style="position:absolute;left:7192;top:13771;width:0;height:120" coordorigin="7192,13771" coordsize="0,120" path="m7192,13771r,120e" filled="f" strokecolor="#5b9bd4" strokeweight="1.06pt">
              <v:path arrowok="t"/>
            </v:shape>
            <v:shape id="_x0000_s5932" alt="" style="position:absolute;left:7201;top:13780;width:3106;height:0" coordorigin="7201,13780" coordsize="3106,0" path="m7201,13780r3106,e" filled="f" strokecolor="#5b9bd4" strokeweight="1.06pt">
              <v:path arrowok="t"/>
            </v:shape>
            <v:shape id="_x0000_s5933" alt="" style="position:absolute;left:7201;top:13790;width:3106;height:101" coordorigin="7201,13790" coordsize="3106,101" path="m7201,13891r3106,l10307,13790r-3106,l7201,13891xe" fillcolor="#5b9bd4" stroked="f">
              <v:path arrowok="t"/>
            </v:shape>
            <v:shape id="_x0000_s5934" alt="" style="position:absolute;left:1450;top:14662;width:2160;height:101" coordorigin="1450,14662" coordsize="2160,101" path="m1450,14762r2160,l3610,14662r-2160,l1450,14762xe" fillcolor="#5b9bd4" stroked="f">
              <v:path arrowok="t"/>
            </v:shape>
            <v:shape id="_x0000_s5935" alt="" style="position:absolute;left:1450;top:13771;width:0;height:1011" coordorigin="1450,13771" coordsize="0,1011" path="m1450,13771r,1011e" filled="f" strokecolor="#5b9bd4" strokeweight="1.06pt">
              <v:path arrowok="t"/>
            </v:shape>
            <v:shape id="_x0000_s5936" alt="" style="position:absolute;left:1460;top:14772;width:2151;height:0" coordorigin="1460,14772" coordsize="2151,0" path="m1460,14772r2150,e" filled="f" strokecolor="#5b9bd4" strokeweight="1.06pt">
              <v:path arrowok="t"/>
            </v:shape>
            <v:shape id="_x0000_s5937" alt="" style="position:absolute;left:3611;top:14662;width:1574;height:101" coordorigin="3611,14662" coordsize="1574,101" path="m3611,14762r1574,l5185,14662r-1574,l3611,14762xe" fillcolor="#5b9bd4" stroked="f">
              <v:path arrowok="t"/>
            </v:shape>
            <v:shape id="_x0000_s5938" alt="" style="position:absolute;left:3596;top:14772;width:19;height:0" coordorigin="3596,14772" coordsize="19,0" path="m3596,14772r19,e" filled="f" strokecolor="#5b9bd4" strokeweight="1.06pt">
              <v:path arrowok="t"/>
            </v:shape>
            <v:shape id="_x0000_s5939" alt="" style="position:absolute;left:3615;top:14772;width:1570;height:0" coordorigin="3615,14772" coordsize="1570,0" path="m3615,14772r1570,e" filled="f" strokecolor="#5b9bd4" strokeweight="1.06pt">
              <v:path arrowok="t"/>
            </v:shape>
            <v:shape id="_x0000_s5940" alt="" style="position:absolute;left:5185;top:14662;width:1997;height:101" coordorigin="5185,14662" coordsize="1997,101" path="m5185,14762r1997,l7182,14662r-1997,l5185,14762xe" fillcolor="#5b9bd4" stroked="f">
              <v:path arrowok="t"/>
            </v:shape>
            <v:shape id="_x0000_s5941" alt="" style="position:absolute;left:5171;top:14772;width:19;height:0" coordorigin="5171,14772" coordsize="19,0" path="m5171,14772r19,e" filled="f" strokecolor="#5b9bd4" strokeweight="1.06pt">
              <v:path arrowok="t"/>
            </v:shape>
            <v:shape id="_x0000_s5942" alt="" style="position:absolute;left:5190;top:14772;width:1992;height:0" coordorigin="5190,14772" coordsize="1992,0" path="m5190,14772r1992,e" filled="f" strokecolor="#5b9bd4" strokeweight="1.06pt">
              <v:path arrowok="t"/>
            </v:shape>
            <v:shape id="_x0000_s5943" alt="" style="position:absolute;left:7182;top:14662;width:3135;height:101" coordorigin="7182,14662" coordsize="3135,101" path="m7182,14762r3135,l10317,14662r-3135,l7182,14762xe" fillcolor="#5b9bd4" stroked="f">
              <v:path arrowok="t"/>
            </v:shape>
            <v:shape id="_x0000_s5944" alt="" style="position:absolute;left:7168;top:14772;width:19;height:0" coordorigin="7168,14772" coordsize="19,0" path="m7168,14772r19,e" filled="f" strokecolor="#5b9bd4" strokeweight="1.06pt">
              <v:path arrowok="t"/>
            </v:shape>
            <v:shape id="_x0000_s5945" alt="" style="position:absolute;left:7187;top:14772;width:3120;height:0" coordorigin="7187,14772" coordsize="3120,0" path="m7187,14772r3120,e" filled="f" strokecolor="#5b9bd4" strokeweight="1.06pt">
              <v:path arrowok="t"/>
            </v:shape>
            <v:shape id="_x0000_s5946" alt="" style="position:absolute;left:10317;top:13771;width:0;height:1011" coordorigin="10317,13771" coordsize="0,1011" path="m10317,13771r,1011e" filled="f" strokecolor="#5b9bd4" strokeweight="1.06pt">
              <v:path arrowok="t"/>
            </v:shape>
            <w10:wrap anchorx="page" anchory="page"/>
          </v:group>
        </w:pict>
      </w:r>
      <w:r>
        <w:pict w14:anchorId="28B39EC0">
          <v:group id="_x0000_s5879" alt="" style="position:absolute;margin-left:70.9pt;margin-top:559.15pt;width:446.55pt;height:115.4pt;z-index:-7408;mso-position-horizontal-relative:page;mso-position-vertical-relative:page" coordorigin="1418,11183" coordsize="8931,2308">
            <v:shape id="_x0000_s5880" alt="" style="position:absolute;left:1460;top:11313;width:1836;height:821" coordorigin="1460,11313" coordsize="1836,821" path="m1460,12134r1836,l3296,11313r-1836,l1460,12134xe" fillcolor="#a4a4a4" stroked="f">
              <v:path arrowok="t"/>
            </v:shape>
            <v:shape id="_x0000_s5881" alt="" style="position:absolute;left:1551;top:11313;width:1644;height:530" coordorigin="1551,11313" coordsize="1644,530" path="m1551,11844r1644,l3195,11313r-1644,l1551,11844xe" fillcolor="#a4a4a4" stroked="f">
              <v:path arrowok="t"/>
            </v:shape>
            <v:shape id="_x0000_s5882" alt="" style="position:absolute;left:1551;top:11844;width:1644;height:290" coordorigin="1551,11844" coordsize="1644,290" path="m1551,12134r1644,l3195,11844r-1644,l1551,12134xe" fillcolor="#a4a4a4" stroked="f">
              <v:path arrowok="t"/>
            </v:shape>
            <v:shape id="_x0000_s5883" alt="" style="position:absolute;left:3296;top:11313;width:7012;height:821" coordorigin="3296,11313" coordsize="7012,821" path="m3296,12134r7011,l10307,11313r-7011,l3296,12134xe" fillcolor="#a4a4a4" stroked="f">
              <v:path arrowok="t"/>
            </v:shape>
            <v:shape id="_x0000_s5884" alt="" style="position:absolute;left:3396;top:11313;width:6820;height:530" coordorigin="3396,11313" coordsize="6820,530" path="m3396,11844r6820,l10216,11313r-6820,l3396,11844xe" fillcolor="#a4a4a4" stroked="f">
              <v:path arrowok="t"/>
            </v:shape>
            <v:shape id="_x0000_s5885" alt="" style="position:absolute;left:1460;top:11203;width:1836;height:0" coordorigin="1460,11203" coordsize="1836,0" path="m1460,11203r1836,e" filled="f" strokecolor="#a4a4a4" strokeweight="1.06pt">
              <v:path arrowok="t"/>
            </v:shape>
            <v:shape id="_x0000_s5886" alt="" style="position:absolute;left:1460;top:11212;width:1836;height:101" coordorigin="1460,11212" coordsize="1836,101" path="m1460,11313r1836,l3296,11212r-1836,l1460,11313xe" fillcolor="#a4a4a4" stroked="f">
              <v:path arrowok="t"/>
            </v:shape>
            <v:shape id="_x0000_s5887" alt="" style="position:absolute;left:3305;top:11193;width:0;height:120" coordorigin="3305,11193" coordsize="0,120" path="m3305,11193r,120e" filled="f" strokecolor="#a4a4a4" strokeweight="1.06pt">
              <v:path arrowok="t"/>
            </v:shape>
            <v:shape id="_x0000_s5888" alt="" style="position:absolute;left:3315;top:11203;width:6993;height:0" coordorigin="3315,11203" coordsize="6993,0" path="m3315,11203r6992,e" filled="f" strokecolor="#a4a4a4" strokeweight="1.06pt">
              <v:path arrowok="t"/>
            </v:shape>
            <v:shape id="_x0000_s5889" alt="" style="position:absolute;left:3315;top:11212;width:6993;height:101" coordorigin="3315,11212" coordsize="6993,101" path="m3315,11313r6992,l10307,11212r-6992,l3315,11313xe" fillcolor="#a4a4a4" stroked="f">
              <v:path arrowok="t"/>
            </v:shape>
            <v:shape id="_x0000_s5890" alt="" style="position:absolute;left:1450;top:12134;width:1846;height:101" coordorigin="1450,12134" coordsize="1846,101" path="m1450,12235r1846,l3296,12134r-1846,l1450,12235xe" fillcolor="#a4a4a4" stroked="f">
              <v:path arrowok="t"/>
            </v:shape>
            <v:shape id="_x0000_s5891" alt="" style="position:absolute;left:3296;top:12134;width:7021;height:101" coordorigin="3296,12134" coordsize="7021,101" path="m3296,12235r7021,l10317,12134r-7021,l3296,12235xe" fillcolor="#a4a4a4" stroked="f">
              <v:path arrowok="t"/>
            </v:shape>
            <v:shape id="_x0000_s5892" alt="" style="position:absolute;left:1460;top:12232;width:1826;height:1128" coordorigin="1460,12232" coordsize="1826,1128" path="m1460,13360r1826,l3286,12232r-1826,l1460,13360xe" fillcolor="#ececec" stroked="f">
              <v:path arrowok="t"/>
            </v:shape>
            <v:shape id="_x0000_s5893" alt="" style="position:absolute;left:1551;top:12333;width:1644;height:533" coordorigin="1551,12333" coordsize="1644,533" path="m1551,12866r1644,l3195,12333r-1644,l1551,12866xe" fillcolor="#ececec" stroked="f">
              <v:path arrowok="t"/>
            </v:shape>
            <v:shape id="_x0000_s5894" alt="" style="position:absolute;left:3296;top:12232;width:7012;height:1128" coordorigin="3296,12232" coordsize="7012,1128" path="m3296,13360r7011,l10307,12232r-7011,l3296,13360xe" fillcolor="#ececec" stroked="f">
              <v:path arrowok="t"/>
            </v:shape>
            <v:shape id="_x0000_s5895" alt="" style="position:absolute;left:3396;top:12333;width:6820;height:533" coordorigin="3396,12333" coordsize="6820,533" path="m3396,12866r6820,l10216,12333r-6820,l3396,12866xe" fillcolor="#ececec" stroked="f">
              <v:path arrowok="t"/>
            </v:shape>
            <v:shape id="_x0000_s5896" alt="" style="position:absolute;left:3396;top:12866;width:6820;height:290" coordorigin="3396,12866" coordsize="6820,290" path="m3396,13156r6820,l10216,12866r-6820,l3396,13156xe" fillcolor="#ececec" stroked="f">
              <v:path arrowok="t"/>
            </v:shape>
            <v:shape id="_x0000_s5897" alt="" style="position:absolute;left:1450;top:11193;width:0;height:1142" coordorigin="1450,11193" coordsize="0,1142" path="m1450,11193r,1143e" filled="f" strokecolor="#a4a4a4" strokeweight="1.06pt">
              <v:path arrowok="t"/>
            </v:shape>
            <v:shape id="_x0000_s5898" alt="" style="position:absolute;left:1460;top:12244;width:1826;height:0" coordorigin="1460,12244" coordsize="1826,0" path="m1460,12244r1826,e" filled="f" strokecolor="#a4a4a4" strokeweight=".37392mm">
              <v:path arrowok="t"/>
            </v:shape>
            <v:shape id="_x0000_s5899" alt="" style="position:absolute;left:1460;top:12295;width:1826;height:0" coordorigin="1460,12295" coordsize="1826,0" path="m1460,12295r1826,e" filled="f" strokecolor="#ececec" strokeweight="4.18pt">
              <v:path arrowok="t"/>
            </v:shape>
            <v:shape id="_x0000_s5900" alt="" style="position:absolute;left:3296;top:12254;width:0;height:82" coordorigin="3296,12254" coordsize="0,82" path="m3296,12254r,82e" filled="f" strokecolor="#c8c8c8" strokeweight="1.06pt">
              <v:path arrowok="t"/>
            </v:shape>
            <v:shape id="_x0000_s5901" alt="" style="position:absolute;left:3286;top:12244;width:19;height:0" coordorigin="3286,12244" coordsize="19,0" path="m3286,12244r19,e" filled="f" strokecolor="#a4a4a4" strokeweight=".37392mm">
              <v:path arrowok="t"/>
            </v:shape>
            <v:shape id="_x0000_s5902" alt="" style="position:absolute;left:3315;top:12254;width:0;height:82" coordorigin="3315,12254" coordsize="0,82" path="m3315,12254r,82e" filled="f" strokecolor="#ececec" strokeweight="1.06pt">
              <v:path arrowok="t"/>
            </v:shape>
            <v:shape id="_x0000_s5903" alt="" style="position:absolute;left:3305;top:12244;width:19;height:0" coordorigin="3305,12244" coordsize="19,0" path="m3305,12244r19,e" filled="f" strokecolor="#a4a4a4" strokeweight=".37392mm">
              <v:path arrowok="t"/>
            </v:shape>
            <v:shape id="_x0000_s5904" alt="" style="position:absolute;left:3324;top:12244;width:6983;height:0" coordorigin="3324,12244" coordsize="6983,0" path="m3324,12244r6983,e" filled="f" strokecolor="#a4a4a4" strokeweight=".37392mm">
              <v:path arrowok="t"/>
            </v:shape>
            <v:shape id="_x0000_s5905" alt="" style="position:absolute;left:3324;top:12295;width:6983;height:0" coordorigin="3324,12295" coordsize="6983,0" path="m3324,12295r6983,e" filled="f" strokecolor="#ececec" strokeweight="4.18pt">
              <v:path arrowok="t"/>
            </v:shape>
            <v:shape id="_x0000_s5906" alt="" style="position:absolute;left:10317;top:11193;width:0;height:1142" coordorigin="10317,11193" coordsize="0,1142" path="m10317,11193r,1143e" filled="f" strokecolor="#a4a4a4" strokeweight="1.06pt">
              <v:path arrowok="t"/>
            </v:shape>
            <v:shape id="_x0000_s5907" alt="" style="position:absolute;left:1450;top:13360;width:1846;height:101" coordorigin="1450,13360" coordsize="1846,101" path="m1450,13461r1846,l3296,13360r-1846,l1450,13461xe" fillcolor="#ececec" stroked="f">
              <v:path arrowok="t"/>
            </v:shape>
            <v:shape id="_x0000_s5908" alt="" style="position:absolute;left:1450;top:12336;width:0;height:1145" coordorigin="1450,12336" coordsize="0,1145" path="m1450,12336r,1144e" filled="f" strokecolor="#c8c8c8" strokeweight="1.06pt">
              <v:path arrowok="t"/>
            </v:shape>
            <v:shape id="_x0000_s5909" alt="" style="position:absolute;left:1460;top:13471;width:1826;height:0" coordorigin="1460,13471" coordsize="1826,0" path="m1460,13471r1826,e" filled="f" strokecolor="#c8c8c8" strokeweight=".37392mm">
              <v:path arrowok="t"/>
            </v:shape>
            <v:shape id="_x0000_s5910" alt="" style="position:absolute;left:3296;top:13360;width:7021;height:101" coordorigin="3296,13360" coordsize="7021,101" path="m3296,13461r7021,l10317,13360r-7021,l3296,13461xe" fillcolor="#ececec" stroked="f">
              <v:path arrowok="t"/>
            </v:shape>
            <v:shape id="_x0000_s5911" alt="" style="position:absolute;left:3296;top:12336;width:0;height:1145" coordorigin="3296,12336" coordsize="0,1145" path="m3296,12336r,1144e" filled="f" strokecolor="#c8c8c8" strokeweight="1.06pt">
              <v:path arrowok="t"/>
            </v:shape>
            <v:shape id="_x0000_s5912" alt="" style="position:absolute;left:3305;top:13471;width:7002;height:0" coordorigin="3305,13471" coordsize="7002,0" path="m3305,13471r7002,e" filled="f" strokecolor="#c8c8c8" strokeweight=".37392mm">
              <v:path arrowok="t"/>
            </v:shape>
            <v:shape id="_x0000_s5913" alt="" style="position:absolute;left:10317;top:12336;width:0;height:1145" coordorigin="10317,12336" coordsize="0,1145" path="m10317,12336r,1144e" filled="f" strokecolor="#c8c8c8" strokeweight="1.06pt">
              <v:path arrowok="t"/>
            </v:shape>
            <w10:wrap anchorx="page" anchory="page"/>
          </v:group>
        </w:pict>
      </w:r>
      <w:r>
        <w:pict w14:anchorId="1824D391">
          <v:group id="_x0000_s5844" alt="" style="position:absolute;margin-left:70.9pt;margin-top:422.9pt;width:447.3pt;height:88.05pt;z-index:-7409;mso-position-horizontal-relative:page;mso-position-vertical-relative:page" coordorigin="1418,8458" coordsize="8946,1761">
            <v:shape id="_x0000_s5845" alt="" style="position:absolute;left:1460;top:8589;width:1476;height:768" coordorigin="1460,8589" coordsize="1476,768" path="m1460,9357r1476,l2936,8589r-1476,l1460,9357xe" fillcolor="#ffc000" stroked="f">
              <v:path arrowok="t"/>
            </v:shape>
            <v:shape id="_x0000_s5846" alt="" style="position:absolute;left:1551;top:8589;width:1284;height:770" coordorigin="1551,8589" coordsize="1284,770" path="m1551,9359r1284,l2835,8589r-1284,l1551,9359xe" fillcolor="#ffc000" stroked="f">
              <v:path arrowok="t"/>
            </v:shape>
            <v:shape id="_x0000_s5847" alt="" style="position:absolute;left:2936;top:8589;width:7386;height:768" coordorigin="2936,8589" coordsize="7386,768" path="m2936,9357r7386,l10322,8589r-7386,l2936,9357xe" fillcolor="#ffc000" stroked="f">
              <v:path arrowok="t"/>
            </v:shape>
            <v:shape id="_x0000_s5848" alt="" style="position:absolute;left:3036;top:8589;width:7197;height:530" coordorigin="3036,8589" coordsize="7197,530" path="m3036,9119r7197,l10233,8589r-7197,l3036,9119xe" fillcolor="#ffc000" stroked="f">
              <v:path arrowok="t"/>
            </v:shape>
            <v:shape id="_x0000_s5849" alt="" style="position:absolute;left:1460;top:8478;width:1476;height:0" coordorigin="1460,8478" coordsize="1476,0" path="m1460,8478r1476,e" filled="f" strokecolor="#ffc000" strokeweight="1.06pt">
              <v:path arrowok="t"/>
            </v:shape>
            <v:shape id="_x0000_s5850" alt="" style="position:absolute;left:1460;top:8488;width:1476;height:101" coordorigin="1460,8488" coordsize="1476,101" path="m1460,8589r1476,l2936,8488r-1476,l1460,8589xe" fillcolor="#ffc000" stroked="f">
              <v:path arrowok="t"/>
            </v:shape>
            <v:shape id="_x0000_s5851" alt="" style="position:absolute;left:2945;top:8469;width:0;height:120" coordorigin="2945,8469" coordsize="0,120" path="m2945,8469r,120e" filled="f" strokecolor="#ffc000" strokeweight="1.06pt">
              <v:path arrowok="t"/>
            </v:shape>
            <v:shape id="_x0000_s5852" alt="" style="position:absolute;left:2955;top:8478;width:7367;height:0" coordorigin="2955,8478" coordsize="7367,0" path="m2955,8478r7367,e" filled="f" strokecolor="#ffc000" strokeweight="1.06pt">
              <v:path arrowok="t"/>
            </v:shape>
            <v:shape id="_x0000_s5853" alt="" style="position:absolute;left:2955;top:8488;width:7367;height:101" coordorigin="2955,8488" coordsize="7367,101" path="m2955,8589r7367,l10322,8488r-7367,l2955,8589xe" fillcolor="#ffc000" stroked="f">
              <v:path arrowok="t"/>
            </v:shape>
            <v:shape id="_x0000_s5854" alt="" style="position:absolute;left:1460;top:9457;width:1476;height:2" coordorigin="1460,9457" coordsize="1476,2" path="m1460,9460r1476,l2936,9457r-1476,l1460,9460xe" fillcolor="#ffc000" stroked="f">
              <v:path arrowok="t"/>
            </v:shape>
            <v:shape id="_x0000_s5855" alt="" style="position:absolute;left:2936;top:9457;width:7386;height:2" coordorigin="2936,9457" coordsize="7386,2" path="m2936,9460r7386,l10322,9457r-7386,l2936,9460xe" fillcolor="#ffc000" stroked="f">
              <v:path arrowok="t"/>
            </v:shape>
            <v:shape id="_x0000_s5856" alt="" style="position:absolute;left:1450;top:9357;width:1486;height:101" coordorigin="1450,9357" coordsize="1486,101" path="m1450,9457r1486,l2936,9357r-1486,l1450,9457xe" fillcolor="#ffc000" stroked="f">
              <v:path arrowok="t"/>
            </v:shape>
            <v:shape id="_x0000_s5857" alt="" style="position:absolute;left:2936;top:9357;width:7396;height:101" coordorigin="2936,9357" coordsize="7396,101" path="m2936,9457r7395,l10331,9357r-7395,l2936,9457xe" fillcolor="#ffc000" stroked="f">
              <v:path arrowok="t"/>
            </v:shape>
            <v:shape id="_x0000_s5858" alt="" style="position:absolute;left:1460;top:9457;width:1466;height:631" coordorigin="1460,9457" coordsize="1466,631" path="m1460,10089r1466,l2926,9457r-1466,l1460,10089xe" fillcolor="#fff1cc" stroked="f">
              <v:path arrowok="t"/>
            </v:shape>
            <v:shape id="_x0000_s5859" alt="" style="position:absolute;left:1551;top:9558;width:1284;height:530" coordorigin="1551,9558" coordsize="1284,530" path="m1551,10089r1284,l2835,9558r-1284,l1551,10089xe" fillcolor="#fff1cc" stroked="f">
              <v:path arrowok="t"/>
            </v:shape>
            <v:shape id="_x0000_s5860" alt="" style="position:absolute;left:2936;top:9457;width:7386;height:631" coordorigin="2936,9457" coordsize="7386,631" path="m2936,10089r7386,l10322,9457r-7386,l2936,10089xe" fillcolor="#fff1cc" stroked="f">
              <v:path arrowok="t"/>
            </v:shape>
            <v:shape id="_x0000_s5861" alt="" style="position:absolute;left:3036;top:9558;width:7197;height:530" coordorigin="3036,9558" coordsize="7197,530" path="m3036,10089r7197,l10233,9558r-7197,l3036,10089xe" fillcolor="#fff1cc" stroked="f">
              <v:path arrowok="t"/>
            </v:shape>
            <v:shape id="_x0000_s5862" alt="" style="position:absolute;left:1450;top:8469;width:0;height:1090" coordorigin="1450,8469" coordsize="0,1090" path="m1450,8469r,1089e" filled="f" strokecolor="#ffc000" strokeweight="1.06pt">
              <v:path arrowok="t"/>
            </v:shape>
            <v:shape id="_x0000_s5863" alt="" style="position:absolute;left:1460;top:9467;width:1466;height:0" coordorigin="1460,9467" coordsize="1466,0" path="m1460,9467r1466,e" filled="f" strokecolor="#ffc000" strokeweight="1.06pt">
              <v:path arrowok="t"/>
            </v:shape>
            <v:shape id="_x0000_s5864" alt="" style="position:absolute;left:1460;top:9517;width:1466;height:0" coordorigin="1460,9517" coordsize="1466,0" path="m1460,9517r1466,e" filled="f" strokecolor="#fff1cc" strokeweight="4.18pt">
              <v:path arrowok="t"/>
            </v:shape>
            <v:shape id="_x0000_s5865" alt="" style="position:absolute;left:2936;top:9477;width:0;height:82" coordorigin="2936,9477" coordsize="0,82" path="m2936,9477r,81e" filled="f" strokecolor="#ffd966" strokeweight="1.06pt">
              <v:path arrowok="t"/>
            </v:shape>
            <v:shape id="_x0000_s5866" alt="" style="position:absolute;left:2926;top:9467;width:19;height:0" coordorigin="2926,9467" coordsize="19,0" path="m2926,9467r19,e" filled="f" strokecolor="#ffc000" strokeweight="1.06pt">
              <v:path arrowok="t"/>
            </v:shape>
            <v:shape id="_x0000_s5867" alt="" style="position:absolute;left:2955;top:9477;width:0;height:82" coordorigin="2955,9477" coordsize="0,82" path="m2955,9477r,81e" filled="f" strokecolor="#fff1cc" strokeweight="1.06pt">
              <v:path arrowok="t"/>
            </v:shape>
            <v:shape id="_x0000_s5868" alt="" style="position:absolute;left:2945;top:9467;width:19;height:0" coordorigin="2945,9467" coordsize="19,0" path="m2945,9467r19,e" filled="f" strokecolor="#ffc000" strokeweight="1.06pt">
              <v:path arrowok="t"/>
            </v:shape>
            <v:shape id="_x0000_s5869" alt="" style="position:absolute;left:2964;top:9467;width:7357;height:0" coordorigin="2964,9467" coordsize="7357,0" path="m2964,9467r7358,e" filled="f" strokecolor="#ffc000" strokeweight="1.06pt">
              <v:path arrowok="t"/>
            </v:shape>
            <v:shape id="_x0000_s5870" alt="" style="position:absolute;left:2964;top:9517;width:7357;height:0" coordorigin="2964,9517" coordsize="7357,0" path="m2964,9517r7358,e" filled="f" strokecolor="#fff1cc" strokeweight="4.18pt">
              <v:path arrowok="t"/>
            </v:shape>
            <v:shape id="_x0000_s5871" alt="" style="position:absolute;left:10332;top:8469;width:0;height:1090" coordorigin="10332,8469" coordsize="0,1090" path="m10332,8469r,1089e" filled="f" strokecolor="#ffc000" strokeweight="1.06pt">
              <v:path arrowok="t"/>
            </v:shape>
            <v:shape id="_x0000_s5872" alt="" style="position:absolute;left:1450;top:10089;width:1486;height:101" coordorigin="1450,10089" coordsize="1486,101" path="m1450,10189r1486,l2936,10089r-1486,l1450,10189xe" fillcolor="#fff1cc" stroked="f">
              <v:path arrowok="t"/>
            </v:shape>
            <v:shape id="_x0000_s5873" alt="" style="position:absolute;left:1450;top:9558;width:0;height:650" coordorigin="1450,9558" coordsize="0,650" path="m1450,9558r,651e" filled="f" strokecolor="#ffd966" strokeweight="1.06pt">
              <v:path arrowok="t"/>
            </v:shape>
            <v:shape id="_x0000_s5874" alt="" style="position:absolute;left:1460;top:10199;width:1466;height:0" coordorigin="1460,10199" coordsize="1466,0" path="m1460,10199r1466,e" filled="f" strokecolor="#ffd966" strokeweight="1.06pt">
              <v:path arrowok="t"/>
            </v:shape>
            <v:shape id="_x0000_s5875" alt="" style="position:absolute;left:2936;top:10089;width:7396;height:101" coordorigin="2936,10089" coordsize="7396,101" path="m2936,10189r7395,l10331,10089r-7395,l2936,10189xe" fillcolor="#fff1cc" stroked="f">
              <v:path arrowok="t"/>
            </v:shape>
            <v:shape id="_x0000_s5876" alt="" style="position:absolute;left:2936;top:9558;width:0;height:650" coordorigin="2936,9558" coordsize="0,650" path="m2936,9558r,651e" filled="f" strokecolor="#ffd966" strokeweight="1.06pt">
              <v:path arrowok="t"/>
            </v:shape>
            <v:shape id="_x0000_s5877" alt="" style="position:absolute;left:2945;top:10199;width:7377;height:0" coordorigin="2945,10199" coordsize="7377,0" path="m2945,10199r7377,e" filled="f" strokecolor="#ffd966" strokeweight="1.06pt">
              <v:path arrowok="t"/>
            </v:shape>
            <v:shape id="_x0000_s5878" alt="" style="position:absolute;left:10332;top:9558;width:0;height:650" coordorigin="10332,9558" coordsize="0,650" path="m10332,9558r,651e" filled="f" strokecolor="#ffd966" strokeweight="1.06pt">
              <v:path arrowok="t"/>
            </v:shape>
            <w10:wrap anchorx="page" anchory="page"/>
          </v:group>
        </w:pict>
      </w:r>
      <w:r>
        <w:pict w14:anchorId="265F7669">
          <v:group id="_x0000_s5750" alt="" style="position:absolute;margin-left:70.9pt;margin-top:304.1pt;width:446.55pt;height:105.25pt;z-index:-7410;mso-position-horizontal-relative:page;mso-position-vertical-relative:page" coordorigin="1418,6082" coordsize="8931,2105">
            <v:shape id="_x0000_s5751" alt="" style="position:absolute;left:1460;top:6212;width:1970;height:821" coordorigin="1460,6212" coordsize="1970,821" path="m1460,7033r1970,l3430,6212r-1970,l1460,7033xe" fillcolor="#ec7c30" stroked="f">
              <v:path arrowok="t"/>
            </v:shape>
            <v:shape id="_x0000_s5752" alt="" style="position:absolute;left:1551;top:6212;width:1781;height:770" coordorigin="1551,6212" coordsize="1781,770" path="m1551,6983r1781,l3332,6212r-1781,l1551,6983xe" fillcolor="#ec7c30" stroked="f">
              <v:path arrowok="t"/>
            </v:shape>
            <v:shape id="_x0000_s5753" alt="" style="position:absolute;left:3430;top:6111;width:1232;height:922" coordorigin="3430,6111" coordsize="1232,922" path="m3430,7033r1232,l4662,6111r-1232,l3430,7033xe" fillcolor="#ec7c30" stroked="f">
              <v:path arrowok="t"/>
            </v:shape>
            <v:shape id="_x0000_s5754" alt="" style="position:absolute;left:3531;top:6212;width:1030;height:530" coordorigin="3531,6212" coordsize="1030,530" path="m3531,6743r1030,l4561,6212r-1030,l3531,6743xe" fillcolor="#ec7c30" stroked="f">
              <v:path arrowok="t"/>
            </v:shape>
            <v:shape id="_x0000_s5755" alt="" style="position:absolute;left:4662;top:6111;width:1364;height:922" coordorigin="4662,6111" coordsize="1364,922" path="m4662,7033r1363,l6025,6111r-1363,l4662,7033xe" fillcolor="#ec7c30" stroked="f">
              <v:path arrowok="t"/>
            </v:shape>
            <v:shape id="_x0000_s5756" alt="" style="position:absolute;left:4760;top:6212;width:1166;height:530" coordorigin="4760,6212" coordsize="1166,530" path="m4760,6743r1167,l5927,6212r-1167,l4760,6743xe" fillcolor="#ec7c30" stroked="f">
              <v:path arrowok="t"/>
            </v:shape>
            <v:shape id="_x0000_s5757" alt="" style="position:absolute;left:4760;top:6743;width:1166;height:293" coordorigin="4760,6743" coordsize="1166,293" path="m4760,7035r1167,l5927,6743r-1167,l4760,7035xe" fillcolor="#ec7c30" stroked="f">
              <v:path arrowok="t"/>
            </v:shape>
            <v:shape id="_x0000_s5758" alt="" style="position:absolute;left:6025;top:6111;width:1486;height:922" coordorigin="6025,6111" coordsize="1486,922" path="m6025,7033r1486,l7511,6111r-1486,l6025,7033xe" fillcolor="#ec7c30" stroked="f">
              <v:path arrowok="t"/>
            </v:shape>
            <v:shape id="_x0000_s5759" alt="" style="position:absolute;left:6126;top:6212;width:1286;height:530" coordorigin="6126,6212" coordsize="1286,530" path="m6126,6743r1287,l7413,6212r-1287,l6126,6743xe" fillcolor="#ec7c30" stroked="f">
              <v:path arrowok="t"/>
            </v:shape>
            <v:shape id="_x0000_s5760" alt="" style="position:absolute;left:6126;top:6743;width:1286;height:293" coordorigin="6126,6743" coordsize="1286,293" path="m6126,7035r1287,l7413,6743r-1287,l6126,7035xe" fillcolor="#ec7c30" stroked="f">
              <v:path arrowok="t"/>
            </v:shape>
            <v:shape id="_x0000_s5761" alt="" style="position:absolute;left:7511;top:6212;width:2796;height:821" coordorigin="7511,6212" coordsize="2796,821" path="m7511,7033r2796,l10307,6212r-2796,l7511,7033xe" fillcolor="#ec7c30" stroked="f">
              <v:path arrowok="t"/>
            </v:shape>
            <v:shape id="_x0000_s5762" alt="" style="position:absolute;left:7612;top:6212;width:2604;height:530" coordorigin="7612,6212" coordsize="2604,530" path="m7612,6743r2604,l10216,6212r-2604,l7612,6743xe" fillcolor="#ec7c30" stroked="f">
              <v:path arrowok="t"/>
            </v:shape>
            <v:shape id="_x0000_s5763" alt="" style="position:absolute;left:1460;top:6102;width:1970;height:0" coordorigin="1460,6102" coordsize="1970,0" path="m1460,6102r1970,e" filled="f" strokecolor="#ec7c30" strokeweight="1.06pt">
              <v:path arrowok="t"/>
            </v:shape>
            <v:shape id="_x0000_s5764" alt="" style="position:absolute;left:1460;top:6111;width:1970;height:101" coordorigin="1460,6111" coordsize="1970,101" path="m1460,6212r1970,l3430,6111r-1970,l1460,6212xe" fillcolor="#ec7c30" stroked="f">
              <v:path arrowok="t"/>
            </v:shape>
            <v:shape id="_x0000_s5765" alt="" style="position:absolute;left:3440;top:6092;width:0;height:120" coordorigin="3440,6092" coordsize="0,120" path="m3440,6092r,120e" filled="f" strokecolor="#ec7c30" strokeweight="1.06pt">
              <v:path arrowok="t"/>
            </v:shape>
            <v:shape id="_x0000_s5766" alt="" style="position:absolute;left:3449;top:6102;width:1212;height:0" coordorigin="3449,6102" coordsize="1212,0" path="m3449,6102r1213,e" filled="f" strokecolor="#ec7c30" strokeweight="1.06pt">
              <v:path arrowok="t"/>
            </v:shape>
            <v:shape id="_x0000_s5767" alt="" style="position:absolute;left:3449;top:6111;width:1212;height:101" coordorigin="3449,6111" coordsize="1212,101" path="m3449,6212r1213,l4662,6111r-1213,l3449,6212xe" fillcolor="#ec7c30" stroked="f">
              <v:path arrowok="t"/>
            </v:shape>
            <v:shape id="_x0000_s5768" alt="" style="position:absolute;left:4671;top:6092;width:0;height:120" coordorigin="4671,6092" coordsize="0,120" path="m4671,6092r,120e" filled="f" strokecolor="#ec7c30" strokeweight="1.06pt">
              <v:path arrowok="t"/>
            </v:shape>
            <v:shape id="_x0000_s5769" alt="" style="position:absolute;left:4681;top:6102;width:1344;height:0" coordorigin="4681,6102" coordsize="1344,0" path="m4681,6102r1344,e" filled="f" strokecolor="#ec7c30" strokeweight="1.06pt">
              <v:path arrowok="t"/>
            </v:shape>
            <v:shape id="_x0000_s5770" alt="" style="position:absolute;left:4681;top:6111;width:1344;height:101" coordorigin="4681,6111" coordsize="1344,101" path="m4681,6212r1344,l6025,6111r-1344,l4681,6212xe" fillcolor="#ec7c30" stroked="f">
              <v:path arrowok="t"/>
            </v:shape>
            <v:shape id="_x0000_s5771" alt="" style="position:absolute;left:6035;top:6092;width:0;height:120" coordorigin="6035,6092" coordsize="0,120" path="m6035,6092r,120e" filled="f" strokecolor="#ec7c30" strokeweight="1.06pt">
              <v:path arrowok="t"/>
            </v:shape>
            <v:shape id="_x0000_s5772" alt="" style="position:absolute;left:6045;top:6102;width:1466;height:0" coordorigin="6045,6102" coordsize="1466,0" path="m6045,6102r1466,e" filled="f" strokecolor="#ec7c30" strokeweight="1.06pt">
              <v:path arrowok="t"/>
            </v:shape>
            <v:shape id="_x0000_s5773" alt="" style="position:absolute;left:6045;top:6111;width:1466;height:101" coordorigin="6045,6111" coordsize="1466,101" path="m6045,6212r1466,l7511,6111r-1466,l6045,6212xe" fillcolor="#ec7c30" stroked="f">
              <v:path arrowok="t"/>
            </v:shape>
            <v:shape id="_x0000_s5774" alt="" style="position:absolute;left:7521;top:6092;width:0;height:120" coordorigin="7521,6092" coordsize="0,120" path="m7521,6092r,120e" filled="f" strokecolor="#ec7c30" strokeweight="1.06pt">
              <v:path arrowok="t"/>
            </v:shape>
            <v:shape id="_x0000_s5775" alt="" style="position:absolute;left:7530;top:6102;width:2777;height:0" coordorigin="7530,6102" coordsize="2777,0" path="m7530,6102r2777,e" filled="f" strokecolor="#ec7c30" strokeweight="1.06pt">
              <v:path arrowok="t"/>
            </v:shape>
            <v:shape id="_x0000_s5776" alt="" style="position:absolute;left:7530;top:6111;width:2777;height:101" coordorigin="7530,6111" coordsize="2777,101" path="m7530,6212r2777,l10307,6111r-2777,l7530,6212xe" fillcolor="#ec7c30" stroked="f">
              <v:path arrowok="t"/>
            </v:shape>
            <v:shape id="_x0000_s5777" alt="" style="position:absolute;left:1460;top:7134;width:1970;height:2" coordorigin="1460,7134" coordsize="1970,2" path="m1460,7136r1970,l3430,7134r-1970,l1460,7136xe" fillcolor="#ec7c30" stroked="f">
              <v:path arrowok="t"/>
            </v:shape>
            <v:shape id="_x0000_s5778" alt="" style="position:absolute;left:3430;top:7134;width:1232;height:2" coordorigin="3430,7134" coordsize="1232,2" path="m3430,7136r1232,l4662,7134r-1232,l3430,7136xe" fillcolor="#ec7c30" stroked="f">
              <v:path arrowok="t"/>
            </v:shape>
            <v:shape id="_x0000_s5779" alt="" style="position:absolute;left:4662;top:7134;width:1364;height:2" coordorigin="4662,7134" coordsize="1364,2" path="m4662,7136r1363,l6025,7134r-1363,l4662,7136xe" fillcolor="#ec7c30" stroked="f">
              <v:path arrowok="t"/>
            </v:shape>
            <v:shape id="_x0000_s5780" alt="" style="position:absolute;left:6025;top:7134;width:1486;height:2" coordorigin="6025,7134" coordsize="1486,2" path="m6025,7136r1486,l7511,7134r-1486,l6025,7136xe" fillcolor="#ec7c30" stroked="f">
              <v:path arrowok="t"/>
            </v:shape>
            <v:shape id="_x0000_s5781" alt="" style="position:absolute;left:7511;top:7134;width:2796;height:2" coordorigin="7511,7134" coordsize="2796,2" path="m7511,7136r2796,l10307,7134r-2796,l7511,7136xe" fillcolor="#ec7c30" stroked="f">
              <v:path arrowok="t"/>
            </v:shape>
            <v:shape id="_x0000_s5782" alt="" style="position:absolute;left:1450;top:7033;width:1980;height:101" coordorigin="1450,7033" coordsize="1980,101" path="m1450,7134r1980,l3430,7033r-1980,l1450,7134xe" fillcolor="#ec7c30" stroked="f">
              <v:path arrowok="t"/>
            </v:shape>
            <v:shape id="_x0000_s5783" alt="" style="position:absolute;left:3430;top:7033;width:1232;height:101" coordorigin="3430,7033" coordsize="1232,101" path="m3430,7134r1232,l4662,7033r-1232,l3430,7134xe" fillcolor="#ec7c30" stroked="f">
              <v:path arrowok="t"/>
            </v:shape>
            <v:shape id="_x0000_s5784" alt="" style="position:absolute;left:4662;top:7033;width:1364;height:101" coordorigin="4662,7033" coordsize="1364,101" path="m4662,7134r1363,l6025,7033r-1363,l4662,7134xe" fillcolor="#ec7c30" stroked="f">
              <v:path arrowok="t"/>
            </v:shape>
            <v:shape id="_x0000_s5785" alt="" style="position:absolute;left:6025;top:7033;width:1486;height:101" coordorigin="6025,7033" coordsize="1486,101" path="m6025,7134r1486,l7511,7033r-1486,l6025,7134xe" fillcolor="#ec7c30" stroked="f">
              <v:path arrowok="t"/>
            </v:shape>
            <v:shape id="_x0000_s5786" alt="" style="position:absolute;left:7511;top:7033;width:2806;height:101" coordorigin="7511,7033" coordsize="2806,101" path="m7511,7134r2806,l10317,7033r-2806,l7511,7134xe" fillcolor="#ec7c30" stroked="f">
              <v:path arrowok="t"/>
            </v:shape>
            <v:shape id="_x0000_s5787" alt="" style="position:absolute;left:1460;top:7134;width:1961;height:922" coordorigin="1460,7134" coordsize="1961,922" path="m1460,8056r1960,l3420,7134r-1960,l1460,8056xe" fillcolor="#fae3d4" stroked="f">
              <v:path arrowok="t"/>
            </v:shape>
            <v:shape id="_x0000_s5788" alt="" style="position:absolute;left:1551;top:7235;width:1781;height:530" coordorigin="1551,7235" coordsize="1781,530" path="m1551,7765r1781,l3332,7235r-1781,l1551,7765xe" fillcolor="#fae3d4" stroked="f">
              <v:path arrowok="t"/>
            </v:shape>
            <v:shape id="_x0000_s5789" alt="" style="position:absolute;left:1551;top:7765;width:1781;height:291" coordorigin="1551,7765" coordsize="1781,291" path="m1551,8056r1781,l3332,7765r-1781,l1551,8056xe" fillcolor="#fae3d4" stroked="f">
              <v:path arrowok="t"/>
            </v:shape>
            <v:shape id="_x0000_s5790" alt="" style="position:absolute;left:3430;top:7134;width:1222;height:922" coordorigin="3430,7134" coordsize="1222,922" path="m3430,8056r1222,l4652,7134r-1222,l3430,8056xe" fillcolor="#fae3d4" stroked="f">
              <v:path arrowok="t"/>
            </v:shape>
            <v:shape id="_x0000_s5791" alt="" style="position:absolute;left:3531;top:7235;width:1030;height:530" coordorigin="3531,7235" coordsize="1030,530" path="m3531,7765r1030,l4561,7235r-1030,l3531,7765xe" fillcolor="#fae3d4" stroked="f">
              <v:path arrowok="t"/>
            </v:shape>
            <v:shape id="_x0000_s5792" alt="" style="position:absolute;left:3531;top:7765;width:1030;height:291" coordorigin="3531,7765" coordsize="1030,291" path="m3531,8056r1030,l4561,7765r-1030,l3531,8056xe" fillcolor="#fae3d4" stroked="f">
              <v:path arrowok="t"/>
            </v:shape>
            <v:shape id="_x0000_s5793" alt="" style="position:absolute;left:4662;top:7134;width:1354;height:922" coordorigin="4662,7134" coordsize="1354,922" path="m4662,8056r1354,l6016,7134r-1354,l4662,8056xe" fillcolor="#fae3d4" stroked="f">
              <v:path arrowok="t"/>
            </v:shape>
            <v:shape id="_x0000_s5794" alt="" style="position:absolute;left:4760;top:7235;width:1166;height:530" coordorigin="4760,7235" coordsize="1166,530" path="m4760,7765r1167,l5927,7235r-1167,l4760,7765xe" fillcolor="#fae3d4" stroked="f">
              <v:path arrowok="t"/>
            </v:shape>
            <v:shape id="_x0000_s5795" alt="" style="position:absolute;left:6025;top:7134;width:1476;height:922" coordorigin="6025,7134" coordsize="1476,922" path="m6025,8056r1476,l7501,7134r-1476,l6025,8056xe" fillcolor="#fae3d4" stroked="f">
              <v:path arrowok="t"/>
            </v:shape>
            <v:shape id="_x0000_s5796" alt="" style="position:absolute;left:6126;top:7235;width:1286;height:530" coordorigin="6126,7235" coordsize="1286,530" path="m6126,7765r1287,l7413,7235r-1287,l6126,7765xe" fillcolor="#fae3d4" stroked="f">
              <v:path arrowok="t"/>
            </v:shape>
            <v:shape id="_x0000_s5797" alt="" style="position:absolute;left:7511;top:7134;width:2796;height:922" coordorigin="7511,7134" coordsize="2796,922" path="m7511,8056r2796,l10307,7134r-2796,l7511,8056xe" fillcolor="#fae3d4" stroked="f">
              <v:path arrowok="t"/>
            </v:shape>
            <v:shape id="_x0000_s5798" alt="" style="position:absolute;left:7612;top:7235;width:2604;height:530" coordorigin="7612,7235" coordsize="2604,530" path="m7612,7765r2604,l10216,7235r-2604,l7612,7765xe" fillcolor="#fae3d4" stroked="f">
              <v:path arrowok="t"/>
            </v:shape>
            <v:shape id="_x0000_s5799" alt="" style="position:absolute;left:7612;top:7765;width:2604;height:291" coordorigin="7612,7765" coordsize="2604,291" path="m7612,8056r2604,l10216,7765r-2604,l7612,8056xe" fillcolor="#fae3d4" stroked="f">
              <v:path arrowok="t"/>
            </v:shape>
            <v:shape id="_x0000_s5800" alt="" style="position:absolute;left:1450;top:6092;width:0;height:1142" coordorigin="1450,6092" coordsize="0,1142" path="m1450,6092r,1143e" filled="f" strokecolor="#ec7c30" strokeweight="1.06pt">
              <v:path arrowok="t"/>
            </v:shape>
            <v:shape id="_x0000_s5801" alt="" style="position:absolute;left:1460;top:7143;width:1961;height:0" coordorigin="1460,7143" coordsize="1961,0" path="m1460,7143r1960,e" filled="f" strokecolor="#ec7c30" strokeweight="1.06pt">
              <v:path arrowok="t"/>
            </v:shape>
            <v:shape id="_x0000_s5802" alt="" style="position:absolute;left:1460;top:7194;width:1961;height:0" coordorigin="1460,7194" coordsize="1961,0" path="m1460,7194r1960,e" filled="f" strokecolor="#fae3d4" strokeweight="4.18pt">
              <v:path arrowok="t"/>
            </v:shape>
            <v:shape id="_x0000_s5803" alt="" style="position:absolute;left:3430;top:7153;width:0;height:82" coordorigin="3430,7153" coordsize="0,82" path="m3430,7153r,82e" filled="f" strokecolor="#f4af83" strokeweight="1.06pt">
              <v:path arrowok="t"/>
            </v:shape>
            <v:shape id="_x0000_s5804" alt="" style="position:absolute;left:3420;top:7143;width:19;height:0" coordorigin="3420,7143" coordsize="19,0" path="m3420,7143r20,e" filled="f" strokecolor="#ec7c30" strokeweight="1.06pt">
              <v:path arrowok="t"/>
            </v:shape>
            <v:shape id="_x0000_s5805" alt="" style="position:absolute;left:3449;top:7153;width:0;height:82" coordorigin="3449,7153" coordsize="0,82" path="m3449,7153r,82e" filled="f" strokecolor="#fae3d4" strokeweight="1.06pt">
              <v:path arrowok="t"/>
            </v:shape>
            <v:shape id="_x0000_s5806" alt="" style="position:absolute;left:3440;top:7143;width:19;height:0" coordorigin="3440,7143" coordsize="19,0" path="m3440,7143r19,e" filled="f" strokecolor="#ec7c30" strokeweight="1.06pt">
              <v:path arrowok="t"/>
            </v:shape>
            <v:shape id="_x0000_s5807" alt="" style="position:absolute;left:3459;top:7143;width:1193;height:0" coordorigin="3459,7143" coordsize="1193,0" path="m3459,7143r1193,e" filled="f" strokecolor="#ec7c30" strokeweight="1.06pt">
              <v:path arrowok="t"/>
            </v:shape>
            <v:shape id="_x0000_s5808" alt="" style="position:absolute;left:3459;top:7194;width:1193;height:0" coordorigin="3459,7194" coordsize="1193,0" path="m3459,7194r1193,e" filled="f" strokecolor="#fae3d4" strokeweight="4.18pt">
              <v:path arrowok="t"/>
            </v:shape>
            <v:shape id="_x0000_s5809" alt="" style="position:absolute;left:4662;top:7153;width:0;height:82" coordorigin="4662,7153" coordsize="0,82" path="m4662,7153r,82e" filled="f" strokecolor="#f4af83" strokeweight="1.06pt">
              <v:path arrowok="t"/>
            </v:shape>
            <v:shape id="_x0000_s5810" alt="" style="position:absolute;left:4652;top:7143;width:19;height:0" coordorigin="4652,7143" coordsize="19,0" path="m4652,7143r19,e" filled="f" strokecolor="#ec7c30" strokeweight="1.06pt">
              <v:path arrowok="t"/>
            </v:shape>
            <v:shape id="_x0000_s5811" alt="" style="position:absolute;left:4681;top:7153;width:0;height:82" coordorigin="4681,7153" coordsize="0,82" path="m4681,7153r,82e" filled="f" strokecolor="#fae3d4" strokeweight="1.06pt">
              <v:path arrowok="t"/>
            </v:shape>
            <v:shape id="_x0000_s5812" alt="" style="position:absolute;left:4671;top:7143;width:19;height:0" coordorigin="4671,7143" coordsize="19,0" path="m4671,7143r20,e" filled="f" strokecolor="#ec7c30" strokeweight="1.06pt">
              <v:path arrowok="t"/>
            </v:shape>
            <v:shape id="_x0000_s5813" alt="" style="position:absolute;left:4691;top:7143;width:1325;height:0" coordorigin="4691,7143" coordsize="1325,0" path="m4691,7143r1325,e" filled="f" strokecolor="#ec7c30" strokeweight="1.06pt">
              <v:path arrowok="t"/>
            </v:shape>
            <v:shape id="_x0000_s5814" alt="" style="position:absolute;left:4691;top:7194;width:1325;height:0" coordorigin="4691,7194" coordsize="1325,0" path="m4691,7194r1325,e" filled="f" strokecolor="#fae3d4" strokeweight="4.18pt">
              <v:path arrowok="t"/>
            </v:shape>
            <v:shape id="_x0000_s5815" alt="" style="position:absolute;left:6025;top:7153;width:0;height:82" coordorigin="6025,7153" coordsize="0,82" path="m6025,7153r,82e" filled="f" strokecolor="#f4af83" strokeweight="1.06pt">
              <v:path arrowok="t"/>
            </v:shape>
            <v:shape id="_x0000_s5816" alt="" style="position:absolute;left:6016;top:7143;width:19;height:0" coordorigin="6016,7143" coordsize="19,0" path="m6016,7143r19,e" filled="f" strokecolor="#ec7c30" strokeweight="1.06pt">
              <v:path arrowok="t"/>
            </v:shape>
            <v:shape id="_x0000_s5817" alt="" style="position:absolute;left:6045;top:7153;width:0;height:82" coordorigin="6045,7153" coordsize="0,82" path="m6045,7153r,82e" filled="f" strokecolor="#fae3d4" strokeweight="1.06pt">
              <v:path arrowok="t"/>
            </v:shape>
            <v:shape id="_x0000_s5818" alt="" style="position:absolute;left:6035;top:7143;width:19;height:0" coordorigin="6035,7143" coordsize="19,0" path="m6035,7143r19,e" filled="f" strokecolor="#ec7c30" strokeweight="1.06pt">
              <v:path arrowok="t"/>
            </v:shape>
            <v:shape id="_x0000_s5819" alt="" style="position:absolute;left:6054;top:7143;width:1447;height:0" coordorigin="6054,7143" coordsize="1447,0" path="m6054,7143r1447,e" filled="f" strokecolor="#ec7c30" strokeweight="1.06pt">
              <v:path arrowok="t"/>
            </v:shape>
            <v:shape id="_x0000_s5820" alt="" style="position:absolute;left:6054;top:7194;width:1447;height:0" coordorigin="6054,7194" coordsize="1447,0" path="m6054,7194r1447,e" filled="f" strokecolor="#fae3d4" strokeweight="4.18pt">
              <v:path arrowok="t"/>
            </v:shape>
            <v:shape id="_x0000_s5821" alt="" style="position:absolute;left:7511;top:7153;width:0;height:82" coordorigin="7511,7153" coordsize="0,82" path="m7511,7153r,82e" filled="f" strokecolor="#f4af83" strokeweight="1.06pt">
              <v:path arrowok="t"/>
            </v:shape>
            <v:shape id="_x0000_s5822" alt="" style="position:absolute;left:7501;top:7143;width:19;height:0" coordorigin="7501,7143" coordsize="19,0" path="m7501,7143r20,e" filled="f" strokecolor="#ec7c30" strokeweight="1.06pt">
              <v:path arrowok="t"/>
            </v:shape>
            <v:shape id="_x0000_s5823" alt="" style="position:absolute;left:7530;top:7153;width:0;height:82" coordorigin="7530,7153" coordsize="0,82" path="m7530,7153r,82e" filled="f" strokecolor="#fae3d4" strokeweight="1.06pt">
              <v:path arrowok="t"/>
            </v:shape>
            <v:shape id="_x0000_s5824" alt="" style="position:absolute;left:7521;top:7143;width:19;height:0" coordorigin="7521,7143" coordsize="19,0" path="m7521,7143r19,e" filled="f" strokecolor="#ec7c30" strokeweight="1.06pt">
              <v:path arrowok="t"/>
            </v:shape>
            <v:shape id="_x0000_s5825" alt="" style="position:absolute;left:7540;top:7143;width:2768;height:0" coordorigin="7540,7143" coordsize="2768,0" path="m7540,7143r2767,e" filled="f" strokecolor="#ec7c30" strokeweight="1.06pt">
              <v:path arrowok="t"/>
            </v:shape>
            <v:shape id="_x0000_s5826" alt="" style="position:absolute;left:7540;top:7194;width:2768;height:0" coordorigin="7540,7194" coordsize="2768,0" path="m7540,7194r2767,e" filled="f" strokecolor="#fae3d4" strokeweight="4.18pt">
              <v:path arrowok="t"/>
            </v:shape>
            <v:shape id="_x0000_s5827" alt="" style="position:absolute;left:10317;top:6092;width:0;height:1142" coordorigin="10317,6092" coordsize="0,1142" path="m10317,6092r,1143e" filled="f" strokecolor="#ec7c30" strokeweight="1.06pt">
              <v:path arrowok="t"/>
            </v:shape>
            <v:shape id="_x0000_s5828" alt="" style="position:absolute;left:1450;top:8056;width:1980;height:101" coordorigin="1450,8056" coordsize="1980,101" path="m1450,8157r1980,l3430,8056r-1980,l1450,8157xe" fillcolor="#fae3d4" stroked="f">
              <v:path arrowok="t"/>
            </v:shape>
            <v:shape id="_x0000_s5829" alt="" style="position:absolute;left:1450;top:7235;width:0;height:941" coordorigin="1450,7235" coordsize="0,941" path="m1450,7235r,941e" filled="f" strokecolor="#f4af83" strokeweight="1.06pt">
              <v:path arrowok="t"/>
            </v:shape>
            <v:shape id="_x0000_s5830" alt="" style="position:absolute;left:1460;top:8166;width:1961;height:0" coordorigin="1460,8166" coordsize="1961,0" path="m1460,8166r1960,e" filled="f" strokecolor="#f4af83" strokeweight="1.06pt">
              <v:path arrowok="t"/>
            </v:shape>
            <v:shape id="_x0000_s5831" alt="" style="position:absolute;left:3430;top:8056;width:1232;height:101" coordorigin="3430,8056" coordsize="1232,101" path="m3430,8157r1232,l4662,8056r-1232,l3430,8157xe" fillcolor="#fae3d4" stroked="f">
              <v:path arrowok="t"/>
            </v:shape>
            <v:shape id="_x0000_s5832" alt="" style="position:absolute;left:3430;top:7235;width:0;height:941" coordorigin="3430,7235" coordsize="0,941" path="m3430,7235r,941e" filled="f" strokecolor="#f4af83" strokeweight="1.06pt">
              <v:path arrowok="t"/>
            </v:shape>
            <v:shape id="_x0000_s5833" alt="" style="position:absolute;left:3440;top:8166;width:1212;height:0" coordorigin="3440,8166" coordsize="1212,0" path="m3440,8166r1212,e" filled="f" strokecolor="#f4af83" strokeweight="1.06pt">
              <v:path arrowok="t"/>
            </v:shape>
            <v:shape id="_x0000_s5834" alt="" style="position:absolute;left:4662;top:8056;width:1364;height:101" coordorigin="4662,8056" coordsize="1364,101" path="m4662,8157r1363,l6025,8056r-1363,l4662,8157xe" fillcolor="#fae3d4" stroked="f">
              <v:path arrowok="t"/>
            </v:shape>
            <v:shape id="_x0000_s5835" alt="" style="position:absolute;left:4662;top:7235;width:0;height:941" coordorigin="4662,7235" coordsize="0,941" path="m4662,7235r,941e" filled="f" strokecolor="#f4af83" strokeweight="1.06pt">
              <v:path arrowok="t"/>
            </v:shape>
            <v:shape id="_x0000_s5836" alt="" style="position:absolute;left:4671;top:8166;width:1344;height:0" coordorigin="4671,8166" coordsize="1344,0" path="m4671,8166r1345,e" filled="f" strokecolor="#f4af83" strokeweight="1.06pt">
              <v:path arrowok="t"/>
            </v:shape>
            <v:shape id="_x0000_s5837" alt="" style="position:absolute;left:6025;top:8056;width:1486;height:101" coordorigin="6025,8056" coordsize="1486,101" path="m6025,8157r1486,l7511,8056r-1486,l6025,8157xe" fillcolor="#fae3d4" stroked="f">
              <v:path arrowok="t"/>
            </v:shape>
            <v:shape id="_x0000_s5838" alt="" style="position:absolute;left:6025;top:7235;width:0;height:941" coordorigin="6025,7235" coordsize="0,941" path="m6025,7235r,941e" filled="f" strokecolor="#f4af83" strokeweight="1.06pt">
              <v:path arrowok="t"/>
            </v:shape>
            <v:shape id="_x0000_s5839" alt="" style="position:absolute;left:6035;top:8166;width:1466;height:0" coordorigin="6035,8166" coordsize="1466,0" path="m6035,8166r1466,e" filled="f" strokecolor="#f4af83" strokeweight="1.06pt">
              <v:path arrowok="t"/>
            </v:shape>
            <v:shape id="_x0000_s5840" alt="" style="position:absolute;left:7511;top:8056;width:2806;height:101" coordorigin="7511,8056" coordsize="2806,101" path="m7511,8157r2806,l10317,8056r-2806,l7511,8157xe" fillcolor="#fae3d4" stroked="f">
              <v:path arrowok="t"/>
            </v:shape>
            <v:shape id="_x0000_s5841" alt="" style="position:absolute;left:7511;top:7235;width:0;height:941" coordorigin="7511,7235" coordsize="0,941" path="m7511,7235r,941e" filled="f" strokecolor="#f4af83" strokeweight="1.06pt">
              <v:path arrowok="t"/>
            </v:shape>
            <v:shape id="_x0000_s5842" alt="" style="position:absolute;left:7521;top:8166;width:2787;height:0" coordorigin="7521,8166" coordsize="2787,0" path="m7521,8166r2786,e" filled="f" strokecolor="#f4af83" strokeweight="1.06pt">
              <v:path arrowok="t"/>
            </v:shape>
            <v:shape id="_x0000_s5843" alt="" style="position:absolute;left:10317;top:7235;width:0;height:941" coordorigin="10317,7235" coordsize="0,941" path="m10317,7235r,941e" filled="f" strokecolor="#f4af83" strokeweight="1.06pt">
              <v:path arrowok="t"/>
            </v:shape>
            <w10:wrap anchorx="page" anchory="page"/>
          </v:group>
        </w:pict>
      </w:r>
      <w:r>
        <w:pict w14:anchorId="521B9D66">
          <v:group id="_x0000_s5699" alt="" style="position:absolute;margin-left:70.9pt;margin-top:191.25pt;width:447.3pt;height:99.35pt;z-index:-7411;mso-position-horizontal-relative:page;mso-position-vertical-relative:page" coordorigin="1418,3825" coordsize="8946,1987">
            <v:shape id="_x0000_s5700" alt="" style="position:absolute;left:1460;top:3956;width:3065;height:771" coordorigin="1460,3956" coordsize="3065,771" path="m1460,4727r3065,l4525,3956r-3065,l1460,4727xe" fillcolor="#6fac46" stroked="f">
              <v:path arrowok="t"/>
            </v:shape>
            <v:shape id="_x0000_s5701" alt="" style="position:absolute;left:1551;top:3956;width:2876;height:771" coordorigin="1551,3956" coordsize="2876,771" path="m1551,4727r2875,l4426,3956r-2875,l1551,4727xe" fillcolor="#6fac46" stroked="f">
              <v:path arrowok="t"/>
            </v:shape>
            <v:shape id="_x0000_s5702" alt="" style="position:absolute;left:4525;top:3956;width:2880;height:771" coordorigin="4525,3956" coordsize="2880,771" path="m4525,4727r2880,l7405,3956r-2880,l4525,4727xe" fillcolor="#6fac46" stroked="f">
              <v:path arrowok="t"/>
            </v:shape>
            <v:shape id="_x0000_s5703" alt="" style="position:absolute;left:4626;top:3956;width:2681;height:530" coordorigin="4626,3956" coordsize="2681,530" path="m7307,4486r,-530l4626,3956r,530l7307,4486xe" fillcolor="#6fac46" stroked="f">
              <v:path arrowok="t"/>
            </v:shape>
            <v:shape id="_x0000_s5704" alt="" style="position:absolute;left:7405;top:3956;width:2916;height:771" coordorigin="7405,3956" coordsize="2916,771" path="m7405,4727r2917,l10322,3956r-2917,l7405,4727xe" fillcolor="#6fac46" stroked="f">
              <v:path arrowok="t"/>
            </v:shape>
            <v:shape id="_x0000_s5705" alt="" style="position:absolute;left:7506;top:3956;width:2727;height:530" coordorigin="7506,3956" coordsize="2727,530" path="m10233,4486r,-530l7506,3956r,530l10233,4486xe" fillcolor="#6fac46" stroked="f">
              <v:path arrowok="t"/>
            </v:shape>
            <v:shape id="_x0000_s5706" alt="" style="position:absolute;left:1460;top:3845;width:3065;height:0" coordorigin="1460,3845" coordsize="3065,0" path="m1460,3845r3065,e" filled="f" strokecolor="#6fac46" strokeweight="1.06pt">
              <v:path arrowok="t"/>
            </v:shape>
            <v:shape id="_x0000_s5707" alt="" style="position:absolute;left:1460;top:3855;width:3065;height:101" coordorigin="1460,3855" coordsize="3065,101" path="m1460,3956r3065,l4525,3855r-3065,l1460,3956xe" fillcolor="#6fac46" stroked="f">
              <v:path arrowok="t"/>
            </v:shape>
            <v:shape id="_x0000_s5708" alt="" style="position:absolute;left:4535;top:3836;width:0;height:120" coordorigin="4535,3836" coordsize="0,120" path="m4535,3836r,120e" filled="f" strokecolor="#6fac46" strokeweight="1.06pt">
              <v:path arrowok="t"/>
            </v:shape>
            <v:shape id="_x0000_s5709" alt="" style="position:absolute;left:4544;top:3845;width:2861;height:0" coordorigin="4544,3845" coordsize="2861,0" path="m4544,3845r2861,e" filled="f" strokecolor="#6fac46" strokeweight="1.06pt">
              <v:path arrowok="t"/>
            </v:shape>
            <v:shape id="_x0000_s5710" alt="" style="position:absolute;left:4544;top:3855;width:2861;height:101" coordorigin="4544,3855" coordsize="2861,101" path="m4544,3956r2861,l7405,3855r-2861,l4544,3956xe" fillcolor="#6fac46" stroked="f">
              <v:path arrowok="t"/>
            </v:shape>
            <v:shape id="_x0000_s5711" alt="" style="position:absolute;left:7415;top:3836;width:0;height:120" coordorigin="7415,3836" coordsize="0,120" path="m7415,3836r,120e" filled="f" strokecolor="#6fac46" strokeweight="1.06pt">
              <v:path arrowok="t"/>
            </v:shape>
            <v:shape id="_x0000_s5712" alt="" style="position:absolute;left:7425;top:3845;width:2897;height:0" coordorigin="7425,3845" coordsize="2897,0" path="m7425,3845r2897,e" filled="f" strokecolor="#6fac46" strokeweight="1.06pt">
              <v:path arrowok="t"/>
            </v:shape>
            <v:shape id="_x0000_s5713" alt="" style="position:absolute;left:7425;top:3855;width:2897;height:101" coordorigin="7425,3855" coordsize="2897,101" path="m7425,3956r2897,l10322,3855r-2897,l7425,3956xe" fillcolor="#6fac46" stroked="f">
              <v:path arrowok="t"/>
            </v:shape>
            <v:shape id="_x0000_s5714" alt="" style="position:absolute;left:1450;top:4727;width:3075;height:101" coordorigin="1450,4727" coordsize="3075,101" path="m1450,4827r3075,l4525,4727r-3075,l1450,4827xe" fillcolor="#6fac46" stroked="f">
              <v:path arrowok="t"/>
            </v:shape>
            <v:shape id="_x0000_s5715" alt="" style="position:absolute;left:4525;top:4727;width:2880;height:101" coordorigin="4525,4727" coordsize="2880,101" path="m4525,4827r2880,l7405,4727r-2880,l4525,4827xe" fillcolor="#6fac46" stroked="f">
              <v:path arrowok="t"/>
            </v:shape>
            <v:shape id="_x0000_s5716" alt="" style="position:absolute;left:7405;top:4727;width:2926;height:101" coordorigin="7405,4727" coordsize="2926,101" path="m7405,4827r2926,l10331,4727r-2926,l7405,4827xe" fillcolor="#6fac46" stroked="f">
              <v:path arrowok="t"/>
            </v:shape>
            <v:shape id="_x0000_s5717" alt="" style="position:absolute;left:1460;top:4825;width:3056;height:857" coordorigin="1460,4825" coordsize="3056,857" path="m1460,5682r3055,l4515,4825r-3055,l1460,5682xe" fillcolor="#e1eed9" stroked="f">
              <v:path arrowok="t"/>
            </v:shape>
            <v:shape id="_x0000_s5718" alt="" style="position:absolute;left:1551;top:4926;width:2876;height:533" coordorigin="1551,4926" coordsize="2876,533" path="m1551,5459r2875,l4426,4926r-2875,l1551,5459xe" fillcolor="#e1eed9" stroked="f">
              <v:path arrowok="t"/>
            </v:shape>
            <v:shape id="_x0000_s5719" alt="" style="position:absolute;left:4537;top:4825;width:2859;height:857" coordorigin="4537,4825" coordsize="2859,857" path="m4537,5682r2859,l7396,4825r-2859,l4537,5682xe" fillcolor="#deeaf6" stroked="f">
              <v:path arrowok="t"/>
            </v:shape>
            <v:shape id="_x0000_s5720" alt="" style="position:absolute;left:4626;top:4926;width:2681;height:533" coordorigin="4626,4926" coordsize="2681,533" path="m4626,5459r2681,l7307,4926r-2681,l4626,5459xe" fillcolor="#deeaf6" stroked="f">
              <v:path arrowok="t"/>
            </v:shape>
            <v:shape id="_x0000_s5721" alt="" style="position:absolute;left:7405;top:4825;width:2916;height:857" coordorigin="7405,4825" coordsize="2916,857" path="m7405,5682r2917,l10322,4825r-2917,l7405,5682xe" fillcolor="#e1eed9" stroked="f">
              <v:path arrowok="t"/>
            </v:shape>
            <v:shape id="_x0000_s5722" alt="" style="position:absolute;left:7506;top:4926;width:2727;height:533" coordorigin="7506,4926" coordsize="2727,533" path="m7506,5459r2727,l10233,4926r-2727,l7506,5459xe" fillcolor="#e1eed9" stroked="f">
              <v:path arrowok="t"/>
            </v:shape>
            <v:shape id="_x0000_s5723" alt="" style="position:absolute;left:1450;top:3836;width:0;height:1093" coordorigin="1450,3836" coordsize="0,1093" path="m1450,3836r,1092e" filled="f" strokecolor="#6fac46" strokeweight="1.06pt">
              <v:path arrowok="t"/>
            </v:shape>
            <v:shape id="_x0000_s5724" alt="" style="position:absolute;left:1460;top:4837;width:3056;height:0" coordorigin="1460,4837" coordsize="3056,0" path="m1460,4837r3055,e" filled="f" strokecolor="#6fac46" strokeweight="1.06pt">
              <v:path arrowok="t"/>
            </v:shape>
            <v:shape id="_x0000_s5725" alt="" style="position:absolute;left:1460;top:4887;width:3056;height:0" coordorigin="1460,4887" coordsize="3056,0" path="m1460,4887r3055,e" filled="f" strokecolor="#e1eed9" strokeweight="4.18pt">
              <v:path arrowok="t"/>
            </v:shape>
            <v:shape id="_x0000_s5726" alt="" style="position:absolute;left:4525;top:4847;width:0;height:82" coordorigin="4525,4847" coordsize="0,82" path="m4525,4847r,81e" filled="f" strokecolor="#a8d08d" strokeweight="1.06pt">
              <v:path arrowok="t"/>
            </v:shape>
            <v:shape id="_x0000_s5727" alt="" style="position:absolute;left:4515;top:4837;width:19;height:0" coordorigin="4515,4837" coordsize="19,0" path="m4515,4837r20,e" filled="f" strokecolor="#6fac46" strokeweight="1.06pt">
              <v:path arrowok="t"/>
            </v:shape>
            <v:shape id="_x0000_s5728" alt="" style="position:absolute;left:4544;top:4847;width:0;height:82" coordorigin="4544,4847" coordsize="0,82" path="m4544,4847r,81e" filled="f" strokecolor="#deeaf6" strokeweight="1.06pt">
              <v:path arrowok="t"/>
            </v:shape>
            <v:shape id="_x0000_s5729" alt="" style="position:absolute;left:4535;top:4837;width:19;height:0" coordorigin="4535,4837" coordsize="19,0" path="m4535,4837r19,e" filled="f" strokecolor="#6fac46" strokeweight="1.06pt">
              <v:path arrowok="t"/>
            </v:shape>
            <v:shape id="_x0000_s5730" alt="" style="position:absolute;left:4554;top:4837;width:2842;height:0" coordorigin="4554,4837" coordsize="2842,0" path="m4554,4837r2842,e" filled="f" strokecolor="#6fac46" strokeweight="1.06pt">
              <v:path arrowok="t"/>
            </v:shape>
            <v:shape id="_x0000_s5731" alt="" style="position:absolute;left:4554;top:4887;width:2842;height:0" coordorigin="4554,4887" coordsize="2842,0" path="m4554,4887r2842,e" filled="f" strokecolor="#deeaf6" strokeweight="4.18pt">
              <v:path arrowok="t"/>
            </v:shape>
            <v:shape id="_x0000_s5732" alt="" style="position:absolute;left:7405;top:4847;width:0;height:82" coordorigin="7405,4847" coordsize="0,82" path="m7405,4847r,81e" filled="f" strokecolor="#9cc2e4" strokeweight="1.06pt">
              <v:path arrowok="t"/>
            </v:shape>
            <v:shape id="_x0000_s5733" alt="" style="position:absolute;left:7396;top:4837;width:19;height:0" coordorigin="7396,4837" coordsize="19,0" path="m7396,4837r19,e" filled="f" strokecolor="#6fac46" strokeweight="1.06pt">
              <v:path arrowok="t"/>
            </v:shape>
            <v:shape id="_x0000_s5734" alt="" style="position:absolute;left:7425;top:4847;width:0;height:82" coordorigin="7425,4847" coordsize="0,82" path="m7425,4847r,81e" filled="f" strokecolor="#e1eed9" strokeweight="1.06pt">
              <v:path arrowok="t"/>
            </v:shape>
            <v:shape id="_x0000_s5735" alt="" style="position:absolute;left:7415;top:4837;width:19;height:0" coordorigin="7415,4837" coordsize="19,0" path="m7415,4837r19,e" filled="f" strokecolor="#6fac46" strokeweight="1.06pt">
              <v:path arrowok="t"/>
            </v:shape>
            <v:shape id="_x0000_s5736" alt="" style="position:absolute;left:7434;top:4837;width:2888;height:0" coordorigin="7434,4837" coordsize="2888,0" path="m7434,4837r2888,e" filled="f" strokecolor="#6fac46" strokeweight="1.06pt">
              <v:path arrowok="t"/>
            </v:shape>
            <v:shape id="_x0000_s5737" alt="" style="position:absolute;left:7434;top:4887;width:2888;height:0" coordorigin="7434,4887" coordsize="2888,0" path="m7434,4887r2888,e" filled="f" strokecolor="#e1eed9" strokeweight="4.18pt">
              <v:path arrowok="t"/>
            </v:shape>
            <v:shape id="_x0000_s5738" alt="" style="position:absolute;left:10332;top:3836;width:0;height:1093" coordorigin="10332,3836" coordsize="0,1093" path="m10332,3836r,1092e" filled="f" strokecolor="#6fac46" strokeweight="1.06pt">
              <v:path arrowok="t"/>
            </v:shape>
            <v:shape id="_x0000_s5739" alt="" style="position:absolute;left:1450;top:5682;width:3075;height:101" coordorigin="1450,5682" coordsize="3075,101" path="m1450,5783r3075,l4525,5682r-3075,l1450,5783xe" fillcolor="#e1eed9" stroked="f">
              <v:path arrowok="t"/>
            </v:shape>
            <v:shape id="_x0000_s5740" alt="" style="position:absolute;left:1450;top:4928;width:0;height:874" coordorigin="1450,4928" coordsize="0,874" path="m1450,4928r,874e" filled="f" strokecolor="#a8d08d" strokeweight="1.06pt">
              <v:path arrowok="t"/>
            </v:shape>
            <v:shape id="_x0000_s5741" alt="" style="position:absolute;left:1460;top:5792;width:3056;height:0" coordorigin="1460,5792" coordsize="3056,0" path="m1460,5792r3055,e" filled="f" strokecolor="#a8d08d" strokeweight="1.06pt">
              <v:path arrowok="t"/>
            </v:shape>
            <v:shape id="_x0000_s5742" alt="" style="position:absolute;left:4525;top:5682;width:2880;height:101" coordorigin="4525,5682" coordsize="2880,101" path="m4525,5783r2880,l7405,5682r-2880,l4525,5783xe" fillcolor="#deeaf6" stroked="f">
              <v:path arrowok="t"/>
            </v:shape>
            <v:shape id="_x0000_s5743" alt="" style="position:absolute;left:4525;top:4928;width:0;height:874" coordorigin="4525,4928" coordsize="0,874" path="m4525,4928r,874e" filled="f" strokecolor="#a8d08d" strokeweight="1.06pt">
              <v:path arrowok="t"/>
            </v:shape>
            <v:shape id="_x0000_s5744" alt="" style="position:absolute;left:4535;top:5792;width:2861;height:0" coordorigin="4535,5792" coordsize="2861,0" path="m4535,5792r2861,e" filled="f" strokecolor="#9cc2e4" strokeweight="1.06pt">
              <v:path arrowok="t"/>
            </v:shape>
            <v:shape id="_x0000_s5745" alt="" style="position:absolute;left:7405;top:5682;width:2926;height:101" coordorigin="7405,5682" coordsize="2926,101" path="m7405,5783r2926,l10331,5682r-2926,l7405,5783xe" fillcolor="#e1eed9" stroked="f">
              <v:path arrowok="t"/>
            </v:shape>
            <v:shape id="_x0000_s5746" alt="" style="position:absolute;left:7405;top:4928;width:0;height:854" coordorigin="7405,4928" coordsize="0,854" path="m7405,4928r,855e" filled="f" strokecolor="#9cc2e4" strokeweight="1.06pt">
              <v:path arrowok="t"/>
            </v:shape>
            <v:shape id="_x0000_s5747" alt="" style="position:absolute;left:7396;top:5792;width:19;height:0" coordorigin="7396,5792" coordsize="19,0" path="m7396,5792r19,e" filled="f" strokecolor="#a8d08d" strokeweight="1.06pt">
              <v:path arrowok="t"/>
            </v:shape>
            <v:shape id="_x0000_s5748" alt="" style="position:absolute;left:7415;top:5792;width:2907;height:0" coordorigin="7415,5792" coordsize="2907,0" path="m7415,5792r2907,e" filled="f" strokecolor="#a8d08d" strokeweight="1.06pt">
              <v:path arrowok="t"/>
            </v:shape>
            <v:shape id="_x0000_s5749" alt="" style="position:absolute;left:10332;top:4928;width:0;height:874" coordorigin="10332,4928" coordsize="0,874" path="m10332,4928r,874e" filled="f" strokecolor="#a8d08d" strokeweight="1.06pt">
              <v:path arrowok="t"/>
            </v:shape>
            <w10:wrap anchorx="page" anchory="page"/>
          </v:group>
        </w:pict>
      </w:r>
      <w:r>
        <w:pict w14:anchorId="1FC87954">
          <v:group id="_x0000_s5665" alt="" style="position:absolute;margin-left:71.95pt;margin-top:71.45pt;width:444.4pt;height:106.3pt;z-index:-7412;mso-position-horizontal-relative:page;mso-position-vertical-relative:page" coordorigin="1439,1429" coordsize="8888,2126">
            <v:shape id="_x0000_s5666" alt="" style="position:absolute;left:1460;top:1541;width:2141;height:1884" coordorigin="1460,1541" coordsize="2141,1884" path="m1460,3425r2141,l3601,1541r-2141,l1460,3425xe" fillcolor="#deeaf6" stroked="f">
              <v:path arrowok="t"/>
            </v:shape>
            <v:shape id="_x0000_s5667" alt="" style="position:absolute;left:1551;top:1541;width:1961;height:531" coordorigin="1551,1541" coordsize="1961,531" path="m1551,2072r1961,l3512,1541r-1961,l1551,2072xe" fillcolor="#deeaf6" stroked="f">
              <v:path arrowok="t"/>
            </v:shape>
            <v:shape id="_x0000_s5668" alt="" style="position:absolute;left:3611;top:1541;width:1565;height:1884" coordorigin="3611,1541" coordsize="1565,1884" path="m3611,3425r1564,l5175,1541r-1564,l3611,3425xe" fillcolor="#deeaf6" stroked="f">
              <v:path arrowok="t"/>
            </v:shape>
            <v:shape id="_x0000_s5669" alt="" style="position:absolute;left:3711;top:1541;width:1375;height:531" coordorigin="3711,1541" coordsize="1375,531" path="m3711,2072r1376,l5087,1541r-1376,l3711,2072xe" fillcolor="#deeaf6" stroked="f">
              <v:path arrowok="t"/>
            </v:shape>
            <v:shape id="_x0000_s5670" alt="" style="position:absolute;left:5185;top:1541;width:1988;height:1884" coordorigin="5185,1541" coordsize="1988,1884" path="m5185,3425r1988,l7173,1541r-1988,l5185,3425xe" fillcolor="#deeaf6" stroked="f">
              <v:path arrowok="t"/>
            </v:shape>
            <v:shape id="_x0000_s5671" alt="" style="position:absolute;left:5286;top:1541;width:1796;height:531" coordorigin="5286,1541" coordsize="1796,531" path="m5286,2072r1795,l7081,1541r-1795,l5286,2072xe" fillcolor="#deeaf6" stroked="f">
              <v:path arrowok="t"/>
            </v:shape>
            <v:shape id="_x0000_s5672" alt="" style="position:absolute;left:7182;top:1541;width:3125;height:1884" coordorigin="7182,1541" coordsize="3125,1884" path="m7182,3425r3125,l10307,1541r-3125,l7182,3425xe" fillcolor="#deeaf6" stroked="f">
              <v:path arrowok="t"/>
            </v:shape>
            <v:shape id="_x0000_s5673" alt="" style="position:absolute;left:7281;top:1541;width:2936;height:531" coordorigin="7281,1541" coordsize="2936,531" path="m7281,2072r2935,l10216,1541r-2935,l7281,2072xe" fillcolor="#deeaf6" stroked="f">
              <v:path arrowok="t"/>
            </v:shape>
            <v:shape id="_x0000_s5674" alt="" style="position:absolute;left:7281;top:2072;width:2936;height:290" coordorigin="7281,2072" coordsize="2936,290" path="m7281,2362r2935,l10216,2072r-2935,l7281,2362xe" fillcolor="#deeaf6" stroked="f">
              <v:path arrowok="t"/>
            </v:shape>
            <v:shape id="_x0000_s5675" alt="" style="position:absolute;left:7281;top:2362;width:2936;height:530" coordorigin="7281,2362" coordsize="2936,530" path="m7281,2892r2935,l10216,2362r-2935,l7281,2892xe" fillcolor="#deeaf6" stroked="f">
              <v:path arrowok="t"/>
            </v:shape>
            <v:shape id="_x0000_s5676" alt="" style="position:absolute;left:7281;top:2892;width:2936;height:533" coordorigin="7281,2892" coordsize="2936,533" path="m7281,3425r2935,l10216,2892r-2935,l7281,3425xe" fillcolor="#deeaf6" stroked="f">
              <v:path arrowok="t"/>
            </v:shape>
            <v:shape id="_x0000_s5677" alt="" style="position:absolute;left:1450;top:1440;width:0;height:101" coordorigin="1450,1440" coordsize="0,101" path="m1450,1440r,101e" filled="f" strokecolor="#9cc2e4" strokeweight="1.06pt">
              <v:path arrowok="t"/>
            </v:shape>
            <v:shape id="_x0000_s5678" alt="" style="position:absolute;left:1460;top:1440;width:2141;height:101" coordorigin="1460,1440" coordsize="2141,101" path="m1460,1541r2141,l3601,1440r-2141,l1460,1541xe" fillcolor="#deeaf6" stroked="f">
              <v:path arrowok="t"/>
            </v:shape>
            <v:shape id="_x0000_s5679" alt="" style="position:absolute;left:3611;top:1440;width:0;height:101" coordorigin="3611,1440" coordsize="0,101" path="m3611,1440r,101e" filled="f" strokecolor="#9cc2e4" strokeweight="1.06pt">
              <v:path arrowok="t"/>
            </v:shape>
            <v:shape id="_x0000_s5680" alt="" style="position:absolute;left:3601;top:1440;width:1574;height:101" coordorigin="3601,1440" coordsize="1574,101" path="m3601,1541r1574,l5175,1440r-1574,l3601,1541xe" fillcolor="#deeaf6" stroked="f">
              <v:path arrowok="t"/>
            </v:shape>
            <v:shape id="_x0000_s5681" alt="" style="position:absolute;left:5185;top:1440;width:0;height:101" coordorigin="5185,1440" coordsize="0,101" path="m5185,1440r,101e" filled="f" strokecolor="#9cc2e4" strokeweight="1.06pt">
              <v:path arrowok="t"/>
            </v:shape>
            <v:shape id="_x0000_s5682" alt="" style="position:absolute;left:5175;top:1440;width:1997;height:101" coordorigin="5175,1440" coordsize="1997,101" path="m5175,1541r1998,l7173,1440r-1998,l5175,1541xe" fillcolor="#deeaf6" stroked="f">
              <v:path arrowok="t"/>
            </v:shape>
            <v:shape id="_x0000_s5683" alt="" style="position:absolute;left:7182;top:1440;width:0;height:101" coordorigin="7182,1440" coordsize="0,101" path="m7182,1440r,101e" filled="f" strokecolor="#9cc2e4" strokeweight="1.06pt">
              <v:path arrowok="t"/>
            </v:shape>
            <v:shape id="_x0000_s5684" alt="" style="position:absolute;left:7173;top:1440;width:3135;height:101" coordorigin="7173,1440" coordsize="3135,101" path="m7173,1541r3134,l10307,1440r-3134,l7173,1541xe" fillcolor="#deeaf6" stroked="f">
              <v:path arrowok="t"/>
            </v:shape>
            <v:shape id="_x0000_s5685" alt="" style="position:absolute;left:10317;top:1440;width:0;height:101" coordorigin="10317,1440" coordsize="0,101" path="m10317,1440r,101e" filled="f" strokecolor="#9cc2e4" strokeweight="1.06pt">
              <v:path arrowok="t"/>
            </v:shape>
            <v:shape id="_x0000_s5686" alt="" style="position:absolute;left:1450;top:3425;width:2160;height:101" coordorigin="1450,3425" coordsize="2160,101" path="m1450,3526r2160,l3610,3425r-2160,l1450,3526xe" fillcolor="#deeaf6" stroked="f">
              <v:path arrowok="t"/>
            </v:shape>
            <v:shape id="_x0000_s5687" alt="" style="position:absolute;left:1450;top:1541;width:0;height:2004" coordorigin="1450,1541" coordsize="0,2004" path="m1450,1541r,2004e" filled="f" strokecolor="#9cc2e4" strokeweight="1.06pt">
              <v:path arrowok="t"/>
            </v:shape>
            <v:shape id="_x0000_s5688" alt="" style="position:absolute;left:1460;top:3536;width:2141;height:0" coordorigin="1460,3536" coordsize="2141,0" path="m1460,3536r2141,e" filled="f" strokecolor="#9cc2e4" strokeweight="1.06pt">
              <v:path arrowok="t"/>
            </v:shape>
            <v:shape id="_x0000_s5689" alt="" style="position:absolute;left:3611;top:3425;width:1574;height:101" coordorigin="3611,3425" coordsize="1574,101" path="m3611,3526r1574,l5185,3425r-1574,l3611,3526xe" fillcolor="#deeaf6" stroked="f">
              <v:path arrowok="t"/>
            </v:shape>
            <v:shape id="_x0000_s5690" alt="" style="position:absolute;left:3611;top:1541;width:0;height:2004" coordorigin="3611,1541" coordsize="0,2004" path="m3611,1541r,2004e" filled="f" strokecolor="#9cc2e4" strokeweight="1.06pt">
              <v:path arrowok="t"/>
            </v:shape>
            <v:shape id="_x0000_s5691" alt="" style="position:absolute;left:3620;top:3536;width:1555;height:0" coordorigin="3620,3536" coordsize="1555,0" path="m3620,3536r1555,e" filled="f" strokecolor="#9cc2e4" strokeweight="1.06pt">
              <v:path arrowok="t"/>
            </v:shape>
            <v:shape id="_x0000_s5692" alt="" style="position:absolute;left:5185;top:3425;width:1997;height:101" coordorigin="5185,3425" coordsize="1997,101" path="m5185,3526r1997,l7182,3425r-1997,l5185,3526xe" fillcolor="#deeaf6" stroked="f">
              <v:path arrowok="t"/>
            </v:shape>
            <v:shape id="_x0000_s5693" alt="" style="position:absolute;left:5185;top:1541;width:0;height:2004" coordorigin="5185,1541" coordsize="0,2004" path="m5185,1541r,2004e" filled="f" strokecolor="#9cc2e4" strokeweight="1.06pt">
              <v:path arrowok="t"/>
            </v:shape>
            <v:shape id="_x0000_s5694" alt="" style="position:absolute;left:5195;top:3536;width:1978;height:0" coordorigin="5195,3536" coordsize="1978,0" path="m5195,3536r1978,e" filled="f" strokecolor="#9cc2e4" strokeweight="1.06pt">
              <v:path arrowok="t"/>
            </v:shape>
            <v:shape id="_x0000_s5695" alt="" style="position:absolute;left:7182;top:3425;width:3135;height:101" coordorigin="7182,3425" coordsize="3135,101" path="m7182,3526r3135,l10317,3425r-3135,l7182,3526xe" fillcolor="#deeaf6" stroked="f">
              <v:path arrowok="t"/>
            </v:shape>
            <v:shape id="_x0000_s5696" alt="" style="position:absolute;left:7182;top:1541;width:0;height:2004" coordorigin="7182,1541" coordsize="0,2004" path="m7182,1541r,2004e" filled="f" strokecolor="#9cc2e4" strokeweight="1.06pt">
              <v:path arrowok="t"/>
            </v:shape>
            <v:shape id="_x0000_s5697" alt="" style="position:absolute;left:7192;top:3536;width:3116;height:0" coordorigin="7192,3536" coordsize="3116,0" path="m7192,3536r3115,e" filled="f" strokecolor="#9cc2e4" strokeweight="1.06pt">
              <v:path arrowok="t"/>
            </v:shape>
            <v:shape id="_x0000_s5698" alt="" style="position:absolute;left:10317;top:1541;width:0;height:2004" coordorigin="10317,1541" coordsize="0,2004" path="m10317,1541r,2004e" filled="f" strokecolor="#9cc2e4" strokeweight="1.06pt">
              <v:path arrowok="t"/>
            </v:shape>
            <w10:wrap anchorx="page" anchory="page"/>
          </v:group>
        </w:pict>
      </w:r>
    </w:p>
    <w:p w14:paraId="34196776" w14:textId="77777777" w:rsidR="0027373D" w:rsidRPr="00107A28" w:rsidRDefault="0027373D">
      <w:pPr>
        <w:spacing w:before="13" w:line="220" w:lineRule="exact"/>
        <w:rPr>
          <w:sz w:val="22"/>
          <w:szCs w:val="22"/>
          <w:lang w:val="es-ES"/>
        </w:rPr>
      </w:pPr>
    </w:p>
    <w:p w14:paraId="4DA2E4F2" w14:textId="77777777" w:rsidR="0027373D" w:rsidRPr="00107A28" w:rsidRDefault="003C776A">
      <w:pPr>
        <w:tabs>
          <w:tab w:val="left" w:pos="1940"/>
        </w:tabs>
        <w:spacing w:before="5" w:line="280" w:lineRule="exact"/>
        <w:ind w:left="1956" w:right="104" w:hanging="1846"/>
        <w:rPr>
          <w:rFonts w:ascii="Arial" w:eastAsia="Arial" w:hAnsi="Arial" w:cs="Arial"/>
          <w:sz w:val="22"/>
          <w:szCs w:val="22"/>
          <w:lang w:val="es-ES"/>
        </w:rPr>
      </w:pPr>
      <w:r w:rsidRPr="00107A28">
        <w:rPr>
          <w:rFonts w:ascii="Arial" w:eastAsia="Arial" w:hAnsi="Arial" w:cs="Arial"/>
          <w:b/>
          <w:sz w:val="22"/>
          <w:szCs w:val="22"/>
          <w:lang w:val="es-ES"/>
        </w:rPr>
        <w:t>reserva</w:t>
      </w:r>
      <w:r w:rsidRPr="00107A28">
        <w:rPr>
          <w:rFonts w:ascii="Arial" w:eastAsia="Arial" w:hAnsi="Arial" w:cs="Arial"/>
          <w:b/>
          <w:sz w:val="22"/>
          <w:szCs w:val="22"/>
          <w:lang w:val="es-ES"/>
        </w:rPr>
        <w:tab/>
      </w:r>
      <w:r w:rsidRPr="00107A28">
        <w:rPr>
          <w:rFonts w:ascii="Arial" w:eastAsia="Arial" w:hAnsi="Arial" w:cs="Arial"/>
          <w:sz w:val="22"/>
          <w:szCs w:val="22"/>
          <w:lang w:val="es-ES"/>
        </w:rPr>
        <w:t>Tabla que almacena la información del tipo de reserva que hacen en el hotel.</w:t>
      </w:r>
    </w:p>
    <w:p w14:paraId="7D35F1E6" w14:textId="77777777" w:rsidR="0027373D" w:rsidRPr="00107A28" w:rsidRDefault="0027373D">
      <w:pPr>
        <w:spacing w:before="8" w:line="160" w:lineRule="exact"/>
        <w:rPr>
          <w:sz w:val="16"/>
          <w:szCs w:val="16"/>
          <w:lang w:val="es-ES"/>
        </w:rPr>
      </w:pPr>
    </w:p>
    <w:p w14:paraId="198E0A87" w14:textId="77777777" w:rsidR="0027373D" w:rsidRPr="00107A28" w:rsidRDefault="0027373D">
      <w:pPr>
        <w:spacing w:line="200" w:lineRule="exact"/>
        <w:rPr>
          <w:lang w:val="es-ES"/>
        </w:rPr>
      </w:pPr>
    </w:p>
    <w:p w14:paraId="7936AE30" w14:textId="77777777" w:rsidR="0027373D" w:rsidRPr="00107A28" w:rsidRDefault="0027373D">
      <w:pPr>
        <w:spacing w:line="200" w:lineRule="exact"/>
        <w:rPr>
          <w:lang w:val="es-ES"/>
        </w:rPr>
      </w:pPr>
    </w:p>
    <w:p w14:paraId="41C55CC7" w14:textId="77777777" w:rsidR="0027373D" w:rsidRPr="00107A28" w:rsidRDefault="0027373D">
      <w:pPr>
        <w:spacing w:line="200" w:lineRule="exact"/>
        <w:rPr>
          <w:lang w:val="es-ES"/>
        </w:rPr>
      </w:pPr>
    </w:p>
    <w:p w14:paraId="4B850327" w14:textId="77777777" w:rsidR="0027373D" w:rsidRPr="00107A28" w:rsidRDefault="0027373D">
      <w:pPr>
        <w:spacing w:line="200" w:lineRule="exact"/>
        <w:rPr>
          <w:lang w:val="es-ES"/>
        </w:rPr>
      </w:pPr>
    </w:p>
    <w:p w14:paraId="48D6C63C" w14:textId="77777777" w:rsidR="0027373D" w:rsidRPr="00107A28" w:rsidRDefault="003C776A">
      <w:pPr>
        <w:spacing w:before="32"/>
        <w:ind w:left="111"/>
        <w:rPr>
          <w:rFonts w:ascii="Arial" w:eastAsia="Arial" w:hAnsi="Arial" w:cs="Arial"/>
          <w:sz w:val="22"/>
          <w:szCs w:val="22"/>
          <w:lang w:val="es-ES"/>
        </w:rPr>
        <w:sectPr w:rsidR="0027373D" w:rsidRPr="00107A28">
          <w:type w:val="continuous"/>
          <w:pgSz w:w="11920" w:h="16840"/>
          <w:pgMar w:top="1320" w:right="1680" w:bottom="280" w:left="1440" w:header="720" w:footer="720" w:gutter="0"/>
          <w:cols w:space="720"/>
        </w:sectPr>
      </w:pPr>
      <w:r w:rsidRPr="00107A28">
        <w:rPr>
          <w:rFonts w:ascii="Arial" w:eastAsia="Arial" w:hAnsi="Arial" w:cs="Arial"/>
          <w:sz w:val="22"/>
          <w:szCs w:val="22"/>
          <w:lang w:val="es-ES"/>
        </w:rPr>
        <w:t xml:space="preserve">columna                      </w:t>
      </w:r>
      <w:r w:rsidRPr="00107A28">
        <w:rPr>
          <w:rFonts w:ascii="Arial" w:eastAsia="Arial" w:hAnsi="Arial" w:cs="Arial"/>
          <w:b/>
          <w:color w:val="FFFFFF"/>
          <w:sz w:val="22"/>
          <w:szCs w:val="22"/>
          <w:lang w:val="es-ES"/>
        </w:rPr>
        <w:t>dominio            características       Descripción</w:t>
      </w:r>
    </w:p>
    <w:p w14:paraId="727FC82E" w14:textId="77777777" w:rsidR="0027373D" w:rsidRPr="00107A28" w:rsidRDefault="0027373D">
      <w:pPr>
        <w:spacing w:before="5" w:line="160" w:lineRule="exact"/>
        <w:rPr>
          <w:sz w:val="17"/>
          <w:szCs w:val="17"/>
          <w:lang w:val="es-ES"/>
        </w:rPr>
      </w:pPr>
    </w:p>
    <w:p w14:paraId="2B2F8B7E" w14:textId="77777777" w:rsidR="0027373D" w:rsidRPr="00107A28" w:rsidRDefault="003C776A">
      <w:pPr>
        <w:spacing w:before="7" w:line="280" w:lineRule="exact"/>
        <w:ind w:left="5841" w:right="526" w:hanging="5730"/>
        <w:rPr>
          <w:rFonts w:ascii="Arial" w:eastAsia="Arial" w:hAnsi="Arial" w:cs="Arial"/>
          <w:sz w:val="22"/>
          <w:szCs w:val="22"/>
          <w:lang w:val="es-ES"/>
        </w:rPr>
      </w:pPr>
      <w:r w:rsidRPr="00107A28">
        <w:rPr>
          <w:rFonts w:ascii="Arial" w:eastAsia="Arial" w:hAnsi="Arial" w:cs="Arial"/>
          <w:b/>
          <w:sz w:val="22"/>
          <w:szCs w:val="22"/>
          <w:lang w:val="es-ES"/>
        </w:rPr>
        <w:t xml:space="preserve">codigo_reserva         </w:t>
      </w:r>
      <w:r w:rsidRPr="00107A28">
        <w:rPr>
          <w:rFonts w:ascii="Arial" w:eastAsia="Arial" w:hAnsi="Arial" w:cs="Arial"/>
          <w:sz w:val="22"/>
          <w:szCs w:val="22"/>
          <w:lang w:val="es-ES"/>
        </w:rPr>
        <w:t>NUMBER(10)    PK,NN                      Código identificador de la reserva que se vaya a realizar.</w:t>
      </w:r>
    </w:p>
    <w:p w14:paraId="5A072123" w14:textId="77777777" w:rsidR="0027373D" w:rsidRPr="00107A28" w:rsidRDefault="0027373D">
      <w:pPr>
        <w:spacing w:line="200" w:lineRule="exact"/>
        <w:rPr>
          <w:lang w:val="es-ES"/>
        </w:rPr>
      </w:pPr>
    </w:p>
    <w:p w14:paraId="5E8F16AD" w14:textId="77777777" w:rsidR="0027373D" w:rsidRPr="00107A28" w:rsidRDefault="0027373D">
      <w:pPr>
        <w:spacing w:before="15" w:line="220" w:lineRule="exact"/>
        <w:rPr>
          <w:sz w:val="22"/>
          <w:szCs w:val="22"/>
          <w:lang w:val="es-ES"/>
        </w:rPr>
        <w:sectPr w:rsidR="0027373D" w:rsidRPr="00107A28">
          <w:pgSz w:w="11920" w:h="16840"/>
          <w:pgMar w:top="1560" w:right="1580" w:bottom="280" w:left="1440" w:header="720" w:footer="720" w:gutter="0"/>
          <w:cols w:space="720"/>
        </w:sectPr>
      </w:pPr>
    </w:p>
    <w:p w14:paraId="3265D852" w14:textId="77777777" w:rsidR="0027373D" w:rsidRPr="00107A28" w:rsidRDefault="003C776A">
      <w:pPr>
        <w:spacing w:before="32"/>
        <w:ind w:left="111" w:right="-53"/>
        <w:rPr>
          <w:rFonts w:ascii="Arial" w:eastAsia="Arial" w:hAnsi="Arial" w:cs="Arial"/>
          <w:sz w:val="22"/>
          <w:szCs w:val="22"/>
          <w:lang w:val="es-ES"/>
        </w:rPr>
      </w:pPr>
      <w:r w:rsidRPr="00107A28">
        <w:rPr>
          <w:rFonts w:ascii="Arial" w:eastAsia="Arial" w:hAnsi="Arial" w:cs="Arial"/>
          <w:b/>
          <w:sz w:val="22"/>
          <w:szCs w:val="22"/>
          <w:lang w:val="es-ES"/>
        </w:rPr>
        <w:t xml:space="preserve">forma_reserva           </w:t>
      </w:r>
      <w:r w:rsidRPr="00107A28">
        <w:rPr>
          <w:rFonts w:ascii="Arial" w:eastAsia="Arial" w:hAnsi="Arial" w:cs="Arial"/>
          <w:sz w:val="22"/>
          <w:szCs w:val="22"/>
          <w:lang w:val="es-ES"/>
        </w:rPr>
        <w:t>VARCHAR2(</w:t>
      </w:r>
    </w:p>
    <w:p w14:paraId="082883BB" w14:textId="77777777" w:rsidR="0027373D" w:rsidRPr="00107A28" w:rsidRDefault="003C776A">
      <w:pPr>
        <w:spacing w:before="37" w:line="240" w:lineRule="exact"/>
        <w:ind w:left="2271"/>
        <w:rPr>
          <w:rFonts w:ascii="Arial" w:eastAsia="Arial" w:hAnsi="Arial" w:cs="Arial"/>
          <w:sz w:val="22"/>
          <w:szCs w:val="22"/>
          <w:lang w:val="es-ES"/>
        </w:rPr>
      </w:pPr>
      <w:r w:rsidRPr="00107A28">
        <w:rPr>
          <w:rFonts w:ascii="Arial" w:eastAsia="Arial" w:hAnsi="Arial" w:cs="Arial"/>
          <w:position w:val="-1"/>
          <w:sz w:val="22"/>
          <w:szCs w:val="22"/>
          <w:lang w:val="es-ES"/>
        </w:rPr>
        <w:t>45)</w:t>
      </w:r>
    </w:p>
    <w:p w14:paraId="15524A6B" w14:textId="77777777" w:rsidR="0027373D" w:rsidRPr="00107A28" w:rsidRDefault="003C776A">
      <w:pPr>
        <w:tabs>
          <w:tab w:val="left" w:pos="1980"/>
        </w:tabs>
        <w:spacing w:before="7" w:line="280" w:lineRule="exact"/>
        <w:ind w:left="1995" w:right="146" w:hanging="1995"/>
        <w:rPr>
          <w:rFonts w:ascii="Arial" w:eastAsia="Arial" w:hAnsi="Arial" w:cs="Arial"/>
          <w:sz w:val="22"/>
          <w:szCs w:val="22"/>
          <w:lang w:val="es-ES"/>
        </w:rPr>
        <w:sectPr w:rsidR="0027373D" w:rsidRPr="00107A28">
          <w:type w:val="continuous"/>
          <w:pgSz w:w="11920" w:h="16840"/>
          <w:pgMar w:top="1320" w:right="1580" w:bottom="280" w:left="1440" w:header="720" w:footer="720" w:gutter="0"/>
          <w:cols w:num="2" w:space="720" w:equalWidth="0">
            <w:col w:w="3540" w:space="306"/>
            <w:col w:w="5054"/>
          </w:cols>
        </w:sectPr>
      </w:pPr>
      <w:r w:rsidRPr="00107A28">
        <w:rPr>
          <w:lang w:val="es-ES"/>
        </w:rPr>
        <w:br w:type="column"/>
      </w:r>
      <w:r w:rsidRPr="00107A28">
        <w:rPr>
          <w:rFonts w:ascii="Arial" w:eastAsia="Arial" w:hAnsi="Arial" w:cs="Arial"/>
          <w:sz w:val="22"/>
          <w:szCs w:val="22"/>
          <w:lang w:val="es-ES"/>
        </w:rPr>
        <w:t>NN</w:t>
      </w:r>
      <w:r w:rsidRPr="00107A28">
        <w:rPr>
          <w:rFonts w:ascii="Arial" w:eastAsia="Arial" w:hAnsi="Arial" w:cs="Arial"/>
          <w:sz w:val="22"/>
          <w:szCs w:val="22"/>
          <w:lang w:val="es-ES"/>
        </w:rPr>
        <w:tab/>
        <w:t>La forma en la que se hará la reserva.</w:t>
      </w:r>
    </w:p>
    <w:p w14:paraId="10FDA82A" w14:textId="77777777" w:rsidR="0027373D" w:rsidRPr="00107A28" w:rsidRDefault="0027373D">
      <w:pPr>
        <w:spacing w:before="6" w:line="160" w:lineRule="exact"/>
        <w:rPr>
          <w:sz w:val="16"/>
          <w:szCs w:val="16"/>
          <w:lang w:val="es-ES"/>
        </w:rPr>
      </w:pPr>
    </w:p>
    <w:p w14:paraId="6E291D0F" w14:textId="77777777" w:rsidR="0027373D" w:rsidRPr="00107A28" w:rsidRDefault="0027373D">
      <w:pPr>
        <w:spacing w:line="200" w:lineRule="exact"/>
        <w:rPr>
          <w:lang w:val="es-ES"/>
        </w:rPr>
      </w:pPr>
    </w:p>
    <w:p w14:paraId="3A4CC56E" w14:textId="77777777" w:rsidR="0027373D" w:rsidRPr="00107A28" w:rsidRDefault="0027373D">
      <w:pPr>
        <w:spacing w:line="200" w:lineRule="exact"/>
        <w:rPr>
          <w:lang w:val="es-ES"/>
        </w:rPr>
      </w:pPr>
    </w:p>
    <w:p w14:paraId="2E3EE5E7" w14:textId="77777777" w:rsidR="0027373D" w:rsidRPr="00107A28" w:rsidRDefault="0027373D">
      <w:pPr>
        <w:spacing w:line="200" w:lineRule="exact"/>
        <w:rPr>
          <w:lang w:val="es-ES"/>
        </w:rPr>
      </w:pPr>
    </w:p>
    <w:p w14:paraId="3E0699B2" w14:textId="77777777" w:rsidR="0027373D" w:rsidRPr="00107A28" w:rsidRDefault="0027373D">
      <w:pPr>
        <w:spacing w:line="200" w:lineRule="exact"/>
        <w:rPr>
          <w:lang w:val="es-ES"/>
        </w:rPr>
        <w:sectPr w:rsidR="0027373D" w:rsidRPr="00107A28">
          <w:type w:val="continuous"/>
          <w:pgSz w:w="11920" w:h="16840"/>
          <w:pgMar w:top="1320" w:right="1580" w:bottom="280" w:left="1440" w:header="720" w:footer="720" w:gutter="0"/>
          <w:cols w:space="720"/>
        </w:sectPr>
      </w:pPr>
    </w:p>
    <w:p w14:paraId="1E432625" w14:textId="77777777" w:rsidR="0027373D" w:rsidRPr="00107A28" w:rsidRDefault="003C776A">
      <w:pPr>
        <w:spacing w:before="7" w:line="280" w:lineRule="exact"/>
        <w:ind w:left="111" w:right="-38"/>
        <w:rPr>
          <w:rFonts w:ascii="Arial" w:eastAsia="Arial" w:hAnsi="Arial" w:cs="Arial"/>
          <w:sz w:val="22"/>
          <w:szCs w:val="22"/>
          <w:lang w:val="es-ES"/>
        </w:rPr>
      </w:pPr>
      <w:r w:rsidRPr="00107A28">
        <w:rPr>
          <w:rFonts w:ascii="Arial" w:eastAsia="Arial" w:hAnsi="Arial" w:cs="Arial"/>
          <w:b/>
          <w:sz w:val="22"/>
          <w:szCs w:val="22"/>
          <w:lang w:val="es-ES"/>
        </w:rPr>
        <w:t>habitacion_habita cion_ID</w:t>
      </w:r>
    </w:p>
    <w:p w14:paraId="111B232D" w14:textId="77777777" w:rsidR="0027373D" w:rsidRPr="00107A28" w:rsidRDefault="003C776A">
      <w:pPr>
        <w:spacing w:before="32"/>
        <w:rPr>
          <w:rFonts w:ascii="Arial" w:eastAsia="Arial" w:hAnsi="Arial" w:cs="Arial"/>
          <w:sz w:val="22"/>
          <w:szCs w:val="22"/>
          <w:lang w:val="es-ES"/>
        </w:rPr>
        <w:sectPr w:rsidR="0027373D" w:rsidRPr="00107A28">
          <w:type w:val="continuous"/>
          <w:pgSz w:w="11920" w:h="16840"/>
          <w:pgMar w:top="1320" w:right="1580" w:bottom="280" w:left="1440" w:header="720" w:footer="720" w:gutter="0"/>
          <w:cols w:num="2" w:space="720" w:equalWidth="0">
            <w:col w:w="1983" w:space="288"/>
            <w:col w:w="6629"/>
          </w:cols>
        </w:sectPr>
      </w:pPr>
      <w:r w:rsidRPr="00107A28">
        <w:rPr>
          <w:lang w:val="es-ES"/>
        </w:rPr>
        <w:br w:type="column"/>
      </w:r>
      <w:r w:rsidRPr="00107A28">
        <w:rPr>
          <w:rFonts w:ascii="Arial" w:eastAsia="Arial" w:hAnsi="Arial" w:cs="Arial"/>
          <w:sz w:val="22"/>
          <w:szCs w:val="22"/>
          <w:lang w:val="es-ES"/>
        </w:rPr>
        <w:t>NUMBER          NN                            ID de la habitación a reservar.</w:t>
      </w:r>
    </w:p>
    <w:p w14:paraId="59211EA2" w14:textId="77777777" w:rsidR="0027373D" w:rsidRPr="00107A28" w:rsidRDefault="0027373D">
      <w:pPr>
        <w:spacing w:before="4" w:line="160" w:lineRule="exact"/>
        <w:rPr>
          <w:sz w:val="16"/>
          <w:szCs w:val="16"/>
          <w:lang w:val="es-ES"/>
        </w:rPr>
      </w:pPr>
    </w:p>
    <w:p w14:paraId="66A109E9" w14:textId="77777777" w:rsidR="0027373D" w:rsidRPr="00107A28" w:rsidRDefault="0027373D">
      <w:pPr>
        <w:spacing w:line="200" w:lineRule="exact"/>
        <w:rPr>
          <w:lang w:val="es-ES"/>
        </w:rPr>
      </w:pPr>
    </w:p>
    <w:p w14:paraId="4B062069" w14:textId="77777777" w:rsidR="0027373D" w:rsidRPr="00107A28" w:rsidRDefault="0027373D">
      <w:pPr>
        <w:spacing w:line="200" w:lineRule="exact"/>
        <w:rPr>
          <w:lang w:val="es-ES"/>
        </w:rPr>
      </w:pPr>
    </w:p>
    <w:p w14:paraId="45164425" w14:textId="77777777" w:rsidR="0027373D" w:rsidRPr="00107A28" w:rsidRDefault="0027373D">
      <w:pPr>
        <w:spacing w:line="200" w:lineRule="exact"/>
        <w:rPr>
          <w:lang w:val="es-ES"/>
        </w:rPr>
      </w:pPr>
    </w:p>
    <w:p w14:paraId="02411DC8" w14:textId="77777777" w:rsidR="0027373D" w:rsidRPr="00107A28" w:rsidRDefault="003C776A">
      <w:pPr>
        <w:spacing w:before="32" w:line="240" w:lineRule="exact"/>
        <w:ind w:left="111"/>
        <w:rPr>
          <w:rFonts w:ascii="Arial" w:eastAsia="Arial" w:hAnsi="Arial" w:cs="Arial"/>
          <w:sz w:val="22"/>
          <w:szCs w:val="22"/>
          <w:lang w:val="es-ES"/>
        </w:rPr>
      </w:pPr>
      <w:r w:rsidRPr="00107A28">
        <w:rPr>
          <w:rFonts w:ascii="Arial" w:eastAsia="Arial" w:hAnsi="Arial" w:cs="Arial"/>
          <w:position w:val="-1"/>
          <w:sz w:val="22"/>
          <w:szCs w:val="22"/>
          <w:lang w:val="es-ES"/>
        </w:rPr>
        <w:t xml:space="preserve">Nombre Índice                          </w:t>
      </w:r>
      <w:r w:rsidRPr="00107A28">
        <w:rPr>
          <w:rFonts w:ascii="Arial" w:eastAsia="Arial" w:hAnsi="Arial" w:cs="Arial"/>
          <w:b/>
          <w:color w:val="FFFFFF"/>
          <w:position w:val="-1"/>
          <w:sz w:val="22"/>
          <w:szCs w:val="22"/>
          <w:lang w:val="es-ES"/>
        </w:rPr>
        <w:t>Columna                                Descripción</w:t>
      </w:r>
    </w:p>
    <w:p w14:paraId="17202912" w14:textId="77777777" w:rsidR="0027373D" w:rsidRPr="00107A28" w:rsidRDefault="0027373D">
      <w:pPr>
        <w:spacing w:line="200" w:lineRule="exact"/>
        <w:rPr>
          <w:lang w:val="es-ES"/>
        </w:rPr>
      </w:pPr>
    </w:p>
    <w:p w14:paraId="47D45FD9" w14:textId="77777777" w:rsidR="0027373D" w:rsidRPr="00107A28" w:rsidRDefault="0027373D">
      <w:pPr>
        <w:spacing w:line="200" w:lineRule="exact"/>
        <w:rPr>
          <w:lang w:val="es-ES"/>
        </w:rPr>
      </w:pPr>
    </w:p>
    <w:p w14:paraId="396DDD2D" w14:textId="77777777" w:rsidR="0027373D" w:rsidRPr="00107A28" w:rsidRDefault="0027373D">
      <w:pPr>
        <w:spacing w:before="11" w:line="280" w:lineRule="exact"/>
        <w:rPr>
          <w:sz w:val="28"/>
          <w:szCs w:val="28"/>
          <w:lang w:val="es-ES"/>
        </w:rPr>
      </w:pPr>
    </w:p>
    <w:p w14:paraId="46CADCEA" w14:textId="77777777" w:rsidR="0027373D" w:rsidRPr="00107A28" w:rsidRDefault="003C776A">
      <w:pPr>
        <w:spacing w:before="7" w:line="280" w:lineRule="exact"/>
        <w:ind w:left="6066" w:right="459" w:hanging="5955"/>
        <w:rPr>
          <w:rFonts w:ascii="Arial" w:eastAsia="Arial" w:hAnsi="Arial" w:cs="Arial"/>
          <w:sz w:val="22"/>
          <w:szCs w:val="22"/>
          <w:lang w:val="es-ES"/>
        </w:rPr>
      </w:pPr>
      <w:r w:rsidRPr="00107A28">
        <w:rPr>
          <w:rFonts w:ascii="Arial" w:eastAsia="Arial" w:hAnsi="Arial" w:cs="Arial"/>
          <w:b/>
          <w:sz w:val="22"/>
          <w:szCs w:val="22"/>
          <w:lang w:val="es-ES"/>
        </w:rPr>
        <w:t xml:space="preserve">reserva_pk                               código_reserva                     </w:t>
      </w:r>
      <w:r w:rsidRPr="00107A28">
        <w:rPr>
          <w:rFonts w:ascii="Arial" w:eastAsia="Arial" w:hAnsi="Arial" w:cs="Arial"/>
          <w:sz w:val="22"/>
          <w:szCs w:val="22"/>
          <w:lang w:val="es-ES"/>
        </w:rPr>
        <w:t>Índice ascendente de la clave primaria.</w:t>
      </w:r>
    </w:p>
    <w:p w14:paraId="6F89E77A" w14:textId="77777777" w:rsidR="0027373D" w:rsidRPr="00107A28" w:rsidRDefault="0027373D">
      <w:pPr>
        <w:spacing w:before="7" w:line="140" w:lineRule="exact"/>
        <w:rPr>
          <w:sz w:val="14"/>
          <w:szCs w:val="14"/>
          <w:lang w:val="es-ES"/>
        </w:rPr>
      </w:pPr>
    </w:p>
    <w:p w14:paraId="188237CC" w14:textId="77777777" w:rsidR="0027373D" w:rsidRPr="00107A28" w:rsidRDefault="0027373D">
      <w:pPr>
        <w:spacing w:line="200" w:lineRule="exact"/>
        <w:rPr>
          <w:lang w:val="es-ES"/>
        </w:rPr>
      </w:pPr>
    </w:p>
    <w:p w14:paraId="56A345FB" w14:textId="77777777" w:rsidR="0027373D" w:rsidRPr="00107A28" w:rsidRDefault="0027373D">
      <w:pPr>
        <w:spacing w:line="200" w:lineRule="exact"/>
        <w:rPr>
          <w:lang w:val="es-ES"/>
        </w:rPr>
      </w:pPr>
    </w:p>
    <w:p w14:paraId="50C082DA" w14:textId="77777777" w:rsidR="0027373D" w:rsidRPr="00107A28" w:rsidRDefault="0027373D">
      <w:pPr>
        <w:spacing w:line="200" w:lineRule="exact"/>
        <w:rPr>
          <w:lang w:val="es-ES"/>
        </w:rPr>
      </w:pPr>
    </w:p>
    <w:p w14:paraId="0468C8C7" w14:textId="77777777" w:rsidR="0027373D" w:rsidRPr="00107A28" w:rsidRDefault="0027373D">
      <w:pPr>
        <w:spacing w:line="200" w:lineRule="exact"/>
        <w:rPr>
          <w:lang w:val="es-ES"/>
        </w:rPr>
      </w:pPr>
    </w:p>
    <w:p w14:paraId="42EB3D21" w14:textId="77777777" w:rsidR="0027373D" w:rsidRPr="00107A28" w:rsidRDefault="0027373D">
      <w:pPr>
        <w:spacing w:line="200" w:lineRule="exact"/>
        <w:rPr>
          <w:lang w:val="es-ES"/>
        </w:rPr>
      </w:pPr>
    </w:p>
    <w:p w14:paraId="5594F5BA" w14:textId="77777777" w:rsidR="0027373D" w:rsidRPr="00107A28" w:rsidRDefault="0027373D">
      <w:pPr>
        <w:spacing w:line="200" w:lineRule="exact"/>
        <w:rPr>
          <w:lang w:val="es-ES"/>
        </w:rPr>
        <w:sectPr w:rsidR="0027373D" w:rsidRPr="00107A28">
          <w:type w:val="continuous"/>
          <w:pgSz w:w="11920" w:h="16840"/>
          <w:pgMar w:top="1320" w:right="1580" w:bottom="280" w:left="1440" w:header="720" w:footer="720" w:gutter="0"/>
          <w:cols w:space="720"/>
        </w:sectPr>
      </w:pPr>
    </w:p>
    <w:p w14:paraId="4EA3B923" w14:textId="77777777" w:rsidR="0027373D" w:rsidRPr="00107A28" w:rsidRDefault="003C776A">
      <w:pPr>
        <w:spacing w:before="7" w:line="280" w:lineRule="exact"/>
        <w:ind w:left="3323" w:right="-38" w:hanging="3212"/>
        <w:rPr>
          <w:rFonts w:ascii="Arial" w:eastAsia="Arial" w:hAnsi="Arial" w:cs="Arial"/>
          <w:sz w:val="22"/>
          <w:szCs w:val="22"/>
          <w:lang w:val="es-ES"/>
        </w:rPr>
      </w:pPr>
      <w:r w:rsidRPr="00107A28">
        <w:rPr>
          <w:rFonts w:ascii="Arial" w:eastAsia="Arial" w:hAnsi="Arial" w:cs="Arial"/>
          <w:sz w:val="22"/>
          <w:szCs w:val="22"/>
          <w:lang w:val="es-ES"/>
        </w:rPr>
        <w:t xml:space="preserve">Nombre Clave         </w:t>
      </w:r>
      <w:r w:rsidRPr="00107A28">
        <w:rPr>
          <w:rFonts w:ascii="Arial" w:eastAsia="Arial" w:hAnsi="Arial" w:cs="Arial"/>
          <w:b/>
          <w:color w:val="FFFFFF"/>
          <w:sz w:val="22"/>
          <w:szCs w:val="22"/>
          <w:lang w:val="es-ES"/>
        </w:rPr>
        <w:t>Columna     Tabla referencia</w:t>
      </w:r>
    </w:p>
    <w:p w14:paraId="7A024203" w14:textId="77777777" w:rsidR="0027373D" w:rsidRPr="00107A28" w:rsidRDefault="003C776A">
      <w:pPr>
        <w:spacing w:before="7" w:line="280" w:lineRule="exact"/>
        <w:ind w:right="-38"/>
        <w:rPr>
          <w:rFonts w:ascii="Arial" w:eastAsia="Arial" w:hAnsi="Arial" w:cs="Arial"/>
          <w:sz w:val="22"/>
          <w:szCs w:val="22"/>
          <w:lang w:val="es-ES"/>
        </w:rPr>
      </w:pPr>
      <w:r w:rsidRPr="00107A28">
        <w:rPr>
          <w:lang w:val="es-ES"/>
        </w:rPr>
        <w:br w:type="column"/>
      </w:r>
      <w:r w:rsidRPr="00107A28">
        <w:rPr>
          <w:rFonts w:ascii="Arial" w:eastAsia="Arial" w:hAnsi="Arial" w:cs="Arial"/>
          <w:b/>
          <w:color w:val="FFFFFF"/>
          <w:sz w:val="22"/>
          <w:szCs w:val="22"/>
          <w:lang w:val="es-ES"/>
        </w:rPr>
        <w:t>Columna referen</w:t>
      </w:r>
      <w:r w:rsidRPr="00107A28">
        <w:rPr>
          <w:rFonts w:ascii="Arial" w:eastAsia="Arial" w:hAnsi="Arial" w:cs="Arial"/>
          <w:b/>
          <w:color w:val="FFFFFF"/>
          <w:sz w:val="22"/>
          <w:szCs w:val="22"/>
          <w:lang w:val="es-ES"/>
        </w:rPr>
        <w:t>cia</w:t>
      </w:r>
    </w:p>
    <w:p w14:paraId="43AB662D" w14:textId="77777777" w:rsidR="0027373D" w:rsidRPr="00107A28" w:rsidRDefault="003C776A">
      <w:pPr>
        <w:spacing w:before="32"/>
        <w:rPr>
          <w:rFonts w:ascii="Arial" w:eastAsia="Arial" w:hAnsi="Arial" w:cs="Arial"/>
          <w:sz w:val="22"/>
          <w:szCs w:val="22"/>
          <w:lang w:val="es-ES"/>
        </w:rPr>
        <w:sectPr w:rsidR="0027373D" w:rsidRPr="00107A28">
          <w:type w:val="continuous"/>
          <w:pgSz w:w="11920" w:h="16840"/>
          <w:pgMar w:top="1320" w:right="1580" w:bottom="280" w:left="1440" w:header="720" w:footer="720" w:gutter="0"/>
          <w:cols w:num="3" w:space="720" w:equalWidth="0">
            <w:col w:w="4377" w:space="312"/>
            <w:col w:w="1054" w:space="628"/>
            <w:col w:w="2529"/>
          </w:cols>
        </w:sectPr>
      </w:pPr>
      <w:r w:rsidRPr="00107A28">
        <w:rPr>
          <w:lang w:val="es-ES"/>
        </w:rPr>
        <w:br w:type="column"/>
      </w:r>
      <w:r w:rsidRPr="00107A28">
        <w:rPr>
          <w:rFonts w:ascii="Arial" w:eastAsia="Arial" w:hAnsi="Arial" w:cs="Arial"/>
          <w:b/>
          <w:color w:val="FFFFFF"/>
          <w:sz w:val="22"/>
          <w:szCs w:val="22"/>
          <w:lang w:val="es-ES"/>
        </w:rPr>
        <w:t>Reglas</w:t>
      </w:r>
    </w:p>
    <w:p w14:paraId="217B9435" w14:textId="77777777" w:rsidR="0027373D" w:rsidRPr="00107A28" w:rsidRDefault="0027373D">
      <w:pPr>
        <w:spacing w:line="200" w:lineRule="exact"/>
        <w:rPr>
          <w:lang w:val="es-ES"/>
        </w:rPr>
      </w:pPr>
    </w:p>
    <w:p w14:paraId="1CF17026" w14:textId="77777777" w:rsidR="0027373D" w:rsidRPr="00107A28" w:rsidRDefault="0027373D">
      <w:pPr>
        <w:spacing w:before="15" w:line="220" w:lineRule="exact"/>
        <w:rPr>
          <w:sz w:val="22"/>
          <w:szCs w:val="22"/>
          <w:lang w:val="es-ES"/>
        </w:rPr>
        <w:sectPr w:rsidR="0027373D" w:rsidRPr="00107A28">
          <w:type w:val="continuous"/>
          <w:pgSz w:w="11920" w:h="16840"/>
          <w:pgMar w:top="1320" w:right="1580" w:bottom="280" w:left="1440" w:header="720" w:footer="720" w:gutter="0"/>
          <w:cols w:space="720"/>
        </w:sectPr>
      </w:pPr>
    </w:p>
    <w:p w14:paraId="756832CD" w14:textId="77777777" w:rsidR="0027373D" w:rsidRPr="00107A28" w:rsidRDefault="003C776A">
      <w:pPr>
        <w:spacing w:before="32" w:line="275" w:lineRule="auto"/>
        <w:ind w:left="111" w:right="-38"/>
        <w:rPr>
          <w:rFonts w:ascii="Arial" w:eastAsia="Arial" w:hAnsi="Arial" w:cs="Arial"/>
          <w:sz w:val="22"/>
          <w:szCs w:val="22"/>
          <w:lang w:val="es-ES"/>
        </w:rPr>
      </w:pPr>
      <w:r w:rsidRPr="00107A28">
        <w:rPr>
          <w:rFonts w:ascii="Arial" w:eastAsia="Arial" w:hAnsi="Arial" w:cs="Arial"/>
          <w:b/>
          <w:sz w:val="22"/>
          <w:szCs w:val="22"/>
          <w:lang w:val="es-ES"/>
        </w:rPr>
        <w:t>reserva_habitaci on_fk</w:t>
      </w:r>
    </w:p>
    <w:p w14:paraId="3971C9E0" w14:textId="77777777" w:rsidR="0027373D" w:rsidRPr="00107A28" w:rsidRDefault="003C776A">
      <w:pPr>
        <w:spacing w:before="7" w:line="280" w:lineRule="exact"/>
        <w:ind w:right="-38"/>
        <w:jc w:val="both"/>
        <w:rPr>
          <w:rFonts w:ascii="Arial" w:eastAsia="Arial" w:hAnsi="Arial" w:cs="Arial"/>
          <w:sz w:val="22"/>
          <w:szCs w:val="22"/>
          <w:lang w:val="es-ES"/>
        </w:rPr>
      </w:pPr>
      <w:r w:rsidRPr="00107A28">
        <w:rPr>
          <w:lang w:val="es-ES"/>
        </w:rPr>
        <w:br w:type="column"/>
      </w:r>
      <w:r w:rsidRPr="00107A28">
        <w:rPr>
          <w:rFonts w:ascii="Arial" w:eastAsia="Arial" w:hAnsi="Arial" w:cs="Arial"/>
          <w:b/>
          <w:sz w:val="22"/>
          <w:szCs w:val="22"/>
          <w:lang w:val="es-ES"/>
        </w:rPr>
        <w:t>habitacio n_habitac ion_ID</w:t>
      </w:r>
    </w:p>
    <w:p w14:paraId="5D5A6353" w14:textId="77777777" w:rsidR="0027373D" w:rsidRPr="00107A28" w:rsidRDefault="003C776A">
      <w:pPr>
        <w:spacing w:before="32" w:line="275" w:lineRule="auto"/>
        <w:ind w:left="3048" w:right="470" w:hanging="3048"/>
        <w:rPr>
          <w:rFonts w:ascii="Arial" w:eastAsia="Arial" w:hAnsi="Arial" w:cs="Arial"/>
          <w:sz w:val="22"/>
          <w:szCs w:val="22"/>
          <w:lang w:val="es-ES"/>
        </w:rPr>
        <w:sectPr w:rsidR="0027373D" w:rsidRPr="00107A28">
          <w:type w:val="continuous"/>
          <w:pgSz w:w="11920" w:h="16840"/>
          <w:pgMar w:top="1320" w:right="1580" w:bottom="280" w:left="1440" w:header="720" w:footer="720" w:gutter="0"/>
          <w:cols w:num="3" w:space="720" w:equalWidth="0">
            <w:col w:w="1850" w:space="241"/>
            <w:col w:w="1031" w:space="201"/>
            <w:col w:w="5577"/>
          </w:cols>
        </w:sectPr>
      </w:pPr>
      <w:r w:rsidRPr="00107A28">
        <w:rPr>
          <w:lang w:val="es-ES"/>
        </w:rPr>
        <w:br w:type="column"/>
      </w:r>
      <w:r w:rsidRPr="00107A28">
        <w:rPr>
          <w:rFonts w:ascii="Arial" w:eastAsia="Arial" w:hAnsi="Arial" w:cs="Arial"/>
          <w:b/>
          <w:sz w:val="22"/>
          <w:szCs w:val="22"/>
          <w:lang w:val="es-ES"/>
        </w:rPr>
        <w:t>habitacion    habitacion_ID    Clave foránea de la tabla reserva.</w:t>
      </w:r>
    </w:p>
    <w:p w14:paraId="6FA155E5" w14:textId="77777777" w:rsidR="0027373D" w:rsidRPr="00107A28" w:rsidRDefault="003C776A">
      <w:pPr>
        <w:spacing w:before="7" w:line="160" w:lineRule="exact"/>
        <w:rPr>
          <w:sz w:val="16"/>
          <w:szCs w:val="16"/>
          <w:lang w:val="es-ES"/>
        </w:rPr>
      </w:pPr>
      <w:r>
        <w:pict w14:anchorId="761EAC74">
          <v:group id="_x0000_s5631" alt="" style="position:absolute;margin-left:70.9pt;margin-top:560.1pt;width:447.3pt;height:102.7pt;z-index:-7403;mso-position-horizontal-relative:page;mso-position-vertical-relative:page" coordorigin="1418,11202" coordsize="8946,2054">
            <v:shape id="_x0000_s5632" alt="" style="position:absolute;left:1460;top:11332;width:2040;height:770" coordorigin="1460,11332" coordsize="2040,770" path="m1460,12103r2040,l3500,11332r-2040,l1460,12103xe" fillcolor="#ffc000" stroked="f">
              <v:path arrowok="t"/>
            </v:shape>
            <v:shape id="_x0000_s5633" alt="" style="position:absolute;left:1551;top:11332;width:1850;height:770" coordorigin="1551,11332" coordsize="1850,770" path="m1551,12103r1850,l3401,11332r-1850,l1551,12103xe" fillcolor="#ffc000" stroked="f">
              <v:path arrowok="t"/>
            </v:shape>
            <v:shape id="_x0000_s5634" alt="" style="position:absolute;left:3500;top:11332;width:6822;height:770" coordorigin="3500,11332" coordsize="6822,770" path="m3500,12103r6822,l10322,11332r-6822,l3500,12103xe" fillcolor="#ffc000" stroked="f">
              <v:path arrowok="t"/>
            </v:shape>
            <v:shape id="_x0000_s5635" alt="" style="position:absolute;left:3601;top:11332;width:6632;height:530" coordorigin="3601,11332" coordsize="6632,530" path="m3601,11863r6632,l10233,11332r-6632,l3601,11863xe" fillcolor="#ffc000" stroked="f">
              <v:path arrowok="t"/>
            </v:shape>
            <v:shape id="_x0000_s5636" alt="" style="position:absolute;left:1460;top:11222;width:2040;height:0" coordorigin="1460,11222" coordsize="2040,0" path="m1460,11222r2040,e" filled="f" strokecolor="#ffc000" strokeweight=".37392mm">
              <v:path arrowok="t"/>
            </v:shape>
            <v:shape id="_x0000_s5637" alt="" style="position:absolute;left:1460;top:11232;width:2040;height:101" coordorigin="1460,11232" coordsize="2040,101" path="m1460,11332r2040,l3500,11232r-2040,l1460,11332xe" fillcolor="#ffc000" stroked="f">
              <v:path arrowok="t"/>
            </v:shape>
            <v:shape id="_x0000_s5638" alt="" style="position:absolute;left:3509;top:11212;width:0;height:120" coordorigin="3509,11212" coordsize="0,120" path="m3509,11212r,120e" filled="f" strokecolor="#ffc000" strokeweight="1.06pt">
              <v:path arrowok="t"/>
            </v:shape>
            <v:shape id="_x0000_s5639" alt="" style="position:absolute;left:3519;top:11222;width:6803;height:0" coordorigin="3519,11222" coordsize="6803,0" path="m3519,11222r6803,e" filled="f" strokecolor="#ffc000" strokeweight=".37392mm">
              <v:path arrowok="t"/>
            </v:shape>
            <v:shape id="_x0000_s5640" alt="" style="position:absolute;left:3519;top:11232;width:6803;height:101" coordorigin="3519,11232" coordsize="6803,101" path="m3519,11332r6803,l10322,11232r-6803,l3519,11332xe" fillcolor="#ffc000" stroked="f">
              <v:path arrowok="t"/>
            </v:shape>
            <v:shape id="_x0000_s5641" alt="" style="position:absolute;left:1450;top:12103;width:2050;height:101" coordorigin="1450,12103" coordsize="2050,101" path="m1450,12204r2050,l3500,12103r-2050,l1450,12204xe" fillcolor="#ffc000" stroked="f">
              <v:path arrowok="t"/>
            </v:shape>
            <v:shape id="_x0000_s5642" alt="" style="position:absolute;left:3500;top:12103;width:6832;height:101" coordorigin="3500,12103" coordsize="6832,101" path="m3500,12204r6831,l10331,12103r-6831,l3500,12204xe" fillcolor="#ffc000" stroked="f">
              <v:path arrowok="t"/>
            </v:shape>
            <v:shape id="_x0000_s5643" alt="" style="position:absolute;left:1460;top:12201;width:2030;height:924" coordorigin="1460,12201" coordsize="2030,924" path="m1460,13125r2030,l3490,12201r-2030,l1460,13125xe" fillcolor="#fff1cc" stroked="f">
              <v:path arrowok="t"/>
            </v:shape>
            <v:shape id="_x0000_s5644" alt="" style="position:absolute;left:1551;top:12302;width:1850;height:530" coordorigin="1551,12302" coordsize="1850,530" path="m3401,12832r,-530l1551,12302r,530l3401,12832xe" fillcolor="#fff1cc" stroked="f">
              <v:path arrowok="t"/>
            </v:shape>
            <v:shape id="_x0000_s5645" alt="" style="position:absolute;left:3500;top:12201;width:6822;height:924" coordorigin="3500,12201" coordsize="6822,924" path="m3500,13125r6822,l10322,12201r-6822,l3500,13125xe" fillcolor="#fff1cc" stroked="f">
              <v:path arrowok="t"/>
            </v:shape>
            <v:shape id="_x0000_s5646" alt="" style="position:absolute;left:3601;top:12302;width:6632;height:530" coordorigin="3601,12302" coordsize="6632,530" path="m10233,12832r,-530l3601,12302r,530l10233,12832xe" fillcolor="#fff1cc" stroked="f">
              <v:path arrowok="t"/>
            </v:shape>
            <v:shape id="_x0000_s5647" alt="" style="position:absolute;left:3601;top:12832;width:6632;height:293" coordorigin="3601,12832" coordsize="6632,293" path="m3601,13125r6632,l10233,12832r-6632,l3601,13125xe" fillcolor="#fff1cc" stroked="f">
              <v:path arrowok="t"/>
            </v:shape>
            <v:shape id="_x0000_s5648" alt="" style="position:absolute;left:1450;top:11212;width:0;height:1092" coordorigin="1450,11212" coordsize="0,1092" path="m1450,11212r,1092e" filled="f" strokecolor="#ffc000" strokeweight="1.06pt">
              <v:path arrowok="t"/>
            </v:shape>
            <v:shape id="_x0000_s5649" alt="" style="position:absolute;left:1460;top:12213;width:2030;height:0" coordorigin="1460,12213" coordsize="2030,0" path="m1460,12213r2030,e" filled="f" strokecolor="#ffc000" strokeweight=".37392mm">
              <v:path arrowok="t"/>
            </v:shape>
            <v:shape id="_x0000_s5650" alt="" style="position:absolute;left:1460;top:12264;width:2030;height:0" coordorigin="1460,12264" coordsize="2030,0" path="m1460,12264r2030,e" filled="f" strokecolor="#fff1cc" strokeweight="4.18pt">
              <v:path arrowok="t"/>
            </v:shape>
            <v:shape id="_x0000_s5651" alt="" style="position:absolute;left:3500;top:12223;width:0;height:82" coordorigin="3500,12223" coordsize="0,82" path="m3500,12223r,81e" filled="f" strokecolor="#ffd966" strokeweight="1.06pt">
              <v:path arrowok="t"/>
            </v:shape>
            <v:shape id="_x0000_s5652" alt="" style="position:absolute;left:3490;top:12213;width:19;height:0" coordorigin="3490,12213" coordsize="19,0" path="m3490,12213r19,e" filled="f" strokecolor="#ffc000" strokeweight=".37392mm">
              <v:path arrowok="t"/>
            </v:shape>
            <v:shape id="_x0000_s5653" alt="" style="position:absolute;left:3519;top:12223;width:0;height:82" coordorigin="3519,12223" coordsize="0,82" path="m3519,12223r,81e" filled="f" strokecolor="#fff1cc" strokeweight="1.06pt">
              <v:path arrowok="t"/>
            </v:shape>
            <v:shape id="_x0000_s5654" alt="" style="position:absolute;left:3509;top:12213;width:19;height:0" coordorigin="3509,12213" coordsize="19,0" path="m3509,12213r19,e" filled="f" strokecolor="#ffc000" strokeweight=".37392mm">
              <v:path arrowok="t"/>
            </v:shape>
            <v:shape id="_x0000_s5655" alt="" style="position:absolute;left:3528;top:12213;width:6793;height:0" coordorigin="3528,12213" coordsize="6793,0" path="m3528,12213r6794,e" filled="f" strokecolor="#ffc000" strokeweight=".37392mm">
              <v:path arrowok="t"/>
            </v:shape>
            <v:shape id="_x0000_s5656" alt="" style="position:absolute;left:3528;top:12264;width:6793;height:0" coordorigin="3528,12264" coordsize="6793,0" path="m3528,12264r6794,e" filled="f" strokecolor="#fff1cc" strokeweight="4.18pt">
              <v:path arrowok="t"/>
            </v:shape>
            <v:shape id="_x0000_s5657" alt="" style="position:absolute;left:10332;top:11212;width:0;height:1092" coordorigin="10332,11212" coordsize="0,1092" path="m10332,11212r,1092e" filled="f" strokecolor="#ffc000" strokeweight="1.06pt">
              <v:path arrowok="t"/>
            </v:shape>
            <v:shape id="_x0000_s5658" alt="" style="position:absolute;left:1450;top:13125;width:2050;height:101" coordorigin="1450,13125" coordsize="2050,101" path="m1450,13226r2050,l3500,13125r-2050,l1450,13226xe" fillcolor="#fff1cc" stroked="f">
              <v:path arrowok="t"/>
            </v:shape>
            <v:shape id="_x0000_s5659" alt="" style="position:absolute;left:1450;top:12304;width:0;height:941" coordorigin="1450,12304" coordsize="0,941" path="m1450,12304r,941e" filled="f" strokecolor="#ffd966" strokeweight="1.06pt">
              <v:path arrowok="t"/>
            </v:shape>
            <v:shape id="_x0000_s5660" alt="" style="position:absolute;left:1460;top:13236;width:2030;height:0" coordorigin="1460,13236" coordsize="2030,0" path="m1460,13236r2030,e" filled="f" strokecolor="#ffd966" strokeweight=".37392mm">
              <v:path arrowok="t"/>
            </v:shape>
            <v:shape id="_x0000_s5661" alt="" style="position:absolute;left:3500;top:13125;width:6832;height:101" coordorigin="3500,13125" coordsize="6832,101" path="m3500,13226r6831,l10331,13125r-6831,l3500,13226xe" fillcolor="#fff1cc" stroked="f">
              <v:path arrowok="t"/>
            </v:shape>
            <v:shape id="_x0000_s5662" alt="" style="position:absolute;left:3500;top:12304;width:0;height:941" coordorigin="3500,12304" coordsize="0,941" path="m3500,12304r,941e" filled="f" strokecolor="#ffd966" strokeweight="1.06pt">
              <v:path arrowok="t"/>
            </v:shape>
            <v:shape id="_x0000_s5663" alt="" style="position:absolute;left:3509;top:13236;width:6813;height:0" coordorigin="3509,13236" coordsize="6813,0" path="m3509,13236r6813,e" filled="f" strokecolor="#ffd966" strokeweight=".37392mm">
              <v:path arrowok="t"/>
            </v:shape>
            <v:shape id="_x0000_s5664" alt="" style="position:absolute;left:10332;top:12304;width:0;height:941" coordorigin="10332,12304" coordsize="0,941" path="m10332,12304r,941e" filled="f" strokecolor="#ffd966" strokeweight="1.06pt">
              <v:path arrowok="t"/>
            </v:shape>
            <w10:wrap anchorx="page" anchory="page"/>
          </v:group>
        </w:pict>
      </w:r>
      <w:r>
        <w:pict w14:anchorId="2C4E03E9">
          <v:group id="_x0000_s5541" alt="" style="position:absolute;margin-left:70.9pt;margin-top:426.75pt;width:446.55pt;height:119.75pt;z-index:-7404;mso-position-horizontal-relative:page;mso-position-vertical-relative:page" coordorigin="1418,8535" coordsize="8931,2395">
            <v:shape id="_x0000_s5542" alt="" style="position:absolute;left:1460;top:8665;width:1973;height:821" coordorigin="1460,8665" coordsize="1973,821" path="m1460,9486r1972,l3432,8665r-1972,l1460,9486xe" fillcolor="#ec7c30" stroked="f">
              <v:path arrowok="t"/>
            </v:shape>
            <v:shape id="_x0000_s5543" alt="" style="position:absolute;left:1551;top:8665;width:1781;height:770" coordorigin="1551,8665" coordsize="1781,770" path="m1551,9436r1781,l3332,8665r-1781,l1551,9436xe" fillcolor="#ec7c30" stroked="f">
              <v:path arrowok="t"/>
            </v:shape>
            <v:shape id="_x0000_s5544" alt="" style="position:absolute;left:3432;top:8565;width:1229;height:922" coordorigin="3432,8565" coordsize="1229,922" path="m3432,9486r1230,l4662,8565r-1230,l3432,9486xe" fillcolor="#ec7c30" stroked="f">
              <v:path arrowok="t"/>
            </v:shape>
            <v:shape id="_x0000_s5545" alt="" style="position:absolute;left:3531;top:8665;width:1030;height:530" coordorigin="3531,8665" coordsize="1030,530" path="m3531,9196r1030,l4561,8665r-1030,l3531,9196xe" fillcolor="#ec7c30" stroked="f">
              <v:path arrowok="t"/>
            </v:shape>
            <v:shape id="_x0000_s5546" alt="" style="position:absolute;left:4662;top:8565;width:1366;height:922" coordorigin="4662,8565" coordsize="1366,922" path="m4662,9486r1366,l6028,8565r-1366,l4662,9486xe" fillcolor="#ec7c30" stroked="f">
              <v:path arrowok="t"/>
            </v:shape>
            <v:shape id="_x0000_s5547" alt="" style="position:absolute;left:4763;top:8665;width:1164;height:530" coordorigin="4763,8665" coordsize="1164,530" path="m4763,9196r1164,l5927,8665r-1164,l4763,9196xe" fillcolor="#ec7c30" stroked="f">
              <v:path arrowok="t"/>
            </v:shape>
            <v:shape id="_x0000_s5548" alt="" style="position:absolute;left:4763;top:9196;width:1164;height:290" coordorigin="4763,9196" coordsize="1164,290" path="m4763,9486r1164,l5927,9196r-1164,l4763,9486xe" fillcolor="#ec7c30" stroked="f">
              <v:path arrowok="t"/>
            </v:shape>
            <v:shape id="_x0000_s5549" alt="" style="position:absolute;left:6028;top:8565;width:1685;height:922" coordorigin="6028,8565" coordsize="1685,922" path="m6028,9486r1685,l7713,8565r-1685,l6028,9486xe" fillcolor="#ec7c30" stroked="f">
              <v:path arrowok="t"/>
            </v:shape>
            <v:shape id="_x0000_s5550" alt="" style="position:absolute;left:6129;top:8665;width:1483;height:530" coordorigin="6129,8665" coordsize="1483,530" path="m6129,9196r1483,l7612,8665r-1483,l6129,9196xe" fillcolor="#ec7c30" stroked="f">
              <v:path arrowok="t"/>
            </v:shape>
            <v:shape id="_x0000_s5551" alt="" style="position:absolute;left:6129;top:9196;width:1483;height:290" coordorigin="6129,9196" coordsize="1483,290" path="m6129,9486r1483,l7612,9196r-1483,l6129,9486xe" fillcolor="#ec7c30" stroked="f">
              <v:path arrowok="t"/>
            </v:shape>
            <v:shape id="_x0000_s5552" alt="" style="position:absolute;left:7713;top:8665;width:2595;height:821" coordorigin="7713,8665" coordsize="2595,821" path="m7713,9486r2594,l10307,8665r-2594,l7713,9486xe" fillcolor="#ec7c30" stroked="f">
              <v:path arrowok="t"/>
            </v:shape>
            <v:shape id="_x0000_s5553" alt="" style="position:absolute;left:7811;top:8665;width:2405;height:530" coordorigin="7811,8665" coordsize="2405,530" path="m7811,9196r2405,l10216,8665r-2405,l7811,9196xe" fillcolor="#ec7c30" stroked="f">
              <v:path arrowok="t"/>
            </v:shape>
            <v:shape id="_x0000_s5554" alt="" style="position:absolute;left:1460;top:8555;width:1973;height:0" coordorigin="1460,8555" coordsize="1973,0" path="m1460,8555r1972,e" filled="f" strokecolor="#ec7c30" strokeweight="1.06pt">
              <v:path arrowok="t"/>
            </v:shape>
            <v:shape id="_x0000_s5555" alt="" style="position:absolute;left:1460;top:8565;width:1973;height:101" coordorigin="1460,8565" coordsize="1973,101" path="m1460,8665r1972,l3432,8565r-1972,l1460,8665xe" fillcolor="#ec7c30" stroked="f">
              <v:path arrowok="t"/>
            </v:shape>
            <v:shape id="_x0000_s5556" alt="" style="position:absolute;left:3442;top:8545;width:0;height:120" coordorigin="3442,8545" coordsize="0,120" path="m3442,8545r,120e" filled="f" strokecolor="#ec7c30" strokeweight="1.06pt">
              <v:path arrowok="t"/>
            </v:shape>
            <v:shape id="_x0000_s5557" alt="" style="position:absolute;left:3452;top:8555;width:1210;height:0" coordorigin="3452,8555" coordsize="1210,0" path="m3452,8555r1210,e" filled="f" strokecolor="#ec7c30" strokeweight="1.06pt">
              <v:path arrowok="t"/>
            </v:shape>
            <v:shape id="_x0000_s5558" alt="" style="position:absolute;left:3452;top:8565;width:1210;height:101" coordorigin="3452,8565" coordsize="1210,101" path="m3452,8665r1210,l4662,8565r-1210,l3452,8665xe" fillcolor="#ec7c30" stroked="f">
              <v:path arrowok="t"/>
            </v:shape>
            <v:shape id="_x0000_s5559" alt="" style="position:absolute;left:4671;top:8545;width:0;height:120" coordorigin="4671,8545" coordsize="0,120" path="m4671,8545r,120e" filled="f" strokecolor="#ec7c30" strokeweight="1.06pt">
              <v:path arrowok="t"/>
            </v:shape>
            <v:shape id="_x0000_s5560" alt="" style="position:absolute;left:4681;top:8555;width:1347;height:0" coordorigin="4681,8555" coordsize="1347,0" path="m4681,8555r1347,e" filled="f" strokecolor="#ec7c30" strokeweight="1.06pt">
              <v:path arrowok="t"/>
            </v:shape>
            <v:shape id="_x0000_s5561" alt="" style="position:absolute;left:4681;top:8565;width:1347;height:101" coordorigin="4681,8565" coordsize="1347,101" path="m4681,8665r1347,l6028,8565r-1347,l4681,8665xe" fillcolor="#ec7c30" stroked="f">
              <v:path arrowok="t"/>
            </v:shape>
            <v:shape id="_x0000_s5562" alt="" style="position:absolute;left:6037;top:8545;width:0;height:120" coordorigin="6037,8545" coordsize="0,120" path="m6037,8545r,120e" filled="f" strokecolor="#ec7c30" strokeweight="1.06pt">
              <v:path arrowok="t"/>
            </v:shape>
            <v:shape id="_x0000_s5563" alt="" style="position:absolute;left:6047;top:8555;width:1666;height:0" coordorigin="6047,8555" coordsize="1666,0" path="m6047,8555r1666,e" filled="f" strokecolor="#ec7c30" strokeweight="1.06pt">
              <v:path arrowok="t"/>
            </v:shape>
            <v:shape id="_x0000_s5564" alt="" style="position:absolute;left:6047;top:8565;width:1666;height:101" coordorigin="6047,8565" coordsize="1666,101" path="m6047,8665r1666,l7713,8565r-1666,l6047,8665xe" fillcolor="#ec7c30" stroked="f">
              <v:path arrowok="t"/>
            </v:shape>
            <v:shape id="_x0000_s5565" alt="" style="position:absolute;left:7722;top:8545;width:0;height:120" coordorigin="7722,8545" coordsize="0,120" path="m7722,8545r,120e" filled="f" strokecolor="#ec7c30" strokeweight="1.06pt">
              <v:path arrowok="t"/>
            </v:shape>
            <v:shape id="_x0000_s5566" alt="" style="position:absolute;left:7732;top:8555;width:2576;height:0" coordorigin="7732,8555" coordsize="2576,0" path="m7732,8555r2575,e" filled="f" strokecolor="#ec7c30" strokeweight="1.06pt">
              <v:path arrowok="t"/>
            </v:shape>
            <v:shape id="_x0000_s5567" alt="" style="position:absolute;left:7732;top:8565;width:2576;height:101" coordorigin="7732,8565" coordsize="2576,101" path="m7732,8665r2575,l10307,8565r-2575,l7732,8665xe" fillcolor="#ec7c30" stroked="f">
              <v:path arrowok="t"/>
            </v:shape>
            <v:shape id="_x0000_s5568" alt="" style="position:absolute;left:1450;top:9486;width:1982;height:101" coordorigin="1450,9486" coordsize="1982,101" path="m1450,9587r1982,l3432,9486r-1982,l1450,9587xe" fillcolor="#ec7c30" stroked="f">
              <v:path arrowok="t"/>
            </v:shape>
            <v:shape id="_x0000_s5569" alt="" style="position:absolute;left:3432;top:9486;width:1229;height:101" coordorigin="3432,9486" coordsize="1229,101" path="m3432,9587r1230,l4662,9486r-1230,l3432,9587xe" fillcolor="#ec7c30" stroked="f">
              <v:path arrowok="t"/>
            </v:shape>
            <v:shape id="_x0000_s5570" alt="" style="position:absolute;left:4662;top:9486;width:1366;height:101" coordorigin="4662,9486" coordsize="1366,101" path="m4662,9587r1366,l6028,9486r-1366,l4662,9587xe" fillcolor="#ec7c30" stroked="f">
              <v:path arrowok="t"/>
            </v:shape>
            <v:shape id="_x0000_s5571" alt="" style="position:absolute;left:6028;top:9486;width:1685;height:101" coordorigin="6028,9486" coordsize="1685,101" path="m6028,9587r1685,l7713,9486r-1685,l6028,9587xe" fillcolor="#ec7c30" stroked="f">
              <v:path arrowok="t"/>
            </v:shape>
            <v:shape id="_x0000_s5572" alt="" style="position:absolute;left:7713;top:9486;width:2604;height:101" coordorigin="7713,9486" coordsize="2604,101" path="m7713,9587r2604,l10317,9486r-2604,l7713,9587xe" fillcolor="#ec7c30" stroked="f">
              <v:path arrowok="t"/>
            </v:shape>
            <v:shape id="_x0000_s5573" alt="" style="position:absolute;left:1460;top:9587;width:1961;height:1212" coordorigin="1460,9587" coordsize="1961,1212" path="m1460,10799r1960,l3420,9587r-1960,l1460,10799xe" fillcolor="#fae3d4" stroked="f">
              <v:path arrowok="t"/>
            </v:shape>
            <v:shape id="_x0000_s5574" alt="" style="position:absolute;left:1551;top:9688;width:1781;height:530" coordorigin="1551,9688" coordsize="1781,530" path="m1551,10218r1781,l3332,9688r-1781,l1551,10218xe" fillcolor="#fae3d4" stroked="f">
              <v:path arrowok="t"/>
            </v:shape>
            <v:shape id="_x0000_s5575" alt="" style="position:absolute;left:1551;top:10218;width:1781;height:290" coordorigin="1551,10218" coordsize="1781,290" path="m1551,10509r1781,l3332,10218r-1781,l1551,10509xe" fillcolor="#fae3d4" stroked="f">
              <v:path arrowok="t"/>
            </v:shape>
            <v:shape id="_x0000_s5576" alt="" style="position:absolute;left:3432;top:9587;width:1220;height:1212" coordorigin="3432,9587" coordsize="1220,1212" path="m3432,10799r1220,l4652,9587r-1220,l3432,10799xe" fillcolor="#fae3d4" stroked="f">
              <v:path arrowok="t"/>
            </v:shape>
            <v:shape id="_x0000_s5577" alt="" style="position:absolute;left:3531;top:9688;width:1030;height:530" coordorigin="3531,9688" coordsize="1030,530" path="m3531,10218r1030,l4561,9688r-1030,l3531,10218xe" fillcolor="#fae3d4" stroked="f">
              <v:path arrowok="t"/>
            </v:shape>
            <v:shape id="_x0000_s5578" alt="" style="position:absolute;left:3531;top:10218;width:1030;height:290" coordorigin="3531,10218" coordsize="1030,290" path="m3531,10509r1030,l4561,10218r-1030,l3531,10509xe" fillcolor="#fae3d4" stroked="f">
              <v:path arrowok="t"/>
            </v:shape>
            <v:shape id="_x0000_s5579" alt="" style="position:absolute;left:3531;top:10509;width:1030;height:290" coordorigin="3531,10509" coordsize="1030,290" path="m3531,10799r1030,l4561,10509r-1030,l3531,10799xe" fillcolor="#fae3d4" stroked="f">
              <v:path arrowok="t"/>
            </v:shape>
            <v:shape id="_x0000_s5580" alt="" style="position:absolute;left:4662;top:9587;width:1356;height:1212" coordorigin="4662,9587" coordsize="1356,1212" path="m4662,10799r1356,l6018,9587r-1356,l4662,10799xe" fillcolor="#fae3d4" stroked="f">
              <v:path arrowok="t"/>
            </v:shape>
            <v:shape id="_x0000_s5581" alt="" style="position:absolute;left:4763;top:9688;width:1164;height:530" coordorigin="4763,9688" coordsize="1164,530" path="m4763,10218r1164,l5927,9688r-1164,l4763,10218xe" fillcolor="#fae3d4" stroked="f">
              <v:path arrowok="t"/>
            </v:shape>
            <v:shape id="_x0000_s5582" alt="" style="position:absolute;left:6028;top:9587;width:1673;height:1212" coordorigin="6028,9587" coordsize="1673,1212" path="m6028,10799r1673,l7701,9587r-1673,l6028,10799xe" fillcolor="#fae3d4" stroked="f">
              <v:path arrowok="t"/>
            </v:shape>
            <v:shape id="_x0000_s5583" alt="" style="position:absolute;left:6129;top:9688;width:1483;height:530" coordorigin="6129,9688" coordsize="1483,530" path="m6129,10218r1483,l7612,9688r-1483,l6129,10218xe" fillcolor="#fae3d4" stroked="f">
              <v:path arrowok="t"/>
            </v:shape>
            <v:shape id="_x0000_s5584" alt="" style="position:absolute;left:7713;top:9587;width:2595;height:1212" coordorigin="7713,9587" coordsize="2595,1212" path="m7713,10799r2594,l10307,9587r-2594,l7713,10799xe" fillcolor="#fae3d4" stroked="f">
              <v:path arrowok="t"/>
            </v:shape>
            <v:shape id="_x0000_s5585" alt="" style="position:absolute;left:7811;top:9688;width:2405;height:530" coordorigin="7811,9688" coordsize="2405,530" path="m7811,10218r2405,l10216,9688r-2405,l7811,10218xe" fillcolor="#fae3d4" stroked="f">
              <v:path arrowok="t"/>
            </v:shape>
            <v:shape id="_x0000_s5586" alt="" style="position:absolute;left:7811;top:10218;width:2405;height:290" coordorigin="7811,10218" coordsize="2405,290" path="m7811,10509r2405,l10216,10218r-2405,l7811,10509xe" fillcolor="#fae3d4" stroked="f">
              <v:path arrowok="t"/>
            </v:shape>
            <v:shape id="_x0000_s5587" alt="" style="position:absolute;left:1450;top:8545;width:0;height:1142" coordorigin="1450,8545" coordsize="0,1142" path="m1450,8545r,1143e" filled="f" strokecolor="#ec7c30" strokeweight="1.06pt">
              <v:path arrowok="t"/>
            </v:shape>
            <v:shape id="_x0000_s5588" alt="" style="position:absolute;left:1460;top:9597;width:1963;height:0" coordorigin="1460,9597" coordsize="1963,0" path="m1460,9597r1963,e" filled="f" strokecolor="#ec7c30" strokeweight="1.06pt">
              <v:path arrowok="t"/>
            </v:shape>
            <v:shape id="_x0000_s5589" alt="" style="position:absolute;left:1460;top:9647;width:1963;height:0" coordorigin="1460,9647" coordsize="1963,0" path="m1460,9647r1963,e" filled="f" strokecolor="#fae3d4" strokeweight="4.18pt">
              <v:path arrowok="t"/>
            </v:shape>
            <v:shape id="_x0000_s5590" alt="" style="position:absolute;left:3432;top:9606;width:0;height:82" coordorigin="3432,9606" coordsize="0,82" path="m3432,9606r,82e" filled="f" strokecolor="#f4af83" strokeweight="1.06pt">
              <v:path arrowok="t"/>
            </v:shape>
            <v:shape id="_x0000_s5591" alt="" style="position:absolute;left:3423;top:9597;width:19;height:0" coordorigin="3423,9597" coordsize="19,0" path="m3423,9597r19,e" filled="f" strokecolor="#ec7c30" strokeweight="1.06pt">
              <v:path arrowok="t"/>
            </v:shape>
            <v:shape id="_x0000_s5592" alt="" style="position:absolute;left:3452;top:9606;width:0;height:82" coordorigin="3452,9606" coordsize="0,82" path="m3452,9606r,82e" filled="f" strokecolor="#fae3d4" strokeweight="1.06pt">
              <v:path arrowok="t"/>
            </v:shape>
            <v:shape id="_x0000_s5593" alt="" style="position:absolute;left:3442;top:9597;width:19;height:0" coordorigin="3442,9597" coordsize="19,0" path="m3442,9597r19,e" filled="f" strokecolor="#ec7c30" strokeweight="1.06pt">
              <v:path arrowok="t"/>
            </v:shape>
            <v:shape id="_x0000_s5594" alt="" style="position:absolute;left:3461;top:9597;width:1191;height:0" coordorigin="3461,9597" coordsize="1191,0" path="m3461,9597r1191,e" filled="f" strokecolor="#ec7c30" strokeweight="1.06pt">
              <v:path arrowok="t"/>
            </v:shape>
            <v:shape id="_x0000_s5595" alt="" style="position:absolute;left:3461;top:9647;width:1191;height:0" coordorigin="3461,9647" coordsize="1191,0" path="m3461,9647r1191,e" filled="f" strokecolor="#fae3d4" strokeweight="4.18pt">
              <v:path arrowok="t"/>
            </v:shape>
            <v:shape id="_x0000_s5596" alt="" style="position:absolute;left:4662;top:9606;width:0;height:82" coordorigin="4662,9606" coordsize="0,82" path="m4662,9606r,82e" filled="f" strokecolor="#f4af83" strokeweight="1.06pt">
              <v:path arrowok="t"/>
            </v:shape>
            <v:shape id="_x0000_s5597" alt="" style="position:absolute;left:4652;top:9597;width:19;height:0" coordorigin="4652,9597" coordsize="19,0" path="m4652,9597r19,e" filled="f" strokecolor="#ec7c30" strokeweight="1.06pt">
              <v:path arrowok="t"/>
            </v:shape>
            <v:shape id="_x0000_s5598" alt="" style="position:absolute;left:4681;top:9606;width:0;height:82" coordorigin="4681,9606" coordsize="0,82" path="m4681,9606r,82e" filled="f" strokecolor="#fae3d4" strokeweight="1.06pt">
              <v:path arrowok="t"/>
            </v:shape>
            <v:shape id="_x0000_s5599" alt="" style="position:absolute;left:4671;top:9597;width:19;height:0" coordorigin="4671,9597" coordsize="19,0" path="m4671,9597r20,e" filled="f" strokecolor="#ec7c30" strokeweight="1.06pt">
              <v:path arrowok="t"/>
            </v:shape>
            <v:shape id="_x0000_s5600" alt="" style="position:absolute;left:4691;top:9597;width:1328;height:0" coordorigin="4691,9597" coordsize="1328,0" path="m4691,9597r1327,e" filled="f" strokecolor="#ec7c30" strokeweight="1.06pt">
              <v:path arrowok="t"/>
            </v:shape>
            <v:shape id="_x0000_s5601" alt="" style="position:absolute;left:4691;top:9647;width:1328;height:0" coordorigin="4691,9647" coordsize="1328,0" path="m4691,9647r1327,e" filled="f" strokecolor="#fae3d4" strokeweight="4.18pt">
              <v:path arrowok="t"/>
            </v:shape>
            <v:shape id="_x0000_s5602" alt="" style="position:absolute;left:6028;top:9606;width:0;height:82" coordorigin="6028,9606" coordsize="0,82" path="m6028,9606r,82e" filled="f" strokecolor="#f4af83" strokeweight="1.06pt">
              <v:path arrowok="t"/>
            </v:shape>
            <v:shape id="_x0000_s5603" alt="" style="position:absolute;left:6018;top:9597;width:19;height:0" coordorigin="6018,9597" coordsize="19,0" path="m6018,9597r19,e" filled="f" strokecolor="#ec7c30" strokeweight="1.06pt">
              <v:path arrowok="t"/>
            </v:shape>
            <v:shape id="_x0000_s5604" alt="" style="position:absolute;left:6047;top:9606;width:0;height:82" coordorigin="6047,9606" coordsize="0,82" path="m6047,9606r,82e" filled="f" strokecolor="#fae3d4" strokeweight="1.06pt">
              <v:path arrowok="t"/>
            </v:shape>
            <v:shape id="_x0000_s5605" alt="" style="position:absolute;left:6037;top:9597;width:19;height:0" coordorigin="6037,9597" coordsize="19,0" path="m6037,9597r20,e" filled="f" strokecolor="#ec7c30" strokeweight="1.06pt">
              <v:path arrowok="t"/>
            </v:shape>
            <v:shape id="_x0000_s5606" alt="" style="position:absolute;left:6057;top:9597;width:1646;height:0" coordorigin="6057,9597" coordsize="1646,0" path="m6057,9597r1646,e" filled="f" strokecolor="#ec7c30" strokeweight="1.06pt">
              <v:path arrowok="t"/>
            </v:shape>
            <v:shape id="_x0000_s5607" alt="" style="position:absolute;left:6057;top:9647;width:1646;height:0" coordorigin="6057,9647" coordsize="1646,0" path="m6057,9647r1646,e" filled="f" strokecolor="#fae3d4" strokeweight="4.18pt">
              <v:path arrowok="t"/>
            </v:shape>
            <v:shape id="_x0000_s5608" alt="" style="position:absolute;left:7713;top:9606;width:0;height:82" coordorigin="7713,9606" coordsize="0,82" path="m7713,9606r,82e" filled="f" strokecolor="#f4af83" strokeweight="1.06pt">
              <v:path arrowok="t"/>
            </v:shape>
            <v:shape id="_x0000_s5609" alt="" style="position:absolute;left:7703;top:9597;width:19;height:0" coordorigin="7703,9597" coordsize="19,0" path="m7703,9597r19,e" filled="f" strokecolor="#ec7c30" strokeweight="1.06pt">
              <v:path arrowok="t"/>
            </v:shape>
            <v:shape id="_x0000_s5610" alt="" style="position:absolute;left:7732;top:9606;width:0;height:82" coordorigin="7732,9606" coordsize="0,82" path="m7732,9606r,82e" filled="f" strokecolor="#fae3d4" strokeweight="1.06pt">
              <v:path arrowok="t"/>
            </v:shape>
            <v:shape id="_x0000_s5611" alt="" style="position:absolute;left:7722;top:9597;width:19;height:0" coordorigin="7722,9597" coordsize="19,0" path="m7722,9597r19,e" filled="f" strokecolor="#ec7c30" strokeweight="1.06pt">
              <v:path arrowok="t"/>
            </v:shape>
            <v:shape id="_x0000_s5612" alt="" style="position:absolute;left:7741;top:9597;width:2566;height:0" coordorigin="7741,9597" coordsize="2566,0" path="m7741,9597r2566,e" filled="f" strokecolor="#ec7c30" strokeweight="1.06pt">
              <v:path arrowok="t"/>
            </v:shape>
            <v:shape id="_x0000_s5613" alt="" style="position:absolute;left:7741;top:9647;width:2566;height:0" coordorigin="7741,9647" coordsize="2566,0" path="m7741,9647r2566,e" filled="f" strokecolor="#fae3d4" strokeweight="4.18pt">
              <v:path arrowok="t"/>
            </v:shape>
            <v:shape id="_x0000_s5614" alt="" style="position:absolute;left:10317;top:8545;width:0;height:1142" coordorigin="10317,8545" coordsize="0,1142" path="m10317,8545r,1143e" filled="f" strokecolor="#ec7c30" strokeweight="1.06pt">
              <v:path arrowok="t"/>
            </v:shape>
            <v:shape id="_x0000_s5615" alt="" style="position:absolute;left:1450;top:10799;width:1982;height:101" coordorigin="1450,10799" coordsize="1982,101" path="m1450,10900r1982,l3432,10799r-1982,l1450,10900xe" fillcolor="#fae3d4" stroked="f">
              <v:path arrowok="t"/>
            </v:shape>
            <v:shape id="_x0000_s5616" alt="" style="position:absolute;left:1450;top:9688;width:0;height:1231" coordorigin="1450,9688" coordsize="0,1231" path="m1450,9688r,1231e" filled="f" strokecolor="#f4af83" strokeweight="1.06pt">
              <v:path arrowok="t"/>
            </v:shape>
            <v:shape id="_x0000_s5617" alt="" style="position:absolute;left:1460;top:10909;width:1963;height:0" coordorigin="1460,10909" coordsize="1963,0" path="m1460,10909r1963,e" filled="f" strokecolor="#f4af83" strokeweight="1.06pt">
              <v:path arrowok="t"/>
            </v:shape>
            <v:shape id="_x0000_s5618" alt="" style="position:absolute;left:3432;top:10799;width:1229;height:101" coordorigin="3432,10799" coordsize="1229,101" path="m3432,10900r1230,l4662,10799r-1230,l3432,10900xe" fillcolor="#fae3d4" stroked="f">
              <v:path arrowok="t"/>
            </v:shape>
            <v:shape id="_x0000_s5619" alt="" style="position:absolute;left:3432;top:9688;width:0;height:1231" coordorigin="3432,9688" coordsize="0,1231" path="m3432,9688r,1231e" filled="f" strokecolor="#f4af83" strokeweight="1.06pt">
              <v:path arrowok="t"/>
            </v:shape>
            <v:shape id="_x0000_s5620" alt="" style="position:absolute;left:3442;top:10909;width:1210;height:0" coordorigin="3442,10909" coordsize="1210,0" path="m3442,10909r1210,e" filled="f" strokecolor="#f4af83" strokeweight="1.06pt">
              <v:path arrowok="t"/>
            </v:shape>
            <v:shape id="_x0000_s5621" alt="" style="position:absolute;left:4662;top:10799;width:1366;height:101" coordorigin="4662,10799" coordsize="1366,101" path="m4662,10900r1366,l6028,10799r-1366,l4662,10900xe" fillcolor="#fae3d4" stroked="f">
              <v:path arrowok="t"/>
            </v:shape>
            <v:shape id="_x0000_s5622" alt="" style="position:absolute;left:4662;top:9688;width:0;height:1231" coordorigin="4662,9688" coordsize="0,1231" path="m4662,9688r,1231e" filled="f" strokecolor="#f4af83" strokeweight="1.06pt">
              <v:path arrowok="t"/>
            </v:shape>
            <v:shape id="_x0000_s5623" alt="" style="position:absolute;left:4671;top:10909;width:1347;height:0" coordorigin="4671,10909" coordsize="1347,0" path="m4671,10909r1347,e" filled="f" strokecolor="#f4af83" strokeweight="1.06pt">
              <v:path arrowok="t"/>
            </v:shape>
            <v:shape id="_x0000_s5624" alt="" style="position:absolute;left:6028;top:10799;width:1685;height:101" coordorigin="6028,10799" coordsize="1685,101" path="m6028,10900r1685,l7713,10799r-1685,l6028,10900xe" fillcolor="#fae3d4" stroked="f">
              <v:path arrowok="t"/>
            </v:shape>
            <v:shape id="_x0000_s5625" alt="" style="position:absolute;left:6028;top:9688;width:0;height:1231" coordorigin="6028,9688" coordsize="0,1231" path="m6028,9688r,1231e" filled="f" strokecolor="#f4af83" strokeweight="1.06pt">
              <v:path arrowok="t"/>
            </v:shape>
            <v:shape id="_x0000_s5626" alt="" style="position:absolute;left:6037;top:10909;width:1666;height:0" coordorigin="6037,10909" coordsize="1666,0" path="m6037,10909r1666,e" filled="f" strokecolor="#f4af83" strokeweight="1.06pt">
              <v:path arrowok="t"/>
            </v:shape>
            <v:shape id="_x0000_s5627" alt="" style="position:absolute;left:7713;top:10799;width:2604;height:101" coordorigin="7713,10799" coordsize="2604,101" path="m7713,10900r2604,l10317,10799r-2604,l7713,10900xe" fillcolor="#fae3d4" stroked="f">
              <v:path arrowok="t"/>
            </v:shape>
            <v:shape id="_x0000_s5628" alt="" style="position:absolute;left:7713;top:9688;width:0;height:1231" coordorigin="7713,9688" coordsize="0,1231" path="m7713,9688r,1231e" filled="f" strokecolor="#f4af83" strokeweight="1.06pt">
              <v:path arrowok="t"/>
            </v:shape>
            <v:shape id="_x0000_s5629" alt="" style="position:absolute;left:7722;top:10909;width:2585;height:0" coordorigin="7722,10909" coordsize="2585,0" path="m7722,10909r2585,e" filled="f" strokecolor="#f4af83" strokeweight="1.06pt">
              <v:path arrowok="t"/>
            </v:shape>
            <v:shape id="_x0000_s5630" alt="" style="position:absolute;left:10317;top:9688;width:0;height:1231" coordorigin="10317,9688" coordsize="0,1231" path="m10317,9688r,1231e" filled="f" strokecolor="#f4af83" strokeweight="1.06pt">
              <v:path arrowok="t"/>
            </v:shape>
            <w10:wrap anchorx="page" anchory="page"/>
          </v:group>
        </w:pict>
      </w:r>
      <w:r>
        <w:pict w14:anchorId="2EAA7102">
          <v:group id="_x0000_s5487" alt="" style="position:absolute;margin-left:70.9pt;margin-top:281.4pt;width:447.3pt;height:102.7pt;z-index:-7405;mso-position-horizontal-relative:page;mso-position-vertical-relative:page" coordorigin="1418,5628" coordsize="8946,2054">
            <v:shape id="_x0000_s5488" alt="" style="position:absolute;left:1460;top:5759;width:3027;height:770" coordorigin="1460,5759" coordsize="3027,770" path="m1460,6529r3026,l4486,5759r-3026,l1460,6529xe" fillcolor="#6fac46" stroked="f">
              <v:path arrowok="t"/>
            </v:shape>
            <v:shape id="_x0000_s5489" alt="" style="position:absolute;left:1551;top:5759;width:2835;height:773" coordorigin="1551,5759" coordsize="2835,773" path="m1551,6531r2835,l4386,5759r-2835,l1551,6531xe" fillcolor="#6fac46" stroked="f">
              <v:path arrowok="t"/>
            </v:shape>
            <v:shape id="_x0000_s5490" alt="" style="position:absolute;left:4487;top:5759;width:2919;height:770" coordorigin="4487,5759" coordsize="2919,770" path="m4487,6529r2918,l7405,5759r-2918,l4487,6529xe" fillcolor="#6fac46" stroked="f">
              <v:path arrowok="t"/>
            </v:shape>
            <v:shape id="_x0000_s5491" alt="" style="position:absolute;left:4585;top:5759;width:2722;height:533" coordorigin="4585,5759" coordsize="2722,533" path="m4585,6291r2722,l7307,5759r-2722,l4585,6291xe" fillcolor="#6fac46" stroked="f">
              <v:path arrowok="t"/>
            </v:shape>
            <v:shape id="_x0000_s5492" alt="" style="position:absolute;left:7405;top:5759;width:2916;height:770" coordorigin="7405,5759" coordsize="2916,770" path="m7405,6529r2917,l10322,5759r-2917,l7405,6529xe" fillcolor="#6fac46" stroked="f">
              <v:path arrowok="t"/>
            </v:shape>
            <v:shape id="_x0000_s5493" alt="" style="position:absolute;left:7506;top:5759;width:2727;height:533" coordorigin="7506,5759" coordsize="2727,533" path="m7506,6291r2727,l10233,5759r-2727,l7506,6291xe" fillcolor="#6fac46" stroked="f">
              <v:path arrowok="t"/>
            </v:shape>
            <v:shape id="_x0000_s5494" alt="" style="position:absolute;left:1460;top:5648;width:3027;height:0" coordorigin="1460,5648" coordsize="3027,0" path="m1460,5648r3026,e" filled="f" strokecolor="#6fac46" strokeweight="1.06pt">
              <v:path arrowok="t"/>
            </v:shape>
            <v:shape id="_x0000_s5495" alt="" style="position:absolute;left:1460;top:5658;width:3027;height:101" coordorigin="1460,5658" coordsize="3027,101" path="m1460,5759r3026,l4486,5658r-3026,l1460,5759xe" fillcolor="#6fac46" stroked="f">
              <v:path arrowok="t"/>
            </v:shape>
            <v:shape id="_x0000_s5496" alt="" style="position:absolute;left:4496;top:5639;width:0;height:120" coordorigin="4496,5639" coordsize="0,120" path="m4496,5639r,120e" filled="f" strokecolor="#6fac46" strokeweight="1.06pt">
              <v:path arrowok="t"/>
            </v:shape>
            <v:shape id="_x0000_s5497" alt="" style="position:absolute;left:4506;top:5648;width:2900;height:0" coordorigin="4506,5648" coordsize="2900,0" path="m4506,5648r2899,e" filled="f" strokecolor="#6fac46" strokeweight="1.06pt">
              <v:path arrowok="t"/>
            </v:shape>
            <v:shape id="_x0000_s5498" alt="" style="position:absolute;left:4506;top:5658;width:2900;height:101" coordorigin="4506,5658" coordsize="2900,101" path="m4506,5759r2899,l7405,5658r-2899,l4506,5759xe" fillcolor="#6fac46" stroked="f">
              <v:path arrowok="t"/>
            </v:shape>
            <v:shape id="_x0000_s5499" alt="" style="position:absolute;left:7415;top:5639;width:0;height:120" coordorigin="7415,5639" coordsize="0,120" path="m7415,5639r,120e" filled="f" strokecolor="#6fac46" strokeweight="1.06pt">
              <v:path arrowok="t"/>
            </v:shape>
            <v:shape id="_x0000_s5500" alt="" style="position:absolute;left:7425;top:5648;width:2897;height:0" coordorigin="7425,5648" coordsize="2897,0" path="m7425,5648r2897,e" filled="f" strokecolor="#6fac46" strokeweight="1.06pt">
              <v:path arrowok="t"/>
            </v:shape>
            <v:shape id="_x0000_s5501" alt="" style="position:absolute;left:7425;top:5658;width:2897;height:101" coordorigin="7425,5658" coordsize="2897,101" path="m7425,5759r2897,l10322,5658r-2897,l7425,5759xe" fillcolor="#6fac46" stroked="f">
              <v:path arrowok="t"/>
            </v:shape>
            <v:shape id="_x0000_s5502" alt="" style="position:absolute;left:1460;top:6630;width:3027;height:2" coordorigin="1460,6630" coordsize="3027,2" path="m1460,6632r3026,l4486,6630r-3026,l1460,6632xe" fillcolor="#6fac46" stroked="f">
              <v:path arrowok="t"/>
            </v:shape>
            <v:shape id="_x0000_s5503" alt="" style="position:absolute;left:4487;top:6630;width:2919;height:2" coordorigin="4487,6630" coordsize="2919,2" path="m4487,6632r2918,l7405,6630r-2918,l4487,6632xe" fillcolor="#6fac46" stroked="f">
              <v:path arrowok="t"/>
            </v:shape>
            <v:shape id="_x0000_s5504" alt="" style="position:absolute;left:7405;top:6630;width:2916;height:2" coordorigin="7405,6630" coordsize="2916,2" path="m7405,6632r2917,l10322,6630r-2917,l7405,6632xe" fillcolor="#6fac46" stroked="f">
              <v:path arrowok="t"/>
            </v:shape>
            <v:shape id="_x0000_s5505" alt="" style="position:absolute;left:1450;top:6529;width:3036;height:101" coordorigin="1450,6529" coordsize="3036,101" path="m1450,6630r3036,l4486,6529r-3036,l1450,6630xe" fillcolor="#6fac46" stroked="f">
              <v:path arrowok="t"/>
            </v:shape>
            <v:shape id="_x0000_s5506" alt="" style="position:absolute;left:4487;top:6529;width:2919;height:101" coordorigin="4487,6529" coordsize="2919,101" path="m4487,6630r2918,l7405,6529r-2918,l4487,6630xe" fillcolor="#6fac46" stroked="f">
              <v:path arrowok="t"/>
            </v:shape>
            <v:shape id="_x0000_s5507" alt="" style="position:absolute;left:7405;top:6529;width:2926;height:101" coordorigin="7405,6529" coordsize="2926,101" path="m7405,6630r2926,l10331,6529r-2926,l7405,6630xe" fillcolor="#6fac46" stroked="f">
              <v:path arrowok="t"/>
            </v:shape>
            <v:shape id="_x0000_s5508" alt="" style="position:absolute;left:1460;top:6630;width:3017;height:922" coordorigin="1460,6630" coordsize="3017,922" path="m1460,7551r3017,l4477,6630r-3017,l1460,7551xe" fillcolor="#e1eed9" stroked="f">
              <v:path arrowok="t"/>
            </v:shape>
            <v:shape id="_x0000_s5509" alt="" style="position:absolute;left:1551;top:6731;width:2835;height:530" coordorigin="1551,6731" coordsize="2835,530" path="m1551,7261r2835,l4386,6731r-2835,l1551,7261xe" fillcolor="#e1eed9" stroked="f">
              <v:path arrowok="t"/>
            </v:shape>
            <v:shape id="_x0000_s5510" alt="" style="position:absolute;left:4487;top:6630;width:2909;height:922" coordorigin="4487,6630" coordsize="2909,922" path="m4487,7551r2909,l7396,6630r-2909,l4487,7551xe" fillcolor="#e1eed9" stroked="f">
              <v:path arrowok="t"/>
            </v:shape>
            <v:shape id="_x0000_s5511" alt="" style="position:absolute;left:4585;top:6731;width:2722;height:530" coordorigin="4585,6731" coordsize="2722,530" path="m4585,7261r2722,l7307,6731r-2722,l4585,7261xe" fillcolor="#e1eed9" stroked="f">
              <v:path arrowok="t"/>
            </v:shape>
            <v:shape id="_x0000_s5512" alt="" style="position:absolute;left:7405;top:6630;width:2916;height:922" coordorigin="7405,6630" coordsize="2916,922" path="m7405,7551r2917,l10322,6630r-2917,l7405,7551xe" fillcolor="#e1eed9" stroked="f">
              <v:path arrowok="t"/>
            </v:shape>
            <v:shape id="_x0000_s5513" alt="" style="position:absolute;left:7506;top:6731;width:2727;height:530" coordorigin="7506,6731" coordsize="2727,530" path="m7506,7261r2727,l10233,6731r-2727,l7506,7261xe" fillcolor="#e1eed9" stroked="f">
              <v:path arrowok="t"/>
            </v:shape>
            <v:shape id="_x0000_s5514" alt="" style="position:absolute;left:7506;top:7261;width:2727;height:290" coordorigin="7506,7261" coordsize="2727,290" path="m7506,7551r2727,l10233,7261r-2727,l7506,7551xe" fillcolor="#e1eed9" stroked="f">
              <v:path arrowok="t"/>
            </v:shape>
            <v:shape id="_x0000_s5515" alt="" style="position:absolute;left:1450;top:5639;width:0;height:1092" coordorigin="1450,5639" coordsize="0,1092" path="m1450,5639r,1092e" filled="f" strokecolor="#6fac46" strokeweight="1.06pt">
              <v:path arrowok="t"/>
            </v:shape>
            <v:shape id="_x0000_s5516" alt="" style="position:absolute;left:1460;top:6639;width:3017;height:0" coordorigin="1460,6639" coordsize="3017,0" path="m1460,6639r3017,e" filled="f" strokecolor="#6fac46" strokeweight="1.06pt">
              <v:path arrowok="t"/>
            </v:shape>
            <v:shape id="_x0000_s5517" alt="" style="position:absolute;left:1460;top:6690;width:3017;height:0" coordorigin="1460,6690" coordsize="3017,0" path="m1460,6690r3017,e" filled="f" strokecolor="#e1eed9" strokeweight="4.18pt">
              <v:path arrowok="t"/>
            </v:shape>
            <v:shape id="_x0000_s5518" alt="" style="position:absolute;left:4487;top:6649;width:0;height:82" coordorigin="4487,6649" coordsize="0,82" path="m4487,6649r,82e" filled="f" strokecolor="#a8d08d" strokeweight="1.06pt">
              <v:path arrowok="t"/>
            </v:shape>
            <v:shape id="_x0000_s5519" alt="" style="position:absolute;left:4477;top:6639;width:19;height:0" coordorigin="4477,6639" coordsize="19,0" path="m4477,6639r19,e" filled="f" strokecolor="#6fac46" strokeweight="1.06pt">
              <v:path arrowok="t"/>
            </v:shape>
            <v:shape id="_x0000_s5520" alt="" style="position:absolute;left:4506;top:6649;width:0;height:82" coordorigin="4506,6649" coordsize="0,82" path="m4506,6649r,82e" filled="f" strokecolor="#e1eed9" strokeweight="1.06pt">
              <v:path arrowok="t"/>
            </v:shape>
            <v:shape id="_x0000_s5521" alt="" style="position:absolute;left:4496;top:6639;width:19;height:0" coordorigin="4496,6639" coordsize="19,0" path="m4496,6639r19,e" filled="f" strokecolor="#6fac46" strokeweight="1.06pt">
              <v:path arrowok="t"/>
            </v:shape>
            <v:shape id="_x0000_s5522" alt="" style="position:absolute;left:4515;top:6639;width:2880;height:0" coordorigin="4515,6639" coordsize="2880,0" path="m4515,6639r2881,e" filled="f" strokecolor="#6fac46" strokeweight="1.06pt">
              <v:path arrowok="t"/>
            </v:shape>
            <v:shape id="_x0000_s5523" alt="" style="position:absolute;left:4515;top:6690;width:2880;height:0" coordorigin="4515,6690" coordsize="2880,0" path="m4515,6690r2881,e" filled="f" strokecolor="#e1eed9" strokeweight="4.18pt">
              <v:path arrowok="t"/>
            </v:shape>
            <v:shape id="_x0000_s5524" alt="" style="position:absolute;left:7405;top:6649;width:0;height:82" coordorigin="7405,6649" coordsize="0,82" path="m7405,6649r,82e" filled="f" strokecolor="#a8d08d" strokeweight="1.06pt">
              <v:path arrowok="t"/>
            </v:shape>
            <v:shape id="_x0000_s5525" alt="" style="position:absolute;left:7396;top:6639;width:19;height:0" coordorigin="7396,6639" coordsize="19,0" path="m7396,6639r19,e" filled="f" strokecolor="#6fac46" strokeweight="1.06pt">
              <v:path arrowok="t"/>
            </v:shape>
            <v:shape id="_x0000_s5526" alt="" style="position:absolute;left:7425;top:6649;width:0;height:82" coordorigin="7425,6649" coordsize="0,82" path="m7425,6649r,82e" filled="f" strokecolor="#e1eed9" strokeweight="1.06pt">
              <v:path arrowok="t"/>
            </v:shape>
            <v:shape id="_x0000_s5527" alt="" style="position:absolute;left:7415;top:6639;width:19;height:0" coordorigin="7415,6639" coordsize="19,0" path="m7415,6639r19,e" filled="f" strokecolor="#6fac46" strokeweight="1.06pt">
              <v:path arrowok="t"/>
            </v:shape>
            <v:shape id="_x0000_s5528" alt="" style="position:absolute;left:7434;top:6639;width:2888;height:0" coordorigin="7434,6639" coordsize="2888,0" path="m7434,6639r2888,e" filled="f" strokecolor="#6fac46" strokeweight="1.06pt">
              <v:path arrowok="t"/>
            </v:shape>
            <v:shape id="_x0000_s5529" alt="" style="position:absolute;left:7434;top:6690;width:2888;height:0" coordorigin="7434,6690" coordsize="2888,0" path="m7434,6690r2888,e" filled="f" strokecolor="#e1eed9" strokeweight="4.18pt">
              <v:path arrowok="t"/>
            </v:shape>
            <v:shape id="_x0000_s5530" alt="" style="position:absolute;left:10332;top:5639;width:0;height:1092" coordorigin="10332,5639" coordsize="0,1092" path="m10332,5639r,1092e" filled="f" strokecolor="#6fac46" strokeweight="1.06pt">
              <v:path arrowok="t"/>
            </v:shape>
            <v:shape id="_x0000_s5531" alt="" style="position:absolute;left:1450;top:7551;width:3036;height:101" coordorigin="1450,7551" coordsize="3036,101" path="m1450,7652r3036,l4486,7551r-3036,l1450,7652xe" fillcolor="#e1eed9" stroked="f">
              <v:path arrowok="t"/>
            </v:shape>
            <v:shape id="_x0000_s5532" alt="" style="position:absolute;left:1450;top:6731;width:0;height:941" coordorigin="1450,6731" coordsize="0,941" path="m1450,6731r,940e" filled="f" strokecolor="#a8d08d" strokeweight="1.06pt">
              <v:path arrowok="t"/>
            </v:shape>
            <v:shape id="_x0000_s5533" alt="" style="position:absolute;left:1460;top:7662;width:3017;height:0" coordorigin="1460,7662" coordsize="3017,0" path="m1460,7662r3017,e" filled="f" strokecolor="#a8d08d" strokeweight="1.06pt">
              <v:path arrowok="t"/>
            </v:shape>
            <v:shape id="_x0000_s5534" alt="" style="position:absolute;left:4487;top:7551;width:2919;height:101" coordorigin="4487,7551" coordsize="2919,101" path="m4487,7652r2918,l7405,7551r-2918,l4487,7652xe" fillcolor="#e1eed9" stroked="f">
              <v:path arrowok="t"/>
            </v:shape>
            <v:shape id="_x0000_s5535" alt="" style="position:absolute;left:4487;top:6731;width:0;height:941" coordorigin="4487,6731" coordsize="0,941" path="m4487,6731r,940e" filled="f" strokecolor="#a8d08d" strokeweight="1.06pt">
              <v:path arrowok="t"/>
            </v:shape>
            <v:shape id="_x0000_s5536" alt="" style="position:absolute;left:4496;top:7662;width:2900;height:0" coordorigin="4496,7662" coordsize="2900,0" path="m4496,7662r2900,e" filled="f" strokecolor="#a8d08d" strokeweight="1.06pt">
              <v:path arrowok="t"/>
            </v:shape>
            <v:shape id="_x0000_s5537" alt="" style="position:absolute;left:7405;top:7551;width:2926;height:101" coordorigin="7405,7551" coordsize="2926,101" path="m7405,7652r2926,l10331,7551r-2926,l7405,7652xe" fillcolor="#e1eed9" stroked="f">
              <v:path arrowok="t"/>
            </v:shape>
            <v:shape id="_x0000_s5538" alt="" style="position:absolute;left:7405;top:6731;width:0;height:941" coordorigin="7405,6731" coordsize="0,941" path="m7405,6731r,940e" filled="f" strokecolor="#a8d08d" strokeweight="1.06pt">
              <v:path arrowok="t"/>
            </v:shape>
            <v:shape id="_x0000_s5539" alt="" style="position:absolute;left:7415;top:7662;width:2907;height:0" coordorigin="7415,7662" coordsize="2907,0" path="m7415,7662r2907,e" filled="f" strokecolor="#a8d08d" strokeweight="1.06pt">
              <v:path arrowok="t"/>
            </v:shape>
            <v:shape id="_x0000_s5540" alt="" style="position:absolute;left:10332;top:6731;width:0;height:941" coordorigin="10332,6731" coordsize="0,941" path="m10332,6731r,940e" filled="f" strokecolor="#a8d08d" strokeweight="1.06pt">
              <v:path arrowok="t"/>
            </v:shape>
            <w10:wrap anchorx="page" anchory="page"/>
          </v:group>
        </w:pict>
      </w:r>
      <w:r>
        <w:pict w14:anchorId="28D04A3D">
          <v:group id="_x0000_s5426" alt="" style="position:absolute;margin-left:71.95pt;margin-top:71.45pt;width:444.4pt;height:196.45pt;z-index:-7406;mso-position-horizontal-relative:page;mso-position-vertical-relative:page" coordorigin="1439,1429" coordsize="8888,3929">
            <v:shape id="_x0000_s5427" alt="" style="position:absolute;left:1460;top:1541;width:2141;height:1112" coordorigin="1460,1541" coordsize="2141,1112" path="m1460,2652r2141,l3601,1541r-2141,l1460,2652xe" fillcolor="#deeaf6" stroked="f">
              <v:path arrowok="t"/>
            </v:shape>
            <v:shape id="_x0000_s5428" alt="" style="position:absolute;left:1551;top:1541;width:1961;height:531" coordorigin="1551,1541" coordsize="1961,531" path="m1551,2072r1961,l3512,1541r-1961,l1551,2072xe" fillcolor="#deeaf6" stroked="f">
              <v:path arrowok="t"/>
            </v:shape>
            <v:shape id="_x0000_s5429" alt="" style="position:absolute;left:3611;top:1541;width:1565;height:1112" coordorigin="3611,1541" coordsize="1565,1112" path="m3611,2652r1564,l5175,1541r-1564,l3611,2652xe" fillcolor="#deeaf6" stroked="f">
              <v:path arrowok="t"/>
            </v:shape>
            <v:shape id="_x0000_s5430" alt="" style="position:absolute;left:3711;top:1541;width:1375;height:531" coordorigin="3711,1541" coordsize="1375,531" path="m3711,2072r1376,l5087,1541r-1376,l3711,2072xe" fillcolor="#deeaf6" stroked="f">
              <v:path arrowok="t"/>
            </v:shape>
            <v:shape id="_x0000_s5431" alt="" style="position:absolute;left:5185;top:1541;width:1988;height:1112" coordorigin="5185,1541" coordsize="1988,1112" path="m5185,2652r1988,l7173,1541r-1988,l5185,2652xe" fillcolor="#deeaf6" stroked="f">
              <v:path arrowok="t"/>
            </v:shape>
            <v:shape id="_x0000_s5432" alt="" style="position:absolute;left:5286;top:1541;width:1796;height:531" coordorigin="5286,1541" coordsize="1796,531" path="m5286,2072r1795,l7081,1541r-1795,l5286,2072xe" fillcolor="#deeaf6" stroked="f">
              <v:path arrowok="t"/>
            </v:shape>
            <v:shape id="_x0000_s5433" alt="" style="position:absolute;left:7182;top:1541;width:3125;height:1112" coordorigin="7182,1541" coordsize="3125,1112" path="m7182,2652r3125,l10307,1541r-3125,l7182,2652xe" fillcolor="#deeaf6" stroked="f">
              <v:path arrowok="t"/>
            </v:shape>
            <v:shape id="_x0000_s5434" alt="" style="position:absolute;left:7281;top:1541;width:2936;height:531" coordorigin="7281,1541" coordsize="2936,531" path="m7281,2072r2935,l10216,1541r-2935,l7281,2072xe" fillcolor="#deeaf6" stroked="f">
              <v:path arrowok="t"/>
            </v:shape>
            <v:shape id="_x0000_s5435" alt="" style="position:absolute;left:7281;top:2072;width:2936;height:290" coordorigin="7281,2072" coordsize="2936,290" path="m7281,2362r2935,l10216,2072r-2935,l7281,2362xe" fillcolor="#deeaf6" stroked="f">
              <v:path arrowok="t"/>
            </v:shape>
            <v:shape id="_x0000_s5436" alt="" style="position:absolute;left:7281;top:2362;width:2936;height:290" coordorigin="7281,2362" coordsize="2936,290" path="m7281,2652r2935,l10216,2362r-2935,l7281,2652xe" fillcolor="#deeaf6" stroked="f">
              <v:path arrowok="t"/>
            </v:shape>
            <v:shape id="_x0000_s5437" alt="" style="position:absolute;left:1450;top:1440;width:0;height:101" coordorigin="1450,1440" coordsize="0,101" path="m1450,1440r,101e" filled="f" strokecolor="#9cc2e4" strokeweight="1.06pt">
              <v:path arrowok="t"/>
            </v:shape>
            <v:shape id="_x0000_s5438" alt="" style="position:absolute;left:1460;top:1440;width:2141;height:101" coordorigin="1460,1440" coordsize="2141,101" path="m1460,1541r2141,l3601,1440r-2141,l1460,1541xe" fillcolor="#deeaf6" stroked="f">
              <v:path arrowok="t"/>
            </v:shape>
            <v:shape id="_x0000_s5439" alt="" style="position:absolute;left:3611;top:1440;width:0;height:101" coordorigin="3611,1440" coordsize="0,101" path="m3611,1440r,101e" filled="f" strokecolor="#9cc2e4" strokeweight="1.06pt">
              <v:path arrowok="t"/>
            </v:shape>
            <v:shape id="_x0000_s5440" alt="" style="position:absolute;left:3601;top:1440;width:1574;height:101" coordorigin="3601,1440" coordsize="1574,101" path="m3601,1541r1574,l5175,1440r-1574,l3601,1541xe" fillcolor="#deeaf6" stroked="f">
              <v:path arrowok="t"/>
            </v:shape>
            <v:shape id="_x0000_s5441" alt="" style="position:absolute;left:5185;top:1440;width:0;height:101" coordorigin="5185,1440" coordsize="0,101" path="m5185,1440r,101e" filled="f" strokecolor="#9cc2e4" strokeweight="1.06pt">
              <v:path arrowok="t"/>
            </v:shape>
            <v:shape id="_x0000_s5442" alt="" style="position:absolute;left:5175;top:1440;width:1997;height:101" coordorigin="5175,1440" coordsize="1997,101" path="m5175,1541r1998,l7173,1440r-1998,l5175,1541xe" fillcolor="#deeaf6" stroked="f">
              <v:path arrowok="t"/>
            </v:shape>
            <v:shape id="_x0000_s5443" alt="" style="position:absolute;left:7182;top:1440;width:0;height:101" coordorigin="7182,1440" coordsize="0,101" path="m7182,1440r,101e" filled="f" strokecolor="#9cc2e4" strokeweight="1.06pt">
              <v:path arrowok="t"/>
            </v:shape>
            <v:shape id="_x0000_s5444" alt="" style="position:absolute;left:7173;top:1440;width:3135;height:101" coordorigin="7173,1440" coordsize="3135,101" path="m7173,1541r3134,l10307,1440r-3134,l7173,1541xe" fillcolor="#deeaf6" stroked="f">
              <v:path arrowok="t"/>
            </v:shape>
            <v:shape id="_x0000_s5445" alt="" style="position:absolute;left:10317;top:1440;width:0;height:101" coordorigin="10317,1440" coordsize="0,101" path="m10317,1440r,101e" filled="f" strokecolor="#9cc2e4" strokeweight="1.06pt">
              <v:path arrowok="t"/>
            </v:shape>
            <v:shape id="_x0000_s5446" alt="" style="position:absolute;left:1450;top:2652;width:2160;height:101" coordorigin="1450,2652" coordsize="2160,101" path="m1450,2753r2160,l3610,2652r-2160,l1450,2753xe" fillcolor="#deeaf6" stroked="f">
              <v:path arrowok="t"/>
            </v:shape>
            <v:shape id="_x0000_s5447" alt="" style="position:absolute;left:1450;top:1541;width:0;height:1212" coordorigin="1450,1541" coordsize="0,1212" path="m1450,1541r,1212e" filled="f" strokecolor="#9cc2e4" strokeweight="1.06pt">
              <v:path arrowok="t"/>
            </v:shape>
            <v:shape id="_x0000_s5448" alt="" style="position:absolute;left:3611;top:2652;width:1574;height:101" coordorigin="3611,2652" coordsize="1574,101" path="m3611,2753r1574,l5185,2652r-1574,l3611,2753xe" fillcolor="#deeaf6" stroked="f">
              <v:path arrowok="t"/>
            </v:shape>
            <v:shape id="_x0000_s5449" alt="" style="position:absolute;left:3611;top:1541;width:0;height:1212" coordorigin="3611,1541" coordsize="0,1212" path="m3611,1541r,1212e" filled="f" strokecolor="#9cc2e4" strokeweight="1.06pt">
              <v:path arrowok="t"/>
            </v:shape>
            <v:shape id="_x0000_s5450" alt="" style="position:absolute;left:5185;top:2652;width:1997;height:101" coordorigin="5185,2652" coordsize="1997,101" path="m5185,2753r1997,l7182,2652r-1997,l5185,2753xe" fillcolor="#deeaf6" stroked="f">
              <v:path arrowok="t"/>
            </v:shape>
            <v:shape id="_x0000_s5451" alt="" style="position:absolute;left:5185;top:1541;width:0;height:1212" coordorigin="5185,1541" coordsize="0,1212" path="m5185,1541r,1212e" filled="f" strokecolor="#9cc2e4" strokeweight="1.06pt">
              <v:path arrowok="t"/>
            </v:shape>
            <v:shape id="_x0000_s5452" alt="" style="position:absolute;left:7182;top:2652;width:3135;height:101" coordorigin="7182,2652" coordsize="3135,101" path="m7182,2753r3135,l10317,2652r-3135,l7182,2753xe" fillcolor="#deeaf6" stroked="f">
              <v:path arrowok="t"/>
            </v:shape>
            <v:shape id="_x0000_s5453" alt="" style="position:absolute;left:7182;top:1541;width:0;height:1212" coordorigin="7182,1541" coordsize="0,1212" path="m7182,1541r,1212e" filled="f" strokecolor="#9cc2e4" strokeweight="1.06pt">
              <v:path arrowok="t"/>
            </v:shape>
            <v:shape id="_x0000_s5454" alt="" style="position:absolute;left:10317;top:1541;width:0;height:1212" coordorigin="10317,1541" coordsize="0,1212" path="m10317,1541r,1212e" filled="f" strokecolor="#9cc2e4" strokeweight="1.06pt">
              <v:path arrowok="t"/>
            </v:shape>
            <v:shape id="_x0000_s5455" alt="" style="position:absolute;left:1450;top:2753;width:0;height:101" coordorigin="1450,2753" coordsize="0,101" path="m1450,2753r,101e" filled="f" strokecolor="#9cc2e4" strokeweight="1.06pt">
              <v:path arrowok="t"/>
            </v:shape>
            <v:shape id="_x0000_s5456" alt="" style="position:absolute;left:1460;top:2763;width:2141;height:0" coordorigin="1460,2763" coordsize="2141,0" path="m1460,2763r2141,e" filled="f" strokecolor="#9cc2e4" strokeweight="1.06pt">
              <v:path arrowok="t"/>
            </v:shape>
            <v:shape id="_x0000_s5457" alt="" style="position:absolute;left:3611;top:2753;width:0;height:101" coordorigin="3611,2753" coordsize="0,101" path="m3611,2753r,101e" filled="f" strokecolor="#9cc2e4" strokeweight="1.06pt">
              <v:path arrowok="t"/>
            </v:shape>
            <v:shape id="_x0000_s5458" alt="" style="position:absolute;left:3620;top:2763;width:1555;height:0" coordorigin="3620,2763" coordsize="1555,0" path="m3620,2763r1555,e" filled="f" strokecolor="#9cc2e4" strokeweight="1.06pt">
              <v:path arrowok="t"/>
            </v:shape>
            <v:shape id="_x0000_s5459" alt="" style="position:absolute;left:5185;top:2753;width:0;height:101" coordorigin="5185,2753" coordsize="0,101" path="m5185,2753r,101e" filled="f" strokecolor="#9cc2e4" strokeweight="1.06pt">
              <v:path arrowok="t"/>
            </v:shape>
            <v:shape id="_x0000_s5460" alt="" style="position:absolute;left:5195;top:2763;width:1978;height:0" coordorigin="5195,2763" coordsize="1978,0" path="m5195,2763r1978,e" filled="f" strokecolor="#9cc2e4" strokeweight="1.06pt">
              <v:path arrowok="t"/>
            </v:shape>
            <v:shape id="_x0000_s5461" alt="" style="position:absolute;left:7182;top:2753;width:0;height:101" coordorigin="7182,2753" coordsize="0,101" path="m7182,2753r,101e" filled="f" strokecolor="#9cc2e4" strokeweight="1.06pt">
              <v:path arrowok="t"/>
            </v:shape>
            <v:shape id="_x0000_s5462" alt="" style="position:absolute;left:7192;top:2763;width:3116;height:0" coordorigin="7192,2763" coordsize="3116,0" path="m7192,2763r3115,e" filled="f" strokecolor="#9cc2e4" strokeweight="1.06pt">
              <v:path arrowok="t"/>
            </v:shape>
            <v:shape id="_x0000_s5463" alt="" style="position:absolute;left:10317;top:2753;width:0;height:101" coordorigin="10317,2753" coordsize="0,101" path="m10317,2753r,101e" filled="f" strokecolor="#9cc2e4" strokeweight="1.06pt">
              <v:path arrowok="t"/>
            </v:shape>
            <v:shape id="_x0000_s5464" alt="" style="position:absolute;left:1450;top:2854;width:0;height:1452" coordorigin="1450,2854" coordsize="0,1452" path="m1450,2854r,1452e" filled="f" strokecolor="#9cc2e4" strokeweight="1.06pt">
              <v:path arrowok="t"/>
            </v:shape>
            <v:shape id="_x0000_s5465" alt="" style="position:absolute;left:3611;top:2854;width:0;height:1452" coordorigin="3611,2854" coordsize="0,1452" path="m3611,2854r,1452e" filled="f" strokecolor="#9cc2e4" strokeweight="1.06pt">
              <v:path arrowok="t"/>
            </v:shape>
            <v:shape id="_x0000_s5466" alt="" style="position:absolute;left:5185;top:2854;width:0;height:1452" coordorigin="5185,2854" coordsize="0,1452" path="m5185,2854r,1452e" filled="f" strokecolor="#9cc2e4" strokeweight="1.06pt">
              <v:path arrowok="t"/>
            </v:shape>
            <v:shape id="_x0000_s5467" alt="" style="position:absolute;left:7182;top:2854;width:0;height:1452" coordorigin="7182,2854" coordsize="0,1452" path="m7182,2854r,1452e" filled="f" strokecolor="#9cc2e4" strokeweight="1.06pt">
              <v:path arrowok="t"/>
            </v:shape>
            <v:shape id="_x0000_s5468" alt="" style="position:absolute;left:10317;top:2854;width:0;height:1452" coordorigin="10317,2854" coordsize="0,1452" path="m10317,2854r,1452e" filled="f" strokecolor="#9cc2e4" strokeweight="1.06pt">
              <v:path arrowok="t"/>
            </v:shape>
            <v:shape id="_x0000_s5469" alt="" style="position:absolute;left:1450;top:4306;width:0;height:101" coordorigin="1450,4306" coordsize="0,101" path="m1450,4306r,101e" filled="f" strokecolor="#9cc2e4" strokeweight="1.06pt">
              <v:path arrowok="t"/>
            </v:shape>
            <v:shape id="_x0000_s5470" alt="" style="position:absolute;left:1460;top:4316;width:2141;height:0" coordorigin="1460,4316" coordsize="2141,0" path="m1460,4316r2141,e" filled="f" strokecolor="#9cc2e4" strokeweight="1.06pt">
              <v:path arrowok="t"/>
            </v:shape>
            <v:shape id="_x0000_s5471" alt="" style="position:absolute;left:3611;top:4306;width:0;height:101" coordorigin="3611,4306" coordsize="0,101" path="m3611,4306r,101e" filled="f" strokecolor="#9cc2e4" strokeweight="1.06pt">
              <v:path arrowok="t"/>
            </v:shape>
            <v:shape id="_x0000_s5472" alt="" style="position:absolute;left:3620;top:4316;width:1555;height:0" coordorigin="3620,4316" coordsize="1555,0" path="m3620,4316r1555,e" filled="f" strokecolor="#9cc2e4" strokeweight="1.06pt">
              <v:path arrowok="t"/>
            </v:shape>
            <v:shape id="_x0000_s5473" alt="" style="position:absolute;left:5185;top:4306;width:0;height:101" coordorigin="5185,4306" coordsize="0,101" path="m5185,4306r,101e" filled="f" strokecolor="#9cc2e4" strokeweight="1.06pt">
              <v:path arrowok="t"/>
            </v:shape>
            <v:shape id="_x0000_s5474" alt="" style="position:absolute;left:5195;top:4316;width:1978;height:0" coordorigin="5195,4316" coordsize="1978,0" path="m5195,4316r1978,e" filled="f" strokecolor="#9cc2e4" strokeweight="1.06pt">
              <v:path arrowok="t"/>
            </v:shape>
            <v:shape id="_x0000_s5475" alt="" style="position:absolute;left:7182;top:4306;width:0;height:101" coordorigin="7182,4306" coordsize="0,101" path="m7182,4306r,101e" filled="f" strokecolor="#9cc2e4" strokeweight="1.06pt">
              <v:path arrowok="t"/>
            </v:shape>
            <v:shape id="_x0000_s5476" alt="" style="position:absolute;left:7192;top:4316;width:3116;height:0" coordorigin="7192,4316" coordsize="3116,0" path="m7192,4316r3115,e" filled="f" strokecolor="#9cc2e4" strokeweight="1.06pt">
              <v:path arrowok="t"/>
            </v:shape>
            <v:shape id="_x0000_s5477" alt="" style="position:absolute;left:10317;top:4306;width:0;height:101" coordorigin="10317,4306" coordsize="0,101" path="m10317,4306r,101e" filled="f" strokecolor="#9cc2e4" strokeweight="1.06pt">
              <v:path arrowok="t"/>
            </v:shape>
            <v:shape id="_x0000_s5478" alt="" style="position:absolute;left:1450;top:4407;width:0;height:941" coordorigin="1450,4407" coordsize="0,941" path="m1450,4407r,941e" filled="f" strokecolor="#9cc2e4" strokeweight="1.06pt">
              <v:path arrowok="t"/>
            </v:shape>
            <v:shape id="_x0000_s5479" alt="" style="position:absolute;left:1460;top:5339;width:2141;height:0" coordorigin="1460,5339" coordsize="2141,0" path="m1460,5339r2141,e" filled="f" strokecolor="#9cc2e4" strokeweight="1.06pt">
              <v:path arrowok="t"/>
            </v:shape>
            <v:shape id="_x0000_s5480" alt="" style="position:absolute;left:3611;top:4407;width:0;height:941" coordorigin="3611,4407" coordsize="0,941" path="m3611,4407r,941e" filled="f" strokecolor="#9cc2e4" strokeweight="1.06pt">
              <v:path arrowok="t"/>
            </v:shape>
            <v:shape id="_x0000_s5481" alt="" style="position:absolute;left:3620;top:5339;width:1555;height:0" coordorigin="3620,5339" coordsize="1555,0" path="m3620,5339r1555,e" filled="f" strokecolor="#9cc2e4" strokeweight="1.06pt">
              <v:path arrowok="t"/>
            </v:shape>
            <v:shape id="_x0000_s5482" alt="" style="position:absolute;left:5185;top:4407;width:0;height:941" coordorigin="5185,4407" coordsize="0,941" path="m5185,4407r,941e" filled="f" strokecolor="#9cc2e4" strokeweight="1.06pt">
              <v:path arrowok="t"/>
            </v:shape>
            <v:shape id="_x0000_s5483" alt="" style="position:absolute;left:5195;top:5339;width:1978;height:0" coordorigin="5195,5339" coordsize="1978,0" path="m5195,5339r1978,e" filled="f" strokecolor="#9cc2e4" strokeweight="1.06pt">
              <v:path arrowok="t"/>
            </v:shape>
            <v:shape id="_x0000_s5484" alt="" style="position:absolute;left:7182;top:4407;width:0;height:941" coordorigin="7182,4407" coordsize="0,941" path="m7182,4407r,941e" filled="f" strokecolor="#9cc2e4" strokeweight="1.06pt">
              <v:path arrowok="t"/>
            </v:shape>
            <v:shape id="_x0000_s5485" alt="" style="position:absolute;left:7192;top:5339;width:3116;height:0" coordorigin="7192,5339" coordsize="3116,0" path="m7192,5339r3115,e" filled="f" strokecolor="#9cc2e4" strokeweight="1.06pt">
              <v:path arrowok="t"/>
            </v:shape>
            <v:shape id="_x0000_s5486" alt="" style="position:absolute;left:10317;top:4407;width:0;height:941" coordorigin="10317,4407" coordsize="0,941" path="m10317,4407r,941e" filled="f" strokecolor="#9cc2e4" strokeweight="1.06pt">
              <v:path arrowok="t"/>
            </v:shape>
            <w10:wrap anchorx="page" anchory="page"/>
          </v:group>
        </w:pict>
      </w:r>
    </w:p>
    <w:p w14:paraId="1B691DDE" w14:textId="77777777" w:rsidR="0027373D" w:rsidRPr="00107A28" w:rsidRDefault="0027373D">
      <w:pPr>
        <w:spacing w:line="200" w:lineRule="exact"/>
        <w:rPr>
          <w:lang w:val="es-ES"/>
        </w:rPr>
      </w:pPr>
    </w:p>
    <w:p w14:paraId="2AAB81E0" w14:textId="77777777" w:rsidR="0027373D" w:rsidRPr="00107A28" w:rsidRDefault="0027373D">
      <w:pPr>
        <w:spacing w:line="200" w:lineRule="exact"/>
        <w:rPr>
          <w:lang w:val="es-ES"/>
        </w:rPr>
      </w:pPr>
    </w:p>
    <w:p w14:paraId="10A23902" w14:textId="77777777" w:rsidR="0027373D" w:rsidRPr="00107A28" w:rsidRDefault="0027373D">
      <w:pPr>
        <w:spacing w:line="200" w:lineRule="exact"/>
        <w:rPr>
          <w:lang w:val="es-ES"/>
        </w:rPr>
      </w:pPr>
    </w:p>
    <w:p w14:paraId="3A71B1E8" w14:textId="77777777" w:rsidR="0027373D" w:rsidRPr="00107A28" w:rsidRDefault="003C776A">
      <w:pPr>
        <w:spacing w:before="32" w:line="240" w:lineRule="exact"/>
        <w:ind w:left="111"/>
        <w:rPr>
          <w:rFonts w:ascii="Arial" w:eastAsia="Arial" w:hAnsi="Arial" w:cs="Arial"/>
          <w:sz w:val="22"/>
          <w:szCs w:val="22"/>
          <w:lang w:val="es-ES"/>
        </w:rPr>
      </w:pPr>
      <w:r w:rsidRPr="00107A28">
        <w:rPr>
          <w:rFonts w:ascii="Arial" w:eastAsia="Arial" w:hAnsi="Arial" w:cs="Arial"/>
          <w:position w:val="-1"/>
          <w:sz w:val="22"/>
          <w:szCs w:val="22"/>
          <w:lang w:val="es-ES"/>
        </w:rPr>
        <w:t xml:space="preserve">Columna                   </w:t>
      </w:r>
      <w:r w:rsidRPr="00107A28">
        <w:rPr>
          <w:rFonts w:ascii="Arial" w:eastAsia="Arial" w:hAnsi="Arial" w:cs="Arial"/>
          <w:b/>
          <w:color w:val="FFFFFF"/>
          <w:position w:val="-1"/>
          <w:sz w:val="22"/>
          <w:szCs w:val="22"/>
          <w:lang w:val="es-ES"/>
        </w:rPr>
        <w:t>Restricción</w:t>
      </w:r>
    </w:p>
    <w:p w14:paraId="36C2E341" w14:textId="77777777" w:rsidR="0027373D" w:rsidRPr="00107A28" w:rsidRDefault="0027373D">
      <w:pPr>
        <w:spacing w:line="200" w:lineRule="exact"/>
        <w:rPr>
          <w:lang w:val="es-ES"/>
        </w:rPr>
      </w:pPr>
    </w:p>
    <w:p w14:paraId="6D950383" w14:textId="77777777" w:rsidR="0027373D" w:rsidRPr="00107A28" w:rsidRDefault="0027373D">
      <w:pPr>
        <w:spacing w:line="200" w:lineRule="exact"/>
        <w:rPr>
          <w:lang w:val="es-ES"/>
        </w:rPr>
      </w:pPr>
    </w:p>
    <w:p w14:paraId="08B49CB3" w14:textId="77777777" w:rsidR="0027373D" w:rsidRPr="00107A28" w:rsidRDefault="0027373D">
      <w:pPr>
        <w:spacing w:before="9" w:line="280" w:lineRule="exact"/>
        <w:rPr>
          <w:sz w:val="28"/>
          <w:szCs w:val="28"/>
          <w:lang w:val="es-ES"/>
        </w:rPr>
      </w:pPr>
    </w:p>
    <w:p w14:paraId="13EC25EB" w14:textId="77777777" w:rsidR="0027373D" w:rsidRPr="00107A28" w:rsidRDefault="003C776A">
      <w:pPr>
        <w:spacing w:before="32" w:line="275" w:lineRule="auto"/>
        <w:ind w:left="2161" w:right="500" w:hanging="2050"/>
        <w:rPr>
          <w:rFonts w:ascii="Arial" w:eastAsia="Arial" w:hAnsi="Arial" w:cs="Arial"/>
          <w:sz w:val="22"/>
          <w:szCs w:val="22"/>
          <w:lang w:val="es-ES"/>
        </w:rPr>
        <w:sectPr w:rsidR="0027373D" w:rsidRPr="00107A28">
          <w:type w:val="continuous"/>
          <w:pgSz w:w="11920" w:h="16840"/>
          <w:pgMar w:top="1320" w:right="1580" w:bottom="280" w:left="1440" w:header="720" w:footer="720" w:gutter="0"/>
          <w:cols w:space="720"/>
        </w:sectPr>
      </w:pPr>
      <w:r w:rsidRPr="00107A28">
        <w:rPr>
          <w:rFonts w:ascii="Arial" w:eastAsia="Arial" w:hAnsi="Arial" w:cs="Arial"/>
          <w:b/>
          <w:sz w:val="22"/>
          <w:szCs w:val="22"/>
          <w:lang w:val="es-ES"/>
        </w:rPr>
        <w:t xml:space="preserve">forma_reserva         </w:t>
      </w:r>
      <w:r w:rsidRPr="00107A28">
        <w:rPr>
          <w:rFonts w:ascii="Arial" w:eastAsia="Arial" w:hAnsi="Arial" w:cs="Arial"/>
          <w:sz w:val="22"/>
          <w:szCs w:val="22"/>
          <w:lang w:val="es-ES"/>
        </w:rPr>
        <w:t>Se debe elegir necesariamente el tipo de reserva que se quiere hacer.</w:t>
      </w:r>
    </w:p>
    <w:p w14:paraId="65776643" w14:textId="77777777" w:rsidR="0027373D" w:rsidRPr="00107A28" w:rsidRDefault="0027373D">
      <w:pPr>
        <w:spacing w:before="2" w:line="100" w:lineRule="exact"/>
        <w:rPr>
          <w:sz w:val="11"/>
          <w:szCs w:val="11"/>
          <w:lang w:val="es-ES"/>
        </w:rPr>
      </w:pPr>
    </w:p>
    <w:p w14:paraId="309AF387" w14:textId="77777777" w:rsidR="0027373D" w:rsidRPr="00107A28" w:rsidRDefault="0027373D">
      <w:pPr>
        <w:spacing w:line="200" w:lineRule="exact"/>
        <w:rPr>
          <w:lang w:val="es-ES"/>
        </w:rPr>
      </w:pPr>
    </w:p>
    <w:p w14:paraId="437D5E0E" w14:textId="77777777" w:rsidR="0027373D" w:rsidRPr="00107A28" w:rsidRDefault="0027373D">
      <w:pPr>
        <w:spacing w:line="200" w:lineRule="exact"/>
        <w:rPr>
          <w:lang w:val="es-ES"/>
        </w:rPr>
      </w:pPr>
    </w:p>
    <w:p w14:paraId="3B8E1B06" w14:textId="77777777" w:rsidR="0027373D" w:rsidRPr="00107A28" w:rsidRDefault="0027373D">
      <w:pPr>
        <w:spacing w:line="200" w:lineRule="exact"/>
        <w:rPr>
          <w:lang w:val="es-ES"/>
        </w:rPr>
      </w:pPr>
    </w:p>
    <w:p w14:paraId="55AF8A26" w14:textId="77777777" w:rsidR="0027373D" w:rsidRPr="00107A28" w:rsidRDefault="0027373D">
      <w:pPr>
        <w:spacing w:line="200" w:lineRule="exact"/>
        <w:rPr>
          <w:lang w:val="es-ES"/>
        </w:rPr>
      </w:pPr>
    </w:p>
    <w:p w14:paraId="4A53ACE5" w14:textId="77777777" w:rsidR="0027373D" w:rsidRPr="00107A28" w:rsidRDefault="0027373D">
      <w:pPr>
        <w:spacing w:line="200" w:lineRule="exact"/>
        <w:rPr>
          <w:lang w:val="es-ES"/>
        </w:rPr>
      </w:pPr>
    </w:p>
    <w:p w14:paraId="071CA5E9" w14:textId="77777777" w:rsidR="0027373D" w:rsidRPr="00107A28" w:rsidRDefault="0027373D">
      <w:pPr>
        <w:spacing w:line="200" w:lineRule="exact"/>
        <w:rPr>
          <w:lang w:val="es-ES"/>
        </w:rPr>
      </w:pPr>
    </w:p>
    <w:p w14:paraId="71159184" w14:textId="77777777" w:rsidR="0027373D" w:rsidRPr="00107A28" w:rsidRDefault="0027373D">
      <w:pPr>
        <w:spacing w:line="200" w:lineRule="exact"/>
        <w:rPr>
          <w:lang w:val="es-ES"/>
        </w:rPr>
      </w:pPr>
    </w:p>
    <w:p w14:paraId="637C65CB" w14:textId="77777777" w:rsidR="0027373D" w:rsidRPr="00107A28" w:rsidRDefault="0027373D">
      <w:pPr>
        <w:spacing w:line="200" w:lineRule="exact"/>
        <w:rPr>
          <w:lang w:val="es-ES"/>
        </w:rPr>
      </w:pPr>
    </w:p>
    <w:p w14:paraId="365A0BDE" w14:textId="77777777" w:rsidR="0027373D" w:rsidRPr="00107A28" w:rsidRDefault="0027373D">
      <w:pPr>
        <w:spacing w:line="200" w:lineRule="exact"/>
        <w:rPr>
          <w:lang w:val="es-ES"/>
        </w:rPr>
      </w:pPr>
    </w:p>
    <w:p w14:paraId="37860570" w14:textId="77777777" w:rsidR="0027373D" w:rsidRPr="00107A28" w:rsidRDefault="0027373D">
      <w:pPr>
        <w:spacing w:line="200" w:lineRule="exact"/>
        <w:rPr>
          <w:lang w:val="es-ES"/>
        </w:rPr>
      </w:pPr>
    </w:p>
    <w:p w14:paraId="2B8B5F99" w14:textId="77777777" w:rsidR="0027373D" w:rsidRPr="00107A28" w:rsidRDefault="0027373D">
      <w:pPr>
        <w:spacing w:line="200" w:lineRule="exact"/>
        <w:rPr>
          <w:lang w:val="es-ES"/>
        </w:rPr>
      </w:pPr>
    </w:p>
    <w:p w14:paraId="1CDF361E" w14:textId="77777777" w:rsidR="0027373D" w:rsidRPr="00107A28" w:rsidRDefault="0027373D">
      <w:pPr>
        <w:spacing w:line="200" w:lineRule="exact"/>
        <w:rPr>
          <w:lang w:val="es-ES"/>
        </w:rPr>
      </w:pPr>
    </w:p>
    <w:p w14:paraId="3A2BE5F4" w14:textId="77777777" w:rsidR="0027373D" w:rsidRPr="00107A28" w:rsidRDefault="003C776A">
      <w:pPr>
        <w:spacing w:before="11" w:line="420" w:lineRule="exact"/>
        <w:ind w:left="100"/>
        <w:rPr>
          <w:rFonts w:ascii="Arial" w:eastAsia="Arial" w:hAnsi="Arial" w:cs="Arial"/>
          <w:sz w:val="38"/>
          <w:szCs w:val="38"/>
          <w:lang w:val="es-ES"/>
        </w:rPr>
      </w:pPr>
      <w:r w:rsidRPr="00107A28">
        <w:rPr>
          <w:rFonts w:ascii="Arial" w:eastAsia="Arial" w:hAnsi="Arial" w:cs="Arial"/>
          <w:b/>
          <w:w w:val="99"/>
          <w:position w:val="-1"/>
          <w:sz w:val="38"/>
          <w:szCs w:val="38"/>
          <w:lang w:val="es-ES"/>
        </w:rPr>
        <w:t>tabla</w:t>
      </w:r>
      <w:r w:rsidRPr="00107A28">
        <w:rPr>
          <w:rFonts w:ascii="Arial" w:eastAsia="Arial" w:hAnsi="Arial" w:cs="Arial"/>
          <w:b/>
          <w:position w:val="-1"/>
          <w:sz w:val="38"/>
          <w:szCs w:val="38"/>
          <w:lang w:val="es-ES"/>
        </w:rPr>
        <w:t xml:space="preserve"> </w:t>
      </w:r>
      <w:r w:rsidRPr="00107A28">
        <w:rPr>
          <w:rFonts w:ascii="Arial" w:eastAsia="Arial" w:hAnsi="Arial" w:cs="Arial"/>
          <w:b/>
          <w:w w:val="99"/>
          <w:position w:val="-1"/>
          <w:sz w:val="38"/>
          <w:szCs w:val="38"/>
          <w:lang w:val="es-ES"/>
        </w:rPr>
        <w:t>particular:</w:t>
      </w:r>
    </w:p>
    <w:p w14:paraId="41219F4D" w14:textId="77777777" w:rsidR="0027373D" w:rsidRPr="00107A28" w:rsidRDefault="0027373D">
      <w:pPr>
        <w:spacing w:line="200" w:lineRule="exact"/>
        <w:rPr>
          <w:lang w:val="es-ES"/>
        </w:rPr>
      </w:pPr>
    </w:p>
    <w:p w14:paraId="41E928C3" w14:textId="77777777" w:rsidR="0027373D" w:rsidRPr="00107A28" w:rsidRDefault="0027373D">
      <w:pPr>
        <w:spacing w:line="200" w:lineRule="exact"/>
        <w:rPr>
          <w:lang w:val="es-ES"/>
        </w:rPr>
      </w:pPr>
    </w:p>
    <w:p w14:paraId="28CD87E0" w14:textId="77777777" w:rsidR="0027373D" w:rsidRPr="00107A28" w:rsidRDefault="0027373D">
      <w:pPr>
        <w:spacing w:line="240" w:lineRule="exact"/>
        <w:rPr>
          <w:sz w:val="24"/>
          <w:szCs w:val="24"/>
          <w:lang w:val="es-ES"/>
        </w:rPr>
        <w:sectPr w:rsidR="0027373D" w:rsidRPr="00107A28">
          <w:pgSz w:w="11920" w:h="16840"/>
          <w:pgMar w:top="1560" w:right="1680" w:bottom="280" w:left="1340" w:header="720" w:footer="720" w:gutter="0"/>
          <w:cols w:space="720"/>
        </w:sectPr>
      </w:pPr>
    </w:p>
    <w:p w14:paraId="6FE25757" w14:textId="77777777" w:rsidR="0027373D" w:rsidRPr="00107A28" w:rsidRDefault="003C776A">
      <w:pPr>
        <w:spacing w:before="5" w:line="280" w:lineRule="exact"/>
        <w:ind w:left="211" w:right="-38"/>
        <w:rPr>
          <w:rFonts w:ascii="Arial" w:eastAsia="Arial" w:hAnsi="Arial" w:cs="Arial"/>
          <w:sz w:val="22"/>
          <w:szCs w:val="22"/>
          <w:lang w:val="es-ES"/>
        </w:rPr>
      </w:pPr>
      <w:r w:rsidRPr="00107A28">
        <w:rPr>
          <w:rFonts w:ascii="Arial" w:eastAsia="Arial" w:hAnsi="Arial" w:cs="Arial"/>
          <w:b/>
          <w:color w:val="FFFFFF"/>
          <w:sz w:val="22"/>
          <w:szCs w:val="22"/>
          <w:lang w:val="es-ES"/>
        </w:rPr>
        <w:t>Nombre de tabla</w:t>
      </w:r>
    </w:p>
    <w:p w14:paraId="593DA2EF" w14:textId="77777777" w:rsidR="0027373D" w:rsidRPr="00107A28" w:rsidRDefault="003C776A">
      <w:pPr>
        <w:spacing w:before="32"/>
        <w:rPr>
          <w:rFonts w:ascii="Arial" w:eastAsia="Arial" w:hAnsi="Arial" w:cs="Arial"/>
          <w:sz w:val="22"/>
          <w:szCs w:val="22"/>
          <w:lang w:val="es-ES"/>
        </w:rPr>
        <w:sectPr w:rsidR="0027373D" w:rsidRPr="00107A28">
          <w:type w:val="continuous"/>
          <w:pgSz w:w="11920" w:h="16840"/>
          <w:pgMar w:top="1320" w:right="1680" w:bottom="280" w:left="1340" w:header="720" w:footer="720" w:gutter="0"/>
          <w:cols w:num="2" w:space="720" w:equalWidth="0">
            <w:col w:w="1364" w:space="693"/>
            <w:col w:w="6843"/>
          </w:cols>
        </w:sectPr>
      </w:pPr>
      <w:r w:rsidRPr="00107A28">
        <w:rPr>
          <w:lang w:val="es-ES"/>
        </w:rPr>
        <w:br w:type="column"/>
      </w:r>
      <w:r w:rsidRPr="00107A28">
        <w:rPr>
          <w:rFonts w:ascii="Arial" w:eastAsia="Arial" w:hAnsi="Arial" w:cs="Arial"/>
          <w:b/>
          <w:color w:val="FFFFFF"/>
          <w:sz w:val="22"/>
          <w:szCs w:val="22"/>
          <w:lang w:val="es-ES"/>
        </w:rPr>
        <w:t>Descripción</w:t>
      </w:r>
    </w:p>
    <w:p w14:paraId="2CA08E41" w14:textId="77777777" w:rsidR="0027373D" w:rsidRPr="00107A28" w:rsidRDefault="0027373D">
      <w:pPr>
        <w:spacing w:line="200" w:lineRule="exact"/>
        <w:rPr>
          <w:lang w:val="es-ES"/>
        </w:rPr>
      </w:pPr>
    </w:p>
    <w:p w14:paraId="267E2EE1" w14:textId="77777777" w:rsidR="0027373D" w:rsidRPr="00107A28" w:rsidRDefault="0027373D">
      <w:pPr>
        <w:spacing w:before="12" w:line="220" w:lineRule="exact"/>
        <w:rPr>
          <w:sz w:val="22"/>
          <w:szCs w:val="22"/>
          <w:lang w:val="es-ES"/>
        </w:rPr>
      </w:pPr>
    </w:p>
    <w:p w14:paraId="51D92A5B" w14:textId="77777777" w:rsidR="0027373D" w:rsidRPr="00107A28" w:rsidRDefault="003C776A">
      <w:pPr>
        <w:spacing w:before="7" w:line="280" w:lineRule="exact"/>
        <w:ind w:left="2056" w:right="482" w:hanging="1846"/>
        <w:rPr>
          <w:rFonts w:ascii="Arial" w:eastAsia="Arial" w:hAnsi="Arial" w:cs="Arial"/>
          <w:sz w:val="22"/>
          <w:szCs w:val="22"/>
          <w:lang w:val="es-ES"/>
        </w:rPr>
      </w:pPr>
      <w:r w:rsidRPr="00107A28">
        <w:rPr>
          <w:rFonts w:ascii="Arial" w:eastAsia="Arial" w:hAnsi="Arial" w:cs="Arial"/>
          <w:b/>
          <w:sz w:val="22"/>
          <w:szCs w:val="22"/>
          <w:lang w:val="es-ES"/>
        </w:rPr>
        <w:t xml:space="preserve">particular              </w:t>
      </w:r>
      <w:r w:rsidRPr="00107A28">
        <w:rPr>
          <w:rFonts w:ascii="Arial" w:eastAsia="Arial" w:hAnsi="Arial" w:cs="Arial"/>
          <w:sz w:val="22"/>
          <w:szCs w:val="22"/>
          <w:lang w:val="es-ES"/>
        </w:rPr>
        <w:t>Tabla que almacena la información de la reserva cuando esta es realizada de manera particular.</w:t>
      </w:r>
    </w:p>
    <w:p w14:paraId="133ABCE1" w14:textId="77777777" w:rsidR="0027373D" w:rsidRPr="00107A28" w:rsidRDefault="0027373D">
      <w:pPr>
        <w:spacing w:before="1" w:line="160" w:lineRule="exact"/>
        <w:rPr>
          <w:sz w:val="17"/>
          <w:szCs w:val="17"/>
          <w:lang w:val="es-ES"/>
        </w:rPr>
      </w:pPr>
    </w:p>
    <w:p w14:paraId="4F6CB2B8" w14:textId="77777777" w:rsidR="0027373D" w:rsidRPr="00107A28" w:rsidRDefault="0027373D">
      <w:pPr>
        <w:spacing w:line="200" w:lineRule="exact"/>
        <w:rPr>
          <w:lang w:val="es-ES"/>
        </w:rPr>
      </w:pPr>
    </w:p>
    <w:p w14:paraId="1811126A" w14:textId="77777777" w:rsidR="0027373D" w:rsidRPr="00107A28" w:rsidRDefault="0027373D">
      <w:pPr>
        <w:spacing w:line="200" w:lineRule="exact"/>
        <w:rPr>
          <w:lang w:val="es-ES"/>
        </w:rPr>
      </w:pPr>
    </w:p>
    <w:p w14:paraId="61FC309E" w14:textId="77777777" w:rsidR="0027373D" w:rsidRPr="00107A28" w:rsidRDefault="0027373D">
      <w:pPr>
        <w:spacing w:line="200" w:lineRule="exact"/>
        <w:rPr>
          <w:lang w:val="es-ES"/>
        </w:rPr>
      </w:pPr>
    </w:p>
    <w:p w14:paraId="22E1FB83" w14:textId="77777777" w:rsidR="0027373D" w:rsidRPr="00107A28" w:rsidRDefault="0027373D">
      <w:pPr>
        <w:spacing w:line="200" w:lineRule="exact"/>
        <w:rPr>
          <w:lang w:val="es-ES"/>
        </w:rPr>
      </w:pPr>
    </w:p>
    <w:p w14:paraId="527A8976" w14:textId="77777777" w:rsidR="0027373D" w:rsidRPr="00107A28" w:rsidRDefault="003C776A">
      <w:pPr>
        <w:spacing w:before="32" w:line="240" w:lineRule="exact"/>
        <w:ind w:left="211"/>
        <w:rPr>
          <w:rFonts w:ascii="Arial" w:eastAsia="Arial" w:hAnsi="Arial" w:cs="Arial"/>
          <w:sz w:val="22"/>
          <w:szCs w:val="22"/>
          <w:lang w:val="es-ES"/>
        </w:rPr>
      </w:pPr>
      <w:r w:rsidRPr="00107A28">
        <w:rPr>
          <w:rFonts w:ascii="Arial" w:eastAsia="Arial" w:hAnsi="Arial" w:cs="Arial"/>
          <w:position w:val="-1"/>
          <w:sz w:val="22"/>
          <w:szCs w:val="22"/>
          <w:lang w:val="es-ES"/>
        </w:rPr>
        <w:t xml:space="preserve">columna                       </w:t>
      </w:r>
      <w:r w:rsidRPr="00107A28">
        <w:rPr>
          <w:rFonts w:ascii="Arial" w:eastAsia="Arial" w:hAnsi="Arial" w:cs="Arial"/>
          <w:b/>
          <w:color w:val="FFFFFF"/>
          <w:position w:val="-1"/>
          <w:sz w:val="22"/>
          <w:szCs w:val="22"/>
          <w:lang w:val="es-ES"/>
        </w:rPr>
        <w:t>dominio          características       Descripción</w:t>
      </w:r>
    </w:p>
    <w:p w14:paraId="41F84889" w14:textId="77777777" w:rsidR="0027373D" w:rsidRPr="00107A28" w:rsidRDefault="0027373D">
      <w:pPr>
        <w:spacing w:line="200" w:lineRule="exact"/>
        <w:rPr>
          <w:lang w:val="es-ES"/>
        </w:rPr>
      </w:pPr>
    </w:p>
    <w:p w14:paraId="6D039359" w14:textId="77777777" w:rsidR="0027373D" w:rsidRPr="00107A28" w:rsidRDefault="0027373D">
      <w:pPr>
        <w:spacing w:line="200" w:lineRule="exact"/>
        <w:rPr>
          <w:lang w:val="es-ES"/>
        </w:rPr>
      </w:pPr>
    </w:p>
    <w:p w14:paraId="3D38A688" w14:textId="77777777" w:rsidR="0027373D" w:rsidRPr="00107A28" w:rsidRDefault="0027373D">
      <w:pPr>
        <w:spacing w:before="9" w:line="280" w:lineRule="exact"/>
        <w:rPr>
          <w:sz w:val="28"/>
          <w:szCs w:val="28"/>
          <w:lang w:val="es-ES"/>
        </w:rPr>
        <w:sectPr w:rsidR="0027373D" w:rsidRPr="00107A28">
          <w:type w:val="continuous"/>
          <w:pgSz w:w="11920" w:h="16840"/>
          <w:pgMar w:top="1320" w:right="1680" w:bottom="280" w:left="1340" w:header="720" w:footer="720" w:gutter="0"/>
          <w:cols w:space="720"/>
        </w:sectPr>
      </w:pPr>
    </w:p>
    <w:p w14:paraId="41598A25" w14:textId="77777777" w:rsidR="0027373D" w:rsidRPr="00107A28" w:rsidRDefault="003C776A">
      <w:pPr>
        <w:spacing w:before="32"/>
        <w:ind w:left="211" w:right="-53"/>
        <w:rPr>
          <w:rFonts w:ascii="Arial" w:eastAsia="Arial" w:hAnsi="Arial" w:cs="Arial"/>
          <w:sz w:val="22"/>
          <w:szCs w:val="22"/>
          <w:lang w:val="es-ES"/>
        </w:rPr>
      </w:pPr>
      <w:r w:rsidRPr="00107A28">
        <w:rPr>
          <w:rFonts w:ascii="Arial" w:eastAsia="Arial" w:hAnsi="Arial" w:cs="Arial"/>
          <w:b/>
          <w:sz w:val="22"/>
          <w:szCs w:val="22"/>
          <w:lang w:val="es-ES"/>
        </w:rPr>
        <w:t xml:space="preserve">codigo_particular      </w:t>
      </w:r>
      <w:r w:rsidRPr="00107A28">
        <w:rPr>
          <w:rFonts w:ascii="Arial" w:eastAsia="Arial" w:hAnsi="Arial" w:cs="Arial"/>
          <w:sz w:val="22"/>
          <w:szCs w:val="22"/>
          <w:lang w:val="es-ES"/>
        </w:rPr>
        <w:t>NUMBER(10</w:t>
      </w:r>
    </w:p>
    <w:p w14:paraId="23158602" w14:textId="77777777" w:rsidR="0027373D" w:rsidRPr="00107A28" w:rsidRDefault="003C776A">
      <w:pPr>
        <w:spacing w:before="37" w:line="240" w:lineRule="exact"/>
        <w:ind w:left="2451"/>
        <w:rPr>
          <w:rFonts w:ascii="Arial" w:eastAsia="Arial" w:hAnsi="Arial" w:cs="Arial"/>
          <w:sz w:val="22"/>
          <w:szCs w:val="22"/>
          <w:lang w:val="es-ES"/>
        </w:rPr>
      </w:pPr>
      <w:r w:rsidRPr="00107A28">
        <w:rPr>
          <w:rFonts w:ascii="Arial" w:eastAsia="Arial" w:hAnsi="Arial" w:cs="Arial"/>
          <w:position w:val="-1"/>
          <w:sz w:val="22"/>
          <w:szCs w:val="22"/>
          <w:lang w:val="es-ES"/>
        </w:rPr>
        <w:t>)</w:t>
      </w:r>
    </w:p>
    <w:p w14:paraId="0BC2C908" w14:textId="77777777" w:rsidR="0027373D" w:rsidRPr="00107A28" w:rsidRDefault="003C776A">
      <w:pPr>
        <w:spacing w:before="7" w:line="280" w:lineRule="exact"/>
        <w:ind w:left="1995" w:right="426" w:hanging="1995"/>
        <w:rPr>
          <w:rFonts w:ascii="Arial" w:eastAsia="Arial" w:hAnsi="Arial" w:cs="Arial"/>
          <w:sz w:val="22"/>
          <w:szCs w:val="22"/>
          <w:lang w:val="es-ES"/>
        </w:rPr>
        <w:sectPr w:rsidR="0027373D" w:rsidRPr="00107A28">
          <w:type w:val="continuous"/>
          <w:pgSz w:w="11920" w:h="16840"/>
          <w:pgMar w:top="1320" w:right="1680" w:bottom="280" w:left="1340" w:header="720" w:footer="720" w:gutter="0"/>
          <w:cols w:num="2" w:space="720" w:equalWidth="0">
            <w:col w:w="3723" w:space="223"/>
            <w:col w:w="4954"/>
          </w:cols>
        </w:sectPr>
      </w:pPr>
      <w:r w:rsidRPr="00107A28">
        <w:rPr>
          <w:lang w:val="es-ES"/>
        </w:rPr>
        <w:br w:type="column"/>
      </w:r>
      <w:r w:rsidRPr="00107A28">
        <w:rPr>
          <w:rFonts w:ascii="Arial" w:eastAsia="Arial" w:hAnsi="Arial" w:cs="Arial"/>
          <w:sz w:val="22"/>
          <w:szCs w:val="22"/>
          <w:lang w:val="es-ES"/>
        </w:rPr>
        <w:t>PK,NN                      Código identificador de la reserva particular.</w:t>
      </w:r>
    </w:p>
    <w:p w14:paraId="4AA6E443" w14:textId="77777777" w:rsidR="0027373D" w:rsidRPr="00107A28" w:rsidRDefault="0027373D">
      <w:pPr>
        <w:spacing w:line="200" w:lineRule="exact"/>
        <w:rPr>
          <w:lang w:val="es-ES"/>
        </w:rPr>
      </w:pPr>
    </w:p>
    <w:p w14:paraId="7F8FCC8E" w14:textId="77777777" w:rsidR="0027373D" w:rsidRPr="00107A28" w:rsidRDefault="0027373D">
      <w:pPr>
        <w:spacing w:line="200" w:lineRule="exact"/>
        <w:rPr>
          <w:lang w:val="es-ES"/>
        </w:rPr>
      </w:pPr>
    </w:p>
    <w:p w14:paraId="4AA76B35" w14:textId="77777777" w:rsidR="0027373D" w:rsidRPr="00107A28" w:rsidRDefault="0027373D">
      <w:pPr>
        <w:spacing w:before="19" w:line="220" w:lineRule="exact"/>
        <w:rPr>
          <w:sz w:val="22"/>
          <w:szCs w:val="22"/>
          <w:lang w:val="es-ES"/>
        </w:rPr>
      </w:pPr>
    </w:p>
    <w:p w14:paraId="13C8A167" w14:textId="77777777" w:rsidR="0027373D" w:rsidRPr="00107A28" w:rsidRDefault="003C776A">
      <w:pPr>
        <w:spacing w:before="7" w:line="280" w:lineRule="exact"/>
        <w:ind w:left="5941" w:right="596" w:hanging="5730"/>
        <w:rPr>
          <w:rFonts w:ascii="Arial" w:eastAsia="Arial" w:hAnsi="Arial" w:cs="Arial"/>
          <w:sz w:val="22"/>
          <w:szCs w:val="22"/>
          <w:lang w:val="es-ES"/>
        </w:rPr>
      </w:pPr>
      <w:r w:rsidRPr="00107A28">
        <w:rPr>
          <w:rFonts w:ascii="Arial" w:eastAsia="Arial" w:hAnsi="Arial" w:cs="Arial"/>
          <w:b/>
          <w:sz w:val="22"/>
          <w:szCs w:val="22"/>
          <w:lang w:val="es-ES"/>
        </w:rPr>
        <w:t xml:space="preserve">precio_reserva           </w:t>
      </w:r>
      <w:r w:rsidRPr="00107A28">
        <w:rPr>
          <w:rFonts w:ascii="Arial" w:eastAsia="Arial" w:hAnsi="Arial" w:cs="Arial"/>
          <w:sz w:val="22"/>
          <w:szCs w:val="22"/>
          <w:lang w:val="es-ES"/>
        </w:rPr>
        <w:t>FLOAT(10)      NN                            Precio de la reserva del particular.</w:t>
      </w:r>
    </w:p>
    <w:p w14:paraId="12E4BB65" w14:textId="77777777" w:rsidR="0027373D" w:rsidRPr="00107A28" w:rsidRDefault="0027373D">
      <w:pPr>
        <w:spacing w:line="200" w:lineRule="exact"/>
        <w:rPr>
          <w:lang w:val="es-ES"/>
        </w:rPr>
      </w:pPr>
    </w:p>
    <w:p w14:paraId="6BF5D666" w14:textId="77777777" w:rsidR="0027373D" w:rsidRPr="00107A28" w:rsidRDefault="0027373D">
      <w:pPr>
        <w:spacing w:before="13" w:line="220" w:lineRule="exact"/>
        <w:rPr>
          <w:sz w:val="22"/>
          <w:szCs w:val="22"/>
          <w:lang w:val="es-ES"/>
        </w:rPr>
      </w:pPr>
    </w:p>
    <w:p w14:paraId="512EF68C" w14:textId="77777777" w:rsidR="0027373D" w:rsidRPr="00107A28" w:rsidRDefault="003C776A">
      <w:pPr>
        <w:spacing w:before="5" w:line="280" w:lineRule="exact"/>
        <w:ind w:left="5941" w:right="244" w:hanging="5730"/>
        <w:rPr>
          <w:rFonts w:ascii="Arial" w:eastAsia="Arial" w:hAnsi="Arial" w:cs="Arial"/>
          <w:sz w:val="22"/>
          <w:szCs w:val="22"/>
          <w:lang w:val="es-ES"/>
        </w:rPr>
      </w:pPr>
      <w:r w:rsidRPr="00107A28">
        <w:rPr>
          <w:rFonts w:ascii="Arial" w:eastAsia="Arial" w:hAnsi="Arial" w:cs="Arial"/>
          <w:b/>
          <w:sz w:val="22"/>
          <w:szCs w:val="22"/>
          <w:lang w:val="es-ES"/>
        </w:rPr>
        <w:t xml:space="preserve">fecha_inicio                </w:t>
      </w:r>
      <w:r w:rsidRPr="00107A28">
        <w:rPr>
          <w:rFonts w:ascii="Arial" w:eastAsia="Arial" w:hAnsi="Arial" w:cs="Arial"/>
          <w:sz w:val="22"/>
          <w:szCs w:val="22"/>
          <w:lang w:val="es-ES"/>
        </w:rPr>
        <w:t xml:space="preserve">DATE           </w:t>
      </w:r>
      <w:r w:rsidRPr="00107A28">
        <w:rPr>
          <w:rFonts w:ascii="Arial" w:eastAsia="Arial" w:hAnsi="Arial" w:cs="Arial"/>
          <w:sz w:val="22"/>
          <w:szCs w:val="22"/>
          <w:lang w:val="es-ES"/>
        </w:rPr>
        <w:t xml:space="preserve">    NN                            Fecha inicial donde hace la reserva.</w:t>
      </w:r>
    </w:p>
    <w:p w14:paraId="11B53D7E" w14:textId="77777777" w:rsidR="0027373D" w:rsidRPr="00107A28" w:rsidRDefault="0027373D">
      <w:pPr>
        <w:spacing w:line="200" w:lineRule="exact"/>
        <w:rPr>
          <w:lang w:val="es-ES"/>
        </w:rPr>
      </w:pPr>
    </w:p>
    <w:p w14:paraId="7104BC13" w14:textId="77777777" w:rsidR="0027373D" w:rsidRPr="00107A28" w:rsidRDefault="0027373D">
      <w:pPr>
        <w:spacing w:before="12" w:line="220" w:lineRule="exact"/>
        <w:rPr>
          <w:sz w:val="22"/>
          <w:szCs w:val="22"/>
          <w:lang w:val="es-ES"/>
        </w:rPr>
      </w:pPr>
    </w:p>
    <w:p w14:paraId="5DB012AC" w14:textId="77777777" w:rsidR="0027373D" w:rsidRPr="00107A28" w:rsidRDefault="003C776A">
      <w:pPr>
        <w:spacing w:before="7" w:line="280" w:lineRule="exact"/>
        <w:ind w:left="5941" w:right="390" w:hanging="5730"/>
        <w:rPr>
          <w:rFonts w:ascii="Arial" w:eastAsia="Arial" w:hAnsi="Arial" w:cs="Arial"/>
          <w:sz w:val="22"/>
          <w:szCs w:val="22"/>
          <w:lang w:val="es-ES"/>
        </w:rPr>
      </w:pPr>
      <w:r w:rsidRPr="00107A28">
        <w:rPr>
          <w:rFonts w:ascii="Arial" w:eastAsia="Arial" w:hAnsi="Arial" w:cs="Arial"/>
          <w:b/>
          <w:sz w:val="22"/>
          <w:szCs w:val="22"/>
          <w:lang w:val="es-ES"/>
        </w:rPr>
        <w:t xml:space="preserve">fecha_fin                     </w:t>
      </w:r>
      <w:r w:rsidRPr="00107A28">
        <w:rPr>
          <w:rFonts w:ascii="Arial" w:eastAsia="Arial" w:hAnsi="Arial" w:cs="Arial"/>
          <w:sz w:val="22"/>
          <w:szCs w:val="22"/>
          <w:lang w:val="es-ES"/>
        </w:rPr>
        <w:t>DATE               NN                            Fecha final donde hace la reserva.</w:t>
      </w:r>
    </w:p>
    <w:p w14:paraId="46C92E5F" w14:textId="77777777" w:rsidR="0027373D" w:rsidRPr="00107A28" w:rsidRDefault="0027373D">
      <w:pPr>
        <w:spacing w:line="200" w:lineRule="exact"/>
        <w:rPr>
          <w:lang w:val="es-ES"/>
        </w:rPr>
      </w:pPr>
    </w:p>
    <w:p w14:paraId="2F04BCD8" w14:textId="77777777" w:rsidR="0027373D" w:rsidRPr="00107A28" w:rsidRDefault="0027373D">
      <w:pPr>
        <w:spacing w:before="15" w:line="220" w:lineRule="exact"/>
        <w:rPr>
          <w:sz w:val="22"/>
          <w:szCs w:val="22"/>
          <w:lang w:val="es-ES"/>
        </w:rPr>
        <w:sectPr w:rsidR="0027373D" w:rsidRPr="00107A28">
          <w:type w:val="continuous"/>
          <w:pgSz w:w="11920" w:h="16840"/>
          <w:pgMar w:top="1320" w:right="1680" w:bottom="280" w:left="1340" w:header="720" w:footer="720" w:gutter="0"/>
          <w:cols w:space="720"/>
        </w:sectPr>
      </w:pPr>
    </w:p>
    <w:p w14:paraId="63CD6523" w14:textId="77777777" w:rsidR="0027373D" w:rsidRPr="00107A28" w:rsidRDefault="003C776A">
      <w:pPr>
        <w:spacing w:before="32"/>
        <w:ind w:left="211" w:right="-53"/>
        <w:rPr>
          <w:rFonts w:ascii="Arial" w:eastAsia="Arial" w:hAnsi="Arial" w:cs="Arial"/>
          <w:sz w:val="22"/>
          <w:szCs w:val="22"/>
          <w:lang w:val="es-ES"/>
        </w:rPr>
      </w:pPr>
      <w:r w:rsidRPr="00107A28">
        <w:rPr>
          <w:rFonts w:ascii="Arial" w:eastAsia="Arial" w:hAnsi="Arial" w:cs="Arial"/>
          <w:b/>
          <w:sz w:val="22"/>
          <w:szCs w:val="22"/>
          <w:lang w:val="es-ES"/>
        </w:rPr>
        <w:t xml:space="preserve">reserva_codigo          </w:t>
      </w:r>
      <w:r w:rsidRPr="00107A28">
        <w:rPr>
          <w:rFonts w:ascii="Arial" w:eastAsia="Arial" w:hAnsi="Arial" w:cs="Arial"/>
          <w:sz w:val="22"/>
          <w:szCs w:val="22"/>
          <w:lang w:val="es-ES"/>
        </w:rPr>
        <w:t>NUMBER(10</w:t>
      </w:r>
    </w:p>
    <w:p w14:paraId="59ADD22B" w14:textId="77777777" w:rsidR="0027373D" w:rsidRPr="00107A28" w:rsidRDefault="003C776A">
      <w:pPr>
        <w:spacing w:before="37" w:line="240" w:lineRule="exact"/>
        <w:ind w:left="2451"/>
        <w:rPr>
          <w:rFonts w:ascii="Arial" w:eastAsia="Arial" w:hAnsi="Arial" w:cs="Arial"/>
          <w:sz w:val="22"/>
          <w:szCs w:val="22"/>
          <w:lang w:val="es-ES"/>
        </w:rPr>
      </w:pPr>
      <w:r w:rsidRPr="00107A28">
        <w:rPr>
          <w:rFonts w:ascii="Arial" w:eastAsia="Arial" w:hAnsi="Arial" w:cs="Arial"/>
          <w:position w:val="-1"/>
          <w:sz w:val="22"/>
          <w:szCs w:val="22"/>
          <w:lang w:val="es-ES"/>
        </w:rPr>
        <w:t>)</w:t>
      </w:r>
    </w:p>
    <w:p w14:paraId="7C64AF62" w14:textId="77777777" w:rsidR="0027373D" w:rsidRPr="00107A28" w:rsidRDefault="003C776A">
      <w:pPr>
        <w:tabs>
          <w:tab w:val="left" w:pos="1980"/>
        </w:tabs>
        <w:spacing w:before="7" w:line="280" w:lineRule="exact"/>
        <w:ind w:left="1995" w:right="486" w:hanging="1995"/>
        <w:rPr>
          <w:rFonts w:ascii="Arial" w:eastAsia="Arial" w:hAnsi="Arial" w:cs="Arial"/>
          <w:sz w:val="22"/>
          <w:szCs w:val="22"/>
          <w:lang w:val="es-ES"/>
        </w:rPr>
        <w:sectPr w:rsidR="0027373D" w:rsidRPr="00107A28">
          <w:type w:val="continuous"/>
          <w:pgSz w:w="11920" w:h="16840"/>
          <w:pgMar w:top="1320" w:right="1680" w:bottom="280" w:left="1340" w:header="720" w:footer="720" w:gutter="0"/>
          <w:cols w:num="2" w:space="720" w:equalWidth="0">
            <w:col w:w="3723" w:space="223"/>
            <w:col w:w="4954"/>
          </w:cols>
        </w:sectPr>
      </w:pPr>
      <w:r w:rsidRPr="00107A28">
        <w:rPr>
          <w:lang w:val="es-ES"/>
        </w:rPr>
        <w:br w:type="column"/>
      </w:r>
      <w:r w:rsidRPr="00107A28">
        <w:rPr>
          <w:rFonts w:ascii="Arial" w:eastAsia="Arial" w:hAnsi="Arial" w:cs="Arial"/>
          <w:sz w:val="22"/>
          <w:szCs w:val="22"/>
          <w:lang w:val="es-ES"/>
        </w:rPr>
        <w:t>NN</w:t>
      </w:r>
      <w:r w:rsidRPr="00107A28">
        <w:rPr>
          <w:rFonts w:ascii="Arial" w:eastAsia="Arial" w:hAnsi="Arial" w:cs="Arial"/>
          <w:sz w:val="22"/>
          <w:szCs w:val="22"/>
          <w:lang w:val="es-ES"/>
        </w:rPr>
        <w:tab/>
        <w:t>Numero de la reserva de código.</w:t>
      </w:r>
    </w:p>
    <w:p w14:paraId="3DA934CB" w14:textId="77777777" w:rsidR="0027373D" w:rsidRPr="00107A28" w:rsidRDefault="0027373D">
      <w:pPr>
        <w:spacing w:line="200" w:lineRule="exact"/>
        <w:rPr>
          <w:lang w:val="es-ES"/>
        </w:rPr>
      </w:pPr>
    </w:p>
    <w:p w14:paraId="1F5B22B2" w14:textId="77777777" w:rsidR="0027373D" w:rsidRPr="00107A28" w:rsidRDefault="0027373D">
      <w:pPr>
        <w:spacing w:before="15" w:line="220" w:lineRule="exact"/>
        <w:rPr>
          <w:sz w:val="22"/>
          <w:szCs w:val="22"/>
          <w:lang w:val="es-ES"/>
        </w:rPr>
        <w:sectPr w:rsidR="0027373D" w:rsidRPr="00107A28">
          <w:type w:val="continuous"/>
          <w:pgSz w:w="11920" w:h="16840"/>
          <w:pgMar w:top="1320" w:right="1680" w:bottom="280" w:left="1340" w:header="720" w:footer="720" w:gutter="0"/>
          <w:cols w:space="720"/>
        </w:sectPr>
      </w:pPr>
    </w:p>
    <w:p w14:paraId="064EBD11" w14:textId="77777777" w:rsidR="0027373D" w:rsidRPr="00107A28" w:rsidRDefault="003C776A">
      <w:pPr>
        <w:spacing w:before="32" w:line="275" w:lineRule="auto"/>
        <w:ind w:left="211" w:right="-38"/>
        <w:rPr>
          <w:rFonts w:ascii="Arial" w:eastAsia="Arial" w:hAnsi="Arial" w:cs="Arial"/>
          <w:sz w:val="22"/>
          <w:szCs w:val="22"/>
          <w:lang w:val="es-ES"/>
        </w:rPr>
      </w:pPr>
      <w:r>
        <w:pict w14:anchorId="3DED118B">
          <v:group id="_x0000_s5187" alt="" style="position:absolute;left:0;text-align:left;margin-left:70.9pt;margin-top:370.3pt;width:446.55pt;height:368.35pt;z-index:-7401;mso-position-horizontal-relative:page;mso-position-vertical-relative:page" coordorigin="1418,7406" coordsize="8931,7367">
            <v:shape id="_x0000_s5188" alt="" style="position:absolute;left:1460;top:7537;width:2232;height:768" coordorigin="1460,7537" coordsize="2232,768" path="m1460,8305r2232,l3692,7537r-2232,l1460,8305xe" fillcolor="#5b9bd4" stroked="f">
              <v:path arrowok="t"/>
            </v:shape>
            <v:shape id="_x0000_s5189" alt="" style="position:absolute;left:1551;top:7537;width:2040;height:771" coordorigin="1551,7537" coordsize="2040,771" path="m1551,8308r2040,l3591,7537r-2040,l1551,8308xe" fillcolor="#5b9bd4" stroked="f">
              <v:path arrowok="t"/>
            </v:shape>
            <v:shape id="_x0000_s5190" alt="" style="position:absolute;left:3692;top:7436;width:1493;height:869" coordorigin="3692,7436" coordsize="1493,869" path="m3692,8305r1493,l5185,7436r-1493,l3692,8305xe" fillcolor="#5b9bd4" stroked="f">
              <v:path arrowok="t"/>
            </v:shape>
            <v:shape id="_x0000_s5191" alt="" style="position:absolute;left:3791;top:7537;width:1296;height:531" coordorigin="3791,7537" coordsize="1296,531" path="m3791,8068r1296,l5087,7537r-1296,l3791,8068xe" fillcolor="#5b9bd4" stroked="f">
              <v:path arrowok="t"/>
            </v:shape>
            <v:shape id="_x0000_s5192" alt="" style="position:absolute;left:5185;top:7537;width:1997;height:768" coordorigin="5185,7537" coordsize="1997,768" path="m5185,8305r1997,l7182,7537r-1997,l5185,8305xe" fillcolor="#5b9bd4" stroked="f">
              <v:path arrowok="t"/>
            </v:shape>
            <v:shape id="_x0000_s5193" alt="" style="position:absolute;left:5286;top:7537;width:1796;height:531" coordorigin="5286,7537" coordsize="1796,531" path="m5286,8068r1795,l7081,7537r-1795,l5286,8068xe" fillcolor="#5b9bd4" stroked="f">
              <v:path arrowok="t"/>
            </v:shape>
            <v:shape id="_x0000_s5194" alt="" style="position:absolute;left:7182;top:7537;width:3125;height:768" coordorigin="7182,7537" coordsize="3125,768" path="m7182,8305r3125,l10307,7537r-3125,l7182,8305xe" fillcolor="#5b9bd4" stroked="f">
              <v:path arrowok="t"/>
            </v:shape>
            <v:shape id="_x0000_s5195" alt="" style="position:absolute;left:7281;top:7537;width:2936;height:531" coordorigin="7281,7537" coordsize="2936,531" path="m7281,8068r2935,l10216,7537r-2935,l7281,8068xe" fillcolor="#5b9bd4" stroked="f">
              <v:path arrowok="t"/>
            </v:shape>
            <v:shape id="_x0000_s5196" alt="" style="position:absolute;left:1460;top:7427;width:2232;height:0" coordorigin="1460,7427" coordsize="2232,0" path="m1460,7427r2232,e" filled="f" strokecolor="#5b9bd4" strokeweight="1.06pt">
              <v:path arrowok="t"/>
            </v:shape>
            <v:shape id="_x0000_s5197" alt="" style="position:absolute;left:1460;top:7436;width:2232;height:101" coordorigin="1460,7436" coordsize="2232,101" path="m1460,7537r2232,l3692,7436r-2232,l1460,7537xe" fillcolor="#5b9bd4" stroked="f">
              <v:path arrowok="t"/>
            </v:shape>
            <v:shape id="_x0000_s5198" alt="" style="position:absolute;left:3702;top:7417;width:0;height:120" coordorigin="3702,7417" coordsize="0,120" path="m3702,7417r,120e" filled="f" strokecolor="#5b9bd4" strokeweight="1.06pt">
              <v:path arrowok="t"/>
            </v:shape>
            <v:shape id="_x0000_s5199" alt="" style="position:absolute;left:3711;top:7427;width:1474;height:0" coordorigin="3711,7427" coordsize="1474,0" path="m3711,7427r1474,e" filled="f" strokecolor="#5b9bd4" strokeweight="1.06pt">
              <v:path arrowok="t"/>
            </v:shape>
            <v:shape id="_x0000_s5200" alt="" style="position:absolute;left:3711;top:7436;width:1474;height:101" coordorigin="3711,7436" coordsize="1474,101" path="m3711,7537r1474,l5185,7436r-1474,l3711,7537xe" fillcolor="#5b9bd4" stroked="f">
              <v:path arrowok="t"/>
            </v:shape>
            <v:shape id="_x0000_s5201" alt="" style="position:absolute;left:5195;top:7417;width:0;height:120" coordorigin="5195,7417" coordsize="0,120" path="m5195,7417r,120e" filled="f" strokecolor="#5b9bd4" strokeweight="1.06pt">
              <v:path arrowok="t"/>
            </v:shape>
            <v:shape id="_x0000_s5202" alt="" style="position:absolute;left:5204;top:7427;width:1978;height:0" coordorigin="5204,7427" coordsize="1978,0" path="m5204,7427r1978,e" filled="f" strokecolor="#5b9bd4" strokeweight="1.06pt">
              <v:path arrowok="t"/>
            </v:shape>
            <v:shape id="_x0000_s5203" alt="" style="position:absolute;left:5204;top:7436;width:1978;height:101" coordorigin="5204,7436" coordsize="1978,101" path="m5204,7537r1978,l7182,7436r-1978,l5204,7537xe" fillcolor="#5b9bd4" stroked="f">
              <v:path arrowok="t"/>
            </v:shape>
            <v:shape id="_x0000_s5204" alt="" style="position:absolute;left:7192;top:7417;width:0;height:120" coordorigin="7192,7417" coordsize="0,120" path="m7192,7417r,120e" filled="f" strokecolor="#5b9bd4" strokeweight="1.06pt">
              <v:path arrowok="t"/>
            </v:shape>
            <v:shape id="_x0000_s5205" alt="" style="position:absolute;left:7201;top:7427;width:3106;height:0" coordorigin="7201,7427" coordsize="3106,0" path="m7201,7427r3106,e" filled="f" strokecolor="#5b9bd4" strokeweight="1.06pt">
              <v:path arrowok="t"/>
            </v:shape>
            <v:shape id="_x0000_s5206" alt="" style="position:absolute;left:7201;top:7436;width:3106;height:101" coordorigin="7201,7436" coordsize="3106,101" path="m7201,7537r3106,l10307,7436r-3106,l7201,7537xe" fillcolor="#5b9bd4" stroked="f">
              <v:path arrowok="t"/>
            </v:shape>
            <v:shape id="_x0000_s5207" alt="" style="position:absolute;left:1460;top:8406;width:2232;height:2" coordorigin="1460,8406" coordsize="2232,2" path="m1460,8409r2232,l3692,8406r-2232,l1460,8409xe" fillcolor="#5b9bd4" stroked="f">
              <v:path arrowok="t"/>
            </v:shape>
            <v:shape id="_x0000_s5208" alt="" style="position:absolute;left:3692;top:8406;width:1493;height:2" coordorigin="3692,8406" coordsize="1493,2" path="m3692,8409r1493,l5185,8406r-1493,l3692,8409xe" fillcolor="#5b9bd4" stroked="f">
              <v:path arrowok="t"/>
            </v:shape>
            <v:shape id="_x0000_s5209" alt="" style="position:absolute;left:5185;top:8406;width:1997;height:2" coordorigin="5185,8406" coordsize="1997,2" path="m5185,8409r1997,l7182,8406r-1997,l5185,8409xe" fillcolor="#5b9bd4" stroked="f">
              <v:path arrowok="t"/>
            </v:shape>
            <v:shape id="_x0000_s5210" alt="" style="position:absolute;left:7182;top:8406;width:3125;height:2" coordorigin="7182,8406" coordsize="3125,2" path="m7182,8409r3125,l10307,8406r-3125,l7182,8409xe" fillcolor="#5b9bd4" stroked="f">
              <v:path arrowok="t"/>
            </v:shape>
            <v:shape id="_x0000_s5211" alt="" style="position:absolute;left:1450;top:8305;width:2242;height:101" coordorigin="1450,8305" coordsize="2242,101" path="m1450,8406r2242,l3692,8305r-2242,l1450,8406xe" fillcolor="#5b9bd4" stroked="f">
              <v:path arrowok="t"/>
            </v:shape>
            <v:shape id="_x0000_s5212" alt="" style="position:absolute;left:3692;top:8305;width:1493;height:101" coordorigin="3692,8305" coordsize="1493,101" path="m3692,8406r1493,l5185,8305r-1493,l3692,8406xe" fillcolor="#5b9bd4" stroked="f">
              <v:path arrowok="t"/>
            </v:shape>
            <v:shape id="_x0000_s5213" alt="" style="position:absolute;left:5185;top:8305;width:1997;height:101" coordorigin="5185,8305" coordsize="1997,101" path="m5185,8406r1997,l7182,8305r-1997,l5185,8406xe" fillcolor="#5b9bd4" stroked="f">
              <v:path arrowok="t"/>
            </v:shape>
            <v:shape id="_x0000_s5214" alt="" style="position:absolute;left:7182;top:8305;width:3135;height:101" coordorigin="7182,8305" coordsize="3135,101" path="m7182,8406r3135,l10317,8305r-3135,l7182,8406xe" fillcolor="#5b9bd4" stroked="f">
              <v:path arrowok="t"/>
            </v:shape>
            <v:shape id="_x0000_s5215" alt="" style="position:absolute;left:1460;top:8406;width:2220;height:1126" coordorigin="1460,8406" coordsize="2220,1126" path="m1460,9532r2220,l3680,8406r-2220,l1460,9532xe" fillcolor="#deeaf6" stroked="f">
              <v:path arrowok="t"/>
            </v:shape>
            <v:shape id="_x0000_s5216" alt="" style="position:absolute;left:1551;top:8507;width:2040;height:530" coordorigin="1551,8507" coordsize="2040,530" path="m1551,9037r2040,l3591,8507r-2040,l1551,9037xe" fillcolor="#deeaf6" stroked="f">
              <v:path arrowok="t"/>
            </v:shape>
            <v:shape id="_x0000_s5217" alt="" style="position:absolute;left:3692;top:8406;width:1483;height:1126" coordorigin="3692,8406" coordsize="1483,1126" path="m3692,9532r1483,l5175,8406r-1483,l3692,9532xe" fillcolor="#deeaf6" stroked="f">
              <v:path arrowok="t"/>
            </v:shape>
            <v:shape id="_x0000_s5218" alt="" style="position:absolute;left:3791;top:8507;width:1296;height:530" coordorigin="3791,8507" coordsize="1296,530" path="m3791,9037r1296,l5087,8507r-1296,l3791,9037xe" fillcolor="#deeaf6" stroked="f">
              <v:path arrowok="t"/>
            </v:shape>
            <v:shape id="_x0000_s5219" alt="" style="position:absolute;left:3791;top:9037;width:1296;height:293" coordorigin="3791,9037" coordsize="1296,293" path="m3791,9330r1296,l5087,9037r-1296,l3791,9330xe" fillcolor="#deeaf6" stroked="f">
              <v:path arrowok="t"/>
            </v:shape>
            <v:shape id="_x0000_s5220" alt="" style="position:absolute;left:5185;top:8406;width:1988;height:1126" coordorigin="5185,8406" coordsize="1988,1126" path="m5185,9532r1988,l7173,8406r-1988,l5185,9532xe" fillcolor="#deeaf6" stroked="f">
              <v:path arrowok="t"/>
            </v:shape>
            <v:shape id="_x0000_s5221" alt="" style="position:absolute;left:5286;top:8507;width:1796;height:530" coordorigin="5286,8507" coordsize="1796,530" path="m5286,9037r1795,l7081,8507r-1795,l5286,9037xe" fillcolor="#deeaf6" stroked="f">
              <v:path arrowok="t"/>
            </v:shape>
            <v:shape id="_x0000_s5222" alt="" style="position:absolute;left:7182;top:8406;width:3125;height:1126" coordorigin="7182,8406" coordsize="3125,1126" path="m7182,9532r3125,l10307,8406r-3125,l7182,9532xe" fillcolor="#deeaf6" stroked="f">
              <v:path arrowok="t"/>
            </v:shape>
            <v:shape id="_x0000_s5223" alt="" style="position:absolute;left:7281;top:8507;width:2936;height:530" coordorigin="7281,8507" coordsize="2936,530" path="m7281,9037r2935,l10216,8507r-2935,l7281,9037xe" fillcolor="#deeaf6" stroked="f">
              <v:path arrowok="t"/>
            </v:shape>
            <v:shape id="_x0000_s5224" alt="" style="position:absolute;left:7281;top:9037;width:2936;height:293" coordorigin="7281,9037" coordsize="2936,293" path="m7281,9330r2935,l10216,9037r-2935,l7281,9330xe" fillcolor="#deeaf6" stroked="f">
              <v:path arrowok="t"/>
            </v:shape>
            <v:shape id="_x0000_s5225" alt="" style="position:absolute;left:1450;top:7417;width:0;height:1090" coordorigin="1450,7417" coordsize="0,1090" path="m1450,7417r,1090e" filled="f" strokecolor="#5b9bd4" strokeweight="1.06pt">
              <v:path arrowok="t"/>
            </v:shape>
            <v:shape id="_x0000_s5226" alt="" style="position:absolute;left:1460;top:8416;width:2223;height:0" coordorigin="1460,8416" coordsize="2223,0" path="m1460,8416r2222,e" filled="f" strokecolor="#5b9bd4" strokeweight="1.06pt">
              <v:path arrowok="t"/>
            </v:shape>
            <v:shape id="_x0000_s5227" alt="" style="position:absolute;left:1460;top:8466;width:2223;height:0" coordorigin="1460,8466" coordsize="2223,0" path="m1460,8466r2222,e" filled="f" strokecolor="#deeaf6" strokeweight="4.18pt">
              <v:path arrowok="t"/>
            </v:shape>
            <v:shape id="_x0000_s5228" alt="" style="position:absolute;left:3692;top:8425;width:0;height:82" coordorigin="3692,8425" coordsize="0,82" path="m3692,8425r,82e" filled="f" strokecolor="#9cc2e4" strokeweight="1.06pt">
              <v:path arrowok="t"/>
            </v:shape>
            <v:shape id="_x0000_s5229" alt="" style="position:absolute;left:3683;top:8416;width:19;height:0" coordorigin="3683,8416" coordsize="19,0" path="m3683,8416r19,e" filled="f" strokecolor="#5b9bd4" strokeweight="1.06pt">
              <v:path arrowok="t"/>
            </v:shape>
            <v:shape id="_x0000_s5230" alt="" style="position:absolute;left:3711;top:8425;width:0;height:82" coordorigin="3711,8425" coordsize="0,82" path="m3711,8425r,82e" filled="f" strokecolor="#deeaf6" strokeweight="1.06pt">
              <v:path arrowok="t"/>
            </v:shape>
            <v:shape id="_x0000_s5231" alt="" style="position:absolute;left:3702;top:8416;width:19;height:0" coordorigin="3702,8416" coordsize="19,0" path="m3702,8416r19,e" filled="f" strokecolor="#5b9bd4" strokeweight="1.06pt">
              <v:path arrowok="t"/>
            </v:shape>
            <v:shape id="_x0000_s5232" alt="" style="position:absolute;left:3721;top:8416;width:1454;height:0" coordorigin="3721,8416" coordsize="1454,0" path="m3721,8416r1454,e" filled="f" strokecolor="#5b9bd4" strokeweight="1.06pt">
              <v:path arrowok="t"/>
            </v:shape>
            <v:shape id="_x0000_s5233" alt="" style="position:absolute;left:3721;top:8466;width:1454;height:0" coordorigin="3721,8466" coordsize="1454,0" path="m3721,8466r1454,e" filled="f" strokecolor="#deeaf6" strokeweight="4.18pt">
              <v:path arrowok="t"/>
            </v:shape>
            <v:shape id="_x0000_s5234" alt="" style="position:absolute;left:5185;top:8425;width:0;height:82" coordorigin="5185,8425" coordsize="0,82" path="m5185,8425r,82e" filled="f" strokecolor="#9cc2e4" strokeweight="1.06pt">
              <v:path arrowok="t"/>
            </v:shape>
            <v:shape id="_x0000_s5235" alt="" style="position:absolute;left:5175;top:8416;width:19;height:0" coordorigin="5175,8416" coordsize="19,0" path="m5175,8416r20,e" filled="f" strokecolor="#5b9bd4" strokeweight="1.06pt">
              <v:path arrowok="t"/>
            </v:shape>
            <v:shape id="_x0000_s5236" alt="" style="position:absolute;left:5204;top:8425;width:0;height:82" coordorigin="5204,8425" coordsize="0,82" path="m5204,8425r,82e" filled="f" strokecolor="#deeaf6" strokeweight="1.06pt">
              <v:path arrowok="t"/>
            </v:shape>
            <v:shape id="_x0000_s5237" alt="" style="position:absolute;left:5195;top:8416;width:19;height:0" coordorigin="5195,8416" coordsize="19,0" path="m5195,8416r19,e" filled="f" strokecolor="#5b9bd4" strokeweight="1.06pt">
              <v:path arrowok="t"/>
            </v:shape>
            <v:shape id="_x0000_s5238" alt="" style="position:absolute;left:5214;top:8416;width:1959;height:0" coordorigin="5214,8416" coordsize="1959,0" path="m5214,8416r1959,e" filled="f" strokecolor="#5b9bd4" strokeweight="1.06pt">
              <v:path arrowok="t"/>
            </v:shape>
            <v:shape id="_x0000_s5239" alt="" style="position:absolute;left:5214;top:8466;width:1959;height:0" coordorigin="5214,8466" coordsize="1959,0" path="m5214,8466r1959,e" filled="f" strokecolor="#deeaf6" strokeweight="4.18pt">
              <v:path arrowok="t"/>
            </v:shape>
            <v:shape id="_x0000_s5240" alt="" style="position:absolute;left:7182;top:8425;width:0;height:82" coordorigin="7182,8425" coordsize="0,82" path="m7182,8425r,82e" filled="f" strokecolor="#9cc2e4" strokeweight="1.06pt">
              <v:path arrowok="t"/>
            </v:shape>
            <v:shape id="_x0000_s5241" alt="" style="position:absolute;left:7173;top:8416;width:19;height:0" coordorigin="7173,8416" coordsize="19,0" path="m7173,8416r19,e" filled="f" strokecolor="#5b9bd4" strokeweight="1.06pt">
              <v:path arrowok="t"/>
            </v:shape>
            <v:shape id="_x0000_s5242" alt="" style="position:absolute;left:7201;top:8425;width:0;height:82" coordorigin="7201,8425" coordsize="0,82" path="m7201,8425r,82e" filled="f" strokecolor="#deeaf6" strokeweight="1.06pt">
              <v:path arrowok="t"/>
            </v:shape>
            <v:shape id="_x0000_s5243" alt="" style="position:absolute;left:7192;top:8416;width:19;height:0" coordorigin="7192,8416" coordsize="19,0" path="m7192,8416r19,e" filled="f" strokecolor="#5b9bd4" strokeweight="1.06pt">
              <v:path arrowok="t"/>
            </v:shape>
            <v:shape id="_x0000_s5244" alt="" style="position:absolute;left:7211;top:8416;width:3096;height:0" coordorigin="7211,8416" coordsize="3096,0" path="m7211,8416r3096,e" filled="f" strokecolor="#5b9bd4" strokeweight="1.06pt">
              <v:path arrowok="t"/>
            </v:shape>
            <v:shape id="_x0000_s5245" alt="" style="position:absolute;left:7211;top:8466;width:3096;height:0" coordorigin="7211,8466" coordsize="3096,0" path="m7211,8466r3096,e" filled="f" strokecolor="#deeaf6" strokeweight="4.18pt">
              <v:path arrowok="t"/>
            </v:shape>
            <v:shape id="_x0000_s5246" alt="" style="position:absolute;left:10317;top:7417;width:0;height:1090" coordorigin="10317,7417" coordsize="0,1090" path="m10317,7417r,1090e" filled="f" strokecolor="#5b9bd4" strokeweight="1.06pt">
              <v:path arrowok="t"/>
            </v:shape>
            <v:shape id="_x0000_s5247" alt="" style="position:absolute;left:1450;top:9532;width:2242;height:101" coordorigin="1450,9532" coordsize="2242,101" path="m1450,9633r2242,l3692,9532r-2242,l1450,9633xe" fillcolor="#deeaf6" stroked="f">
              <v:path arrowok="t"/>
            </v:shape>
            <v:shape id="_x0000_s5248" alt="" style="position:absolute;left:1450;top:8507;width:0;height:1126" coordorigin="1450,8507" coordsize="0,1126" path="m1450,8507r,1126e" filled="f" strokecolor="#9cc2e4" strokeweight="1.06pt">
              <v:path arrowok="t"/>
            </v:shape>
            <v:shape id="_x0000_s5249" alt="" style="position:absolute;left:3692;top:9532;width:1493;height:101" coordorigin="3692,9532" coordsize="1493,101" path="m3692,9633r1493,l5185,9532r-1493,l3692,9633xe" fillcolor="#deeaf6" stroked="f">
              <v:path arrowok="t"/>
            </v:shape>
            <v:shape id="_x0000_s5250" alt="" style="position:absolute;left:3692;top:8507;width:0;height:1126" coordorigin="3692,8507" coordsize="0,1126" path="m3692,8507r,1126e" filled="f" strokecolor="#9cc2e4" strokeweight="1.06pt">
              <v:path arrowok="t"/>
            </v:shape>
            <v:shape id="_x0000_s5251" alt="" style="position:absolute;left:5185;top:9532;width:1997;height:101" coordorigin="5185,9532" coordsize="1997,101" path="m5185,9633r1997,l7182,9532r-1997,l5185,9633xe" fillcolor="#deeaf6" stroked="f">
              <v:path arrowok="t"/>
            </v:shape>
            <v:shape id="_x0000_s5252" alt="" style="position:absolute;left:5185;top:8507;width:0;height:1126" coordorigin="5185,8507" coordsize="0,1126" path="m5185,8507r,1126e" filled="f" strokecolor="#9cc2e4" strokeweight="1.06pt">
              <v:path arrowok="t"/>
            </v:shape>
            <v:shape id="_x0000_s5253" alt="" style="position:absolute;left:7182;top:9532;width:3135;height:101" coordorigin="7182,9532" coordsize="3135,101" path="m7182,9633r3135,l10317,9532r-3135,l7182,9633xe" fillcolor="#deeaf6" stroked="f">
              <v:path arrowok="t"/>
            </v:shape>
            <v:shape id="_x0000_s5254" alt="" style="position:absolute;left:7182;top:8507;width:0;height:1126" coordorigin="7182,8507" coordsize="0,1126" path="m7182,8507r,1126e" filled="f" strokecolor="#9cc2e4" strokeweight="1.06pt">
              <v:path arrowok="t"/>
            </v:shape>
            <v:shape id="_x0000_s5255" alt="" style="position:absolute;left:10317;top:8507;width:0;height:1126" coordorigin="10317,8507" coordsize="0,1126" path="m10317,8507r,1126e" filled="f" strokecolor="#9cc2e4" strokeweight="1.06pt">
              <v:path arrowok="t"/>
            </v:shape>
            <v:shape id="_x0000_s5256" alt="" style="position:absolute;left:1460;top:9633;width:2220;height:922" coordorigin="1460,9633" coordsize="2220,922" path="m1460,10554r2220,l3680,9633r-2220,l1460,10554xe" fillcolor="#deeaf6" stroked="f">
              <v:path arrowok="t"/>
            </v:shape>
            <v:shape id="_x0000_s5257" alt="" style="position:absolute;left:1551;top:9733;width:2040;height:530" coordorigin="1551,9733" coordsize="2040,530" path="m1551,10264r2040,l3591,9733r-2040,l1551,10264xe" fillcolor="#deeaf6" stroked="f">
              <v:path arrowok="t"/>
            </v:shape>
            <v:shape id="_x0000_s5258" alt="" style="position:absolute;left:3692;top:9633;width:1483;height:922" coordorigin="3692,9633" coordsize="1483,922" path="m3692,10554r1483,l5175,9633r-1483,l3692,10554xe" fillcolor="#deeaf6" stroked="f">
              <v:path arrowok="t"/>
            </v:shape>
            <v:shape id="_x0000_s5259" alt="" style="position:absolute;left:3791;top:9733;width:1296;height:530" coordorigin="3791,9733" coordsize="1296,530" path="m3791,10264r1296,l5087,9733r-1296,l3791,10264xe" fillcolor="#deeaf6" stroked="f">
              <v:path arrowok="t"/>
            </v:shape>
            <v:shape id="_x0000_s5260" alt="" style="position:absolute;left:5185;top:9633;width:1988;height:922" coordorigin="5185,9633" coordsize="1988,922" path="m5185,10554r1988,l7173,9633r-1988,l5185,10554xe" fillcolor="#deeaf6" stroked="f">
              <v:path arrowok="t"/>
            </v:shape>
            <v:shape id="_x0000_s5261" alt="" style="position:absolute;left:5286;top:9733;width:1796;height:530" coordorigin="5286,9733" coordsize="1796,530" path="m5286,10264r1795,l7081,9733r-1795,l5286,10264xe" fillcolor="#deeaf6" stroked="f">
              <v:path arrowok="t"/>
            </v:shape>
            <v:shape id="_x0000_s5262" alt="" style="position:absolute;left:7182;top:9633;width:3125;height:922" coordorigin="7182,9633" coordsize="3125,922" path="m7182,10554r3125,l10307,9633r-3125,l7182,10554xe" fillcolor="#deeaf6" stroked="f">
              <v:path arrowok="t"/>
            </v:shape>
            <v:shape id="_x0000_s5263" alt="" style="position:absolute;left:7281;top:9733;width:2936;height:530" coordorigin="7281,9733" coordsize="2936,530" path="m7281,10264r2935,l10216,9733r-2935,l7281,10264xe" fillcolor="#deeaf6" stroked="f">
              <v:path arrowok="t"/>
            </v:shape>
            <v:shape id="_x0000_s5264" alt="" style="position:absolute;left:7281;top:10264;width:2936;height:290" coordorigin="7281,10264" coordsize="2936,290" path="m7281,10554r2935,l10216,10264r-2935,l7281,10554xe" fillcolor="#deeaf6" stroked="f">
              <v:path arrowok="t"/>
            </v:shape>
            <v:shape id="_x0000_s5265" alt="" style="position:absolute;left:1450;top:9633;width:0;height:101" coordorigin="1450,9633" coordsize="0,101" path="m1450,9633r,100e" filled="f" strokecolor="#9cc2e4" strokeweight="1.06pt">
              <v:path arrowok="t"/>
            </v:shape>
            <v:shape id="_x0000_s5266" alt="" style="position:absolute;left:1460;top:9642;width:2223;height:0" coordorigin="1460,9642" coordsize="2223,0" path="m1460,9642r2222,e" filled="f" strokecolor="#9cc2e4" strokeweight="1.06pt">
              <v:path arrowok="t"/>
            </v:shape>
            <v:shape id="_x0000_s5267" alt="" style="position:absolute;left:1460;top:9693;width:2223;height:0" coordorigin="1460,9693" coordsize="2223,0" path="m1460,9693r2222,e" filled="f" strokecolor="#deeaf6" strokeweight="4.18pt">
              <v:path arrowok="t"/>
            </v:shape>
            <v:shape id="_x0000_s5268" alt="" style="position:absolute;left:3692;top:9633;width:0;height:101" coordorigin="3692,9633" coordsize="0,101" path="m3692,9633r,100e" filled="f" strokecolor="#9cc2e4" strokeweight="1.06pt">
              <v:path arrowok="t"/>
            </v:shape>
            <v:shape id="_x0000_s5269" alt="" style="position:absolute;left:3702;top:9642;width:1474;height:0" coordorigin="3702,9642" coordsize="1474,0" path="m3702,9642r1473,e" filled="f" strokecolor="#9cc2e4" strokeweight="1.06pt">
              <v:path arrowok="t"/>
            </v:shape>
            <v:shape id="_x0000_s5270" alt="" style="position:absolute;left:3702;top:9693;width:1474;height:0" coordorigin="3702,9693" coordsize="1474,0" path="m3702,9693r1473,e" filled="f" strokecolor="#deeaf6" strokeweight="4.18pt">
              <v:path arrowok="t"/>
            </v:shape>
            <v:shape id="_x0000_s5271" alt="" style="position:absolute;left:5185;top:9633;width:0;height:101" coordorigin="5185,9633" coordsize="0,101" path="m5185,9633r,100e" filled="f" strokecolor="#9cc2e4" strokeweight="1.06pt">
              <v:path arrowok="t"/>
            </v:shape>
            <v:shape id="_x0000_s5272" alt="" style="position:absolute;left:5195;top:9642;width:1978;height:0" coordorigin="5195,9642" coordsize="1978,0" path="m5195,9642r1978,e" filled="f" strokecolor="#9cc2e4" strokeweight="1.06pt">
              <v:path arrowok="t"/>
            </v:shape>
            <v:shape id="_x0000_s5273" alt="" style="position:absolute;left:5195;top:9693;width:1978;height:0" coordorigin="5195,9693" coordsize="1978,0" path="m5195,9693r1978,e" filled="f" strokecolor="#deeaf6" strokeweight="4.18pt">
              <v:path arrowok="t"/>
            </v:shape>
            <v:shape id="_x0000_s5274" alt="" style="position:absolute;left:7182;top:9633;width:0;height:101" coordorigin="7182,9633" coordsize="0,101" path="m7182,9633r,100e" filled="f" strokecolor="#9cc2e4" strokeweight="1.06pt">
              <v:path arrowok="t"/>
            </v:shape>
            <v:shape id="_x0000_s5275" alt="" style="position:absolute;left:7192;top:9642;width:3116;height:0" coordorigin="7192,9642" coordsize="3116,0" path="m7192,9642r3115,e" filled="f" strokecolor="#9cc2e4" strokeweight="1.06pt">
              <v:path arrowok="t"/>
            </v:shape>
            <v:shape id="_x0000_s5276" alt="" style="position:absolute;left:7192;top:9693;width:3116;height:0" coordorigin="7192,9693" coordsize="3116,0" path="m7192,9693r3115,e" filled="f" strokecolor="#deeaf6" strokeweight="4.18pt">
              <v:path arrowok="t"/>
            </v:shape>
            <v:shape id="_x0000_s5277" alt="" style="position:absolute;left:10317;top:9633;width:0;height:101" coordorigin="10317,9633" coordsize="0,101" path="m10317,9633r,100e" filled="f" strokecolor="#9cc2e4" strokeweight="1.06pt">
              <v:path arrowok="t"/>
            </v:shape>
            <v:shape id="_x0000_s5278" alt="" style="position:absolute;left:1450;top:10554;width:2242;height:101" coordorigin="1450,10554" coordsize="2242,101" path="m1450,10655r2242,l3692,10554r-2242,l1450,10655xe" fillcolor="#deeaf6" stroked="f">
              <v:path arrowok="t"/>
            </v:shape>
            <v:shape id="_x0000_s5279" alt="" style="position:absolute;left:1450;top:9733;width:0;height:922" coordorigin="1450,9733" coordsize="0,922" path="m1450,9733r,922e" filled="f" strokecolor="#9cc2e4" strokeweight="1.06pt">
              <v:path arrowok="t"/>
            </v:shape>
            <v:shape id="_x0000_s5280" alt="" style="position:absolute;left:3692;top:10554;width:1493;height:101" coordorigin="3692,10554" coordsize="1493,101" path="m3692,10655r1493,l5185,10554r-1493,l3692,10655xe" fillcolor="#deeaf6" stroked="f">
              <v:path arrowok="t"/>
            </v:shape>
            <v:shape id="_x0000_s5281" alt="" style="position:absolute;left:3692;top:9733;width:0;height:922" coordorigin="3692,9733" coordsize="0,922" path="m3692,9733r,922e" filled="f" strokecolor="#9cc2e4" strokeweight="1.06pt">
              <v:path arrowok="t"/>
            </v:shape>
            <v:shape id="_x0000_s5282" alt="" style="position:absolute;left:5185;top:10554;width:1997;height:101" coordorigin="5185,10554" coordsize="1997,101" path="m5185,10655r1997,l7182,10554r-1997,l5185,10655xe" fillcolor="#deeaf6" stroked="f">
              <v:path arrowok="t"/>
            </v:shape>
            <v:shape id="_x0000_s5283" alt="" style="position:absolute;left:5185;top:9733;width:0;height:922" coordorigin="5185,9733" coordsize="0,922" path="m5185,9733r,922e" filled="f" strokecolor="#9cc2e4" strokeweight="1.06pt">
              <v:path arrowok="t"/>
            </v:shape>
            <v:shape id="_x0000_s5284" alt="" style="position:absolute;left:7182;top:10554;width:3135;height:101" coordorigin="7182,10554" coordsize="3135,101" path="m7182,10655r3135,l10317,10554r-3135,l7182,10655xe" fillcolor="#deeaf6" stroked="f">
              <v:path arrowok="t"/>
            </v:shape>
            <v:shape id="_x0000_s5285" alt="" style="position:absolute;left:7182;top:9733;width:0;height:922" coordorigin="7182,9733" coordsize="0,922" path="m7182,9733r,922e" filled="f" strokecolor="#9cc2e4" strokeweight="1.06pt">
              <v:path arrowok="t"/>
            </v:shape>
            <v:shape id="_x0000_s5286" alt="" style="position:absolute;left:10317;top:9733;width:0;height:922" coordorigin="10317,9733" coordsize="0,922" path="m10317,9733r,922e" filled="f" strokecolor="#9cc2e4" strokeweight="1.06pt">
              <v:path arrowok="t"/>
            </v:shape>
            <v:shape id="_x0000_s5287" alt="" style="position:absolute;left:1460;top:10653;width:2220;height:922" coordorigin="1460,10653" coordsize="2220,922" path="m1460,11575r2220,l3680,10653r-2220,l1460,11575xe" fillcolor="#deeaf6" stroked="f">
              <v:path arrowok="t"/>
            </v:shape>
            <v:shape id="_x0000_s5288" alt="" style="position:absolute;left:1551;top:10754;width:2040;height:533" coordorigin="1551,10754" coordsize="2040,533" path="m1551,11287r2040,l3591,10754r-2040,l1551,11287xe" fillcolor="#deeaf6" stroked="f">
              <v:path arrowok="t"/>
            </v:shape>
            <v:shape id="_x0000_s5289" alt="" style="position:absolute;left:3692;top:10653;width:1483;height:922" coordorigin="3692,10653" coordsize="1483,922" path="m3692,11575r1483,l5175,10653r-1483,l3692,11575xe" fillcolor="#deeaf6" stroked="f">
              <v:path arrowok="t"/>
            </v:shape>
            <v:shape id="_x0000_s5290" alt="" style="position:absolute;left:3791;top:10754;width:1296;height:533" coordorigin="3791,10754" coordsize="1296,533" path="m3791,11287r1296,l5087,10754r-1296,l3791,11287xe" fillcolor="#deeaf6" stroked="f">
              <v:path arrowok="t"/>
            </v:shape>
            <v:shape id="_x0000_s5291" alt="" style="position:absolute;left:5185;top:10653;width:1988;height:922" coordorigin="5185,10653" coordsize="1988,922" path="m5185,11575r1988,l7173,10653r-1988,l5185,11575xe" fillcolor="#deeaf6" stroked="f">
              <v:path arrowok="t"/>
            </v:shape>
            <v:shape id="_x0000_s5292" alt="" style="position:absolute;left:5286;top:10754;width:1796;height:533" coordorigin="5286,10754" coordsize="1796,533" path="m5286,11287r1795,l7081,10754r-1795,l5286,11287xe" fillcolor="#deeaf6" stroked="f">
              <v:path arrowok="t"/>
            </v:shape>
            <v:shape id="_x0000_s5293" alt="" style="position:absolute;left:7182;top:10653;width:3125;height:922" coordorigin="7182,10653" coordsize="3125,922" path="m7182,11575r3125,l10307,10653r-3125,l7182,11575xe" fillcolor="#deeaf6" stroked="f">
              <v:path arrowok="t"/>
            </v:shape>
            <v:shape id="_x0000_s5294" alt="" style="position:absolute;left:7281;top:10754;width:2936;height:533" coordorigin="7281,10754" coordsize="2936,533" path="m7281,11287r2935,l10216,10754r-2935,l7281,11287xe" fillcolor="#deeaf6" stroked="f">
              <v:path arrowok="t"/>
            </v:shape>
            <v:shape id="_x0000_s5295" alt="" style="position:absolute;left:7281;top:11287;width:2936;height:290" coordorigin="7281,11287" coordsize="2936,290" path="m7281,11577r2935,l10216,11287r-2935,l7281,11577xe" fillcolor="#deeaf6" stroked="f">
              <v:path arrowok="t"/>
            </v:shape>
            <v:shape id="_x0000_s5296" alt="" style="position:absolute;left:1450;top:10655;width:0;height:101" coordorigin="1450,10655" coordsize="0,101" path="m1450,10655r,101e" filled="f" strokecolor="#9cc2e4" strokeweight="1.06pt">
              <v:path arrowok="t"/>
            </v:shape>
            <v:shape id="_x0000_s5297" alt="" style="position:absolute;left:1460;top:10665;width:2223;height:0" coordorigin="1460,10665" coordsize="2223,0" path="m1460,10665r2222,e" filled="f" strokecolor="#9cc2e4" strokeweight=".37392mm">
              <v:path arrowok="t"/>
            </v:shape>
            <v:shape id="_x0000_s5298" alt="" style="position:absolute;left:1460;top:10715;width:2223;height:0" coordorigin="1460,10715" coordsize="2223,0" path="m1460,10715r2222,e" filled="f" strokecolor="#deeaf6" strokeweight="4.18pt">
              <v:path arrowok="t"/>
            </v:shape>
            <v:shape id="_x0000_s5299" alt="" style="position:absolute;left:3692;top:10655;width:0;height:101" coordorigin="3692,10655" coordsize="0,101" path="m3692,10655r,101e" filled="f" strokecolor="#9cc2e4" strokeweight="1.06pt">
              <v:path arrowok="t"/>
            </v:shape>
            <v:shape id="_x0000_s5300" alt="" style="position:absolute;left:3702;top:10665;width:1474;height:0" coordorigin="3702,10665" coordsize="1474,0" path="m3702,10665r1473,e" filled="f" strokecolor="#9cc2e4" strokeweight=".37392mm">
              <v:path arrowok="t"/>
            </v:shape>
            <v:shape id="_x0000_s5301" alt="" style="position:absolute;left:3702;top:10715;width:1474;height:0" coordorigin="3702,10715" coordsize="1474,0" path="m3702,10715r1473,e" filled="f" strokecolor="#deeaf6" strokeweight="4.18pt">
              <v:path arrowok="t"/>
            </v:shape>
            <v:shape id="_x0000_s5302" alt="" style="position:absolute;left:5185;top:10655;width:0;height:101" coordorigin="5185,10655" coordsize="0,101" path="m5185,10655r,101e" filled="f" strokecolor="#9cc2e4" strokeweight="1.06pt">
              <v:path arrowok="t"/>
            </v:shape>
            <v:shape id="_x0000_s5303" alt="" style="position:absolute;left:5195;top:10665;width:1978;height:0" coordorigin="5195,10665" coordsize="1978,0" path="m5195,10665r1978,e" filled="f" strokecolor="#9cc2e4" strokeweight=".37392mm">
              <v:path arrowok="t"/>
            </v:shape>
            <v:shape id="_x0000_s5304" alt="" style="position:absolute;left:5195;top:10715;width:1978;height:0" coordorigin="5195,10715" coordsize="1978,0" path="m5195,10715r1978,e" filled="f" strokecolor="#deeaf6" strokeweight="4.18pt">
              <v:path arrowok="t"/>
            </v:shape>
            <v:shape id="_x0000_s5305" alt="" style="position:absolute;left:7182;top:10655;width:0;height:101" coordorigin="7182,10655" coordsize="0,101" path="m7182,10655r,101e" filled="f" strokecolor="#9cc2e4" strokeweight="1.06pt">
              <v:path arrowok="t"/>
            </v:shape>
            <v:shape id="_x0000_s5306" alt="" style="position:absolute;left:7192;top:10665;width:3116;height:0" coordorigin="7192,10665" coordsize="3116,0" path="m7192,10665r3115,e" filled="f" strokecolor="#9cc2e4" strokeweight=".37392mm">
              <v:path arrowok="t"/>
            </v:shape>
            <v:shape id="_x0000_s5307" alt="" style="position:absolute;left:7192;top:10715;width:3116;height:0" coordorigin="7192,10715" coordsize="3116,0" path="m7192,10715r3115,e" filled="f" strokecolor="#deeaf6" strokeweight="4.18pt">
              <v:path arrowok="t"/>
            </v:shape>
            <v:shape id="_x0000_s5308" alt="" style="position:absolute;left:10317;top:10655;width:0;height:101" coordorigin="10317,10655" coordsize="0,101" path="m10317,10655r,101e" filled="f" strokecolor="#9cc2e4" strokeweight="1.06pt">
              <v:path arrowok="t"/>
            </v:shape>
            <v:shape id="_x0000_s5309" alt="" style="position:absolute;left:1460;top:11676;width:2220;height:2" coordorigin="1460,11676" coordsize="2220,2" path="m1460,11678r2220,l3680,11676r-2220,l1460,11678xe" fillcolor="#deeaf6" stroked="f">
              <v:path arrowok="t"/>
            </v:shape>
            <v:shape id="_x0000_s5310" alt="" style="position:absolute;left:3692;top:11676;width:1483;height:2" coordorigin="3692,11676" coordsize="1483,2" path="m3692,11678r1483,l5175,11676r-1483,l3692,11678xe" fillcolor="#deeaf6" stroked="f">
              <v:path arrowok="t"/>
            </v:shape>
            <v:shape id="_x0000_s5311" alt="" style="position:absolute;left:5185;top:11676;width:1988;height:2" coordorigin="5185,11676" coordsize="1988,2" path="m5185,11678r1988,l7173,11676r-1988,l5185,11678xe" fillcolor="#deeaf6" stroked="f">
              <v:path arrowok="t"/>
            </v:shape>
            <v:shape id="_x0000_s5312" alt="" style="position:absolute;left:7182;top:11676;width:3125;height:2" coordorigin="7182,11676" coordsize="3125,2" path="m7182,11678r3125,l10307,11676r-3125,l7182,11678xe" fillcolor="#deeaf6" stroked="f">
              <v:path arrowok="t"/>
            </v:shape>
            <v:shape id="_x0000_s5313" alt="" style="position:absolute;left:1450;top:11575;width:2242;height:101" coordorigin="1450,11575" coordsize="2242,101" path="m1450,11676r2242,l3692,11575r-2242,l1450,11676xe" fillcolor="#deeaf6" stroked="f">
              <v:path arrowok="t"/>
            </v:shape>
            <v:shape id="_x0000_s5314" alt="" style="position:absolute;left:1450;top:10756;width:0;height:920" coordorigin="1450,10756" coordsize="0,920" path="m1450,10756r,920e" filled="f" strokecolor="#9cc2e4" strokeweight="1.06pt">
              <v:path arrowok="t"/>
            </v:shape>
            <v:shape id="_x0000_s5315" alt="" style="position:absolute;left:3692;top:11575;width:1493;height:101" coordorigin="3692,11575" coordsize="1493,101" path="m3692,11676r1493,l5185,11575r-1493,l3692,11676xe" fillcolor="#deeaf6" stroked="f">
              <v:path arrowok="t"/>
            </v:shape>
            <v:shape id="_x0000_s5316" alt="" style="position:absolute;left:3692;top:10756;width:0;height:920" coordorigin="3692,10756" coordsize="0,920" path="m3692,10756r,920e" filled="f" strokecolor="#9cc2e4" strokeweight="1.06pt">
              <v:path arrowok="t"/>
            </v:shape>
            <v:shape id="_x0000_s5317" alt="" style="position:absolute;left:5185;top:11575;width:1997;height:101" coordorigin="5185,11575" coordsize="1997,101" path="m5185,11676r1997,l7182,11575r-1997,l5185,11676xe" fillcolor="#deeaf6" stroked="f">
              <v:path arrowok="t"/>
            </v:shape>
            <v:shape id="_x0000_s5318" alt="" style="position:absolute;left:5185;top:10756;width:0;height:920" coordorigin="5185,10756" coordsize="0,920" path="m5185,10756r,920e" filled="f" strokecolor="#9cc2e4" strokeweight="1.06pt">
              <v:path arrowok="t"/>
            </v:shape>
            <v:shape id="_x0000_s5319" alt="" style="position:absolute;left:7182;top:11575;width:3135;height:101" coordorigin="7182,11575" coordsize="3135,101" path="m7182,11676r3135,l10317,11575r-3135,l7182,11676xe" fillcolor="#deeaf6" stroked="f">
              <v:path arrowok="t"/>
            </v:shape>
            <v:shape id="_x0000_s5320" alt="" style="position:absolute;left:7182;top:10756;width:0;height:920" coordorigin="7182,10756" coordsize="0,920" path="m7182,10756r,920e" filled="f" strokecolor="#9cc2e4" strokeweight="1.06pt">
              <v:path arrowok="t"/>
            </v:shape>
            <v:shape id="_x0000_s5321" alt="" style="position:absolute;left:10317;top:10756;width:0;height:920" coordorigin="10317,10756" coordsize="0,920" path="m10317,10756r,920e" filled="f" strokecolor="#9cc2e4" strokeweight="1.06pt">
              <v:path arrowok="t"/>
            </v:shape>
            <v:shape id="_x0000_s5322" alt="" style="position:absolute;left:1460;top:11676;width:2220;height:922" coordorigin="1460,11676" coordsize="2220,922" path="m1460,12597r2220,l3680,11676r-2220,l1460,12597xe" fillcolor="#deeaf6" stroked="f">
              <v:path arrowok="t"/>
            </v:shape>
            <v:shape id="_x0000_s5323" alt="" style="position:absolute;left:1551;top:11776;width:2040;height:530" coordorigin="1551,11776" coordsize="2040,530" path="m3591,12307r,-531l1551,11776r,531l3591,12307xe" fillcolor="#deeaf6" stroked="f">
              <v:path arrowok="t"/>
            </v:shape>
            <v:shape id="_x0000_s5324" alt="" style="position:absolute;left:3692;top:11676;width:1483;height:922" coordorigin="3692,11676" coordsize="1483,922" path="m3692,12597r1483,l5175,11676r-1483,l3692,12597xe" fillcolor="#deeaf6" stroked="f">
              <v:path arrowok="t"/>
            </v:shape>
            <v:shape id="_x0000_s5325" alt="" style="position:absolute;left:3791;top:11776;width:1296;height:530" coordorigin="3791,11776" coordsize="1296,530" path="m5087,12307r,-531l3791,11776r,531l5087,12307xe" fillcolor="#deeaf6" stroked="f">
              <v:path arrowok="t"/>
            </v:shape>
            <v:shape id="_x0000_s5326" alt="" style="position:absolute;left:5185;top:11676;width:1988;height:922" coordorigin="5185,11676" coordsize="1988,922" path="m5185,12597r1988,l7173,11676r-1988,l5185,12597xe" fillcolor="#deeaf6" stroked="f">
              <v:path arrowok="t"/>
            </v:shape>
            <v:shape id="_x0000_s5327" alt="" style="position:absolute;left:5286;top:11776;width:1796;height:530" coordorigin="5286,11776" coordsize="1796,530" path="m7081,12307r,-531l5286,11776r,531l7081,12307xe" fillcolor="#deeaf6" stroked="f">
              <v:path arrowok="t"/>
            </v:shape>
            <v:shape id="_x0000_s5328" alt="" style="position:absolute;left:7182;top:11676;width:3125;height:922" coordorigin="7182,11676" coordsize="3125,922" path="m7182,12597r3125,l10307,11676r-3125,l7182,12597xe" fillcolor="#deeaf6" stroked="f">
              <v:path arrowok="t"/>
            </v:shape>
            <v:shape id="_x0000_s5329" alt="" style="position:absolute;left:7281;top:11776;width:2936;height:530" coordorigin="7281,11776" coordsize="2936,530" path="m10216,12307r,-531l7281,11776r,531l10216,12307xe" fillcolor="#deeaf6" stroked="f">
              <v:path arrowok="t"/>
            </v:shape>
            <v:shape id="_x0000_s5330" alt="" style="position:absolute;left:7281;top:12307;width:2936;height:293" coordorigin="7281,12307" coordsize="2936,293" path="m7281,12600r2935,l10216,12307r-2935,l7281,12600xe" fillcolor="#deeaf6" stroked="f">
              <v:path arrowok="t"/>
            </v:shape>
            <v:shape id="_x0000_s5331" alt="" style="position:absolute;left:1450;top:11676;width:0;height:101" coordorigin="1450,11676" coordsize="0,101" path="m1450,11676r,100e" filled="f" strokecolor="#9cc2e4" strokeweight="1.06pt">
              <v:path arrowok="t"/>
            </v:shape>
            <v:shape id="_x0000_s5332" alt="" style="position:absolute;left:1460;top:11685;width:2223;height:0" coordorigin="1460,11685" coordsize="2223,0" path="m1460,11685r2222,e" filled="f" strokecolor="#9cc2e4" strokeweight="1.06pt">
              <v:path arrowok="t"/>
            </v:shape>
            <v:shape id="_x0000_s5333" alt="" style="position:absolute;left:1460;top:11736;width:2223;height:0" coordorigin="1460,11736" coordsize="2223,0" path="m1460,11736r2222,e" filled="f" strokecolor="#deeaf6" strokeweight="4.18pt">
              <v:path arrowok="t"/>
            </v:shape>
            <v:shape id="_x0000_s5334" alt="" style="position:absolute;left:3692;top:11676;width:0;height:101" coordorigin="3692,11676" coordsize="0,101" path="m3692,11676r,100e" filled="f" strokecolor="#9cc2e4" strokeweight="1.06pt">
              <v:path arrowok="t"/>
            </v:shape>
            <v:shape id="_x0000_s5335" alt="" style="position:absolute;left:3702;top:11685;width:1474;height:0" coordorigin="3702,11685" coordsize="1474,0" path="m3702,11685r1473,e" filled="f" strokecolor="#9cc2e4" strokeweight="1.06pt">
              <v:path arrowok="t"/>
            </v:shape>
            <v:shape id="_x0000_s5336" alt="" style="position:absolute;left:3702;top:11736;width:1474;height:0" coordorigin="3702,11736" coordsize="1474,0" path="m3702,11736r1473,e" filled="f" strokecolor="#deeaf6" strokeweight="4.18pt">
              <v:path arrowok="t"/>
            </v:shape>
            <v:shape id="_x0000_s5337" alt="" style="position:absolute;left:5185;top:11676;width:0;height:101" coordorigin="5185,11676" coordsize="0,101" path="m5185,11676r,100e" filled="f" strokecolor="#9cc2e4" strokeweight="1.06pt">
              <v:path arrowok="t"/>
            </v:shape>
            <v:shape id="_x0000_s5338" alt="" style="position:absolute;left:5195;top:11685;width:1978;height:0" coordorigin="5195,11685" coordsize="1978,0" path="m5195,11685r1978,e" filled="f" strokecolor="#9cc2e4" strokeweight="1.06pt">
              <v:path arrowok="t"/>
            </v:shape>
            <v:shape id="_x0000_s5339" alt="" style="position:absolute;left:5195;top:11736;width:1978;height:0" coordorigin="5195,11736" coordsize="1978,0" path="m5195,11736r1978,e" filled="f" strokecolor="#deeaf6" strokeweight="4.18pt">
              <v:path arrowok="t"/>
            </v:shape>
            <v:shape id="_x0000_s5340" alt="" style="position:absolute;left:7182;top:11676;width:0;height:101" coordorigin="7182,11676" coordsize="0,101" path="m7182,11676r,100e" filled="f" strokecolor="#9cc2e4" strokeweight="1.06pt">
              <v:path arrowok="t"/>
            </v:shape>
            <v:shape id="_x0000_s5341" alt="" style="position:absolute;left:7192;top:11685;width:3116;height:0" coordorigin="7192,11685" coordsize="3116,0" path="m7192,11685r3115,e" filled="f" strokecolor="#9cc2e4" strokeweight="1.06pt">
              <v:path arrowok="t"/>
            </v:shape>
            <v:shape id="_x0000_s5342" alt="" style="position:absolute;left:7192;top:11736;width:3116;height:0" coordorigin="7192,11736" coordsize="3116,0" path="m7192,11736r3115,e" filled="f" strokecolor="#deeaf6" strokeweight="4.18pt">
              <v:path arrowok="t"/>
            </v:shape>
            <v:shape id="_x0000_s5343" alt="" style="position:absolute;left:10317;top:11676;width:0;height:101" coordorigin="10317,11676" coordsize="0,101" path="m10317,11676r,100e" filled="f" strokecolor="#9cc2e4" strokeweight="1.06pt">
              <v:path arrowok="t"/>
            </v:shape>
            <v:shape id="_x0000_s5344" alt="" style="position:absolute;left:1460;top:12698;width:2220;height:2" coordorigin="1460,12698" coordsize="2220,2" path="m1460,12700r2220,l3680,12698r-2220,l1460,12700xe" fillcolor="#deeaf6" stroked="f">
              <v:path arrowok="t"/>
            </v:shape>
            <v:shape id="_x0000_s5345" alt="" style="position:absolute;left:3692;top:12698;width:1483;height:2" coordorigin="3692,12698" coordsize="1483,2" path="m3692,12700r1483,l5175,12698r-1483,l3692,12700xe" fillcolor="#deeaf6" stroked="f">
              <v:path arrowok="t"/>
            </v:shape>
            <v:shape id="_x0000_s5346" alt="" style="position:absolute;left:5185;top:12698;width:1988;height:2" coordorigin="5185,12698" coordsize="1988,2" path="m5185,12700r1988,l7173,12698r-1988,l5185,12700xe" fillcolor="#deeaf6" stroked="f">
              <v:path arrowok="t"/>
            </v:shape>
            <v:shape id="_x0000_s5347" alt="" style="position:absolute;left:7182;top:12698;width:3125;height:2" coordorigin="7182,12698" coordsize="3125,2" path="m7182,12700r3125,l10307,12698r-3125,l7182,12700xe" fillcolor="#deeaf6" stroked="f">
              <v:path arrowok="t"/>
            </v:shape>
            <v:shape id="_x0000_s5348" alt="" style="position:absolute;left:1450;top:12597;width:2242;height:101" coordorigin="1450,12597" coordsize="2242,101" path="m1450,12698r2242,l3692,12597r-2242,l1450,12698xe" fillcolor="#deeaf6" stroked="f">
              <v:path arrowok="t"/>
            </v:shape>
            <v:shape id="_x0000_s5349" alt="" style="position:absolute;left:1450;top:11776;width:0;height:922" coordorigin="1450,11776" coordsize="0,922" path="m1450,11776r,922e" filled="f" strokecolor="#9cc2e4" strokeweight="1.06pt">
              <v:path arrowok="t"/>
            </v:shape>
            <v:shape id="_x0000_s5350" alt="" style="position:absolute;left:3692;top:12597;width:1493;height:101" coordorigin="3692,12597" coordsize="1493,101" path="m3692,12698r1493,l5185,12597r-1493,l3692,12698xe" fillcolor="#deeaf6" stroked="f">
              <v:path arrowok="t"/>
            </v:shape>
            <v:shape id="_x0000_s5351" alt="" style="position:absolute;left:3692;top:11776;width:0;height:922" coordorigin="3692,11776" coordsize="0,922" path="m3692,11776r,922e" filled="f" strokecolor="#9cc2e4" strokeweight="1.06pt">
              <v:path arrowok="t"/>
            </v:shape>
            <v:shape id="_x0000_s5352" alt="" style="position:absolute;left:5185;top:12597;width:1997;height:101" coordorigin="5185,12597" coordsize="1997,101" path="m5185,12698r1997,l7182,12597r-1997,l5185,12698xe" fillcolor="#deeaf6" stroked="f">
              <v:path arrowok="t"/>
            </v:shape>
            <v:shape id="_x0000_s5353" alt="" style="position:absolute;left:5185;top:11776;width:0;height:922" coordorigin="5185,11776" coordsize="0,922" path="m5185,11776r,922e" filled="f" strokecolor="#9cc2e4" strokeweight="1.06pt">
              <v:path arrowok="t"/>
            </v:shape>
            <v:shape id="_x0000_s5354" alt="" style="position:absolute;left:7182;top:12597;width:3135;height:101" coordorigin="7182,12597" coordsize="3135,101" path="m7182,12698r3135,l10317,12597r-3135,l7182,12698xe" fillcolor="#deeaf6" stroked="f">
              <v:path arrowok="t"/>
            </v:shape>
            <v:shape id="_x0000_s5355" alt="" style="position:absolute;left:7182;top:11776;width:0;height:922" coordorigin="7182,11776" coordsize="0,922" path="m7182,11776r,922e" filled="f" strokecolor="#9cc2e4" strokeweight="1.06pt">
              <v:path arrowok="t"/>
            </v:shape>
            <v:shape id="_x0000_s5356" alt="" style="position:absolute;left:10317;top:11776;width:0;height:922" coordorigin="10317,11776" coordsize="0,922" path="m10317,11776r,922e" filled="f" strokecolor="#9cc2e4" strokeweight="1.06pt">
              <v:path arrowok="t"/>
            </v:shape>
            <v:shape id="_x0000_s5357" alt="" style="position:absolute;left:1460;top:12698;width:2220;height:922" coordorigin="1460,12698" coordsize="2220,922" path="m1460,13620r2220,l3680,12698r-2220,l1460,13620xe" fillcolor="#deeaf6" stroked="f">
              <v:path arrowok="t"/>
            </v:shape>
            <v:shape id="_x0000_s5358" alt="" style="position:absolute;left:1551;top:12799;width:2040;height:530" coordorigin="1551,12799" coordsize="2040,530" path="m3591,13329r,-530l1551,12799r,530l3591,13329xe" fillcolor="#deeaf6" stroked="f">
              <v:path arrowok="t"/>
            </v:shape>
            <v:shape id="_x0000_s5359" alt="" style="position:absolute;left:3692;top:12698;width:1483;height:922" coordorigin="3692,12698" coordsize="1483,922" path="m3692,13620r1483,l5175,12698r-1483,l3692,13620xe" fillcolor="#deeaf6" stroked="f">
              <v:path arrowok="t"/>
            </v:shape>
            <v:shape id="_x0000_s5360" alt="" style="position:absolute;left:3791;top:12799;width:1296;height:530" coordorigin="3791,12799" coordsize="1296,530" path="m5087,13329r,-530l3791,12799r,530l5087,13329xe" fillcolor="#deeaf6" stroked="f">
              <v:path arrowok="t"/>
            </v:shape>
            <v:shape id="_x0000_s5361" alt="" style="position:absolute;left:3791;top:13329;width:1296;height:290" coordorigin="3791,13329" coordsize="1296,290" path="m3791,13620r1296,l5087,13329r-1296,l3791,13620xe" fillcolor="#deeaf6" stroked="f">
              <v:path arrowok="t"/>
            </v:shape>
            <v:shape id="_x0000_s5362" alt="" style="position:absolute;left:5185;top:12698;width:1988;height:922" coordorigin="5185,12698" coordsize="1988,922" path="m5185,13620r1988,l7173,12698r-1988,l5185,13620xe" fillcolor="#deeaf6" stroked="f">
              <v:path arrowok="t"/>
            </v:shape>
            <v:shape id="_x0000_s5363" alt="" style="position:absolute;left:5286;top:12799;width:1796;height:530" coordorigin="5286,12799" coordsize="1796,530" path="m7081,13329r,-530l5286,12799r,530l7081,13329xe" fillcolor="#deeaf6" stroked="f">
              <v:path arrowok="t"/>
            </v:shape>
            <v:shape id="_x0000_s5364" alt="" style="position:absolute;left:7182;top:12698;width:3125;height:922" coordorigin="7182,12698" coordsize="3125,922" path="m7182,13620r3125,l10307,12698r-3125,l7182,13620xe" fillcolor="#deeaf6" stroked="f">
              <v:path arrowok="t"/>
            </v:shape>
            <v:shape id="_x0000_s5365" alt="" style="position:absolute;left:7281;top:12799;width:2936;height:530" coordorigin="7281,12799" coordsize="2936,530" path="m10216,13329r,-530l7281,12799r,530l10216,13329xe" fillcolor="#deeaf6" stroked="f">
              <v:path arrowok="t"/>
            </v:shape>
            <v:shape id="_x0000_s5366" alt="" style="position:absolute;left:7281;top:13329;width:2936;height:290" coordorigin="7281,13329" coordsize="2936,290" path="m7281,13620r2935,l10216,13329r-2935,l7281,13620xe" fillcolor="#deeaf6" stroked="f">
              <v:path arrowok="t"/>
            </v:shape>
            <v:shape id="_x0000_s5367" alt="" style="position:absolute;left:1450;top:12698;width:0;height:101" coordorigin="1450,12698" coordsize="0,101" path="m1450,12698r,101e" filled="f" strokecolor="#9cc2e4" strokeweight="1.06pt">
              <v:path arrowok="t"/>
            </v:shape>
            <v:shape id="_x0000_s5368" alt="" style="position:absolute;left:1460;top:12708;width:2223;height:0" coordorigin="1460,12708" coordsize="2223,0" path="m1460,12708r2222,e" filled="f" strokecolor="#9cc2e4" strokeweight="1.06pt">
              <v:path arrowok="t"/>
            </v:shape>
            <v:shape id="_x0000_s5369" alt="" style="position:absolute;left:1460;top:12758;width:2223;height:0" coordorigin="1460,12758" coordsize="2223,0" path="m1460,12758r2222,e" filled="f" strokecolor="#deeaf6" strokeweight="4.18pt">
              <v:path arrowok="t"/>
            </v:shape>
            <v:shape id="_x0000_s5370" alt="" style="position:absolute;left:3692;top:12698;width:0;height:101" coordorigin="3692,12698" coordsize="0,101" path="m3692,12698r,101e" filled="f" strokecolor="#9cc2e4" strokeweight="1.06pt">
              <v:path arrowok="t"/>
            </v:shape>
            <v:shape id="_x0000_s5371" alt="" style="position:absolute;left:3702;top:12708;width:1474;height:0" coordorigin="3702,12708" coordsize="1474,0" path="m3702,12708r1473,e" filled="f" strokecolor="#9cc2e4" strokeweight="1.06pt">
              <v:path arrowok="t"/>
            </v:shape>
            <v:shape id="_x0000_s5372" alt="" style="position:absolute;left:3702;top:12758;width:1474;height:0" coordorigin="3702,12758" coordsize="1474,0" path="m3702,12758r1473,e" filled="f" strokecolor="#deeaf6" strokeweight="4.18pt">
              <v:path arrowok="t"/>
            </v:shape>
            <v:shape id="_x0000_s5373" alt="" style="position:absolute;left:5185;top:12698;width:0;height:101" coordorigin="5185,12698" coordsize="0,101" path="m5185,12698r,101e" filled="f" strokecolor="#9cc2e4" strokeweight="1.06pt">
              <v:path arrowok="t"/>
            </v:shape>
            <v:shape id="_x0000_s5374" alt="" style="position:absolute;left:5195;top:12708;width:1978;height:0" coordorigin="5195,12708" coordsize="1978,0" path="m5195,12708r1978,e" filled="f" strokecolor="#9cc2e4" strokeweight="1.06pt">
              <v:path arrowok="t"/>
            </v:shape>
            <v:shape id="_x0000_s5375" alt="" style="position:absolute;left:5195;top:12758;width:1978;height:0" coordorigin="5195,12758" coordsize="1978,0" path="m5195,12758r1978,e" filled="f" strokecolor="#deeaf6" strokeweight="4.18pt">
              <v:path arrowok="t"/>
            </v:shape>
            <v:shape id="_x0000_s5376" alt="" style="position:absolute;left:7182;top:12698;width:0;height:101" coordorigin="7182,12698" coordsize="0,101" path="m7182,12698r,101e" filled="f" strokecolor="#9cc2e4" strokeweight="1.06pt">
              <v:path arrowok="t"/>
            </v:shape>
            <v:shape id="_x0000_s5377" alt="" style="position:absolute;left:7192;top:12708;width:3116;height:0" coordorigin="7192,12708" coordsize="3116,0" path="m7192,12708r3115,e" filled="f" strokecolor="#9cc2e4" strokeweight="1.06pt">
              <v:path arrowok="t"/>
            </v:shape>
            <v:shape id="_x0000_s5378" alt="" style="position:absolute;left:7192;top:12758;width:3116;height:0" coordorigin="7192,12758" coordsize="3116,0" path="m7192,12758r3115,e" filled="f" strokecolor="#deeaf6" strokeweight="4.18pt">
              <v:path arrowok="t"/>
            </v:shape>
            <v:shape id="_x0000_s5379" alt="" style="position:absolute;left:10317;top:12698;width:0;height:101" coordorigin="10317,12698" coordsize="0,101" path="m10317,12698r,101e" filled="f" strokecolor="#9cc2e4" strokeweight="1.06pt">
              <v:path arrowok="t"/>
            </v:shape>
            <v:shape id="_x0000_s5380" alt="" style="position:absolute;left:1450;top:13620;width:2242;height:101" coordorigin="1450,13620" coordsize="2242,101" path="m1450,13720r2242,l3692,13620r-2242,l1450,13720xe" fillcolor="#deeaf6" stroked="f">
              <v:path arrowok="t"/>
            </v:shape>
            <v:shape id="_x0000_s5381" alt="" style="position:absolute;left:1450;top:12799;width:0;height:922" coordorigin="1450,12799" coordsize="0,922" path="m1450,12799r,921e" filled="f" strokecolor="#9cc2e4" strokeweight="1.06pt">
              <v:path arrowok="t"/>
            </v:shape>
            <v:shape id="_x0000_s5382" alt="" style="position:absolute;left:3692;top:13620;width:1493;height:101" coordorigin="3692,13620" coordsize="1493,101" path="m3692,13720r1493,l5185,13620r-1493,l3692,13720xe" fillcolor="#deeaf6" stroked="f">
              <v:path arrowok="t"/>
            </v:shape>
            <v:shape id="_x0000_s5383" alt="" style="position:absolute;left:3692;top:12799;width:0;height:922" coordorigin="3692,12799" coordsize="0,922" path="m3692,12799r,921e" filled="f" strokecolor="#9cc2e4" strokeweight="1.06pt">
              <v:path arrowok="t"/>
            </v:shape>
            <v:shape id="_x0000_s5384" alt="" style="position:absolute;left:5185;top:13620;width:1997;height:101" coordorigin="5185,13620" coordsize="1997,101" path="m5185,13720r1997,l7182,13620r-1997,l5185,13720xe" fillcolor="#deeaf6" stroked="f">
              <v:path arrowok="t"/>
            </v:shape>
            <v:shape id="_x0000_s5385" alt="" style="position:absolute;left:5185;top:12799;width:0;height:922" coordorigin="5185,12799" coordsize="0,922" path="m5185,12799r,921e" filled="f" strokecolor="#9cc2e4" strokeweight="1.06pt">
              <v:path arrowok="t"/>
            </v:shape>
            <v:shape id="_x0000_s5386" alt="" style="position:absolute;left:7182;top:13620;width:3135;height:101" coordorigin="7182,13620" coordsize="3135,101" path="m7182,13720r3135,l10317,13620r-3135,l7182,13720xe" fillcolor="#deeaf6" stroked="f">
              <v:path arrowok="t"/>
            </v:shape>
            <v:shape id="_x0000_s5387" alt="" style="position:absolute;left:7182;top:12799;width:0;height:922" coordorigin="7182,12799" coordsize="0,922" path="m7182,12799r,921e" filled="f" strokecolor="#9cc2e4" strokeweight="1.06pt">
              <v:path arrowok="t"/>
            </v:shape>
            <v:shape id="_x0000_s5388" alt="" style="position:absolute;left:10317;top:12799;width:0;height:922" coordorigin="10317,12799" coordsize="0,922" path="m10317,12799r,921e" filled="f" strokecolor="#9cc2e4" strokeweight="1.06pt">
              <v:path arrowok="t"/>
            </v:shape>
            <v:shape id="_x0000_s5389" alt="" style="position:absolute;left:1460;top:13720;width:2220;height:922" coordorigin="1460,13720" coordsize="2220,922" path="m1460,14642r2220,l3680,13720r-2220,l1460,14642xe" fillcolor="#deeaf6" stroked="f">
              <v:path arrowok="t"/>
            </v:shape>
            <v:shape id="_x0000_s5390" alt="" style="position:absolute;left:1551;top:13821;width:2040;height:531" coordorigin="1551,13821" coordsize="2040,531" path="m1551,14352r2040,l3591,13821r-2040,l1551,14352xe" fillcolor="#deeaf6" stroked="f">
              <v:path arrowok="t"/>
            </v:shape>
            <v:shape id="_x0000_s5391" alt="" style="position:absolute;left:1551;top:14352;width:2040;height:290" coordorigin="1551,14352" coordsize="2040,290" path="m1551,14642r2040,l3591,14352r-2040,l1551,14642xe" fillcolor="#deeaf6" stroked="f">
              <v:path arrowok="t"/>
            </v:shape>
            <v:shape id="_x0000_s5392" alt="" style="position:absolute;left:3692;top:13720;width:1483;height:922" coordorigin="3692,13720" coordsize="1483,922" path="m3692,14642r1483,l5175,13720r-1483,l3692,14642xe" fillcolor="#deeaf6" stroked="f">
              <v:path arrowok="t"/>
            </v:shape>
            <v:shape id="_x0000_s5393" alt="" style="position:absolute;left:3791;top:13821;width:1296;height:531" coordorigin="3791,13821" coordsize="1296,531" path="m3791,14352r1296,l5087,13821r-1296,l3791,14352xe" fillcolor="#deeaf6" stroked="f">
              <v:path arrowok="t"/>
            </v:shape>
            <v:shape id="_x0000_s5394" alt="" style="position:absolute;left:3791;top:14352;width:1296;height:290" coordorigin="3791,14352" coordsize="1296,290" path="m3791,14642r1296,l5087,14352r-1296,l3791,14642xe" fillcolor="#deeaf6" stroked="f">
              <v:path arrowok="t"/>
            </v:shape>
            <v:shape id="_x0000_s5395" alt="" style="position:absolute;left:5185;top:13720;width:1988;height:922" coordorigin="5185,13720" coordsize="1988,922" path="m5185,14642r1988,l7173,13720r-1988,l5185,14642xe" fillcolor="#deeaf6" stroked="f">
              <v:path arrowok="t"/>
            </v:shape>
            <v:shape id="_x0000_s5396" alt="" style="position:absolute;left:5286;top:13821;width:1796;height:531" coordorigin="5286,13821" coordsize="1796,531" path="m5286,14352r1795,l7081,13821r-1795,l5286,14352xe" fillcolor="#deeaf6" stroked="f">
              <v:path arrowok="t"/>
            </v:shape>
            <v:shape id="_x0000_s5397" alt="" style="position:absolute;left:7182;top:13720;width:3125;height:922" coordorigin="7182,13720" coordsize="3125,922" path="m7182,14642r3125,l10307,13720r-3125,l7182,14642xe" fillcolor="#deeaf6" stroked="f">
              <v:path arrowok="t"/>
            </v:shape>
            <v:shape id="_x0000_s5398" alt="" style="position:absolute;left:7281;top:13821;width:2936;height:531" coordorigin="7281,13821" coordsize="2936,531" path="m7281,14352r2935,l10216,13821r-2935,l7281,14352xe" fillcolor="#deeaf6" stroked="f">
              <v:path arrowok="t"/>
            </v:shape>
            <v:shape id="_x0000_s5399" alt="" style="position:absolute;left:7281;top:14352;width:2936;height:290" coordorigin="7281,14352" coordsize="2936,290" path="m7281,14642r2935,l10216,14352r-2935,l7281,14642xe" fillcolor="#deeaf6" stroked="f">
              <v:path arrowok="t"/>
            </v:shape>
            <v:shape id="_x0000_s5400" alt="" style="position:absolute;left:1450;top:13720;width:0;height:101" coordorigin="1450,13720" coordsize="0,101" path="m1450,13720r,101e" filled="f" strokecolor="#9cc2e4" strokeweight="1.06pt">
              <v:path arrowok="t"/>
            </v:shape>
            <v:shape id="_x0000_s5401" alt="" style="position:absolute;left:1460;top:13730;width:2223;height:0" coordorigin="1460,13730" coordsize="2223,0" path="m1460,13730r2222,e" filled="f" strokecolor="#9cc2e4" strokeweight="1.06pt">
              <v:path arrowok="t"/>
            </v:shape>
            <v:shape id="_x0000_s5402" alt="" style="position:absolute;left:1460;top:13780;width:2223;height:0" coordorigin="1460,13780" coordsize="2223,0" path="m1460,13780r2222,e" filled="f" strokecolor="#deeaf6" strokeweight="4.18pt">
              <v:path arrowok="t"/>
            </v:shape>
            <v:shape id="_x0000_s5403" alt="" style="position:absolute;left:3692;top:13720;width:0;height:101" coordorigin="3692,13720" coordsize="0,101" path="m3692,13720r,101e" filled="f" strokecolor="#9cc2e4" strokeweight="1.06pt">
              <v:path arrowok="t"/>
            </v:shape>
            <v:shape id="_x0000_s5404" alt="" style="position:absolute;left:3702;top:13730;width:1474;height:0" coordorigin="3702,13730" coordsize="1474,0" path="m3702,13730r1473,e" filled="f" strokecolor="#9cc2e4" strokeweight="1.06pt">
              <v:path arrowok="t"/>
            </v:shape>
            <v:shape id="_x0000_s5405" alt="" style="position:absolute;left:3702;top:13780;width:1474;height:0" coordorigin="3702,13780" coordsize="1474,0" path="m3702,13780r1473,e" filled="f" strokecolor="#deeaf6" strokeweight="4.18pt">
              <v:path arrowok="t"/>
            </v:shape>
            <v:shape id="_x0000_s5406" alt="" style="position:absolute;left:5185;top:13720;width:0;height:101" coordorigin="5185,13720" coordsize="0,101" path="m5185,13720r,101e" filled="f" strokecolor="#9cc2e4" strokeweight="1.06pt">
              <v:path arrowok="t"/>
            </v:shape>
            <v:shape id="_x0000_s5407" alt="" style="position:absolute;left:5195;top:13730;width:1978;height:0" coordorigin="5195,13730" coordsize="1978,0" path="m5195,13730r1978,e" filled="f" strokecolor="#9cc2e4" strokeweight="1.06pt">
              <v:path arrowok="t"/>
            </v:shape>
            <v:shape id="_x0000_s5408" alt="" style="position:absolute;left:5195;top:13780;width:1978;height:0" coordorigin="5195,13780" coordsize="1978,0" path="m5195,13780r1978,e" filled="f" strokecolor="#deeaf6" strokeweight="4.18pt">
              <v:path arrowok="t"/>
            </v:shape>
            <v:shape id="_x0000_s5409" alt="" style="position:absolute;left:7182;top:13720;width:0;height:101" coordorigin="7182,13720" coordsize="0,101" path="m7182,13720r,101e" filled="f" strokecolor="#9cc2e4" strokeweight="1.06pt">
              <v:path arrowok="t"/>
            </v:shape>
            <v:shape id="_x0000_s5410" alt="" style="position:absolute;left:7192;top:13730;width:3116;height:0" coordorigin="7192,13730" coordsize="3116,0" path="m7192,13730r3115,e" filled="f" strokecolor="#9cc2e4" strokeweight="1.06pt">
              <v:path arrowok="t"/>
            </v:shape>
            <v:shape id="_x0000_s5411" alt="" style="position:absolute;left:7192;top:13780;width:3116;height:0" coordorigin="7192,13780" coordsize="3116,0" path="m7192,13780r3115,e" filled="f" strokecolor="#deeaf6" strokeweight="4.18pt">
              <v:path arrowok="t"/>
            </v:shape>
            <v:shape id="_x0000_s5412" alt="" style="position:absolute;left:10317;top:13720;width:0;height:101" coordorigin="10317,13720" coordsize="0,101" path="m10317,13720r,101e" filled="f" strokecolor="#9cc2e4" strokeweight="1.06pt">
              <v:path arrowok="t"/>
            </v:shape>
            <v:shape id="_x0000_s5413" alt="" style="position:absolute;left:1450;top:14642;width:2242;height:101" coordorigin="1450,14642" coordsize="2242,101" path="m1450,14743r2242,l3692,14642r-2242,l1450,14743xe" fillcolor="#deeaf6" stroked="f">
              <v:path arrowok="t"/>
            </v:shape>
            <v:shape id="_x0000_s5414" alt="" style="position:absolute;left:1450;top:13821;width:0;height:941" coordorigin="1450,13821" coordsize="0,941" path="m1450,13821r,941e" filled="f" strokecolor="#9cc2e4" strokeweight="1.06pt">
              <v:path arrowok="t"/>
            </v:shape>
            <v:shape id="_x0000_s5415" alt="" style="position:absolute;left:1460;top:14753;width:2223;height:0" coordorigin="1460,14753" coordsize="2223,0" path="m1460,14753r2222,e" filled="f" strokecolor="#9cc2e4" strokeweight=".37392mm">
              <v:path arrowok="t"/>
            </v:shape>
            <v:shape id="_x0000_s5416" alt="" style="position:absolute;left:3692;top:14642;width:1493;height:101" coordorigin="3692,14642" coordsize="1493,101" path="m3692,14743r1493,l5185,14642r-1493,l3692,14743xe" fillcolor="#deeaf6" stroked="f">
              <v:path arrowok="t"/>
            </v:shape>
            <v:shape id="_x0000_s5417" alt="" style="position:absolute;left:3692;top:13821;width:0;height:941" coordorigin="3692,13821" coordsize="0,941" path="m3692,13821r,941e" filled="f" strokecolor="#9cc2e4" strokeweight="1.06pt">
              <v:path arrowok="t"/>
            </v:shape>
            <v:shape id="_x0000_s5418" alt="" style="position:absolute;left:3702;top:14753;width:1474;height:0" coordorigin="3702,14753" coordsize="1474,0" path="m3702,14753r1473,e" filled="f" strokecolor="#9cc2e4" strokeweight=".37392mm">
              <v:path arrowok="t"/>
            </v:shape>
            <v:shape id="_x0000_s5419" alt="" style="position:absolute;left:5185;top:14642;width:1997;height:101" coordorigin="5185,14642" coordsize="1997,101" path="m5185,14743r1997,l7182,14642r-1997,l5185,14743xe" fillcolor="#deeaf6" stroked="f">
              <v:path arrowok="t"/>
            </v:shape>
            <v:shape id="_x0000_s5420" alt="" style="position:absolute;left:5185;top:13821;width:0;height:941" coordorigin="5185,13821" coordsize="0,941" path="m5185,13821r,941e" filled="f" strokecolor="#9cc2e4" strokeweight="1.06pt">
              <v:path arrowok="t"/>
            </v:shape>
            <v:shape id="_x0000_s5421" alt="" style="position:absolute;left:5195;top:14753;width:1978;height:0" coordorigin="5195,14753" coordsize="1978,0" path="m5195,14753r1978,e" filled="f" strokecolor="#9cc2e4" strokeweight=".37392mm">
              <v:path arrowok="t"/>
            </v:shape>
            <v:shape id="_x0000_s5422" alt="" style="position:absolute;left:7182;top:14642;width:3135;height:101" coordorigin="7182,14642" coordsize="3135,101" path="m7182,14743r3135,l10317,14642r-3135,l7182,14743xe" fillcolor="#deeaf6" stroked="f">
              <v:path arrowok="t"/>
            </v:shape>
            <v:shape id="_x0000_s5423" alt="" style="position:absolute;left:7182;top:13821;width:0;height:941" coordorigin="7182,13821" coordsize="0,941" path="m7182,13821r,941e" filled="f" strokecolor="#9cc2e4" strokeweight="1.06pt">
              <v:path arrowok="t"/>
            </v:shape>
            <v:shape id="_x0000_s5424" alt="" style="position:absolute;left:7192;top:14753;width:3116;height:0" coordorigin="7192,14753" coordsize="3116,0" path="m7192,14753r3115,e" filled="f" strokecolor="#9cc2e4" strokeweight=".37392mm">
              <v:path arrowok="t"/>
            </v:shape>
            <v:shape id="_x0000_s5425" alt="" style="position:absolute;left:10317;top:13821;width:0;height:941" coordorigin="10317,13821" coordsize="0,941" path="m10317,13821r,941e" filled="f" strokecolor="#9cc2e4" strokeweight="1.06pt">
              <v:path arrowok="t"/>
            </v:shape>
            <w10:wrap anchorx="page" anchory="page"/>
          </v:group>
        </w:pict>
      </w:r>
      <w:r>
        <w:pict w14:anchorId="4929EBCD">
          <v:group id="_x0000_s5152" alt="" style="position:absolute;left:0;text-align:left;margin-left:70.9pt;margin-top:241.3pt;width:446.55pt;height:115.4pt;z-index:-7402;mso-position-horizontal-relative:page;mso-position-vertical-relative:page" coordorigin="1418,4826" coordsize="8931,2308">
            <v:shape id="_x0000_s5153" alt="" style="position:absolute;left:1460;top:4957;width:1836;height:823" coordorigin="1460,4957" coordsize="1836,823" path="m1460,5780r1836,l3296,4957r-1836,l1460,5780xe" fillcolor="#a4a4a4" stroked="f">
              <v:path arrowok="t"/>
            </v:shape>
            <v:shape id="_x0000_s5154" alt="" style="position:absolute;left:1551;top:4957;width:1644;height:533" coordorigin="1551,4957" coordsize="1644,533" path="m3195,5490r,-533l1551,4957r,533l3195,5490xe" fillcolor="#a4a4a4" stroked="f">
              <v:path arrowok="t"/>
            </v:shape>
            <v:shape id="_x0000_s5155" alt="" style="position:absolute;left:1551;top:5490;width:1644;height:290" coordorigin="1551,5490" coordsize="1644,290" path="m1551,5780r1644,l3195,5490r-1644,l1551,5780xe" fillcolor="#a4a4a4" stroked="f">
              <v:path arrowok="t"/>
            </v:shape>
            <v:shape id="_x0000_s5156" alt="" style="position:absolute;left:3296;top:4957;width:7012;height:823" coordorigin="3296,4957" coordsize="7012,823" path="m3296,5780r7011,l10307,4957r-7011,l3296,5780xe" fillcolor="#a4a4a4" stroked="f">
              <v:path arrowok="t"/>
            </v:shape>
            <v:shape id="_x0000_s5157" alt="" style="position:absolute;left:3396;top:4957;width:6820;height:533" coordorigin="3396,4957" coordsize="6820,533" path="m10216,5490r,-533l3396,4957r,533l10216,5490xe" fillcolor="#a4a4a4" stroked="f">
              <v:path arrowok="t"/>
            </v:shape>
            <v:shape id="_x0000_s5158" alt="" style="position:absolute;left:1460;top:4847;width:1836;height:0" coordorigin="1460,4847" coordsize="1836,0" path="m1460,4847r1836,e" filled="f" strokecolor="#a4a4a4" strokeweight="1.06pt">
              <v:path arrowok="t"/>
            </v:shape>
            <v:shape id="_x0000_s5159" alt="" style="position:absolute;left:1460;top:4856;width:1836;height:101" coordorigin="1460,4856" coordsize="1836,101" path="m1460,4957r1836,l3296,4856r-1836,l1460,4957xe" fillcolor="#a4a4a4" stroked="f">
              <v:path arrowok="t"/>
            </v:shape>
            <v:shape id="_x0000_s5160" alt="" style="position:absolute;left:3305;top:4837;width:0;height:120" coordorigin="3305,4837" coordsize="0,120" path="m3305,4837r,120e" filled="f" strokecolor="#a4a4a4" strokeweight="1.06pt">
              <v:path arrowok="t"/>
            </v:shape>
            <v:shape id="_x0000_s5161" alt="" style="position:absolute;left:3315;top:4847;width:6993;height:0" coordorigin="3315,4847" coordsize="6993,0" path="m3315,4847r6992,e" filled="f" strokecolor="#a4a4a4" strokeweight="1.06pt">
              <v:path arrowok="t"/>
            </v:shape>
            <v:shape id="_x0000_s5162" alt="" style="position:absolute;left:3315;top:4856;width:6993;height:101" coordorigin="3315,4856" coordsize="6993,101" path="m3315,4957r6992,l10307,4856r-6992,l3315,4957xe" fillcolor="#a4a4a4" stroked="f">
              <v:path arrowok="t"/>
            </v:shape>
            <v:shape id="_x0000_s5163" alt="" style="position:absolute;left:1450;top:5780;width:1846;height:101" coordorigin="1450,5780" coordsize="1846,101" path="m1450,5881r1846,l3296,5780r-1846,l1450,5881xe" fillcolor="#a4a4a4" stroked="f">
              <v:path arrowok="t"/>
            </v:shape>
            <v:shape id="_x0000_s5164" alt="" style="position:absolute;left:3296;top:5780;width:7021;height:101" coordorigin="3296,5780" coordsize="7021,101" path="m3296,5881r7021,l10317,5780r-7021,l3296,5881xe" fillcolor="#a4a4a4" stroked="f">
              <v:path arrowok="t"/>
            </v:shape>
            <v:shape id="_x0000_s5165" alt="" style="position:absolute;left:1460;top:5879;width:1826;height:1126" coordorigin="1460,5879" coordsize="1826,1126" path="m1460,7004r1826,l3286,5879r-1826,l1460,7004xe" fillcolor="#ececec" stroked="f">
              <v:path arrowok="t"/>
            </v:shape>
            <v:shape id="_x0000_s5166" alt="" style="position:absolute;left:1551;top:5979;width:1644;height:530" coordorigin="1551,5979" coordsize="1644,530" path="m1551,6510r1644,l3195,5979r-1644,l1551,6510xe" fillcolor="#ececec" stroked="f">
              <v:path arrowok="t"/>
            </v:shape>
            <v:shape id="_x0000_s5167" alt="" style="position:absolute;left:3296;top:5879;width:7012;height:1126" coordorigin="3296,5879" coordsize="7012,1126" path="m3296,7004r7011,l10307,5879r-7011,l3296,7004xe" fillcolor="#ececec" stroked="f">
              <v:path arrowok="t"/>
            </v:shape>
            <v:shape id="_x0000_s5168" alt="" style="position:absolute;left:3396;top:5979;width:6820;height:530" coordorigin="3396,5979" coordsize="6820,530" path="m3396,6510r6820,l10216,5979r-6820,l3396,6510xe" fillcolor="#ececec" stroked="f">
              <v:path arrowok="t"/>
            </v:shape>
            <v:shape id="_x0000_s5169" alt="" style="position:absolute;left:3396;top:6510;width:6820;height:293" coordorigin="3396,6510" coordsize="6820,293" path="m3396,6803r6820,l10216,6510r-6820,l3396,6803xe" fillcolor="#ececec" stroked="f">
              <v:path arrowok="t"/>
            </v:shape>
            <v:shape id="_x0000_s5170" alt="" style="position:absolute;left:1450;top:4837;width:0;height:1145" coordorigin="1450,4837" coordsize="0,1145" path="m1450,4837r,1145e" filled="f" strokecolor="#a4a4a4" strokeweight="1.06pt">
              <v:path arrowok="t"/>
            </v:shape>
            <v:shape id="_x0000_s5171" alt="" style="position:absolute;left:1460;top:5891;width:1826;height:0" coordorigin="1460,5891" coordsize="1826,0" path="m1460,5891r1826,e" filled="f" strokecolor="#a4a4a4" strokeweight="1.06pt">
              <v:path arrowok="t"/>
            </v:shape>
            <v:shape id="_x0000_s5172" alt="" style="position:absolute;left:1460;top:5941;width:1826;height:0" coordorigin="1460,5941" coordsize="1826,0" path="m1460,5941r1826,e" filled="f" strokecolor="#ececec" strokeweight="4.18pt">
              <v:path arrowok="t"/>
            </v:shape>
            <v:shape id="_x0000_s5173" alt="" style="position:absolute;left:3296;top:5900;width:0;height:82" coordorigin="3296,5900" coordsize="0,82" path="m3296,5900r,82e" filled="f" strokecolor="#c8c8c8" strokeweight="1.06pt">
              <v:path arrowok="t"/>
            </v:shape>
            <v:shape id="_x0000_s5174" alt="" style="position:absolute;left:3286;top:5891;width:19;height:0" coordorigin="3286,5891" coordsize="19,0" path="m3286,5891r19,e" filled="f" strokecolor="#a4a4a4" strokeweight="1.06pt">
              <v:path arrowok="t"/>
            </v:shape>
            <v:shape id="_x0000_s5175" alt="" style="position:absolute;left:3315;top:5900;width:0;height:82" coordorigin="3315,5900" coordsize="0,82" path="m3315,5900r,82e" filled="f" strokecolor="#ececec" strokeweight="1.06pt">
              <v:path arrowok="t"/>
            </v:shape>
            <v:shape id="_x0000_s5176" alt="" style="position:absolute;left:3305;top:5891;width:19;height:0" coordorigin="3305,5891" coordsize="19,0" path="m3305,5891r19,e" filled="f" strokecolor="#a4a4a4" strokeweight="1.06pt">
              <v:path arrowok="t"/>
            </v:shape>
            <v:shape id="_x0000_s5177" alt="" style="position:absolute;left:3324;top:5891;width:6983;height:0" coordorigin="3324,5891" coordsize="6983,0" path="m3324,5891r6983,e" filled="f" strokecolor="#a4a4a4" strokeweight="1.06pt">
              <v:path arrowok="t"/>
            </v:shape>
            <v:shape id="_x0000_s5178" alt="" style="position:absolute;left:3324;top:5941;width:6983;height:0" coordorigin="3324,5941" coordsize="6983,0" path="m3324,5941r6983,e" filled="f" strokecolor="#ececec" strokeweight="4.18pt">
              <v:path arrowok="t"/>
            </v:shape>
            <v:shape id="_x0000_s5179" alt="" style="position:absolute;left:10317;top:4837;width:0;height:1145" coordorigin="10317,4837" coordsize="0,1145" path="m10317,4837r,1145e" filled="f" strokecolor="#a4a4a4" strokeweight="1.06pt">
              <v:path arrowok="t"/>
            </v:shape>
            <v:shape id="_x0000_s5180" alt="" style="position:absolute;left:1450;top:7004;width:1846;height:101" coordorigin="1450,7004" coordsize="1846,101" path="m1450,7105r1846,l3296,7004r-1846,l1450,7105xe" fillcolor="#ececec" stroked="f">
              <v:path arrowok="t"/>
            </v:shape>
            <v:shape id="_x0000_s5181" alt="" style="position:absolute;left:1450;top:5982;width:0;height:1142" coordorigin="1450,5982" coordsize="0,1142" path="m1450,5982r,1142e" filled="f" strokecolor="#c8c8c8" strokeweight="1.06pt">
              <v:path arrowok="t"/>
            </v:shape>
            <v:shape id="_x0000_s5182" alt="" style="position:absolute;left:1460;top:7115;width:1826;height:0" coordorigin="1460,7115" coordsize="1826,0" path="m1460,7115r1826,e" filled="f" strokecolor="#c8c8c8" strokeweight="1.06pt">
              <v:path arrowok="t"/>
            </v:shape>
            <v:shape id="_x0000_s5183" alt="" style="position:absolute;left:3296;top:7004;width:7021;height:101" coordorigin="3296,7004" coordsize="7021,101" path="m3296,7105r7021,l10317,7004r-7021,l3296,7105xe" fillcolor="#ececec" stroked="f">
              <v:path arrowok="t"/>
            </v:shape>
            <v:shape id="_x0000_s5184" alt="" style="position:absolute;left:3296;top:5982;width:0;height:1142" coordorigin="3296,5982" coordsize="0,1142" path="m3296,5982r,1142e" filled="f" strokecolor="#c8c8c8" strokeweight="1.06pt">
              <v:path arrowok="t"/>
            </v:shape>
            <v:shape id="_x0000_s5185" alt="" style="position:absolute;left:3305;top:7115;width:7002;height:0" coordorigin="3305,7115" coordsize="7002,0" path="m3305,7115r7002,e" filled="f" strokecolor="#c8c8c8" strokeweight="1.06pt">
              <v:path arrowok="t"/>
            </v:shape>
            <v:shape id="_x0000_s5186" alt="" style="position:absolute;left:10317;top:5982;width:0;height:1142" coordorigin="10317,5982" coordsize="0,1142" path="m10317,5982r,1142e" filled="f" strokecolor="#c8c8c8" strokeweight="1.06pt">
              <v:path arrowok="t"/>
            </v:shape>
            <w10:wrap anchorx="page" anchory="page"/>
          </v:group>
        </w:pict>
      </w:r>
      <w:r w:rsidRPr="00107A28">
        <w:rPr>
          <w:rFonts w:ascii="Arial" w:eastAsia="Arial" w:hAnsi="Arial" w:cs="Arial"/>
          <w:b/>
          <w:sz w:val="22"/>
          <w:szCs w:val="22"/>
          <w:lang w:val="es-ES"/>
        </w:rPr>
        <w:t>reserva_forma_res erva</w:t>
      </w:r>
    </w:p>
    <w:p w14:paraId="15B7E3B6" w14:textId="77777777" w:rsidR="0027373D" w:rsidRPr="00107A28" w:rsidRDefault="003C776A">
      <w:pPr>
        <w:spacing w:before="32"/>
        <w:ind w:right="-53"/>
        <w:rPr>
          <w:rFonts w:ascii="Arial" w:eastAsia="Arial" w:hAnsi="Arial" w:cs="Arial"/>
          <w:sz w:val="22"/>
          <w:szCs w:val="22"/>
          <w:lang w:val="es-ES"/>
        </w:rPr>
      </w:pPr>
      <w:r w:rsidRPr="00107A28">
        <w:rPr>
          <w:lang w:val="es-ES"/>
        </w:rPr>
        <w:br w:type="column"/>
      </w:r>
      <w:r w:rsidRPr="00107A28">
        <w:rPr>
          <w:rFonts w:ascii="Arial" w:eastAsia="Arial" w:hAnsi="Arial" w:cs="Arial"/>
          <w:sz w:val="22"/>
          <w:szCs w:val="22"/>
          <w:lang w:val="es-ES"/>
        </w:rPr>
        <w:t>VARCHAR2(</w:t>
      </w:r>
    </w:p>
    <w:p w14:paraId="4AA768E0" w14:textId="77777777" w:rsidR="0027373D" w:rsidRPr="00107A28" w:rsidRDefault="003C776A">
      <w:pPr>
        <w:spacing w:before="37"/>
        <w:rPr>
          <w:rFonts w:ascii="Arial" w:eastAsia="Arial" w:hAnsi="Arial" w:cs="Arial"/>
          <w:sz w:val="22"/>
          <w:szCs w:val="22"/>
          <w:lang w:val="es-ES"/>
        </w:rPr>
      </w:pPr>
      <w:r w:rsidRPr="00107A28">
        <w:rPr>
          <w:rFonts w:ascii="Arial" w:eastAsia="Arial" w:hAnsi="Arial" w:cs="Arial"/>
          <w:sz w:val="22"/>
          <w:szCs w:val="22"/>
          <w:lang w:val="es-ES"/>
        </w:rPr>
        <w:t>45)</w:t>
      </w:r>
    </w:p>
    <w:p w14:paraId="136F3637" w14:textId="77777777" w:rsidR="0027373D" w:rsidRPr="00107A28" w:rsidRDefault="003C776A">
      <w:pPr>
        <w:tabs>
          <w:tab w:val="left" w:pos="1980"/>
        </w:tabs>
        <w:spacing w:before="32" w:line="275" w:lineRule="auto"/>
        <w:ind w:left="1995" w:right="207" w:hanging="1995"/>
        <w:rPr>
          <w:rFonts w:ascii="Arial" w:eastAsia="Arial" w:hAnsi="Arial" w:cs="Arial"/>
          <w:sz w:val="22"/>
          <w:szCs w:val="22"/>
          <w:lang w:val="es-ES"/>
        </w:rPr>
        <w:sectPr w:rsidR="0027373D" w:rsidRPr="00107A28">
          <w:type w:val="continuous"/>
          <w:pgSz w:w="11920" w:h="16840"/>
          <w:pgMar w:top="1320" w:right="1680" w:bottom="280" w:left="1340" w:header="720" w:footer="720" w:gutter="0"/>
          <w:cols w:num="3" w:space="720" w:equalWidth="0">
            <w:col w:w="2184" w:space="266"/>
            <w:col w:w="1268" w:space="227"/>
            <w:col w:w="4955"/>
          </w:cols>
        </w:sectPr>
      </w:pPr>
      <w:r w:rsidRPr="00107A28">
        <w:rPr>
          <w:lang w:val="es-ES"/>
        </w:rPr>
        <w:br w:type="column"/>
      </w:r>
      <w:r w:rsidRPr="00107A28">
        <w:rPr>
          <w:rFonts w:ascii="Arial" w:eastAsia="Arial" w:hAnsi="Arial" w:cs="Arial"/>
          <w:sz w:val="22"/>
          <w:szCs w:val="22"/>
          <w:lang w:val="es-ES"/>
        </w:rPr>
        <w:t>NN</w:t>
      </w:r>
      <w:r w:rsidRPr="00107A28">
        <w:rPr>
          <w:rFonts w:ascii="Arial" w:eastAsia="Arial" w:hAnsi="Arial" w:cs="Arial"/>
          <w:sz w:val="22"/>
          <w:szCs w:val="22"/>
          <w:lang w:val="es-ES"/>
        </w:rPr>
        <w:tab/>
        <w:t>Forma en la que se eligió la reserva.</w:t>
      </w:r>
    </w:p>
    <w:p w14:paraId="2C7F917B" w14:textId="77777777" w:rsidR="0027373D" w:rsidRPr="00107A28" w:rsidRDefault="0027373D">
      <w:pPr>
        <w:spacing w:before="5" w:line="160" w:lineRule="exact"/>
        <w:rPr>
          <w:sz w:val="17"/>
          <w:szCs w:val="17"/>
          <w:lang w:val="es-ES"/>
        </w:rPr>
      </w:pPr>
    </w:p>
    <w:p w14:paraId="34FCE9AF" w14:textId="77777777" w:rsidR="0027373D" w:rsidRPr="00107A28" w:rsidRDefault="003C776A">
      <w:pPr>
        <w:tabs>
          <w:tab w:val="left" w:pos="2380"/>
        </w:tabs>
        <w:spacing w:before="7" w:line="280" w:lineRule="exact"/>
        <w:ind w:left="5881" w:right="169" w:hanging="5730"/>
        <w:rPr>
          <w:rFonts w:ascii="Arial" w:eastAsia="Arial" w:hAnsi="Arial" w:cs="Arial"/>
          <w:sz w:val="22"/>
          <w:szCs w:val="22"/>
          <w:lang w:val="es-ES"/>
        </w:rPr>
      </w:pPr>
      <w:r w:rsidRPr="00107A28">
        <w:rPr>
          <w:rFonts w:ascii="Arial" w:eastAsia="Arial" w:hAnsi="Arial" w:cs="Arial"/>
          <w:b/>
          <w:sz w:val="22"/>
          <w:szCs w:val="22"/>
          <w:lang w:val="es-ES"/>
        </w:rPr>
        <w:t>abono</w:t>
      </w:r>
      <w:r w:rsidRPr="00107A28">
        <w:rPr>
          <w:rFonts w:ascii="Arial" w:eastAsia="Arial" w:hAnsi="Arial" w:cs="Arial"/>
          <w:b/>
          <w:sz w:val="22"/>
          <w:szCs w:val="22"/>
          <w:lang w:val="es-ES"/>
        </w:rPr>
        <w:tab/>
      </w:r>
      <w:r w:rsidRPr="00107A28">
        <w:rPr>
          <w:rFonts w:ascii="Arial" w:eastAsia="Arial" w:hAnsi="Arial" w:cs="Arial"/>
          <w:sz w:val="22"/>
          <w:szCs w:val="22"/>
          <w:lang w:val="es-ES"/>
        </w:rPr>
        <w:t>FLOAT(10)      NN                            Abono que se hace al hacer la reserva.</w:t>
      </w:r>
    </w:p>
    <w:p w14:paraId="659DBBC8" w14:textId="77777777" w:rsidR="0027373D" w:rsidRPr="00107A28" w:rsidRDefault="0027373D">
      <w:pPr>
        <w:spacing w:before="4" w:line="160" w:lineRule="exact"/>
        <w:rPr>
          <w:sz w:val="16"/>
          <w:szCs w:val="16"/>
          <w:lang w:val="es-ES"/>
        </w:rPr>
      </w:pPr>
    </w:p>
    <w:p w14:paraId="6F39E65C" w14:textId="77777777" w:rsidR="0027373D" w:rsidRPr="00107A28" w:rsidRDefault="0027373D">
      <w:pPr>
        <w:spacing w:line="200" w:lineRule="exact"/>
        <w:rPr>
          <w:lang w:val="es-ES"/>
        </w:rPr>
      </w:pPr>
    </w:p>
    <w:p w14:paraId="1B47372F" w14:textId="77777777" w:rsidR="0027373D" w:rsidRPr="00107A28" w:rsidRDefault="0027373D">
      <w:pPr>
        <w:spacing w:line="200" w:lineRule="exact"/>
        <w:rPr>
          <w:lang w:val="es-ES"/>
        </w:rPr>
      </w:pPr>
    </w:p>
    <w:p w14:paraId="161CBEF3" w14:textId="77777777" w:rsidR="0027373D" w:rsidRPr="00107A28" w:rsidRDefault="0027373D">
      <w:pPr>
        <w:spacing w:line="200" w:lineRule="exact"/>
        <w:rPr>
          <w:lang w:val="es-ES"/>
        </w:rPr>
      </w:pPr>
    </w:p>
    <w:p w14:paraId="67D61E95" w14:textId="77777777" w:rsidR="0027373D" w:rsidRPr="00107A28" w:rsidRDefault="003C776A">
      <w:pPr>
        <w:spacing w:before="32" w:line="240" w:lineRule="exact"/>
        <w:ind w:left="151"/>
        <w:rPr>
          <w:rFonts w:ascii="Arial" w:eastAsia="Arial" w:hAnsi="Arial" w:cs="Arial"/>
          <w:sz w:val="22"/>
          <w:szCs w:val="22"/>
          <w:lang w:val="es-ES"/>
        </w:rPr>
      </w:pPr>
      <w:r w:rsidRPr="00107A28">
        <w:rPr>
          <w:rFonts w:ascii="Arial" w:eastAsia="Arial" w:hAnsi="Arial" w:cs="Arial"/>
          <w:position w:val="-1"/>
          <w:sz w:val="22"/>
          <w:szCs w:val="22"/>
          <w:lang w:val="es-ES"/>
        </w:rPr>
        <w:t xml:space="preserve">Nombre Índice                           </w:t>
      </w:r>
      <w:r w:rsidRPr="00107A28">
        <w:rPr>
          <w:rFonts w:ascii="Arial" w:eastAsia="Arial" w:hAnsi="Arial" w:cs="Arial"/>
          <w:b/>
          <w:color w:val="FFFFFF"/>
          <w:position w:val="-1"/>
          <w:sz w:val="22"/>
          <w:szCs w:val="22"/>
          <w:lang w:val="es-ES"/>
        </w:rPr>
        <w:t>Columna                                Descripción</w:t>
      </w:r>
    </w:p>
    <w:p w14:paraId="1C601DB6" w14:textId="77777777" w:rsidR="0027373D" w:rsidRPr="00107A28" w:rsidRDefault="0027373D">
      <w:pPr>
        <w:spacing w:line="200" w:lineRule="exact"/>
        <w:rPr>
          <w:lang w:val="es-ES"/>
        </w:rPr>
      </w:pPr>
    </w:p>
    <w:p w14:paraId="2E6091F4" w14:textId="77777777" w:rsidR="0027373D" w:rsidRPr="00107A28" w:rsidRDefault="0027373D">
      <w:pPr>
        <w:spacing w:line="200" w:lineRule="exact"/>
        <w:rPr>
          <w:lang w:val="es-ES"/>
        </w:rPr>
      </w:pPr>
    </w:p>
    <w:p w14:paraId="49CC1861" w14:textId="77777777" w:rsidR="0027373D" w:rsidRPr="00107A28" w:rsidRDefault="0027373D">
      <w:pPr>
        <w:spacing w:before="11" w:line="280" w:lineRule="exact"/>
        <w:rPr>
          <w:sz w:val="28"/>
          <w:szCs w:val="28"/>
          <w:lang w:val="es-ES"/>
        </w:rPr>
      </w:pPr>
    </w:p>
    <w:p w14:paraId="35D019CE" w14:textId="77777777" w:rsidR="0027373D" w:rsidRPr="00107A28" w:rsidRDefault="003C776A">
      <w:pPr>
        <w:spacing w:before="32" w:line="240" w:lineRule="exact"/>
        <w:ind w:left="151"/>
        <w:rPr>
          <w:rFonts w:ascii="Arial" w:eastAsia="Arial" w:hAnsi="Arial" w:cs="Arial"/>
          <w:sz w:val="22"/>
          <w:szCs w:val="22"/>
          <w:lang w:val="es-ES"/>
        </w:rPr>
      </w:pPr>
      <w:r w:rsidRPr="00107A28">
        <w:rPr>
          <w:rFonts w:ascii="Arial" w:eastAsia="Arial" w:hAnsi="Arial" w:cs="Arial"/>
          <w:b/>
          <w:position w:val="-1"/>
          <w:sz w:val="22"/>
          <w:szCs w:val="22"/>
          <w:lang w:val="es-ES"/>
        </w:rPr>
        <w:t xml:space="preserve">particular_pk                            codigo_particular                </w:t>
      </w:r>
      <w:r w:rsidRPr="00107A28">
        <w:rPr>
          <w:rFonts w:ascii="Arial" w:eastAsia="Arial" w:hAnsi="Arial" w:cs="Arial"/>
          <w:b/>
          <w:position w:val="-1"/>
          <w:sz w:val="22"/>
          <w:szCs w:val="22"/>
          <w:lang w:val="es-ES"/>
        </w:rPr>
        <w:t xml:space="preserve"> </w:t>
      </w:r>
      <w:r w:rsidRPr="00107A28">
        <w:rPr>
          <w:rFonts w:ascii="Arial" w:eastAsia="Arial" w:hAnsi="Arial" w:cs="Arial"/>
          <w:position w:val="-1"/>
          <w:sz w:val="22"/>
          <w:szCs w:val="22"/>
          <w:lang w:val="es-ES"/>
        </w:rPr>
        <w:t>Índice de la clave primaria.</w:t>
      </w:r>
    </w:p>
    <w:p w14:paraId="0B7AC224" w14:textId="77777777" w:rsidR="0027373D" w:rsidRPr="00107A28" w:rsidRDefault="0027373D">
      <w:pPr>
        <w:spacing w:line="200" w:lineRule="exact"/>
        <w:rPr>
          <w:lang w:val="es-ES"/>
        </w:rPr>
      </w:pPr>
    </w:p>
    <w:p w14:paraId="7F768B6F" w14:textId="77777777" w:rsidR="0027373D" w:rsidRPr="00107A28" w:rsidRDefault="0027373D">
      <w:pPr>
        <w:spacing w:line="200" w:lineRule="exact"/>
        <w:rPr>
          <w:lang w:val="es-ES"/>
        </w:rPr>
      </w:pPr>
    </w:p>
    <w:p w14:paraId="01D00F8C" w14:textId="77777777" w:rsidR="0027373D" w:rsidRPr="00107A28" w:rsidRDefault="0027373D">
      <w:pPr>
        <w:spacing w:line="200" w:lineRule="exact"/>
        <w:rPr>
          <w:lang w:val="es-ES"/>
        </w:rPr>
      </w:pPr>
    </w:p>
    <w:p w14:paraId="25F128D4" w14:textId="77777777" w:rsidR="0027373D" w:rsidRPr="00107A28" w:rsidRDefault="0027373D">
      <w:pPr>
        <w:spacing w:line="200" w:lineRule="exact"/>
        <w:rPr>
          <w:lang w:val="es-ES"/>
        </w:rPr>
      </w:pPr>
    </w:p>
    <w:p w14:paraId="2FB824FC" w14:textId="77777777" w:rsidR="0027373D" w:rsidRPr="00107A28" w:rsidRDefault="0027373D">
      <w:pPr>
        <w:spacing w:before="6" w:line="200" w:lineRule="exact"/>
        <w:rPr>
          <w:lang w:val="es-ES"/>
        </w:rPr>
        <w:sectPr w:rsidR="0027373D" w:rsidRPr="00107A28">
          <w:pgSz w:w="11920" w:h="16840"/>
          <w:pgMar w:top="1560" w:right="1680" w:bottom="280" w:left="1400" w:header="720" w:footer="720" w:gutter="0"/>
          <w:cols w:space="720"/>
        </w:sectPr>
      </w:pPr>
    </w:p>
    <w:p w14:paraId="466FAB77" w14:textId="77777777" w:rsidR="0027373D" w:rsidRPr="00107A28" w:rsidRDefault="003C776A">
      <w:pPr>
        <w:spacing w:before="7" w:line="280" w:lineRule="exact"/>
        <w:ind w:left="3360" w:right="-38" w:hanging="3209"/>
        <w:rPr>
          <w:rFonts w:ascii="Arial" w:eastAsia="Arial" w:hAnsi="Arial" w:cs="Arial"/>
          <w:sz w:val="22"/>
          <w:szCs w:val="22"/>
          <w:lang w:val="es-ES"/>
        </w:rPr>
      </w:pPr>
      <w:r w:rsidRPr="00107A28">
        <w:rPr>
          <w:rFonts w:ascii="Arial" w:eastAsia="Arial" w:hAnsi="Arial" w:cs="Arial"/>
          <w:sz w:val="22"/>
          <w:szCs w:val="22"/>
          <w:lang w:val="es-ES"/>
        </w:rPr>
        <w:t xml:space="preserve">Nombre Clave         </w:t>
      </w:r>
      <w:r w:rsidRPr="00107A28">
        <w:rPr>
          <w:rFonts w:ascii="Arial" w:eastAsia="Arial" w:hAnsi="Arial" w:cs="Arial"/>
          <w:b/>
          <w:color w:val="FFFFFF"/>
          <w:sz w:val="22"/>
          <w:szCs w:val="22"/>
          <w:lang w:val="es-ES"/>
        </w:rPr>
        <w:t>Columna     Tabla referencia</w:t>
      </w:r>
    </w:p>
    <w:p w14:paraId="4511DEDA" w14:textId="77777777" w:rsidR="0027373D" w:rsidRPr="00107A28" w:rsidRDefault="003C776A">
      <w:pPr>
        <w:spacing w:before="7" w:line="280" w:lineRule="exact"/>
        <w:ind w:right="-38"/>
        <w:rPr>
          <w:rFonts w:ascii="Arial" w:eastAsia="Arial" w:hAnsi="Arial" w:cs="Arial"/>
          <w:sz w:val="22"/>
          <w:szCs w:val="22"/>
          <w:lang w:val="es-ES"/>
        </w:rPr>
      </w:pPr>
      <w:r w:rsidRPr="00107A28">
        <w:rPr>
          <w:lang w:val="es-ES"/>
        </w:rPr>
        <w:br w:type="column"/>
      </w:r>
      <w:r w:rsidRPr="00107A28">
        <w:rPr>
          <w:rFonts w:ascii="Arial" w:eastAsia="Arial" w:hAnsi="Arial" w:cs="Arial"/>
          <w:b/>
          <w:color w:val="FFFFFF"/>
          <w:sz w:val="22"/>
          <w:szCs w:val="22"/>
          <w:lang w:val="es-ES"/>
        </w:rPr>
        <w:t>Columna referencia</w:t>
      </w:r>
    </w:p>
    <w:p w14:paraId="599F3D3E" w14:textId="77777777" w:rsidR="0027373D" w:rsidRPr="00107A28" w:rsidRDefault="003C776A">
      <w:pPr>
        <w:spacing w:before="32"/>
        <w:rPr>
          <w:rFonts w:ascii="Arial" w:eastAsia="Arial" w:hAnsi="Arial" w:cs="Arial"/>
          <w:sz w:val="22"/>
          <w:szCs w:val="22"/>
          <w:lang w:val="es-ES"/>
        </w:rPr>
        <w:sectPr w:rsidR="0027373D" w:rsidRPr="00107A28">
          <w:type w:val="continuous"/>
          <w:pgSz w:w="11920" w:h="16840"/>
          <w:pgMar w:top="1320" w:right="1680" w:bottom="280" w:left="1400" w:header="720" w:footer="720" w:gutter="0"/>
          <w:cols w:num="3" w:space="720" w:equalWidth="0">
            <w:col w:w="4414" w:space="312"/>
            <w:col w:w="1054" w:space="431"/>
            <w:col w:w="2629"/>
          </w:cols>
        </w:sectPr>
      </w:pPr>
      <w:r w:rsidRPr="00107A28">
        <w:rPr>
          <w:lang w:val="es-ES"/>
        </w:rPr>
        <w:br w:type="column"/>
      </w:r>
      <w:r w:rsidRPr="00107A28">
        <w:rPr>
          <w:rFonts w:ascii="Arial" w:eastAsia="Arial" w:hAnsi="Arial" w:cs="Arial"/>
          <w:b/>
          <w:color w:val="FFFFFF"/>
          <w:sz w:val="22"/>
          <w:szCs w:val="22"/>
          <w:lang w:val="es-ES"/>
        </w:rPr>
        <w:t>Reglas</w:t>
      </w:r>
    </w:p>
    <w:p w14:paraId="4CFD4A84" w14:textId="77777777" w:rsidR="0027373D" w:rsidRPr="00107A28" w:rsidRDefault="0027373D">
      <w:pPr>
        <w:spacing w:line="200" w:lineRule="exact"/>
        <w:rPr>
          <w:lang w:val="es-ES"/>
        </w:rPr>
      </w:pPr>
    </w:p>
    <w:p w14:paraId="2C207F5F" w14:textId="77777777" w:rsidR="0027373D" w:rsidRPr="00107A28" w:rsidRDefault="0027373D">
      <w:pPr>
        <w:spacing w:before="13" w:line="220" w:lineRule="exact"/>
        <w:rPr>
          <w:sz w:val="22"/>
          <w:szCs w:val="22"/>
          <w:lang w:val="es-ES"/>
        </w:rPr>
        <w:sectPr w:rsidR="0027373D" w:rsidRPr="00107A28">
          <w:type w:val="continuous"/>
          <w:pgSz w:w="11920" w:h="16840"/>
          <w:pgMar w:top="1320" w:right="1680" w:bottom="280" w:left="1400" w:header="720" w:footer="720" w:gutter="0"/>
          <w:cols w:space="720"/>
        </w:sectPr>
      </w:pPr>
    </w:p>
    <w:p w14:paraId="75C33C0C" w14:textId="77777777" w:rsidR="0027373D" w:rsidRPr="00107A28" w:rsidRDefault="003C776A">
      <w:pPr>
        <w:spacing w:before="32" w:line="277" w:lineRule="auto"/>
        <w:ind w:left="151" w:right="-38"/>
        <w:rPr>
          <w:rFonts w:ascii="Arial" w:eastAsia="Arial" w:hAnsi="Arial" w:cs="Arial"/>
          <w:sz w:val="22"/>
          <w:szCs w:val="22"/>
          <w:lang w:val="es-ES"/>
        </w:rPr>
      </w:pPr>
      <w:r w:rsidRPr="00107A28">
        <w:rPr>
          <w:rFonts w:ascii="Arial" w:eastAsia="Arial" w:hAnsi="Arial" w:cs="Arial"/>
          <w:b/>
          <w:sz w:val="22"/>
          <w:szCs w:val="22"/>
          <w:lang w:val="es-ES"/>
        </w:rPr>
        <w:t>fk_reserva_codi go_reserva</w:t>
      </w:r>
    </w:p>
    <w:p w14:paraId="5DE37EB6" w14:textId="77777777" w:rsidR="0027373D" w:rsidRPr="00107A28" w:rsidRDefault="003C776A">
      <w:pPr>
        <w:spacing w:before="32" w:line="277" w:lineRule="auto"/>
        <w:ind w:right="-38"/>
        <w:rPr>
          <w:rFonts w:ascii="Arial" w:eastAsia="Arial" w:hAnsi="Arial" w:cs="Arial"/>
          <w:sz w:val="22"/>
          <w:szCs w:val="22"/>
          <w:lang w:val="es-ES"/>
        </w:rPr>
      </w:pPr>
      <w:r w:rsidRPr="00107A28">
        <w:rPr>
          <w:lang w:val="es-ES"/>
        </w:rPr>
        <w:br w:type="column"/>
      </w:r>
      <w:r w:rsidRPr="00107A28">
        <w:rPr>
          <w:rFonts w:ascii="Arial" w:eastAsia="Arial" w:hAnsi="Arial" w:cs="Arial"/>
          <w:b/>
          <w:sz w:val="22"/>
          <w:szCs w:val="22"/>
          <w:lang w:val="es-ES"/>
        </w:rPr>
        <w:t>reserva_c odigo_re</w:t>
      </w:r>
    </w:p>
    <w:p w14:paraId="7B80EAC0" w14:textId="77777777" w:rsidR="0027373D" w:rsidRPr="00107A28" w:rsidRDefault="003C776A">
      <w:pPr>
        <w:spacing w:line="240" w:lineRule="exact"/>
        <w:rPr>
          <w:rFonts w:ascii="Arial" w:eastAsia="Arial" w:hAnsi="Arial" w:cs="Arial"/>
          <w:sz w:val="22"/>
          <w:szCs w:val="22"/>
          <w:lang w:val="es-ES"/>
        </w:rPr>
      </w:pPr>
      <w:r w:rsidRPr="00107A28">
        <w:rPr>
          <w:rFonts w:ascii="Arial" w:eastAsia="Arial" w:hAnsi="Arial" w:cs="Arial"/>
          <w:b/>
          <w:position w:val="-1"/>
          <w:sz w:val="22"/>
          <w:szCs w:val="22"/>
          <w:lang w:val="es-ES"/>
        </w:rPr>
        <w:t>serva</w:t>
      </w:r>
    </w:p>
    <w:p w14:paraId="1BBAB167" w14:textId="77777777" w:rsidR="0027373D" w:rsidRPr="00107A28" w:rsidRDefault="003C776A">
      <w:pPr>
        <w:spacing w:before="32" w:line="277" w:lineRule="auto"/>
        <w:ind w:left="1366" w:right="-38" w:hanging="1366"/>
        <w:rPr>
          <w:rFonts w:ascii="Arial" w:eastAsia="Arial" w:hAnsi="Arial" w:cs="Arial"/>
          <w:sz w:val="22"/>
          <w:szCs w:val="22"/>
          <w:lang w:val="es-ES"/>
        </w:rPr>
      </w:pPr>
      <w:r w:rsidRPr="00107A28">
        <w:rPr>
          <w:lang w:val="es-ES"/>
        </w:rPr>
        <w:br w:type="column"/>
      </w:r>
      <w:r w:rsidRPr="00107A28">
        <w:rPr>
          <w:rFonts w:ascii="Arial" w:eastAsia="Arial" w:hAnsi="Arial" w:cs="Arial"/>
          <w:sz w:val="22"/>
          <w:szCs w:val="22"/>
          <w:lang w:val="es-ES"/>
        </w:rPr>
        <w:t>particular        codigo_parti cular</w:t>
      </w:r>
    </w:p>
    <w:p w14:paraId="64347463" w14:textId="77777777" w:rsidR="0027373D" w:rsidRPr="00107A28" w:rsidRDefault="003C776A">
      <w:pPr>
        <w:spacing w:before="32" w:line="277" w:lineRule="auto"/>
        <w:ind w:right="131"/>
        <w:rPr>
          <w:rFonts w:ascii="Arial" w:eastAsia="Arial" w:hAnsi="Arial" w:cs="Arial"/>
          <w:sz w:val="22"/>
          <w:szCs w:val="22"/>
          <w:lang w:val="es-ES"/>
        </w:rPr>
        <w:sectPr w:rsidR="0027373D" w:rsidRPr="00107A28">
          <w:type w:val="continuous"/>
          <w:pgSz w:w="11920" w:h="16840"/>
          <w:pgMar w:top="1320" w:right="1680" w:bottom="280" w:left="1400" w:header="720" w:footer="720" w:gutter="0"/>
          <w:cols w:num="4" w:space="720" w:equalWidth="0">
            <w:col w:w="1828" w:space="303"/>
            <w:col w:w="1031" w:space="199"/>
            <w:col w:w="2567" w:space="284"/>
            <w:col w:w="2628"/>
          </w:cols>
        </w:sectPr>
      </w:pPr>
      <w:r w:rsidRPr="00107A28">
        <w:rPr>
          <w:lang w:val="es-ES"/>
        </w:rPr>
        <w:br w:type="column"/>
      </w:r>
      <w:r w:rsidRPr="00107A28">
        <w:rPr>
          <w:rFonts w:ascii="Arial" w:eastAsia="Arial" w:hAnsi="Arial" w:cs="Arial"/>
          <w:sz w:val="22"/>
          <w:szCs w:val="22"/>
          <w:lang w:val="es-ES"/>
        </w:rPr>
        <w:t>Clave foránea de la tabla particular.</w:t>
      </w:r>
    </w:p>
    <w:p w14:paraId="4B61EE1A" w14:textId="77777777" w:rsidR="0027373D" w:rsidRPr="00107A28" w:rsidRDefault="0027373D">
      <w:pPr>
        <w:spacing w:line="200" w:lineRule="exact"/>
        <w:rPr>
          <w:lang w:val="es-ES"/>
        </w:rPr>
      </w:pPr>
    </w:p>
    <w:p w14:paraId="06F84A1E" w14:textId="77777777" w:rsidR="0027373D" w:rsidRPr="00107A28" w:rsidRDefault="0027373D">
      <w:pPr>
        <w:spacing w:before="9" w:line="240" w:lineRule="exact"/>
        <w:rPr>
          <w:sz w:val="24"/>
          <w:szCs w:val="24"/>
          <w:lang w:val="es-ES"/>
        </w:rPr>
        <w:sectPr w:rsidR="0027373D" w:rsidRPr="00107A28">
          <w:type w:val="continuous"/>
          <w:pgSz w:w="11920" w:h="16840"/>
          <w:pgMar w:top="1320" w:right="1680" w:bottom="280" w:left="1400" w:header="720" w:footer="720" w:gutter="0"/>
          <w:cols w:space="720"/>
        </w:sectPr>
      </w:pPr>
    </w:p>
    <w:p w14:paraId="7E401F3C" w14:textId="77777777" w:rsidR="0027373D" w:rsidRPr="00107A28" w:rsidRDefault="003C776A">
      <w:pPr>
        <w:spacing w:before="5" w:line="280" w:lineRule="exact"/>
        <w:ind w:left="151" w:right="-38"/>
        <w:rPr>
          <w:rFonts w:ascii="Arial" w:eastAsia="Arial" w:hAnsi="Arial" w:cs="Arial"/>
          <w:sz w:val="22"/>
          <w:szCs w:val="22"/>
          <w:lang w:val="es-ES"/>
        </w:rPr>
      </w:pPr>
      <w:r w:rsidRPr="00107A28">
        <w:rPr>
          <w:rFonts w:ascii="Arial" w:eastAsia="Arial" w:hAnsi="Arial" w:cs="Arial"/>
          <w:b/>
          <w:sz w:val="22"/>
          <w:szCs w:val="22"/>
          <w:lang w:val="es-ES"/>
        </w:rPr>
        <w:t>particular_reser va_fk</w:t>
      </w:r>
    </w:p>
    <w:p w14:paraId="7CFB45CB" w14:textId="77777777" w:rsidR="0027373D" w:rsidRPr="00107A28" w:rsidRDefault="003C776A">
      <w:pPr>
        <w:spacing w:before="5" w:line="280" w:lineRule="exact"/>
        <w:ind w:right="-38"/>
        <w:rPr>
          <w:rFonts w:ascii="Arial" w:eastAsia="Arial" w:hAnsi="Arial" w:cs="Arial"/>
          <w:sz w:val="22"/>
          <w:szCs w:val="22"/>
          <w:lang w:val="es-ES"/>
        </w:rPr>
      </w:pPr>
      <w:r w:rsidRPr="00107A28">
        <w:rPr>
          <w:lang w:val="es-ES"/>
        </w:rPr>
        <w:br w:type="column"/>
      </w:r>
      <w:r w:rsidRPr="00107A28">
        <w:rPr>
          <w:rFonts w:ascii="Arial" w:eastAsia="Arial" w:hAnsi="Arial" w:cs="Arial"/>
          <w:b/>
          <w:sz w:val="22"/>
          <w:szCs w:val="22"/>
          <w:lang w:val="es-ES"/>
        </w:rPr>
        <w:t>reserva_c odigo</w:t>
      </w:r>
    </w:p>
    <w:p w14:paraId="4EB16678" w14:textId="77777777" w:rsidR="0027373D" w:rsidRPr="00107A28" w:rsidRDefault="003C776A">
      <w:pPr>
        <w:spacing w:before="5" w:line="280" w:lineRule="exact"/>
        <w:ind w:left="1366" w:right="-38" w:hanging="1366"/>
        <w:rPr>
          <w:rFonts w:ascii="Arial" w:eastAsia="Arial" w:hAnsi="Arial" w:cs="Arial"/>
          <w:sz w:val="22"/>
          <w:szCs w:val="22"/>
          <w:lang w:val="es-ES"/>
        </w:rPr>
      </w:pPr>
      <w:r w:rsidRPr="00107A28">
        <w:rPr>
          <w:lang w:val="es-ES"/>
        </w:rPr>
        <w:br w:type="column"/>
      </w:r>
      <w:r w:rsidRPr="00107A28">
        <w:rPr>
          <w:rFonts w:ascii="Arial" w:eastAsia="Arial" w:hAnsi="Arial" w:cs="Arial"/>
          <w:sz w:val="22"/>
          <w:szCs w:val="22"/>
          <w:lang w:val="es-ES"/>
        </w:rPr>
        <w:t>reserva          codigo_reser va</w:t>
      </w:r>
    </w:p>
    <w:p w14:paraId="06B4EED3" w14:textId="77777777" w:rsidR="0027373D" w:rsidRPr="00107A28" w:rsidRDefault="003C776A">
      <w:pPr>
        <w:spacing w:before="5" w:line="280" w:lineRule="exact"/>
        <w:ind w:right="131"/>
        <w:rPr>
          <w:rFonts w:ascii="Arial" w:eastAsia="Arial" w:hAnsi="Arial" w:cs="Arial"/>
          <w:sz w:val="22"/>
          <w:szCs w:val="22"/>
          <w:lang w:val="es-ES"/>
        </w:rPr>
        <w:sectPr w:rsidR="0027373D" w:rsidRPr="00107A28">
          <w:type w:val="continuous"/>
          <w:pgSz w:w="11920" w:h="16840"/>
          <w:pgMar w:top="1320" w:right="1680" w:bottom="280" w:left="1400" w:header="720" w:footer="720" w:gutter="0"/>
          <w:cols w:num="4" w:space="720" w:equalWidth="0">
            <w:col w:w="1816" w:space="314"/>
            <w:col w:w="1031" w:space="199"/>
            <w:col w:w="2640" w:space="211"/>
            <w:col w:w="2629"/>
          </w:cols>
        </w:sectPr>
      </w:pPr>
      <w:r w:rsidRPr="00107A28">
        <w:rPr>
          <w:lang w:val="es-ES"/>
        </w:rPr>
        <w:br w:type="column"/>
      </w:r>
      <w:r w:rsidRPr="00107A28">
        <w:rPr>
          <w:rFonts w:ascii="Arial" w:eastAsia="Arial" w:hAnsi="Arial" w:cs="Arial"/>
          <w:sz w:val="22"/>
          <w:szCs w:val="22"/>
          <w:lang w:val="es-ES"/>
        </w:rPr>
        <w:t>Clave foránea de la tabla particular.</w:t>
      </w:r>
    </w:p>
    <w:p w14:paraId="663AD756" w14:textId="77777777" w:rsidR="0027373D" w:rsidRPr="00107A28" w:rsidRDefault="0027373D">
      <w:pPr>
        <w:spacing w:before="3" w:line="160" w:lineRule="exact"/>
        <w:rPr>
          <w:sz w:val="16"/>
          <w:szCs w:val="16"/>
          <w:lang w:val="es-ES"/>
        </w:rPr>
      </w:pPr>
    </w:p>
    <w:p w14:paraId="7A63F167" w14:textId="77777777" w:rsidR="0027373D" w:rsidRPr="00107A28" w:rsidRDefault="0027373D">
      <w:pPr>
        <w:spacing w:line="200" w:lineRule="exact"/>
        <w:rPr>
          <w:lang w:val="es-ES"/>
        </w:rPr>
      </w:pPr>
    </w:p>
    <w:p w14:paraId="67310396" w14:textId="77777777" w:rsidR="0027373D" w:rsidRPr="00107A28" w:rsidRDefault="0027373D">
      <w:pPr>
        <w:spacing w:line="200" w:lineRule="exact"/>
        <w:rPr>
          <w:lang w:val="es-ES"/>
        </w:rPr>
      </w:pPr>
    </w:p>
    <w:p w14:paraId="5E638568" w14:textId="77777777" w:rsidR="0027373D" w:rsidRPr="00107A28" w:rsidRDefault="0027373D">
      <w:pPr>
        <w:spacing w:line="200" w:lineRule="exact"/>
        <w:rPr>
          <w:lang w:val="es-ES"/>
        </w:rPr>
      </w:pPr>
    </w:p>
    <w:p w14:paraId="2B01C08C" w14:textId="77777777" w:rsidR="0027373D" w:rsidRPr="00107A28" w:rsidRDefault="003C776A">
      <w:pPr>
        <w:spacing w:before="32" w:line="240" w:lineRule="exact"/>
        <w:ind w:left="151"/>
        <w:rPr>
          <w:rFonts w:ascii="Arial" w:eastAsia="Arial" w:hAnsi="Arial" w:cs="Arial"/>
          <w:sz w:val="22"/>
          <w:szCs w:val="22"/>
          <w:lang w:val="es-ES"/>
        </w:rPr>
      </w:pPr>
      <w:r w:rsidRPr="00107A28">
        <w:rPr>
          <w:rFonts w:ascii="Arial" w:eastAsia="Arial" w:hAnsi="Arial" w:cs="Arial"/>
          <w:position w:val="-1"/>
          <w:sz w:val="22"/>
          <w:szCs w:val="22"/>
          <w:lang w:val="es-ES"/>
        </w:rPr>
        <w:t xml:space="preserve">Columna          </w:t>
      </w:r>
      <w:r w:rsidRPr="00107A28">
        <w:rPr>
          <w:rFonts w:ascii="Arial" w:eastAsia="Arial" w:hAnsi="Arial" w:cs="Arial"/>
          <w:b/>
          <w:color w:val="FFFFFF"/>
          <w:position w:val="-1"/>
          <w:sz w:val="22"/>
          <w:szCs w:val="22"/>
          <w:lang w:val="es-ES"/>
        </w:rPr>
        <w:t>Restricción</w:t>
      </w:r>
    </w:p>
    <w:p w14:paraId="7D44858F" w14:textId="77777777" w:rsidR="0027373D" w:rsidRPr="00107A28" w:rsidRDefault="0027373D">
      <w:pPr>
        <w:spacing w:line="200" w:lineRule="exact"/>
        <w:rPr>
          <w:lang w:val="es-ES"/>
        </w:rPr>
      </w:pPr>
    </w:p>
    <w:p w14:paraId="48C4C2D3" w14:textId="77777777" w:rsidR="0027373D" w:rsidRPr="00107A28" w:rsidRDefault="0027373D">
      <w:pPr>
        <w:spacing w:line="200" w:lineRule="exact"/>
        <w:rPr>
          <w:lang w:val="es-ES"/>
        </w:rPr>
      </w:pPr>
    </w:p>
    <w:p w14:paraId="3F72E681" w14:textId="77777777" w:rsidR="0027373D" w:rsidRPr="00107A28" w:rsidRDefault="0027373D">
      <w:pPr>
        <w:spacing w:before="11" w:line="280" w:lineRule="exact"/>
        <w:rPr>
          <w:sz w:val="28"/>
          <w:szCs w:val="28"/>
          <w:lang w:val="es-ES"/>
        </w:rPr>
      </w:pPr>
    </w:p>
    <w:p w14:paraId="3601B223" w14:textId="77777777" w:rsidR="0027373D" w:rsidRPr="00107A28" w:rsidRDefault="003C776A">
      <w:pPr>
        <w:spacing w:before="32" w:line="240" w:lineRule="exact"/>
        <w:ind w:left="151"/>
        <w:rPr>
          <w:rFonts w:ascii="Arial" w:eastAsia="Arial" w:hAnsi="Arial" w:cs="Arial"/>
          <w:sz w:val="22"/>
          <w:szCs w:val="22"/>
          <w:lang w:val="es-ES"/>
        </w:rPr>
      </w:pPr>
      <w:r w:rsidRPr="00107A28">
        <w:rPr>
          <w:rFonts w:ascii="Arial" w:eastAsia="Arial" w:hAnsi="Arial" w:cs="Arial"/>
          <w:b/>
          <w:position w:val="-1"/>
          <w:sz w:val="22"/>
          <w:szCs w:val="22"/>
          <w:lang w:val="es-ES"/>
        </w:rPr>
        <w:t xml:space="preserve">null                  </w:t>
      </w:r>
      <w:r w:rsidRPr="00107A28">
        <w:rPr>
          <w:rFonts w:ascii="Arial" w:eastAsia="Arial" w:hAnsi="Arial" w:cs="Arial"/>
          <w:position w:val="-1"/>
          <w:sz w:val="22"/>
          <w:szCs w:val="22"/>
          <w:lang w:val="es-ES"/>
        </w:rPr>
        <w:t>Null</w:t>
      </w:r>
    </w:p>
    <w:p w14:paraId="7A1BC94B" w14:textId="77777777" w:rsidR="0027373D" w:rsidRPr="00107A28" w:rsidRDefault="0027373D">
      <w:pPr>
        <w:spacing w:before="3" w:line="120" w:lineRule="exact"/>
        <w:rPr>
          <w:sz w:val="12"/>
          <w:szCs w:val="12"/>
          <w:lang w:val="es-ES"/>
        </w:rPr>
      </w:pPr>
    </w:p>
    <w:p w14:paraId="1706479F" w14:textId="77777777" w:rsidR="0027373D" w:rsidRPr="00107A28" w:rsidRDefault="0027373D">
      <w:pPr>
        <w:spacing w:line="200" w:lineRule="exact"/>
        <w:rPr>
          <w:lang w:val="es-ES"/>
        </w:rPr>
      </w:pPr>
    </w:p>
    <w:p w14:paraId="66F65E86" w14:textId="77777777" w:rsidR="0027373D" w:rsidRPr="00107A28" w:rsidRDefault="0027373D">
      <w:pPr>
        <w:spacing w:line="200" w:lineRule="exact"/>
        <w:rPr>
          <w:lang w:val="es-ES"/>
        </w:rPr>
      </w:pPr>
    </w:p>
    <w:p w14:paraId="14952AA0" w14:textId="77777777" w:rsidR="0027373D" w:rsidRPr="00107A28" w:rsidRDefault="0027373D">
      <w:pPr>
        <w:spacing w:line="200" w:lineRule="exact"/>
        <w:rPr>
          <w:lang w:val="es-ES"/>
        </w:rPr>
      </w:pPr>
    </w:p>
    <w:p w14:paraId="3990FDD6" w14:textId="77777777" w:rsidR="0027373D" w:rsidRPr="00107A28" w:rsidRDefault="0027373D">
      <w:pPr>
        <w:spacing w:line="200" w:lineRule="exact"/>
        <w:rPr>
          <w:lang w:val="es-ES"/>
        </w:rPr>
      </w:pPr>
    </w:p>
    <w:p w14:paraId="0A66E00D" w14:textId="77777777" w:rsidR="0027373D" w:rsidRPr="00107A28" w:rsidRDefault="003C776A">
      <w:pPr>
        <w:spacing w:before="11" w:line="420" w:lineRule="exact"/>
        <w:ind w:left="103"/>
        <w:rPr>
          <w:rFonts w:ascii="Arial" w:eastAsia="Arial" w:hAnsi="Arial" w:cs="Arial"/>
          <w:sz w:val="38"/>
          <w:szCs w:val="38"/>
          <w:lang w:val="es-ES"/>
        </w:rPr>
      </w:pPr>
      <w:r w:rsidRPr="00107A28">
        <w:rPr>
          <w:rFonts w:ascii="Arial" w:eastAsia="Arial" w:hAnsi="Arial" w:cs="Arial"/>
          <w:b/>
          <w:w w:val="99"/>
          <w:position w:val="-1"/>
          <w:sz w:val="38"/>
          <w:szCs w:val="38"/>
          <w:lang w:val="es-ES"/>
        </w:rPr>
        <w:t>tabla</w:t>
      </w:r>
      <w:r w:rsidRPr="00107A28">
        <w:rPr>
          <w:rFonts w:ascii="Arial" w:eastAsia="Arial" w:hAnsi="Arial" w:cs="Arial"/>
          <w:b/>
          <w:position w:val="-1"/>
          <w:sz w:val="38"/>
          <w:szCs w:val="38"/>
          <w:lang w:val="es-ES"/>
        </w:rPr>
        <w:t xml:space="preserve"> </w:t>
      </w:r>
      <w:r w:rsidRPr="00107A28">
        <w:rPr>
          <w:rFonts w:ascii="Arial" w:eastAsia="Arial" w:hAnsi="Arial" w:cs="Arial"/>
          <w:b/>
          <w:w w:val="99"/>
          <w:position w:val="-1"/>
          <w:sz w:val="38"/>
          <w:szCs w:val="38"/>
          <w:lang w:val="es-ES"/>
        </w:rPr>
        <w:t>Booking:</w:t>
      </w:r>
    </w:p>
    <w:p w14:paraId="27ADF604" w14:textId="77777777" w:rsidR="0027373D" w:rsidRPr="00107A28" w:rsidRDefault="0027373D">
      <w:pPr>
        <w:spacing w:line="200" w:lineRule="exact"/>
        <w:rPr>
          <w:lang w:val="es-ES"/>
        </w:rPr>
      </w:pPr>
    </w:p>
    <w:p w14:paraId="57C3C022" w14:textId="77777777" w:rsidR="0027373D" w:rsidRPr="00107A28" w:rsidRDefault="0027373D">
      <w:pPr>
        <w:spacing w:line="200" w:lineRule="exact"/>
        <w:rPr>
          <w:lang w:val="es-ES"/>
        </w:rPr>
      </w:pPr>
    </w:p>
    <w:p w14:paraId="0BAEB989" w14:textId="77777777" w:rsidR="0027373D" w:rsidRPr="00107A28" w:rsidRDefault="0027373D">
      <w:pPr>
        <w:spacing w:before="20" w:line="220" w:lineRule="exact"/>
        <w:rPr>
          <w:sz w:val="22"/>
          <w:szCs w:val="22"/>
          <w:lang w:val="es-ES"/>
        </w:rPr>
        <w:sectPr w:rsidR="0027373D" w:rsidRPr="00107A28">
          <w:type w:val="continuous"/>
          <w:pgSz w:w="11920" w:h="16840"/>
          <w:pgMar w:top="1320" w:right="1680" w:bottom="280" w:left="1400" w:header="720" w:footer="720" w:gutter="0"/>
          <w:cols w:space="720"/>
        </w:sectPr>
      </w:pPr>
    </w:p>
    <w:p w14:paraId="491086CC" w14:textId="77777777" w:rsidR="0027373D" w:rsidRPr="00107A28" w:rsidRDefault="003C776A">
      <w:pPr>
        <w:spacing w:before="5" w:line="280" w:lineRule="exact"/>
        <w:ind w:left="151" w:right="-38"/>
        <w:rPr>
          <w:rFonts w:ascii="Arial" w:eastAsia="Arial" w:hAnsi="Arial" w:cs="Arial"/>
          <w:sz w:val="22"/>
          <w:szCs w:val="22"/>
          <w:lang w:val="es-ES"/>
        </w:rPr>
      </w:pPr>
      <w:r w:rsidRPr="00107A28">
        <w:rPr>
          <w:rFonts w:ascii="Arial" w:eastAsia="Arial" w:hAnsi="Arial" w:cs="Arial"/>
          <w:b/>
          <w:color w:val="FFFFFF"/>
          <w:sz w:val="22"/>
          <w:szCs w:val="22"/>
          <w:lang w:val="es-ES"/>
        </w:rPr>
        <w:t>Nombre de tabla</w:t>
      </w:r>
    </w:p>
    <w:p w14:paraId="1A102BA2" w14:textId="77777777" w:rsidR="0027373D" w:rsidRPr="00107A28" w:rsidRDefault="003C776A">
      <w:pPr>
        <w:spacing w:before="32"/>
        <w:rPr>
          <w:rFonts w:ascii="Arial" w:eastAsia="Arial" w:hAnsi="Arial" w:cs="Arial"/>
          <w:sz w:val="22"/>
          <w:szCs w:val="22"/>
          <w:lang w:val="es-ES"/>
        </w:rPr>
        <w:sectPr w:rsidR="0027373D" w:rsidRPr="00107A28">
          <w:type w:val="continuous"/>
          <w:pgSz w:w="11920" w:h="16840"/>
          <w:pgMar w:top="1320" w:right="1680" w:bottom="280" w:left="1400" w:header="720" w:footer="720" w:gutter="0"/>
          <w:cols w:num="2" w:space="720" w:equalWidth="0">
            <w:col w:w="1304" w:space="693"/>
            <w:col w:w="6843"/>
          </w:cols>
        </w:sectPr>
      </w:pPr>
      <w:r w:rsidRPr="00107A28">
        <w:rPr>
          <w:lang w:val="es-ES"/>
        </w:rPr>
        <w:br w:type="column"/>
      </w:r>
      <w:r w:rsidRPr="00107A28">
        <w:rPr>
          <w:rFonts w:ascii="Arial" w:eastAsia="Arial" w:hAnsi="Arial" w:cs="Arial"/>
          <w:b/>
          <w:color w:val="FFFFFF"/>
          <w:sz w:val="22"/>
          <w:szCs w:val="22"/>
          <w:lang w:val="es-ES"/>
        </w:rPr>
        <w:t>Descripción</w:t>
      </w:r>
    </w:p>
    <w:p w14:paraId="7966B26D" w14:textId="77777777" w:rsidR="0027373D" w:rsidRPr="00107A28" w:rsidRDefault="003C776A">
      <w:pPr>
        <w:spacing w:line="200" w:lineRule="exact"/>
        <w:rPr>
          <w:lang w:val="es-ES"/>
        </w:rPr>
      </w:pPr>
      <w:r>
        <w:pict w14:anchorId="2E1D97EA">
          <v:group id="_x0000_s5117" alt="" style="position:absolute;margin-left:70.9pt;margin-top:598.15pt;width:446.55pt;height:115.45pt;z-index:-7396;mso-position-horizontal-relative:page;mso-position-vertical-relative:page" coordorigin="1418,11963" coordsize="8931,2309">
            <v:shape id="_x0000_s5118" alt="" style="position:absolute;left:1460;top:12093;width:1836;height:823" coordorigin="1460,12093" coordsize="1836,823" path="m1460,12916r1836,l3296,12093r-1836,l1460,12916xe" fillcolor="#a4a4a4" stroked="f">
              <v:path arrowok="t"/>
            </v:shape>
            <v:shape id="_x0000_s5119" alt="" style="position:absolute;left:1551;top:12093;width:1644;height:533" coordorigin="1551,12093" coordsize="1644,533" path="m1551,12626r1644,l3195,12093r-1644,l1551,12626xe" fillcolor="#a4a4a4" stroked="f">
              <v:path arrowok="t"/>
            </v:shape>
            <v:shape id="_x0000_s5120" alt="" style="position:absolute;left:1551;top:12626;width:1644;height:290" coordorigin="1551,12626" coordsize="1644,290" path="m1551,12916r1644,l3195,12626r-1644,l1551,12916xe" fillcolor="#a4a4a4" stroked="f">
              <v:path arrowok="t"/>
            </v:shape>
            <v:shape id="_x0000_s5121" alt="" style="position:absolute;left:3296;top:12093;width:7012;height:823" coordorigin="3296,12093" coordsize="7012,823" path="m3296,12916r7011,l10307,12093r-7011,l3296,12916xe" fillcolor="#a4a4a4" stroked="f">
              <v:path arrowok="t"/>
            </v:shape>
            <v:shape id="_x0000_s5122" alt="" style="position:absolute;left:3396;top:12093;width:6820;height:533" coordorigin="3396,12093" coordsize="6820,533" path="m3396,12626r6820,l10216,12093r-6820,l3396,12626xe" fillcolor="#a4a4a4" stroked="f">
              <v:path arrowok="t"/>
            </v:shape>
            <v:shape id="_x0000_s5123" alt="" style="position:absolute;left:1460;top:11983;width:1836;height:0" coordorigin="1460,11983" coordsize="1836,0" path="m1460,11983r1836,e" filled="f" strokecolor="#a4a4a4" strokeweight="1.06pt">
              <v:path arrowok="t"/>
            </v:shape>
            <v:shape id="_x0000_s5124" alt="" style="position:absolute;left:1460;top:11992;width:1836;height:101" coordorigin="1460,11992" coordsize="1836,101" path="m1460,12093r1836,l3296,11992r-1836,l1460,12093xe" fillcolor="#a4a4a4" stroked="f">
              <v:path arrowok="t"/>
            </v:shape>
            <v:shape id="_x0000_s5125" alt="" style="position:absolute;left:3305;top:11973;width:0;height:120" coordorigin="3305,11973" coordsize="0,120" path="m3305,11973r,120e" filled="f" strokecolor="#a4a4a4" strokeweight="1.06pt">
              <v:path arrowok="t"/>
            </v:shape>
            <v:shape id="_x0000_s5126" alt="" style="position:absolute;left:3315;top:11983;width:6993;height:0" coordorigin="3315,11983" coordsize="6993,0" path="m3315,11983r6992,e" filled="f" strokecolor="#a4a4a4" strokeweight="1.06pt">
              <v:path arrowok="t"/>
            </v:shape>
            <v:shape id="_x0000_s5127" alt="" style="position:absolute;left:3315;top:11992;width:6993;height:101" coordorigin="3315,11992" coordsize="6993,101" path="m3315,12093r6992,l10307,11992r-6992,l3315,12093xe" fillcolor="#a4a4a4" stroked="f">
              <v:path arrowok="t"/>
            </v:shape>
            <v:shape id="_x0000_s5128" alt="" style="position:absolute;left:1450;top:12916;width:1846;height:101" coordorigin="1450,12916" coordsize="1846,101" path="m1450,13017r1846,l3296,12916r-1846,l1450,13017xe" fillcolor="#a4a4a4" stroked="f">
              <v:path arrowok="t"/>
            </v:shape>
            <v:shape id="_x0000_s5129" alt="" style="position:absolute;left:3296;top:12916;width:7021;height:101" coordorigin="3296,12916" coordsize="7021,101" path="m3296,13017r7021,l10317,12916r-7021,l3296,13017xe" fillcolor="#a4a4a4" stroked="f">
              <v:path arrowok="t"/>
            </v:shape>
            <v:shape id="_x0000_s5130" alt="" style="position:absolute;left:1460;top:13015;width:1826;height:1126" coordorigin="1460,13015" coordsize="1826,1126" path="m1460,14141r1826,l3286,13015r-1826,l1460,14141xe" fillcolor="#ececec" stroked="f">
              <v:path arrowok="t"/>
            </v:shape>
            <v:shape id="_x0000_s5131" alt="" style="position:absolute;left:1551;top:13116;width:1644;height:530" coordorigin="1551,13116" coordsize="1644,530" path="m1551,13646r1644,l3195,13116r-1644,l1551,13646xe" fillcolor="#ececec" stroked="f">
              <v:path arrowok="t"/>
            </v:shape>
            <v:shape id="_x0000_s5132" alt="" style="position:absolute;left:3296;top:13015;width:7012;height:1126" coordorigin="3296,13015" coordsize="7012,1126" path="m3296,14141r7011,l10307,13015r-7011,l3296,14141xe" fillcolor="#ececec" stroked="f">
              <v:path arrowok="t"/>
            </v:shape>
            <v:shape id="_x0000_s5133" alt="" style="position:absolute;left:3396;top:13116;width:6820;height:530" coordorigin="3396,13116" coordsize="6820,530" path="m3396,13646r6820,l10216,13116r-6820,l3396,13646xe" fillcolor="#ececec" stroked="f">
              <v:path arrowok="t"/>
            </v:shape>
            <v:shape id="_x0000_s5134" alt="" style="position:absolute;left:3396;top:13646;width:6820;height:293" coordorigin="3396,13646" coordsize="6820,293" path="m3396,13939r6820,l10216,13646r-6820,l3396,13939xe" fillcolor="#ececec" stroked="f">
              <v:path arrowok="t"/>
            </v:shape>
            <v:shape id="_x0000_s5135" alt="" style="position:absolute;left:1450;top:11973;width:0;height:1145" coordorigin="1450,11973" coordsize="0,1145" path="m1450,11973r,1145e" filled="f" strokecolor="#a4a4a4" strokeweight="1.06pt">
              <v:path arrowok="t"/>
            </v:shape>
            <v:shape id="_x0000_s5136" alt="" style="position:absolute;left:1460;top:13027;width:1826;height:0" coordorigin="1460,13027" coordsize="1826,0" path="m1460,13027r1826,e" filled="f" strokecolor="#a4a4a4" strokeweight=".37392mm">
              <v:path arrowok="t"/>
            </v:shape>
            <v:shape id="_x0000_s5137" alt="" style="position:absolute;left:1460;top:13077;width:1826;height:0" coordorigin="1460,13077" coordsize="1826,0" path="m1460,13077r1826,e" filled="f" strokecolor="#ececec" strokeweight="4.18pt">
              <v:path arrowok="t"/>
            </v:shape>
            <v:shape id="_x0000_s5138" alt="" style="position:absolute;left:3296;top:13036;width:0;height:82" coordorigin="3296,13036" coordsize="0,82" path="m3296,13036r,82e" filled="f" strokecolor="#c8c8c8" strokeweight="1.06pt">
              <v:path arrowok="t"/>
            </v:shape>
            <v:shape id="_x0000_s5139" alt="" style="position:absolute;left:3286;top:13027;width:19;height:0" coordorigin="3286,13027" coordsize="19,0" path="m3286,13027r19,e" filled="f" strokecolor="#a4a4a4" strokeweight=".37392mm">
              <v:path arrowok="t"/>
            </v:shape>
            <v:shape id="_x0000_s5140" alt="" style="position:absolute;left:3315;top:13036;width:0;height:82" coordorigin="3315,13036" coordsize="0,82" path="m3315,13036r,82e" filled="f" strokecolor="#ececec" strokeweight="1.06pt">
              <v:path arrowok="t"/>
            </v:shape>
            <v:shape id="_x0000_s5141" alt="" style="position:absolute;left:3305;top:13027;width:19;height:0" coordorigin="3305,13027" coordsize="19,0" path="m3305,13027r19,e" filled="f" strokecolor="#a4a4a4" strokeweight=".37392mm">
              <v:path arrowok="t"/>
            </v:shape>
            <v:shape id="_x0000_s5142" alt="" style="position:absolute;left:3324;top:13027;width:6983;height:0" coordorigin="3324,13027" coordsize="6983,0" path="m3324,13027r6983,e" filled="f" strokecolor="#a4a4a4" strokeweight=".37392mm">
              <v:path arrowok="t"/>
            </v:shape>
            <v:shape id="_x0000_s5143" alt="" style="position:absolute;left:3324;top:13077;width:6983;height:0" coordorigin="3324,13077" coordsize="6983,0" path="m3324,13077r6983,e" filled="f" strokecolor="#ececec" strokeweight="4.18pt">
              <v:path arrowok="t"/>
            </v:shape>
            <v:shape id="_x0000_s5144" alt="" style="position:absolute;left:10317;top:11973;width:0;height:1145" coordorigin="10317,11973" coordsize="0,1145" path="m10317,11973r,1145e" filled="f" strokecolor="#a4a4a4" strokeweight="1.06pt">
              <v:path arrowok="t"/>
            </v:shape>
            <v:shape id="_x0000_s5145" alt="" style="position:absolute;left:1450;top:14141;width:1846;height:101" coordorigin="1450,14141" coordsize="1846,101" path="m1450,14242r1846,l3296,14141r-1846,l1450,14242xe" fillcolor="#ececec" stroked="f">
              <v:path arrowok="t"/>
            </v:shape>
            <v:shape id="_x0000_s5146" alt="" style="position:absolute;left:1450;top:13118;width:0;height:1143" coordorigin="1450,13118" coordsize="0,1143" path="m1450,13118r,1143e" filled="f" strokecolor="#c8c8c8" strokeweight="1.06pt">
              <v:path arrowok="t"/>
            </v:shape>
            <v:shape id="_x0000_s5147" alt="" style="position:absolute;left:1460;top:14251;width:1826;height:0" coordorigin="1460,14251" coordsize="1826,0" path="m1460,14251r1826,e" filled="f" strokecolor="#c8c8c8" strokeweight=".37392mm">
              <v:path arrowok="t"/>
            </v:shape>
            <v:shape id="_x0000_s5148" alt="" style="position:absolute;left:3296;top:14141;width:7021;height:101" coordorigin="3296,14141" coordsize="7021,101" path="m3296,14242r7021,l10317,14141r-7021,l3296,14242xe" fillcolor="#ececec" stroked="f">
              <v:path arrowok="t"/>
            </v:shape>
            <v:shape id="_x0000_s5149" alt="" style="position:absolute;left:3296;top:13118;width:0;height:1143" coordorigin="3296,13118" coordsize="0,1143" path="m3296,13118r,1143e" filled="f" strokecolor="#c8c8c8" strokeweight="1.06pt">
              <v:path arrowok="t"/>
            </v:shape>
            <v:shape id="_x0000_s5150" alt="" style="position:absolute;left:3305;top:14251;width:7002;height:0" coordorigin="3305,14251" coordsize="7002,0" path="m3305,14251r7002,e" filled="f" strokecolor="#c8c8c8" strokeweight=".37392mm">
              <v:path arrowok="t"/>
            </v:shape>
            <v:shape id="_x0000_s5151" alt="" style="position:absolute;left:10317;top:13118;width:0;height:1143" coordorigin="10317,13118" coordsize="0,1143" path="m10317,13118r,1143e" filled="f" strokecolor="#c8c8c8" strokeweight="1.06pt">
              <v:path arrowok="t"/>
            </v:shape>
            <w10:wrap anchorx="page" anchory="page"/>
          </v:group>
        </w:pict>
      </w:r>
      <w:r>
        <w:pict w14:anchorId="4A9E3A54">
          <v:group id="_x0000_s5083" alt="" style="position:absolute;margin-left:70.9pt;margin-top:435.4pt;width:447.3pt;height:114.7pt;z-index:-7397;mso-position-horizontal-relative:page;mso-position-vertical-relative:page" coordorigin="1418,8708" coordsize="8946,2294">
            <v:shape id="_x0000_s5084" alt="" style="position:absolute;left:1460;top:8838;width:1476;height:770" coordorigin="1460,8838" coordsize="1476,770" path="m1460,9609r1476,l2936,8838r-1476,l1460,9609xe" fillcolor="#ffc000" stroked="f">
              <v:path arrowok="t"/>
            </v:shape>
            <v:shape id="_x0000_s5085" alt="" style="position:absolute;left:1551;top:8838;width:1284;height:770" coordorigin="1551,8838" coordsize="1284,770" path="m1551,9609r1284,l2835,8838r-1284,l1551,9609xe" fillcolor="#ffc000" stroked="f">
              <v:path arrowok="t"/>
            </v:shape>
            <v:shape id="_x0000_s5086" alt="" style="position:absolute;left:2936;top:8838;width:7386;height:770" coordorigin="2936,8838" coordsize="7386,770" path="m2936,9609r7386,l10322,8838r-7386,l2936,9609xe" fillcolor="#ffc000" stroked="f">
              <v:path arrowok="t"/>
            </v:shape>
            <v:shape id="_x0000_s5087" alt="" style="position:absolute;left:3036;top:8838;width:7197;height:530" coordorigin="3036,8838" coordsize="7197,530" path="m3036,9369r7197,l10233,8838r-7197,l3036,9369xe" fillcolor="#ffc000" stroked="f">
              <v:path arrowok="t"/>
            </v:shape>
            <v:shape id="_x0000_s5088" alt="" style="position:absolute;left:1460;top:8728;width:1476;height:0" coordorigin="1460,8728" coordsize="1476,0" path="m1460,8728r1476,e" filled="f" strokecolor="#ffc000" strokeweight="1.06pt">
              <v:path arrowok="t"/>
            </v:shape>
            <v:shape id="_x0000_s5089" alt="" style="position:absolute;left:1460;top:8737;width:1476;height:101" coordorigin="1460,8737" coordsize="1476,101" path="m1460,8838r1476,l2936,8737r-1476,l1460,8838xe" fillcolor="#ffc000" stroked="f">
              <v:path arrowok="t"/>
            </v:shape>
            <v:shape id="_x0000_s5090" alt="" style="position:absolute;left:2945;top:8718;width:0;height:120" coordorigin="2945,8718" coordsize="0,120" path="m2945,8718r,120e" filled="f" strokecolor="#ffc000" strokeweight="1.06pt">
              <v:path arrowok="t"/>
            </v:shape>
            <v:shape id="_x0000_s5091" alt="" style="position:absolute;left:2955;top:8728;width:7367;height:0" coordorigin="2955,8728" coordsize="7367,0" path="m2955,8728r7367,e" filled="f" strokecolor="#ffc000" strokeweight="1.06pt">
              <v:path arrowok="t"/>
            </v:shape>
            <v:shape id="_x0000_s5092" alt="" style="position:absolute;left:2955;top:8737;width:7367;height:101" coordorigin="2955,8737" coordsize="7367,101" path="m2955,8838r7367,l10322,8737r-7367,l2955,8838xe" fillcolor="#ffc000" stroked="f">
              <v:path arrowok="t"/>
            </v:shape>
            <v:shape id="_x0000_s5093" alt="" style="position:absolute;left:1450;top:9609;width:1486;height:101" coordorigin="1450,9609" coordsize="1486,101" path="m1450,9709r1486,l2936,9609r-1486,l1450,9709xe" fillcolor="#ffc000" stroked="f">
              <v:path arrowok="t"/>
            </v:shape>
            <v:shape id="_x0000_s5094" alt="" style="position:absolute;left:2936;top:9609;width:7396;height:101" coordorigin="2936,9609" coordsize="7396,101" path="m2936,9709r7395,l10331,9609r-7395,l2936,9709xe" fillcolor="#ffc000" stroked="f">
              <v:path arrowok="t"/>
            </v:shape>
            <v:shape id="_x0000_s5095" alt="" style="position:absolute;left:1460;top:9709;width:1466;height:1162" coordorigin="1460,9709" coordsize="1466,1162" path="m1460,10871r1466,l2926,9709r-1466,l1460,10871xe" fillcolor="#fff1cc" stroked="f">
              <v:path arrowok="t"/>
            </v:shape>
            <v:shape id="_x0000_s5096" alt="" style="position:absolute;left:1551;top:9810;width:1284;height:530" coordorigin="1551,9810" coordsize="1284,530" path="m1551,10341r1284,l2835,9810r-1284,l1551,10341xe" fillcolor="#fff1cc" stroked="f">
              <v:path arrowok="t"/>
            </v:shape>
            <v:shape id="_x0000_s5097" alt="" style="position:absolute;left:2936;top:9709;width:7386;height:1162" coordorigin="2936,9709" coordsize="7386,1162" path="m2936,10871r7386,l10322,9709r-7386,l2936,10871xe" fillcolor="#fff1cc" stroked="f">
              <v:path arrowok="t"/>
            </v:shape>
            <v:shape id="_x0000_s5098" alt="" style="position:absolute;left:3036;top:9810;width:7197;height:530" coordorigin="3036,9810" coordsize="7197,530" path="m3036,10341r7197,l10233,9810r-7197,l3036,10341xe" fillcolor="#fff1cc" stroked="f">
              <v:path arrowok="t"/>
            </v:shape>
            <v:shape id="_x0000_s5099" alt="" style="position:absolute;left:3036;top:10341;width:7197;height:530" coordorigin="3036,10341" coordsize="7197,530" path="m3036,10871r7197,l10233,10341r-7197,l3036,10871xe" fillcolor="#fff1cc" stroked="f">
              <v:path arrowok="t"/>
            </v:shape>
            <v:shape id="_x0000_s5100" alt="" style="position:absolute;left:1450;top:8718;width:0;height:1092" coordorigin="1450,8718" coordsize="0,1092" path="m1450,8718r,1092e" filled="f" strokecolor="#ffc000" strokeweight="1.06pt">
              <v:path arrowok="t"/>
            </v:shape>
            <v:shape id="_x0000_s5101" alt="" style="position:absolute;left:1460;top:9719;width:1466;height:0" coordorigin="1460,9719" coordsize="1466,0" path="m1460,9719r1466,e" filled="f" strokecolor="#ffc000" strokeweight="1.06pt">
              <v:path arrowok="t"/>
            </v:shape>
            <v:shape id="_x0000_s5102" alt="" style="position:absolute;left:1460;top:9769;width:1466;height:0" coordorigin="1460,9769" coordsize="1466,0" path="m1460,9769r1466,e" filled="f" strokecolor="#fff1cc" strokeweight="4.18pt">
              <v:path arrowok="t"/>
            </v:shape>
            <v:shape id="_x0000_s5103" alt="" style="position:absolute;left:2936;top:9729;width:0;height:82" coordorigin="2936,9729" coordsize="0,82" path="m2936,9729r,81e" filled="f" strokecolor="#ffd966" strokeweight="1.06pt">
              <v:path arrowok="t"/>
            </v:shape>
            <v:shape id="_x0000_s5104" alt="" style="position:absolute;left:2926;top:9719;width:19;height:0" coordorigin="2926,9719" coordsize="19,0" path="m2926,9719r19,e" filled="f" strokecolor="#ffc000" strokeweight="1.06pt">
              <v:path arrowok="t"/>
            </v:shape>
            <v:shape id="_x0000_s5105" alt="" style="position:absolute;left:2955;top:9729;width:0;height:82" coordorigin="2955,9729" coordsize="0,82" path="m2955,9729r,81e" filled="f" strokecolor="#fff1cc" strokeweight="1.06pt">
              <v:path arrowok="t"/>
            </v:shape>
            <v:shape id="_x0000_s5106" alt="" style="position:absolute;left:2945;top:9719;width:19;height:0" coordorigin="2945,9719" coordsize="19,0" path="m2945,9719r19,e" filled="f" strokecolor="#ffc000" strokeweight="1.06pt">
              <v:path arrowok="t"/>
            </v:shape>
            <v:shape id="_x0000_s5107" alt="" style="position:absolute;left:2964;top:9719;width:7357;height:0" coordorigin="2964,9719" coordsize="7357,0" path="m2964,9719r7358,e" filled="f" strokecolor="#ffc000" strokeweight="1.06pt">
              <v:path arrowok="t"/>
            </v:shape>
            <v:shape id="_x0000_s5108" alt="" style="position:absolute;left:2964;top:9769;width:7357;height:0" coordorigin="2964,9769" coordsize="7357,0" path="m2964,9769r7358,e" filled="f" strokecolor="#fff1cc" strokeweight="4.18pt">
              <v:path arrowok="t"/>
            </v:shape>
            <v:shape id="_x0000_s5109" alt="" style="position:absolute;left:10332;top:8718;width:0;height:1092" coordorigin="10332,8718" coordsize="0,1092" path="m10332,8718r,1092e" filled="f" strokecolor="#ffc000" strokeweight="1.06pt">
              <v:path arrowok="t"/>
            </v:shape>
            <v:shape id="_x0000_s5110" alt="" style="position:absolute;left:1450;top:10871;width:1486;height:101" coordorigin="1450,10871" coordsize="1486,101" path="m1450,10972r1486,l2936,10871r-1486,l1450,10972xe" fillcolor="#fff1cc" stroked="f">
              <v:path arrowok="t"/>
            </v:shape>
            <v:shape id="_x0000_s5111" alt="" style="position:absolute;left:1450;top:9810;width:0;height:1181" coordorigin="1450,9810" coordsize="0,1181" path="m1450,9810r,1181e" filled="f" strokecolor="#ffd966" strokeweight="1.06pt">
              <v:path arrowok="t"/>
            </v:shape>
            <v:shape id="_x0000_s5112" alt="" style="position:absolute;left:1460;top:10981;width:1466;height:0" coordorigin="1460,10981" coordsize="1466,0" path="m1460,10981r1466,e" filled="f" strokecolor="#ffd966" strokeweight="1.06pt">
              <v:path arrowok="t"/>
            </v:shape>
            <v:shape id="_x0000_s5113" alt="" style="position:absolute;left:2936;top:10871;width:7396;height:101" coordorigin="2936,10871" coordsize="7396,101" path="m2936,10972r7395,l10331,10871r-7395,l2936,10972xe" fillcolor="#fff1cc" stroked="f">
              <v:path arrowok="t"/>
            </v:shape>
            <v:shape id="_x0000_s5114" alt="" style="position:absolute;left:2936;top:9810;width:0;height:1181" coordorigin="2936,9810" coordsize="0,1181" path="m2936,9810r,1181e" filled="f" strokecolor="#ffd966" strokeweight="1.06pt">
              <v:path arrowok="t"/>
            </v:shape>
            <v:shape id="_x0000_s5115" alt="" style="position:absolute;left:2945;top:10981;width:7377;height:0" coordorigin="2945,10981" coordsize="7377,0" path="m2945,10981r7377,e" filled="f" strokecolor="#ffd966" strokeweight="1.06pt">
              <v:path arrowok="t"/>
            </v:shape>
            <v:shape id="_x0000_s5116" alt="" style="position:absolute;left:10332;top:9810;width:0;height:1181" coordorigin="10332,9810" coordsize="0,1181" path="m10332,9810r,1181e" filled="f" strokecolor="#ffd966" strokeweight="1.06pt">
              <v:path arrowok="t"/>
            </v:shape>
            <w10:wrap anchorx="page" anchory="page"/>
          </v:group>
        </w:pict>
      </w:r>
      <w:r>
        <w:pict w14:anchorId="68338126">
          <v:group id="_x0000_s4951" alt="" style="position:absolute;margin-left:70.9pt;margin-top:251.05pt;width:446.55pt;height:170.9pt;z-index:-7398;mso-position-horizontal-relative:page;mso-position-vertical-relative:page" coordorigin="1418,5021" coordsize="8931,3418">
            <v:shape id="_x0000_s4952" alt="" style="position:absolute;left:1460;top:5151;width:1970;height:821" coordorigin="1460,5151" coordsize="1970,821" path="m1460,5972r1970,l3430,5151r-1970,l1460,5972xe" fillcolor="#ec7c30" stroked="f">
              <v:path arrowok="t"/>
            </v:shape>
            <v:shape id="_x0000_s4953" alt="" style="position:absolute;left:1551;top:5151;width:1781;height:770" coordorigin="1551,5151" coordsize="1781,770" path="m1551,5922r1781,l3332,5151r-1781,l1551,5922xe" fillcolor="#ec7c30" stroked="f">
              <v:path arrowok="t"/>
            </v:shape>
            <v:shape id="_x0000_s4954" alt="" style="position:absolute;left:3430;top:5051;width:1232;height:922" coordorigin="3430,5051" coordsize="1232,922" path="m3430,5972r1232,l4662,5051r-1232,l3430,5972xe" fillcolor="#ec7c30" stroked="f">
              <v:path arrowok="t"/>
            </v:shape>
            <v:shape id="_x0000_s4955" alt="" style="position:absolute;left:3531;top:5151;width:1030;height:530" coordorigin="3531,5151" coordsize="1030,530" path="m3531,5682r1030,l4561,5151r-1030,l3531,5682xe" fillcolor="#ec7c30" stroked="f">
              <v:path arrowok="t"/>
            </v:shape>
            <v:shape id="_x0000_s4956" alt="" style="position:absolute;left:4662;top:5051;width:1364;height:922" coordorigin="4662,5051" coordsize="1364,922" path="m4662,5972r1363,l6025,5051r-1363,l4662,5972xe" fillcolor="#ec7c30" stroked="f">
              <v:path arrowok="t"/>
            </v:shape>
            <v:shape id="_x0000_s4957" alt="" style="position:absolute;left:4760;top:5151;width:1166;height:530" coordorigin="4760,5151" coordsize="1166,530" path="m4760,5682r1167,l5927,5151r-1167,l4760,5682xe" fillcolor="#ec7c30" stroked="f">
              <v:path arrowok="t"/>
            </v:shape>
            <v:shape id="_x0000_s4958" alt="" style="position:absolute;left:4760;top:5682;width:1166;height:290" coordorigin="4760,5682" coordsize="1166,290" path="m4760,5972r1167,l5927,5682r-1167,l4760,5972xe" fillcolor="#ec7c30" stroked="f">
              <v:path arrowok="t"/>
            </v:shape>
            <v:shape id="_x0000_s4959" alt="" style="position:absolute;left:6025;top:5051;width:1486;height:922" coordorigin="6025,5051" coordsize="1486,922" path="m6025,5972r1486,l7511,5051r-1486,l6025,5972xe" fillcolor="#ec7c30" stroked="f">
              <v:path arrowok="t"/>
            </v:shape>
            <v:shape id="_x0000_s4960" alt="" style="position:absolute;left:6126;top:5151;width:1286;height:530" coordorigin="6126,5151" coordsize="1286,530" path="m6126,5682r1287,l7413,5151r-1287,l6126,5682xe" fillcolor="#ec7c30" stroked="f">
              <v:path arrowok="t"/>
            </v:shape>
            <v:shape id="_x0000_s4961" alt="" style="position:absolute;left:6126;top:5682;width:1286;height:290" coordorigin="6126,5682" coordsize="1286,290" path="m6126,5972r1287,l7413,5682r-1287,l6126,5972xe" fillcolor="#ec7c30" stroked="f">
              <v:path arrowok="t"/>
            </v:shape>
            <v:shape id="_x0000_s4962" alt="" style="position:absolute;left:7511;top:5151;width:2796;height:821" coordorigin="7511,5151" coordsize="2796,821" path="m7511,5972r2796,l10307,5151r-2796,l7511,5972xe" fillcolor="#ec7c30" stroked="f">
              <v:path arrowok="t"/>
            </v:shape>
            <v:shape id="_x0000_s4963" alt="" style="position:absolute;left:7612;top:5151;width:2604;height:530" coordorigin="7612,5151" coordsize="2604,530" path="m7612,5682r2604,l10216,5151r-2604,l7612,5682xe" fillcolor="#ec7c30" stroked="f">
              <v:path arrowok="t"/>
            </v:shape>
            <v:shape id="_x0000_s4964" alt="" style="position:absolute;left:1460;top:5041;width:1970;height:0" coordorigin="1460,5041" coordsize="1970,0" path="m1460,5041r1970,e" filled="f" strokecolor="#ec7c30" strokeweight="1.06pt">
              <v:path arrowok="t"/>
            </v:shape>
            <v:shape id="_x0000_s4965" alt="" style="position:absolute;left:1460;top:5051;width:1970;height:101" coordorigin="1460,5051" coordsize="1970,101" path="m1460,5151r1970,l3430,5051r-1970,l1460,5151xe" fillcolor="#ec7c30" stroked="f">
              <v:path arrowok="t"/>
            </v:shape>
            <v:shape id="_x0000_s4966" alt="" style="position:absolute;left:3440;top:5031;width:0;height:120" coordorigin="3440,5031" coordsize="0,120" path="m3440,5031r,120e" filled="f" strokecolor="#ec7c30" strokeweight="1.06pt">
              <v:path arrowok="t"/>
            </v:shape>
            <v:shape id="_x0000_s4967" alt="" style="position:absolute;left:3449;top:5041;width:1212;height:0" coordorigin="3449,5041" coordsize="1212,0" path="m3449,5041r1213,e" filled="f" strokecolor="#ec7c30" strokeweight="1.06pt">
              <v:path arrowok="t"/>
            </v:shape>
            <v:shape id="_x0000_s4968" alt="" style="position:absolute;left:3449;top:5051;width:1212;height:101" coordorigin="3449,5051" coordsize="1212,101" path="m3449,5151r1213,l4662,5051r-1213,l3449,5151xe" fillcolor="#ec7c30" stroked="f">
              <v:path arrowok="t"/>
            </v:shape>
            <v:shape id="_x0000_s4969" alt="" style="position:absolute;left:4671;top:5031;width:0;height:120" coordorigin="4671,5031" coordsize="0,120" path="m4671,5031r,120e" filled="f" strokecolor="#ec7c30" strokeweight="1.06pt">
              <v:path arrowok="t"/>
            </v:shape>
            <v:shape id="_x0000_s4970" alt="" style="position:absolute;left:4681;top:5041;width:1344;height:0" coordorigin="4681,5041" coordsize="1344,0" path="m4681,5041r1344,e" filled="f" strokecolor="#ec7c30" strokeweight="1.06pt">
              <v:path arrowok="t"/>
            </v:shape>
            <v:shape id="_x0000_s4971" alt="" style="position:absolute;left:4681;top:5051;width:1344;height:101" coordorigin="4681,5051" coordsize="1344,101" path="m4681,5151r1344,l6025,5051r-1344,l4681,5151xe" fillcolor="#ec7c30" stroked="f">
              <v:path arrowok="t"/>
            </v:shape>
            <v:shape id="_x0000_s4972" alt="" style="position:absolute;left:6035;top:5031;width:0;height:120" coordorigin="6035,5031" coordsize="0,120" path="m6035,5031r,120e" filled="f" strokecolor="#ec7c30" strokeweight="1.06pt">
              <v:path arrowok="t"/>
            </v:shape>
            <v:shape id="_x0000_s4973" alt="" style="position:absolute;left:6045;top:5041;width:1466;height:0" coordorigin="6045,5041" coordsize="1466,0" path="m6045,5041r1466,e" filled="f" strokecolor="#ec7c30" strokeweight="1.06pt">
              <v:path arrowok="t"/>
            </v:shape>
            <v:shape id="_x0000_s4974" alt="" style="position:absolute;left:6045;top:5051;width:1466;height:101" coordorigin="6045,5051" coordsize="1466,101" path="m6045,5151r1466,l7511,5051r-1466,l6045,5151xe" fillcolor="#ec7c30" stroked="f">
              <v:path arrowok="t"/>
            </v:shape>
            <v:shape id="_x0000_s4975" alt="" style="position:absolute;left:7521;top:5031;width:0;height:120" coordorigin="7521,5031" coordsize="0,120" path="m7521,5031r,120e" filled="f" strokecolor="#ec7c30" strokeweight="1.06pt">
              <v:path arrowok="t"/>
            </v:shape>
            <v:shape id="_x0000_s4976" alt="" style="position:absolute;left:7530;top:5041;width:2777;height:0" coordorigin="7530,5041" coordsize="2777,0" path="m7530,5041r2777,e" filled="f" strokecolor="#ec7c30" strokeweight="1.06pt">
              <v:path arrowok="t"/>
            </v:shape>
            <v:shape id="_x0000_s4977" alt="" style="position:absolute;left:7530;top:5051;width:2777;height:101" coordorigin="7530,5051" coordsize="2777,101" path="m7530,5151r2777,l10307,5051r-2777,l7530,5151xe" fillcolor="#ec7c30" stroked="f">
              <v:path arrowok="t"/>
            </v:shape>
            <v:shape id="_x0000_s4978" alt="" style="position:absolute;left:1450;top:5972;width:1980;height:101" coordorigin="1450,5972" coordsize="1980,101" path="m1450,6073r1980,l3430,5972r-1980,l1450,6073xe" fillcolor="#ec7c30" stroked="f">
              <v:path arrowok="t"/>
            </v:shape>
            <v:shape id="_x0000_s4979" alt="" style="position:absolute;left:3430;top:5972;width:1232;height:101" coordorigin="3430,5972" coordsize="1232,101" path="m3430,6073r1232,l4662,5972r-1232,l3430,6073xe" fillcolor="#ec7c30" stroked="f">
              <v:path arrowok="t"/>
            </v:shape>
            <v:shape id="_x0000_s4980" alt="" style="position:absolute;left:4662;top:5972;width:1364;height:101" coordorigin="4662,5972" coordsize="1364,101" path="m4662,6073r1363,l6025,5972r-1363,l4662,6073xe" fillcolor="#ec7c30" stroked="f">
              <v:path arrowok="t"/>
            </v:shape>
            <v:shape id="_x0000_s4981" alt="" style="position:absolute;left:6025;top:5972;width:1486;height:101" coordorigin="6025,5972" coordsize="1486,101" path="m6025,6073r1486,l7511,5972r-1486,l6025,6073xe" fillcolor="#ec7c30" stroked="f">
              <v:path arrowok="t"/>
            </v:shape>
            <v:shape id="_x0000_s4982" alt="" style="position:absolute;left:7511;top:5972;width:2806;height:101" coordorigin="7511,5972" coordsize="2806,101" path="m7511,6073r2806,l10317,5972r-2806,l7511,6073xe" fillcolor="#ec7c30" stroked="f">
              <v:path arrowok="t"/>
            </v:shape>
            <v:shape id="_x0000_s4983" alt="" style="position:absolute;left:1460;top:6071;width:1961;height:1214" coordorigin="1460,6071" coordsize="1961,1214" path="m1460,7285r1960,l3420,6071r-1960,l1460,7285xe" fillcolor="#fae3d4" stroked="f">
              <v:path arrowok="t"/>
            </v:shape>
            <v:shape id="_x0000_s4984" alt="" style="position:absolute;left:1551;top:6171;width:1781;height:533" coordorigin="1551,6171" coordsize="1781,533" path="m1551,6704r1781,l3332,6171r-1781,l1551,6704xe" fillcolor="#fae3d4" stroked="f">
              <v:path arrowok="t"/>
            </v:shape>
            <v:shape id="_x0000_s4985" alt="" style="position:absolute;left:1551;top:6704;width:1781;height:290" coordorigin="1551,6704" coordsize="1781,290" path="m1551,6995r1781,l3332,6704r-1781,l1551,6995xe" fillcolor="#fae3d4" stroked="f">
              <v:path arrowok="t"/>
            </v:shape>
            <v:shape id="_x0000_s4986" alt="" style="position:absolute;left:3430;top:6071;width:1222;height:1214" coordorigin="3430,6071" coordsize="1222,1214" path="m3430,7285r1222,l4652,6071r-1222,l3430,7285xe" fillcolor="#fae3d4" stroked="f">
              <v:path arrowok="t"/>
            </v:shape>
            <v:shape id="_x0000_s4987" alt="" style="position:absolute;left:3531;top:6171;width:1030;height:533" coordorigin="3531,6171" coordsize="1030,533" path="m3531,6704r1030,l4561,6171r-1030,l3531,6704xe" fillcolor="#fae3d4" stroked="f">
              <v:path arrowok="t"/>
            </v:shape>
            <v:shape id="_x0000_s4988" alt="" style="position:absolute;left:3531;top:6704;width:1030;height:290" coordorigin="3531,6704" coordsize="1030,290" path="m3531,6995r1030,l4561,6704r-1030,l3531,6995xe" fillcolor="#fae3d4" stroked="f">
              <v:path arrowok="t"/>
            </v:shape>
            <v:shape id="_x0000_s4989" alt="" style="position:absolute;left:3531;top:6995;width:1030;height:290" coordorigin="3531,6995" coordsize="1030,290" path="m3531,7285r1030,l4561,6995r-1030,l3531,7285xe" fillcolor="#fae3d4" stroked="f">
              <v:path arrowok="t"/>
            </v:shape>
            <v:shape id="_x0000_s4990" alt="" style="position:absolute;left:4662;top:6071;width:1354;height:1214" coordorigin="4662,6071" coordsize="1354,1214" path="m4662,7285r1354,l6016,6071r-1354,l4662,7285xe" fillcolor="#fae3d4" stroked="f">
              <v:path arrowok="t"/>
            </v:shape>
            <v:shape id="_x0000_s4991" alt="" style="position:absolute;left:4760;top:6171;width:1166;height:533" coordorigin="4760,6171" coordsize="1166,533" path="m4760,6704r1167,l5927,6171r-1167,l4760,6704xe" fillcolor="#fae3d4" stroked="f">
              <v:path arrowok="t"/>
            </v:shape>
            <v:shape id="_x0000_s4992" alt="" style="position:absolute;left:6025;top:6071;width:1476;height:1214" coordorigin="6025,6071" coordsize="1476,1214" path="m6025,7285r1476,l7501,6071r-1476,l6025,7285xe" fillcolor="#fae3d4" stroked="f">
              <v:path arrowok="t"/>
            </v:shape>
            <v:shape id="_x0000_s4993" alt="" style="position:absolute;left:6126;top:6171;width:1286;height:533" coordorigin="6126,6171" coordsize="1286,533" path="m6126,6704r1287,l7413,6171r-1287,l6126,6704xe" fillcolor="#fae3d4" stroked="f">
              <v:path arrowok="t"/>
            </v:shape>
            <v:shape id="_x0000_s4994" alt="" style="position:absolute;left:6126;top:6704;width:1286;height:290" coordorigin="6126,6704" coordsize="1286,290" path="m6126,6995r1287,l7413,6704r-1287,l6126,6995xe" fillcolor="#fae3d4" stroked="f">
              <v:path arrowok="t"/>
            </v:shape>
            <v:shape id="_x0000_s4995" alt="" style="position:absolute;left:7511;top:6071;width:2796;height:1214" coordorigin="7511,6071" coordsize="2796,1214" path="m7511,7285r2796,l10307,6071r-2796,l7511,7285xe" fillcolor="#fae3d4" stroked="f">
              <v:path arrowok="t"/>
            </v:shape>
            <v:shape id="_x0000_s4996" alt="" style="position:absolute;left:7612;top:6171;width:2604;height:533" coordorigin="7612,6171" coordsize="2604,533" path="m7612,6704r2604,l10216,6171r-2604,l7612,6704xe" fillcolor="#fae3d4" stroked="f">
              <v:path arrowok="t"/>
            </v:shape>
            <v:shape id="_x0000_s4997" alt="" style="position:absolute;left:7612;top:6704;width:2604;height:290" coordorigin="7612,6704" coordsize="2604,290" path="m7612,6995r2604,l10216,6704r-2604,l7612,6995xe" fillcolor="#fae3d4" stroked="f">
              <v:path arrowok="t"/>
            </v:shape>
            <v:shape id="_x0000_s4998" alt="" style="position:absolute;left:1450;top:5031;width:0;height:1142" coordorigin="1450,5031" coordsize="0,1142" path="m1450,5031r,1143e" filled="f" strokecolor="#ec7c30" strokeweight="1.06pt">
              <v:path arrowok="t"/>
            </v:shape>
            <v:shape id="_x0000_s4999" alt="" style="position:absolute;left:1460;top:6083;width:1961;height:0" coordorigin="1460,6083" coordsize="1961,0" path="m1460,6083r1960,e" filled="f" strokecolor="#ec7c30" strokeweight="1.06pt">
              <v:path arrowok="t"/>
            </v:shape>
            <v:shape id="_x0000_s5000" alt="" style="position:absolute;left:1460;top:6133;width:1961;height:0" coordorigin="1460,6133" coordsize="1961,0" path="m1460,6133r1960,e" filled="f" strokecolor="#fae3d4" strokeweight="4.18pt">
              <v:path arrowok="t"/>
            </v:shape>
            <v:shape id="_x0000_s5001" alt="" style="position:absolute;left:3430;top:6092;width:0;height:82" coordorigin="3430,6092" coordsize="0,82" path="m3430,6092r,82e" filled="f" strokecolor="#f4af83" strokeweight="1.06pt">
              <v:path arrowok="t"/>
            </v:shape>
            <v:shape id="_x0000_s5002" alt="" style="position:absolute;left:3420;top:6083;width:19;height:0" coordorigin="3420,6083" coordsize="19,0" path="m3420,6083r20,e" filled="f" strokecolor="#ec7c30" strokeweight="1.06pt">
              <v:path arrowok="t"/>
            </v:shape>
            <v:shape id="_x0000_s5003" alt="" style="position:absolute;left:3449;top:6092;width:0;height:82" coordorigin="3449,6092" coordsize="0,82" path="m3449,6092r,82e" filled="f" strokecolor="#fae3d4" strokeweight="1.06pt">
              <v:path arrowok="t"/>
            </v:shape>
            <v:shape id="_x0000_s5004" alt="" style="position:absolute;left:3440;top:6083;width:19;height:0" coordorigin="3440,6083" coordsize="19,0" path="m3440,6083r19,e" filled="f" strokecolor="#ec7c30" strokeweight="1.06pt">
              <v:path arrowok="t"/>
            </v:shape>
            <v:shape id="_x0000_s5005" alt="" style="position:absolute;left:3459;top:6083;width:1193;height:0" coordorigin="3459,6083" coordsize="1193,0" path="m3459,6083r1193,e" filled="f" strokecolor="#ec7c30" strokeweight="1.06pt">
              <v:path arrowok="t"/>
            </v:shape>
            <v:shape id="_x0000_s5006" alt="" style="position:absolute;left:3459;top:6133;width:1193;height:0" coordorigin="3459,6133" coordsize="1193,0" path="m3459,6133r1193,e" filled="f" strokecolor="#fae3d4" strokeweight="4.18pt">
              <v:path arrowok="t"/>
            </v:shape>
            <v:shape id="_x0000_s5007" alt="" style="position:absolute;left:4662;top:6092;width:0;height:82" coordorigin="4662,6092" coordsize="0,82" path="m4662,6092r,82e" filled="f" strokecolor="#f4af83" strokeweight="1.06pt">
              <v:path arrowok="t"/>
            </v:shape>
            <v:shape id="_x0000_s5008" alt="" style="position:absolute;left:4652;top:6083;width:19;height:0" coordorigin="4652,6083" coordsize="19,0" path="m4652,6083r19,e" filled="f" strokecolor="#ec7c30" strokeweight="1.06pt">
              <v:path arrowok="t"/>
            </v:shape>
            <v:shape id="_x0000_s5009" alt="" style="position:absolute;left:4681;top:6092;width:0;height:82" coordorigin="4681,6092" coordsize="0,82" path="m4681,6092r,82e" filled="f" strokecolor="#fae3d4" strokeweight="1.06pt">
              <v:path arrowok="t"/>
            </v:shape>
            <v:shape id="_x0000_s5010" alt="" style="position:absolute;left:4671;top:6083;width:19;height:0" coordorigin="4671,6083" coordsize="19,0" path="m4671,6083r20,e" filled="f" strokecolor="#ec7c30" strokeweight="1.06pt">
              <v:path arrowok="t"/>
            </v:shape>
            <v:shape id="_x0000_s5011" alt="" style="position:absolute;left:4691;top:6083;width:1325;height:0" coordorigin="4691,6083" coordsize="1325,0" path="m4691,6083r1325,e" filled="f" strokecolor="#ec7c30" strokeweight="1.06pt">
              <v:path arrowok="t"/>
            </v:shape>
            <v:shape id="_x0000_s5012" alt="" style="position:absolute;left:4691;top:6133;width:1325;height:0" coordorigin="4691,6133" coordsize="1325,0" path="m4691,6133r1325,e" filled="f" strokecolor="#fae3d4" strokeweight="4.18pt">
              <v:path arrowok="t"/>
            </v:shape>
            <v:shape id="_x0000_s5013" alt="" style="position:absolute;left:6025;top:6092;width:0;height:82" coordorigin="6025,6092" coordsize="0,82" path="m6025,6092r,82e" filled="f" strokecolor="#f4af83" strokeweight="1.06pt">
              <v:path arrowok="t"/>
            </v:shape>
            <v:shape id="_x0000_s5014" alt="" style="position:absolute;left:6016;top:6083;width:19;height:0" coordorigin="6016,6083" coordsize="19,0" path="m6016,6083r19,e" filled="f" strokecolor="#ec7c30" strokeweight="1.06pt">
              <v:path arrowok="t"/>
            </v:shape>
            <v:shape id="_x0000_s5015" alt="" style="position:absolute;left:6045;top:6092;width:0;height:82" coordorigin="6045,6092" coordsize="0,82" path="m6045,6092r,82e" filled="f" strokecolor="#fae3d4" strokeweight="1.06pt">
              <v:path arrowok="t"/>
            </v:shape>
            <v:shape id="_x0000_s5016" alt="" style="position:absolute;left:6035;top:6083;width:19;height:0" coordorigin="6035,6083" coordsize="19,0" path="m6035,6083r19,e" filled="f" strokecolor="#ec7c30" strokeweight="1.06pt">
              <v:path arrowok="t"/>
            </v:shape>
            <v:shape id="_x0000_s5017" alt="" style="position:absolute;left:6054;top:6083;width:1447;height:0" coordorigin="6054,6083" coordsize="1447,0" path="m6054,6083r1447,e" filled="f" strokecolor="#ec7c30" strokeweight="1.06pt">
              <v:path arrowok="t"/>
            </v:shape>
            <v:shape id="_x0000_s5018" alt="" style="position:absolute;left:6054;top:6133;width:1447;height:0" coordorigin="6054,6133" coordsize="1447,0" path="m6054,6133r1447,e" filled="f" strokecolor="#fae3d4" strokeweight="4.18pt">
              <v:path arrowok="t"/>
            </v:shape>
            <v:shape id="_x0000_s5019" alt="" style="position:absolute;left:7511;top:6092;width:0;height:82" coordorigin="7511,6092" coordsize="0,82" path="m7511,6092r,82e" filled="f" strokecolor="#f4af83" strokeweight="1.06pt">
              <v:path arrowok="t"/>
            </v:shape>
            <v:shape id="_x0000_s5020" alt="" style="position:absolute;left:7501;top:6083;width:19;height:0" coordorigin="7501,6083" coordsize="19,0" path="m7501,6083r20,e" filled="f" strokecolor="#ec7c30" strokeweight="1.06pt">
              <v:path arrowok="t"/>
            </v:shape>
            <v:shape id="_x0000_s5021" alt="" style="position:absolute;left:7530;top:6092;width:0;height:82" coordorigin="7530,6092" coordsize="0,82" path="m7530,6092r,82e" filled="f" strokecolor="#fae3d4" strokeweight="1.06pt">
              <v:path arrowok="t"/>
            </v:shape>
            <v:shape id="_x0000_s5022" alt="" style="position:absolute;left:7521;top:6083;width:19;height:0" coordorigin="7521,6083" coordsize="19,0" path="m7521,6083r19,e" filled="f" strokecolor="#ec7c30" strokeweight="1.06pt">
              <v:path arrowok="t"/>
            </v:shape>
            <v:shape id="_x0000_s5023" alt="" style="position:absolute;left:7540;top:6083;width:2768;height:0" coordorigin="7540,6083" coordsize="2768,0" path="m7540,6083r2767,e" filled="f" strokecolor="#ec7c30" strokeweight="1.06pt">
              <v:path arrowok="t"/>
            </v:shape>
            <v:shape id="_x0000_s5024" alt="" style="position:absolute;left:7540;top:6133;width:2768;height:0" coordorigin="7540,6133" coordsize="2768,0" path="m7540,6133r2767,e" filled="f" strokecolor="#fae3d4" strokeweight="4.18pt">
              <v:path arrowok="t"/>
            </v:shape>
            <v:shape id="_x0000_s5025" alt="" style="position:absolute;left:10317;top:5031;width:0;height:1142" coordorigin="10317,5031" coordsize="0,1142" path="m10317,5031r,1143e" filled="f" strokecolor="#ec7c30" strokeweight="1.06pt">
              <v:path arrowok="t"/>
            </v:shape>
            <v:shape id="_x0000_s5026" alt="" style="position:absolute;left:1450;top:7285;width:1980;height:101" coordorigin="1450,7285" coordsize="1980,101" path="m1450,7386r1980,l3430,7285r-1980,l1450,7386xe" fillcolor="#fae3d4" stroked="f">
              <v:path arrowok="t"/>
            </v:shape>
            <v:shape id="_x0000_s5027" alt="" style="position:absolute;left:1450;top:6174;width:0;height:1212" coordorigin="1450,6174" coordsize="0,1212" path="m1450,6174r,1212e" filled="f" strokecolor="#f4af83" strokeweight="1.06pt">
              <v:path arrowok="t"/>
            </v:shape>
            <v:shape id="_x0000_s5028" alt="" style="position:absolute;left:3430;top:7285;width:1232;height:101" coordorigin="3430,7285" coordsize="1232,101" path="m3430,7386r1232,l4662,7285r-1232,l3430,7386xe" fillcolor="#fae3d4" stroked="f">
              <v:path arrowok="t"/>
            </v:shape>
            <v:shape id="_x0000_s5029" alt="" style="position:absolute;left:3430;top:6174;width:0;height:1212" coordorigin="3430,6174" coordsize="0,1212" path="m3430,6174r,1212e" filled="f" strokecolor="#f4af83" strokeweight="1.06pt">
              <v:path arrowok="t"/>
            </v:shape>
            <v:shape id="_x0000_s5030" alt="" style="position:absolute;left:4662;top:7285;width:1364;height:101" coordorigin="4662,7285" coordsize="1364,101" path="m4662,7386r1363,l6025,7285r-1363,l4662,7386xe" fillcolor="#fae3d4" stroked="f">
              <v:path arrowok="t"/>
            </v:shape>
            <v:shape id="_x0000_s5031" alt="" style="position:absolute;left:4662;top:6174;width:0;height:1212" coordorigin="4662,6174" coordsize="0,1212" path="m4662,6174r,1212e" filled="f" strokecolor="#f4af83" strokeweight="1.06pt">
              <v:path arrowok="t"/>
            </v:shape>
            <v:shape id="_x0000_s5032" alt="" style="position:absolute;left:6025;top:7285;width:1486;height:101" coordorigin="6025,7285" coordsize="1486,101" path="m6025,7386r1486,l7511,7285r-1486,l6025,7386xe" fillcolor="#fae3d4" stroked="f">
              <v:path arrowok="t"/>
            </v:shape>
            <v:shape id="_x0000_s5033" alt="" style="position:absolute;left:6025;top:6174;width:0;height:1212" coordorigin="6025,6174" coordsize="0,1212" path="m6025,6174r,1212e" filled="f" strokecolor="#f4af83" strokeweight="1.06pt">
              <v:path arrowok="t"/>
            </v:shape>
            <v:shape id="_x0000_s5034" alt="" style="position:absolute;left:7511;top:7285;width:2806;height:101" coordorigin="7511,7285" coordsize="2806,101" path="m7511,7386r2806,l10317,7285r-2806,l7511,7386xe" fillcolor="#fae3d4" stroked="f">
              <v:path arrowok="t"/>
            </v:shape>
            <v:shape id="_x0000_s5035" alt="" style="position:absolute;left:7511;top:6174;width:0;height:1212" coordorigin="7511,6174" coordsize="0,1212" path="m7511,6174r,1212e" filled="f" strokecolor="#f4af83" strokeweight="1.06pt">
              <v:path arrowok="t"/>
            </v:shape>
            <v:shape id="_x0000_s5036" alt="" style="position:absolute;left:10317;top:6174;width:0;height:1212" coordorigin="10317,6174" coordsize="0,1212" path="m10317,6174r,1212e" filled="f" strokecolor="#f4af83" strokeweight="1.06pt">
              <v:path arrowok="t"/>
            </v:shape>
            <v:shape id="_x0000_s5037" alt="" style="position:absolute;left:1460;top:7383;width:1961;height:924" coordorigin="1460,7383" coordsize="1961,924" path="m1460,8308r1960,l3420,7383r-1960,l1460,8308xe" fillcolor="#fae3d4" stroked="f">
              <v:path arrowok="t"/>
            </v:shape>
            <v:shape id="_x0000_s5038" alt="" style="position:absolute;left:1551;top:7484;width:1781;height:533" coordorigin="1551,7484" coordsize="1781,533" path="m1551,8017r1781,l3332,7484r-1781,l1551,8017xe" fillcolor="#fae3d4" stroked="f">
              <v:path arrowok="t"/>
            </v:shape>
            <v:shape id="_x0000_s5039" alt="" style="position:absolute;left:1551;top:8017;width:1781;height:290" coordorigin="1551,8017" coordsize="1781,290" path="m1551,8308r1781,l3332,8017r-1781,l1551,8308xe" fillcolor="#fae3d4" stroked="f">
              <v:path arrowok="t"/>
            </v:shape>
            <v:shape id="_x0000_s5040" alt="" style="position:absolute;left:3430;top:7383;width:1222;height:924" coordorigin="3430,7383" coordsize="1222,924" path="m3430,8308r1222,l4652,7383r-1222,l3430,8308xe" fillcolor="#fae3d4" stroked="f">
              <v:path arrowok="t"/>
            </v:shape>
            <v:shape id="_x0000_s5041" alt="" style="position:absolute;left:3531;top:7484;width:1030;height:533" coordorigin="3531,7484" coordsize="1030,533" path="m3531,8017r1030,l4561,7484r-1030,l3531,8017xe" fillcolor="#fae3d4" stroked="f">
              <v:path arrowok="t"/>
            </v:shape>
            <v:shape id="_x0000_s5042" alt="" style="position:absolute;left:3531;top:8017;width:1030;height:290" coordorigin="3531,8017" coordsize="1030,290" path="m3531,8308r1030,l4561,8017r-1030,l3531,8308xe" fillcolor="#fae3d4" stroked="f">
              <v:path arrowok="t"/>
            </v:shape>
            <v:shape id="_x0000_s5043" alt="" style="position:absolute;left:4662;top:7383;width:1354;height:924" coordorigin="4662,7383" coordsize="1354,924" path="m4662,8308r1354,l6016,7383r-1354,l4662,8308xe" fillcolor="#fae3d4" stroked="f">
              <v:path arrowok="t"/>
            </v:shape>
            <v:shape id="_x0000_s5044" alt="" style="position:absolute;left:4760;top:7484;width:1166;height:533" coordorigin="4760,7484" coordsize="1166,533" path="m4760,8017r1167,l5927,7484r-1167,l4760,8017xe" fillcolor="#fae3d4" stroked="f">
              <v:path arrowok="t"/>
            </v:shape>
            <v:shape id="_x0000_s5045" alt="" style="position:absolute;left:6025;top:7383;width:1476;height:924" coordorigin="6025,7383" coordsize="1476,924" path="m6025,8308r1476,l7501,7383r-1476,l6025,8308xe" fillcolor="#fae3d4" stroked="f">
              <v:path arrowok="t"/>
            </v:shape>
            <v:shape id="_x0000_s5046" alt="" style="position:absolute;left:6126;top:7484;width:1286;height:533" coordorigin="6126,7484" coordsize="1286,533" path="m6126,8017r1287,l7413,7484r-1287,l6126,8017xe" fillcolor="#fae3d4" stroked="f">
              <v:path arrowok="t"/>
            </v:shape>
            <v:shape id="_x0000_s5047" alt="" style="position:absolute;left:6126;top:8017;width:1286;height:290" coordorigin="6126,8017" coordsize="1286,290" path="m6126,8308r1287,l7413,8017r-1287,l6126,8308xe" fillcolor="#fae3d4" stroked="f">
              <v:path arrowok="t"/>
            </v:shape>
            <v:shape id="_x0000_s5048" alt="" style="position:absolute;left:7511;top:7383;width:2796;height:924" coordorigin="7511,7383" coordsize="2796,924" path="m7511,8308r2796,l10307,7383r-2796,l7511,8308xe" fillcolor="#fae3d4" stroked="f">
              <v:path arrowok="t"/>
            </v:shape>
            <v:shape id="_x0000_s5049" alt="" style="position:absolute;left:7612;top:7484;width:2604;height:533" coordorigin="7612,7484" coordsize="2604,533" path="m7612,8017r2604,l10216,7484r-2604,l7612,8017xe" fillcolor="#fae3d4" stroked="f">
              <v:path arrowok="t"/>
            </v:shape>
            <v:shape id="_x0000_s5050" alt="" style="position:absolute;left:7612;top:8017;width:2604;height:290" coordorigin="7612,8017" coordsize="2604,290" path="m7612,8308r2604,l10216,8017r-2604,l7612,8308xe" fillcolor="#fae3d4" stroked="f">
              <v:path arrowok="t"/>
            </v:shape>
            <v:shape id="_x0000_s5051" alt="" style="position:absolute;left:1450;top:7386;width:0;height:101" coordorigin="1450,7386" coordsize="0,101" path="m1450,7386r,101e" filled="f" strokecolor="#f4af83" strokeweight="1.06pt">
              <v:path arrowok="t"/>
            </v:shape>
            <v:shape id="_x0000_s5052" alt="" style="position:absolute;left:1460;top:7395;width:1961;height:0" coordorigin="1460,7395" coordsize="1961,0" path="m1460,7395r1960,e" filled="f" strokecolor="#f4af83" strokeweight="1.06pt">
              <v:path arrowok="t"/>
            </v:shape>
            <v:shape id="_x0000_s5053" alt="" style="position:absolute;left:1460;top:7446;width:1961;height:0" coordorigin="1460,7446" coordsize="1961,0" path="m1460,7446r1960,e" filled="f" strokecolor="#fae3d4" strokeweight="4.18pt">
              <v:path arrowok="t"/>
            </v:shape>
            <v:shape id="_x0000_s5054" alt="" style="position:absolute;left:3430;top:7386;width:0;height:101" coordorigin="3430,7386" coordsize="0,101" path="m3430,7386r,101e" filled="f" strokecolor="#f4af83" strokeweight="1.06pt">
              <v:path arrowok="t"/>
            </v:shape>
            <v:shape id="_x0000_s5055" alt="" style="position:absolute;left:3440;top:7395;width:1212;height:0" coordorigin="3440,7395" coordsize="1212,0" path="m3440,7395r1212,e" filled="f" strokecolor="#f4af83" strokeweight="1.06pt">
              <v:path arrowok="t"/>
            </v:shape>
            <v:shape id="_x0000_s5056" alt="" style="position:absolute;left:3440;top:7446;width:1212;height:0" coordorigin="3440,7446" coordsize="1212,0" path="m3440,7446r1212,e" filled="f" strokecolor="#fae3d4" strokeweight="4.18pt">
              <v:path arrowok="t"/>
            </v:shape>
            <v:shape id="_x0000_s5057" alt="" style="position:absolute;left:4662;top:7386;width:0;height:101" coordorigin="4662,7386" coordsize="0,101" path="m4662,7386r,101e" filled="f" strokecolor="#f4af83" strokeweight="1.06pt">
              <v:path arrowok="t"/>
            </v:shape>
            <v:shape id="_x0000_s5058" alt="" style="position:absolute;left:4671;top:7395;width:1344;height:0" coordorigin="4671,7395" coordsize="1344,0" path="m4671,7395r1345,e" filled="f" strokecolor="#f4af83" strokeweight="1.06pt">
              <v:path arrowok="t"/>
            </v:shape>
            <v:shape id="_x0000_s5059" alt="" style="position:absolute;left:4671;top:7446;width:1344;height:0" coordorigin="4671,7446" coordsize="1344,0" path="m4671,7446r1345,e" filled="f" strokecolor="#fae3d4" strokeweight="4.18pt">
              <v:path arrowok="t"/>
            </v:shape>
            <v:shape id="_x0000_s5060" alt="" style="position:absolute;left:6025;top:7386;width:0;height:101" coordorigin="6025,7386" coordsize="0,101" path="m6025,7386r,101e" filled="f" strokecolor="#f4af83" strokeweight="1.06pt">
              <v:path arrowok="t"/>
            </v:shape>
            <v:shape id="_x0000_s5061" alt="" style="position:absolute;left:6035;top:7395;width:1466;height:0" coordorigin="6035,7395" coordsize="1466,0" path="m6035,7395r1466,e" filled="f" strokecolor="#f4af83" strokeweight="1.06pt">
              <v:path arrowok="t"/>
            </v:shape>
            <v:shape id="_x0000_s5062" alt="" style="position:absolute;left:6035;top:7446;width:1466;height:0" coordorigin="6035,7446" coordsize="1466,0" path="m6035,7446r1466,e" filled="f" strokecolor="#fae3d4" strokeweight="4.18pt">
              <v:path arrowok="t"/>
            </v:shape>
            <v:shape id="_x0000_s5063" alt="" style="position:absolute;left:7511;top:7386;width:0;height:101" coordorigin="7511,7386" coordsize="0,101" path="m7511,7386r,101e" filled="f" strokecolor="#f4af83" strokeweight="1.06pt">
              <v:path arrowok="t"/>
            </v:shape>
            <v:shape id="_x0000_s5064" alt="" style="position:absolute;left:7521;top:7395;width:2787;height:0" coordorigin="7521,7395" coordsize="2787,0" path="m7521,7395r2786,e" filled="f" strokecolor="#f4af83" strokeweight="1.06pt">
              <v:path arrowok="t"/>
            </v:shape>
            <v:shape id="_x0000_s5065" alt="" style="position:absolute;left:7521;top:7446;width:2787;height:0" coordorigin="7521,7446" coordsize="2787,0" path="m7521,7446r2786,e" filled="f" strokecolor="#fae3d4" strokeweight="4.18pt">
              <v:path arrowok="t"/>
            </v:shape>
            <v:shape id="_x0000_s5066" alt="" style="position:absolute;left:10317;top:7386;width:0;height:101" coordorigin="10317,7386" coordsize="0,101" path="m10317,7386r,101e" filled="f" strokecolor="#f4af83" strokeweight="1.06pt">
              <v:path arrowok="t"/>
            </v:shape>
            <v:shape id="_x0000_s5067" alt="" style="position:absolute;left:1450;top:8308;width:1980;height:101" coordorigin="1450,8308" coordsize="1980,101" path="m1450,8409r1980,l3430,8308r-1980,l1450,8409xe" fillcolor="#fae3d4" stroked="f">
              <v:path arrowok="t"/>
            </v:shape>
            <v:shape id="_x0000_s5068" alt="" style="position:absolute;left:1450;top:7487;width:0;height:941" coordorigin="1450,7487" coordsize="0,941" path="m1450,7487r,941e" filled="f" strokecolor="#f4af83" strokeweight="1.06pt">
              <v:path arrowok="t"/>
            </v:shape>
            <v:shape id="_x0000_s5069" alt="" style="position:absolute;left:1460;top:8418;width:1961;height:0" coordorigin="1460,8418" coordsize="1961,0" path="m1460,8418r1960,e" filled="f" strokecolor="#f4af83" strokeweight="1.06pt">
              <v:path arrowok="t"/>
            </v:shape>
            <v:shape id="_x0000_s5070" alt="" style="position:absolute;left:3430;top:8308;width:1232;height:101" coordorigin="3430,8308" coordsize="1232,101" path="m3430,8409r1232,l4662,8308r-1232,l3430,8409xe" fillcolor="#fae3d4" stroked="f">
              <v:path arrowok="t"/>
            </v:shape>
            <v:shape id="_x0000_s5071" alt="" style="position:absolute;left:3430;top:7487;width:0;height:941" coordorigin="3430,7487" coordsize="0,941" path="m3430,7487r,941e" filled="f" strokecolor="#f4af83" strokeweight="1.06pt">
              <v:path arrowok="t"/>
            </v:shape>
            <v:shape id="_x0000_s5072" alt="" style="position:absolute;left:3440;top:8418;width:1212;height:0" coordorigin="3440,8418" coordsize="1212,0" path="m3440,8418r1212,e" filled="f" strokecolor="#f4af83" strokeweight="1.06pt">
              <v:path arrowok="t"/>
            </v:shape>
            <v:shape id="_x0000_s5073" alt="" style="position:absolute;left:4662;top:8308;width:1364;height:101" coordorigin="4662,8308" coordsize="1364,101" path="m4662,8409r1363,l6025,8308r-1363,l4662,8409xe" fillcolor="#fae3d4" stroked="f">
              <v:path arrowok="t"/>
            </v:shape>
            <v:shape id="_x0000_s5074" alt="" style="position:absolute;left:4662;top:7487;width:0;height:941" coordorigin="4662,7487" coordsize="0,941" path="m4662,7487r,941e" filled="f" strokecolor="#f4af83" strokeweight="1.06pt">
              <v:path arrowok="t"/>
            </v:shape>
            <v:shape id="_x0000_s5075" alt="" style="position:absolute;left:4671;top:8418;width:1344;height:0" coordorigin="4671,8418" coordsize="1344,0" path="m4671,8418r1345,e" filled="f" strokecolor="#f4af83" strokeweight="1.06pt">
              <v:path arrowok="t"/>
            </v:shape>
            <v:shape id="_x0000_s5076" alt="" style="position:absolute;left:6025;top:8308;width:1486;height:101" coordorigin="6025,8308" coordsize="1486,101" path="m6025,8409r1486,l7511,8308r-1486,l6025,8409xe" fillcolor="#fae3d4" stroked="f">
              <v:path arrowok="t"/>
            </v:shape>
            <v:shape id="_x0000_s5077" alt="" style="position:absolute;left:6025;top:7487;width:0;height:941" coordorigin="6025,7487" coordsize="0,941" path="m6025,7487r,941e" filled="f" strokecolor="#f4af83" strokeweight="1.06pt">
              <v:path arrowok="t"/>
            </v:shape>
            <v:shape id="_x0000_s5078" alt="" style="position:absolute;left:6035;top:8418;width:1466;height:0" coordorigin="6035,8418" coordsize="1466,0" path="m6035,8418r1466,e" filled="f" strokecolor="#f4af83" strokeweight="1.06pt">
              <v:path arrowok="t"/>
            </v:shape>
            <v:shape id="_x0000_s5079" alt="" style="position:absolute;left:7511;top:8308;width:2806;height:101" coordorigin="7511,8308" coordsize="2806,101" path="m7511,8409r2806,l10317,8308r-2806,l7511,8409xe" fillcolor="#fae3d4" stroked="f">
              <v:path arrowok="t"/>
            </v:shape>
            <v:shape id="_x0000_s5080" alt="" style="position:absolute;left:7511;top:7487;width:0;height:941" coordorigin="7511,7487" coordsize="0,941" path="m7511,7487r,941e" filled="f" strokecolor="#f4af83" strokeweight="1.06pt">
              <v:path arrowok="t"/>
            </v:shape>
            <v:shape id="_x0000_s5081" alt="" style="position:absolute;left:7521;top:8418;width:2787;height:0" coordorigin="7521,8418" coordsize="2787,0" path="m7521,8418r2786,e" filled="f" strokecolor="#f4af83" strokeweight="1.06pt">
              <v:path arrowok="t"/>
            </v:shape>
            <v:shape id="_x0000_s5082" alt="" style="position:absolute;left:10317;top:7487;width:0;height:941" coordorigin="10317,7487" coordsize="0,941" path="m10317,7487r,941e" filled="f" strokecolor="#f4af83" strokeweight="1.06pt">
              <v:path arrowok="t"/>
            </v:shape>
            <w10:wrap anchorx="page" anchory="page"/>
          </v:group>
        </w:pict>
      </w:r>
      <w:r>
        <w:pict w14:anchorId="4B44C4AB">
          <v:group id="_x0000_s4898" alt="" style="position:absolute;margin-left:70.9pt;margin-top:138.1pt;width:447.3pt;height:99.35pt;z-index:-7399;mso-position-horizontal-relative:page;mso-position-vertical-relative:page" coordorigin="1418,2762" coordsize="8946,1987">
            <v:shape id="_x0000_s4899" alt="" style="position:absolute;left:1460;top:2892;width:3065;height:770" coordorigin="1460,2892" coordsize="3065,770" path="m1460,3663r3065,l4525,2892r-3065,l1460,3663xe" fillcolor="#6fac46" stroked="f">
              <v:path arrowok="t"/>
            </v:shape>
            <v:shape id="_x0000_s4900" alt="" style="position:absolute;left:1551;top:2892;width:2876;height:773" coordorigin="1551,2892" coordsize="2876,773" path="m1551,3665r2875,l4426,2892r-2875,l1551,3665xe" fillcolor="#6fac46" stroked="f">
              <v:path arrowok="t"/>
            </v:shape>
            <v:shape id="_x0000_s4901" alt="" style="position:absolute;left:4525;top:2892;width:2880;height:770" coordorigin="4525,2892" coordsize="2880,770" path="m4525,3663r2880,l7405,2892r-2880,l4525,3663xe" fillcolor="#6fac46" stroked="f">
              <v:path arrowok="t"/>
            </v:shape>
            <v:shape id="_x0000_s4902" alt="" style="position:absolute;left:4626;top:2892;width:2681;height:533" coordorigin="4626,2892" coordsize="2681,533" path="m4626,3425r2681,l7307,2892r-2681,l4626,3425xe" fillcolor="#6fac46" stroked="f">
              <v:path arrowok="t"/>
            </v:shape>
            <v:shape id="_x0000_s4903" alt="" style="position:absolute;left:7405;top:2892;width:2916;height:770" coordorigin="7405,2892" coordsize="2916,770" path="m7405,3663r2917,l10322,2892r-2917,l7405,3663xe" fillcolor="#6fac46" stroked="f">
              <v:path arrowok="t"/>
            </v:shape>
            <v:shape id="_x0000_s4904" alt="" style="position:absolute;left:7506;top:2892;width:2727;height:533" coordorigin="7506,2892" coordsize="2727,533" path="m7506,3425r2727,l10233,2892r-2727,l7506,3425xe" fillcolor="#6fac46" stroked="f">
              <v:path arrowok="t"/>
            </v:shape>
            <v:shape id="_x0000_s4905" alt="" style="position:absolute;left:1460;top:2782;width:3065;height:0" coordorigin="1460,2782" coordsize="3065,0" path="m1460,2782r3065,e" filled="f" strokecolor="#6fac46" strokeweight="1.06pt">
              <v:path arrowok="t"/>
            </v:shape>
            <v:shape id="_x0000_s4906" alt="" style="position:absolute;left:1460;top:2792;width:3065;height:101" coordorigin="1460,2792" coordsize="3065,101" path="m1460,2892r3065,l4525,2792r-3065,l1460,2892xe" fillcolor="#6fac46" stroked="f">
              <v:path arrowok="t"/>
            </v:shape>
            <v:shape id="_x0000_s4907" alt="" style="position:absolute;left:4535;top:2772;width:0;height:120" coordorigin="4535,2772" coordsize="0,120" path="m4535,2772r,120e" filled="f" strokecolor="#6fac46" strokeweight="1.06pt">
              <v:path arrowok="t"/>
            </v:shape>
            <v:shape id="_x0000_s4908" alt="" style="position:absolute;left:4544;top:2782;width:2861;height:0" coordorigin="4544,2782" coordsize="2861,0" path="m4544,2782r2861,e" filled="f" strokecolor="#6fac46" strokeweight="1.06pt">
              <v:path arrowok="t"/>
            </v:shape>
            <v:shape id="_x0000_s4909" alt="" style="position:absolute;left:4544;top:2792;width:2861;height:101" coordorigin="4544,2792" coordsize="2861,101" path="m4544,2892r2861,l7405,2792r-2861,l4544,2892xe" fillcolor="#6fac46" stroked="f">
              <v:path arrowok="t"/>
            </v:shape>
            <v:shape id="_x0000_s4910" alt="" style="position:absolute;left:7415;top:2772;width:0;height:120" coordorigin="7415,2772" coordsize="0,120" path="m7415,2772r,120e" filled="f" strokecolor="#6fac46" strokeweight="1.06pt">
              <v:path arrowok="t"/>
            </v:shape>
            <v:shape id="_x0000_s4911" alt="" style="position:absolute;left:7425;top:2782;width:2897;height:0" coordorigin="7425,2782" coordsize="2897,0" path="m7425,2782r2897,e" filled="f" strokecolor="#6fac46" strokeweight="1.06pt">
              <v:path arrowok="t"/>
            </v:shape>
            <v:shape id="_x0000_s4912" alt="" style="position:absolute;left:7425;top:2792;width:2897;height:101" coordorigin="7425,2792" coordsize="2897,101" path="m7425,2892r2897,l10322,2792r-2897,l7425,2892xe" fillcolor="#6fac46" stroked="f">
              <v:path arrowok="t"/>
            </v:shape>
            <v:shape id="_x0000_s4913" alt="" style="position:absolute;left:1460;top:3764;width:3065;height:2" coordorigin="1460,3764" coordsize="3065,2" path="m1460,3766r3065,l4525,3764r-3065,l1460,3766xe" fillcolor="#6fac46" stroked="f">
              <v:path arrowok="t"/>
            </v:shape>
            <v:shape id="_x0000_s4914" alt="" style="position:absolute;left:4525;top:3764;width:2880;height:2" coordorigin="4525,3764" coordsize="2880,2" path="m4525,3766r2880,l7405,3764r-2880,l4525,3766xe" fillcolor="#6fac46" stroked="f">
              <v:path arrowok="t"/>
            </v:shape>
            <v:shape id="_x0000_s4915" alt="" style="position:absolute;left:7405;top:3764;width:2916;height:2" coordorigin="7405,3764" coordsize="2916,2" path="m7405,3766r2917,l10322,3764r-2917,l7405,3766xe" fillcolor="#6fac46" stroked="f">
              <v:path arrowok="t"/>
            </v:shape>
            <v:shape id="_x0000_s4916" alt="" style="position:absolute;left:1450;top:3663;width:3075;height:101" coordorigin="1450,3663" coordsize="3075,101" path="m1450,3764r3075,l4525,3663r-3075,l1450,3764xe" fillcolor="#6fac46" stroked="f">
              <v:path arrowok="t"/>
            </v:shape>
            <v:shape id="_x0000_s4917" alt="" style="position:absolute;left:4525;top:3663;width:2880;height:101" coordorigin="4525,3663" coordsize="2880,101" path="m4525,3764r2880,l7405,3663r-2880,l4525,3764xe" fillcolor="#6fac46" stroked="f">
              <v:path arrowok="t"/>
            </v:shape>
            <v:shape id="_x0000_s4918" alt="" style="position:absolute;left:7405;top:3663;width:2926;height:101" coordorigin="7405,3663" coordsize="2926,101" path="m7405,3764r2926,l10331,3663r-2926,l7405,3764xe" fillcolor="#6fac46" stroked="f">
              <v:path arrowok="t"/>
            </v:shape>
            <v:shape id="_x0000_s4919" alt="" style="position:absolute;left:1460;top:3764;width:3056;height:854" coordorigin="1460,3764" coordsize="3056,854" path="m1460,4618r3055,l4515,3764r-3055,l1460,4618xe" fillcolor="#e1eed9" stroked="f">
              <v:path arrowok="t"/>
            </v:shape>
            <v:shape id="_x0000_s4920" alt="" style="position:absolute;left:1551;top:3864;width:2876;height:530" coordorigin="1551,3864" coordsize="2876,530" path="m4426,4395r,-531l1551,3864r,531l4426,4395xe" fillcolor="#e1eed9" stroked="f">
              <v:path arrowok="t"/>
            </v:shape>
            <v:shape id="_x0000_s4921" alt="" style="position:absolute;left:4525;top:3764;width:2871;height:854" coordorigin="4525,3764" coordsize="2871,854" path="m4525,4618r2871,l7396,3764r-2871,l4525,4618xe" fillcolor="#e1eed9" stroked="f">
              <v:path arrowok="t"/>
            </v:shape>
            <v:shape id="_x0000_s4922" alt="" style="position:absolute;left:4626;top:3864;width:2681;height:530" coordorigin="4626,3864" coordsize="2681,530" path="m7307,4395r,-531l4626,3864r,531l7307,4395xe" fillcolor="#e1eed9" stroked="f">
              <v:path arrowok="t"/>
            </v:shape>
            <v:shape id="_x0000_s4923" alt="" style="position:absolute;left:7405;top:3764;width:2916;height:854" coordorigin="7405,3764" coordsize="2916,854" path="m7405,4618r2917,l10322,3764r-2917,l7405,4618xe" fillcolor="#e1eed9" stroked="f">
              <v:path arrowok="t"/>
            </v:shape>
            <v:shape id="_x0000_s4924" alt="" style="position:absolute;left:7506;top:3864;width:2727;height:530" coordorigin="7506,3864" coordsize="2727,530" path="m10233,4395r,-531l7506,3864r,531l10233,4395xe" fillcolor="#e1eed9" stroked="f">
              <v:path arrowok="t"/>
            </v:shape>
            <v:shape id="_x0000_s4925" alt="" style="position:absolute;left:1450;top:2772;width:0;height:1092" coordorigin="1450,2772" coordsize="0,1092" path="m1450,2772r,1092e" filled="f" strokecolor="#6fac46" strokeweight="1.06pt">
              <v:path arrowok="t"/>
            </v:shape>
            <v:shape id="_x0000_s4926" alt="" style="position:absolute;left:1460;top:3773;width:3056;height:0" coordorigin="1460,3773" coordsize="3056,0" path="m1460,3773r3055,e" filled="f" strokecolor="#6fac46" strokeweight="1.06pt">
              <v:path arrowok="t"/>
            </v:shape>
            <v:shape id="_x0000_s4927" alt="" style="position:absolute;left:1460;top:3824;width:3056;height:0" coordorigin="1460,3824" coordsize="3056,0" path="m1460,3824r3055,e" filled="f" strokecolor="#e1eed9" strokeweight="4.18pt">
              <v:path arrowok="t"/>
            </v:shape>
            <v:shape id="_x0000_s4928" alt="" style="position:absolute;left:4525;top:3783;width:0;height:82" coordorigin="4525,3783" coordsize="0,82" path="m4525,3783r,81e" filled="f" strokecolor="#a8d08d" strokeweight="1.06pt">
              <v:path arrowok="t"/>
            </v:shape>
            <v:shape id="_x0000_s4929" alt="" style="position:absolute;left:4515;top:3773;width:19;height:0" coordorigin="4515,3773" coordsize="19,0" path="m4515,3773r20,e" filled="f" strokecolor="#6fac46" strokeweight="1.06pt">
              <v:path arrowok="t"/>
            </v:shape>
            <v:shape id="_x0000_s4930" alt="" style="position:absolute;left:4544;top:3783;width:0;height:82" coordorigin="4544,3783" coordsize="0,82" path="m4544,3783r,81e" filled="f" strokecolor="#e1eed9" strokeweight="1.06pt">
              <v:path arrowok="t"/>
            </v:shape>
            <v:shape id="_x0000_s4931" alt="" style="position:absolute;left:4535;top:3773;width:19;height:0" coordorigin="4535,3773" coordsize="19,0" path="m4535,3773r19,e" filled="f" strokecolor="#6fac46" strokeweight="1.06pt">
              <v:path arrowok="t"/>
            </v:shape>
            <v:shape id="_x0000_s4932" alt="" style="position:absolute;left:4554;top:3773;width:2842;height:0" coordorigin="4554,3773" coordsize="2842,0" path="m4554,3773r2842,e" filled="f" strokecolor="#6fac46" strokeweight="1.06pt">
              <v:path arrowok="t"/>
            </v:shape>
            <v:shape id="_x0000_s4933" alt="" style="position:absolute;left:4554;top:3824;width:2842;height:0" coordorigin="4554,3824" coordsize="2842,0" path="m4554,3824r2842,e" filled="f" strokecolor="#e1eed9" strokeweight="4.18pt">
              <v:path arrowok="t"/>
            </v:shape>
            <v:shape id="_x0000_s4934" alt="" style="position:absolute;left:7405;top:3783;width:0;height:82" coordorigin="7405,3783" coordsize="0,82" path="m7405,3783r,81e" filled="f" strokecolor="#a8d08d" strokeweight="1.06pt">
              <v:path arrowok="t"/>
            </v:shape>
            <v:shape id="_x0000_s4935" alt="" style="position:absolute;left:7396;top:3773;width:19;height:0" coordorigin="7396,3773" coordsize="19,0" path="m7396,3773r19,e" filled="f" strokecolor="#6fac46" strokeweight="1.06pt">
              <v:path arrowok="t"/>
            </v:shape>
            <v:shape id="_x0000_s4936" alt="" style="position:absolute;left:7425;top:3783;width:0;height:82" coordorigin="7425,3783" coordsize="0,82" path="m7425,3783r,81e" filled="f" strokecolor="#e1eed9" strokeweight="1.06pt">
              <v:path arrowok="t"/>
            </v:shape>
            <v:shape id="_x0000_s4937" alt="" style="position:absolute;left:7415;top:3773;width:19;height:0" coordorigin="7415,3773" coordsize="19,0" path="m7415,3773r19,e" filled="f" strokecolor="#6fac46" strokeweight="1.06pt">
              <v:path arrowok="t"/>
            </v:shape>
            <v:shape id="_x0000_s4938" alt="" style="position:absolute;left:7434;top:3773;width:2888;height:0" coordorigin="7434,3773" coordsize="2888,0" path="m7434,3773r2888,e" filled="f" strokecolor="#6fac46" strokeweight="1.06pt">
              <v:path arrowok="t"/>
            </v:shape>
            <v:shape id="_x0000_s4939" alt="" style="position:absolute;left:7434;top:3824;width:2888;height:0" coordorigin="7434,3824" coordsize="2888,0" path="m7434,3824r2888,e" filled="f" strokecolor="#e1eed9" strokeweight="4.18pt">
              <v:path arrowok="t"/>
            </v:shape>
            <v:shape id="_x0000_s4940" alt="" style="position:absolute;left:10332;top:2772;width:0;height:1092" coordorigin="10332,2772" coordsize="0,1092" path="m10332,2772r,1092e" filled="f" strokecolor="#6fac46" strokeweight="1.06pt">
              <v:path arrowok="t"/>
            </v:shape>
            <v:shape id="_x0000_s4941" alt="" style="position:absolute;left:1450;top:4618;width:3075;height:101" coordorigin="1450,4618" coordsize="3075,101" path="m1450,4719r3075,l4525,4618r-3075,l1450,4719xe" fillcolor="#e1eed9" stroked="f">
              <v:path arrowok="t"/>
            </v:shape>
            <v:shape id="_x0000_s4942" alt="" style="position:absolute;left:1450;top:3865;width:0;height:874" coordorigin="1450,3865" coordsize="0,874" path="m1450,3865r,874e" filled="f" strokecolor="#a8d08d" strokeweight="1.06pt">
              <v:path arrowok="t"/>
            </v:shape>
            <v:shape id="_x0000_s4943" alt="" style="position:absolute;left:1460;top:4729;width:3056;height:0" coordorigin="1460,4729" coordsize="3056,0" path="m1460,4729r3055,e" filled="f" strokecolor="#a8d08d" strokeweight="1.06pt">
              <v:path arrowok="t"/>
            </v:shape>
            <v:shape id="_x0000_s4944" alt="" style="position:absolute;left:4525;top:4618;width:2880;height:101" coordorigin="4525,4618" coordsize="2880,101" path="m4525,4719r2880,l7405,4618r-2880,l4525,4719xe" fillcolor="#e1eed9" stroked="f">
              <v:path arrowok="t"/>
            </v:shape>
            <v:shape id="_x0000_s4945" alt="" style="position:absolute;left:4525;top:3865;width:0;height:874" coordorigin="4525,3865" coordsize="0,874" path="m4525,3865r,874e" filled="f" strokecolor="#a8d08d" strokeweight="1.06pt">
              <v:path arrowok="t"/>
            </v:shape>
            <v:shape id="_x0000_s4946" alt="" style="position:absolute;left:4535;top:4729;width:2861;height:0" coordorigin="4535,4729" coordsize="2861,0" path="m4535,4729r2861,e" filled="f" strokecolor="#a8d08d" strokeweight="1.06pt">
              <v:path arrowok="t"/>
            </v:shape>
            <v:shape id="_x0000_s4947" alt="" style="position:absolute;left:7405;top:4618;width:2926;height:101" coordorigin="7405,4618" coordsize="2926,101" path="m7405,4719r2926,l10331,4618r-2926,l7405,4719xe" fillcolor="#e1eed9" stroked="f">
              <v:path arrowok="t"/>
            </v:shape>
            <v:shape id="_x0000_s4948" alt="" style="position:absolute;left:7405;top:3865;width:0;height:874" coordorigin="7405,3865" coordsize="0,874" path="m7405,3865r,874e" filled="f" strokecolor="#a8d08d" strokeweight="1.06pt">
              <v:path arrowok="t"/>
            </v:shape>
            <v:shape id="_x0000_s4949" alt="" style="position:absolute;left:7415;top:4729;width:2907;height:0" coordorigin="7415,4729" coordsize="2907,0" path="m7415,4729r2907,e" filled="f" strokecolor="#a8d08d" strokeweight="1.06pt">
              <v:path arrowok="t"/>
            </v:shape>
            <v:shape id="_x0000_s4950" alt="" style="position:absolute;left:10332;top:3865;width:0;height:874" coordorigin="10332,3865" coordsize="0,874" path="m10332,3865r,874e" filled="f" strokecolor="#a8d08d" strokeweight="1.06pt">
              <v:path arrowok="t"/>
            </v:shape>
            <w10:wrap anchorx="page" anchory="page"/>
          </v:group>
        </w:pict>
      </w:r>
      <w:r>
        <w:pict w14:anchorId="47CAE86D">
          <v:group id="_x0000_s4866" alt="" style="position:absolute;margin-left:71.95pt;margin-top:71.45pt;width:444.4pt;height:53.15pt;z-index:-7400;mso-position-horizontal-relative:page;mso-position-vertical-relative:page" coordorigin="1439,1429" coordsize="8888,1063">
            <v:shape id="_x0000_s4867" alt="" style="position:absolute;left:1460;top:1541;width:2220;height:821" coordorigin="1460,1541" coordsize="2220,821" path="m1460,2362r2220,l3680,1541r-2220,l1460,2362xe" fillcolor="#deeaf6" stroked="f">
              <v:path arrowok="t"/>
            </v:shape>
            <v:shape id="_x0000_s4868" alt="" style="position:absolute;left:1551;top:1541;width:2040;height:531" coordorigin="1551,1541" coordsize="2040,531" path="m1551,2072r2040,l3591,1541r-2040,l1551,2072xe" fillcolor="#deeaf6" stroked="f">
              <v:path arrowok="t"/>
            </v:shape>
            <v:shape id="_x0000_s4869" alt="" style="position:absolute;left:3692;top:1541;width:1483;height:821" coordorigin="3692,1541" coordsize="1483,821" path="m3692,2362r1483,l5175,1541r-1483,l3692,2362xe" fillcolor="#deeaf6" stroked="f">
              <v:path arrowok="t"/>
            </v:shape>
            <v:shape id="_x0000_s4870" alt="" style="position:absolute;left:3791;top:1541;width:1296;height:531" coordorigin="3791,1541" coordsize="1296,531" path="m3791,2072r1296,l5087,1541r-1296,l3791,2072xe" fillcolor="#deeaf6" stroked="f">
              <v:path arrowok="t"/>
            </v:shape>
            <v:shape id="_x0000_s4871" alt="" style="position:absolute;left:5185;top:1541;width:1988;height:821" coordorigin="5185,1541" coordsize="1988,821" path="m5185,2362r1988,l7173,1541r-1988,l5185,2362xe" fillcolor="#deeaf6" stroked="f">
              <v:path arrowok="t"/>
            </v:shape>
            <v:shape id="_x0000_s4872" alt="" style="position:absolute;left:5286;top:1541;width:1796;height:531" coordorigin="5286,1541" coordsize="1796,531" path="m5286,2072r1795,l7081,1541r-1795,l5286,2072xe" fillcolor="#deeaf6" stroked="f">
              <v:path arrowok="t"/>
            </v:shape>
            <v:shape id="_x0000_s4873" alt="" style="position:absolute;left:7182;top:1541;width:3125;height:821" coordorigin="7182,1541" coordsize="3125,821" path="m7182,2362r3125,l10307,1541r-3125,l7182,2362xe" fillcolor="#deeaf6" stroked="f">
              <v:path arrowok="t"/>
            </v:shape>
            <v:shape id="_x0000_s4874" alt="" style="position:absolute;left:7281;top:1541;width:2936;height:531" coordorigin="7281,1541" coordsize="2936,531" path="m7281,2072r2935,l10216,1541r-2935,l7281,2072xe" fillcolor="#deeaf6" stroked="f">
              <v:path arrowok="t"/>
            </v:shape>
            <v:shape id="_x0000_s4875" alt="" style="position:absolute;left:7281;top:2072;width:2936;height:290" coordorigin="7281,2072" coordsize="2936,290" path="m7281,2362r2935,l10216,2072r-2935,l7281,2362xe" fillcolor="#deeaf6" stroked="f">
              <v:path arrowok="t"/>
            </v:shape>
            <v:shape id="_x0000_s4876" alt="" style="position:absolute;left:1450;top:1440;width:0;height:101" coordorigin="1450,1440" coordsize="0,101" path="m1450,1440r,101e" filled="f" strokecolor="#9cc2e4" strokeweight="1.06pt">
              <v:path arrowok="t"/>
            </v:shape>
            <v:shape id="_x0000_s4877" alt="" style="position:absolute;left:1460;top:1440;width:2223;height:101" coordorigin="1460,1440" coordsize="2223,101" path="m1460,1541r2222,l3682,1440r-2222,l1460,1541xe" fillcolor="#deeaf6" stroked="f">
              <v:path arrowok="t"/>
            </v:shape>
            <v:shape id="_x0000_s4878" alt="" style="position:absolute;left:3692;top:1440;width:0;height:101" coordorigin="3692,1440" coordsize="0,101" path="m3692,1440r,101e" filled="f" strokecolor="#9cc2e4" strokeweight="1.06pt">
              <v:path arrowok="t"/>
            </v:shape>
            <v:shape id="_x0000_s4879" alt="" style="position:absolute;left:3683;top:1440;width:1493;height:101" coordorigin="3683,1440" coordsize="1493,101" path="m3683,1541r1492,l5175,1440r-1492,l3683,1541xe" fillcolor="#deeaf6" stroked="f">
              <v:path arrowok="t"/>
            </v:shape>
            <v:shape id="_x0000_s4880" alt="" style="position:absolute;left:5185;top:1440;width:0;height:101" coordorigin="5185,1440" coordsize="0,101" path="m5185,1440r,101e" filled="f" strokecolor="#9cc2e4" strokeweight="1.06pt">
              <v:path arrowok="t"/>
            </v:shape>
            <v:shape id="_x0000_s4881" alt="" style="position:absolute;left:5175;top:1440;width:1997;height:101" coordorigin="5175,1440" coordsize="1997,101" path="m5175,1541r1998,l7173,1440r-1998,l5175,1541xe" fillcolor="#deeaf6" stroked="f">
              <v:path arrowok="t"/>
            </v:shape>
            <v:shape id="_x0000_s4882" alt="" style="position:absolute;left:7182;top:1440;width:0;height:101" coordorigin="7182,1440" coordsize="0,101" path="m7182,1440r,101e" filled="f" strokecolor="#9cc2e4" strokeweight="1.06pt">
              <v:path arrowok="t"/>
            </v:shape>
            <v:shape id="_x0000_s4883" alt="" style="position:absolute;left:7173;top:1440;width:3135;height:101" coordorigin="7173,1440" coordsize="3135,101" path="m7173,1541r3134,l10307,1440r-3134,l7173,1541xe" fillcolor="#deeaf6" stroked="f">
              <v:path arrowok="t"/>
            </v:shape>
            <v:shape id="_x0000_s4884" alt="" style="position:absolute;left:10317;top:1440;width:0;height:101" coordorigin="10317,1440" coordsize="0,101" path="m10317,1440r,101e" filled="f" strokecolor="#9cc2e4" strokeweight="1.06pt">
              <v:path arrowok="t"/>
            </v:shape>
            <v:shape id="_x0000_s4885" alt="" style="position:absolute;left:1450;top:2362;width:2242;height:101" coordorigin="1450,2362" coordsize="2242,101" path="m1450,2463r2242,l3692,2362r-2242,l1450,2463xe" fillcolor="#deeaf6" stroked="f">
              <v:path arrowok="t"/>
            </v:shape>
            <v:shape id="_x0000_s4886" alt="" style="position:absolute;left:1450;top:1541;width:0;height:941" coordorigin="1450,1541" coordsize="0,941" path="m1450,1541r,941e" filled="f" strokecolor="#9cc2e4" strokeweight="1.06pt">
              <v:path arrowok="t"/>
            </v:shape>
            <v:shape id="_x0000_s4887" alt="" style="position:absolute;left:1460;top:2472;width:2223;height:0" coordorigin="1460,2472" coordsize="2223,0" path="m1460,2472r2222,e" filled="f" strokecolor="#9cc2e4" strokeweight="1.06pt">
              <v:path arrowok="t"/>
            </v:shape>
            <v:shape id="_x0000_s4888" alt="" style="position:absolute;left:3692;top:2362;width:1493;height:101" coordorigin="3692,2362" coordsize="1493,101" path="m3692,2463r1493,l5185,2362r-1493,l3692,2463xe" fillcolor="#deeaf6" stroked="f">
              <v:path arrowok="t"/>
            </v:shape>
            <v:shape id="_x0000_s4889" alt="" style="position:absolute;left:3692;top:1541;width:0;height:941" coordorigin="3692,1541" coordsize="0,941" path="m3692,1541r,941e" filled="f" strokecolor="#9cc2e4" strokeweight="1.06pt">
              <v:path arrowok="t"/>
            </v:shape>
            <v:shape id="_x0000_s4890" alt="" style="position:absolute;left:3702;top:2472;width:1474;height:0" coordorigin="3702,2472" coordsize="1474,0" path="m3702,2472r1473,e" filled="f" strokecolor="#9cc2e4" strokeweight="1.06pt">
              <v:path arrowok="t"/>
            </v:shape>
            <v:shape id="_x0000_s4891" alt="" style="position:absolute;left:5185;top:2362;width:1997;height:101" coordorigin="5185,2362" coordsize="1997,101" path="m5185,2463r1997,l7182,2362r-1997,l5185,2463xe" fillcolor="#deeaf6" stroked="f">
              <v:path arrowok="t"/>
            </v:shape>
            <v:shape id="_x0000_s4892" alt="" style="position:absolute;left:5185;top:1541;width:0;height:941" coordorigin="5185,1541" coordsize="0,941" path="m5185,1541r,941e" filled="f" strokecolor="#9cc2e4" strokeweight="1.06pt">
              <v:path arrowok="t"/>
            </v:shape>
            <v:shape id="_x0000_s4893" alt="" style="position:absolute;left:5195;top:2472;width:1978;height:0" coordorigin="5195,2472" coordsize="1978,0" path="m5195,2472r1978,e" filled="f" strokecolor="#9cc2e4" strokeweight="1.06pt">
              <v:path arrowok="t"/>
            </v:shape>
            <v:shape id="_x0000_s4894" alt="" style="position:absolute;left:7182;top:2362;width:3135;height:101" coordorigin="7182,2362" coordsize="3135,101" path="m7182,2463r3135,l10317,2362r-3135,l7182,2463xe" fillcolor="#deeaf6" stroked="f">
              <v:path arrowok="t"/>
            </v:shape>
            <v:shape id="_x0000_s4895" alt="" style="position:absolute;left:7182;top:1541;width:0;height:941" coordorigin="7182,1541" coordsize="0,941" path="m7182,1541r,941e" filled="f" strokecolor="#9cc2e4" strokeweight="1.06pt">
              <v:path arrowok="t"/>
            </v:shape>
            <v:shape id="_x0000_s4896" alt="" style="position:absolute;left:7192;top:2472;width:3116;height:0" coordorigin="7192,2472" coordsize="3116,0" path="m7192,2472r3115,e" filled="f" strokecolor="#9cc2e4" strokeweight="1.06pt">
              <v:path arrowok="t"/>
            </v:shape>
            <v:shape id="_x0000_s4897" alt="" style="position:absolute;left:10317;top:1541;width:0;height:941" coordorigin="10317,1541" coordsize="0,941" path="m10317,1541r,941e" filled="f" strokecolor="#9cc2e4" strokeweight="1.06pt">
              <v:path arrowok="t"/>
            </v:shape>
            <w10:wrap anchorx="page" anchory="page"/>
          </v:group>
        </w:pict>
      </w:r>
    </w:p>
    <w:p w14:paraId="73D7F1DC" w14:textId="77777777" w:rsidR="0027373D" w:rsidRPr="00107A28" w:rsidRDefault="0027373D">
      <w:pPr>
        <w:spacing w:before="12" w:line="220" w:lineRule="exact"/>
        <w:rPr>
          <w:sz w:val="22"/>
          <w:szCs w:val="22"/>
          <w:lang w:val="es-ES"/>
        </w:rPr>
      </w:pPr>
    </w:p>
    <w:p w14:paraId="3E668546" w14:textId="77777777" w:rsidR="0027373D" w:rsidRPr="00107A28" w:rsidRDefault="003C776A">
      <w:pPr>
        <w:spacing w:before="32" w:line="275" w:lineRule="auto"/>
        <w:ind w:left="1996" w:right="104" w:hanging="1846"/>
        <w:rPr>
          <w:rFonts w:ascii="Arial" w:eastAsia="Arial" w:hAnsi="Arial" w:cs="Arial"/>
          <w:sz w:val="22"/>
          <w:szCs w:val="22"/>
          <w:lang w:val="es-ES"/>
        </w:rPr>
        <w:sectPr w:rsidR="0027373D" w:rsidRPr="00107A28">
          <w:type w:val="continuous"/>
          <w:pgSz w:w="11920" w:h="16840"/>
          <w:pgMar w:top="1320" w:right="1680" w:bottom="280" w:left="1400" w:header="720" w:footer="720" w:gutter="0"/>
          <w:cols w:space="720"/>
        </w:sectPr>
      </w:pPr>
      <w:r w:rsidRPr="00107A28">
        <w:rPr>
          <w:rFonts w:ascii="Arial" w:eastAsia="Arial" w:hAnsi="Arial" w:cs="Arial"/>
          <w:b/>
          <w:sz w:val="22"/>
          <w:szCs w:val="22"/>
          <w:lang w:val="es-ES"/>
        </w:rPr>
        <w:t xml:space="preserve">booking       </w:t>
      </w:r>
      <w:r w:rsidRPr="00107A28">
        <w:rPr>
          <w:rFonts w:ascii="Arial" w:eastAsia="Arial" w:hAnsi="Arial" w:cs="Arial"/>
          <w:b/>
          <w:sz w:val="22"/>
          <w:szCs w:val="22"/>
          <w:lang w:val="es-ES"/>
        </w:rPr>
        <w:t xml:space="preserve">         </w:t>
      </w:r>
      <w:r w:rsidRPr="00107A28">
        <w:rPr>
          <w:rFonts w:ascii="Arial" w:eastAsia="Arial" w:hAnsi="Arial" w:cs="Arial"/>
          <w:sz w:val="22"/>
          <w:szCs w:val="22"/>
          <w:lang w:val="es-ES"/>
        </w:rPr>
        <w:t>Tabla que almacena la información del tipo de reserva que hacen en el internet o mediante una agencia.</w:t>
      </w:r>
    </w:p>
    <w:p w14:paraId="7E13AE1C" w14:textId="77777777" w:rsidR="0027373D" w:rsidRPr="00107A28" w:rsidRDefault="0027373D">
      <w:pPr>
        <w:spacing w:before="4" w:line="180" w:lineRule="exact"/>
        <w:rPr>
          <w:sz w:val="19"/>
          <w:szCs w:val="19"/>
          <w:lang w:val="es-ES"/>
        </w:rPr>
      </w:pPr>
    </w:p>
    <w:p w14:paraId="540B66A6" w14:textId="77777777" w:rsidR="0027373D" w:rsidRPr="00107A28" w:rsidRDefault="003C776A">
      <w:pPr>
        <w:spacing w:before="32" w:line="240" w:lineRule="exact"/>
        <w:ind w:left="111"/>
        <w:rPr>
          <w:rFonts w:ascii="Arial" w:eastAsia="Arial" w:hAnsi="Arial" w:cs="Arial"/>
          <w:sz w:val="22"/>
          <w:szCs w:val="22"/>
          <w:lang w:val="es-ES"/>
        </w:rPr>
      </w:pPr>
      <w:r w:rsidRPr="00107A28">
        <w:rPr>
          <w:rFonts w:ascii="Arial" w:eastAsia="Arial" w:hAnsi="Arial" w:cs="Arial"/>
          <w:position w:val="-1"/>
          <w:sz w:val="22"/>
          <w:szCs w:val="22"/>
          <w:lang w:val="es-ES"/>
        </w:rPr>
        <w:t xml:space="preserve">columna                      </w:t>
      </w:r>
      <w:r w:rsidRPr="00107A28">
        <w:rPr>
          <w:rFonts w:ascii="Arial" w:eastAsia="Arial" w:hAnsi="Arial" w:cs="Arial"/>
          <w:b/>
          <w:color w:val="FFFFFF"/>
          <w:position w:val="-1"/>
          <w:sz w:val="22"/>
          <w:szCs w:val="22"/>
          <w:lang w:val="es-ES"/>
        </w:rPr>
        <w:t>dominio            características       Descripción</w:t>
      </w:r>
    </w:p>
    <w:p w14:paraId="546DDF85" w14:textId="77777777" w:rsidR="0027373D" w:rsidRPr="00107A28" w:rsidRDefault="0027373D">
      <w:pPr>
        <w:spacing w:line="200" w:lineRule="exact"/>
        <w:rPr>
          <w:lang w:val="es-ES"/>
        </w:rPr>
      </w:pPr>
    </w:p>
    <w:p w14:paraId="1624DCC4" w14:textId="77777777" w:rsidR="0027373D" w:rsidRPr="00107A28" w:rsidRDefault="0027373D">
      <w:pPr>
        <w:spacing w:line="200" w:lineRule="exact"/>
        <w:rPr>
          <w:lang w:val="es-ES"/>
        </w:rPr>
      </w:pPr>
    </w:p>
    <w:p w14:paraId="1F3610D0" w14:textId="77777777" w:rsidR="0027373D" w:rsidRPr="00107A28" w:rsidRDefault="0027373D">
      <w:pPr>
        <w:spacing w:before="11" w:line="280" w:lineRule="exact"/>
        <w:rPr>
          <w:sz w:val="28"/>
          <w:szCs w:val="28"/>
          <w:lang w:val="es-ES"/>
        </w:rPr>
      </w:pPr>
    </w:p>
    <w:p w14:paraId="782FCB95" w14:textId="77777777" w:rsidR="0027373D" w:rsidRPr="00107A28" w:rsidRDefault="003C776A">
      <w:pPr>
        <w:spacing w:before="7" w:line="280" w:lineRule="exact"/>
        <w:ind w:left="5841" w:right="506" w:hanging="5730"/>
        <w:rPr>
          <w:rFonts w:ascii="Arial" w:eastAsia="Arial" w:hAnsi="Arial" w:cs="Arial"/>
          <w:sz w:val="22"/>
          <w:szCs w:val="22"/>
          <w:lang w:val="es-ES"/>
        </w:rPr>
      </w:pPr>
      <w:r w:rsidRPr="00107A28">
        <w:rPr>
          <w:rFonts w:ascii="Arial" w:eastAsia="Arial" w:hAnsi="Arial" w:cs="Arial"/>
          <w:b/>
          <w:sz w:val="22"/>
          <w:szCs w:val="22"/>
          <w:lang w:val="es-ES"/>
        </w:rPr>
        <w:t xml:space="preserve">codigo_booking        </w:t>
      </w:r>
      <w:r w:rsidRPr="00107A28">
        <w:rPr>
          <w:rFonts w:ascii="Arial" w:eastAsia="Arial" w:hAnsi="Arial" w:cs="Arial"/>
          <w:sz w:val="22"/>
          <w:szCs w:val="22"/>
          <w:lang w:val="es-ES"/>
        </w:rPr>
        <w:t xml:space="preserve">NUMBER(10)    PK,NN                 </w:t>
      </w:r>
      <w:r w:rsidRPr="00107A28">
        <w:rPr>
          <w:rFonts w:ascii="Arial" w:eastAsia="Arial" w:hAnsi="Arial" w:cs="Arial"/>
          <w:sz w:val="22"/>
          <w:szCs w:val="22"/>
          <w:lang w:val="es-ES"/>
        </w:rPr>
        <w:t xml:space="preserve">     Código identificador de la reserva que se vaya a realizar.</w:t>
      </w:r>
    </w:p>
    <w:p w14:paraId="5CA21308" w14:textId="77777777" w:rsidR="0027373D" w:rsidRPr="00107A28" w:rsidRDefault="0027373D">
      <w:pPr>
        <w:spacing w:line="200" w:lineRule="exact"/>
        <w:rPr>
          <w:lang w:val="es-ES"/>
        </w:rPr>
      </w:pPr>
    </w:p>
    <w:p w14:paraId="50C0F624" w14:textId="77777777" w:rsidR="0027373D" w:rsidRPr="00107A28" w:rsidRDefault="0027373D">
      <w:pPr>
        <w:spacing w:before="15" w:line="220" w:lineRule="exact"/>
        <w:rPr>
          <w:sz w:val="22"/>
          <w:szCs w:val="22"/>
          <w:lang w:val="es-ES"/>
        </w:rPr>
        <w:sectPr w:rsidR="0027373D" w:rsidRPr="00107A28">
          <w:pgSz w:w="11920" w:h="16840"/>
          <w:pgMar w:top="1560" w:right="1600" w:bottom="280" w:left="1440" w:header="720" w:footer="720" w:gutter="0"/>
          <w:cols w:space="720"/>
        </w:sectPr>
      </w:pPr>
    </w:p>
    <w:p w14:paraId="15AFB3EC" w14:textId="77777777" w:rsidR="0027373D" w:rsidRPr="00107A28" w:rsidRDefault="003C776A">
      <w:pPr>
        <w:spacing w:before="32"/>
        <w:ind w:left="111" w:right="-53"/>
        <w:rPr>
          <w:rFonts w:ascii="Arial" w:eastAsia="Arial" w:hAnsi="Arial" w:cs="Arial"/>
          <w:sz w:val="22"/>
          <w:szCs w:val="22"/>
          <w:lang w:val="es-ES"/>
        </w:rPr>
      </w:pPr>
      <w:r w:rsidRPr="00107A28">
        <w:rPr>
          <w:rFonts w:ascii="Arial" w:eastAsia="Arial" w:hAnsi="Arial" w:cs="Arial"/>
          <w:b/>
          <w:sz w:val="22"/>
          <w:szCs w:val="22"/>
          <w:lang w:val="es-ES"/>
        </w:rPr>
        <w:t xml:space="preserve">nombre_agencia       </w:t>
      </w:r>
      <w:r w:rsidRPr="00107A28">
        <w:rPr>
          <w:rFonts w:ascii="Arial" w:eastAsia="Arial" w:hAnsi="Arial" w:cs="Arial"/>
          <w:sz w:val="22"/>
          <w:szCs w:val="22"/>
          <w:lang w:val="es-ES"/>
        </w:rPr>
        <w:t>VARCHAR2(</w:t>
      </w:r>
    </w:p>
    <w:p w14:paraId="10962D58" w14:textId="77777777" w:rsidR="0027373D" w:rsidRPr="00107A28" w:rsidRDefault="003C776A">
      <w:pPr>
        <w:spacing w:before="37" w:line="240" w:lineRule="exact"/>
        <w:ind w:left="2271"/>
        <w:rPr>
          <w:rFonts w:ascii="Arial" w:eastAsia="Arial" w:hAnsi="Arial" w:cs="Arial"/>
          <w:sz w:val="22"/>
          <w:szCs w:val="22"/>
          <w:lang w:val="es-ES"/>
        </w:rPr>
      </w:pPr>
      <w:r w:rsidRPr="00107A28">
        <w:rPr>
          <w:rFonts w:ascii="Arial" w:eastAsia="Arial" w:hAnsi="Arial" w:cs="Arial"/>
          <w:position w:val="-1"/>
          <w:sz w:val="22"/>
          <w:szCs w:val="22"/>
          <w:lang w:val="es-ES"/>
        </w:rPr>
        <w:t>45)</w:t>
      </w:r>
    </w:p>
    <w:p w14:paraId="6C563CD1" w14:textId="77777777" w:rsidR="0027373D" w:rsidRPr="00107A28" w:rsidRDefault="003C776A">
      <w:pPr>
        <w:tabs>
          <w:tab w:val="left" w:pos="1980"/>
        </w:tabs>
        <w:spacing w:before="7" w:line="280" w:lineRule="exact"/>
        <w:ind w:left="1995" w:right="141" w:hanging="1995"/>
        <w:rPr>
          <w:rFonts w:ascii="Arial" w:eastAsia="Arial" w:hAnsi="Arial" w:cs="Arial"/>
          <w:sz w:val="22"/>
          <w:szCs w:val="22"/>
          <w:lang w:val="es-ES"/>
        </w:rPr>
        <w:sectPr w:rsidR="0027373D" w:rsidRPr="00107A28">
          <w:type w:val="continuous"/>
          <w:pgSz w:w="11920" w:h="16840"/>
          <w:pgMar w:top="1320" w:right="1600" w:bottom="280" w:left="1440" w:header="720" w:footer="720" w:gutter="0"/>
          <w:cols w:num="2" w:space="720" w:equalWidth="0">
            <w:col w:w="3540" w:space="306"/>
            <w:col w:w="5034"/>
          </w:cols>
        </w:sectPr>
      </w:pPr>
      <w:r w:rsidRPr="00107A28">
        <w:rPr>
          <w:lang w:val="es-ES"/>
        </w:rPr>
        <w:br w:type="column"/>
      </w:r>
      <w:r w:rsidRPr="00107A28">
        <w:rPr>
          <w:rFonts w:ascii="Arial" w:eastAsia="Arial" w:hAnsi="Arial" w:cs="Arial"/>
          <w:sz w:val="22"/>
          <w:szCs w:val="22"/>
          <w:lang w:val="es-ES"/>
        </w:rPr>
        <w:t>NN</w:t>
      </w:r>
      <w:r w:rsidRPr="00107A28">
        <w:rPr>
          <w:rFonts w:ascii="Arial" w:eastAsia="Arial" w:hAnsi="Arial" w:cs="Arial"/>
          <w:sz w:val="22"/>
          <w:szCs w:val="22"/>
          <w:lang w:val="es-ES"/>
        </w:rPr>
        <w:tab/>
        <w:t>Nombre de la agencia la cual va a hacer la reserva.</w:t>
      </w:r>
    </w:p>
    <w:p w14:paraId="43681270" w14:textId="77777777" w:rsidR="0027373D" w:rsidRPr="00107A28" w:rsidRDefault="0027373D">
      <w:pPr>
        <w:spacing w:line="200" w:lineRule="exact"/>
        <w:rPr>
          <w:lang w:val="es-ES"/>
        </w:rPr>
      </w:pPr>
    </w:p>
    <w:p w14:paraId="0A983DEA" w14:textId="77777777" w:rsidR="0027373D" w:rsidRPr="00107A28" w:rsidRDefault="0027373D">
      <w:pPr>
        <w:spacing w:before="13" w:line="220" w:lineRule="exact"/>
        <w:rPr>
          <w:sz w:val="22"/>
          <w:szCs w:val="22"/>
          <w:lang w:val="es-ES"/>
        </w:rPr>
      </w:pPr>
    </w:p>
    <w:p w14:paraId="0D8BEAB7" w14:textId="77777777" w:rsidR="0027373D" w:rsidRPr="00107A28" w:rsidRDefault="003C776A">
      <w:pPr>
        <w:spacing w:before="5" w:line="280" w:lineRule="exact"/>
        <w:ind w:left="5841" w:right="835" w:hanging="5730"/>
        <w:rPr>
          <w:rFonts w:ascii="Arial" w:eastAsia="Arial" w:hAnsi="Arial" w:cs="Arial"/>
          <w:sz w:val="22"/>
          <w:szCs w:val="22"/>
          <w:lang w:val="es-ES"/>
        </w:rPr>
      </w:pPr>
      <w:r w:rsidRPr="00107A28">
        <w:rPr>
          <w:rFonts w:ascii="Arial" w:eastAsia="Arial" w:hAnsi="Arial" w:cs="Arial"/>
          <w:b/>
          <w:sz w:val="22"/>
          <w:szCs w:val="22"/>
          <w:lang w:val="es-ES"/>
        </w:rPr>
        <w:t xml:space="preserve">NIT                              </w:t>
      </w:r>
      <w:r w:rsidRPr="00107A28">
        <w:rPr>
          <w:rFonts w:ascii="Arial" w:eastAsia="Arial" w:hAnsi="Arial" w:cs="Arial"/>
          <w:sz w:val="22"/>
          <w:szCs w:val="22"/>
          <w:lang w:val="es-ES"/>
        </w:rPr>
        <w:t>NUMBER(10)    NN                            Número con el que se identifica la empresa.</w:t>
      </w:r>
    </w:p>
    <w:p w14:paraId="4BB82481" w14:textId="77777777" w:rsidR="0027373D" w:rsidRPr="00107A28" w:rsidRDefault="0027373D">
      <w:pPr>
        <w:spacing w:line="200" w:lineRule="exact"/>
        <w:rPr>
          <w:lang w:val="es-ES"/>
        </w:rPr>
      </w:pPr>
    </w:p>
    <w:p w14:paraId="725D4147" w14:textId="77777777" w:rsidR="0027373D" w:rsidRPr="00107A28" w:rsidRDefault="0027373D">
      <w:pPr>
        <w:spacing w:before="12" w:line="220" w:lineRule="exact"/>
        <w:rPr>
          <w:sz w:val="22"/>
          <w:szCs w:val="22"/>
          <w:lang w:val="es-ES"/>
        </w:rPr>
        <w:sectPr w:rsidR="0027373D" w:rsidRPr="00107A28">
          <w:type w:val="continuous"/>
          <w:pgSz w:w="11920" w:h="16840"/>
          <w:pgMar w:top="1320" w:right="1600" w:bottom="280" w:left="1440" w:header="720" w:footer="720" w:gutter="0"/>
          <w:cols w:space="720"/>
        </w:sectPr>
      </w:pPr>
    </w:p>
    <w:p w14:paraId="7E9E2784" w14:textId="77777777" w:rsidR="0027373D" w:rsidRPr="00107A28" w:rsidRDefault="003C776A">
      <w:pPr>
        <w:spacing w:before="32"/>
        <w:ind w:left="111" w:right="-53"/>
        <w:rPr>
          <w:rFonts w:ascii="Arial" w:eastAsia="Arial" w:hAnsi="Arial" w:cs="Arial"/>
          <w:sz w:val="22"/>
          <w:szCs w:val="22"/>
          <w:lang w:val="es-ES"/>
        </w:rPr>
      </w:pPr>
      <w:r w:rsidRPr="00107A28">
        <w:rPr>
          <w:rFonts w:ascii="Arial" w:eastAsia="Arial" w:hAnsi="Arial" w:cs="Arial"/>
          <w:b/>
          <w:sz w:val="22"/>
          <w:szCs w:val="22"/>
          <w:lang w:val="es-ES"/>
        </w:rPr>
        <w:t xml:space="preserve">telefono_agencia      </w:t>
      </w:r>
      <w:r w:rsidRPr="00107A28">
        <w:rPr>
          <w:rFonts w:ascii="Arial" w:eastAsia="Arial" w:hAnsi="Arial" w:cs="Arial"/>
          <w:sz w:val="22"/>
          <w:szCs w:val="22"/>
          <w:lang w:val="es-ES"/>
        </w:rPr>
        <w:t>VARCHAR2(</w:t>
      </w:r>
    </w:p>
    <w:p w14:paraId="145EF45B" w14:textId="77777777" w:rsidR="0027373D" w:rsidRPr="00107A28" w:rsidRDefault="003C776A">
      <w:pPr>
        <w:spacing w:before="37"/>
        <w:ind w:left="2271"/>
        <w:rPr>
          <w:rFonts w:ascii="Arial" w:eastAsia="Arial" w:hAnsi="Arial" w:cs="Arial"/>
          <w:sz w:val="22"/>
          <w:szCs w:val="22"/>
          <w:lang w:val="es-ES"/>
        </w:rPr>
      </w:pPr>
      <w:r w:rsidRPr="00107A28">
        <w:rPr>
          <w:rFonts w:ascii="Arial" w:eastAsia="Arial" w:hAnsi="Arial" w:cs="Arial"/>
          <w:sz w:val="22"/>
          <w:szCs w:val="22"/>
          <w:lang w:val="es-ES"/>
        </w:rPr>
        <w:t>45)</w:t>
      </w:r>
    </w:p>
    <w:p w14:paraId="19D11536" w14:textId="77777777" w:rsidR="0027373D" w:rsidRPr="00107A28" w:rsidRDefault="003C776A">
      <w:pPr>
        <w:tabs>
          <w:tab w:val="left" w:pos="1980"/>
        </w:tabs>
        <w:spacing w:before="32" w:line="276" w:lineRule="auto"/>
        <w:ind w:left="1995" w:right="335" w:hanging="1995"/>
        <w:rPr>
          <w:rFonts w:ascii="Arial" w:eastAsia="Arial" w:hAnsi="Arial" w:cs="Arial"/>
          <w:sz w:val="22"/>
          <w:szCs w:val="22"/>
          <w:lang w:val="es-ES"/>
        </w:rPr>
      </w:pPr>
      <w:r w:rsidRPr="00107A28">
        <w:rPr>
          <w:lang w:val="es-ES"/>
        </w:rPr>
        <w:br w:type="column"/>
      </w:r>
      <w:r w:rsidRPr="00107A28">
        <w:rPr>
          <w:rFonts w:ascii="Arial" w:eastAsia="Arial" w:hAnsi="Arial" w:cs="Arial"/>
          <w:sz w:val="22"/>
          <w:szCs w:val="22"/>
          <w:lang w:val="es-ES"/>
        </w:rPr>
        <w:t>NN</w:t>
      </w:r>
      <w:r w:rsidRPr="00107A28">
        <w:rPr>
          <w:rFonts w:ascii="Arial" w:eastAsia="Arial" w:hAnsi="Arial" w:cs="Arial"/>
          <w:sz w:val="22"/>
          <w:szCs w:val="22"/>
          <w:lang w:val="es-ES"/>
        </w:rPr>
        <w:tab/>
        <w:t>Teléfono de la agencia que va a hacer la reserva(se aceptan caracteres</w:t>
      </w:r>
    </w:p>
    <w:p w14:paraId="05277D68" w14:textId="77777777" w:rsidR="0027373D" w:rsidRPr="00107A28" w:rsidRDefault="003C776A">
      <w:pPr>
        <w:spacing w:line="240" w:lineRule="exact"/>
        <w:ind w:left="1958" w:right="1816"/>
        <w:jc w:val="center"/>
        <w:rPr>
          <w:rFonts w:ascii="Arial" w:eastAsia="Arial" w:hAnsi="Arial" w:cs="Arial"/>
          <w:sz w:val="22"/>
          <w:szCs w:val="22"/>
          <w:lang w:val="es-ES"/>
        </w:rPr>
        <w:sectPr w:rsidR="0027373D" w:rsidRPr="00107A28">
          <w:type w:val="continuous"/>
          <w:pgSz w:w="11920" w:h="16840"/>
          <w:pgMar w:top="1320" w:right="1600" w:bottom="280" w:left="1440" w:header="720" w:footer="720" w:gutter="0"/>
          <w:cols w:num="2" w:space="720" w:equalWidth="0">
            <w:col w:w="3540" w:space="306"/>
            <w:col w:w="5034"/>
          </w:cols>
        </w:sectPr>
      </w:pPr>
      <w:r w:rsidRPr="00107A28">
        <w:rPr>
          <w:rFonts w:ascii="Arial" w:eastAsia="Arial" w:hAnsi="Arial" w:cs="Arial"/>
          <w:position w:val="-1"/>
          <w:sz w:val="22"/>
          <w:szCs w:val="22"/>
          <w:lang w:val="es-ES"/>
        </w:rPr>
        <w:t>especiales).</w:t>
      </w:r>
    </w:p>
    <w:p w14:paraId="5702A884" w14:textId="77777777" w:rsidR="0027373D" w:rsidRPr="00107A28" w:rsidRDefault="0027373D">
      <w:pPr>
        <w:spacing w:line="200" w:lineRule="exact"/>
        <w:rPr>
          <w:lang w:val="es-ES"/>
        </w:rPr>
      </w:pPr>
    </w:p>
    <w:p w14:paraId="1C07B077" w14:textId="77777777" w:rsidR="0027373D" w:rsidRPr="00107A28" w:rsidRDefault="0027373D">
      <w:pPr>
        <w:spacing w:before="9" w:line="240" w:lineRule="exact"/>
        <w:rPr>
          <w:sz w:val="24"/>
          <w:szCs w:val="24"/>
          <w:lang w:val="es-ES"/>
        </w:rPr>
        <w:sectPr w:rsidR="0027373D" w:rsidRPr="00107A28">
          <w:type w:val="continuous"/>
          <w:pgSz w:w="11920" w:h="16840"/>
          <w:pgMar w:top="1320" w:right="1600" w:bottom="280" w:left="1440" w:header="720" w:footer="720" w:gutter="0"/>
          <w:cols w:space="720"/>
        </w:sectPr>
      </w:pPr>
    </w:p>
    <w:p w14:paraId="6E0976E8" w14:textId="77777777" w:rsidR="0027373D" w:rsidRPr="00107A28" w:rsidRDefault="003C776A">
      <w:pPr>
        <w:spacing w:before="32"/>
        <w:ind w:left="111" w:right="-53"/>
        <w:rPr>
          <w:rFonts w:ascii="Arial" w:eastAsia="Arial" w:hAnsi="Arial" w:cs="Arial"/>
          <w:sz w:val="22"/>
          <w:szCs w:val="22"/>
          <w:lang w:val="es-ES"/>
        </w:rPr>
      </w:pPr>
      <w:r w:rsidRPr="00107A28">
        <w:rPr>
          <w:rFonts w:ascii="Arial" w:eastAsia="Arial" w:hAnsi="Arial" w:cs="Arial"/>
          <w:b/>
          <w:sz w:val="22"/>
          <w:szCs w:val="22"/>
          <w:lang w:val="es-ES"/>
        </w:rPr>
        <w:t xml:space="preserve">direccion_agencia    </w:t>
      </w:r>
      <w:r w:rsidRPr="00107A28">
        <w:rPr>
          <w:rFonts w:ascii="Arial" w:eastAsia="Arial" w:hAnsi="Arial" w:cs="Arial"/>
          <w:sz w:val="22"/>
          <w:szCs w:val="22"/>
          <w:lang w:val="es-ES"/>
        </w:rPr>
        <w:t>VARCHAR2(</w:t>
      </w:r>
    </w:p>
    <w:p w14:paraId="7C238C87" w14:textId="77777777" w:rsidR="0027373D" w:rsidRPr="00107A28" w:rsidRDefault="003C776A">
      <w:pPr>
        <w:spacing w:before="40" w:line="240" w:lineRule="exact"/>
        <w:ind w:left="2271"/>
        <w:rPr>
          <w:rFonts w:ascii="Arial" w:eastAsia="Arial" w:hAnsi="Arial" w:cs="Arial"/>
          <w:sz w:val="22"/>
          <w:szCs w:val="22"/>
          <w:lang w:val="es-ES"/>
        </w:rPr>
      </w:pPr>
      <w:r w:rsidRPr="00107A28">
        <w:rPr>
          <w:rFonts w:ascii="Arial" w:eastAsia="Arial" w:hAnsi="Arial" w:cs="Arial"/>
          <w:position w:val="-1"/>
          <w:sz w:val="22"/>
          <w:szCs w:val="22"/>
          <w:lang w:val="es-ES"/>
        </w:rPr>
        <w:t>45)</w:t>
      </w:r>
    </w:p>
    <w:p w14:paraId="7AD306C2" w14:textId="77777777" w:rsidR="0027373D" w:rsidRPr="00107A28" w:rsidRDefault="003C776A">
      <w:pPr>
        <w:tabs>
          <w:tab w:val="left" w:pos="1980"/>
        </w:tabs>
        <w:spacing w:before="5" w:line="280" w:lineRule="exact"/>
        <w:ind w:left="1995" w:right="190" w:hanging="1995"/>
        <w:rPr>
          <w:rFonts w:ascii="Arial" w:eastAsia="Arial" w:hAnsi="Arial" w:cs="Arial"/>
          <w:sz w:val="22"/>
          <w:szCs w:val="22"/>
          <w:lang w:val="es-ES"/>
        </w:rPr>
        <w:sectPr w:rsidR="0027373D" w:rsidRPr="00107A28">
          <w:type w:val="continuous"/>
          <w:pgSz w:w="11920" w:h="16840"/>
          <w:pgMar w:top="1320" w:right="1600" w:bottom="280" w:left="1440" w:header="720" w:footer="720" w:gutter="0"/>
          <w:cols w:num="2" w:space="720" w:equalWidth="0">
            <w:col w:w="3540" w:space="306"/>
            <w:col w:w="5034"/>
          </w:cols>
        </w:sectPr>
      </w:pPr>
      <w:r w:rsidRPr="00107A28">
        <w:rPr>
          <w:lang w:val="es-ES"/>
        </w:rPr>
        <w:br w:type="column"/>
      </w:r>
      <w:r w:rsidRPr="00107A28">
        <w:rPr>
          <w:rFonts w:ascii="Arial" w:eastAsia="Arial" w:hAnsi="Arial" w:cs="Arial"/>
          <w:sz w:val="22"/>
          <w:szCs w:val="22"/>
          <w:lang w:val="es-ES"/>
        </w:rPr>
        <w:t>NN</w:t>
      </w:r>
      <w:r w:rsidRPr="00107A28">
        <w:rPr>
          <w:rFonts w:ascii="Arial" w:eastAsia="Arial" w:hAnsi="Arial" w:cs="Arial"/>
          <w:sz w:val="22"/>
          <w:szCs w:val="22"/>
          <w:lang w:val="es-ES"/>
        </w:rPr>
        <w:tab/>
        <w:t>Dirección de la empresa que hará la reserva.</w:t>
      </w:r>
    </w:p>
    <w:p w14:paraId="0CB73A17" w14:textId="77777777" w:rsidR="0027373D" w:rsidRPr="00107A28" w:rsidRDefault="0027373D">
      <w:pPr>
        <w:spacing w:line="200" w:lineRule="exact"/>
        <w:rPr>
          <w:lang w:val="es-ES"/>
        </w:rPr>
      </w:pPr>
    </w:p>
    <w:p w14:paraId="6C3C3056" w14:textId="77777777" w:rsidR="0027373D" w:rsidRPr="00107A28" w:rsidRDefault="0027373D">
      <w:pPr>
        <w:spacing w:before="12" w:line="220" w:lineRule="exact"/>
        <w:rPr>
          <w:sz w:val="22"/>
          <w:szCs w:val="22"/>
          <w:lang w:val="es-ES"/>
        </w:rPr>
      </w:pPr>
    </w:p>
    <w:p w14:paraId="5C1744FB" w14:textId="77777777" w:rsidR="0027373D" w:rsidRPr="00107A28" w:rsidRDefault="003C776A">
      <w:pPr>
        <w:spacing w:before="7" w:line="280" w:lineRule="exact"/>
        <w:ind w:left="5841" w:right="79" w:hanging="5730"/>
        <w:rPr>
          <w:rFonts w:ascii="Arial" w:eastAsia="Arial" w:hAnsi="Arial" w:cs="Arial"/>
          <w:sz w:val="22"/>
          <w:szCs w:val="22"/>
          <w:lang w:val="es-ES"/>
        </w:rPr>
      </w:pPr>
      <w:r w:rsidRPr="00107A28">
        <w:rPr>
          <w:rFonts w:ascii="Arial" w:eastAsia="Arial" w:hAnsi="Arial" w:cs="Arial"/>
          <w:b/>
          <w:sz w:val="22"/>
          <w:szCs w:val="22"/>
          <w:lang w:val="es-ES"/>
        </w:rPr>
        <w:t xml:space="preserve">precio_reserva          </w:t>
      </w:r>
      <w:r w:rsidRPr="00107A28">
        <w:rPr>
          <w:rFonts w:ascii="Arial" w:eastAsia="Arial" w:hAnsi="Arial" w:cs="Arial"/>
          <w:sz w:val="22"/>
          <w:szCs w:val="22"/>
          <w:lang w:val="es-ES"/>
        </w:rPr>
        <w:t>FLOAT(10)        NN                            Precio de la reserva que se la a la empresa.</w:t>
      </w:r>
    </w:p>
    <w:p w14:paraId="03BE4733" w14:textId="77777777" w:rsidR="0027373D" w:rsidRPr="00107A28" w:rsidRDefault="0027373D">
      <w:pPr>
        <w:spacing w:line="200" w:lineRule="exact"/>
        <w:rPr>
          <w:lang w:val="es-ES"/>
        </w:rPr>
      </w:pPr>
    </w:p>
    <w:p w14:paraId="35BE263A" w14:textId="77777777" w:rsidR="0027373D" w:rsidRPr="00107A28" w:rsidRDefault="0027373D">
      <w:pPr>
        <w:spacing w:before="15" w:line="220" w:lineRule="exact"/>
        <w:rPr>
          <w:sz w:val="22"/>
          <w:szCs w:val="22"/>
          <w:lang w:val="es-ES"/>
        </w:rPr>
        <w:sectPr w:rsidR="0027373D" w:rsidRPr="00107A28">
          <w:type w:val="continuous"/>
          <w:pgSz w:w="11920" w:h="16840"/>
          <w:pgMar w:top="1320" w:right="1600" w:bottom="280" w:left="1440" w:header="720" w:footer="720" w:gutter="0"/>
          <w:cols w:space="720"/>
        </w:sectPr>
      </w:pPr>
    </w:p>
    <w:p w14:paraId="5ACD4979" w14:textId="77777777" w:rsidR="0027373D" w:rsidRPr="00107A28" w:rsidRDefault="003C776A">
      <w:pPr>
        <w:spacing w:before="7" w:line="280" w:lineRule="exact"/>
        <w:ind w:left="111" w:right="-38"/>
        <w:rPr>
          <w:rFonts w:ascii="Arial" w:eastAsia="Arial" w:hAnsi="Arial" w:cs="Arial"/>
          <w:sz w:val="22"/>
          <w:szCs w:val="22"/>
          <w:lang w:val="es-ES"/>
        </w:rPr>
      </w:pPr>
      <w:r w:rsidRPr="00107A28">
        <w:rPr>
          <w:rFonts w:ascii="Arial" w:eastAsia="Arial" w:hAnsi="Arial" w:cs="Arial"/>
          <w:b/>
          <w:sz w:val="22"/>
          <w:szCs w:val="22"/>
          <w:lang w:val="es-ES"/>
        </w:rPr>
        <w:t>fecha_inicio_reser va</w:t>
      </w:r>
    </w:p>
    <w:p w14:paraId="10888EF6" w14:textId="77777777" w:rsidR="0027373D" w:rsidRPr="00107A28" w:rsidRDefault="003C776A">
      <w:pPr>
        <w:spacing w:before="7" w:line="280" w:lineRule="exact"/>
        <w:ind w:left="3569" w:right="349" w:hanging="3569"/>
        <w:rPr>
          <w:rFonts w:ascii="Arial" w:eastAsia="Arial" w:hAnsi="Arial" w:cs="Arial"/>
          <w:sz w:val="22"/>
          <w:szCs w:val="22"/>
          <w:lang w:val="es-ES"/>
        </w:rPr>
        <w:sectPr w:rsidR="0027373D" w:rsidRPr="00107A28">
          <w:type w:val="continuous"/>
          <w:pgSz w:w="11920" w:h="16840"/>
          <w:pgMar w:top="1320" w:right="1600" w:bottom="280" w:left="1440" w:header="720" w:footer="720" w:gutter="0"/>
          <w:cols w:num="2" w:space="720" w:equalWidth="0">
            <w:col w:w="2045" w:space="226"/>
            <w:col w:w="6609"/>
          </w:cols>
        </w:sectPr>
      </w:pPr>
      <w:r w:rsidRPr="00107A28">
        <w:rPr>
          <w:lang w:val="es-ES"/>
        </w:rPr>
        <w:br w:type="column"/>
      </w:r>
      <w:r w:rsidRPr="00107A28">
        <w:rPr>
          <w:rFonts w:ascii="Arial" w:eastAsia="Arial" w:hAnsi="Arial" w:cs="Arial"/>
          <w:sz w:val="22"/>
          <w:szCs w:val="22"/>
          <w:lang w:val="es-ES"/>
        </w:rPr>
        <w:t>DATE                NN                            Fecha en la que iniciaron a hacer su reserva.</w:t>
      </w:r>
    </w:p>
    <w:p w14:paraId="61E12B56" w14:textId="77777777" w:rsidR="0027373D" w:rsidRPr="00107A28" w:rsidRDefault="0027373D">
      <w:pPr>
        <w:spacing w:line="200" w:lineRule="exact"/>
        <w:rPr>
          <w:lang w:val="es-ES"/>
        </w:rPr>
      </w:pPr>
    </w:p>
    <w:p w14:paraId="16487662" w14:textId="77777777" w:rsidR="0027373D" w:rsidRPr="00107A28" w:rsidRDefault="0027373D">
      <w:pPr>
        <w:spacing w:before="16" w:line="220" w:lineRule="exact"/>
        <w:rPr>
          <w:sz w:val="22"/>
          <w:szCs w:val="22"/>
          <w:lang w:val="es-ES"/>
        </w:rPr>
      </w:pPr>
    </w:p>
    <w:p w14:paraId="74F255E8" w14:textId="77777777" w:rsidR="0027373D" w:rsidRPr="00107A28" w:rsidRDefault="003C776A">
      <w:pPr>
        <w:spacing w:before="7" w:line="280" w:lineRule="exact"/>
        <w:ind w:left="5841" w:right="665" w:hanging="5730"/>
        <w:rPr>
          <w:rFonts w:ascii="Arial" w:eastAsia="Arial" w:hAnsi="Arial" w:cs="Arial"/>
          <w:sz w:val="22"/>
          <w:szCs w:val="22"/>
          <w:lang w:val="es-ES"/>
        </w:rPr>
      </w:pPr>
      <w:r w:rsidRPr="00107A28">
        <w:rPr>
          <w:rFonts w:ascii="Arial" w:eastAsia="Arial" w:hAnsi="Arial" w:cs="Arial"/>
          <w:b/>
          <w:sz w:val="22"/>
          <w:szCs w:val="22"/>
          <w:lang w:val="es-ES"/>
        </w:rPr>
        <w:t>fech</w:t>
      </w:r>
      <w:r w:rsidRPr="00107A28">
        <w:rPr>
          <w:rFonts w:ascii="Arial" w:eastAsia="Arial" w:hAnsi="Arial" w:cs="Arial"/>
          <w:b/>
          <w:sz w:val="22"/>
          <w:szCs w:val="22"/>
          <w:lang w:val="es-ES"/>
        </w:rPr>
        <w:t xml:space="preserve">a_fin_reserva     </w:t>
      </w:r>
      <w:r w:rsidRPr="00107A28">
        <w:rPr>
          <w:rFonts w:ascii="Arial" w:eastAsia="Arial" w:hAnsi="Arial" w:cs="Arial"/>
          <w:sz w:val="22"/>
          <w:szCs w:val="22"/>
          <w:lang w:val="es-ES"/>
        </w:rPr>
        <w:t>DATE                NN                            Fecha en que finalizó la reserva.</w:t>
      </w:r>
    </w:p>
    <w:p w14:paraId="0FD689FD" w14:textId="77777777" w:rsidR="0027373D" w:rsidRPr="00107A28" w:rsidRDefault="0027373D">
      <w:pPr>
        <w:spacing w:line="200" w:lineRule="exact"/>
        <w:rPr>
          <w:lang w:val="es-ES"/>
        </w:rPr>
      </w:pPr>
    </w:p>
    <w:p w14:paraId="3478672F" w14:textId="77777777" w:rsidR="0027373D" w:rsidRPr="00107A28" w:rsidRDefault="0027373D">
      <w:pPr>
        <w:spacing w:before="13" w:line="220" w:lineRule="exact"/>
        <w:rPr>
          <w:sz w:val="22"/>
          <w:szCs w:val="22"/>
          <w:lang w:val="es-ES"/>
        </w:rPr>
        <w:sectPr w:rsidR="0027373D" w:rsidRPr="00107A28">
          <w:type w:val="continuous"/>
          <w:pgSz w:w="11920" w:h="16840"/>
          <w:pgMar w:top="1320" w:right="1600" w:bottom="280" w:left="1440" w:header="720" w:footer="720" w:gutter="0"/>
          <w:cols w:space="720"/>
        </w:sectPr>
      </w:pPr>
    </w:p>
    <w:p w14:paraId="0A1B395D" w14:textId="77777777" w:rsidR="0027373D" w:rsidRPr="00107A28" w:rsidRDefault="003C776A">
      <w:pPr>
        <w:spacing w:before="5" w:line="280" w:lineRule="exact"/>
        <w:ind w:left="111" w:right="-38"/>
        <w:rPr>
          <w:rFonts w:ascii="Arial" w:eastAsia="Arial" w:hAnsi="Arial" w:cs="Arial"/>
          <w:sz w:val="22"/>
          <w:szCs w:val="22"/>
          <w:lang w:val="es-ES"/>
        </w:rPr>
      </w:pPr>
      <w:r w:rsidRPr="00107A28">
        <w:rPr>
          <w:rFonts w:ascii="Arial" w:eastAsia="Arial" w:hAnsi="Arial" w:cs="Arial"/>
          <w:b/>
          <w:sz w:val="22"/>
          <w:szCs w:val="22"/>
          <w:lang w:val="es-ES"/>
        </w:rPr>
        <w:t>porcentaje_descu ento</w:t>
      </w:r>
    </w:p>
    <w:p w14:paraId="51745C9B" w14:textId="77777777" w:rsidR="0027373D" w:rsidRPr="00107A28" w:rsidRDefault="003C776A">
      <w:pPr>
        <w:spacing w:before="5" w:line="280" w:lineRule="exact"/>
        <w:ind w:left="3569" w:right="507" w:hanging="3569"/>
        <w:rPr>
          <w:rFonts w:ascii="Arial" w:eastAsia="Arial" w:hAnsi="Arial" w:cs="Arial"/>
          <w:sz w:val="22"/>
          <w:szCs w:val="22"/>
          <w:lang w:val="es-ES"/>
        </w:rPr>
        <w:sectPr w:rsidR="0027373D" w:rsidRPr="00107A28">
          <w:type w:val="continuous"/>
          <w:pgSz w:w="11920" w:h="16840"/>
          <w:pgMar w:top="1320" w:right="1600" w:bottom="280" w:left="1440" w:header="720" w:footer="720" w:gutter="0"/>
          <w:cols w:num="2" w:space="720" w:equalWidth="0">
            <w:col w:w="1986" w:space="285"/>
            <w:col w:w="6609"/>
          </w:cols>
        </w:sectPr>
      </w:pPr>
      <w:r w:rsidRPr="00107A28">
        <w:rPr>
          <w:lang w:val="es-ES"/>
        </w:rPr>
        <w:br w:type="column"/>
      </w:r>
      <w:r w:rsidRPr="00107A28">
        <w:rPr>
          <w:rFonts w:ascii="Arial" w:eastAsia="Arial" w:hAnsi="Arial" w:cs="Arial"/>
          <w:sz w:val="22"/>
          <w:szCs w:val="22"/>
          <w:lang w:val="es-ES"/>
        </w:rPr>
        <w:t>FLOAT(2)          NN                            Porcentaje que se le va a aplicar a la empresa.</w:t>
      </w:r>
    </w:p>
    <w:p w14:paraId="78118C82" w14:textId="77777777" w:rsidR="0027373D" w:rsidRPr="00107A28" w:rsidRDefault="0027373D">
      <w:pPr>
        <w:spacing w:line="200" w:lineRule="exact"/>
        <w:rPr>
          <w:lang w:val="es-ES"/>
        </w:rPr>
      </w:pPr>
    </w:p>
    <w:p w14:paraId="54484E23" w14:textId="77777777" w:rsidR="0027373D" w:rsidRPr="00107A28" w:rsidRDefault="0027373D">
      <w:pPr>
        <w:spacing w:before="12" w:line="220" w:lineRule="exact"/>
        <w:rPr>
          <w:sz w:val="22"/>
          <w:szCs w:val="22"/>
          <w:lang w:val="es-ES"/>
        </w:rPr>
      </w:pPr>
    </w:p>
    <w:p w14:paraId="74EA78BE" w14:textId="77777777" w:rsidR="0027373D" w:rsidRPr="00107A28" w:rsidRDefault="003C776A">
      <w:pPr>
        <w:spacing w:before="7" w:line="280" w:lineRule="exact"/>
        <w:ind w:left="5841" w:right="348" w:hanging="5730"/>
        <w:rPr>
          <w:rFonts w:ascii="Arial" w:eastAsia="Arial" w:hAnsi="Arial" w:cs="Arial"/>
          <w:sz w:val="22"/>
          <w:szCs w:val="22"/>
          <w:lang w:val="es-ES"/>
        </w:rPr>
      </w:pPr>
      <w:r w:rsidRPr="00107A28">
        <w:rPr>
          <w:rFonts w:ascii="Arial" w:eastAsia="Arial" w:hAnsi="Arial" w:cs="Arial"/>
          <w:b/>
          <w:sz w:val="22"/>
          <w:szCs w:val="22"/>
          <w:lang w:val="es-ES"/>
        </w:rPr>
        <w:t xml:space="preserve">reserva_codigo         </w:t>
      </w:r>
      <w:r w:rsidRPr="00107A28">
        <w:rPr>
          <w:rFonts w:ascii="Arial" w:eastAsia="Arial" w:hAnsi="Arial" w:cs="Arial"/>
          <w:sz w:val="22"/>
          <w:szCs w:val="22"/>
          <w:lang w:val="es-ES"/>
        </w:rPr>
        <w:t>NUMBER(10)    NN                            Código e la cual hicieron la reserva.</w:t>
      </w:r>
    </w:p>
    <w:p w14:paraId="6226FDAB" w14:textId="77777777" w:rsidR="0027373D" w:rsidRPr="00107A28" w:rsidRDefault="0027373D">
      <w:pPr>
        <w:spacing w:line="200" w:lineRule="exact"/>
        <w:rPr>
          <w:lang w:val="es-ES"/>
        </w:rPr>
      </w:pPr>
    </w:p>
    <w:p w14:paraId="0CDE71A6" w14:textId="77777777" w:rsidR="0027373D" w:rsidRPr="00107A28" w:rsidRDefault="0027373D">
      <w:pPr>
        <w:spacing w:before="15" w:line="220" w:lineRule="exact"/>
        <w:rPr>
          <w:sz w:val="22"/>
          <w:szCs w:val="22"/>
          <w:lang w:val="es-ES"/>
        </w:rPr>
        <w:sectPr w:rsidR="0027373D" w:rsidRPr="00107A28">
          <w:type w:val="continuous"/>
          <w:pgSz w:w="11920" w:h="16840"/>
          <w:pgMar w:top="1320" w:right="1600" w:bottom="280" w:left="1440" w:header="720" w:footer="720" w:gutter="0"/>
          <w:cols w:space="720"/>
        </w:sectPr>
      </w:pPr>
    </w:p>
    <w:p w14:paraId="4CBAAFB1" w14:textId="77777777" w:rsidR="0027373D" w:rsidRPr="00107A28" w:rsidRDefault="003C776A">
      <w:pPr>
        <w:spacing w:before="32"/>
        <w:ind w:left="111" w:right="-53"/>
        <w:rPr>
          <w:rFonts w:ascii="Arial" w:eastAsia="Arial" w:hAnsi="Arial" w:cs="Arial"/>
          <w:sz w:val="22"/>
          <w:szCs w:val="22"/>
          <w:lang w:val="es-ES"/>
        </w:rPr>
      </w:pPr>
      <w:r>
        <w:pict w14:anchorId="0F12E0CD">
          <v:group id="_x0000_s4476" alt="" style="position:absolute;left:0;text-align:left;margin-left:70.9pt;margin-top:71.45pt;width:446.55pt;height:656.4pt;z-index:-7395;mso-position-horizontal-relative:page;mso-position-vertical-relative:page" coordorigin="1418,1429" coordsize="8931,13128">
            <v:shape id="_x0000_s4477" alt="" style="position:absolute;left:1460;top:1560;width:2151;height:771" coordorigin="1460,1560" coordsize="2151,771" path="m1460,2331r2150,l3610,1560r-2150,l1460,2331xe" fillcolor="#5b9bd4" stroked="f">
              <v:path arrowok="t"/>
            </v:shape>
            <v:shape id="_x0000_s4478" alt="" style="position:absolute;left:1551;top:1560;width:1961;height:771" coordorigin="1551,1560" coordsize="1961,771" path="m1551,2331r1961,l3512,1560r-1961,l1551,2331xe" fillcolor="#5b9bd4" stroked="f">
              <v:path arrowok="t"/>
            </v:shape>
            <v:shape id="_x0000_s4479" alt="" style="position:absolute;left:3611;top:1459;width:1574;height:872" coordorigin="3611,1459" coordsize="1574,872" path="m3611,2331r1574,l5185,1459r-1574,l3611,2331xe" fillcolor="#5b9bd4" stroked="f">
              <v:path arrowok="t"/>
            </v:shape>
            <v:shape id="_x0000_s4480" alt="" style="position:absolute;left:3711;top:1560;width:1375;height:531" coordorigin="3711,1560" coordsize="1375,531" path="m3711,2091r1376,l5087,1560r-1376,l3711,2091xe" fillcolor="#5b9bd4" stroked="f">
              <v:path arrowok="t"/>
            </v:shape>
            <v:shape id="_x0000_s4481" alt="" style="position:absolute;left:5185;top:1560;width:1997;height:771" coordorigin="5185,1560" coordsize="1997,771" path="m5185,2331r1997,l7182,1560r-1997,l5185,2331xe" fillcolor="#5b9bd4" stroked="f">
              <v:path arrowok="t"/>
            </v:shape>
            <v:shape id="_x0000_s4482" alt="" style="position:absolute;left:5286;top:1560;width:1796;height:531" coordorigin="5286,1560" coordsize="1796,531" path="m5286,2091r1795,l7081,1560r-1795,l5286,2091xe" fillcolor="#5b9bd4" stroked="f">
              <v:path arrowok="t"/>
            </v:shape>
            <v:shape id="_x0000_s4483" alt="" style="position:absolute;left:7182;top:1560;width:3125;height:771" coordorigin="7182,1560" coordsize="3125,771" path="m7182,2331r3125,l10307,1560r-3125,l7182,2331xe" fillcolor="#5b9bd4" stroked="f">
              <v:path arrowok="t"/>
            </v:shape>
            <v:shape id="_x0000_s4484" alt="" style="position:absolute;left:7281;top:1560;width:2936;height:531" coordorigin="7281,1560" coordsize="2936,531" path="m7281,2091r2935,l10216,1560r-2935,l7281,2091xe" fillcolor="#5b9bd4" stroked="f">
              <v:path arrowok="t"/>
            </v:shape>
            <v:shape id="_x0000_s4485" alt="" style="position:absolute;left:1460;top:1450;width:2151;height:0" coordorigin="1460,1450" coordsize="2151,0" path="m1460,1450r2150,e" filled="f" strokecolor="#5b9bd4" strokeweight="1.06pt">
              <v:path arrowok="t"/>
            </v:shape>
            <v:shape id="_x0000_s4486" alt="" style="position:absolute;left:1460;top:1459;width:2151;height:101" coordorigin="1460,1459" coordsize="2151,101" path="m1460,1560r2150,l3610,1459r-2150,l1460,1560xe" fillcolor="#5b9bd4" stroked="f">
              <v:path arrowok="t"/>
            </v:shape>
            <v:shape id="_x0000_s4487" alt="" style="position:absolute;left:3620;top:1440;width:0;height:120" coordorigin="3620,1440" coordsize="0,120" path="m3620,1440r,120e" filled="f" strokecolor="#5b9bd4" strokeweight="1.06pt">
              <v:path arrowok="t"/>
            </v:shape>
            <v:shape id="_x0000_s4488" alt="" style="position:absolute;left:3630;top:1450;width:1555;height:0" coordorigin="3630,1450" coordsize="1555,0" path="m3630,1450r1555,e" filled="f" strokecolor="#5b9bd4" strokeweight="1.06pt">
              <v:path arrowok="t"/>
            </v:shape>
            <v:shape id="_x0000_s4489" alt="" style="position:absolute;left:3630;top:1459;width:1555;height:101" coordorigin="3630,1459" coordsize="1555,101" path="m3630,1560r1555,l5185,1459r-1555,l3630,1560xe" fillcolor="#5b9bd4" stroked="f">
              <v:path arrowok="t"/>
            </v:shape>
            <v:shape id="_x0000_s4490" alt="" style="position:absolute;left:5195;top:1440;width:0;height:120" coordorigin="5195,1440" coordsize="0,120" path="m5195,1440r,120e" filled="f" strokecolor="#5b9bd4" strokeweight="1.06pt">
              <v:path arrowok="t"/>
            </v:shape>
            <v:shape id="_x0000_s4491" alt="" style="position:absolute;left:5204;top:1450;width:1978;height:0" coordorigin="5204,1450" coordsize="1978,0" path="m5204,1450r1978,e" filled="f" strokecolor="#5b9bd4" strokeweight="1.06pt">
              <v:path arrowok="t"/>
            </v:shape>
            <v:shape id="_x0000_s4492" alt="" style="position:absolute;left:5204;top:1459;width:1978;height:101" coordorigin="5204,1459" coordsize="1978,101" path="m5204,1560r1978,l7182,1459r-1978,l5204,1560xe" fillcolor="#5b9bd4" stroked="f">
              <v:path arrowok="t"/>
            </v:shape>
            <v:shape id="_x0000_s4493" alt="" style="position:absolute;left:7192;top:1440;width:0;height:120" coordorigin="7192,1440" coordsize="0,120" path="m7192,1440r,120e" filled="f" strokecolor="#5b9bd4" strokeweight="1.06pt">
              <v:path arrowok="t"/>
            </v:shape>
            <v:shape id="_x0000_s4494" alt="" style="position:absolute;left:7201;top:1450;width:3106;height:0" coordorigin="7201,1450" coordsize="3106,0" path="m7201,1450r3106,e" filled="f" strokecolor="#5b9bd4" strokeweight="1.06pt">
              <v:path arrowok="t"/>
            </v:shape>
            <v:shape id="_x0000_s4495" alt="" style="position:absolute;left:7201;top:1459;width:3106;height:101" coordorigin="7201,1459" coordsize="3106,101" path="m7201,1560r3106,l10307,1459r-3106,l7201,1560xe" fillcolor="#5b9bd4" stroked="f">
              <v:path arrowok="t"/>
            </v:shape>
            <v:shape id="_x0000_s4496" alt="" style="position:absolute;left:1450;top:2331;width:2160;height:101" coordorigin="1450,2331" coordsize="2160,101" path="m1450,2432r2160,l3610,2331r-2160,l1450,2432xe" fillcolor="#5b9bd4" stroked="f">
              <v:path arrowok="t"/>
            </v:shape>
            <v:shape id="_x0000_s4497" alt="" style="position:absolute;left:3611;top:2331;width:1574;height:101" coordorigin="3611,2331" coordsize="1574,101" path="m3611,2432r1574,l5185,2331r-1574,l3611,2432xe" fillcolor="#5b9bd4" stroked="f">
              <v:path arrowok="t"/>
            </v:shape>
            <v:shape id="_x0000_s4498" alt="" style="position:absolute;left:5185;top:2331;width:1997;height:101" coordorigin="5185,2331" coordsize="1997,101" path="m5185,2432r1997,l7182,2331r-1997,l5185,2432xe" fillcolor="#5b9bd4" stroked="f">
              <v:path arrowok="t"/>
            </v:shape>
            <v:shape id="_x0000_s4499" alt="" style="position:absolute;left:7182;top:2331;width:3135;height:101" coordorigin="7182,2331" coordsize="3135,101" path="m7182,2432r3135,l10317,2331r-3135,l7182,2432xe" fillcolor="#5b9bd4" stroked="f">
              <v:path arrowok="t"/>
            </v:shape>
            <v:shape id="_x0000_s4500" alt="" style="position:absolute;left:1460;top:2432;width:2141;height:1212" coordorigin="1460,2432" coordsize="2141,1212" path="m1460,3644r2141,l3601,2432r-2141,l1460,3644xe" fillcolor="#deeaf6" stroked="f">
              <v:path arrowok="t"/>
            </v:shape>
            <v:shape id="_x0000_s4501" alt="" style="position:absolute;left:1551;top:2532;width:1961;height:530" coordorigin="1551,2532" coordsize="1961,530" path="m1551,3063r1961,l3512,2532r-1961,l1551,3063xe" fillcolor="#deeaf6" stroked="f">
              <v:path arrowok="t"/>
            </v:shape>
            <v:shape id="_x0000_s4502" alt="" style="position:absolute;left:3611;top:2432;width:1565;height:1212" coordorigin="3611,2432" coordsize="1565,1212" path="m3611,3644r1564,l5175,2432r-1564,l3611,3644xe" fillcolor="#deeaf6" stroked="f">
              <v:path arrowok="t"/>
            </v:shape>
            <v:shape id="_x0000_s4503" alt="" style="position:absolute;left:3711;top:2532;width:1375;height:530" coordorigin="3711,2532" coordsize="1375,530" path="m3711,3063r1376,l5087,2532r-1376,l3711,3063xe" fillcolor="#deeaf6" stroked="f">
              <v:path arrowok="t"/>
            </v:shape>
            <v:shape id="_x0000_s4504" alt="" style="position:absolute;left:5185;top:2432;width:1988;height:1212" coordorigin="5185,2432" coordsize="1988,1212" path="m5185,3644r1988,l7173,2432r-1988,l5185,3644xe" fillcolor="#deeaf6" stroked="f">
              <v:path arrowok="t"/>
            </v:shape>
            <v:shape id="_x0000_s4505" alt="" style="position:absolute;left:5286;top:2532;width:1796;height:530" coordorigin="5286,2532" coordsize="1796,530" path="m5286,3063r1795,l7081,2532r-1795,l5286,3063xe" fillcolor="#deeaf6" stroked="f">
              <v:path arrowok="t"/>
            </v:shape>
            <v:shape id="_x0000_s4506" alt="" style="position:absolute;left:7182;top:2432;width:3125;height:1212" coordorigin="7182,2432" coordsize="3125,1212" path="m7182,3644r3125,l10307,2432r-3125,l7182,3644xe" fillcolor="#deeaf6" stroked="f">
              <v:path arrowok="t"/>
            </v:shape>
            <v:shape id="_x0000_s4507" alt="" style="position:absolute;left:7281;top:2532;width:2936;height:530" coordorigin="7281,2532" coordsize="2936,530" path="m7281,3063r2935,l10216,2532r-2935,l7281,3063xe" fillcolor="#deeaf6" stroked="f">
              <v:path arrowok="t"/>
            </v:shape>
            <v:shape id="_x0000_s4508" alt="" style="position:absolute;left:7281;top:3063;width:2936;height:290" coordorigin="7281,3063" coordsize="2936,290" path="m7281,3353r2935,l10216,3063r-2935,l7281,3353xe" fillcolor="#deeaf6" stroked="f">
              <v:path arrowok="t"/>
            </v:shape>
            <v:shape id="_x0000_s4509" alt="" style="position:absolute;left:7281;top:3353;width:2936;height:290" coordorigin="7281,3353" coordsize="2936,290" path="m7281,3644r2935,l10216,3353r-2935,l7281,3644xe" fillcolor="#deeaf6" stroked="f">
              <v:path arrowok="t"/>
            </v:shape>
            <v:shape id="_x0000_s4510" alt="" style="position:absolute;left:1450;top:1440;width:0;height:1092" coordorigin="1450,1440" coordsize="0,1092" path="m1450,1440r,1092e" filled="f" strokecolor="#5b9bd4" strokeweight="1.06pt">
              <v:path arrowok="t"/>
            </v:shape>
            <v:shape id="_x0000_s4511" alt="" style="position:absolute;left:1460;top:2441;width:2141;height:0" coordorigin="1460,2441" coordsize="2141,0" path="m1460,2441r2141,e" filled="f" strokecolor="#5b9bd4" strokeweight="1.06pt">
              <v:path arrowok="t"/>
            </v:shape>
            <v:shape id="_x0000_s4512" alt="" style="position:absolute;left:1460;top:2492;width:2141;height:0" coordorigin="1460,2492" coordsize="2141,0" path="m1460,2492r2141,e" filled="f" strokecolor="#deeaf6" strokeweight="4.18pt">
              <v:path arrowok="t"/>
            </v:shape>
            <v:shape id="_x0000_s4513" alt="" style="position:absolute;left:3611;top:2451;width:0;height:82" coordorigin="3611,2451" coordsize="0,82" path="m3611,2451r,81e" filled="f" strokecolor="#9cc2e4" strokeweight="1.06pt">
              <v:path arrowok="t"/>
            </v:shape>
            <v:shape id="_x0000_s4514" alt="" style="position:absolute;left:3601;top:2441;width:19;height:0" coordorigin="3601,2441" coordsize="19,0" path="m3601,2441r19,e" filled="f" strokecolor="#5b9bd4" strokeweight="1.06pt">
              <v:path arrowok="t"/>
            </v:shape>
            <v:shape id="_x0000_s4515" alt="" style="position:absolute;left:3630;top:2451;width:0;height:82" coordorigin="3630,2451" coordsize="0,82" path="m3630,2451r,81e" filled="f" strokecolor="#deeaf6" strokeweight="1.06pt">
              <v:path arrowok="t"/>
            </v:shape>
            <v:shape id="_x0000_s4516" alt="" style="position:absolute;left:3620;top:2441;width:19;height:0" coordorigin="3620,2441" coordsize="19,0" path="m3620,2441r19,e" filled="f" strokecolor="#5b9bd4" strokeweight="1.06pt">
              <v:path arrowok="t"/>
            </v:shape>
            <v:shape id="_x0000_s4517" alt="" style="position:absolute;left:3639;top:2441;width:1536;height:0" coordorigin="3639,2441" coordsize="1536,0" path="m3639,2441r1536,e" filled="f" strokecolor="#5b9bd4" strokeweight="1.06pt">
              <v:path arrowok="t"/>
            </v:shape>
            <v:shape id="_x0000_s4518" alt="" style="position:absolute;left:3639;top:2492;width:1536;height:0" coordorigin="3639,2492" coordsize="1536,0" path="m3639,2492r1536,e" filled="f" strokecolor="#deeaf6" strokeweight="4.18pt">
              <v:path arrowok="t"/>
            </v:shape>
            <v:shape id="_x0000_s4519" alt="" style="position:absolute;left:5185;top:2451;width:0;height:82" coordorigin="5185,2451" coordsize="0,82" path="m5185,2451r,81e" filled="f" strokecolor="#9cc2e4" strokeweight="1.06pt">
              <v:path arrowok="t"/>
            </v:shape>
            <v:shape id="_x0000_s4520" alt="" style="position:absolute;left:5175;top:2441;width:19;height:0" coordorigin="5175,2441" coordsize="19,0" path="m5175,2441r20,e" filled="f" strokecolor="#5b9bd4" strokeweight="1.06pt">
              <v:path arrowok="t"/>
            </v:shape>
            <v:shape id="_x0000_s4521" alt="" style="position:absolute;left:5204;top:2451;width:0;height:82" coordorigin="5204,2451" coordsize="0,82" path="m5204,2451r,81e" filled="f" strokecolor="#deeaf6" strokeweight="1.06pt">
              <v:path arrowok="t"/>
            </v:shape>
            <v:shape id="_x0000_s4522" alt="" style="position:absolute;left:5195;top:2441;width:19;height:0" coordorigin="5195,2441" coordsize="19,0" path="m5195,2441r19,e" filled="f" strokecolor="#5b9bd4" strokeweight="1.06pt">
              <v:path arrowok="t"/>
            </v:shape>
            <v:shape id="_x0000_s4523" alt="" style="position:absolute;left:5214;top:2441;width:1959;height:0" coordorigin="5214,2441" coordsize="1959,0" path="m5214,2441r1959,e" filled="f" strokecolor="#5b9bd4" strokeweight="1.06pt">
              <v:path arrowok="t"/>
            </v:shape>
            <v:shape id="_x0000_s4524" alt="" style="position:absolute;left:5214;top:2492;width:1959;height:0" coordorigin="5214,2492" coordsize="1959,0" path="m5214,2492r1959,e" filled="f" strokecolor="#deeaf6" strokeweight="4.18pt">
              <v:path arrowok="t"/>
            </v:shape>
            <v:shape id="_x0000_s4525" alt="" style="position:absolute;left:7182;top:2451;width:0;height:82" coordorigin="7182,2451" coordsize="0,82" path="m7182,2451r,81e" filled="f" strokecolor="#9cc2e4" strokeweight="1.06pt">
              <v:path arrowok="t"/>
            </v:shape>
            <v:shape id="_x0000_s4526" alt="" style="position:absolute;left:7173;top:2441;width:19;height:0" coordorigin="7173,2441" coordsize="19,0" path="m7173,2441r19,e" filled="f" strokecolor="#5b9bd4" strokeweight="1.06pt">
              <v:path arrowok="t"/>
            </v:shape>
            <v:shape id="_x0000_s4527" alt="" style="position:absolute;left:7201;top:2451;width:0;height:82" coordorigin="7201,2451" coordsize="0,82" path="m7201,2451r,81e" filled="f" strokecolor="#deeaf6" strokeweight="1.06pt">
              <v:path arrowok="t"/>
            </v:shape>
            <v:shape id="_x0000_s4528" alt="" style="position:absolute;left:7192;top:2441;width:19;height:0" coordorigin="7192,2441" coordsize="19,0" path="m7192,2441r19,e" filled="f" strokecolor="#5b9bd4" strokeweight="1.06pt">
              <v:path arrowok="t"/>
            </v:shape>
            <v:shape id="_x0000_s4529" alt="" style="position:absolute;left:7211;top:2441;width:3096;height:0" coordorigin="7211,2441" coordsize="3096,0" path="m7211,2441r3096,e" filled="f" strokecolor="#5b9bd4" strokeweight="1.06pt">
              <v:path arrowok="t"/>
            </v:shape>
            <v:shape id="_x0000_s4530" alt="" style="position:absolute;left:7211;top:2492;width:3096;height:0" coordorigin="7211,2492" coordsize="3096,0" path="m7211,2492r3096,e" filled="f" strokecolor="#deeaf6" strokeweight="4.18pt">
              <v:path arrowok="t"/>
            </v:shape>
            <v:shape id="_x0000_s4531" alt="" style="position:absolute;left:10317;top:1440;width:0;height:1092" coordorigin="10317,1440" coordsize="0,1092" path="m10317,1440r,1092e" filled="f" strokecolor="#5b9bd4" strokeweight="1.06pt">
              <v:path arrowok="t"/>
            </v:shape>
            <v:shape id="_x0000_s4532" alt="" style="position:absolute;left:1450;top:3644;width:2160;height:101" coordorigin="1450,3644" coordsize="2160,101" path="m1450,3744r2160,l3610,3644r-2160,l1450,3744xe" fillcolor="#deeaf6" stroked="f">
              <v:path arrowok="t"/>
            </v:shape>
            <v:shape id="_x0000_s4533" alt="" style="position:absolute;left:1450;top:2532;width:0;height:1212" coordorigin="1450,2532" coordsize="0,1212" path="m1450,2532r,1212e" filled="f" strokecolor="#9cc2e4" strokeweight="1.06pt">
              <v:path arrowok="t"/>
            </v:shape>
            <v:shape id="_x0000_s4534" alt="" style="position:absolute;left:3611;top:3644;width:1574;height:101" coordorigin="3611,3644" coordsize="1574,101" path="m3611,3744r1574,l5185,3644r-1574,l3611,3744xe" fillcolor="#deeaf6" stroked="f">
              <v:path arrowok="t"/>
            </v:shape>
            <v:shape id="_x0000_s4535" alt="" style="position:absolute;left:3611;top:2532;width:0;height:1212" coordorigin="3611,2532" coordsize="0,1212" path="m3611,2532r,1212e" filled="f" strokecolor="#9cc2e4" strokeweight="1.06pt">
              <v:path arrowok="t"/>
            </v:shape>
            <v:shape id="_x0000_s4536" alt="" style="position:absolute;left:5185;top:3644;width:1997;height:101" coordorigin="5185,3644" coordsize="1997,101" path="m5185,3744r1997,l7182,3644r-1997,l5185,3744xe" fillcolor="#deeaf6" stroked="f">
              <v:path arrowok="t"/>
            </v:shape>
            <v:shape id="_x0000_s4537" alt="" style="position:absolute;left:5185;top:2532;width:0;height:1212" coordorigin="5185,2532" coordsize="0,1212" path="m5185,2532r,1212e" filled="f" strokecolor="#9cc2e4" strokeweight="1.06pt">
              <v:path arrowok="t"/>
            </v:shape>
            <v:shape id="_x0000_s4538" alt="" style="position:absolute;left:7182;top:3644;width:3135;height:101" coordorigin="7182,3644" coordsize="3135,101" path="m7182,3744r3135,l10317,3644r-3135,l7182,3744xe" fillcolor="#deeaf6" stroked="f">
              <v:path arrowok="t"/>
            </v:shape>
            <v:shape id="_x0000_s4539" alt="" style="position:absolute;left:7182;top:2532;width:0;height:1212" coordorigin="7182,2532" coordsize="0,1212" path="m7182,2532r,1212e" filled="f" strokecolor="#9cc2e4" strokeweight="1.06pt">
              <v:path arrowok="t"/>
            </v:shape>
            <v:shape id="_x0000_s4540" alt="" style="position:absolute;left:10317;top:2532;width:0;height:1212" coordorigin="10317,2532" coordsize="0,1212" path="m10317,2532r,1212e" filled="f" strokecolor="#9cc2e4" strokeweight="1.06pt">
              <v:path arrowok="t"/>
            </v:shape>
            <v:shape id="_x0000_s4541" alt="" style="position:absolute;left:1460;top:3745;width:2141;height:922" coordorigin="1460,3745" coordsize="2141,922" path="m1460,4666r2141,l3601,3745r-2141,l1460,4666xe" fillcolor="#deeaf6" stroked="f">
              <v:path arrowok="t"/>
            </v:shape>
            <v:shape id="_x0000_s4542" alt="" style="position:absolute;left:1551;top:3845;width:1961;height:530" coordorigin="1551,3845" coordsize="1961,530" path="m1551,4376r1961,l3512,3845r-1961,l1551,4376xe" fillcolor="#deeaf6" stroked="f">
              <v:path arrowok="t"/>
            </v:shape>
            <v:shape id="_x0000_s4543" alt="" style="position:absolute;left:3611;top:3745;width:1565;height:922" coordorigin="3611,3745" coordsize="1565,922" path="m3611,4666r1564,l5175,3745r-1564,l3611,4666xe" fillcolor="#deeaf6" stroked="f">
              <v:path arrowok="t"/>
            </v:shape>
            <v:shape id="_x0000_s4544" alt="" style="position:absolute;left:3711;top:3845;width:1375;height:530" coordorigin="3711,3845" coordsize="1375,530" path="m3711,4376r1376,l5087,3845r-1376,l3711,4376xe" fillcolor="#deeaf6" stroked="f">
              <v:path arrowok="t"/>
            </v:shape>
            <v:shape id="_x0000_s4545" alt="" style="position:absolute;left:3711;top:4376;width:1375;height:290" coordorigin="3711,4376" coordsize="1375,290" path="m3711,4666r1376,l5087,4376r-1376,l3711,4666xe" fillcolor="#deeaf6" stroked="f">
              <v:path arrowok="t"/>
            </v:shape>
            <v:shape id="_x0000_s4546" alt="" style="position:absolute;left:5185;top:3745;width:1988;height:922" coordorigin="5185,3745" coordsize="1988,922" path="m5185,4666r1988,l7173,3745r-1988,l5185,4666xe" fillcolor="#deeaf6" stroked="f">
              <v:path arrowok="t"/>
            </v:shape>
            <v:shape id="_x0000_s4547" alt="" style="position:absolute;left:5286;top:3845;width:1796;height:530" coordorigin="5286,3845" coordsize="1796,530" path="m5286,4376r1795,l7081,3845r-1795,l5286,4376xe" fillcolor="#deeaf6" stroked="f">
              <v:path arrowok="t"/>
            </v:shape>
            <v:shape id="_x0000_s4548" alt="" style="position:absolute;left:1450;top:3744;width:0;height:101" coordorigin="1450,3744" coordsize="0,101" path="m1450,3744r,101e" filled="f" strokecolor="#9cc2e4" strokeweight="1.06pt">
              <v:path arrowok="t"/>
            </v:shape>
            <v:shape id="_x0000_s4549" alt="" style="position:absolute;left:1460;top:3754;width:2141;height:0" coordorigin="1460,3754" coordsize="2141,0" path="m1460,3754r2141,e" filled="f" strokecolor="#9cc2e4" strokeweight="1.06pt">
              <v:path arrowok="t"/>
            </v:shape>
            <v:shape id="_x0000_s4550" alt="" style="position:absolute;left:1460;top:3804;width:2141;height:0" coordorigin="1460,3804" coordsize="2141,0" path="m1460,3804r2141,e" filled="f" strokecolor="#deeaf6" strokeweight="4.18pt">
              <v:path arrowok="t"/>
            </v:shape>
            <v:shape id="_x0000_s4551" alt="" style="position:absolute;left:3611;top:3744;width:0;height:101" coordorigin="3611,3744" coordsize="0,101" path="m3611,3744r,101e" filled="f" strokecolor="#9cc2e4" strokeweight="1.06pt">
              <v:path arrowok="t"/>
            </v:shape>
            <v:shape id="_x0000_s4552" alt="" style="position:absolute;left:3620;top:3754;width:1555;height:0" coordorigin="3620,3754" coordsize="1555,0" path="m3620,3754r1555,e" filled="f" strokecolor="#9cc2e4" strokeweight="1.06pt">
              <v:path arrowok="t"/>
            </v:shape>
            <v:shape id="_x0000_s4553" alt="" style="position:absolute;left:3620;top:3804;width:1555;height:0" coordorigin="3620,3804" coordsize="1555,0" path="m3620,3804r1555,e" filled="f" strokecolor="#deeaf6" strokeweight="4.18pt">
              <v:path arrowok="t"/>
            </v:shape>
            <v:shape id="_x0000_s4554" alt="" style="position:absolute;left:5185;top:3744;width:0;height:101" coordorigin="5185,3744" coordsize="0,101" path="m5185,3744r,101e" filled="f" strokecolor="#9cc2e4" strokeweight="1.06pt">
              <v:path arrowok="t"/>
            </v:shape>
            <v:shape id="_x0000_s4555" alt="" style="position:absolute;left:5195;top:3754;width:1978;height:0" coordorigin="5195,3754" coordsize="1978,0" path="m5195,3754r1978,e" filled="f" strokecolor="#9cc2e4" strokeweight="1.06pt">
              <v:path arrowok="t"/>
            </v:shape>
            <v:shape id="_x0000_s4556" alt="" style="position:absolute;left:5195;top:3804;width:1978;height:0" coordorigin="5195,3804" coordsize="1978,0" path="m5195,3804r1978,e" filled="f" strokecolor="#deeaf6" strokeweight="4.18pt">
              <v:path arrowok="t"/>
            </v:shape>
            <v:shape id="_x0000_s4557" alt="" style="position:absolute;left:7182;top:3744;width:0;height:101" coordorigin="7182,3744" coordsize="0,101" path="m7182,3744r,101e" filled="f" strokecolor="#9cc2e4" strokeweight="1.06pt">
              <v:path arrowok="t"/>
            </v:shape>
            <v:shape id="_x0000_s4558" alt="" style="position:absolute;left:7192;top:3754;width:3116;height:0" coordorigin="7192,3754" coordsize="3116,0" path="m7192,3754r3115,e" filled="f" strokecolor="#9cc2e4" strokeweight="1.06pt">
              <v:path arrowok="t"/>
            </v:shape>
            <v:shape id="_x0000_s4559" alt="" style="position:absolute;left:10317;top:3744;width:0;height:101" coordorigin="10317,3744" coordsize="0,101" path="m10317,3744r,101e" filled="f" strokecolor="#9cc2e4" strokeweight="1.06pt">
              <v:path arrowok="t"/>
            </v:shape>
            <v:shape id="_x0000_s4560" alt="" style="position:absolute;left:1450;top:4666;width:2160;height:101" coordorigin="1450,4666" coordsize="2160,101" path="m1450,4767r2160,l3610,4666r-2160,l1450,4767xe" fillcolor="#deeaf6" stroked="f">
              <v:path arrowok="t"/>
            </v:shape>
            <v:shape id="_x0000_s4561" alt="" style="position:absolute;left:1450;top:3845;width:0;height:922" coordorigin="1450,3845" coordsize="0,922" path="m1450,3845r,922e" filled="f" strokecolor="#9cc2e4" strokeweight="1.06pt">
              <v:path arrowok="t"/>
            </v:shape>
            <v:shape id="_x0000_s4562" alt="" style="position:absolute;left:3611;top:4666;width:1574;height:101" coordorigin="3611,4666" coordsize="1574,101" path="m3611,4767r1574,l5185,4666r-1574,l3611,4767xe" fillcolor="#deeaf6" stroked="f">
              <v:path arrowok="t"/>
            </v:shape>
            <v:shape id="_x0000_s4563" alt="" style="position:absolute;left:3611;top:3845;width:0;height:922" coordorigin="3611,3845" coordsize="0,922" path="m3611,3845r,922e" filled="f" strokecolor="#9cc2e4" strokeweight="1.06pt">
              <v:path arrowok="t"/>
            </v:shape>
            <v:shape id="_x0000_s4564" alt="" style="position:absolute;left:5185;top:4666;width:1997;height:101" coordorigin="5185,4666" coordsize="1997,101" path="m5185,4767r1997,l7182,4666r-1997,l5185,4767xe" fillcolor="#deeaf6" stroked="f">
              <v:path arrowok="t"/>
            </v:shape>
            <v:shape id="_x0000_s4565" alt="" style="position:absolute;left:5185;top:3845;width:0;height:922" coordorigin="5185,3845" coordsize="0,922" path="m5185,3845r,922e" filled="f" strokecolor="#9cc2e4" strokeweight="1.06pt">
              <v:path arrowok="t"/>
            </v:shape>
            <v:shape id="_x0000_s4566" alt="" style="position:absolute;left:7182;top:3845;width:0;height:922" coordorigin="7182,3845" coordsize="0,922" path="m7182,3845r,922e" filled="f" strokecolor="#9cc2e4" strokeweight="1.06pt">
              <v:path arrowok="t"/>
            </v:shape>
            <v:shape id="_x0000_s4567" alt="" style="position:absolute;left:10317;top:3845;width:0;height:922" coordorigin="10317,3845" coordsize="0,922" path="m10317,3845r,922e" filled="f" strokecolor="#9cc2e4" strokeweight="1.06pt">
              <v:path arrowok="t"/>
            </v:shape>
            <v:shape id="_x0000_s4568" alt="" style="position:absolute;left:1460;top:4765;width:2141;height:922" coordorigin="1460,4765" coordsize="2141,922" path="m1460,5687r2141,l3601,4765r-2141,l1460,5687xe" fillcolor="#deeaf6" stroked="f">
              <v:path arrowok="t"/>
            </v:shape>
            <v:shape id="_x0000_s4569" alt="" style="position:absolute;left:1551;top:4866;width:1961;height:533" coordorigin="1551,4866" coordsize="1961,533" path="m1551,5399r1961,l3512,4866r-1961,l1551,5399xe" fillcolor="#deeaf6" stroked="f">
              <v:path arrowok="t"/>
            </v:shape>
            <v:shape id="_x0000_s4570" alt="" style="position:absolute;left:3611;top:4765;width:1565;height:922" coordorigin="3611,4765" coordsize="1565,922" path="m3611,5687r1564,l5175,4765r-1564,l3611,5687xe" fillcolor="#deeaf6" stroked="f">
              <v:path arrowok="t"/>
            </v:shape>
            <v:shape id="_x0000_s4571" alt="" style="position:absolute;left:3711;top:4866;width:1375;height:533" coordorigin="3711,4866" coordsize="1375,533" path="m3711,5399r1376,l5087,4866r-1376,l3711,5399xe" fillcolor="#deeaf6" stroked="f">
              <v:path arrowok="t"/>
            </v:shape>
            <v:shape id="_x0000_s4572" alt="" style="position:absolute;left:5185;top:4765;width:1988;height:922" coordorigin="5185,4765" coordsize="1988,922" path="m5185,5687r1988,l7173,4765r-1988,l5185,5687xe" fillcolor="#deeaf6" stroked="f">
              <v:path arrowok="t"/>
            </v:shape>
            <v:shape id="_x0000_s4573" alt="" style="position:absolute;left:5286;top:4866;width:1796;height:533" coordorigin="5286,4866" coordsize="1796,533" path="m5286,5399r1795,l7081,4866r-1795,l5286,5399xe" fillcolor="#deeaf6" stroked="f">
              <v:path arrowok="t"/>
            </v:shape>
            <v:shape id="_x0000_s4574" alt="" style="position:absolute;left:7182;top:4765;width:3125;height:922" coordorigin="7182,4765" coordsize="3125,922" path="m7182,5687r3125,l10307,4765r-3125,l7182,5687xe" fillcolor="#deeaf6" stroked="f">
              <v:path arrowok="t"/>
            </v:shape>
            <v:shape id="_x0000_s4575" alt="" style="position:absolute;left:7281;top:4866;width:2936;height:533" coordorigin="7281,4866" coordsize="2936,533" path="m7281,5399r2935,l10216,4866r-2935,l7281,5399xe" fillcolor="#deeaf6" stroked="f">
              <v:path arrowok="t"/>
            </v:shape>
            <v:shape id="_x0000_s4576" alt="" style="position:absolute;left:7281;top:5399;width:2936;height:290" coordorigin="7281,5399" coordsize="2936,290" path="m7281,5689r2935,l10216,5399r-2935,l7281,5689xe" fillcolor="#deeaf6" stroked="f">
              <v:path arrowok="t"/>
            </v:shape>
            <v:shape id="_x0000_s4577" alt="" style="position:absolute;left:1450;top:4767;width:0;height:101" coordorigin="1450,4767" coordsize="0,101" path="m1450,4767r,101e" filled="f" strokecolor="#9cc2e4" strokeweight="1.06pt">
              <v:path arrowok="t"/>
            </v:shape>
            <v:shape id="_x0000_s4578" alt="" style="position:absolute;left:1460;top:4777;width:2141;height:0" coordorigin="1460,4777" coordsize="2141,0" path="m1460,4777r2141,e" filled="f" strokecolor="#9cc2e4" strokeweight="1.06pt">
              <v:path arrowok="t"/>
            </v:shape>
            <v:shape id="_x0000_s4579" alt="" style="position:absolute;left:1460;top:4827;width:2141;height:0" coordorigin="1460,4827" coordsize="2141,0" path="m1460,4827r2141,e" filled="f" strokecolor="#deeaf6" strokeweight="4.18pt">
              <v:path arrowok="t"/>
            </v:shape>
            <v:shape id="_x0000_s4580" alt="" style="position:absolute;left:3611;top:4767;width:0;height:101" coordorigin="3611,4767" coordsize="0,101" path="m3611,4767r,101e" filled="f" strokecolor="#9cc2e4" strokeweight="1.06pt">
              <v:path arrowok="t"/>
            </v:shape>
            <v:shape id="_x0000_s4581" alt="" style="position:absolute;left:3620;top:4777;width:1555;height:0" coordorigin="3620,4777" coordsize="1555,0" path="m3620,4777r1555,e" filled="f" strokecolor="#9cc2e4" strokeweight="1.06pt">
              <v:path arrowok="t"/>
            </v:shape>
            <v:shape id="_x0000_s4582" alt="" style="position:absolute;left:3620;top:4827;width:1555;height:0" coordorigin="3620,4827" coordsize="1555,0" path="m3620,4827r1555,e" filled="f" strokecolor="#deeaf6" strokeweight="4.18pt">
              <v:path arrowok="t"/>
            </v:shape>
            <v:shape id="_x0000_s4583" alt="" style="position:absolute;left:5185;top:4767;width:0;height:101" coordorigin="5185,4767" coordsize="0,101" path="m5185,4767r,101e" filled="f" strokecolor="#9cc2e4" strokeweight="1.06pt">
              <v:path arrowok="t"/>
            </v:shape>
            <v:shape id="_x0000_s4584" alt="" style="position:absolute;left:5195;top:4777;width:1978;height:0" coordorigin="5195,4777" coordsize="1978,0" path="m5195,4777r1978,e" filled="f" strokecolor="#9cc2e4" strokeweight="1.06pt">
              <v:path arrowok="t"/>
            </v:shape>
            <v:shape id="_x0000_s4585" alt="" style="position:absolute;left:5195;top:4827;width:1978;height:0" coordorigin="5195,4827" coordsize="1978,0" path="m5195,4827r1978,e" filled="f" strokecolor="#deeaf6" strokeweight="4.18pt">
              <v:path arrowok="t"/>
            </v:shape>
            <v:shape id="_x0000_s4586" alt="" style="position:absolute;left:7182;top:4767;width:0;height:101" coordorigin="7182,4767" coordsize="0,101" path="m7182,4767r,101e" filled="f" strokecolor="#9cc2e4" strokeweight="1.06pt">
              <v:path arrowok="t"/>
            </v:shape>
            <v:shape id="_x0000_s4587" alt="" style="position:absolute;left:7192;top:4777;width:3116;height:0" coordorigin="7192,4777" coordsize="3116,0" path="m7192,4777r3115,e" filled="f" strokecolor="#9cc2e4" strokeweight="1.06pt">
              <v:path arrowok="t"/>
            </v:shape>
            <v:shape id="_x0000_s4588" alt="" style="position:absolute;left:7192;top:4827;width:3116;height:0" coordorigin="7192,4827" coordsize="3116,0" path="m7192,4827r3115,e" filled="f" strokecolor="#deeaf6" strokeweight="4.18pt">
              <v:path arrowok="t"/>
            </v:shape>
            <v:shape id="_x0000_s4589" alt="" style="position:absolute;left:10317;top:4767;width:0;height:101" coordorigin="10317,4767" coordsize="0,101" path="m10317,4767r,101e" filled="f" strokecolor="#9cc2e4" strokeweight="1.06pt">
              <v:path arrowok="t"/>
            </v:shape>
            <v:shape id="_x0000_s4590" alt="" style="position:absolute;left:1460;top:5787;width:2141;height:2" coordorigin="1460,5787" coordsize="2141,2" path="m1460,5790r2141,l3601,5787r-2141,l1460,5790xe" fillcolor="#deeaf6" stroked="f">
              <v:path arrowok="t"/>
            </v:shape>
            <v:shape id="_x0000_s4591" alt="" style="position:absolute;left:3611;top:5787;width:1565;height:2" coordorigin="3611,5787" coordsize="1565,2" path="m3611,5790r1564,l5175,5787r-1564,l3611,5790xe" fillcolor="#deeaf6" stroked="f">
              <v:path arrowok="t"/>
            </v:shape>
            <v:shape id="_x0000_s4592" alt="" style="position:absolute;left:5185;top:5787;width:1988;height:2" coordorigin="5185,5787" coordsize="1988,2" path="m5185,5790r1988,l7173,5787r-1988,l5185,5790xe" fillcolor="#deeaf6" stroked="f">
              <v:path arrowok="t"/>
            </v:shape>
            <v:shape id="_x0000_s4593" alt="" style="position:absolute;left:7182;top:5787;width:3125;height:2" coordorigin="7182,5787" coordsize="3125,2" path="m7182,5790r3125,l10307,5787r-3125,l7182,5790xe" fillcolor="#deeaf6" stroked="f">
              <v:path arrowok="t"/>
            </v:shape>
            <v:shape id="_x0000_s4594" alt="" style="position:absolute;left:1450;top:5687;width:2160;height:101" coordorigin="1450,5687" coordsize="2160,101" path="m1450,5787r2160,l3610,5687r-2160,l1450,5787xe" fillcolor="#deeaf6" stroked="f">
              <v:path arrowok="t"/>
            </v:shape>
            <v:shape id="_x0000_s4595" alt="" style="position:absolute;left:1450;top:4868;width:0;height:919" coordorigin="1450,4868" coordsize="0,919" path="m1450,4868r,919e" filled="f" strokecolor="#9cc2e4" strokeweight="1.06pt">
              <v:path arrowok="t"/>
            </v:shape>
            <v:shape id="_x0000_s4596" alt="" style="position:absolute;left:3611;top:5687;width:1574;height:101" coordorigin="3611,5687" coordsize="1574,101" path="m3611,5787r1574,l5185,5687r-1574,l3611,5787xe" fillcolor="#deeaf6" stroked="f">
              <v:path arrowok="t"/>
            </v:shape>
            <v:shape id="_x0000_s4597" alt="" style="position:absolute;left:3611;top:4868;width:0;height:919" coordorigin="3611,4868" coordsize="0,919" path="m3611,4868r,919e" filled="f" strokecolor="#9cc2e4" strokeweight="1.06pt">
              <v:path arrowok="t"/>
            </v:shape>
            <v:shape id="_x0000_s4598" alt="" style="position:absolute;left:5185;top:5687;width:1997;height:101" coordorigin="5185,5687" coordsize="1997,101" path="m5185,5787r1997,l7182,5687r-1997,l5185,5787xe" fillcolor="#deeaf6" stroked="f">
              <v:path arrowok="t"/>
            </v:shape>
            <v:shape id="_x0000_s4599" alt="" style="position:absolute;left:5185;top:4868;width:0;height:919" coordorigin="5185,4868" coordsize="0,919" path="m5185,4868r,919e" filled="f" strokecolor="#9cc2e4" strokeweight="1.06pt">
              <v:path arrowok="t"/>
            </v:shape>
            <v:shape id="_x0000_s4600" alt="" style="position:absolute;left:7182;top:5687;width:3135;height:101" coordorigin="7182,5687" coordsize="3135,101" path="m7182,5787r3135,l10317,5687r-3135,l7182,5787xe" fillcolor="#deeaf6" stroked="f">
              <v:path arrowok="t"/>
            </v:shape>
            <v:shape id="_x0000_s4601" alt="" style="position:absolute;left:7182;top:4868;width:0;height:919" coordorigin="7182,4868" coordsize="0,919" path="m7182,4868r,919e" filled="f" strokecolor="#9cc2e4" strokeweight="1.06pt">
              <v:path arrowok="t"/>
            </v:shape>
            <v:shape id="_x0000_s4602" alt="" style="position:absolute;left:10317;top:4868;width:0;height:919" coordorigin="10317,4868" coordsize="0,919" path="m10317,4868r,919e" filled="f" strokecolor="#9cc2e4" strokeweight="1.06pt">
              <v:path arrowok="t"/>
            </v:shape>
            <v:shape id="_x0000_s4603" alt="" style="position:absolute;left:1460;top:5787;width:2141;height:1505" coordorigin="1460,5787" coordsize="2141,1505" path="m1460,7292r2141,l3601,5787r-2141,l1460,7292xe" fillcolor="#deeaf6" stroked="f">
              <v:path arrowok="t"/>
            </v:shape>
            <v:shape id="_x0000_s4604" alt="" style="position:absolute;left:1551;top:5888;width:1961;height:530" coordorigin="1551,5888" coordsize="1961,530" path="m1551,6419r1961,l3512,5888r-1961,l1551,6419xe" fillcolor="#deeaf6" stroked="f">
              <v:path arrowok="t"/>
            </v:shape>
            <v:shape id="_x0000_s4605" alt="" style="position:absolute;left:3611;top:5787;width:1565;height:1505" coordorigin="3611,5787" coordsize="1565,1505" path="m3611,7292r1564,l5175,5787r-1564,l3611,7292xe" fillcolor="#deeaf6" stroked="f">
              <v:path arrowok="t"/>
            </v:shape>
            <v:shape id="_x0000_s4606" alt="" style="position:absolute;left:3711;top:5888;width:1375;height:530" coordorigin="3711,5888" coordsize="1375,530" path="m3711,6419r1376,l5087,5888r-1376,l3711,6419xe" fillcolor="#deeaf6" stroked="f">
              <v:path arrowok="t"/>
            </v:shape>
            <v:shape id="_x0000_s4607" alt="" style="position:absolute;left:3711;top:6419;width:1375;height:293" coordorigin="3711,6419" coordsize="1375,293" path="m3711,6711r1376,l5087,6419r-1376,l3711,6711xe" fillcolor="#deeaf6" stroked="f">
              <v:path arrowok="t"/>
            </v:shape>
            <v:shape id="_x0000_s4608" alt="" style="position:absolute;left:5185;top:5787;width:1988;height:1505" coordorigin="5185,5787" coordsize="1988,1505" path="m5185,7292r1988,l7173,5787r-1988,l5185,7292xe" fillcolor="#deeaf6" stroked="f">
              <v:path arrowok="t"/>
            </v:shape>
            <v:shape id="_x0000_s4609" alt="" style="position:absolute;left:5286;top:5888;width:1796;height:530" coordorigin="5286,5888" coordsize="1796,530" path="m5286,6419r1795,l7081,5888r-1795,l5286,6419xe" fillcolor="#deeaf6" stroked="f">
              <v:path arrowok="t"/>
            </v:shape>
            <v:shape id="_x0000_s4610" alt="" style="position:absolute;left:7182;top:5787;width:3125;height:1505" coordorigin="7182,5787" coordsize="3125,1505" path="m7182,7292r3125,l10307,5787r-3125,l7182,7292xe" fillcolor="#deeaf6" stroked="f">
              <v:path arrowok="t"/>
            </v:shape>
            <v:shape id="_x0000_s4611" alt="" style="position:absolute;left:7281;top:5888;width:2936;height:530" coordorigin="7281,5888" coordsize="2936,530" path="m7281,6419r2935,l10216,5888r-2935,l7281,6419xe" fillcolor="#deeaf6" stroked="f">
              <v:path arrowok="t"/>
            </v:shape>
            <v:shape id="_x0000_s4612" alt="" style="position:absolute;left:7281;top:6419;width:2936;height:293" coordorigin="7281,6419" coordsize="2936,293" path="m7281,6711r2935,l10216,6419r-2935,l7281,6711xe" fillcolor="#deeaf6" stroked="f">
              <v:path arrowok="t"/>
            </v:shape>
            <v:shape id="_x0000_s4613" alt="" style="position:absolute;left:7281;top:6711;width:2936;height:290" coordorigin="7281,6711" coordsize="2936,290" path="m7281,7002r2935,l10216,6711r-2935,l7281,7002xe" fillcolor="#deeaf6" stroked="f">
              <v:path arrowok="t"/>
            </v:shape>
            <v:shape id="_x0000_s4614" alt="" style="position:absolute;left:7281;top:7002;width:2936;height:290" coordorigin="7281,7002" coordsize="2936,290" path="m7281,7292r2935,l10216,7002r-2935,l7281,7292xe" fillcolor="#deeaf6" stroked="f">
              <v:path arrowok="t"/>
            </v:shape>
            <v:shape id="_x0000_s4615" alt="" style="position:absolute;left:1450;top:5787;width:0;height:101" coordorigin="1450,5787" coordsize="0,101" path="m1450,5787r,101e" filled="f" strokecolor="#9cc2e4" strokeweight="1.06pt">
              <v:path arrowok="t"/>
            </v:shape>
            <v:shape id="_x0000_s4616" alt="" style="position:absolute;left:1460;top:5797;width:2141;height:0" coordorigin="1460,5797" coordsize="2141,0" path="m1460,5797r2141,e" filled="f" strokecolor="#9cc2e4" strokeweight="1.06pt">
              <v:path arrowok="t"/>
            </v:shape>
            <v:shape id="_x0000_s4617" alt="" style="position:absolute;left:1460;top:5847;width:2141;height:0" coordorigin="1460,5847" coordsize="2141,0" path="m1460,5847r2141,e" filled="f" strokecolor="#deeaf6" strokeweight="4.18pt">
              <v:path arrowok="t"/>
            </v:shape>
            <v:shape id="_x0000_s4618" alt="" style="position:absolute;left:3611;top:5787;width:0;height:101" coordorigin="3611,5787" coordsize="0,101" path="m3611,5787r,101e" filled="f" strokecolor="#9cc2e4" strokeweight="1.06pt">
              <v:path arrowok="t"/>
            </v:shape>
            <v:shape id="_x0000_s4619" alt="" style="position:absolute;left:3620;top:5797;width:1555;height:0" coordorigin="3620,5797" coordsize="1555,0" path="m3620,5797r1555,e" filled="f" strokecolor="#9cc2e4" strokeweight="1.06pt">
              <v:path arrowok="t"/>
            </v:shape>
            <v:shape id="_x0000_s4620" alt="" style="position:absolute;left:3620;top:5847;width:1555;height:0" coordorigin="3620,5847" coordsize="1555,0" path="m3620,5847r1555,e" filled="f" strokecolor="#deeaf6" strokeweight="4.18pt">
              <v:path arrowok="t"/>
            </v:shape>
            <v:shape id="_x0000_s4621" alt="" style="position:absolute;left:5185;top:5787;width:0;height:101" coordorigin="5185,5787" coordsize="0,101" path="m5185,5787r,101e" filled="f" strokecolor="#9cc2e4" strokeweight="1.06pt">
              <v:path arrowok="t"/>
            </v:shape>
            <v:shape id="_x0000_s4622" alt="" style="position:absolute;left:5195;top:5797;width:1978;height:0" coordorigin="5195,5797" coordsize="1978,0" path="m5195,5797r1978,e" filled="f" strokecolor="#9cc2e4" strokeweight="1.06pt">
              <v:path arrowok="t"/>
            </v:shape>
            <v:shape id="_x0000_s4623" alt="" style="position:absolute;left:5195;top:5847;width:1978;height:0" coordorigin="5195,5847" coordsize="1978,0" path="m5195,5847r1978,e" filled="f" strokecolor="#deeaf6" strokeweight="4.18pt">
              <v:path arrowok="t"/>
            </v:shape>
            <v:shape id="_x0000_s4624" alt="" style="position:absolute;left:7182;top:5787;width:0;height:101" coordorigin="7182,5787" coordsize="0,101" path="m7182,5787r,101e" filled="f" strokecolor="#9cc2e4" strokeweight="1.06pt">
              <v:path arrowok="t"/>
            </v:shape>
            <v:shape id="_x0000_s4625" alt="" style="position:absolute;left:7192;top:5797;width:3116;height:0" coordorigin="7192,5797" coordsize="3116,0" path="m7192,5797r3115,e" filled="f" strokecolor="#9cc2e4" strokeweight="1.06pt">
              <v:path arrowok="t"/>
            </v:shape>
            <v:shape id="_x0000_s4626" alt="" style="position:absolute;left:7192;top:5847;width:3116;height:0" coordorigin="7192,5847" coordsize="3116,0" path="m7192,5847r3115,e" filled="f" strokecolor="#deeaf6" strokeweight="4.18pt">
              <v:path arrowok="t"/>
            </v:shape>
            <v:shape id="_x0000_s4627" alt="" style="position:absolute;left:10317;top:5787;width:0;height:101" coordorigin="10317,5787" coordsize="0,101" path="m10317,5787r,101e" filled="f" strokecolor="#9cc2e4" strokeweight="1.06pt">
              <v:path arrowok="t"/>
            </v:shape>
            <v:shape id="_x0000_s4628" alt="" style="position:absolute;left:1450;top:7292;width:2160;height:101" coordorigin="1450,7292" coordsize="2160,101" path="m1450,7393r2160,l3610,7292r-2160,l1450,7393xe" fillcolor="#deeaf6" stroked="f">
              <v:path arrowok="t"/>
            </v:shape>
            <v:shape id="_x0000_s4629" alt="" style="position:absolute;left:1450;top:5888;width:0;height:1505" coordorigin="1450,5888" coordsize="0,1505" path="m1450,5888r,1505e" filled="f" strokecolor="#9cc2e4" strokeweight="1.06pt">
              <v:path arrowok="t"/>
            </v:shape>
            <v:shape id="_x0000_s4630" alt="" style="position:absolute;left:3611;top:7292;width:1574;height:101" coordorigin="3611,7292" coordsize="1574,101" path="m3611,7393r1574,l5185,7292r-1574,l3611,7393xe" fillcolor="#deeaf6" stroked="f">
              <v:path arrowok="t"/>
            </v:shape>
            <v:shape id="_x0000_s4631" alt="" style="position:absolute;left:3611;top:5888;width:0;height:1505" coordorigin="3611,5888" coordsize="0,1505" path="m3611,5888r,1505e" filled="f" strokecolor="#9cc2e4" strokeweight="1.06pt">
              <v:path arrowok="t"/>
            </v:shape>
            <v:shape id="_x0000_s4632" alt="" style="position:absolute;left:5185;top:7292;width:1997;height:101" coordorigin="5185,7292" coordsize="1997,101" path="m5185,7393r1997,l7182,7292r-1997,l5185,7393xe" fillcolor="#deeaf6" stroked="f">
              <v:path arrowok="t"/>
            </v:shape>
            <v:shape id="_x0000_s4633" alt="" style="position:absolute;left:5185;top:5888;width:0;height:1505" coordorigin="5185,5888" coordsize="0,1505" path="m5185,5888r,1505e" filled="f" strokecolor="#9cc2e4" strokeweight="1.06pt">
              <v:path arrowok="t"/>
            </v:shape>
            <v:shape id="_x0000_s4634" alt="" style="position:absolute;left:7182;top:7292;width:3135;height:101" coordorigin="7182,7292" coordsize="3135,101" path="m7182,7393r3135,l10317,7292r-3135,l7182,7393xe" fillcolor="#deeaf6" stroked="f">
              <v:path arrowok="t"/>
            </v:shape>
            <v:shape id="_x0000_s4635" alt="" style="position:absolute;left:7182;top:5888;width:0;height:1505" coordorigin="7182,5888" coordsize="0,1505" path="m7182,5888r,1505e" filled="f" strokecolor="#9cc2e4" strokeweight="1.06pt">
              <v:path arrowok="t"/>
            </v:shape>
            <v:shape id="_x0000_s4636" alt="" style="position:absolute;left:10317;top:5888;width:0;height:1505" coordorigin="10317,5888" coordsize="0,1505" path="m10317,5888r,1505e" filled="f" strokecolor="#9cc2e4" strokeweight="1.06pt">
              <v:path arrowok="t"/>
            </v:shape>
            <v:shape id="_x0000_s4637" alt="" style="position:absolute;left:1460;top:7391;width:2141;height:922" coordorigin="1460,7391" coordsize="2141,922" path="m1460,8313r2141,l3601,7391r-2141,l1460,8313xe" fillcolor="#deeaf6" stroked="f">
              <v:path arrowok="t"/>
            </v:shape>
            <v:shape id="_x0000_s4638" alt="" style="position:absolute;left:1551;top:7491;width:1961;height:533" coordorigin="1551,7491" coordsize="1961,533" path="m1551,8025r1961,l3512,7491r-1961,l1551,8025xe" fillcolor="#deeaf6" stroked="f">
              <v:path arrowok="t"/>
            </v:shape>
            <v:shape id="_x0000_s4639" alt="" style="position:absolute;left:3611;top:7391;width:1565;height:922" coordorigin="3611,7391" coordsize="1565,922" path="m3611,8313r1564,l5175,7391r-1564,l3611,8313xe" fillcolor="#deeaf6" stroked="f">
              <v:path arrowok="t"/>
            </v:shape>
            <v:shape id="_x0000_s4640" alt="" style="position:absolute;left:3711;top:7491;width:1375;height:533" coordorigin="3711,7491" coordsize="1375,533" path="m3711,8025r1376,l5087,7491r-1376,l3711,8025xe" fillcolor="#deeaf6" stroked="f">
              <v:path arrowok="t"/>
            </v:shape>
            <v:shape id="_x0000_s4641" alt="" style="position:absolute;left:3711;top:8025;width:1375;height:290" coordorigin="3711,8025" coordsize="1375,290" path="m3711,8315r1376,l5087,8025r-1376,l3711,8315xe" fillcolor="#deeaf6" stroked="f">
              <v:path arrowok="t"/>
            </v:shape>
            <v:shape id="_x0000_s4642" alt="" style="position:absolute;left:5185;top:7391;width:1988;height:922" coordorigin="5185,7391" coordsize="1988,922" path="m5185,8313r1988,l7173,7391r-1988,l5185,8313xe" fillcolor="#deeaf6" stroked="f">
              <v:path arrowok="t"/>
            </v:shape>
            <v:shape id="_x0000_s4643" alt="" style="position:absolute;left:5286;top:7491;width:1796;height:533" coordorigin="5286,7491" coordsize="1796,533" path="m5286,8025r1795,l7081,7491r-1795,l5286,8025xe" fillcolor="#deeaf6" stroked="f">
              <v:path arrowok="t"/>
            </v:shape>
            <v:shape id="_x0000_s4644" alt="" style="position:absolute;left:7182;top:7391;width:3125;height:922" coordorigin="7182,7391" coordsize="3125,922" path="m7182,8313r3125,l10307,7391r-3125,l7182,8313xe" fillcolor="#deeaf6" stroked="f">
              <v:path arrowok="t"/>
            </v:shape>
            <v:shape id="_x0000_s4645" alt="" style="position:absolute;left:7281;top:7491;width:2936;height:533" coordorigin="7281,7491" coordsize="2936,533" path="m7281,8025r2935,l10216,7491r-2935,l7281,8025xe" fillcolor="#deeaf6" stroked="f">
              <v:path arrowok="t"/>
            </v:shape>
            <v:shape id="_x0000_s4646" alt="" style="position:absolute;left:7281;top:8025;width:2936;height:290" coordorigin="7281,8025" coordsize="2936,290" path="m7281,8315r2935,l10216,8025r-2935,l7281,8315xe" fillcolor="#deeaf6" stroked="f">
              <v:path arrowok="t"/>
            </v:shape>
            <v:shape id="_x0000_s4647" alt="" style="position:absolute;left:1450;top:7393;width:0;height:101" coordorigin="1450,7393" coordsize="0,101" path="m1450,7393r,101e" filled="f" strokecolor="#9cc2e4" strokeweight="1.06pt">
              <v:path arrowok="t"/>
            </v:shape>
            <v:shape id="_x0000_s4648" alt="" style="position:absolute;left:1460;top:7403;width:2141;height:0" coordorigin="1460,7403" coordsize="2141,0" path="m1460,7403r2141,e" filled="f" strokecolor="#9cc2e4" strokeweight="1.06pt">
              <v:path arrowok="t"/>
            </v:shape>
            <v:shape id="_x0000_s4649" alt="" style="position:absolute;left:1460;top:7453;width:2141;height:0" coordorigin="1460,7453" coordsize="2141,0" path="m1460,7453r2141,e" filled="f" strokecolor="#deeaf6" strokeweight="4.18pt">
              <v:path arrowok="t"/>
            </v:shape>
            <v:shape id="_x0000_s4650" alt="" style="position:absolute;left:3611;top:7393;width:0;height:101" coordorigin="3611,7393" coordsize="0,101" path="m3611,7393r,101e" filled="f" strokecolor="#9cc2e4" strokeweight="1.06pt">
              <v:path arrowok="t"/>
            </v:shape>
            <v:shape id="_x0000_s4651" alt="" style="position:absolute;left:3620;top:7403;width:1555;height:0" coordorigin="3620,7403" coordsize="1555,0" path="m3620,7403r1555,e" filled="f" strokecolor="#9cc2e4" strokeweight="1.06pt">
              <v:path arrowok="t"/>
            </v:shape>
            <v:shape id="_x0000_s4652" alt="" style="position:absolute;left:3620;top:7453;width:1555;height:0" coordorigin="3620,7453" coordsize="1555,0" path="m3620,7453r1555,e" filled="f" strokecolor="#deeaf6" strokeweight="4.18pt">
              <v:path arrowok="t"/>
            </v:shape>
            <v:shape id="_x0000_s4653" alt="" style="position:absolute;left:5185;top:7393;width:0;height:101" coordorigin="5185,7393" coordsize="0,101" path="m5185,7393r,101e" filled="f" strokecolor="#9cc2e4" strokeweight="1.06pt">
              <v:path arrowok="t"/>
            </v:shape>
            <v:shape id="_x0000_s4654" alt="" style="position:absolute;left:5195;top:7403;width:1978;height:0" coordorigin="5195,7403" coordsize="1978,0" path="m5195,7403r1978,e" filled="f" strokecolor="#9cc2e4" strokeweight="1.06pt">
              <v:path arrowok="t"/>
            </v:shape>
            <v:shape id="_x0000_s4655" alt="" style="position:absolute;left:5195;top:7453;width:1978;height:0" coordorigin="5195,7453" coordsize="1978,0" path="m5195,7453r1978,e" filled="f" strokecolor="#deeaf6" strokeweight="4.18pt">
              <v:path arrowok="t"/>
            </v:shape>
            <v:shape id="_x0000_s4656" alt="" style="position:absolute;left:7182;top:7393;width:0;height:101" coordorigin="7182,7393" coordsize="0,101" path="m7182,7393r,101e" filled="f" strokecolor="#9cc2e4" strokeweight="1.06pt">
              <v:path arrowok="t"/>
            </v:shape>
            <v:shape id="_x0000_s4657" alt="" style="position:absolute;left:7192;top:7403;width:3116;height:0" coordorigin="7192,7403" coordsize="3116,0" path="m7192,7403r3115,e" filled="f" strokecolor="#9cc2e4" strokeweight="1.06pt">
              <v:path arrowok="t"/>
            </v:shape>
            <v:shape id="_x0000_s4658" alt="" style="position:absolute;left:7192;top:7453;width:3116;height:0" coordorigin="7192,7453" coordsize="3116,0" path="m7192,7453r3115,e" filled="f" strokecolor="#deeaf6" strokeweight="4.18pt">
              <v:path arrowok="t"/>
            </v:shape>
            <v:shape id="_x0000_s4659" alt="" style="position:absolute;left:10317;top:7393;width:0;height:101" coordorigin="10317,7393" coordsize="0,101" path="m10317,7393r,101e" filled="f" strokecolor="#9cc2e4" strokeweight="1.06pt">
              <v:path arrowok="t"/>
            </v:shape>
            <v:shape id="_x0000_s4660" alt="" style="position:absolute;left:1460;top:8413;width:2141;height:2" coordorigin="1460,8413" coordsize="2141,2" path="m1460,8416r2141,l3601,8413r-2141,l1460,8416xe" fillcolor="#deeaf6" stroked="f">
              <v:path arrowok="t"/>
            </v:shape>
            <v:shape id="_x0000_s4661" alt="" style="position:absolute;left:3611;top:8413;width:1565;height:2" coordorigin="3611,8413" coordsize="1565,2" path="m3611,8416r1564,l5175,8413r-1564,l3611,8416xe" fillcolor="#deeaf6" stroked="f">
              <v:path arrowok="t"/>
            </v:shape>
            <v:shape id="_x0000_s4662" alt="" style="position:absolute;left:5185;top:8413;width:1988;height:2" coordorigin="5185,8413" coordsize="1988,2" path="m5185,8416r1988,l7173,8413r-1988,l5185,8416xe" fillcolor="#deeaf6" stroked="f">
              <v:path arrowok="t"/>
            </v:shape>
            <v:shape id="_x0000_s4663" alt="" style="position:absolute;left:7182;top:8413;width:3125;height:2" coordorigin="7182,8413" coordsize="3125,2" path="m7182,8416r3125,l10307,8413r-3125,l7182,8416xe" fillcolor="#deeaf6" stroked="f">
              <v:path arrowok="t"/>
            </v:shape>
            <v:shape id="_x0000_s4664" alt="" style="position:absolute;left:1450;top:8313;width:2160;height:101" coordorigin="1450,8313" coordsize="2160,101" path="m1450,8413r2160,l3610,8313r-2160,l1450,8413xe" fillcolor="#deeaf6" stroked="f">
              <v:path arrowok="t"/>
            </v:shape>
            <v:shape id="_x0000_s4665" alt="" style="position:absolute;left:1450;top:7494;width:0;height:920" coordorigin="1450,7494" coordsize="0,920" path="m1450,7494r,919e" filled="f" strokecolor="#9cc2e4" strokeweight="1.06pt">
              <v:path arrowok="t"/>
            </v:shape>
            <v:shape id="_x0000_s4666" alt="" style="position:absolute;left:3611;top:8313;width:1574;height:101" coordorigin="3611,8313" coordsize="1574,101" path="m3611,8413r1574,l5185,8313r-1574,l3611,8413xe" fillcolor="#deeaf6" stroked="f">
              <v:path arrowok="t"/>
            </v:shape>
            <v:shape id="_x0000_s4667" alt="" style="position:absolute;left:3611;top:7494;width:0;height:920" coordorigin="3611,7494" coordsize="0,920" path="m3611,7494r,919e" filled="f" strokecolor="#9cc2e4" strokeweight="1.06pt">
              <v:path arrowok="t"/>
            </v:shape>
            <v:shape id="_x0000_s4668" alt="" style="position:absolute;left:5185;top:8313;width:1997;height:101" coordorigin="5185,8313" coordsize="1997,101" path="m5185,8413r1997,l7182,8313r-1997,l5185,8413xe" fillcolor="#deeaf6" stroked="f">
              <v:path arrowok="t"/>
            </v:shape>
            <v:shape id="_x0000_s4669" alt="" style="position:absolute;left:5185;top:7494;width:0;height:920" coordorigin="5185,7494" coordsize="0,920" path="m5185,7494r,919e" filled="f" strokecolor="#9cc2e4" strokeweight="1.06pt">
              <v:path arrowok="t"/>
            </v:shape>
            <v:shape id="_x0000_s4670" alt="" style="position:absolute;left:7182;top:8313;width:3135;height:101" coordorigin="7182,8313" coordsize="3135,101" path="m7182,8413r3135,l10317,8313r-3135,l7182,8413xe" fillcolor="#deeaf6" stroked="f">
              <v:path arrowok="t"/>
            </v:shape>
            <v:shape id="_x0000_s4671" alt="" style="position:absolute;left:7182;top:7494;width:0;height:920" coordorigin="7182,7494" coordsize="0,920" path="m7182,7494r,919e" filled="f" strokecolor="#9cc2e4" strokeweight="1.06pt">
              <v:path arrowok="t"/>
            </v:shape>
            <v:shape id="_x0000_s4672" alt="" style="position:absolute;left:10317;top:7494;width:0;height:920" coordorigin="10317,7494" coordsize="0,920" path="m10317,7494r,919e" filled="f" strokecolor="#9cc2e4" strokeweight="1.06pt">
              <v:path arrowok="t"/>
            </v:shape>
            <v:shape id="_x0000_s4673" alt="" style="position:absolute;left:1460;top:8413;width:2141;height:922" coordorigin="1460,8413" coordsize="2141,922" path="m1460,9335r2141,l3601,8413r-2141,l1460,9335xe" fillcolor="#deeaf6" stroked="f">
              <v:path arrowok="t"/>
            </v:shape>
            <v:shape id="_x0000_s4674" alt="" style="position:absolute;left:1551;top:8514;width:1961;height:530" coordorigin="1551,8514" coordsize="1961,530" path="m1551,9045r1961,l3512,8514r-1961,l1551,9045xe" fillcolor="#deeaf6" stroked="f">
              <v:path arrowok="t"/>
            </v:shape>
            <v:shape id="_x0000_s4675" alt="" style="position:absolute;left:3611;top:8413;width:1565;height:922" coordorigin="3611,8413" coordsize="1565,922" path="m3611,9335r1564,l5175,8413r-1564,l3611,9335xe" fillcolor="#deeaf6" stroked="f">
              <v:path arrowok="t"/>
            </v:shape>
            <v:shape id="_x0000_s4676" alt="" style="position:absolute;left:3711;top:8514;width:1375;height:530" coordorigin="3711,8514" coordsize="1375,530" path="m3711,9045r1376,l5087,8514r-1376,l3711,9045xe" fillcolor="#deeaf6" stroked="f">
              <v:path arrowok="t"/>
            </v:shape>
            <v:shape id="_x0000_s4677" alt="" style="position:absolute;left:5185;top:8413;width:1988;height:922" coordorigin="5185,8413" coordsize="1988,922" path="m5185,9335r1988,l7173,8413r-1988,l5185,9335xe" fillcolor="#deeaf6" stroked="f">
              <v:path arrowok="t"/>
            </v:shape>
            <v:shape id="_x0000_s4678" alt="" style="position:absolute;left:5286;top:8514;width:1796;height:530" coordorigin="5286,8514" coordsize="1796,530" path="m5286,9045r1795,l7081,8514r-1795,l5286,9045xe" fillcolor="#deeaf6" stroked="f">
              <v:path arrowok="t"/>
            </v:shape>
            <v:shape id="_x0000_s4679" alt="" style="position:absolute;left:7182;top:8413;width:3125;height:922" coordorigin="7182,8413" coordsize="3125,922" path="m7182,9335r3125,l10307,8413r-3125,l7182,9335xe" fillcolor="#deeaf6" stroked="f">
              <v:path arrowok="t"/>
            </v:shape>
            <v:shape id="_x0000_s4680" alt="" style="position:absolute;left:7281;top:8514;width:2936;height:530" coordorigin="7281,8514" coordsize="2936,530" path="m7281,9045r2935,l10216,8514r-2935,l7281,9045xe" fillcolor="#deeaf6" stroked="f">
              <v:path arrowok="t"/>
            </v:shape>
            <v:shape id="_x0000_s4681" alt="" style="position:absolute;left:7281;top:9045;width:2936;height:293" coordorigin="7281,9045" coordsize="2936,293" path="m7281,9337r2935,l10216,9045r-2935,l7281,9337xe" fillcolor="#deeaf6" stroked="f">
              <v:path arrowok="t"/>
            </v:shape>
            <v:shape id="_x0000_s4682" alt="" style="position:absolute;left:1450;top:8413;width:0;height:101" coordorigin="1450,8413" coordsize="0,101" path="m1450,8413r,101e" filled="f" strokecolor="#9cc2e4" strokeweight="1.06pt">
              <v:path arrowok="t"/>
            </v:shape>
            <v:shape id="_x0000_s4683" alt="" style="position:absolute;left:1460;top:8423;width:2141;height:0" coordorigin="1460,8423" coordsize="2141,0" path="m1460,8423r2141,e" filled="f" strokecolor="#9cc2e4" strokeweight="1.06pt">
              <v:path arrowok="t"/>
            </v:shape>
            <v:shape id="_x0000_s4684" alt="" style="position:absolute;left:1460;top:8473;width:2141;height:0" coordorigin="1460,8473" coordsize="2141,0" path="m1460,8473r2141,e" filled="f" strokecolor="#deeaf6" strokeweight="4.18pt">
              <v:path arrowok="t"/>
            </v:shape>
            <v:shape id="_x0000_s4685" alt="" style="position:absolute;left:3611;top:8413;width:0;height:101" coordorigin="3611,8413" coordsize="0,101" path="m3611,8413r,101e" filled="f" strokecolor="#9cc2e4" strokeweight="1.06pt">
              <v:path arrowok="t"/>
            </v:shape>
            <v:shape id="_x0000_s4686" alt="" style="position:absolute;left:3620;top:8423;width:1555;height:0" coordorigin="3620,8423" coordsize="1555,0" path="m3620,8423r1555,e" filled="f" strokecolor="#9cc2e4" strokeweight="1.06pt">
              <v:path arrowok="t"/>
            </v:shape>
            <v:shape id="_x0000_s4687" alt="" style="position:absolute;left:3620;top:8473;width:1555;height:0" coordorigin="3620,8473" coordsize="1555,0" path="m3620,8473r1555,e" filled="f" strokecolor="#deeaf6" strokeweight="4.18pt">
              <v:path arrowok="t"/>
            </v:shape>
            <v:shape id="_x0000_s4688" alt="" style="position:absolute;left:5185;top:8413;width:0;height:101" coordorigin="5185,8413" coordsize="0,101" path="m5185,8413r,101e" filled="f" strokecolor="#9cc2e4" strokeweight="1.06pt">
              <v:path arrowok="t"/>
            </v:shape>
            <v:shape id="_x0000_s4689" alt="" style="position:absolute;left:5195;top:8423;width:1978;height:0" coordorigin="5195,8423" coordsize="1978,0" path="m5195,8423r1978,e" filled="f" strokecolor="#9cc2e4" strokeweight="1.06pt">
              <v:path arrowok="t"/>
            </v:shape>
            <v:shape id="_x0000_s4690" alt="" style="position:absolute;left:5195;top:8473;width:1978;height:0" coordorigin="5195,8473" coordsize="1978,0" path="m5195,8473r1978,e" filled="f" strokecolor="#deeaf6" strokeweight="4.18pt">
              <v:path arrowok="t"/>
            </v:shape>
            <v:shape id="_x0000_s4691" alt="" style="position:absolute;left:7182;top:8413;width:0;height:101" coordorigin="7182,8413" coordsize="0,101" path="m7182,8413r,101e" filled="f" strokecolor="#9cc2e4" strokeweight="1.06pt">
              <v:path arrowok="t"/>
            </v:shape>
            <v:shape id="_x0000_s4692" alt="" style="position:absolute;left:7192;top:8423;width:3116;height:0" coordorigin="7192,8423" coordsize="3116,0" path="m7192,8423r3115,e" filled="f" strokecolor="#9cc2e4" strokeweight="1.06pt">
              <v:path arrowok="t"/>
            </v:shape>
            <v:shape id="_x0000_s4693" alt="" style="position:absolute;left:7192;top:8473;width:3116;height:0" coordorigin="7192,8473" coordsize="3116,0" path="m7192,8473r3115,e" filled="f" strokecolor="#deeaf6" strokeweight="4.18pt">
              <v:path arrowok="t"/>
            </v:shape>
            <v:shape id="_x0000_s4694" alt="" style="position:absolute;left:10317;top:8413;width:0;height:101" coordorigin="10317,8413" coordsize="0,101" path="m10317,8413r,101e" filled="f" strokecolor="#9cc2e4" strokeweight="1.06pt">
              <v:path arrowok="t"/>
            </v:shape>
            <v:shape id="_x0000_s4695" alt="" style="position:absolute;left:1460;top:9436;width:2141;height:2" coordorigin="1460,9436" coordsize="2141,2" path="m1460,9438r2141,l3601,9436r-2141,l1460,9438xe" fillcolor="#deeaf6" stroked="f">
              <v:path arrowok="t"/>
            </v:shape>
            <v:shape id="_x0000_s4696" alt="" style="position:absolute;left:3611;top:9436;width:1565;height:2" coordorigin="3611,9436" coordsize="1565,2" path="m3611,9438r1564,l5175,9436r-1564,l3611,9438xe" fillcolor="#deeaf6" stroked="f">
              <v:path arrowok="t"/>
            </v:shape>
            <v:shape id="_x0000_s4697" alt="" style="position:absolute;left:5185;top:9436;width:1988;height:2" coordorigin="5185,9436" coordsize="1988,2" path="m5185,9438r1988,l7173,9436r-1988,l5185,9438xe" fillcolor="#deeaf6" stroked="f">
              <v:path arrowok="t"/>
            </v:shape>
            <v:shape id="_x0000_s4698" alt="" style="position:absolute;left:7182;top:9436;width:3125;height:2" coordorigin="7182,9436" coordsize="3125,2" path="m7182,9438r3125,l10307,9436r-3125,l7182,9438xe" fillcolor="#deeaf6" stroked="f">
              <v:path arrowok="t"/>
            </v:shape>
            <v:shape id="_x0000_s4699" alt="" style="position:absolute;left:1450;top:9335;width:2160;height:101" coordorigin="1450,9335" coordsize="2160,101" path="m1450,9436r2160,l3610,9335r-2160,l1450,9436xe" fillcolor="#deeaf6" stroked="f">
              <v:path arrowok="t"/>
            </v:shape>
            <v:shape id="_x0000_s4700" alt="" style="position:absolute;left:1450;top:8514;width:0;height:922" coordorigin="1450,8514" coordsize="0,922" path="m1450,8514r,922e" filled="f" strokecolor="#9cc2e4" strokeweight="1.06pt">
              <v:path arrowok="t"/>
            </v:shape>
            <v:shape id="_x0000_s4701" alt="" style="position:absolute;left:3611;top:9335;width:1574;height:101" coordorigin="3611,9335" coordsize="1574,101" path="m3611,9436r1574,l5185,9335r-1574,l3611,9436xe" fillcolor="#deeaf6" stroked="f">
              <v:path arrowok="t"/>
            </v:shape>
            <v:shape id="_x0000_s4702" alt="" style="position:absolute;left:3611;top:8514;width:0;height:922" coordorigin="3611,8514" coordsize="0,922" path="m3611,8514r,922e" filled="f" strokecolor="#9cc2e4" strokeweight="1.06pt">
              <v:path arrowok="t"/>
            </v:shape>
            <v:shape id="_x0000_s4703" alt="" style="position:absolute;left:5185;top:9335;width:1997;height:101" coordorigin="5185,9335" coordsize="1997,101" path="m5185,9436r1997,l7182,9335r-1997,l5185,9436xe" fillcolor="#deeaf6" stroked="f">
              <v:path arrowok="t"/>
            </v:shape>
            <v:shape id="_x0000_s4704" alt="" style="position:absolute;left:5185;top:8514;width:0;height:922" coordorigin="5185,8514" coordsize="0,922" path="m5185,8514r,922e" filled="f" strokecolor="#9cc2e4" strokeweight="1.06pt">
              <v:path arrowok="t"/>
            </v:shape>
            <v:shape id="_x0000_s4705" alt="" style="position:absolute;left:7182;top:9335;width:3135;height:101" coordorigin="7182,9335" coordsize="3135,101" path="m7182,9436r3135,l10317,9335r-3135,l7182,9436xe" fillcolor="#deeaf6" stroked="f">
              <v:path arrowok="t"/>
            </v:shape>
            <v:shape id="_x0000_s4706" alt="" style="position:absolute;left:7182;top:8514;width:0;height:922" coordorigin="7182,8514" coordsize="0,922" path="m7182,8514r,922e" filled="f" strokecolor="#9cc2e4" strokeweight="1.06pt">
              <v:path arrowok="t"/>
            </v:shape>
            <v:shape id="_x0000_s4707" alt="" style="position:absolute;left:10317;top:8514;width:0;height:922" coordorigin="10317,8514" coordsize="0,922" path="m10317,8514r,922e" filled="f" strokecolor="#9cc2e4" strokeweight="1.06pt">
              <v:path arrowok="t"/>
            </v:shape>
            <v:shape id="_x0000_s4708" alt="" style="position:absolute;left:1460;top:9436;width:2141;height:922" coordorigin="1460,9436" coordsize="2141,922" path="m1460,10357r2141,l3601,9436r-2141,l1460,10357xe" fillcolor="#deeaf6" stroked="f">
              <v:path arrowok="t"/>
            </v:shape>
            <v:shape id="_x0000_s4709" alt="" style="position:absolute;left:1551;top:9537;width:1961;height:530" coordorigin="1551,9537" coordsize="1961,530" path="m1551,10067r1961,l3512,9537r-1961,l1551,10067xe" fillcolor="#deeaf6" stroked="f">
              <v:path arrowok="t"/>
            </v:shape>
            <v:shape id="_x0000_s4710" alt="" style="position:absolute;left:1551;top:10067;width:1961;height:290" coordorigin="1551,10067" coordsize="1961,290" path="m1551,10357r1961,l3512,10067r-1961,l1551,10357xe" fillcolor="#deeaf6" stroked="f">
              <v:path arrowok="t"/>
            </v:shape>
            <v:shape id="_x0000_s4711" alt="" style="position:absolute;left:3611;top:9436;width:1565;height:922" coordorigin="3611,9436" coordsize="1565,922" path="m3611,10357r1564,l5175,9436r-1564,l3611,10357xe" fillcolor="#deeaf6" stroked="f">
              <v:path arrowok="t"/>
            </v:shape>
            <v:shape id="_x0000_s4712" alt="" style="position:absolute;left:3711;top:9537;width:1375;height:530" coordorigin="3711,9537" coordsize="1375,530" path="m3711,10067r1376,l5087,9537r-1376,l3711,10067xe" fillcolor="#deeaf6" stroked="f">
              <v:path arrowok="t"/>
            </v:shape>
            <v:shape id="_x0000_s4713" alt="" style="position:absolute;left:5185;top:9436;width:1988;height:922" coordorigin="5185,9436" coordsize="1988,922" path="m5185,10357r1988,l7173,9436r-1988,l5185,10357xe" fillcolor="#deeaf6" stroked="f">
              <v:path arrowok="t"/>
            </v:shape>
            <v:shape id="_x0000_s4714" alt="" style="position:absolute;left:5286;top:9537;width:1796;height:530" coordorigin="5286,9537" coordsize="1796,530" path="m5286,10067r1795,l7081,9537r-1795,l5286,10067xe" fillcolor="#deeaf6" stroked="f">
              <v:path arrowok="t"/>
            </v:shape>
            <v:shape id="_x0000_s4715" alt="" style="position:absolute;left:7182;top:9436;width:3125;height:922" coordorigin="7182,9436" coordsize="3125,922" path="m7182,10357r3125,l10307,9436r-3125,l7182,10357xe" fillcolor="#deeaf6" stroked="f">
              <v:path arrowok="t"/>
            </v:shape>
            <v:shape id="_x0000_s4716" alt="" style="position:absolute;left:7281;top:9537;width:2936;height:530" coordorigin="7281,9537" coordsize="2936,530" path="m7281,10067r2935,l10216,9537r-2935,l7281,10067xe" fillcolor="#deeaf6" stroked="f">
              <v:path arrowok="t"/>
            </v:shape>
            <v:shape id="_x0000_s4717" alt="" style="position:absolute;left:7281;top:10067;width:2936;height:290" coordorigin="7281,10067" coordsize="2936,290" path="m7281,10357r2935,l10216,10067r-2935,l7281,10357xe" fillcolor="#deeaf6" stroked="f">
              <v:path arrowok="t"/>
            </v:shape>
            <v:shape id="_x0000_s4718" alt="" style="position:absolute;left:1450;top:9436;width:0;height:101" coordorigin="1450,9436" coordsize="0,101" path="m1450,9436r,101e" filled="f" strokecolor="#9cc2e4" strokeweight="1.06pt">
              <v:path arrowok="t"/>
            </v:shape>
            <v:shape id="_x0000_s4719" alt="" style="position:absolute;left:1460;top:9445;width:2141;height:0" coordorigin="1460,9445" coordsize="2141,0" path="m1460,9445r2141,e" filled="f" strokecolor="#9cc2e4" strokeweight="1.06pt">
              <v:path arrowok="t"/>
            </v:shape>
            <v:shape id="_x0000_s4720" alt="" style="position:absolute;left:1460;top:9496;width:2141;height:0" coordorigin="1460,9496" coordsize="2141,0" path="m1460,9496r2141,e" filled="f" strokecolor="#deeaf6" strokeweight="4.18pt">
              <v:path arrowok="t"/>
            </v:shape>
            <v:shape id="_x0000_s4721" alt="" style="position:absolute;left:3611;top:9436;width:0;height:101" coordorigin="3611,9436" coordsize="0,101" path="m3611,9436r,101e" filled="f" strokecolor="#9cc2e4" strokeweight="1.06pt">
              <v:path arrowok="t"/>
            </v:shape>
            <v:shape id="_x0000_s4722" alt="" style="position:absolute;left:3620;top:9445;width:1555;height:0" coordorigin="3620,9445" coordsize="1555,0" path="m3620,9445r1555,e" filled="f" strokecolor="#9cc2e4" strokeweight="1.06pt">
              <v:path arrowok="t"/>
            </v:shape>
            <v:shape id="_x0000_s4723" alt="" style="position:absolute;left:3620;top:9496;width:1555;height:0" coordorigin="3620,9496" coordsize="1555,0" path="m3620,9496r1555,e" filled="f" strokecolor="#deeaf6" strokeweight="4.18pt">
              <v:path arrowok="t"/>
            </v:shape>
            <v:shape id="_x0000_s4724" alt="" style="position:absolute;left:5185;top:9436;width:0;height:101" coordorigin="5185,9436" coordsize="0,101" path="m5185,9436r,101e" filled="f" strokecolor="#9cc2e4" strokeweight="1.06pt">
              <v:path arrowok="t"/>
            </v:shape>
            <v:shape id="_x0000_s4725" alt="" style="position:absolute;left:5195;top:9445;width:1978;height:0" coordorigin="5195,9445" coordsize="1978,0" path="m5195,9445r1978,e" filled="f" strokecolor="#9cc2e4" strokeweight="1.06pt">
              <v:path arrowok="t"/>
            </v:shape>
            <v:shape id="_x0000_s4726" alt="" style="position:absolute;left:5195;top:9496;width:1978;height:0" coordorigin="5195,9496" coordsize="1978,0" path="m5195,9496r1978,e" filled="f" strokecolor="#deeaf6" strokeweight="4.18pt">
              <v:path arrowok="t"/>
            </v:shape>
            <v:shape id="_x0000_s4727" alt="" style="position:absolute;left:7182;top:9436;width:0;height:101" coordorigin="7182,9436" coordsize="0,101" path="m7182,9436r,101e" filled="f" strokecolor="#9cc2e4" strokeweight="1.06pt">
              <v:path arrowok="t"/>
            </v:shape>
            <v:shape id="_x0000_s4728" alt="" style="position:absolute;left:7192;top:9445;width:3116;height:0" coordorigin="7192,9445" coordsize="3116,0" path="m7192,9445r3115,e" filled="f" strokecolor="#9cc2e4" strokeweight="1.06pt">
              <v:path arrowok="t"/>
            </v:shape>
            <v:shape id="_x0000_s4729" alt="" style="position:absolute;left:7192;top:9496;width:3116;height:0" coordorigin="7192,9496" coordsize="3116,0" path="m7192,9496r3115,e" filled="f" strokecolor="#deeaf6" strokeweight="4.18pt">
              <v:path arrowok="t"/>
            </v:shape>
            <v:shape id="_x0000_s4730" alt="" style="position:absolute;left:10317;top:9436;width:0;height:101" coordorigin="10317,9436" coordsize="0,101" path="m10317,9436r,101e" filled="f" strokecolor="#9cc2e4" strokeweight="1.06pt">
              <v:path arrowok="t"/>
            </v:shape>
            <v:shape id="_x0000_s4731" alt="" style="position:absolute;left:1450;top:10357;width:2160;height:101" coordorigin="1450,10357" coordsize="2160,101" path="m1450,10458r2160,l3610,10357r-2160,l1450,10458xe" fillcolor="#deeaf6" stroked="f">
              <v:path arrowok="t"/>
            </v:shape>
            <v:shape id="_x0000_s4732" alt="" style="position:absolute;left:1450;top:9537;width:0;height:922" coordorigin="1450,9537" coordsize="0,922" path="m1450,9537r,921e" filled="f" strokecolor="#9cc2e4" strokeweight="1.06pt">
              <v:path arrowok="t"/>
            </v:shape>
            <v:shape id="_x0000_s4733" alt="" style="position:absolute;left:3611;top:10357;width:1574;height:101" coordorigin="3611,10357" coordsize="1574,101" path="m3611,10458r1574,l5185,10357r-1574,l3611,10458xe" fillcolor="#deeaf6" stroked="f">
              <v:path arrowok="t"/>
            </v:shape>
            <v:shape id="_x0000_s4734" alt="" style="position:absolute;left:3611;top:9537;width:0;height:922" coordorigin="3611,9537" coordsize="0,922" path="m3611,9537r,921e" filled="f" strokecolor="#9cc2e4" strokeweight="1.06pt">
              <v:path arrowok="t"/>
            </v:shape>
            <v:shape id="_x0000_s4735" alt="" style="position:absolute;left:5185;top:10357;width:1997;height:101" coordorigin="5185,10357" coordsize="1997,101" path="m5185,10458r1997,l7182,10357r-1997,l5185,10458xe" fillcolor="#deeaf6" stroked="f">
              <v:path arrowok="t"/>
            </v:shape>
            <v:shape id="_x0000_s4736" alt="" style="position:absolute;left:5185;top:9537;width:0;height:922" coordorigin="5185,9537" coordsize="0,922" path="m5185,9537r,921e" filled="f" strokecolor="#9cc2e4" strokeweight="1.06pt">
              <v:path arrowok="t"/>
            </v:shape>
            <v:shape id="_x0000_s4737" alt="" style="position:absolute;left:7182;top:10357;width:3135;height:101" coordorigin="7182,10357" coordsize="3135,101" path="m7182,10458r3135,l10317,10357r-3135,l7182,10458xe" fillcolor="#deeaf6" stroked="f">
              <v:path arrowok="t"/>
            </v:shape>
            <v:shape id="_x0000_s4738" alt="" style="position:absolute;left:7182;top:9537;width:0;height:922" coordorigin="7182,9537" coordsize="0,922" path="m7182,9537r,921e" filled="f" strokecolor="#9cc2e4" strokeweight="1.06pt">
              <v:path arrowok="t"/>
            </v:shape>
            <v:shape id="_x0000_s4739" alt="" style="position:absolute;left:10317;top:9537;width:0;height:922" coordorigin="10317,9537" coordsize="0,922" path="m10317,9537r,921e" filled="f" strokecolor="#9cc2e4" strokeweight="1.06pt">
              <v:path arrowok="t"/>
            </v:shape>
            <v:shape id="_x0000_s4740" alt="" style="position:absolute;left:1460;top:10458;width:2141;height:922" coordorigin="1460,10458" coordsize="2141,922" path="m1460,11380r2141,l3601,10458r-2141,l1460,11380xe" fillcolor="#deeaf6" stroked="f">
              <v:path arrowok="t"/>
            </v:shape>
            <v:shape id="_x0000_s4741" alt="" style="position:absolute;left:1551;top:10559;width:1961;height:531" coordorigin="1551,10559" coordsize="1961,531" path="m1551,11090r1961,l3512,10559r-1961,l1551,11090xe" fillcolor="#deeaf6" stroked="f">
              <v:path arrowok="t"/>
            </v:shape>
            <v:shape id="_x0000_s4742" alt="" style="position:absolute;left:3611;top:10458;width:1565;height:922" coordorigin="3611,10458" coordsize="1565,922" path="m3611,11380r1564,l5175,10458r-1564,l3611,11380xe" fillcolor="#deeaf6" stroked="f">
              <v:path arrowok="t"/>
            </v:shape>
            <v:shape id="_x0000_s4743" alt="" style="position:absolute;left:3711;top:10559;width:1375;height:531" coordorigin="3711,10559" coordsize="1375,531" path="m3711,11090r1376,l5087,10559r-1376,l3711,11090xe" fillcolor="#deeaf6" stroked="f">
              <v:path arrowok="t"/>
            </v:shape>
            <v:shape id="_x0000_s4744" alt="" style="position:absolute;left:5185;top:10458;width:1988;height:922" coordorigin="5185,10458" coordsize="1988,922" path="m5185,11380r1988,l7173,10458r-1988,l5185,11380xe" fillcolor="#deeaf6" stroked="f">
              <v:path arrowok="t"/>
            </v:shape>
            <v:shape id="_x0000_s4745" alt="" style="position:absolute;left:5286;top:10559;width:1796;height:531" coordorigin="5286,10559" coordsize="1796,531" path="m5286,11090r1795,l7081,10559r-1795,l5286,11090xe" fillcolor="#deeaf6" stroked="f">
              <v:path arrowok="t"/>
            </v:shape>
            <v:shape id="_x0000_s4746" alt="" style="position:absolute;left:7182;top:10458;width:3125;height:922" coordorigin="7182,10458" coordsize="3125,922" path="m7182,11380r3125,l10307,10458r-3125,l7182,11380xe" fillcolor="#deeaf6" stroked="f">
              <v:path arrowok="t"/>
            </v:shape>
            <v:shape id="_x0000_s4747" alt="" style="position:absolute;left:7281;top:10559;width:2936;height:531" coordorigin="7281,10559" coordsize="2936,531" path="m7281,11090r2935,l10216,10559r-2935,l7281,11090xe" fillcolor="#deeaf6" stroked="f">
              <v:path arrowok="t"/>
            </v:shape>
            <v:shape id="_x0000_s4748" alt="" style="position:absolute;left:7281;top:11090;width:2936;height:290" coordorigin="7281,11090" coordsize="2936,290" path="m7281,11380r2935,l10216,11090r-2935,l7281,11380xe" fillcolor="#deeaf6" stroked="f">
              <v:path arrowok="t"/>
            </v:shape>
            <v:shape id="_x0000_s4749" alt="" style="position:absolute;left:1450;top:10458;width:0;height:101" coordorigin="1450,10458" coordsize="0,101" path="m1450,10458r,101e" filled="f" strokecolor="#9cc2e4" strokeweight="1.06pt">
              <v:path arrowok="t"/>
            </v:shape>
            <v:shape id="_x0000_s4750" alt="" style="position:absolute;left:1460;top:10468;width:2141;height:0" coordorigin="1460,10468" coordsize="2141,0" path="m1460,10468r2141,e" filled="f" strokecolor="#9cc2e4" strokeweight="1.06pt">
              <v:path arrowok="t"/>
            </v:shape>
            <v:shape id="_x0000_s4751" alt="" style="position:absolute;left:1460;top:10518;width:2141;height:0" coordorigin="1460,10518" coordsize="2141,0" path="m1460,10518r2141,e" filled="f" strokecolor="#deeaf6" strokeweight="4.18pt">
              <v:path arrowok="t"/>
            </v:shape>
            <v:shape id="_x0000_s4752" alt="" style="position:absolute;left:3611;top:10458;width:0;height:101" coordorigin="3611,10458" coordsize="0,101" path="m3611,10458r,101e" filled="f" strokecolor="#9cc2e4" strokeweight="1.06pt">
              <v:path arrowok="t"/>
            </v:shape>
            <v:shape id="_x0000_s4753" alt="" style="position:absolute;left:3620;top:10468;width:1555;height:0" coordorigin="3620,10468" coordsize="1555,0" path="m3620,10468r1555,e" filled="f" strokecolor="#9cc2e4" strokeweight="1.06pt">
              <v:path arrowok="t"/>
            </v:shape>
            <v:shape id="_x0000_s4754" alt="" style="position:absolute;left:3620;top:10518;width:1555;height:0" coordorigin="3620,10518" coordsize="1555,0" path="m3620,10518r1555,e" filled="f" strokecolor="#deeaf6" strokeweight="4.18pt">
              <v:path arrowok="t"/>
            </v:shape>
            <v:shape id="_x0000_s4755" alt="" style="position:absolute;left:5185;top:10458;width:0;height:101" coordorigin="5185,10458" coordsize="0,101" path="m5185,10458r,101e" filled="f" strokecolor="#9cc2e4" strokeweight="1.06pt">
              <v:path arrowok="t"/>
            </v:shape>
            <v:shape id="_x0000_s4756" alt="" style="position:absolute;left:5195;top:10468;width:1978;height:0" coordorigin="5195,10468" coordsize="1978,0" path="m5195,10468r1978,e" filled="f" strokecolor="#9cc2e4" strokeweight="1.06pt">
              <v:path arrowok="t"/>
            </v:shape>
            <v:shape id="_x0000_s4757" alt="" style="position:absolute;left:5195;top:10518;width:1978;height:0" coordorigin="5195,10518" coordsize="1978,0" path="m5195,10518r1978,e" filled="f" strokecolor="#deeaf6" strokeweight="4.18pt">
              <v:path arrowok="t"/>
            </v:shape>
            <v:shape id="_x0000_s4758" alt="" style="position:absolute;left:7182;top:10458;width:0;height:101" coordorigin="7182,10458" coordsize="0,101" path="m7182,10458r,101e" filled="f" strokecolor="#9cc2e4" strokeweight="1.06pt">
              <v:path arrowok="t"/>
            </v:shape>
            <v:shape id="_x0000_s4759" alt="" style="position:absolute;left:7192;top:10468;width:3116;height:0" coordorigin="7192,10468" coordsize="3116,0" path="m7192,10468r3115,e" filled="f" strokecolor="#9cc2e4" strokeweight="1.06pt">
              <v:path arrowok="t"/>
            </v:shape>
            <v:shape id="_x0000_s4760" alt="" style="position:absolute;left:7192;top:10518;width:3116;height:0" coordorigin="7192,10518" coordsize="3116,0" path="m7192,10518r3115,e" filled="f" strokecolor="#deeaf6" strokeweight="4.18pt">
              <v:path arrowok="t"/>
            </v:shape>
            <v:shape id="_x0000_s4761" alt="" style="position:absolute;left:10317;top:10458;width:0;height:101" coordorigin="10317,10458" coordsize="0,101" path="m10317,10458r,101e" filled="f" strokecolor="#9cc2e4" strokeweight="1.06pt">
              <v:path arrowok="t"/>
            </v:shape>
            <v:shape id="_x0000_s4762" alt="" style="position:absolute;left:1450;top:11380;width:2160;height:101" coordorigin="1450,11380" coordsize="2160,101" path="m1450,11481r2160,l3610,11380r-2160,l1450,11481xe" fillcolor="#deeaf6" stroked="f">
              <v:path arrowok="t"/>
            </v:shape>
            <v:shape id="_x0000_s4763" alt="" style="position:absolute;left:1450;top:10559;width:0;height:922" coordorigin="1450,10559" coordsize="0,922" path="m1450,10559r,922e" filled="f" strokecolor="#9cc2e4" strokeweight="1.06pt">
              <v:path arrowok="t"/>
            </v:shape>
            <v:shape id="_x0000_s4764" alt="" style="position:absolute;left:3611;top:11380;width:1574;height:101" coordorigin="3611,11380" coordsize="1574,101" path="m3611,11481r1574,l5185,11380r-1574,l3611,11481xe" fillcolor="#deeaf6" stroked="f">
              <v:path arrowok="t"/>
            </v:shape>
            <v:shape id="_x0000_s4765" alt="" style="position:absolute;left:3611;top:10559;width:0;height:922" coordorigin="3611,10559" coordsize="0,922" path="m3611,10559r,922e" filled="f" strokecolor="#9cc2e4" strokeweight="1.06pt">
              <v:path arrowok="t"/>
            </v:shape>
            <v:shape id="_x0000_s4766" alt="" style="position:absolute;left:5185;top:11380;width:1997;height:101" coordorigin="5185,11380" coordsize="1997,101" path="m5185,11481r1997,l7182,11380r-1997,l5185,11481xe" fillcolor="#deeaf6" stroked="f">
              <v:path arrowok="t"/>
            </v:shape>
            <v:shape id="_x0000_s4767" alt="" style="position:absolute;left:5185;top:10559;width:0;height:922" coordorigin="5185,10559" coordsize="0,922" path="m5185,10559r,922e" filled="f" strokecolor="#9cc2e4" strokeweight="1.06pt">
              <v:path arrowok="t"/>
            </v:shape>
            <v:shape id="_x0000_s4768" alt="" style="position:absolute;left:7182;top:11380;width:3135;height:101" coordorigin="7182,11380" coordsize="3135,101" path="m7182,11481r3135,l10317,11380r-3135,l7182,11481xe" fillcolor="#deeaf6" stroked="f">
              <v:path arrowok="t"/>
            </v:shape>
            <v:shape id="_x0000_s4769" alt="" style="position:absolute;left:7182;top:10559;width:0;height:922" coordorigin="7182,10559" coordsize="0,922" path="m7182,10559r,922e" filled="f" strokecolor="#9cc2e4" strokeweight="1.06pt">
              <v:path arrowok="t"/>
            </v:shape>
            <v:shape id="_x0000_s4770" alt="" style="position:absolute;left:10317;top:10559;width:0;height:922" coordorigin="10317,10559" coordsize="0,922" path="m10317,10559r,922e" filled="f" strokecolor="#9cc2e4" strokeweight="1.06pt">
              <v:path arrowok="t"/>
            </v:shape>
            <v:shape id="_x0000_s4771" alt="" style="position:absolute;left:1460;top:11479;width:2141;height:924" coordorigin="1460,11479" coordsize="2141,924" path="m1460,12403r2141,l3601,11479r-2141,l1460,12403xe" fillcolor="#deeaf6" stroked="f">
              <v:path arrowok="t"/>
            </v:shape>
            <v:shape id="_x0000_s4772" alt="" style="position:absolute;left:1551;top:11580;width:1961;height:533" coordorigin="1551,11580" coordsize="1961,533" path="m1551,12112r1961,l3512,11580r-1961,l1551,12112xe" fillcolor="#deeaf6" stroked="f">
              <v:path arrowok="t"/>
            </v:shape>
            <v:shape id="_x0000_s4773" alt="" style="position:absolute;left:1551;top:12112;width:1961;height:290" coordorigin="1551,12112" coordsize="1961,290" path="m1551,12403r1961,l3512,12112r-1961,l1551,12403xe" fillcolor="#deeaf6" stroked="f">
              <v:path arrowok="t"/>
            </v:shape>
            <v:shape id="_x0000_s4774" alt="" style="position:absolute;left:3611;top:11479;width:1565;height:924" coordorigin="3611,11479" coordsize="1565,924" path="m3611,12403r1564,l5175,11479r-1564,l3611,12403xe" fillcolor="#deeaf6" stroked="f">
              <v:path arrowok="t"/>
            </v:shape>
            <v:shape id="_x0000_s4775" alt="" style="position:absolute;left:3711;top:11580;width:1375;height:533" coordorigin="3711,11580" coordsize="1375,533" path="m3711,12112r1376,l5087,11580r-1376,l3711,12112xe" fillcolor="#deeaf6" stroked="f">
              <v:path arrowok="t"/>
            </v:shape>
            <v:shape id="_x0000_s4776" alt="" style="position:absolute;left:5185;top:11479;width:1988;height:924" coordorigin="5185,11479" coordsize="1988,924" path="m5185,12403r1988,l7173,11479r-1988,l5185,12403xe" fillcolor="#deeaf6" stroked="f">
              <v:path arrowok="t"/>
            </v:shape>
            <v:shape id="_x0000_s4777" alt="" style="position:absolute;left:5286;top:11580;width:1796;height:533" coordorigin="5286,11580" coordsize="1796,533" path="m5286,12112r1795,l7081,11580r-1795,l5286,12112xe" fillcolor="#deeaf6" stroked="f">
              <v:path arrowok="t"/>
            </v:shape>
            <v:shape id="_x0000_s4778" alt="" style="position:absolute;left:7182;top:11479;width:3125;height:924" coordorigin="7182,11479" coordsize="3125,924" path="m7182,12403r3125,l10307,11479r-3125,l7182,12403xe" fillcolor="#deeaf6" stroked="f">
              <v:path arrowok="t"/>
            </v:shape>
            <v:shape id="_x0000_s4779" alt="" style="position:absolute;left:7281;top:11580;width:2936;height:533" coordorigin="7281,11580" coordsize="2936,533" path="m7281,12112r2935,l10216,11580r-2935,l7281,12112xe" fillcolor="#deeaf6" stroked="f">
              <v:path arrowok="t"/>
            </v:shape>
            <v:shape id="_x0000_s4780" alt="" style="position:absolute;left:7281;top:12112;width:2936;height:290" coordorigin="7281,12112" coordsize="2936,290" path="m7281,12403r2935,l10216,12112r-2935,l7281,12403xe" fillcolor="#deeaf6" stroked="f">
              <v:path arrowok="t"/>
            </v:shape>
            <v:shape id="_x0000_s4781" alt="" style="position:absolute;left:1450;top:11481;width:0;height:101" coordorigin="1450,11481" coordsize="0,101" path="m1450,11481r,101e" filled="f" strokecolor="#9cc2e4" strokeweight="1.06pt">
              <v:path arrowok="t"/>
            </v:shape>
            <v:shape id="_x0000_s4782" alt="" style="position:absolute;left:1460;top:11491;width:2141;height:0" coordorigin="1460,11491" coordsize="2141,0" path="m1460,11491r2141,e" filled="f" strokecolor="#9cc2e4" strokeweight=".37392mm">
              <v:path arrowok="t"/>
            </v:shape>
            <v:shape id="_x0000_s4783" alt="" style="position:absolute;left:1460;top:11541;width:2141;height:0" coordorigin="1460,11541" coordsize="2141,0" path="m1460,11541r2141,e" filled="f" strokecolor="#deeaf6" strokeweight="4.18pt">
              <v:path arrowok="t"/>
            </v:shape>
            <v:shape id="_x0000_s4784" alt="" style="position:absolute;left:3611;top:11481;width:0;height:101" coordorigin="3611,11481" coordsize="0,101" path="m3611,11481r,101e" filled="f" strokecolor="#9cc2e4" strokeweight="1.06pt">
              <v:path arrowok="t"/>
            </v:shape>
            <v:shape id="_x0000_s4785" alt="" style="position:absolute;left:3620;top:11491;width:1555;height:0" coordorigin="3620,11491" coordsize="1555,0" path="m3620,11491r1555,e" filled="f" strokecolor="#9cc2e4" strokeweight=".37392mm">
              <v:path arrowok="t"/>
            </v:shape>
            <v:shape id="_x0000_s4786" alt="" style="position:absolute;left:3620;top:11541;width:1555;height:0" coordorigin="3620,11541" coordsize="1555,0" path="m3620,11541r1555,e" filled="f" strokecolor="#deeaf6" strokeweight="4.18pt">
              <v:path arrowok="t"/>
            </v:shape>
            <v:shape id="_x0000_s4787" alt="" style="position:absolute;left:5185;top:11481;width:0;height:101" coordorigin="5185,11481" coordsize="0,101" path="m5185,11481r,101e" filled="f" strokecolor="#9cc2e4" strokeweight="1.06pt">
              <v:path arrowok="t"/>
            </v:shape>
            <v:shape id="_x0000_s4788" alt="" style="position:absolute;left:5195;top:11491;width:1978;height:0" coordorigin="5195,11491" coordsize="1978,0" path="m5195,11491r1978,e" filled="f" strokecolor="#9cc2e4" strokeweight=".37392mm">
              <v:path arrowok="t"/>
            </v:shape>
            <v:shape id="_x0000_s4789" alt="" style="position:absolute;left:5195;top:11541;width:1978;height:0" coordorigin="5195,11541" coordsize="1978,0" path="m5195,11541r1978,e" filled="f" strokecolor="#deeaf6" strokeweight="4.18pt">
              <v:path arrowok="t"/>
            </v:shape>
            <v:shape id="_x0000_s4790" alt="" style="position:absolute;left:7182;top:11481;width:0;height:101" coordorigin="7182,11481" coordsize="0,101" path="m7182,11481r,101e" filled="f" strokecolor="#9cc2e4" strokeweight="1.06pt">
              <v:path arrowok="t"/>
            </v:shape>
            <v:shape id="_x0000_s4791" alt="" style="position:absolute;left:7192;top:11491;width:3116;height:0" coordorigin="7192,11491" coordsize="3116,0" path="m7192,11491r3115,e" filled="f" strokecolor="#9cc2e4" strokeweight=".37392mm">
              <v:path arrowok="t"/>
            </v:shape>
            <v:shape id="_x0000_s4792" alt="" style="position:absolute;left:7192;top:11541;width:3116;height:0" coordorigin="7192,11541" coordsize="3116,0" path="m7192,11541r3115,e" filled="f" strokecolor="#deeaf6" strokeweight="4.18pt">
              <v:path arrowok="t"/>
            </v:shape>
            <v:shape id="_x0000_s4793" alt="" style="position:absolute;left:10317;top:11481;width:0;height:101" coordorigin="10317,11481" coordsize="0,101" path="m10317,11481r,101e" filled="f" strokecolor="#9cc2e4" strokeweight="1.06pt">
              <v:path arrowok="t"/>
            </v:shape>
            <v:shape id="_x0000_s4794" alt="" style="position:absolute;left:1450;top:12403;width:2160;height:101" coordorigin="1450,12403" coordsize="2160,101" path="m1450,12504r2160,l3610,12403r-2160,l1450,12504xe" fillcolor="#deeaf6" stroked="f">
              <v:path arrowok="t"/>
            </v:shape>
            <v:shape id="_x0000_s4795" alt="" style="position:absolute;left:1450;top:11582;width:0;height:922" coordorigin="1450,11582" coordsize="0,922" path="m1450,11582r,922e" filled="f" strokecolor="#9cc2e4" strokeweight="1.06pt">
              <v:path arrowok="t"/>
            </v:shape>
            <v:shape id="_x0000_s4796" alt="" style="position:absolute;left:3611;top:12403;width:1574;height:101" coordorigin="3611,12403" coordsize="1574,101" path="m3611,12504r1574,l5185,12403r-1574,l3611,12504xe" fillcolor="#deeaf6" stroked="f">
              <v:path arrowok="t"/>
            </v:shape>
            <v:shape id="_x0000_s4797" alt="" style="position:absolute;left:3611;top:11582;width:0;height:922" coordorigin="3611,11582" coordsize="0,922" path="m3611,11582r,922e" filled="f" strokecolor="#9cc2e4" strokeweight="1.06pt">
              <v:path arrowok="t"/>
            </v:shape>
            <v:shape id="_x0000_s4798" alt="" style="position:absolute;left:5185;top:12403;width:1997;height:101" coordorigin="5185,12403" coordsize="1997,101" path="m5185,12504r1997,l7182,12403r-1997,l5185,12504xe" fillcolor="#deeaf6" stroked="f">
              <v:path arrowok="t"/>
            </v:shape>
            <v:shape id="_x0000_s4799" alt="" style="position:absolute;left:5185;top:11582;width:0;height:922" coordorigin="5185,11582" coordsize="0,922" path="m5185,11582r,922e" filled="f" strokecolor="#9cc2e4" strokeweight="1.06pt">
              <v:path arrowok="t"/>
            </v:shape>
            <v:shape id="_x0000_s4800" alt="" style="position:absolute;left:7182;top:12403;width:3135;height:101" coordorigin="7182,12403" coordsize="3135,101" path="m7182,12504r3135,l10317,12403r-3135,l7182,12504xe" fillcolor="#deeaf6" stroked="f">
              <v:path arrowok="t"/>
            </v:shape>
            <v:shape id="_x0000_s4801" alt="" style="position:absolute;left:7182;top:11582;width:0;height:922" coordorigin="7182,11582" coordsize="0,922" path="m7182,11582r,922e" filled="f" strokecolor="#9cc2e4" strokeweight="1.06pt">
              <v:path arrowok="t"/>
            </v:shape>
            <v:shape id="_x0000_s4802" alt="" style="position:absolute;left:10317;top:11582;width:0;height:922" coordorigin="10317,11582" coordsize="0,922" path="m10317,11582r,922e" filled="f" strokecolor="#9cc2e4" strokeweight="1.06pt">
              <v:path arrowok="t"/>
            </v:shape>
            <v:shape id="_x0000_s4803" alt="" style="position:absolute;left:1460;top:12501;width:2141;height:922" coordorigin="1460,12501" coordsize="2141,922" path="m1460,13423r2141,l3601,12501r-2141,l1460,13423xe" fillcolor="#deeaf6" stroked="f">
              <v:path arrowok="t"/>
            </v:shape>
            <v:shape id="_x0000_s4804" alt="" style="position:absolute;left:1551;top:12602;width:1961;height:530" coordorigin="1551,12602" coordsize="1961,530" path="m3512,13132r,-530l1551,12602r,530l3512,13132xe" fillcolor="#deeaf6" stroked="f">
              <v:path arrowok="t"/>
            </v:shape>
            <v:shape id="_x0000_s4805" alt="" style="position:absolute;left:3611;top:12501;width:1565;height:922" coordorigin="3611,12501" coordsize="1565,922" path="m3611,13423r1564,l5175,12501r-1564,l3611,13423xe" fillcolor="#deeaf6" stroked="f">
              <v:path arrowok="t"/>
            </v:shape>
            <v:shape id="_x0000_s4806" alt="" style="position:absolute;left:3711;top:12602;width:1375;height:530" coordorigin="3711,12602" coordsize="1375,530" path="m5087,13132r,-530l3711,12602r,530l5087,13132xe" fillcolor="#deeaf6" stroked="f">
              <v:path arrowok="t"/>
            </v:shape>
            <v:shape id="_x0000_s4807" alt="" style="position:absolute;left:5185;top:12501;width:1988;height:922" coordorigin="5185,12501" coordsize="1988,922" path="m5185,13423r1988,l7173,12501r-1988,l5185,13423xe" fillcolor="#deeaf6" stroked="f">
              <v:path arrowok="t"/>
            </v:shape>
            <v:shape id="_x0000_s4808" alt="" style="position:absolute;left:5286;top:12602;width:1796;height:530" coordorigin="5286,12602" coordsize="1796,530" path="m7081,13132r,-530l5286,12602r,530l7081,13132xe" fillcolor="#deeaf6" stroked="f">
              <v:path arrowok="t"/>
            </v:shape>
            <v:shape id="_x0000_s4809" alt="" style="position:absolute;left:7182;top:12501;width:3125;height:922" coordorigin="7182,12501" coordsize="3125,922" path="m7182,13423r3125,l10307,12501r-3125,l7182,13423xe" fillcolor="#deeaf6" stroked="f">
              <v:path arrowok="t"/>
            </v:shape>
            <v:shape id="_x0000_s4810" alt="" style="position:absolute;left:7281;top:12602;width:2936;height:530" coordorigin="7281,12602" coordsize="2936,530" path="m10216,13132r,-530l7281,12602r,530l10216,13132xe" fillcolor="#deeaf6" stroked="f">
              <v:path arrowok="t"/>
            </v:shape>
            <v:shape id="_x0000_s4811" alt="" style="position:absolute;left:7281;top:13132;width:2936;height:293" coordorigin="7281,13132" coordsize="2936,293" path="m7281,13425r2935,l10216,13132r-2935,l7281,13425xe" fillcolor="#deeaf6" stroked="f">
              <v:path arrowok="t"/>
            </v:shape>
            <v:shape id="_x0000_s4812" alt="" style="position:absolute;left:1450;top:12504;width:0;height:101" coordorigin="1450,12504" coordsize="0,101" path="m1450,12504r,100e" filled="f" strokecolor="#9cc2e4" strokeweight="1.06pt">
              <v:path arrowok="t"/>
            </v:shape>
            <v:shape id="_x0000_s4813" alt="" style="position:absolute;left:1460;top:12513;width:2141;height:0" coordorigin="1460,12513" coordsize="2141,0" path="m1460,12513r2141,e" filled="f" strokecolor="#9cc2e4" strokeweight=".37392mm">
              <v:path arrowok="t"/>
            </v:shape>
            <v:shape id="_x0000_s4814" alt="" style="position:absolute;left:1460;top:12564;width:2141;height:0" coordorigin="1460,12564" coordsize="2141,0" path="m1460,12564r2141,e" filled="f" strokecolor="#deeaf6" strokeweight="4.18pt">
              <v:path arrowok="t"/>
            </v:shape>
            <v:shape id="_x0000_s4815" alt="" style="position:absolute;left:3611;top:12504;width:0;height:101" coordorigin="3611,12504" coordsize="0,101" path="m3611,12504r,100e" filled="f" strokecolor="#9cc2e4" strokeweight="1.06pt">
              <v:path arrowok="t"/>
            </v:shape>
            <v:shape id="_x0000_s4816" alt="" style="position:absolute;left:3620;top:12513;width:1555;height:0" coordorigin="3620,12513" coordsize="1555,0" path="m3620,12513r1555,e" filled="f" strokecolor="#9cc2e4" strokeweight=".37392mm">
              <v:path arrowok="t"/>
            </v:shape>
            <v:shape id="_x0000_s4817" alt="" style="position:absolute;left:3620;top:12564;width:1555;height:0" coordorigin="3620,12564" coordsize="1555,0" path="m3620,12564r1555,e" filled="f" strokecolor="#deeaf6" strokeweight="4.18pt">
              <v:path arrowok="t"/>
            </v:shape>
            <v:shape id="_x0000_s4818" alt="" style="position:absolute;left:5185;top:12504;width:0;height:101" coordorigin="5185,12504" coordsize="0,101" path="m5185,12504r,100e" filled="f" strokecolor="#9cc2e4" strokeweight="1.06pt">
              <v:path arrowok="t"/>
            </v:shape>
            <v:shape id="_x0000_s4819" alt="" style="position:absolute;left:5195;top:12513;width:1978;height:0" coordorigin="5195,12513" coordsize="1978,0" path="m5195,12513r1978,e" filled="f" strokecolor="#9cc2e4" strokeweight=".37392mm">
              <v:path arrowok="t"/>
            </v:shape>
            <v:shape id="_x0000_s4820" alt="" style="position:absolute;left:5195;top:12564;width:1978;height:0" coordorigin="5195,12564" coordsize="1978,0" path="m5195,12564r1978,e" filled="f" strokecolor="#deeaf6" strokeweight="4.18pt">
              <v:path arrowok="t"/>
            </v:shape>
            <v:shape id="_x0000_s4821" alt="" style="position:absolute;left:7182;top:12504;width:0;height:101" coordorigin="7182,12504" coordsize="0,101" path="m7182,12504r,100e" filled="f" strokecolor="#9cc2e4" strokeweight="1.06pt">
              <v:path arrowok="t"/>
            </v:shape>
            <v:shape id="_x0000_s4822" alt="" style="position:absolute;left:7192;top:12513;width:3116;height:0" coordorigin="7192,12513" coordsize="3116,0" path="m7192,12513r3115,e" filled="f" strokecolor="#9cc2e4" strokeweight=".37392mm">
              <v:path arrowok="t"/>
            </v:shape>
            <v:shape id="_x0000_s4823" alt="" style="position:absolute;left:7192;top:12564;width:3116;height:0" coordorigin="7192,12564" coordsize="3116,0" path="m7192,12564r3115,e" filled="f" strokecolor="#deeaf6" strokeweight="4.18pt">
              <v:path arrowok="t"/>
            </v:shape>
            <v:shape id="_x0000_s4824" alt="" style="position:absolute;left:10317;top:12504;width:0;height:101" coordorigin="10317,12504" coordsize="0,101" path="m10317,12504r,100e" filled="f" strokecolor="#9cc2e4" strokeweight="1.06pt">
              <v:path arrowok="t"/>
            </v:shape>
            <v:shape id="_x0000_s4825" alt="" style="position:absolute;left:1460;top:13524;width:2141;height:2" coordorigin="1460,13524" coordsize="2141,2" path="m1460,13526r2141,l3601,13524r-2141,l1460,13526xe" fillcolor="#deeaf6" stroked="f">
              <v:path arrowok="t"/>
            </v:shape>
            <v:shape id="_x0000_s4826" alt="" style="position:absolute;left:3611;top:13524;width:1565;height:2" coordorigin="3611,13524" coordsize="1565,2" path="m3611,13526r1564,l5175,13524r-1564,l3611,13526xe" fillcolor="#deeaf6" stroked="f">
              <v:path arrowok="t"/>
            </v:shape>
            <v:shape id="_x0000_s4827" alt="" style="position:absolute;left:5185;top:13524;width:1988;height:2" coordorigin="5185,13524" coordsize="1988,2" path="m5185,13526r1988,l7173,13524r-1988,l5185,13526xe" fillcolor="#deeaf6" stroked="f">
              <v:path arrowok="t"/>
            </v:shape>
            <v:shape id="_x0000_s4828" alt="" style="position:absolute;left:7182;top:13524;width:3125;height:2" coordorigin="7182,13524" coordsize="3125,2" path="m7182,13526r3125,l10307,13524r-3125,l7182,13526xe" fillcolor="#deeaf6" stroked="f">
              <v:path arrowok="t"/>
            </v:shape>
            <v:shape id="_x0000_s4829" alt="" style="position:absolute;left:1450;top:13423;width:2160;height:101" coordorigin="1450,13423" coordsize="2160,101" path="m1450,13524r2160,l3610,13423r-2160,l1450,13524xe" fillcolor="#deeaf6" stroked="f">
              <v:path arrowok="t"/>
            </v:shape>
            <v:shape id="_x0000_s4830" alt="" style="position:absolute;left:1450;top:12604;width:0;height:919" coordorigin="1450,12604" coordsize="0,919" path="m1450,12604r,920e" filled="f" strokecolor="#9cc2e4" strokeweight="1.06pt">
              <v:path arrowok="t"/>
            </v:shape>
            <v:shape id="_x0000_s4831" alt="" style="position:absolute;left:3611;top:13423;width:1574;height:101" coordorigin="3611,13423" coordsize="1574,101" path="m3611,13524r1574,l5185,13423r-1574,l3611,13524xe" fillcolor="#deeaf6" stroked="f">
              <v:path arrowok="t"/>
            </v:shape>
            <v:shape id="_x0000_s4832" alt="" style="position:absolute;left:3611;top:12604;width:0;height:919" coordorigin="3611,12604" coordsize="0,919" path="m3611,12604r,920e" filled="f" strokecolor="#9cc2e4" strokeweight="1.06pt">
              <v:path arrowok="t"/>
            </v:shape>
            <v:shape id="_x0000_s4833" alt="" style="position:absolute;left:5185;top:13423;width:1997;height:101" coordorigin="5185,13423" coordsize="1997,101" path="m5185,13524r1997,l7182,13423r-1997,l5185,13524xe" fillcolor="#deeaf6" stroked="f">
              <v:path arrowok="t"/>
            </v:shape>
            <v:shape id="_x0000_s4834" alt="" style="position:absolute;left:5185;top:12604;width:0;height:919" coordorigin="5185,12604" coordsize="0,919" path="m5185,12604r,920e" filled="f" strokecolor="#9cc2e4" strokeweight="1.06pt">
              <v:path arrowok="t"/>
            </v:shape>
            <v:shape id="_x0000_s4835" alt="" style="position:absolute;left:7182;top:13423;width:3135;height:101" coordorigin="7182,13423" coordsize="3135,101" path="m7182,13524r3135,l10317,13423r-3135,l7182,13524xe" fillcolor="#deeaf6" stroked="f">
              <v:path arrowok="t"/>
            </v:shape>
            <v:shape id="_x0000_s4836" alt="" style="position:absolute;left:7182;top:12604;width:0;height:919" coordorigin="7182,12604" coordsize="0,919" path="m7182,12604r,920e" filled="f" strokecolor="#9cc2e4" strokeweight="1.06pt">
              <v:path arrowok="t"/>
            </v:shape>
            <v:shape id="_x0000_s4837" alt="" style="position:absolute;left:10317;top:12604;width:0;height:919" coordorigin="10317,12604" coordsize="0,919" path="m10317,12604r,920e" filled="f" strokecolor="#9cc2e4" strokeweight="1.06pt">
              <v:path arrowok="t"/>
            </v:shape>
            <v:shape id="_x0000_s4838" alt="" style="position:absolute;left:1460;top:13624;width:2141;height:821" coordorigin="1460,13624" coordsize="2141,821" path="m1460,14446r2141,l3601,13624r-2141,l1460,14446xe" fillcolor="#deeaf6" stroked="f">
              <v:path arrowok="t"/>
            </v:shape>
            <v:shape id="_x0000_s4839" alt="" style="position:absolute;left:1551;top:13624;width:1961;height:531" coordorigin="1551,13624" coordsize="1961,531" path="m1551,14155r1961,l3512,13624r-1961,l1551,14155xe" fillcolor="#deeaf6" stroked="f">
              <v:path arrowok="t"/>
            </v:shape>
            <v:shape id="_x0000_s4840" alt="" style="position:absolute;left:3611;top:13624;width:1565;height:821" coordorigin="3611,13624" coordsize="1565,821" path="m3611,14446r1564,l5175,13624r-1564,l3611,14446xe" fillcolor="#deeaf6" stroked="f">
              <v:path arrowok="t"/>
            </v:shape>
            <v:shape id="_x0000_s4841" alt="" style="position:absolute;left:3711;top:13624;width:1375;height:531" coordorigin="3711,13624" coordsize="1375,531" path="m3711,14155r1376,l5087,13624r-1376,l3711,14155xe" fillcolor="#deeaf6" stroked="f">
              <v:path arrowok="t"/>
            </v:shape>
            <v:shape id="_x0000_s4842" alt="" style="position:absolute;left:3711;top:14155;width:1375;height:290" coordorigin="3711,14155" coordsize="1375,290" path="m3711,14446r1376,l5087,14155r-1376,l3711,14446xe" fillcolor="#deeaf6" stroked="f">
              <v:path arrowok="t"/>
            </v:shape>
            <v:shape id="_x0000_s4843" alt="" style="position:absolute;left:5185;top:13624;width:1988;height:821" coordorigin="5185,13624" coordsize="1988,821" path="m5185,14446r1988,l7173,13624r-1988,l5185,14446xe" fillcolor="#deeaf6" stroked="f">
              <v:path arrowok="t"/>
            </v:shape>
            <v:shape id="_x0000_s4844" alt="" style="position:absolute;left:5286;top:13624;width:1796;height:531" coordorigin="5286,13624" coordsize="1796,531" path="m5286,14155r1795,l7081,13624r-1795,l5286,14155xe" fillcolor="#deeaf6" stroked="f">
              <v:path arrowok="t"/>
            </v:shape>
            <v:shape id="_x0000_s4845" alt="" style="position:absolute;left:7182;top:13624;width:3125;height:821" coordorigin="7182,13624" coordsize="3125,821" path="m7182,14446r3125,l10307,13624r-3125,l7182,14446xe" fillcolor="#deeaf6" stroked="f">
              <v:path arrowok="t"/>
            </v:shape>
            <v:shape id="_x0000_s4846" alt="" style="position:absolute;left:7281;top:13624;width:2936;height:531" coordorigin="7281,13624" coordsize="2936,531" path="m7281,14155r2935,l10216,13624r-2935,l7281,14155xe" fillcolor="#deeaf6" stroked="f">
              <v:path arrowok="t"/>
            </v:shape>
            <v:shape id="_x0000_s4847" alt="" style="position:absolute;left:7281;top:14155;width:2936;height:290" coordorigin="7281,14155" coordsize="2936,290" path="m7281,14446r2935,l10216,14155r-2935,l7281,14446xe" fillcolor="#deeaf6" stroked="f">
              <v:path arrowok="t"/>
            </v:shape>
            <v:shape id="_x0000_s4848" alt="" style="position:absolute;left:1450;top:13524;width:0;height:101" coordorigin="1450,13524" coordsize="0,101" path="m1450,13524r,100e" filled="f" strokecolor="#9cc2e4" strokeweight="1.06pt">
              <v:path arrowok="t"/>
            </v:shape>
            <v:shape id="_x0000_s4849" alt="" style="position:absolute;left:1460;top:13524;width:2141;height:101" coordorigin="1460,13524" coordsize="2141,101" path="m1460,13624r2141,l3601,13524r-2141,l1460,13624xe" fillcolor="#deeaf6" stroked="f">
              <v:path arrowok="t"/>
            </v:shape>
            <v:shape id="_x0000_s4850" alt="" style="position:absolute;left:3611;top:13524;width:0;height:101" coordorigin="3611,13524" coordsize="0,101" path="m3611,13524r,100e" filled="f" strokecolor="#9cc2e4" strokeweight="1.06pt">
              <v:path arrowok="t"/>
            </v:shape>
            <v:shape id="_x0000_s4851" alt="" style="position:absolute;left:3620;top:13524;width:1555;height:101" coordorigin="3620,13524" coordsize="1555,101" path="m3620,13624r1555,l5175,13524r-1555,l3620,13624xe" fillcolor="#deeaf6" stroked="f">
              <v:path arrowok="t"/>
            </v:shape>
            <v:shape id="_x0000_s4852" alt="" style="position:absolute;left:5185;top:13524;width:0;height:101" coordorigin="5185,13524" coordsize="0,101" path="m5185,13524r,100e" filled="f" strokecolor="#9cc2e4" strokeweight="1.06pt">
              <v:path arrowok="t"/>
            </v:shape>
            <v:shape id="_x0000_s4853" alt="" style="position:absolute;left:5195;top:13524;width:1978;height:101" coordorigin="5195,13524" coordsize="1978,101" path="m5195,13624r1978,l7173,13524r-1978,l5195,13624xe" fillcolor="#deeaf6" stroked="f">
              <v:path arrowok="t"/>
            </v:shape>
            <v:shape id="_x0000_s4854" alt="" style="position:absolute;left:7182;top:13524;width:0;height:101" coordorigin="7182,13524" coordsize="0,101" path="m7182,13524r,100e" filled="f" strokecolor="#9cc2e4" strokeweight="1.06pt">
              <v:path arrowok="t"/>
            </v:shape>
            <v:shape id="_x0000_s4855" alt="" style="position:absolute;left:7192;top:13524;width:3116;height:101" coordorigin="7192,13524" coordsize="3116,101" path="m7192,13624r3115,l10307,13524r-3115,l7192,13624xe" fillcolor="#deeaf6" stroked="f">
              <v:path arrowok="t"/>
            </v:shape>
            <v:shape id="_x0000_s4856" alt="" style="position:absolute;left:10317;top:13524;width:0;height:101" coordorigin="10317,13524" coordsize="0,101" path="m10317,13524r,100e" filled="f" strokecolor="#9cc2e4" strokeweight="1.06pt">
              <v:path arrowok="t"/>
            </v:shape>
            <v:shape id="_x0000_s4857" alt="" style="position:absolute;left:1450;top:14446;width:2160;height:101" coordorigin="1450,14446" coordsize="2160,101" path="m1450,14546r2160,l3610,14446r-2160,l1450,14546xe" fillcolor="#deeaf6" stroked="f">
              <v:path arrowok="t"/>
            </v:shape>
            <v:shape id="_x0000_s4858" alt="" style="position:absolute;left:1450;top:13624;width:0;height:922" coordorigin="1450,13624" coordsize="0,922" path="m1450,13624r,922e" filled="f" strokecolor="#9cc2e4" strokeweight="1.06pt">
              <v:path arrowok="t"/>
            </v:shape>
            <v:shape id="_x0000_s4859" alt="" style="position:absolute;left:3611;top:14446;width:1574;height:101" coordorigin="3611,14446" coordsize="1574,101" path="m3611,14546r1574,l5185,14446r-1574,l3611,14546xe" fillcolor="#deeaf6" stroked="f">
              <v:path arrowok="t"/>
            </v:shape>
            <v:shape id="_x0000_s4860" alt="" style="position:absolute;left:3611;top:13624;width:0;height:922" coordorigin="3611,13624" coordsize="0,922" path="m3611,13624r,922e" filled="f" strokecolor="#9cc2e4" strokeweight="1.06pt">
              <v:path arrowok="t"/>
            </v:shape>
            <v:shape id="_x0000_s4861" alt="" style="position:absolute;left:5185;top:14446;width:1997;height:101" coordorigin="5185,14446" coordsize="1997,101" path="m5185,14546r1997,l7182,14446r-1997,l5185,14546xe" fillcolor="#deeaf6" stroked="f">
              <v:path arrowok="t"/>
            </v:shape>
            <v:shape id="_x0000_s4862" alt="" style="position:absolute;left:5185;top:13624;width:0;height:922" coordorigin="5185,13624" coordsize="0,922" path="m5185,13624r,922e" filled="f" strokecolor="#9cc2e4" strokeweight="1.06pt">
              <v:path arrowok="t"/>
            </v:shape>
            <v:shape id="_x0000_s4863" alt="" style="position:absolute;left:7182;top:14446;width:3135;height:101" coordorigin="7182,14446" coordsize="3135,101" path="m7182,14546r3135,l10317,14446r-3135,l7182,14546xe" fillcolor="#deeaf6" stroked="f">
              <v:path arrowok="t"/>
            </v:shape>
            <v:shape id="_x0000_s4864" alt="" style="position:absolute;left:7182;top:13624;width:0;height:922" coordorigin="7182,13624" coordsize="0,922" path="m7182,13624r,922e" filled="f" strokecolor="#9cc2e4" strokeweight="1.06pt">
              <v:path arrowok="t"/>
            </v:shape>
            <v:shape id="_x0000_s4865" alt="" style="position:absolute;left:10317;top:13624;width:0;height:922" coordorigin="10317,13624" coordsize="0,922" path="m10317,13624r,922e" filled="f" strokecolor="#9cc2e4" strokeweight="1.06pt">
              <v:path arrowok="t"/>
            </v:shape>
            <w10:wrap anchorx="page" anchory="page"/>
          </v:group>
        </w:pict>
      </w:r>
      <w:r w:rsidRPr="00107A28">
        <w:rPr>
          <w:rFonts w:ascii="Arial" w:eastAsia="Arial" w:hAnsi="Arial" w:cs="Arial"/>
          <w:b/>
          <w:sz w:val="22"/>
          <w:szCs w:val="22"/>
          <w:lang w:val="es-ES"/>
        </w:rPr>
        <w:t xml:space="preserve">Nombre_agente        </w:t>
      </w:r>
      <w:r w:rsidRPr="00107A28">
        <w:rPr>
          <w:rFonts w:ascii="Arial" w:eastAsia="Arial" w:hAnsi="Arial" w:cs="Arial"/>
          <w:sz w:val="22"/>
          <w:szCs w:val="22"/>
          <w:lang w:val="es-ES"/>
        </w:rPr>
        <w:t>VARCHAR2(</w:t>
      </w:r>
    </w:p>
    <w:p w14:paraId="30F2F098" w14:textId="77777777" w:rsidR="0027373D" w:rsidRPr="00107A28" w:rsidRDefault="003C776A">
      <w:pPr>
        <w:spacing w:before="38"/>
        <w:ind w:left="2271"/>
        <w:rPr>
          <w:rFonts w:ascii="Arial" w:eastAsia="Arial" w:hAnsi="Arial" w:cs="Arial"/>
          <w:sz w:val="22"/>
          <w:szCs w:val="22"/>
          <w:lang w:val="es-ES"/>
        </w:rPr>
      </w:pPr>
      <w:r w:rsidRPr="00107A28">
        <w:rPr>
          <w:rFonts w:ascii="Arial" w:eastAsia="Arial" w:hAnsi="Arial" w:cs="Arial"/>
          <w:sz w:val="22"/>
          <w:szCs w:val="22"/>
          <w:lang w:val="es-ES"/>
        </w:rPr>
        <w:t>45)</w:t>
      </w:r>
    </w:p>
    <w:p w14:paraId="7304C225" w14:textId="77777777" w:rsidR="0027373D" w:rsidRPr="00107A28" w:rsidRDefault="003C776A">
      <w:pPr>
        <w:tabs>
          <w:tab w:val="left" w:pos="1980"/>
        </w:tabs>
        <w:spacing w:before="32" w:line="276" w:lineRule="auto"/>
        <w:ind w:left="1995" w:right="472" w:hanging="1995"/>
        <w:rPr>
          <w:rFonts w:ascii="Arial" w:eastAsia="Arial" w:hAnsi="Arial" w:cs="Arial"/>
          <w:sz w:val="22"/>
          <w:szCs w:val="22"/>
          <w:lang w:val="es-ES"/>
        </w:rPr>
        <w:sectPr w:rsidR="0027373D" w:rsidRPr="00107A28">
          <w:type w:val="continuous"/>
          <w:pgSz w:w="11920" w:h="16840"/>
          <w:pgMar w:top="1320" w:right="1600" w:bottom="280" w:left="1440" w:header="720" w:footer="720" w:gutter="0"/>
          <w:cols w:num="2" w:space="720" w:equalWidth="0">
            <w:col w:w="3540" w:space="306"/>
            <w:col w:w="5034"/>
          </w:cols>
        </w:sectPr>
      </w:pPr>
      <w:r w:rsidRPr="00107A28">
        <w:rPr>
          <w:lang w:val="es-ES"/>
        </w:rPr>
        <w:br w:type="column"/>
      </w:r>
      <w:r w:rsidRPr="00107A28">
        <w:rPr>
          <w:rFonts w:ascii="Arial" w:eastAsia="Arial" w:hAnsi="Arial" w:cs="Arial"/>
          <w:sz w:val="22"/>
          <w:szCs w:val="22"/>
          <w:lang w:val="es-ES"/>
        </w:rPr>
        <w:t>NN</w:t>
      </w:r>
      <w:r w:rsidRPr="00107A28">
        <w:rPr>
          <w:rFonts w:ascii="Arial" w:eastAsia="Arial" w:hAnsi="Arial" w:cs="Arial"/>
          <w:sz w:val="22"/>
          <w:szCs w:val="22"/>
          <w:lang w:val="es-ES"/>
        </w:rPr>
        <w:tab/>
        <w:t>Nombre del agente con el que se hizo la reserva.</w:t>
      </w:r>
    </w:p>
    <w:p w14:paraId="1898F7DC" w14:textId="77777777" w:rsidR="0027373D" w:rsidRPr="00107A28" w:rsidRDefault="0027373D">
      <w:pPr>
        <w:spacing w:before="4" w:line="180" w:lineRule="exact"/>
        <w:rPr>
          <w:sz w:val="19"/>
          <w:szCs w:val="19"/>
          <w:lang w:val="es-ES"/>
        </w:rPr>
      </w:pPr>
    </w:p>
    <w:p w14:paraId="3F69747C" w14:textId="77777777" w:rsidR="0027373D" w:rsidRPr="00107A28" w:rsidRDefault="003C776A">
      <w:pPr>
        <w:spacing w:before="32" w:line="240" w:lineRule="exact"/>
        <w:ind w:left="151"/>
        <w:rPr>
          <w:rFonts w:ascii="Arial" w:eastAsia="Arial" w:hAnsi="Arial" w:cs="Arial"/>
          <w:sz w:val="22"/>
          <w:szCs w:val="22"/>
          <w:lang w:val="es-ES"/>
        </w:rPr>
      </w:pPr>
      <w:r w:rsidRPr="00107A28">
        <w:rPr>
          <w:rFonts w:ascii="Arial" w:eastAsia="Arial" w:hAnsi="Arial" w:cs="Arial"/>
          <w:position w:val="-1"/>
          <w:sz w:val="22"/>
          <w:szCs w:val="22"/>
          <w:lang w:val="es-ES"/>
        </w:rPr>
        <w:t xml:space="preserve">Nombre Índice                           </w:t>
      </w:r>
      <w:r w:rsidRPr="00107A28">
        <w:rPr>
          <w:rFonts w:ascii="Arial" w:eastAsia="Arial" w:hAnsi="Arial" w:cs="Arial"/>
          <w:b/>
          <w:color w:val="FFFFFF"/>
          <w:position w:val="-1"/>
          <w:sz w:val="22"/>
          <w:szCs w:val="22"/>
          <w:lang w:val="es-ES"/>
        </w:rPr>
        <w:t>Columna                                Descripción</w:t>
      </w:r>
    </w:p>
    <w:p w14:paraId="4BA6906A" w14:textId="77777777" w:rsidR="0027373D" w:rsidRPr="00107A28" w:rsidRDefault="0027373D">
      <w:pPr>
        <w:spacing w:line="200" w:lineRule="exact"/>
        <w:rPr>
          <w:lang w:val="es-ES"/>
        </w:rPr>
      </w:pPr>
    </w:p>
    <w:p w14:paraId="4FFF0467" w14:textId="77777777" w:rsidR="0027373D" w:rsidRPr="00107A28" w:rsidRDefault="0027373D">
      <w:pPr>
        <w:spacing w:line="200" w:lineRule="exact"/>
        <w:rPr>
          <w:lang w:val="es-ES"/>
        </w:rPr>
      </w:pPr>
    </w:p>
    <w:p w14:paraId="0558D1B7" w14:textId="77777777" w:rsidR="0027373D" w:rsidRPr="00107A28" w:rsidRDefault="0027373D">
      <w:pPr>
        <w:spacing w:before="11" w:line="280" w:lineRule="exact"/>
        <w:rPr>
          <w:sz w:val="28"/>
          <w:szCs w:val="28"/>
          <w:lang w:val="es-ES"/>
        </w:rPr>
      </w:pPr>
    </w:p>
    <w:p w14:paraId="3B721B58" w14:textId="77777777" w:rsidR="0027373D" w:rsidRPr="00107A28" w:rsidRDefault="003C776A">
      <w:pPr>
        <w:spacing w:before="32" w:line="240" w:lineRule="exact"/>
        <w:ind w:left="151"/>
        <w:rPr>
          <w:rFonts w:ascii="Arial" w:eastAsia="Arial" w:hAnsi="Arial" w:cs="Arial"/>
          <w:sz w:val="22"/>
          <w:szCs w:val="22"/>
          <w:lang w:val="es-ES"/>
        </w:rPr>
      </w:pPr>
      <w:r w:rsidRPr="00107A28">
        <w:rPr>
          <w:rFonts w:ascii="Arial" w:eastAsia="Arial" w:hAnsi="Arial" w:cs="Arial"/>
          <w:b/>
          <w:position w:val="-1"/>
          <w:sz w:val="22"/>
          <w:szCs w:val="22"/>
          <w:lang w:val="es-ES"/>
        </w:rPr>
        <w:t xml:space="preserve">booking_pk                              codigo_booking                   </w:t>
      </w:r>
      <w:r w:rsidRPr="00107A28">
        <w:rPr>
          <w:rFonts w:ascii="Arial" w:eastAsia="Arial" w:hAnsi="Arial" w:cs="Arial"/>
          <w:position w:val="-1"/>
          <w:sz w:val="22"/>
          <w:szCs w:val="22"/>
          <w:lang w:val="es-ES"/>
        </w:rPr>
        <w:t>Índice de la clave primaria.</w:t>
      </w:r>
    </w:p>
    <w:p w14:paraId="238FCBD9" w14:textId="77777777" w:rsidR="0027373D" w:rsidRPr="00107A28" w:rsidRDefault="0027373D">
      <w:pPr>
        <w:spacing w:line="200" w:lineRule="exact"/>
        <w:rPr>
          <w:lang w:val="es-ES"/>
        </w:rPr>
      </w:pPr>
    </w:p>
    <w:p w14:paraId="5E8C053E" w14:textId="77777777" w:rsidR="0027373D" w:rsidRPr="00107A28" w:rsidRDefault="0027373D">
      <w:pPr>
        <w:spacing w:line="200" w:lineRule="exact"/>
        <w:rPr>
          <w:lang w:val="es-ES"/>
        </w:rPr>
      </w:pPr>
    </w:p>
    <w:p w14:paraId="3CB20B51" w14:textId="77777777" w:rsidR="0027373D" w:rsidRPr="00107A28" w:rsidRDefault="0027373D">
      <w:pPr>
        <w:spacing w:line="200" w:lineRule="exact"/>
        <w:rPr>
          <w:lang w:val="es-ES"/>
        </w:rPr>
      </w:pPr>
    </w:p>
    <w:p w14:paraId="1568FC91" w14:textId="77777777" w:rsidR="0027373D" w:rsidRPr="00107A28" w:rsidRDefault="0027373D">
      <w:pPr>
        <w:spacing w:line="200" w:lineRule="exact"/>
        <w:rPr>
          <w:lang w:val="es-ES"/>
        </w:rPr>
      </w:pPr>
    </w:p>
    <w:p w14:paraId="77AE0DDB" w14:textId="77777777" w:rsidR="0027373D" w:rsidRPr="00107A28" w:rsidRDefault="0027373D">
      <w:pPr>
        <w:spacing w:line="200" w:lineRule="exact"/>
        <w:rPr>
          <w:lang w:val="es-ES"/>
        </w:rPr>
      </w:pPr>
    </w:p>
    <w:p w14:paraId="6B5679D3" w14:textId="77777777" w:rsidR="0027373D" w:rsidRPr="00107A28" w:rsidRDefault="0027373D">
      <w:pPr>
        <w:spacing w:line="200" w:lineRule="exact"/>
        <w:rPr>
          <w:lang w:val="es-ES"/>
        </w:rPr>
      </w:pPr>
    </w:p>
    <w:p w14:paraId="6F8C89D0" w14:textId="77777777" w:rsidR="0027373D" w:rsidRPr="00107A28" w:rsidRDefault="0027373D">
      <w:pPr>
        <w:spacing w:before="20" w:line="240" w:lineRule="exact"/>
        <w:rPr>
          <w:sz w:val="24"/>
          <w:szCs w:val="24"/>
          <w:lang w:val="es-ES"/>
        </w:rPr>
        <w:sectPr w:rsidR="0027373D" w:rsidRPr="00107A28">
          <w:pgSz w:w="11920" w:h="16840"/>
          <w:pgMar w:top="1560" w:right="1640" w:bottom="280" w:left="1400" w:header="720" w:footer="720" w:gutter="0"/>
          <w:cols w:space="720"/>
        </w:sectPr>
      </w:pPr>
    </w:p>
    <w:p w14:paraId="7D8FDBA2" w14:textId="77777777" w:rsidR="0027373D" w:rsidRPr="00107A28" w:rsidRDefault="003C776A">
      <w:pPr>
        <w:spacing w:before="5" w:line="280" w:lineRule="exact"/>
        <w:ind w:left="3360" w:right="-38" w:hanging="3209"/>
        <w:rPr>
          <w:rFonts w:ascii="Arial" w:eastAsia="Arial" w:hAnsi="Arial" w:cs="Arial"/>
          <w:sz w:val="22"/>
          <w:szCs w:val="22"/>
          <w:lang w:val="es-ES"/>
        </w:rPr>
      </w:pPr>
      <w:r w:rsidRPr="00107A28">
        <w:rPr>
          <w:rFonts w:ascii="Arial" w:eastAsia="Arial" w:hAnsi="Arial" w:cs="Arial"/>
          <w:sz w:val="22"/>
          <w:szCs w:val="22"/>
          <w:lang w:val="es-ES"/>
        </w:rPr>
        <w:t xml:space="preserve">Nombre Clave         </w:t>
      </w:r>
      <w:r w:rsidRPr="00107A28">
        <w:rPr>
          <w:rFonts w:ascii="Arial" w:eastAsia="Arial" w:hAnsi="Arial" w:cs="Arial"/>
          <w:b/>
          <w:color w:val="FFFFFF"/>
          <w:sz w:val="22"/>
          <w:szCs w:val="22"/>
          <w:lang w:val="es-ES"/>
        </w:rPr>
        <w:t>Columna     Tabla referencia</w:t>
      </w:r>
    </w:p>
    <w:p w14:paraId="12E9C56C" w14:textId="77777777" w:rsidR="0027373D" w:rsidRPr="00107A28" w:rsidRDefault="003C776A">
      <w:pPr>
        <w:spacing w:before="5" w:line="280" w:lineRule="exact"/>
        <w:ind w:right="-38"/>
        <w:rPr>
          <w:rFonts w:ascii="Arial" w:eastAsia="Arial" w:hAnsi="Arial" w:cs="Arial"/>
          <w:sz w:val="22"/>
          <w:szCs w:val="22"/>
          <w:lang w:val="es-ES"/>
        </w:rPr>
      </w:pPr>
      <w:r w:rsidRPr="00107A28">
        <w:rPr>
          <w:lang w:val="es-ES"/>
        </w:rPr>
        <w:br w:type="column"/>
      </w:r>
      <w:r w:rsidRPr="00107A28">
        <w:rPr>
          <w:rFonts w:ascii="Arial" w:eastAsia="Arial" w:hAnsi="Arial" w:cs="Arial"/>
          <w:b/>
          <w:color w:val="FFFFFF"/>
          <w:sz w:val="22"/>
          <w:szCs w:val="22"/>
          <w:lang w:val="es-ES"/>
        </w:rPr>
        <w:t>Columna referencia</w:t>
      </w:r>
    </w:p>
    <w:p w14:paraId="2D47858B" w14:textId="77777777" w:rsidR="0027373D" w:rsidRDefault="003C776A">
      <w:pPr>
        <w:spacing w:before="32"/>
        <w:rPr>
          <w:rFonts w:ascii="Arial" w:eastAsia="Arial" w:hAnsi="Arial" w:cs="Arial"/>
          <w:sz w:val="22"/>
          <w:szCs w:val="22"/>
        </w:rPr>
        <w:sectPr w:rsidR="0027373D">
          <w:type w:val="continuous"/>
          <w:pgSz w:w="11920" w:h="16840"/>
          <w:pgMar w:top="1320" w:right="1640" w:bottom="280" w:left="1400" w:header="720" w:footer="720" w:gutter="0"/>
          <w:cols w:num="3" w:space="720" w:equalWidth="0">
            <w:col w:w="4414" w:space="312"/>
            <w:col w:w="1054" w:space="431"/>
            <w:col w:w="2669"/>
          </w:cols>
        </w:sectPr>
      </w:pPr>
      <w:r w:rsidRPr="00107A28">
        <w:br w:type="column"/>
      </w:r>
      <w:proofErr w:type="spellStart"/>
      <w:r>
        <w:rPr>
          <w:rFonts w:ascii="Arial" w:eastAsia="Arial" w:hAnsi="Arial" w:cs="Arial"/>
          <w:b/>
          <w:color w:val="FFFFFF"/>
          <w:sz w:val="22"/>
          <w:szCs w:val="22"/>
        </w:rPr>
        <w:t>Reglas</w:t>
      </w:r>
      <w:proofErr w:type="spellEnd"/>
    </w:p>
    <w:p w14:paraId="2BDB0003" w14:textId="77777777" w:rsidR="0027373D" w:rsidRDefault="0027373D">
      <w:pPr>
        <w:spacing w:line="200" w:lineRule="exact"/>
      </w:pPr>
    </w:p>
    <w:p w14:paraId="0B9C36C1" w14:textId="77777777" w:rsidR="0027373D" w:rsidRDefault="0027373D">
      <w:pPr>
        <w:spacing w:before="12" w:line="220" w:lineRule="exact"/>
        <w:rPr>
          <w:sz w:val="22"/>
          <w:szCs w:val="22"/>
        </w:rPr>
        <w:sectPr w:rsidR="0027373D">
          <w:type w:val="continuous"/>
          <w:pgSz w:w="11920" w:h="16840"/>
          <w:pgMar w:top="1320" w:right="1640" w:bottom="280" w:left="1400" w:header="720" w:footer="720" w:gutter="0"/>
          <w:cols w:space="720"/>
        </w:sectPr>
      </w:pPr>
    </w:p>
    <w:p w14:paraId="02ED3E6B" w14:textId="77777777" w:rsidR="0027373D" w:rsidRDefault="003C776A">
      <w:pPr>
        <w:spacing w:before="7" w:line="280" w:lineRule="exact"/>
        <w:ind w:left="151" w:right="-38"/>
        <w:rPr>
          <w:rFonts w:ascii="Arial" w:eastAsia="Arial" w:hAnsi="Arial" w:cs="Arial"/>
          <w:sz w:val="22"/>
          <w:szCs w:val="22"/>
        </w:rPr>
      </w:pPr>
      <w:proofErr w:type="spellStart"/>
      <w:r>
        <w:rPr>
          <w:rFonts w:ascii="Arial" w:eastAsia="Arial" w:hAnsi="Arial" w:cs="Arial"/>
          <w:b/>
          <w:sz w:val="22"/>
          <w:szCs w:val="22"/>
        </w:rPr>
        <w:t>booking_bookin</w:t>
      </w:r>
      <w:proofErr w:type="spellEnd"/>
      <w:r>
        <w:rPr>
          <w:rFonts w:ascii="Arial" w:eastAsia="Arial" w:hAnsi="Arial" w:cs="Arial"/>
          <w:b/>
          <w:sz w:val="22"/>
          <w:szCs w:val="22"/>
        </w:rPr>
        <w:t xml:space="preserve"> </w:t>
      </w:r>
      <w:proofErr w:type="spellStart"/>
      <w:r>
        <w:rPr>
          <w:rFonts w:ascii="Arial" w:eastAsia="Arial" w:hAnsi="Arial" w:cs="Arial"/>
          <w:b/>
          <w:sz w:val="22"/>
          <w:szCs w:val="22"/>
        </w:rPr>
        <w:t>g_fk</w:t>
      </w:r>
      <w:proofErr w:type="spellEnd"/>
    </w:p>
    <w:p w14:paraId="62803A1A" w14:textId="77777777" w:rsidR="0027373D" w:rsidRDefault="003C776A">
      <w:pPr>
        <w:spacing w:before="32"/>
        <w:ind w:right="-58"/>
        <w:rPr>
          <w:rFonts w:ascii="Arial" w:eastAsia="Arial" w:hAnsi="Arial" w:cs="Arial"/>
          <w:sz w:val="22"/>
          <w:szCs w:val="22"/>
        </w:rPr>
      </w:pPr>
      <w:r>
        <w:br w:type="column"/>
      </w:r>
      <w:proofErr w:type="spellStart"/>
      <w:r>
        <w:rPr>
          <w:rFonts w:ascii="Arial" w:eastAsia="Arial" w:hAnsi="Arial" w:cs="Arial"/>
          <w:b/>
          <w:sz w:val="22"/>
          <w:szCs w:val="22"/>
        </w:rPr>
        <w:t>Reserva</w:t>
      </w:r>
      <w:proofErr w:type="spellEnd"/>
      <w:r>
        <w:rPr>
          <w:rFonts w:ascii="Arial" w:eastAsia="Arial" w:hAnsi="Arial" w:cs="Arial"/>
          <w:b/>
          <w:sz w:val="22"/>
          <w:szCs w:val="22"/>
        </w:rPr>
        <w:t>_</w:t>
      </w:r>
    </w:p>
    <w:p w14:paraId="6C41F03B" w14:textId="77777777" w:rsidR="0027373D" w:rsidRDefault="003C776A">
      <w:pPr>
        <w:spacing w:before="37" w:line="240" w:lineRule="exact"/>
        <w:rPr>
          <w:rFonts w:ascii="Arial" w:eastAsia="Arial" w:hAnsi="Arial" w:cs="Arial"/>
          <w:sz w:val="22"/>
          <w:szCs w:val="22"/>
        </w:rPr>
      </w:pPr>
      <w:proofErr w:type="spellStart"/>
      <w:r>
        <w:rPr>
          <w:rFonts w:ascii="Arial" w:eastAsia="Arial" w:hAnsi="Arial" w:cs="Arial"/>
          <w:b/>
          <w:position w:val="-1"/>
          <w:sz w:val="22"/>
          <w:szCs w:val="22"/>
        </w:rPr>
        <w:t>codigo</w:t>
      </w:r>
      <w:proofErr w:type="spellEnd"/>
    </w:p>
    <w:p w14:paraId="38A9F0C9" w14:textId="77777777" w:rsidR="0027373D" w:rsidRDefault="003C776A">
      <w:pPr>
        <w:spacing w:before="7" w:line="280" w:lineRule="exact"/>
        <w:ind w:left="1366" w:right="-38" w:hanging="1366"/>
        <w:rPr>
          <w:rFonts w:ascii="Arial" w:eastAsia="Arial" w:hAnsi="Arial" w:cs="Arial"/>
          <w:sz w:val="22"/>
          <w:szCs w:val="22"/>
        </w:rPr>
      </w:pPr>
      <w:r>
        <w:br w:type="column"/>
      </w:r>
      <w:r>
        <w:rPr>
          <w:rFonts w:ascii="Arial" w:eastAsia="Arial" w:hAnsi="Arial" w:cs="Arial"/>
          <w:sz w:val="22"/>
          <w:szCs w:val="22"/>
        </w:rPr>
        <w:t xml:space="preserve">booking          </w:t>
      </w:r>
      <w:proofErr w:type="spellStart"/>
      <w:r>
        <w:rPr>
          <w:rFonts w:ascii="Arial" w:eastAsia="Arial" w:hAnsi="Arial" w:cs="Arial"/>
          <w:b/>
          <w:sz w:val="22"/>
          <w:szCs w:val="22"/>
        </w:rPr>
        <w:t>codigo_boo</w:t>
      </w:r>
      <w:proofErr w:type="spellEnd"/>
      <w:r>
        <w:rPr>
          <w:rFonts w:ascii="Arial" w:eastAsia="Arial" w:hAnsi="Arial" w:cs="Arial"/>
          <w:b/>
          <w:sz w:val="22"/>
          <w:szCs w:val="22"/>
        </w:rPr>
        <w:t xml:space="preserve"> king</w:t>
      </w:r>
    </w:p>
    <w:p w14:paraId="6A87117B" w14:textId="77777777" w:rsidR="0027373D" w:rsidRDefault="003C776A">
      <w:pPr>
        <w:spacing w:before="7" w:line="280" w:lineRule="exact"/>
        <w:ind w:right="171"/>
        <w:rPr>
          <w:rFonts w:ascii="Arial" w:eastAsia="Arial" w:hAnsi="Arial" w:cs="Arial"/>
          <w:sz w:val="22"/>
          <w:szCs w:val="22"/>
        </w:rPr>
        <w:sectPr w:rsidR="0027373D">
          <w:type w:val="continuous"/>
          <w:pgSz w:w="11920" w:h="16840"/>
          <w:pgMar w:top="1320" w:right="1640" w:bottom="280" w:left="1400" w:header="720" w:footer="720" w:gutter="0"/>
          <w:cols w:num="4" w:space="720" w:equalWidth="0">
            <w:col w:w="1852" w:space="278"/>
            <w:col w:w="981" w:space="249"/>
            <w:col w:w="2615" w:space="237"/>
            <w:col w:w="2668"/>
          </w:cols>
        </w:sectPr>
      </w:pPr>
      <w:r>
        <w:br w:type="column"/>
      </w:r>
      <w:r>
        <w:rPr>
          <w:rFonts w:ascii="Arial" w:eastAsia="Arial" w:hAnsi="Arial" w:cs="Arial"/>
          <w:sz w:val="22"/>
          <w:szCs w:val="22"/>
        </w:rPr>
        <w:t xml:space="preserve">Clave </w:t>
      </w:r>
      <w:proofErr w:type="spellStart"/>
      <w:r>
        <w:rPr>
          <w:rFonts w:ascii="Arial" w:eastAsia="Arial" w:hAnsi="Arial" w:cs="Arial"/>
          <w:sz w:val="22"/>
          <w:szCs w:val="22"/>
        </w:rPr>
        <w:t>foránea</w:t>
      </w:r>
      <w:proofErr w:type="spellEnd"/>
      <w:r>
        <w:rPr>
          <w:rFonts w:ascii="Arial" w:eastAsia="Arial" w:hAnsi="Arial" w:cs="Arial"/>
          <w:sz w:val="22"/>
          <w:szCs w:val="22"/>
        </w:rPr>
        <w:t xml:space="preserve"> de la </w:t>
      </w:r>
      <w:proofErr w:type="spellStart"/>
      <w:r>
        <w:rPr>
          <w:rFonts w:ascii="Arial" w:eastAsia="Arial" w:hAnsi="Arial" w:cs="Arial"/>
          <w:sz w:val="22"/>
          <w:szCs w:val="22"/>
        </w:rPr>
        <w:t>tabla</w:t>
      </w:r>
      <w:proofErr w:type="spellEnd"/>
      <w:r>
        <w:rPr>
          <w:rFonts w:ascii="Arial" w:eastAsia="Arial" w:hAnsi="Arial" w:cs="Arial"/>
          <w:sz w:val="22"/>
          <w:szCs w:val="22"/>
        </w:rPr>
        <w:t xml:space="preserve"> booking.</w:t>
      </w:r>
    </w:p>
    <w:p w14:paraId="5AB679F1" w14:textId="77777777" w:rsidR="0027373D" w:rsidRDefault="0027373D">
      <w:pPr>
        <w:spacing w:line="200" w:lineRule="exact"/>
      </w:pPr>
    </w:p>
    <w:p w14:paraId="2570FFB9" w14:textId="77777777" w:rsidR="0027373D" w:rsidRDefault="0027373D">
      <w:pPr>
        <w:spacing w:before="15" w:line="220" w:lineRule="exact"/>
        <w:rPr>
          <w:sz w:val="22"/>
          <w:szCs w:val="22"/>
        </w:rPr>
        <w:sectPr w:rsidR="0027373D">
          <w:type w:val="continuous"/>
          <w:pgSz w:w="11920" w:h="16840"/>
          <w:pgMar w:top="1320" w:right="1640" w:bottom="280" w:left="1400" w:header="720" w:footer="720" w:gutter="0"/>
          <w:cols w:space="720"/>
        </w:sectPr>
      </w:pPr>
    </w:p>
    <w:p w14:paraId="7B0F28A1" w14:textId="77777777" w:rsidR="0027373D" w:rsidRDefault="003C776A">
      <w:pPr>
        <w:spacing w:before="32"/>
        <w:ind w:left="151" w:right="-53"/>
        <w:rPr>
          <w:rFonts w:ascii="Arial" w:eastAsia="Arial" w:hAnsi="Arial" w:cs="Arial"/>
          <w:sz w:val="22"/>
          <w:szCs w:val="22"/>
        </w:rPr>
      </w:pPr>
      <w:proofErr w:type="spellStart"/>
      <w:r>
        <w:rPr>
          <w:rFonts w:ascii="Arial" w:eastAsia="Arial" w:hAnsi="Arial" w:cs="Arial"/>
          <w:b/>
          <w:sz w:val="22"/>
          <w:szCs w:val="22"/>
        </w:rPr>
        <w:t>booking_reserva</w:t>
      </w:r>
      <w:proofErr w:type="spellEnd"/>
    </w:p>
    <w:p w14:paraId="0F96B32F" w14:textId="77777777" w:rsidR="0027373D" w:rsidRPr="00107A28" w:rsidRDefault="003C776A">
      <w:pPr>
        <w:spacing w:before="37" w:line="240" w:lineRule="exact"/>
        <w:ind w:left="151"/>
        <w:rPr>
          <w:rFonts w:ascii="Arial" w:eastAsia="Arial" w:hAnsi="Arial" w:cs="Arial"/>
          <w:sz w:val="22"/>
          <w:szCs w:val="22"/>
          <w:lang w:val="es-ES"/>
        </w:rPr>
      </w:pPr>
      <w:r w:rsidRPr="00107A28">
        <w:rPr>
          <w:rFonts w:ascii="Arial" w:eastAsia="Arial" w:hAnsi="Arial" w:cs="Arial"/>
          <w:b/>
          <w:position w:val="-1"/>
          <w:sz w:val="22"/>
          <w:szCs w:val="22"/>
          <w:lang w:val="es-ES"/>
        </w:rPr>
        <w:t>_fk</w:t>
      </w:r>
    </w:p>
    <w:p w14:paraId="2364CDF2" w14:textId="77777777" w:rsidR="0027373D" w:rsidRPr="00107A28" w:rsidRDefault="003C776A">
      <w:pPr>
        <w:spacing w:before="7" w:line="280" w:lineRule="exact"/>
        <w:ind w:right="-38"/>
        <w:rPr>
          <w:rFonts w:ascii="Arial" w:eastAsia="Arial" w:hAnsi="Arial" w:cs="Arial"/>
          <w:sz w:val="22"/>
          <w:szCs w:val="22"/>
          <w:lang w:val="es-ES"/>
        </w:rPr>
      </w:pPr>
      <w:r w:rsidRPr="00107A28">
        <w:rPr>
          <w:lang w:val="es-ES"/>
        </w:rPr>
        <w:br w:type="column"/>
      </w:r>
      <w:r w:rsidRPr="00107A28">
        <w:rPr>
          <w:rFonts w:ascii="Arial" w:eastAsia="Arial" w:hAnsi="Arial" w:cs="Arial"/>
          <w:b/>
          <w:sz w:val="22"/>
          <w:szCs w:val="22"/>
          <w:lang w:val="es-ES"/>
        </w:rPr>
        <w:t>reserva_c odigo</w:t>
      </w:r>
    </w:p>
    <w:p w14:paraId="6D3D7568" w14:textId="77777777" w:rsidR="0027373D" w:rsidRPr="00107A28" w:rsidRDefault="003C776A">
      <w:pPr>
        <w:spacing w:before="7" w:line="280" w:lineRule="exact"/>
        <w:ind w:left="1366" w:right="-38" w:hanging="1366"/>
        <w:rPr>
          <w:rFonts w:ascii="Arial" w:eastAsia="Arial" w:hAnsi="Arial" w:cs="Arial"/>
          <w:sz w:val="22"/>
          <w:szCs w:val="22"/>
          <w:lang w:val="es-ES"/>
        </w:rPr>
      </w:pPr>
      <w:r w:rsidRPr="00107A28">
        <w:rPr>
          <w:lang w:val="es-ES"/>
        </w:rPr>
        <w:br w:type="column"/>
      </w:r>
      <w:r w:rsidRPr="00107A28">
        <w:rPr>
          <w:rFonts w:ascii="Arial" w:eastAsia="Arial" w:hAnsi="Arial" w:cs="Arial"/>
          <w:sz w:val="22"/>
          <w:szCs w:val="22"/>
          <w:lang w:val="es-ES"/>
        </w:rPr>
        <w:t xml:space="preserve">reserva          </w:t>
      </w:r>
      <w:r w:rsidRPr="00107A28">
        <w:rPr>
          <w:rFonts w:ascii="Arial" w:eastAsia="Arial" w:hAnsi="Arial" w:cs="Arial"/>
          <w:b/>
          <w:sz w:val="22"/>
          <w:szCs w:val="22"/>
          <w:lang w:val="es-ES"/>
        </w:rPr>
        <w:t>codigo_res erva</w:t>
      </w:r>
    </w:p>
    <w:p w14:paraId="69CE1555" w14:textId="77777777" w:rsidR="0027373D" w:rsidRPr="00107A28" w:rsidRDefault="003C776A">
      <w:pPr>
        <w:spacing w:before="7" w:line="280" w:lineRule="exact"/>
        <w:ind w:right="171"/>
        <w:rPr>
          <w:rFonts w:ascii="Arial" w:eastAsia="Arial" w:hAnsi="Arial" w:cs="Arial"/>
          <w:sz w:val="22"/>
          <w:szCs w:val="22"/>
          <w:lang w:val="es-ES"/>
        </w:rPr>
        <w:sectPr w:rsidR="0027373D" w:rsidRPr="00107A28">
          <w:type w:val="continuous"/>
          <w:pgSz w:w="11920" w:h="16840"/>
          <w:pgMar w:top="1320" w:right="1640" w:bottom="280" w:left="1400" w:header="720" w:footer="720" w:gutter="0"/>
          <w:cols w:num="4" w:space="720" w:equalWidth="0">
            <w:col w:w="1915" w:space="215"/>
            <w:col w:w="1031" w:space="199"/>
            <w:col w:w="2543" w:space="309"/>
            <w:col w:w="2668"/>
          </w:cols>
        </w:sectPr>
      </w:pPr>
      <w:r w:rsidRPr="00107A28">
        <w:rPr>
          <w:lang w:val="es-ES"/>
        </w:rPr>
        <w:br w:type="column"/>
      </w:r>
      <w:r w:rsidRPr="00107A28">
        <w:rPr>
          <w:rFonts w:ascii="Arial" w:eastAsia="Arial" w:hAnsi="Arial" w:cs="Arial"/>
          <w:sz w:val="22"/>
          <w:szCs w:val="22"/>
          <w:lang w:val="es-ES"/>
        </w:rPr>
        <w:t>Clave foránea de la tabla booking.</w:t>
      </w:r>
    </w:p>
    <w:p w14:paraId="22155624" w14:textId="77777777" w:rsidR="0027373D" w:rsidRPr="00107A28" w:rsidRDefault="0027373D">
      <w:pPr>
        <w:spacing w:line="200" w:lineRule="exact"/>
        <w:rPr>
          <w:lang w:val="es-ES"/>
        </w:rPr>
      </w:pPr>
    </w:p>
    <w:p w14:paraId="27966B03" w14:textId="77777777" w:rsidR="0027373D" w:rsidRPr="00107A28" w:rsidRDefault="0027373D">
      <w:pPr>
        <w:spacing w:line="200" w:lineRule="exact"/>
        <w:rPr>
          <w:lang w:val="es-ES"/>
        </w:rPr>
      </w:pPr>
    </w:p>
    <w:p w14:paraId="509413F3" w14:textId="77777777" w:rsidR="0027373D" w:rsidRPr="00107A28" w:rsidRDefault="0027373D">
      <w:pPr>
        <w:spacing w:line="200" w:lineRule="exact"/>
        <w:rPr>
          <w:lang w:val="es-ES"/>
        </w:rPr>
      </w:pPr>
    </w:p>
    <w:p w14:paraId="5BCE4484" w14:textId="77777777" w:rsidR="0027373D" w:rsidRPr="00107A28" w:rsidRDefault="0027373D">
      <w:pPr>
        <w:spacing w:line="200" w:lineRule="exact"/>
        <w:rPr>
          <w:lang w:val="es-ES"/>
        </w:rPr>
      </w:pPr>
    </w:p>
    <w:p w14:paraId="132763BB" w14:textId="77777777" w:rsidR="0027373D" w:rsidRPr="00107A28" w:rsidRDefault="0027373D">
      <w:pPr>
        <w:spacing w:before="7" w:line="200" w:lineRule="exact"/>
        <w:rPr>
          <w:lang w:val="es-ES"/>
        </w:rPr>
      </w:pPr>
    </w:p>
    <w:p w14:paraId="6929C65C" w14:textId="77777777" w:rsidR="0027373D" w:rsidRPr="00107A28" w:rsidRDefault="003C776A">
      <w:pPr>
        <w:spacing w:before="32" w:line="240" w:lineRule="exact"/>
        <w:ind w:left="151"/>
        <w:rPr>
          <w:rFonts w:ascii="Arial" w:eastAsia="Arial" w:hAnsi="Arial" w:cs="Arial"/>
          <w:sz w:val="22"/>
          <w:szCs w:val="22"/>
          <w:lang w:val="es-ES"/>
        </w:rPr>
      </w:pPr>
      <w:r w:rsidRPr="00107A28">
        <w:rPr>
          <w:rFonts w:ascii="Arial" w:eastAsia="Arial" w:hAnsi="Arial" w:cs="Arial"/>
          <w:position w:val="-1"/>
          <w:sz w:val="22"/>
          <w:szCs w:val="22"/>
          <w:lang w:val="es-ES"/>
        </w:rPr>
        <w:t xml:space="preserve">Columna          </w:t>
      </w:r>
      <w:r w:rsidRPr="00107A28">
        <w:rPr>
          <w:rFonts w:ascii="Arial" w:eastAsia="Arial" w:hAnsi="Arial" w:cs="Arial"/>
          <w:b/>
          <w:color w:val="FFFFFF"/>
          <w:position w:val="-1"/>
          <w:sz w:val="22"/>
          <w:szCs w:val="22"/>
          <w:lang w:val="es-ES"/>
        </w:rPr>
        <w:t>Restricción</w:t>
      </w:r>
    </w:p>
    <w:p w14:paraId="02ABB7EE" w14:textId="77777777" w:rsidR="0027373D" w:rsidRPr="00107A28" w:rsidRDefault="0027373D">
      <w:pPr>
        <w:spacing w:line="200" w:lineRule="exact"/>
        <w:rPr>
          <w:lang w:val="es-ES"/>
        </w:rPr>
      </w:pPr>
    </w:p>
    <w:p w14:paraId="10BBC648" w14:textId="77777777" w:rsidR="0027373D" w:rsidRPr="00107A28" w:rsidRDefault="0027373D">
      <w:pPr>
        <w:spacing w:line="200" w:lineRule="exact"/>
        <w:rPr>
          <w:lang w:val="es-ES"/>
        </w:rPr>
      </w:pPr>
    </w:p>
    <w:p w14:paraId="0EB28111" w14:textId="77777777" w:rsidR="0027373D" w:rsidRPr="00107A28" w:rsidRDefault="0027373D">
      <w:pPr>
        <w:spacing w:before="9" w:line="280" w:lineRule="exact"/>
        <w:rPr>
          <w:sz w:val="28"/>
          <w:szCs w:val="28"/>
          <w:lang w:val="es-ES"/>
        </w:rPr>
      </w:pPr>
    </w:p>
    <w:p w14:paraId="710E2989" w14:textId="77777777" w:rsidR="0027373D" w:rsidRPr="00107A28" w:rsidRDefault="003C776A">
      <w:pPr>
        <w:spacing w:before="32" w:line="240" w:lineRule="exact"/>
        <w:ind w:left="213"/>
        <w:rPr>
          <w:rFonts w:ascii="Arial" w:eastAsia="Arial" w:hAnsi="Arial" w:cs="Arial"/>
          <w:sz w:val="22"/>
          <w:szCs w:val="22"/>
          <w:lang w:val="es-ES"/>
        </w:rPr>
      </w:pPr>
      <w:r w:rsidRPr="00107A28">
        <w:rPr>
          <w:rFonts w:ascii="Arial" w:eastAsia="Arial" w:hAnsi="Arial" w:cs="Arial"/>
          <w:b/>
          <w:position w:val="-1"/>
          <w:sz w:val="22"/>
          <w:szCs w:val="22"/>
          <w:lang w:val="es-ES"/>
        </w:rPr>
        <w:t xml:space="preserve">null                  </w:t>
      </w:r>
      <w:r w:rsidRPr="00107A28">
        <w:rPr>
          <w:rFonts w:ascii="Arial" w:eastAsia="Arial" w:hAnsi="Arial" w:cs="Arial"/>
          <w:position w:val="-1"/>
          <w:sz w:val="22"/>
          <w:szCs w:val="22"/>
          <w:lang w:val="es-ES"/>
        </w:rPr>
        <w:t>null</w:t>
      </w:r>
    </w:p>
    <w:p w14:paraId="475C6E18" w14:textId="77777777" w:rsidR="0027373D" w:rsidRPr="00107A28" w:rsidRDefault="0027373D">
      <w:pPr>
        <w:spacing w:before="7" w:line="180" w:lineRule="exact"/>
        <w:rPr>
          <w:sz w:val="18"/>
          <w:szCs w:val="18"/>
          <w:lang w:val="es-ES"/>
        </w:rPr>
      </w:pPr>
    </w:p>
    <w:p w14:paraId="3FF87C57" w14:textId="77777777" w:rsidR="0027373D" w:rsidRPr="00107A28" w:rsidRDefault="0027373D">
      <w:pPr>
        <w:spacing w:line="200" w:lineRule="exact"/>
        <w:rPr>
          <w:lang w:val="es-ES"/>
        </w:rPr>
      </w:pPr>
    </w:p>
    <w:p w14:paraId="3AC6E57B" w14:textId="77777777" w:rsidR="0027373D" w:rsidRPr="00107A28" w:rsidRDefault="0027373D">
      <w:pPr>
        <w:spacing w:line="200" w:lineRule="exact"/>
        <w:rPr>
          <w:lang w:val="es-ES"/>
        </w:rPr>
      </w:pPr>
    </w:p>
    <w:p w14:paraId="7B5E6B48" w14:textId="77777777" w:rsidR="0027373D" w:rsidRPr="00107A28" w:rsidRDefault="0027373D">
      <w:pPr>
        <w:spacing w:line="200" w:lineRule="exact"/>
        <w:rPr>
          <w:lang w:val="es-ES"/>
        </w:rPr>
      </w:pPr>
    </w:p>
    <w:p w14:paraId="7046B3EC" w14:textId="77777777" w:rsidR="0027373D" w:rsidRPr="00107A28" w:rsidRDefault="0027373D">
      <w:pPr>
        <w:spacing w:line="200" w:lineRule="exact"/>
        <w:rPr>
          <w:lang w:val="es-ES"/>
        </w:rPr>
      </w:pPr>
    </w:p>
    <w:p w14:paraId="63714DDB" w14:textId="77777777" w:rsidR="0027373D" w:rsidRPr="00107A28" w:rsidRDefault="0027373D">
      <w:pPr>
        <w:spacing w:line="200" w:lineRule="exact"/>
        <w:rPr>
          <w:lang w:val="es-ES"/>
        </w:rPr>
      </w:pPr>
    </w:p>
    <w:p w14:paraId="0CC4C4C5" w14:textId="77777777" w:rsidR="0027373D" w:rsidRPr="00107A28" w:rsidRDefault="0027373D">
      <w:pPr>
        <w:spacing w:line="200" w:lineRule="exact"/>
        <w:rPr>
          <w:lang w:val="es-ES"/>
        </w:rPr>
      </w:pPr>
    </w:p>
    <w:p w14:paraId="73BD76DB" w14:textId="77777777" w:rsidR="0027373D" w:rsidRPr="00107A28" w:rsidRDefault="0027373D">
      <w:pPr>
        <w:spacing w:line="200" w:lineRule="exact"/>
        <w:rPr>
          <w:lang w:val="es-ES"/>
        </w:rPr>
      </w:pPr>
    </w:p>
    <w:p w14:paraId="46859FBA" w14:textId="77777777" w:rsidR="0027373D" w:rsidRPr="00107A28" w:rsidRDefault="0027373D">
      <w:pPr>
        <w:spacing w:line="200" w:lineRule="exact"/>
        <w:rPr>
          <w:lang w:val="es-ES"/>
        </w:rPr>
      </w:pPr>
    </w:p>
    <w:p w14:paraId="0F4D7944" w14:textId="77777777" w:rsidR="0027373D" w:rsidRPr="00107A28" w:rsidRDefault="0027373D">
      <w:pPr>
        <w:spacing w:line="200" w:lineRule="exact"/>
        <w:rPr>
          <w:lang w:val="es-ES"/>
        </w:rPr>
      </w:pPr>
    </w:p>
    <w:p w14:paraId="2A31DF40" w14:textId="77777777" w:rsidR="0027373D" w:rsidRPr="00107A28" w:rsidRDefault="003C776A">
      <w:pPr>
        <w:spacing w:before="11" w:line="420" w:lineRule="exact"/>
        <w:ind w:left="103"/>
        <w:rPr>
          <w:rFonts w:ascii="Arial" w:eastAsia="Arial" w:hAnsi="Arial" w:cs="Arial"/>
          <w:sz w:val="38"/>
          <w:szCs w:val="38"/>
          <w:lang w:val="es-ES"/>
        </w:rPr>
      </w:pPr>
      <w:r w:rsidRPr="00107A28">
        <w:rPr>
          <w:rFonts w:ascii="Arial" w:eastAsia="Arial" w:hAnsi="Arial" w:cs="Arial"/>
          <w:b/>
          <w:w w:val="99"/>
          <w:position w:val="-1"/>
          <w:sz w:val="38"/>
          <w:szCs w:val="38"/>
          <w:lang w:val="es-ES"/>
        </w:rPr>
        <w:t>tabla</w:t>
      </w:r>
      <w:r w:rsidRPr="00107A28">
        <w:rPr>
          <w:rFonts w:ascii="Arial" w:eastAsia="Arial" w:hAnsi="Arial" w:cs="Arial"/>
          <w:b/>
          <w:position w:val="-1"/>
          <w:sz w:val="38"/>
          <w:szCs w:val="38"/>
          <w:lang w:val="es-ES"/>
        </w:rPr>
        <w:t xml:space="preserve"> </w:t>
      </w:r>
      <w:r w:rsidRPr="00107A28">
        <w:rPr>
          <w:rFonts w:ascii="Arial" w:eastAsia="Arial" w:hAnsi="Arial" w:cs="Arial"/>
          <w:b/>
          <w:w w:val="99"/>
          <w:position w:val="-1"/>
          <w:sz w:val="38"/>
          <w:szCs w:val="38"/>
          <w:lang w:val="es-ES"/>
        </w:rPr>
        <w:t>persona:</w:t>
      </w:r>
    </w:p>
    <w:p w14:paraId="564E60E8" w14:textId="77777777" w:rsidR="0027373D" w:rsidRPr="00107A28" w:rsidRDefault="0027373D">
      <w:pPr>
        <w:spacing w:line="200" w:lineRule="exact"/>
        <w:rPr>
          <w:lang w:val="es-ES"/>
        </w:rPr>
      </w:pPr>
    </w:p>
    <w:p w14:paraId="17E88923" w14:textId="77777777" w:rsidR="0027373D" w:rsidRPr="00107A28" w:rsidRDefault="0027373D">
      <w:pPr>
        <w:spacing w:line="200" w:lineRule="exact"/>
        <w:rPr>
          <w:lang w:val="es-ES"/>
        </w:rPr>
      </w:pPr>
    </w:p>
    <w:p w14:paraId="4EE1C9EC" w14:textId="77777777" w:rsidR="0027373D" w:rsidRPr="00107A28" w:rsidRDefault="0027373D">
      <w:pPr>
        <w:spacing w:before="20" w:line="220" w:lineRule="exact"/>
        <w:rPr>
          <w:sz w:val="22"/>
          <w:szCs w:val="22"/>
          <w:lang w:val="es-ES"/>
        </w:rPr>
        <w:sectPr w:rsidR="0027373D" w:rsidRPr="00107A28">
          <w:type w:val="continuous"/>
          <w:pgSz w:w="11920" w:h="16840"/>
          <w:pgMar w:top="1320" w:right="1640" w:bottom="280" w:left="1400" w:header="720" w:footer="720" w:gutter="0"/>
          <w:cols w:space="720"/>
        </w:sectPr>
      </w:pPr>
    </w:p>
    <w:p w14:paraId="470C4424" w14:textId="77777777" w:rsidR="0027373D" w:rsidRPr="00107A28" w:rsidRDefault="003C776A">
      <w:pPr>
        <w:spacing w:before="5" w:line="280" w:lineRule="exact"/>
        <w:ind w:left="151" w:right="-38"/>
        <w:rPr>
          <w:rFonts w:ascii="Arial" w:eastAsia="Arial" w:hAnsi="Arial" w:cs="Arial"/>
          <w:sz w:val="22"/>
          <w:szCs w:val="22"/>
          <w:lang w:val="es-ES"/>
        </w:rPr>
      </w:pPr>
      <w:r w:rsidRPr="00107A28">
        <w:rPr>
          <w:rFonts w:ascii="Arial" w:eastAsia="Arial" w:hAnsi="Arial" w:cs="Arial"/>
          <w:b/>
          <w:color w:val="FFFFFF"/>
          <w:sz w:val="22"/>
          <w:szCs w:val="22"/>
          <w:lang w:val="es-ES"/>
        </w:rPr>
        <w:t>Nombre de tabla</w:t>
      </w:r>
    </w:p>
    <w:p w14:paraId="3C9EF803" w14:textId="77777777" w:rsidR="0027373D" w:rsidRPr="00107A28" w:rsidRDefault="003C776A">
      <w:pPr>
        <w:spacing w:before="32"/>
        <w:rPr>
          <w:rFonts w:ascii="Arial" w:eastAsia="Arial" w:hAnsi="Arial" w:cs="Arial"/>
          <w:sz w:val="22"/>
          <w:szCs w:val="22"/>
          <w:lang w:val="es-ES"/>
        </w:rPr>
        <w:sectPr w:rsidR="0027373D" w:rsidRPr="00107A28">
          <w:type w:val="continuous"/>
          <w:pgSz w:w="11920" w:h="16840"/>
          <w:pgMar w:top="1320" w:right="1640" w:bottom="280" w:left="1400" w:header="720" w:footer="720" w:gutter="0"/>
          <w:cols w:num="2" w:space="720" w:equalWidth="0">
            <w:col w:w="1304" w:space="693"/>
            <w:col w:w="6883"/>
          </w:cols>
        </w:sectPr>
      </w:pPr>
      <w:r w:rsidRPr="00107A28">
        <w:rPr>
          <w:lang w:val="es-ES"/>
        </w:rPr>
        <w:br w:type="column"/>
      </w:r>
      <w:r w:rsidRPr="00107A28">
        <w:rPr>
          <w:rFonts w:ascii="Arial" w:eastAsia="Arial" w:hAnsi="Arial" w:cs="Arial"/>
          <w:b/>
          <w:color w:val="FFFFFF"/>
          <w:sz w:val="22"/>
          <w:szCs w:val="22"/>
          <w:lang w:val="es-ES"/>
        </w:rPr>
        <w:t>Descripción</w:t>
      </w:r>
    </w:p>
    <w:p w14:paraId="399D6A40" w14:textId="77777777" w:rsidR="0027373D" w:rsidRPr="00107A28" w:rsidRDefault="003C776A">
      <w:pPr>
        <w:spacing w:line="200" w:lineRule="exact"/>
        <w:rPr>
          <w:lang w:val="es-ES"/>
        </w:rPr>
      </w:pPr>
      <w:r>
        <w:pict w14:anchorId="5083E107">
          <v:group id="_x0000_s4439" alt="" style="position:absolute;margin-left:70.9pt;margin-top:604.85pt;width:446.55pt;height:115.45pt;z-index:-7391;mso-position-horizontal-relative:page;mso-position-vertical-relative:page" coordorigin="1418,12097" coordsize="8931,2309">
            <v:shape id="_x0000_s4440" alt="" style="position:absolute;left:1460;top:12228;width:1836;height:821" coordorigin="1460,12228" coordsize="1836,821" path="m1460,13048r1836,l3296,12228r-1836,l1460,13048xe" fillcolor="#a4a4a4" stroked="f">
              <v:path arrowok="t"/>
            </v:shape>
            <v:shape id="_x0000_s4441" alt="" style="position:absolute;left:1551;top:12228;width:1644;height:533" coordorigin="1551,12228" coordsize="1644,533" path="m3195,12760r,-532l1551,12228r,532l3195,12760xe" fillcolor="#a4a4a4" stroked="f">
              <v:path arrowok="t"/>
            </v:shape>
            <v:shape id="_x0000_s4442" alt="" style="position:absolute;left:1551;top:12760;width:1644;height:290" coordorigin="1551,12760" coordsize="1644,290" path="m1551,13051r1644,l3195,12760r-1644,l1551,13051xe" fillcolor="#a4a4a4" stroked="f">
              <v:path arrowok="t"/>
            </v:shape>
            <v:shape id="_x0000_s4443" alt="" style="position:absolute;left:3296;top:12228;width:7012;height:821" coordorigin="3296,12228" coordsize="7012,821" path="m3296,13048r7011,l10307,12228r-7011,l3296,13048xe" fillcolor="#a4a4a4" stroked="f">
              <v:path arrowok="t"/>
            </v:shape>
            <v:shape id="_x0000_s4444" alt="" style="position:absolute;left:3396;top:12228;width:6820;height:533" coordorigin="3396,12228" coordsize="6820,533" path="m10216,12760r,-532l3396,12228r,532l10216,12760xe" fillcolor="#a4a4a4" stroked="f">
              <v:path arrowok="t"/>
            </v:shape>
            <v:shape id="_x0000_s4445" alt="" style="position:absolute;left:1460;top:12117;width:1836;height:0" coordorigin="1460,12117" coordsize="1836,0" path="m1460,12117r1836,e" filled="f" strokecolor="#a4a4a4" strokeweight="1.06pt">
              <v:path arrowok="t"/>
            </v:shape>
            <v:shape id="_x0000_s4446" alt="" style="position:absolute;left:1460;top:12127;width:1836;height:101" coordorigin="1460,12127" coordsize="1836,101" path="m1460,12228r1836,l3296,12127r-1836,l1460,12228xe" fillcolor="#a4a4a4" stroked="f">
              <v:path arrowok="t"/>
            </v:shape>
            <v:shape id="_x0000_s4447" alt="" style="position:absolute;left:3305;top:12108;width:0;height:120" coordorigin="3305,12108" coordsize="0,120" path="m3305,12108r,120e" filled="f" strokecolor="#a4a4a4" strokeweight="1.06pt">
              <v:path arrowok="t"/>
            </v:shape>
            <v:shape id="_x0000_s4448" alt="" style="position:absolute;left:3315;top:12117;width:6993;height:0" coordorigin="3315,12117" coordsize="6993,0" path="m3315,12117r6992,e" filled="f" strokecolor="#a4a4a4" strokeweight="1.06pt">
              <v:path arrowok="t"/>
            </v:shape>
            <v:shape id="_x0000_s4449" alt="" style="position:absolute;left:3315;top:12127;width:6993;height:101" coordorigin="3315,12127" coordsize="6993,101" path="m3315,12228r6992,l10307,12127r-6992,l3315,12228xe" fillcolor="#a4a4a4" stroked="f">
              <v:path arrowok="t"/>
            </v:shape>
            <v:shape id="_x0000_s4450" alt="" style="position:absolute;left:1460;top:13149;width:1836;height:2" coordorigin="1460,13149" coordsize="1836,2" path="m1460,13152r1836,l3296,13149r-1836,l1460,13152xe" fillcolor="#a4a4a4" stroked="f">
              <v:path arrowok="t"/>
            </v:shape>
            <v:shape id="_x0000_s4451" alt="" style="position:absolute;left:3296;top:13149;width:7012;height:2" coordorigin="3296,13149" coordsize="7012,2" path="m3296,13152r7011,l10307,13149r-7011,l3296,13152xe" fillcolor="#a4a4a4" stroked="f">
              <v:path arrowok="t"/>
            </v:shape>
            <v:shape id="_x0000_s4452" alt="" style="position:absolute;left:1450;top:13048;width:1846;height:101" coordorigin="1450,13048" coordsize="1846,101" path="m1450,13149r1846,l3296,13048r-1846,l1450,13149xe" fillcolor="#a4a4a4" stroked="f">
              <v:path arrowok="t"/>
            </v:shape>
            <v:shape id="_x0000_s4453" alt="" style="position:absolute;left:3296;top:13048;width:7021;height:101" coordorigin="3296,13048" coordsize="7021,101" path="m3296,13149r7021,l10317,13048r-7021,l3296,13149xe" fillcolor="#a4a4a4" stroked="f">
              <v:path arrowok="t"/>
            </v:shape>
            <v:shape id="_x0000_s4454" alt="" style="position:absolute;left:1460;top:13149;width:1826;height:1126" coordorigin="1460,13149" coordsize="1826,1126" path="m1460,14275r1826,l3286,13149r-1826,l1460,14275xe" fillcolor="#ececec" stroked="f">
              <v:path arrowok="t"/>
            </v:shape>
            <v:shape id="_x0000_s4455" alt="" style="position:absolute;left:1551;top:13250;width:1644;height:530" coordorigin="1551,13250" coordsize="1644,530" path="m1551,13780r1644,l3195,13250r-1644,l1551,13780xe" fillcolor="#ececec" stroked="f">
              <v:path arrowok="t"/>
            </v:shape>
            <v:shape id="_x0000_s4456" alt="" style="position:absolute;left:3296;top:13149;width:7012;height:1126" coordorigin="3296,13149" coordsize="7012,1126" path="m3296,14275r7011,l10307,13149r-7011,l3296,14275xe" fillcolor="#ececec" stroked="f">
              <v:path arrowok="t"/>
            </v:shape>
            <v:shape id="_x0000_s4457" alt="" style="position:absolute;left:3396;top:13250;width:6820;height:530" coordorigin="3396,13250" coordsize="6820,530" path="m3396,13780r6820,l10216,13250r-6820,l3396,13780xe" fillcolor="#ececec" stroked="f">
              <v:path arrowok="t"/>
            </v:shape>
            <v:shape id="_x0000_s4458" alt="" style="position:absolute;left:3396;top:13780;width:6820;height:293" coordorigin="3396,13780" coordsize="6820,293" path="m3396,14073r6820,l10216,13780r-6820,l3396,14073xe" fillcolor="#ececec" stroked="f">
              <v:path arrowok="t"/>
            </v:shape>
            <v:shape id="_x0000_s4459" alt="" style="position:absolute;left:1450;top:12108;width:0;height:1142" coordorigin="1450,12108" coordsize="0,1142" path="m1450,12108r,1142e" filled="f" strokecolor="#a4a4a4" strokeweight="1.06pt">
              <v:path arrowok="t"/>
            </v:shape>
            <v:shape id="_x0000_s4460" alt="" style="position:absolute;left:1460;top:13159;width:1826;height:0" coordorigin="1460,13159" coordsize="1826,0" path="m1460,13159r1826,e" filled="f" strokecolor="#a4a4a4" strokeweight="1.06pt">
              <v:path arrowok="t"/>
            </v:shape>
            <v:shape id="_x0000_s4461" alt="" style="position:absolute;left:1460;top:13209;width:1826;height:0" coordorigin="1460,13209" coordsize="1826,0" path="m1460,13209r1826,e" filled="f" strokecolor="#ececec" strokeweight="4.18pt">
              <v:path arrowok="t"/>
            </v:shape>
            <v:shape id="_x0000_s4462" alt="" style="position:absolute;left:3296;top:13168;width:0;height:82" coordorigin="3296,13168" coordsize="0,82" path="m3296,13168r,82e" filled="f" strokecolor="#c8c8c8" strokeweight="1.06pt">
              <v:path arrowok="t"/>
            </v:shape>
            <v:shape id="_x0000_s4463" alt="" style="position:absolute;left:3286;top:13159;width:19;height:0" coordorigin="3286,13159" coordsize="19,0" path="m3286,13159r19,e" filled="f" strokecolor="#a4a4a4" strokeweight="1.06pt">
              <v:path arrowok="t"/>
            </v:shape>
            <v:shape id="_x0000_s4464" alt="" style="position:absolute;left:3315;top:13168;width:0;height:82" coordorigin="3315,13168" coordsize="0,82" path="m3315,13168r,82e" filled="f" strokecolor="#ececec" strokeweight="1.06pt">
              <v:path arrowok="t"/>
            </v:shape>
            <v:shape id="_x0000_s4465" alt="" style="position:absolute;left:3305;top:13159;width:19;height:0" coordorigin="3305,13159" coordsize="19,0" path="m3305,13159r19,e" filled="f" strokecolor="#a4a4a4" strokeweight="1.06pt">
              <v:path arrowok="t"/>
            </v:shape>
            <v:shape id="_x0000_s4466" alt="" style="position:absolute;left:3324;top:13159;width:6983;height:0" coordorigin="3324,13159" coordsize="6983,0" path="m3324,13159r6983,e" filled="f" strokecolor="#a4a4a4" strokeweight="1.06pt">
              <v:path arrowok="t"/>
            </v:shape>
            <v:shape id="_x0000_s4467" alt="" style="position:absolute;left:3324;top:13209;width:6983;height:0" coordorigin="3324,13209" coordsize="6983,0" path="m3324,13209r6983,e" filled="f" strokecolor="#ececec" strokeweight="4.18pt">
              <v:path arrowok="t"/>
            </v:shape>
            <v:shape id="_x0000_s4468" alt="" style="position:absolute;left:10317;top:12108;width:0;height:1142" coordorigin="10317,12108" coordsize="0,1142" path="m10317,12108r,1142e" filled="f" strokecolor="#a4a4a4" strokeweight="1.06pt">
              <v:path arrowok="t"/>
            </v:shape>
            <v:shape id="_x0000_s4469" alt="" style="position:absolute;left:1450;top:14275;width:1846;height:101" coordorigin="1450,14275" coordsize="1846,101" path="m1450,14376r1846,l3296,14275r-1846,l1450,14376xe" fillcolor="#ececec" stroked="f">
              <v:path arrowok="t"/>
            </v:shape>
            <v:shape id="_x0000_s4470" alt="" style="position:absolute;left:1450;top:13250;width:0;height:1145" coordorigin="1450,13250" coordsize="0,1145" path="m1450,13250r,1145e" filled="f" strokecolor="#c8c8c8" strokeweight="1.06pt">
              <v:path arrowok="t"/>
            </v:shape>
            <v:shape id="_x0000_s4471" alt="" style="position:absolute;left:1460;top:14386;width:1826;height:0" coordorigin="1460,14386" coordsize="1826,0" path="m1460,14386r1826,e" filled="f" strokecolor="#c8c8c8" strokeweight="1.06pt">
              <v:path arrowok="t"/>
            </v:shape>
            <v:shape id="_x0000_s4472" alt="" style="position:absolute;left:3296;top:14275;width:7021;height:101" coordorigin="3296,14275" coordsize="7021,101" path="m3296,14376r7021,l10317,14275r-7021,l3296,14376xe" fillcolor="#ececec" stroked="f">
              <v:path arrowok="t"/>
            </v:shape>
            <v:shape id="_x0000_s4473" alt="" style="position:absolute;left:3296;top:13250;width:0;height:1145" coordorigin="3296,13250" coordsize="0,1145" path="m3296,13250r,1145e" filled="f" strokecolor="#c8c8c8" strokeweight="1.06pt">
              <v:path arrowok="t"/>
            </v:shape>
            <v:shape id="_x0000_s4474" alt="" style="position:absolute;left:3305;top:14386;width:7002;height:0" coordorigin="3305,14386" coordsize="7002,0" path="m3305,14386r7002,e" filled="f" strokecolor="#c8c8c8" strokeweight="1.06pt">
              <v:path arrowok="t"/>
            </v:shape>
            <v:shape id="_x0000_s4475" alt="" style="position:absolute;left:10317;top:13250;width:0;height:1145" coordorigin="10317,13250" coordsize="0,1145" path="m10317,13250r,1145e" filled="f" strokecolor="#c8c8c8" strokeweight="1.06pt">
              <v:path arrowok="t"/>
            </v:shape>
            <w10:wrap anchorx="page" anchory="page"/>
          </v:group>
        </w:pict>
      </w:r>
      <w:r>
        <w:pict w14:anchorId="732B55D0">
          <v:group id="_x0000_s4404" alt="" style="position:absolute;margin-left:70.9pt;margin-top:389.05pt;width:447.3pt;height:88.1pt;z-index:-7392;mso-position-horizontal-relative:page;mso-position-vertical-relative:page" coordorigin="1418,7781" coordsize="8946,1762">
            <v:shape id="_x0000_s4405" alt="" style="position:absolute;left:1460;top:7912;width:1476;height:768" coordorigin="1460,7912" coordsize="1476,768" path="m1460,8680r1476,l2936,7912r-1476,l1460,8680xe" fillcolor="#ffc000" stroked="f">
              <v:path arrowok="t"/>
            </v:shape>
            <v:shape id="_x0000_s4406" alt="" style="position:absolute;left:1551;top:7912;width:1284;height:770" coordorigin="1551,7912" coordsize="1284,770" path="m1551,8682r1284,l2835,7912r-1284,l1551,8682xe" fillcolor="#ffc000" stroked="f">
              <v:path arrowok="t"/>
            </v:shape>
            <v:shape id="_x0000_s4407" alt="" style="position:absolute;left:2936;top:7912;width:7386;height:768" coordorigin="2936,7912" coordsize="7386,768" path="m2936,8680r7386,l10322,7912r-7386,l2936,8680xe" fillcolor="#ffc000" stroked="f">
              <v:path arrowok="t"/>
            </v:shape>
            <v:shape id="_x0000_s4408" alt="" style="position:absolute;left:3036;top:7912;width:7197;height:530" coordorigin="3036,7912" coordsize="7197,530" path="m3036,8442r7197,l10233,7912r-7197,l3036,8442xe" fillcolor="#ffc000" stroked="f">
              <v:path arrowok="t"/>
            </v:shape>
            <v:shape id="_x0000_s4409" alt="" style="position:absolute;left:1460;top:7801;width:1476;height:0" coordorigin="1460,7801" coordsize="1476,0" path="m1460,7801r1476,e" filled="f" strokecolor="#ffc000" strokeweight="1.06pt">
              <v:path arrowok="t"/>
            </v:shape>
            <v:shape id="_x0000_s4410" alt="" style="position:absolute;left:1460;top:7811;width:1476;height:101" coordorigin="1460,7811" coordsize="1476,101" path="m1460,7912r1476,l2936,7811r-1476,l1460,7912xe" fillcolor="#ffc000" stroked="f">
              <v:path arrowok="t"/>
            </v:shape>
            <v:shape id="_x0000_s4411" alt="" style="position:absolute;left:2945;top:7791;width:0;height:120" coordorigin="2945,7791" coordsize="0,120" path="m2945,7791r,121e" filled="f" strokecolor="#ffc000" strokeweight="1.06pt">
              <v:path arrowok="t"/>
            </v:shape>
            <v:shape id="_x0000_s4412" alt="" style="position:absolute;left:2955;top:7801;width:7367;height:0" coordorigin="2955,7801" coordsize="7367,0" path="m2955,7801r7367,e" filled="f" strokecolor="#ffc000" strokeweight="1.06pt">
              <v:path arrowok="t"/>
            </v:shape>
            <v:shape id="_x0000_s4413" alt="" style="position:absolute;left:2955;top:7811;width:7367;height:101" coordorigin="2955,7811" coordsize="7367,101" path="m2955,7912r7367,l10322,7811r-7367,l2955,7912xe" fillcolor="#ffc000" stroked="f">
              <v:path arrowok="t"/>
            </v:shape>
            <v:shape id="_x0000_s4414" alt="" style="position:absolute;left:1460;top:8781;width:1476;height:2" coordorigin="1460,8781" coordsize="1476,2" path="m1460,8783r1476,l2936,8781r-1476,l1460,8783xe" fillcolor="#ffc000" stroked="f">
              <v:path arrowok="t"/>
            </v:shape>
            <v:shape id="_x0000_s4415" alt="" style="position:absolute;left:2936;top:8781;width:7386;height:2" coordorigin="2936,8781" coordsize="7386,2" path="m2936,8783r7386,l10322,8781r-7386,l2936,8783xe" fillcolor="#ffc000" stroked="f">
              <v:path arrowok="t"/>
            </v:shape>
            <v:shape id="_x0000_s4416" alt="" style="position:absolute;left:1450;top:8680;width:1486;height:101" coordorigin="1450,8680" coordsize="1486,101" path="m1450,8781r1486,l2936,8680r-1486,l1450,8781xe" fillcolor="#ffc000" stroked="f">
              <v:path arrowok="t"/>
            </v:shape>
            <v:shape id="_x0000_s4417" alt="" style="position:absolute;left:2936;top:8680;width:7396;height:101" coordorigin="2936,8680" coordsize="7396,101" path="m2936,8781r7395,l10331,8680r-7395,l2936,8781xe" fillcolor="#ffc000" stroked="f">
              <v:path arrowok="t"/>
            </v:shape>
            <v:shape id="_x0000_s4418" alt="" style="position:absolute;left:1460;top:8781;width:1466;height:631" coordorigin="1460,8781" coordsize="1466,631" path="m1460,9412r1466,l2926,8781r-1466,l1460,9412xe" fillcolor="#fff1cc" stroked="f">
              <v:path arrowok="t"/>
            </v:shape>
            <v:shape id="_x0000_s4419" alt="" style="position:absolute;left:1551;top:8881;width:1284;height:530" coordorigin="1551,8881" coordsize="1284,530" path="m1551,9412r1284,l2835,8881r-1284,l1551,9412xe" fillcolor="#fff1cc" stroked="f">
              <v:path arrowok="t"/>
            </v:shape>
            <v:shape id="_x0000_s4420" alt="" style="position:absolute;left:2936;top:8781;width:7386;height:631" coordorigin="2936,8781" coordsize="7386,631" path="m2936,9412r7386,l10322,8781r-7386,l2936,9412xe" fillcolor="#fff1cc" stroked="f">
              <v:path arrowok="t"/>
            </v:shape>
            <v:shape id="_x0000_s4421" alt="" style="position:absolute;left:3036;top:8881;width:7197;height:530" coordorigin="3036,8881" coordsize="7197,530" path="m3036,9412r7197,l10233,8881r-7197,l3036,9412xe" fillcolor="#fff1cc" stroked="f">
              <v:path arrowok="t"/>
            </v:shape>
            <v:shape id="_x0000_s4422" alt="" style="position:absolute;left:1450;top:7791;width:0;height:1090" coordorigin="1450,7791" coordsize="0,1090" path="m1450,7791r,1090e" filled="f" strokecolor="#ffc000" strokeweight="1.06pt">
              <v:path arrowok="t"/>
            </v:shape>
            <v:shape id="_x0000_s4423" alt="" style="position:absolute;left:1460;top:8790;width:1466;height:0" coordorigin="1460,8790" coordsize="1466,0" path="m1460,8790r1466,e" filled="f" strokecolor="#ffc000" strokeweight="1.06pt">
              <v:path arrowok="t"/>
            </v:shape>
            <v:shape id="_x0000_s4424" alt="" style="position:absolute;left:1460;top:8841;width:1466;height:0" coordorigin="1460,8841" coordsize="1466,0" path="m1460,8841r1466,e" filled="f" strokecolor="#fff1cc" strokeweight="4.18pt">
              <v:path arrowok="t"/>
            </v:shape>
            <v:shape id="_x0000_s4425" alt="" style="position:absolute;left:2936;top:8800;width:0;height:82" coordorigin="2936,8800" coordsize="0,82" path="m2936,8800r,81e" filled="f" strokecolor="#ffd966" strokeweight="1.06pt">
              <v:path arrowok="t"/>
            </v:shape>
            <v:shape id="_x0000_s4426" alt="" style="position:absolute;left:2926;top:8790;width:19;height:0" coordorigin="2926,8790" coordsize="19,0" path="m2926,8790r19,e" filled="f" strokecolor="#ffc000" strokeweight="1.06pt">
              <v:path arrowok="t"/>
            </v:shape>
            <v:shape id="_x0000_s4427" alt="" style="position:absolute;left:2955;top:8800;width:0;height:82" coordorigin="2955,8800" coordsize="0,82" path="m2955,8800r,81e" filled="f" strokecolor="#fff1cc" strokeweight="1.06pt">
              <v:path arrowok="t"/>
            </v:shape>
            <v:shape id="_x0000_s4428" alt="" style="position:absolute;left:2945;top:8790;width:19;height:0" coordorigin="2945,8790" coordsize="19,0" path="m2945,8790r19,e" filled="f" strokecolor="#ffc000" strokeweight="1.06pt">
              <v:path arrowok="t"/>
            </v:shape>
            <v:shape id="_x0000_s4429" alt="" style="position:absolute;left:2964;top:8790;width:7357;height:0" coordorigin="2964,8790" coordsize="7357,0" path="m2964,8790r7358,e" filled="f" strokecolor="#ffc000" strokeweight="1.06pt">
              <v:path arrowok="t"/>
            </v:shape>
            <v:shape id="_x0000_s4430" alt="" style="position:absolute;left:2964;top:8841;width:7357;height:0" coordorigin="2964,8841" coordsize="7357,0" path="m2964,8841r7358,e" filled="f" strokecolor="#fff1cc" strokeweight="4.18pt">
              <v:path arrowok="t"/>
            </v:shape>
            <v:shape id="_x0000_s4431" alt="" style="position:absolute;left:10332;top:7791;width:0;height:1090" coordorigin="10332,7791" coordsize="0,1090" path="m10332,7791r,1090e" filled="f" strokecolor="#ffc000" strokeweight="1.06pt">
              <v:path arrowok="t"/>
            </v:shape>
            <v:shape id="_x0000_s4432" alt="" style="position:absolute;left:1450;top:9412;width:1486;height:101" coordorigin="1450,9412" coordsize="1486,101" path="m1450,9513r1486,l2936,9412r-1486,l1450,9513xe" fillcolor="#fff1cc" stroked="f">
              <v:path arrowok="t"/>
            </v:shape>
            <v:shape id="_x0000_s4433" alt="" style="position:absolute;left:1450;top:8881;width:0;height:650" coordorigin="1450,8881" coordsize="0,650" path="m1450,8881r,651e" filled="f" strokecolor="#ffd966" strokeweight="1.06pt">
              <v:path arrowok="t"/>
            </v:shape>
            <v:shape id="_x0000_s4434" alt="" style="position:absolute;left:1460;top:9522;width:1466;height:0" coordorigin="1460,9522" coordsize="1466,0" path="m1460,9522r1466,e" filled="f" strokecolor="#ffd966" strokeweight="1.06pt">
              <v:path arrowok="t"/>
            </v:shape>
            <v:shape id="_x0000_s4435" alt="" style="position:absolute;left:2936;top:9412;width:7396;height:101" coordorigin="2936,9412" coordsize="7396,101" path="m2936,9513r7395,l10331,9412r-7395,l2936,9513xe" fillcolor="#fff1cc" stroked="f">
              <v:path arrowok="t"/>
            </v:shape>
            <v:shape id="_x0000_s4436" alt="" style="position:absolute;left:2936;top:8881;width:0;height:650" coordorigin="2936,8881" coordsize="0,650" path="m2936,8881r,651e" filled="f" strokecolor="#ffd966" strokeweight="1.06pt">
              <v:path arrowok="t"/>
            </v:shape>
            <v:shape id="_x0000_s4437" alt="" style="position:absolute;left:2945;top:9522;width:7377;height:0" coordorigin="2945,9522" coordsize="7377,0" path="m2945,9522r7377,e" filled="f" strokecolor="#ffd966" strokeweight="1.06pt">
              <v:path arrowok="t"/>
            </v:shape>
            <v:shape id="_x0000_s4438" alt="" style="position:absolute;left:10332;top:8881;width:0;height:650" coordorigin="10332,8881" coordsize="0,650" path="m10332,8881r,651e" filled="f" strokecolor="#ffd966" strokeweight="1.06pt">
              <v:path arrowok="t"/>
            </v:shape>
            <w10:wrap anchorx="page" anchory="page"/>
          </v:group>
        </w:pict>
      </w:r>
      <w:r>
        <w:pict w14:anchorId="5E13D050">
          <v:group id="_x0000_s4262" alt="" style="position:absolute;margin-left:70.9pt;margin-top:207.1pt;width:446.55pt;height:168.35pt;z-index:-7393;mso-position-horizontal-relative:page;mso-position-vertical-relative:page" coordorigin="1418,4142" coordsize="8931,3367">
            <v:shape id="_x0000_s4263" alt="" style="position:absolute;left:1460;top:4272;width:1970;height:821" coordorigin="1460,4272" coordsize="1970,821" path="m1460,5094r1970,l3430,4272r-1970,l1460,5094xe" fillcolor="#ec7c30" stroked="f">
              <v:path arrowok="t"/>
            </v:shape>
            <v:shape id="_x0000_s4264" alt="" style="position:absolute;left:1551;top:4273;width:1781;height:773" coordorigin="1551,4273" coordsize="1781,773" path="m1551,5046r1781,l3332,4273r-1781,l1551,5046xe" fillcolor="#ec7c30" stroked="f">
              <v:path arrowok="t"/>
            </v:shape>
            <v:shape id="_x0000_s4265" alt="" style="position:absolute;left:3430;top:4172;width:1232;height:922" coordorigin="3430,4172" coordsize="1232,922" path="m3430,5094r1232,l4662,4172r-1232,l3430,5094xe" fillcolor="#ec7c30" stroked="f">
              <v:path arrowok="t"/>
            </v:shape>
            <v:shape id="_x0000_s4266" alt="" style="position:absolute;left:3531;top:4273;width:1030;height:533" coordorigin="3531,4273" coordsize="1030,533" path="m3531,4806r1030,l4561,4273r-1030,l3531,4806xe" fillcolor="#ec7c30" stroked="f">
              <v:path arrowok="t"/>
            </v:shape>
            <v:shape id="_x0000_s4267" alt="" style="position:absolute;left:4662;top:4172;width:1364;height:922" coordorigin="4662,4172" coordsize="1364,922" path="m4662,5094r1363,l6025,4172r-1363,l4662,5094xe" fillcolor="#ec7c30" stroked="f">
              <v:path arrowok="t"/>
            </v:shape>
            <v:shape id="_x0000_s4268" alt="" style="position:absolute;left:4760;top:4273;width:1166;height:533" coordorigin="4760,4273" coordsize="1166,533" path="m4760,4806r1167,l5927,4273r-1167,l4760,4806xe" fillcolor="#ec7c30" stroked="f">
              <v:path arrowok="t"/>
            </v:shape>
            <v:shape id="_x0000_s4269" alt="" style="position:absolute;left:4760;top:4806;width:1166;height:290" coordorigin="4760,4806" coordsize="1166,290" path="m4760,5096r1167,l5927,4806r-1167,l4760,5096xe" fillcolor="#ec7c30" stroked="f">
              <v:path arrowok="t"/>
            </v:shape>
            <v:shape id="_x0000_s4270" alt="" style="position:absolute;left:6025;top:4172;width:1486;height:922" coordorigin="6025,4172" coordsize="1486,922" path="m6025,5094r1486,l7511,4172r-1486,l6025,5094xe" fillcolor="#ec7c30" stroked="f">
              <v:path arrowok="t"/>
            </v:shape>
            <v:shape id="_x0000_s4271" alt="" style="position:absolute;left:6126;top:4273;width:1286;height:533" coordorigin="6126,4273" coordsize="1286,533" path="m6126,4806r1287,l7413,4273r-1287,l6126,4806xe" fillcolor="#ec7c30" stroked="f">
              <v:path arrowok="t"/>
            </v:shape>
            <v:shape id="_x0000_s4272" alt="" style="position:absolute;left:6126;top:4806;width:1286;height:290" coordorigin="6126,4806" coordsize="1286,290" path="m6126,5096r1287,l7413,4806r-1287,l6126,5096xe" fillcolor="#ec7c30" stroked="f">
              <v:path arrowok="t"/>
            </v:shape>
            <v:shape id="_x0000_s4273" alt="" style="position:absolute;left:7511;top:4272;width:2796;height:821" coordorigin="7511,4272" coordsize="2796,821" path="m7511,5094r2796,l10307,4272r-2796,l7511,5094xe" fillcolor="#ec7c30" stroked="f">
              <v:path arrowok="t"/>
            </v:shape>
            <v:shape id="_x0000_s4274" alt="" style="position:absolute;left:7612;top:4273;width:2604;height:533" coordorigin="7612,4273" coordsize="2604,533" path="m7612,4806r2604,l10216,4273r-2604,l7612,4806xe" fillcolor="#ec7c30" stroked="f">
              <v:path arrowok="t"/>
            </v:shape>
            <v:shape id="_x0000_s4275" alt="" style="position:absolute;left:1460;top:4162;width:1970;height:0" coordorigin="1460,4162" coordsize="1970,0" path="m1460,4162r1970,e" filled="f" strokecolor="#ec7c30" strokeweight="1.06pt">
              <v:path arrowok="t"/>
            </v:shape>
            <v:shape id="_x0000_s4276" alt="" style="position:absolute;left:1460;top:4172;width:1970;height:101" coordorigin="1460,4172" coordsize="1970,101" path="m1460,4272r1970,l3430,4172r-1970,l1460,4272xe" fillcolor="#ec7c30" stroked="f">
              <v:path arrowok="t"/>
            </v:shape>
            <v:shape id="_x0000_s4277" alt="" style="position:absolute;left:3440;top:4152;width:0;height:120" coordorigin="3440,4152" coordsize="0,120" path="m3440,4152r,120e" filled="f" strokecolor="#ec7c30" strokeweight="1.06pt">
              <v:path arrowok="t"/>
            </v:shape>
            <v:shape id="_x0000_s4278" alt="" style="position:absolute;left:3449;top:4162;width:1212;height:0" coordorigin="3449,4162" coordsize="1212,0" path="m3449,4162r1213,e" filled="f" strokecolor="#ec7c30" strokeweight="1.06pt">
              <v:path arrowok="t"/>
            </v:shape>
            <v:shape id="_x0000_s4279" alt="" style="position:absolute;left:3449;top:4172;width:1212;height:101" coordorigin="3449,4172" coordsize="1212,101" path="m3449,4272r1213,l4662,4172r-1213,l3449,4272xe" fillcolor="#ec7c30" stroked="f">
              <v:path arrowok="t"/>
            </v:shape>
            <v:shape id="_x0000_s4280" alt="" style="position:absolute;left:4671;top:4152;width:0;height:120" coordorigin="4671,4152" coordsize="0,120" path="m4671,4152r,120e" filled="f" strokecolor="#ec7c30" strokeweight="1.06pt">
              <v:path arrowok="t"/>
            </v:shape>
            <v:shape id="_x0000_s4281" alt="" style="position:absolute;left:4681;top:4162;width:1344;height:0" coordorigin="4681,4162" coordsize="1344,0" path="m4681,4162r1344,e" filled="f" strokecolor="#ec7c30" strokeweight="1.06pt">
              <v:path arrowok="t"/>
            </v:shape>
            <v:shape id="_x0000_s4282" alt="" style="position:absolute;left:4681;top:4172;width:1344;height:101" coordorigin="4681,4172" coordsize="1344,101" path="m4681,4272r1344,l6025,4172r-1344,l4681,4272xe" fillcolor="#ec7c30" stroked="f">
              <v:path arrowok="t"/>
            </v:shape>
            <v:shape id="_x0000_s4283" alt="" style="position:absolute;left:6035;top:4152;width:0;height:120" coordorigin="6035,4152" coordsize="0,120" path="m6035,4152r,120e" filled="f" strokecolor="#ec7c30" strokeweight="1.06pt">
              <v:path arrowok="t"/>
            </v:shape>
            <v:shape id="_x0000_s4284" alt="" style="position:absolute;left:6045;top:4162;width:1466;height:0" coordorigin="6045,4162" coordsize="1466,0" path="m6045,4162r1466,e" filled="f" strokecolor="#ec7c30" strokeweight="1.06pt">
              <v:path arrowok="t"/>
            </v:shape>
            <v:shape id="_x0000_s4285" alt="" style="position:absolute;left:6045;top:4172;width:1466;height:101" coordorigin="6045,4172" coordsize="1466,101" path="m6045,4272r1466,l7511,4172r-1466,l6045,4272xe" fillcolor="#ec7c30" stroked="f">
              <v:path arrowok="t"/>
            </v:shape>
            <v:shape id="_x0000_s4286" alt="" style="position:absolute;left:7521;top:4152;width:0;height:120" coordorigin="7521,4152" coordsize="0,120" path="m7521,4152r,120e" filled="f" strokecolor="#ec7c30" strokeweight="1.06pt">
              <v:path arrowok="t"/>
            </v:shape>
            <v:shape id="_x0000_s4287" alt="" style="position:absolute;left:7530;top:4162;width:2777;height:0" coordorigin="7530,4162" coordsize="2777,0" path="m7530,4162r2777,e" filled="f" strokecolor="#ec7c30" strokeweight="1.06pt">
              <v:path arrowok="t"/>
            </v:shape>
            <v:shape id="_x0000_s4288" alt="" style="position:absolute;left:7530;top:4172;width:2777;height:101" coordorigin="7530,4172" coordsize="2777,101" path="m7530,4272r2777,l10307,4172r-2777,l7530,4272xe" fillcolor="#ec7c30" stroked="f">
              <v:path arrowok="t"/>
            </v:shape>
            <v:shape id="_x0000_s4289" alt="" style="position:absolute;left:1460;top:5195;width:1970;height:2" coordorigin="1460,5195" coordsize="1970,2" path="m1460,5197r1970,l3430,5195r-1970,l1460,5197xe" fillcolor="#ec7c30" stroked="f">
              <v:path arrowok="t"/>
            </v:shape>
            <v:shape id="_x0000_s4290" alt="" style="position:absolute;left:3430;top:5195;width:1232;height:2" coordorigin="3430,5195" coordsize="1232,2" path="m3430,5197r1232,l4662,5195r-1232,l3430,5197xe" fillcolor="#ec7c30" stroked="f">
              <v:path arrowok="t"/>
            </v:shape>
            <v:shape id="_x0000_s4291" alt="" style="position:absolute;left:4662;top:5195;width:1364;height:2" coordorigin="4662,5195" coordsize="1364,2" path="m4662,5197r1363,l6025,5195r-1363,l4662,5197xe" fillcolor="#ec7c30" stroked="f">
              <v:path arrowok="t"/>
            </v:shape>
            <v:shape id="_x0000_s4292" alt="" style="position:absolute;left:6025;top:5195;width:1486;height:2" coordorigin="6025,5195" coordsize="1486,2" path="m6025,5197r1486,l7511,5195r-1486,l6025,5197xe" fillcolor="#ec7c30" stroked="f">
              <v:path arrowok="t"/>
            </v:shape>
            <v:shape id="_x0000_s4293" alt="" style="position:absolute;left:7511;top:5195;width:2796;height:2" coordorigin="7511,5195" coordsize="2796,2" path="m7511,5197r2796,l10307,5195r-2796,l7511,5197xe" fillcolor="#ec7c30" stroked="f">
              <v:path arrowok="t"/>
            </v:shape>
            <v:shape id="_x0000_s4294" alt="" style="position:absolute;left:1450;top:5094;width:1980;height:101" coordorigin="1450,5094" coordsize="1980,101" path="m1450,5195r1980,l3430,5094r-1980,l1450,5195xe" fillcolor="#ec7c30" stroked="f">
              <v:path arrowok="t"/>
            </v:shape>
            <v:shape id="_x0000_s4295" alt="" style="position:absolute;left:3430;top:5094;width:1232;height:101" coordorigin="3430,5094" coordsize="1232,101" path="m3430,5195r1232,l4662,5094r-1232,l3430,5195xe" fillcolor="#ec7c30" stroked="f">
              <v:path arrowok="t"/>
            </v:shape>
            <v:shape id="_x0000_s4296" alt="" style="position:absolute;left:4662;top:5094;width:1364;height:101" coordorigin="4662,5094" coordsize="1364,101" path="m4662,5195r1363,l6025,5094r-1363,l4662,5195xe" fillcolor="#ec7c30" stroked="f">
              <v:path arrowok="t"/>
            </v:shape>
            <v:shape id="_x0000_s4297" alt="" style="position:absolute;left:6025;top:5094;width:1486;height:101" coordorigin="6025,5094" coordsize="1486,101" path="m6025,5195r1486,l7511,5094r-1486,l6025,5195xe" fillcolor="#ec7c30" stroked="f">
              <v:path arrowok="t"/>
            </v:shape>
            <v:shape id="_x0000_s4298" alt="" style="position:absolute;left:7511;top:5094;width:2806;height:101" coordorigin="7511,5094" coordsize="2806,101" path="m7511,5195r2806,l10317,5094r-2806,l7511,5195xe" fillcolor="#ec7c30" stroked="f">
              <v:path arrowok="t"/>
            </v:shape>
            <v:shape id="_x0000_s4299" alt="" style="position:absolute;left:1460;top:5195;width:1961;height:922" coordorigin="1460,5195" coordsize="1961,922" path="m1460,6116r1960,l3420,5195r-1960,l1460,6116xe" fillcolor="#fae3d4" stroked="f">
              <v:path arrowok="t"/>
            </v:shape>
            <v:shape id="_x0000_s4300" alt="" style="position:absolute;left:1551;top:5295;width:1781;height:530" coordorigin="1551,5295" coordsize="1781,530" path="m1551,5826r1781,l3332,5295r-1781,l1551,5826xe" fillcolor="#fae3d4" stroked="f">
              <v:path arrowok="t"/>
            </v:shape>
            <v:shape id="_x0000_s4301" alt="" style="position:absolute;left:1551;top:5826;width:1781;height:293" coordorigin="1551,5826" coordsize="1781,293" path="m1551,6119r1781,l3332,5826r-1781,l1551,6119xe" fillcolor="#fae3d4" stroked="f">
              <v:path arrowok="t"/>
            </v:shape>
            <v:shape id="_x0000_s4302" alt="" style="position:absolute;left:3430;top:5195;width:1222;height:922" coordorigin="3430,5195" coordsize="1222,922" path="m3430,6116r1222,l4652,5195r-1222,l3430,6116xe" fillcolor="#fae3d4" stroked="f">
              <v:path arrowok="t"/>
            </v:shape>
            <v:shape id="_x0000_s4303" alt="" style="position:absolute;left:3531;top:5295;width:1030;height:530" coordorigin="3531,5295" coordsize="1030,530" path="m3531,5826r1030,l4561,5295r-1030,l3531,5826xe" fillcolor="#fae3d4" stroked="f">
              <v:path arrowok="t"/>
            </v:shape>
            <v:shape id="_x0000_s4304" alt="" style="position:absolute;left:3531;top:5826;width:1030;height:293" coordorigin="3531,5826" coordsize="1030,293" path="m3531,6119r1030,l4561,5826r-1030,l3531,6119xe" fillcolor="#fae3d4" stroked="f">
              <v:path arrowok="t"/>
            </v:shape>
            <v:shape id="_x0000_s4305" alt="" style="position:absolute;left:4662;top:5195;width:1354;height:922" coordorigin="4662,5195" coordsize="1354,922" path="m4662,6116r1354,l6016,5195r-1354,l4662,6116xe" fillcolor="#fae3d4" stroked="f">
              <v:path arrowok="t"/>
            </v:shape>
            <v:shape id="_x0000_s4306" alt="" style="position:absolute;left:4760;top:5295;width:1166;height:530" coordorigin="4760,5295" coordsize="1166,530" path="m4760,5826r1167,l5927,5295r-1167,l4760,5826xe" fillcolor="#fae3d4" stroked="f">
              <v:path arrowok="t"/>
            </v:shape>
            <v:shape id="_x0000_s4307" alt="" style="position:absolute;left:6025;top:5195;width:1476;height:922" coordorigin="6025,5195" coordsize="1476,922" path="m6025,6116r1476,l7501,5195r-1476,l6025,6116xe" fillcolor="#fae3d4" stroked="f">
              <v:path arrowok="t"/>
            </v:shape>
            <v:shape id="_x0000_s4308" alt="" style="position:absolute;left:6126;top:5295;width:1286;height:530" coordorigin="6126,5295" coordsize="1286,530" path="m6126,5826r1287,l7413,5295r-1287,l6126,5826xe" fillcolor="#fae3d4" stroked="f">
              <v:path arrowok="t"/>
            </v:shape>
            <v:shape id="_x0000_s4309" alt="" style="position:absolute;left:6126;top:5826;width:1286;height:293" coordorigin="6126,5826" coordsize="1286,293" path="m6126,6119r1287,l7413,5826r-1287,l6126,6119xe" fillcolor="#fae3d4" stroked="f">
              <v:path arrowok="t"/>
            </v:shape>
            <v:shape id="_x0000_s4310" alt="" style="position:absolute;left:7511;top:5195;width:2796;height:922" coordorigin="7511,5195" coordsize="2796,922" path="m7511,6116r2796,l10307,5195r-2796,l7511,6116xe" fillcolor="#fae3d4" stroked="f">
              <v:path arrowok="t"/>
            </v:shape>
            <v:shape id="_x0000_s4311" alt="" style="position:absolute;left:7612;top:5295;width:2604;height:530" coordorigin="7612,5295" coordsize="2604,530" path="m7612,5826r2604,l10216,5295r-2604,l7612,5826xe" fillcolor="#fae3d4" stroked="f">
              <v:path arrowok="t"/>
            </v:shape>
            <v:shape id="_x0000_s4312" alt="" style="position:absolute;left:7612;top:5826;width:2604;height:293" coordorigin="7612,5826" coordsize="2604,293" path="m7612,6119r2604,l10216,5826r-2604,l7612,6119xe" fillcolor="#fae3d4" stroked="f">
              <v:path arrowok="t"/>
            </v:shape>
            <v:shape id="_x0000_s4313" alt="" style="position:absolute;left:1450;top:4152;width:0;height:1143" coordorigin="1450,4152" coordsize="0,1143" path="m1450,4152r,1143e" filled="f" strokecolor="#ec7c30" strokeweight="1.06pt">
              <v:path arrowok="t"/>
            </v:shape>
            <v:shape id="_x0000_s4314" alt="" style="position:absolute;left:1460;top:5204;width:1961;height:0" coordorigin="1460,5204" coordsize="1961,0" path="m1460,5204r1960,e" filled="f" strokecolor="#ec7c30" strokeweight="1.06pt">
              <v:path arrowok="t"/>
            </v:shape>
            <v:shape id="_x0000_s4315" alt="" style="position:absolute;left:1460;top:5255;width:1961;height:0" coordorigin="1460,5255" coordsize="1961,0" path="m1460,5255r1960,e" filled="f" strokecolor="#fae3d4" strokeweight="4.18pt">
              <v:path arrowok="t"/>
            </v:shape>
            <v:shape id="_x0000_s4316" alt="" style="position:absolute;left:3430;top:5214;width:0;height:82" coordorigin="3430,5214" coordsize="0,82" path="m3430,5214r,81e" filled="f" strokecolor="#f4af83" strokeweight="1.06pt">
              <v:path arrowok="t"/>
            </v:shape>
            <v:shape id="_x0000_s4317" alt="" style="position:absolute;left:3420;top:5204;width:19;height:0" coordorigin="3420,5204" coordsize="19,0" path="m3420,5204r20,e" filled="f" strokecolor="#ec7c30" strokeweight="1.06pt">
              <v:path arrowok="t"/>
            </v:shape>
            <v:shape id="_x0000_s4318" alt="" style="position:absolute;left:3449;top:5214;width:0;height:82" coordorigin="3449,5214" coordsize="0,82" path="m3449,5214r,81e" filled="f" strokecolor="#fae3d4" strokeweight="1.06pt">
              <v:path arrowok="t"/>
            </v:shape>
            <v:shape id="_x0000_s4319" alt="" style="position:absolute;left:3440;top:5204;width:19;height:0" coordorigin="3440,5204" coordsize="19,0" path="m3440,5204r19,e" filled="f" strokecolor="#ec7c30" strokeweight="1.06pt">
              <v:path arrowok="t"/>
            </v:shape>
            <v:shape id="_x0000_s4320" alt="" style="position:absolute;left:3459;top:5204;width:1193;height:0" coordorigin="3459,5204" coordsize="1193,0" path="m3459,5204r1193,e" filled="f" strokecolor="#ec7c30" strokeweight="1.06pt">
              <v:path arrowok="t"/>
            </v:shape>
            <v:shape id="_x0000_s4321" alt="" style="position:absolute;left:3459;top:5255;width:1193;height:0" coordorigin="3459,5255" coordsize="1193,0" path="m3459,5255r1193,e" filled="f" strokecolor="#fae3d4" strokeweight="4.18pt">
              <v:path arrowok="t"/>
            </v:shape>
            <v:shape id="_x0000_s4322" alt="" style="position:absolute;left:4662;top:5214;width:0;height:82" coordorigin="4662,5214" coordsize="0,82" path="m4662,5214r,81e" filled="f" strokecolor="#f4af83" strokeweight="1.06pt">
              <v:path arrowok="t"/>
            </v:shape>
            <v:shape id="_x0000_s4323" alt="" style="position:absolute;left:4652;top:5204;width:19;height:0" coordorigin="4652,5204" coordsize="19,0" path="m4652,5204r19,e" filled="f" strokecolor="#ec7c30" strokeweight="1.06pt">
              <v:path arrowok="t"/>
            </v:shape>
            <v:shape id="_x0000_s4324" alt="" style="position:absolute;left:4681;top:5214;width:0;height:82" coordorigin="4681,5214" coordsize="0,82" path="m4681,5214r,81e" filled="f" strokecolor="#fae3d4" strokeweight="1.06pt">
              <v:path arrowok="t"/>
            </v:shape>
            <v:shape id="_x0000_s4325" alt="" style="position:absolute;left:4671;top:5204;width:19;height:0" coordorigin="4671,5204" coordsize="19,0" path="m4671,5204r20,e" filled="f" strokecolor="#ec7c30" strokeweight="1.06pt">
              <v:path arrowok="t"/>
            </v:shape>
            <v:shape id="_x0000_s4326" alt="" style="position:absolute;left:4691;top:5204;width:1325;height:0" coordorigin="4691,5204" coordsize="1325,0" path="m4691,5204r1325,e" filled="f" strokecolor="#ec7c30" strokeweight="1.06pt">
              <v:path arrowok="t"/>
            </v:shape>
            <v:shape id="_x0000_s4327" alt="" style="position:absolute;left:4691;top:5255;width:1325;height:0" coordorigin="4691,5255" coordsize="1325,0" path="m4691,5255r1325,e" filled="f" strokecolor="#fae3d4" strokeweight="4.18pt">
              <v:path arrowok="t"/>
            </v:shape>
            <v:shape id="_x0000_s4328" alt="" style="position:absolute;left:6025;top:5214;width:0;height:82" coordorigin="6025,5214" coordsize="0,82" path="m6025,5214r,81e" filled="f" strokecolor="#f4af83" strokeweight="1.06pt">
              <v:path arrowok="t"/>
            </v:shape>
            <v:shape id="_x0000_s4329" alt="" style="position:absolute;left:6016;top:5204;width:19;height:0" coordorigin="6016,5204" coordsize="19,0" path="m6016,5204r19,e" filled="f" strokecolor="#ec7c30" strokeweight="1.06pt">
              <v:path arrowok="t"/>
            </v:shape>
            <v:shape id="_x0000_s4330" alt="" style="position:absolute;left:6045;top:5214;width:0;height:82" coordorigin="6045,5214" coordsize="0,82" path="m6045,5214r,81e" filled="f" strokecolor="#fae3d4" strokeweight="1.06pt">
              <v:path arrowok="t"/>
            </v:shape>
            <v:shape id="_x0000_s4331" alt="" style="position:absolute;left:6035;top:5204;width:19;height:0" coordorigin="6035,5204" coordsize="19,0" path="m6035,5204r19,e" filled="f" strokecolor="#ec7c30" strokeweight="1.06pt">
              <v:path arrowok="t"/>
            </v:shape>
            <v:shape id="_x0000_s4332" alt="" style="position:absolute;left:6054;top:5204;width:1447;height:0" coordorigin="6054,5204" coordsize="1447,0" path="m6054,5204r1447,e" filled="f" strokecolor="#ec7c30" strokeweight="1.06pt">
              <v:path arrowok="t"/>
            </v:shape>
            <v:shape id="_x0000_s4333" alt="" style="position:absolute;left:6054;top:5255;width:1447;height:0" coordorigin="6054,5255" coordsize="1447,0" path="m6054,5255r1447,e" filled="f" strokecolor="#fae3d4" strokeweight="4.18pt">
              <v:path arrowok="t"/>
            </v:shape>
            <v:shape id="_x0000_s4334" alt="" style="position:absolute;left:7511;top:5214;width:0;height:82" coordorigin="7511,5214" coordsize="0,82" path="m7511,5214r,81e" filled="f" strokecolor="#f4af83" strokeweight="1.06pt">
              <v:path arrowok="t"/>
            </v:shape>
            <v:shape id="_x0000_s4335" alt="" style="position:absolute;left:7501;top:5204;width:19;height:0" coordorigin="7501,5204" coordsize="19,0" path="m7501,5204r20,e" filled="f" strokecolor="#ec7c30" strokeweight="1.06pt">
              <v:path arrowok="t"/>
            </v:shape>
            <v:shape id="_x0000_s4336" alt="" style="position:absolute;left:7530;top:5214;width:0;height:82" coordorigin="7530,5214" coordsize="0,82" path="m7530,5214r,81e" filled="f" strokecolor="#fae3d4" strokeweight="1.06pt">
              <v:path arrowok="t"/>
            </v:shape>
            <v:shape id="_x0000_s4337" alt="" style="position:absolute;left:7521;top:5204;width:19;height:0" coordorigin="7521,5204" coordsize="19,0" path="m7521,5204r19,e" filled="f" strokecolor="#ec7c30" strokeweight="1.06pt">
              <v:path arrowok="t"/>
            </v:shape>
            <v:shape id="_x0000_s4338" alt="" style="position:absolute;left:7540;top:5204;width:2768;height:0" coordorigin="7540,5204" coordsize="2768,0" path="m7540,5204r2767,e" filled="f" strokecolor="#ec7c30" strokeweight="1.06pt">
              <v:path arrowok="t"/>
            </v:shape>
            <v:shape id="_x0000_s4339" alt="" style="position:absolute;left:7540;top:5255;width:2768;height:0" coordorigin="7540,5255" coordsize="2768,0" path="m7540,5255r2767,e" filled="f" strokecolor="#fae3d4" strokeweight="4.18pt">
              <v:path arrowok="t"/>
            </v:shape>
            <v:shape id="_x0000_s4340" alt="" style="position:absolute;left:10317;top:4152;width:0;height:1143" coordorigin="10317,4152" coordsize="0,1143" path="m10317,4152r,1143e" filled="f" strokecolor="#ec7c30" strokeweight="1.06pt">
              <v:path arrowok="t"/>
            </v:shape>
            <v:shape id="_x0000_s4341" alt="" style="position:absolute;left:1460;top:6217;width:1961;height:2" coordorigin="1460,6217" coordsize="1961,2" path="m1460,6219r1960,l3420,6217r-1960,l1460,6219xe" fillcolor="#fae3d4" stroked="f">
              <v:path arrowok="t"/>
            </v:shape>
            <v:shape id="_x0000_s4342" alt="" style="position:absolute;left:3430;top:6217;width:1222;height:2" coordorigin="3430,6217" coordsize="1222,2" path="m3430,6219r1222,l4652,6217r-1222,l3430,6219xe" fillcolor="#fae3d4" stroked="f">
              <v:path arrowok="t"/>
            </v:shape>
            <v:shape id="_x0000_s4343" alt="" style="position:absolute;left:4662;top:6217;width:1354;height:2" coordorigin="4662,6217" coordsize="1354,2" path="m4662,6219r1354,l6016,6217r-1354,l4662,6219xe" fillcolor="#fae3d4" stroked="f">
              <v:path arrowok="t"/>
            </v:shape>
            <v:shape id="_x0000_s4344" alt="" style="position:absolute;left:6025;top:6217;width:1476;height:2" coordorigin="6025,6217" coordsize="1476,2" path="m6025,6219r1476,l7501,6217r-1476,l6025,6219xe" fillcolor="#fae3d4" stroked="f">
              <v:path arrowok="t"/>
            </v:shape>
            <v:shape id="_x0000_s4345" alt="" style="position:absolute;left:7511;top:6217;width:2796;height:2" coordorigin="7511,6217" coordsize="2796,2" path="m7511,6219r2796,l10307,6217r-2796,l7511,6219xe" fillcolor="#fae3d4" stroked="f">
              <v:path arrowok="t"/>
            </v:shape>
            <v:shape id="_x0000_s4346" alt="" style="position:absolute;left:1450;top:6116;width:1980;height:101" coordorigin="1450,6116" coordsize="1980,101" path="m1450,6217r1980,l3430,6116r-1980,l1450,6217xe" fillcolor="#fae3d4" stroked="f">
              <v:path arrowok="t"/>
            </v:shape>
            <v:shape id="_x0000_s4347" alt="" style="position:absolute;left:1450;top:5295;width:0;height:922" coordorigin="1450,5295" coordsize="0,922" path="m1450,5295r,922e" filled="f" strokecolor="#f4af83" strokeweight="1.06pt">
              <v:path arrowok="t"/>
            </v:shape>
            <v:shape id="_x0000_s4348" alt="" style="position:absolute;left:3430;top:6116;width:1232;height:101" coordorigin="3430,6116" coordsize="1232,101" path="m3430,6217r1232,l4662,6116r-1232,l3430,6217xe" fillcolor="#fae3d4" stroked="f">
              <v:path arrowok="t"/>
            </v:shape>
            <v:shape id="_x0000_s4349" alt="" style="position:absolute;left:3430;top:5295;width:0;height:922" coordorigin="3430,5295" coordsize="0,922" path="m3430,5295r,922e" filled="f" strokecolor="#f4af83" strokeweight="1.06pt">
              <v:path arrowok="t"/>
            </v:shape>
            <v:shape id="_x0000_s4350" alt="" style="position:absolute;left:4662;top:6116;width:1364;height:101" coordorigin="4662,6116" coordsize="1364,101" path="m4662,6217r1363,l6025,6116r-1363,l4662,6217xe" fillcolor="#fae3d4" stroked="f">
              <v:path arrowok="t"/>
            </v:shape>
            <v:shape id="_x0000_s4351" alt="" style="position:absolute;left:4662;top:5295;width:0;height:922" coordorigin="4662,5295" coordsize="0,922" path="m4662,5295r,922e" filled="f" strokecolor="#f4af83" strokeweight="1.06pt">
              <v:path arrowok="t"/>
            </v:shape>
            <v:shape id="_x0000_s4352" alt="" style="position:absolute;left:6025;top:6116;width:1486;height:101" coordorigin="6025,6116" coordsize="1486,101" path="m6025,6217r1486,l7511,6116r-1486,l6025,6217xe" fillcolor="#fae3d4" stroked="f">
              <v:path arrowok="t"/>
            </v:shape>
            <v:shape id="_x0000_s4353" alt="" style="position:absolute;left:6025;top:5295;width:0;height:922" coordorigin="6025,5295" coordsize="0,922" path="m6025,5295r,922e" filled="f" strokecolor="#f4af83" strokeweight="1.06pt">
              <v:path arrowok="t"/>
            </v:shape>
            <v:shape id="_x0000_s4354" alt="" style="position:absolute;left:7511;top:6116;width:2806;height:101" coordorigin="7511,6116" coordsize="2806,101" path="m7511,6217r2806,l10317,6116r-2806,l7511,6217xe" fillcolor="#fae3d4" stroked="f">
              <v:path arrowok="t"/>
            </v:shape>
            <v:shape id="_x0000_s4355" alt="" style="position:absolute;left:7511;top:5295;width:0;height:922" coordorigin="7511,5295" coordsize="0,922" path="m7511,5295r,922e" filled="f" strokecolor="#f4af83" strokeweight="1.06pt">
              <v:path arrowok="t"/>
            </v:shape>
            <v:shape id="_x0000_s4356" alt="" style="position:absolute;left:10317;top:5295;width:0;height:922" coordorigin="10317,5295" coordsize="0,922" path="m10317,5295r,922e" filled="f" strokecolor="#f4af83" strokeweight="1.06pt">
              <v:path arrowok="t"/>
            </v:shape>
            <v:shape id="_x0000_s4357" alt="" style="position:absolute;left:1460;top:6217;width:1961;height:1162" coordorigin="1460,6217" coordsize="1961,1162" path="m1460,7379r1960,l3420,6217r-1960,l1460,7379xe" fillcolor="#fae3d4" stroked="f">
              <v:path arrowok="t"/>
            </v:shape>
            <v:shape id="_x0000_s4358" alt="" style="position:absolute;left:1551;top:6318;width:1781;height:530" coordorigin="1551,6318" coordsize="1781,530" path="m1551,6848r1781,l3332,6318r-1781,l1551,6848xe" fillcolor="#fae3d4" stroked="f">
              <v:path arrowok="t"/>
            </v:shape>
            <v:shape id="_x0000_s4359" alt="" style="position:absolute;left:1551;top:6848;width:1781;height:290" coordorigin="1551,6848" coordsize="1781,290" path="m1551,7139r1781,l3332,6848r-1781,l1551,7139xe" fillcolor="#fae3d4" stroked="f">
              <v:path arrowok="t"/>
            </v:shape>
            <v:shape id="_x0000_s4360" alt="" style="position:absolute;left:3430;top:6217;width:1222;height:1162" coordorigin="3430,6217" coordsize="1222,1162" path="m3430,7379r1222,l4652,6217r-1222,l3430,7379xe" fillcolor="#fae3d4" stroked="f">
              <v:path arrowok="t"/>
            </v:shape>
            <v:shape id="_x0000_s4361" alt="" style="position:absolute;left:3531;top:6318;width:1030;height:530" coordorigin="3531,6318" coordsize="1030,530" path="m3531,6848r1030,l4561,6318r-1030,l3531,6848xe" fillcolor="#fae3d4" stroked="f">
              <v:path arrowok="t"/>
            </v:shape>
            <v:shape id="_x0000_s4362" alt="" style="position:absolute;left:3531;top:6848;width:1030;height:290" coordorigin="3531,6848" coordsize="1030,290" path="m3531,7139r1030,l4561,6848r-1030,l3531,7139xe" fillcolor="#fae3d4" stroked="f">
              <v:path arrowok="t"/>
            </v:shape>
            <v:shape id="_x0000_s4363" alt="" style="position:absolute;left:4662;top:6217;width:1354;height:1162" coordorigin="4662,6217" coordsize="1354,1162" path="m4662,7379r1354,l6016,6217r-1354,l4662,7379xe" fillcolor="#fae3d4" stroked="f">
              <v:path arrowok="t"/>
            </v:shape>
            <v:shape id="_x0000_s4364" alt="" style="position:absolute;left:4760;top:6318;width:1166;height:530" coordorigin="4760,6318" coordsize="1166,530" path="m4760,6848r1167,l5927,6318r-1167,l4760,6848xe" fillcolor="#fae3d4" stroked="f">
              <v:path arrowok="t"/>
            </v:shape>
            <v:shape id="_x0000_s4365" alt="" style="position:absolute;left:4760;top:6848;width:1166;height:530" coordorigin="4760,6848" coordsize="1166,530" path="m4760,7379r1167,l5927,6848r-1167,l4760,7379xe" fillcolor="#fae3d4" stroked="f">
              <v:path arrowok="t"/>
            </v:shape>
            <v:shape id="_x0000_s4366" alt="" style="position:absolute;left:6025;top:6217;width:1476;height:1162" coordorigin="6025,6217" coordsize="1476,1162" path="m6025,7379r1476,l7501,6217r-1476,l6025,7379xe" fillcolor="#fae3d4" stroked="f">
              <v:path arrowok="t"/>
            </v:shape>
            <v:shape id="_x0000_s4367" alt="" style="position:absolute;left:6126;top:6318;width:1286;height:530" coordorigin="6126,6318" coordsize="1286,530" path="m6126,6848r1287,l7413,6318r-1287,l6126,6848xe" fillcolor="#fae3d4" stroked="f">
              <v:path arrowok="t"/>
            </v:shape>
            <v:shape id="_x0000_s4368" alt="" style="position:absolute;left:6126;top:6848;width:1286;height:290" coordorigin="6126,6848" coordsize="1286,290" path="m6126,7139r1287,l7413,6848r-1287,l6126,7139xe" fillcolor="#fae3d4" stroked="f">
              <v:path arrowok="t"/>
            </v:shape>
            <v:shape id="_x0000_s4369" alt="" style="position:absolute;left:7511;top:6217;width:2796;height:1162" coordorigin="7511,6217" coordsize="2796,1162" path="m7511,7379r2796,l10307,6217r-2796,l7511,7379xe" fillcolor="#fae3d4" stroked="f">
              <v:path arrowok="t"/>
            </v:shape>
            <v:shape id="_x0000_s4370" alt="" style="position:absolute;left:7612;top:6318;width:2604;height:530" coordorigin="7612,6318" coordsize="2604,530" path="m7612,6848r2604,l10216,6318r-2604,l7612,6848xe" fillcolor="#fae3d4" stroked="f">
              <v:path arrowok="t"/>
            </v:shape>
            <v:shape id="_x0000_s4371" alt="" style="position:absolute;left:7612;top:6848;width:2604;height:290" coordorigin="7612,6848" coordsize="2604,290" path="m7612,7139r2604,l10216,6848r-2604,l7612,7139xe" fillcolor="#fae3d4" stroked="f">
              <v:path arrowok="t"/>
            </v:shape>
            <v:shape id="_x0000_s4372" alt="" style="position:absolute;left:1450;top:6217;width:0;height:101" coordorigin="1450,6217" coordsize="0,101" path="m1450,6217r,101e" filled="f" strokecolor="#f4af83" strokeweight="1.06pt">
              <v:path arrowok="t"/>
            </v:shape>
            <v:shape id="_x0000_s4373" alt="" style="position:absolute;left:1460;top:6227;width:1961;height:0" coordorigin="1460,6227" coordsize="1961,0" path="m1460,6227r1960,e" filled="f" strokecolor="#f4af83" strokeweight="1.06pt">
              <v:path arrowok="t"/>
            </v:shape>
            <v:shape id="_x0000_s4374" alt="" style="position:absolute;left:1460;top:6277;width:1961;height:0" coordorigin="1460,6277" coordsize="1961,0" path="m1460,6277r1960,e" filled="f" strokecolor="#fae3d4" strokeweight="4.18pt">
              <v:path arrowok="t"/>
            </v:shape>
            <v:shape id="_x0000_s4375" alt="" style="position:absolute;left:3430;top:6217;width:0;height:101" coordorigin="3430,6217" coordsize="0,101" path="m3430,6217r,101e" filled="f" strokecolor="#f4af83" strokeweight="1.06pt">
              <v:path arrowok="t"/>
            </v:shape>
            <v:shape id="_x0000_s4376" alt="" style="position:absolute;left:3440;top:6227;width:1212;height:0" coordorigin="3440,6227" coordsize="1212,0" path="m3440,6227r1212,e" filled="f" strokecolor="#f4af83" strokeweight="1.06pt">
              <v:path arrowok="t"/>
            </v:shape>
            <v:shape id="_x0000_s4377" alt="" style="position:absolute;left:3440;top:6277;width:1212;height:0" coordorigin="3440,6277" coordsize="1212,0" path="m3440,6277r1212,e" filled="f" strokecolor="#fae3d4" strokeweight="4.18pt">
              <v:path arrowok="t"/>
            </v:shape>
            <v:shape id="_x0000_s4378" alt="" style="position:absolute;left:4662;top:6217;width:0;height:101" coordorigin="4662,6217" coordsize="0,101" path="m4662,6217r,101e" filled="f" strokecolor="#f4af83" strokeweight="1.06pt">
              <v:path arrowok="t"/>
            </v:shape>
            <v:shape id="_x0000_s4379" alt="" style="position:absolute;left:4671;top:6227;width:1344;height:0" coordorigin="4671,6227" coordsize="1344,0" path="m4671,6227r1345,e" filled="f" strokecolor="#f4af83" strokeweight="1.06pt">
              <v:path arrowok="t"/>
            </v:shape>
            <v:shape id="_x0000_s4380" alt="" style="position:absolute;left:4671;top:6277;width:1344;height:0" coordorigin="4671,6277" coordsize="1344,0" path="m4671,6277r1345,e" filled="f" strokecolor="#fae3d4" strokeweight="4.18pt">
              <v:path arrowok="t"/>
            </v:shape>
            <v:shape id="_x0000_s4381" alt="" style="position:absolute;left:6025;top:6217;width:0;height:101" coordorigin="6025,6217" coordsize="0,101" path="m6025,6217r,101e" filled="f" strokecolor="#f4af83" strokeweight="1.06pt">
              <v:path arrowok="t"/>
            </v:shape>
            <v:shape id="_x0000_s4382" alt="" style="position:absolute;left:6035;top:6227;width:1466;height:0" coordorigin="6035,6227" coordsize="1466,0" path="m6035,6227r1466,e" filled="f" strokecolor="#f4af83" strokeweight="1.06pt">
              <v:path arrowok="t"/>
            </v:shape>
            <v:shape id="_x0000_s4383" alt="" style="position:absolute;left:6035;top:6277;width:1466;height:0" coordorigin="6035,6277" coordsize="1466,0" path="m6035,6277r1466,e" filled="f" strokecolor="#fae3d4" strokeweight="4.18pt">
              <v:path arrowok="t"/>
            </v:shape>
            <v:shape id="_x0000_s4384" alt="" style="position:absolute;left:7511;top:6217;width:0;height:101" coordorigin="7511,6217" coordsize="0,101" path="m7511,6217r,101e" filled="f" strokecolor="#f4af83" strokeweight="1.06pt">
              <v:path arrowok="t"/>
            </v:shape>
            <v:shape id="_x0000_s4385" alt="" style="position:absolute;left:7521;top:6227;width:2787;height:0" coordorigin="7521,6227" coordsize="2787,0" path="m7521,6227r2786,e" filled="f" strokecolor="#f4af83" strokeweight="1.06pt">
              <v:path arrowok="t"/>
            </v:shape>
            <v:shape id="_x0000_s4386" alt="" style="position:absolute;left:7521;top:6277;width:2787;height:0" coordorigin="7521,6277" coordsize="2787,0" path="m7521,6277r2786,e" filled="f" strokecolor="#fae3d4" strokeweight="4.18pt">
              <v:path arrowok="t"/>
            </v:shape>
            <v:shape id="_x0000_s4387" alt="" style="position:absolute;left:10317;top:6217;width:0;height:101" coordorigin="10317,6217" coordsize="0,101" path="m10317,6217r,101e" filled="f" strokecolor="#f4af83" strokeweight="1.06pt">
              <v:path arrowok="t"/>
            </v:shape>
            <v:shape id="_x0000_s4388" alt="" style="position:absolute;left:1450;top:7379;width:1980;height:101" coordorigin="1450,7379" coordsize="1980,101" path="m1450,7479r1980,l3430,7379r-1980,l1450,7479xe" fillcolor="#fae3d4" stroked="f">
              <v:path arrowok="t"/>
            </v:shape>
            <v:shape id="_x0000_s4389" alt="" style="position:absolute;left:1450;top:6318;width:0;height:1181" coordorigin="1450,6318" coordsize="0,1181" path="m1450,6318r,1181e" filled="f" strokecolor="#f4af83" strokeweight="1.06pt">
              <v:path arrowok="t"/>
            </v:shape>
            <v:shape id="_x0000_s4390" alt="" style="position:absolute;left:1460;top:7489;width:1961;height:0" coordorigin="1460,7489" coordsize="1961,0" path="m1460,7489r1960,e" filled="f" strokecolor="#f4af83" strokeweight="1.06pt">
              <v:path arrowok="t"/>
            </v:shape>
            <v:shape id="_x0000_s4391" alt="" style="position:absolute;left:3430;top:7379;width:1232;height:101" coordorigin="3430,7379" coordsize="1232,101" path="m3430,7479r1232,l4662,7379r-1232,l3430,7479xe" fillcolor="#fae3d4" stroked="f">
              <v:path arrowok="t"/>
            </v:shape>
            <v:shape id="_x0000_s4392" alt="" style="position:absolute;left:3430;top:6318;width:0;height:1181" coordorigin="3430,6318" coordsize="0,1181" path="m3430,6318r,1181e" filled="f" strokecolor="#f4af83" strokeweight="1.06pt">
              <v:path arrowok="t"/>
            </v:shape>
            <v:shape id="_x0000_s4393" alt="" style="position:absolute;left:3440;top:7489;width:1212;height:0" coordorigin="3440,7489" coordsize="1212,0" path="m3440,7489r1212,e" filled="f" strokecolor="#f4af83" strokeweight="1.06pt">
              <v:path arrowok="t"/>
            </v:shape>
            <v:shape id="_x0000_s4394" alt="" style="position:absolute;left:4662;top:7379;width:1364;height:101" coordorigin="4662,7379" coordsize="1364,101" path="m4662,7479r1363,l6025,7379r-1363,l4662,7479xe" fillcolor="#fae3d4" stroked="f">
              <v:path arrowok="t"/>
            </v:shape>
            <v:shape id="_x0000_s4395" alt="" style="position:absolute;left:4662;top:6318;width:0;height:1181" coordorigin="4662,6318" coordsize="0,1181" path="m4662,6318r,1181e" filled="f" strokecolor="#f4af83" strokeweight="1.06pt">
              <v:path arrowok="t"/>
            </v:shape>
            <v:shape id="_x0000_s4396" alt="" style="position:absolute;left:4671;top:7489;width:1344;height:0" coordorigin="4671,7489" coordsize="1344,0" path="m4671,7489r1345,e" filled="f" strokecolor="#f4af83" strokeweight="1.06pt">
              <v:path arrowok="t"/>
            </v:shape>
            <v:shape id="_x0000_s4397" alt="" style="position:absolute;left:6025;top:7379;width:1486;height:101" coordorigin="6025,7379" coordsize="1486,101" path="m6025,7479r1486,l7511,7379r-1486,l6025,7479xe" fillcolor="#fae3d4" stroked="f">
              <v:path arrowok="t"/>
            </v:shape>
            <v:shape id="_x0000_s4398" alt="" style="position:absolute;left:6025;top:6318;width:0;height:1181" coordorigin="6025,6318" coordsize="0,1181" path="m6025,6318r,1181e" filled="f" strokecolor="#f4af83" strokeweight="1.06pt">
              <v:path arrowok="t"/>
            </v:shape>
            <v:shape id="_x0000_s4399" alt="" style="position:absolute;left:6035;top:7489;width:1466;height:0" coordorigin="6035,7489" coordsize="1466,0" path="m6035,7489r1466,e" filled="f" strokecolor="#f4af83" strokeweight="1.06pt">
              <v:path arrowok="t"/>
            </v:shape>
            <v:shape id="_x0000_s4400" alt="" style="position:absolute;left:7511;top:7379;width:2806;height:101" coordorigin="7511,7379" coordsize="2806,101" path="m7511,7479r2806,l10317,7379r-2806,l7511,7479xe" fillcolor="#fae3d4" stroked="f">
              <v:path arrowok="t"/>
            </v:shape>
            <v:shape id="_x0000_s4401" alt="" style="position:absolute;left:7511;top:6318;width:0;height:1181" coordorigin="7511,6318" coordsize="0,1181" path="m7511,6318r,1181e" filled="f" strokecolor="#f4af83" strokeweight="1.06pt">
              <v:path arrowok="t"/>
            </v:shape>
            <v:shape id="_x0000_s4402" alt="" style="position:absolute;left:7521;top:7489;width:2787;height:0" coordorigin="7521,7489" coordsize="2787,0" path="m7521,7489r2786,e" filled="f" strokecolor="#f4af83" strokeweight="1.06pt">
              <v:path arrowok="t"/>
            </v:shape>
            <v:shape id="_x0000_s4403" alt="" style="position:absolute;left:10317;top:6318;width:0;height:1181" coordorigin="10317,6318" coordsize="0,1181" path="m10317,6318r,1181e" filled="f" strokecolor="#f4af83" strokeweight="1.06pt">
              <v:path arrowok="t"/>
            </v:shape>
            <w10:wrap anchorx="page" anchory="page"/>
          </v:group>
        </w:pict>
      </w:r>
      <w:r>
        <w:pict w14:anchorId="50E0E00C">
          <v:group id="_x0000_s4212" alt="" style="position:absolute;margin-left:70.9pt;margin-top:71.45pt;width:447.3pt;height:122.15pt;z-index:-7394;mso-position-horizontal-relative:page;mso-position-vertical-relative:page" coordorigin="1418,1429" coordsize="8946,2443">
            <v:shape id="_x0000_s4213" alt="" style="position:absolute;left:1460;top:1560;width:3065;height:771" coordorigin="1460,1560" coordsize="3065,771" path="m1460,2331r3065,l4525,1560r-3065,l1460,2331xe" fillcolor="#6fac46" stroked="f">
              <v:path arrowok="t"/>
            </v:shape>
            <v:shape id="_x0000_s4214" alt="" style="position:absolute;left:1551;top:1560;width:2876;height:771" coordorigin="1551,1560" coordsize="2876,771" path="m1551,2331r2875,l4426,1560r-2875,l1551,2331xe" fillcolor="#6fac46" stroked="f">
              <v:path arrowok="t"/>
            </v:shape>
            <v:shape id="_x0000_s4215" alt="" style="position:absolute;left:4525;top:1560;width:2880;height:771" coordorigin="4525,1560" coordsize="2880,771" path="m4525,2331r2880,l7405,1560r-2880,l4525,2331xe" fillcolor="#6fac46" stroked="f">
              <v:path arrowok="t"/>
            </v:shape>
            <v:shape id="_x0000_s4216" alt="" style="position:absolute;left:4626;top:1560;width:2681;height:531" coordorigin="4626,1560" coordsize="2681,531" path="m4626,2091r2681,l7307,1560r-2681,l4626,2091xe" fillcolor="#6fac46" stroked="f">
              <v:path arrowok="t"/>
            </v:shape>
            <v:shape id="_x0000_s4217" alt="" style="position:absolute;left:7405;top:1560;width:2916;height:771" coordorigin="7405,1560" coordsize="2916,771" path="m7405,2331r2917,l10322,1560r-2917,l7405,2331xe" fillcolor="#6fac46" stroked="f">
              <v:path arrowok="t"/>
            </v:shape>
            <v:shape id="_x0000_s4218" alt="" style="position:absolute;left:7506;top:1560;width:2727;height:531" coordorigin="7506,1560" coordsize="2727,531" path="m7506,2091r2727,l10233,1560r-2727,l7506,2091xe" fillcolor="#6fac46" stroked="f">
              <v:path arrowok="t"/>
            </v:shape>
            <v:shape id="_x0000_s4219" alt="" style="position:absolute;left:1460;top:1450;width:3065;height:0" coordorigin="1460,1450" coordsize="3065,0" path="m1460,1450r3065,e" filled="f" strokecolor="#6fac46" strokeweight="1.06pt">
              <v:path arrowok="t"/>
            </v:shape>
            <v:shape id="_x0000_s4220" alt="" style="position:absolute;left:1460;top:1459;width:3065;height:101" coordorigin="1460,1459" coordsize="3065,101" path="m1460,1560r3065,l4525,1459r-3065,l1460,1560xe" fillcolor="#6fac46" stroked="f">
              <v:path arrowok="t"/>
            </v:shape>
            <v:shape id="_x0000_s4221" alt="" style="position:absolute;left:4535;top:1440;width:0;height:120" coordorigin="4535,1440" coordsize="0,120" path="m4535,1440r,120e" filled="f" strokecolor="#6fac46" strokeweight="1.06pt">
              <v:path arrowok="t"/>
            </v:shape>
            <v:shape id="_x0000_s4222" alt="" style="position:absolute;left:4544;top:1450;width:2861;height:0" coordorigin="4544,1450" coordsize="2861,0" path="m4544,1450r2861,e" filled="f" strokecolor="#6fac46" strokeweight="1.06pt">
              <v:path arrowok="t"/>
            </v:shape>
            <v:shape id="_x0000_s4223" alt="" style="position:absolute;left:4544;top:1459;width:2861;height:101" coordorigin="4544,1459" coordsize="2861,101" path="m4544,1560r2861,l7405,1459r-2861,l4544,1560xe" fillcolor="#6fac46" stroked="f">
              <v:path arrowok="t"/>
            </v:shape>
            <v:shape id="_x0000_s4224" alt="" style="position:absolute;left:7415;top:1440;width:0;height:120" coordorigin="7415,1440" coordsize="0,120" path="m7415,1440r,120e" filled="f" strokecolor="#6fac46" strokeweight="1.06pt">
              <v:path arrowok="t"/>
            </v:shape>
            <v:shape id="_x0000_s4225" alt="" style="position:absolute;left:7425;top:1450;width:2897;height:0" coordorigin="7425,1450" coordsize="2897,0" path="m7425,1450r2897,e" filled="f" strokecolor="#6fac46" strokeweight="1.06pt">
              <v:path arrowok="t"/>
            </v:shape>
            <v:shape id="_x0000_s4226" alt="" style="position:absolute;left:7425;top:1459;width:2897;height:101" coordorigin="7425,1459" coordsize="2897,101" path="m7425,1560r2897,l10322,1459r-2897,l7425,1560xe" fillcolor="#6fac46" stroked="f">
              <v:path arrowok="t"/>
            </v:shape>
            <v:shape id="_x0000_s4227" alt="" style="position:absolute;left:1450;top:2331;width:3075;height:101" coordorigin="1450,2331" coordsize="3075,101" path="m1450,2432r3075,l4525,2331r-3075,l1450,2432xe" fillcolor="#6fac46" stroked="f">
              <v:path arrowok="t"/>
            </v:shape>
            <v:shape id="_x0000_s4228" alt="" style="position:absolute;left:4525;top:2331;width:2880;height:101" coordorigin="4525,2331" coordsize="2880,101" path="m4525,2432r2880,l7405,2331r-2880,l4525,2432xe" fillcolor="#6fac46" stroked="f">
              <v:path arrowok="t"/>
            </v:shape>
            <v:shape id="_x0000_s4229" alt="" style="position:absolute;left:7405;top:2331;width:2926;height:101" coordorigin="7405,2331" coordsize="2926,101" path="m7405,2432r2926,l10331,2331r-2926,l7405,2432xe" fillcolor="#6fac46" stroked="f">
              <v:path arrowok="t"/>
            </v:shape>
            <v:shape id="_x0000_s4230" alt="" style="position:absolute;left:1460;top:2432;width:3056;height:1310" coordorigin="1460,2432" coordsize="3056,1310" path="m1460,3742r3055,l4515,2432r-3055,l1460,3742xe" fillcolor="#e1eed9" stroked="f">
              <v:path arrowok="t"/>
            </v:shape>
            <v:shape id="_x0000_s4231" alt="" style="position:absolute;left:1551;top:2532;width:2876;height:530" coordorigin="1551,2532" coordsize="2876,530" path="m1551,3063r2875,l4426,2532r-2875,l1551,3063xe" fillcolor="#e1eed9" stroked="f">
              <v:path arrowok="t"/>
            </v:shape>
            <v:shape id="_x0000_s4232" alt="" style="position:absolute;left:4525;top:2432;width:2871;height:1310" coordorigin="4525,2432" coordsize="2871,1310" path="m4525,3742r2871,l7396,2432r-2871,l4525,3742xe" fillcolor="#e1eed9" stroked="f">
              <v:path arrowok="t"/>
            </v:shape>
            <v:shape id="_x0000_s4233" alt="" style="position:absolute;left:4626;top:2532;width:2681;height:530" coordorigin="4626,2532" coordsize="2681,530" path="m4626,3063r2681,l7307,2532r-2681,l4626,3063xe" fillcolor="#e1eed9" stroked="f">
              <v:path arrowok="t"/>
            </v:shape>
            <v:shape id="_x0000_s4234" alt="" style="position:absolute;left:7405;top:2432;width:2916;height:1310" coordorigin="7405,2432" coordsize="2916,1310" path="m7405,3742r2917,l10322,2432r-2917,l7405,3742xe" fillcolor="#e1eed9" stroked="f">
              <v:path arrowok="t"/>
            </v:shape>
            <v:shape id="_x0000_s4235" alt="" style="position:absolute;left:7506;top:2532;width:2727;height:530" coordorigin="7506,2532" coordsize="2727,530" path="m7506,3063r2727,l10233,2532r-2727,l7506,3063xe" fillcolor="#e1eed9" stroked="f">
              <v:path arrowok="t"/>
            </v:shape>
            <v:shape id="_x0000_s4236" alt="" style="position:absolute;left:1450;top:1440;width:0;height:1092" coordorigin="1450,1440" coordsize="0,1092" path="m1450,1440r,1092e" filled="f" strokecolor="#6fac46" strokeweight="1.06pt">
              <v:path arrowok="t"/>
            </v:shape>
            <v:shape id="_x0000_s4237" alt="" style="position:absolute;left:1460;top:2441;width:3056;height:0" coordorigin="1460,2441" coordsize="3056,0" path="m1460,2441r3055,e" filled="f" strokecolor="#6fac46" strokeweight="1.06pt">
              <v:path arrowok="t"/>
            </v:shape>
            <v:shape id="_x0000_s4238" alt="" style="position:absolute;left:1460;top:2492;width:3056;height:0" coordorigin="1460,2492" coordsize="3056,0" path="m1460,2492r3055,e" filled="f" strokecolor="#e1eed9" strokeweight="4.18pt">
              <v:path arrowok="t"/>
            </v:shape>
            <v:shape id="_x0000_s4239" alt="" style="position:absolute;left:4525;top:2451;width:0;height:82" coordorigin="4525,2451" coordsize="0,82" path="m4525,2451r,81e" filled="f" strokecolor="#a8d08d" strokeweight="1.06pt">
              <v:path arrowok="t"/>
            </v:shape>
            <v:shape id="_x0000_s4240" alt="" style="position:absolute;left:4515;top:2441;width:19;height:0" coordorigin="4515,2441" coordsize="19,0" path="m4515,2441r20,e" filled="f" strokecolor="#6fac46" strokeweight="1.06pt">
              <v:path arrowok="t"/>
            </v:shape>
            <v:shape id="_x0000_s4241" alt="" style="position:absolute;left:4544;top:2451;width:0;height:82" coordorigin="4544,2451" coordsize="0,82" path="m4544,2451r,81e" filled="f" strokecolor="#e1eed9" strokeweight="1.06pt">
              <v:path arrowok="t"/>
            </v:shape>
            <v:shape id="_x0000_s4242" alt="" style="position:absolute;left:4535;top:2441;width:19;height:0" coordorigin="4535,2441" coordsize="19,0" path="m4535,2441r19,e" filled="f" strokecolor="#6fac46" strokeweight="1.06pt">
              <v:path arrowok="t"/>
            </v:shape>
            <v:shape id="_x0000_s4243" alt="" style="position:absolute;left:4554;top:2441;width:2842;height:0" coordorigin="4554,2441" coordsize="2842,0" path="m4554,2441r2842,e" filled="f" strokecolor="#6fac46" strokeweight="1.06pt">
              <v:path arrowok="t"/>
            </v:shape>
            <v:shape id="_x0000_s4244" alt="" style="position:absolute;left:4554;top:2492;width:2842;height:0" coordorigin="4554,2492" coordsize="2842,0" path="m4554,2492r2842,e" filled="f" strokecolor="#e1eed9" strokeweight="4.18pt">
              <v:path arrowok="t"/>
            </v:shape>
            <v:shape id="_x0000_s4245" alt="" style="position:absolute;left:7405;top:2451;width:0;height:82" coordorigin="7405,2451" coordsize="0,82" path="m7405,2451r,81e" filled="f" strokecolor="#a8d08d" strokeweight="1.06pt">
              <v:path arrowok="t"/>
            </v:shape>
            <v:shape id="_x0000_s4246" alt="" style="position:absolute;left:7396;top:2441;width:19;height:0" coordorigin="7396,2441" coordsize="19,0" path="m7396,2441r19,e" filled="f" strokecolor="#6fac46" strokeweight="1.06pt">
              <v:path arrowok="t"/>
            </v:shape>
            <v:shape id="_x0000_s4247" alt="" style="position:absolute;left:7425;top:2451;width:0;height:82" coordorigin="7425,2451" coordsize="0,82" path="m7425,2451r,81e" filled="f" strokecolor="#e1eed9" strokeweight="1.06pt">
              <v:path arrowok="t"/>
            </v:shape>
            <v:shape id="_x0000_s4248" alt="" style="position:absolute;left:7415;top:2441;width:19;height:0" coordorigin="7415,2441" coordsize="19,0" path="m7415,2441r19,e" filled="f" strokecolor="#6fac46" strokeweight="1.06pt">
              <v:path arrowok="t"/>
            </v:shape>
            <v:shape id="_x0000_s4249" alt="" style="position:absolute;left:7434;top:2441;width:2888;height:0" coordorigin="7434,2441" coordsize="2888,0" path="m7434,2441r2888,e" filled="f" strokecolor="#6fac46" strokeweight="1.06pt">
              <v:path arrowok="t"/>
            </v:shape>
            <v:shape id="_x0000_s4250" alt="" style="position:absolute;left:7434;top:2492;width:2888;height:0" coordorigin="7434,2492" coordsize="2888,0" path="m7434,2492r2888,e" filled="f" strokecolor="#e1eed9" strokeweight="4.18pt">
              <v:path arrowok="t"/>
            </v:shape>
            <v:shape id="_x0000_s4251" alt="" style="position:absolute;left:10332;top:1440;width:0;height:1092" coordorigin="10332,1440" coordsize="0,1092" path="m10332,1440r,1092e" filled="f" strokecolor="#6fac46" strokeweight="1.06pt">
              <v:path arrowok="t"/>
            </v:shape>
            <v:shape id="_x0000_s4252" alt="" style="position:absolute;left:1450;top:3742;width:3075;height:101" coordorigin="1450,3742" coordsize="3075,101" path="m1450,3843r3075,l4525,3742r-3075,l1450,3843xe" fillcolor="#e1eed9" stroked="f">
              <v:path arrowok="t"/>
            </v:shape>
            <v:shape id="_x0000_s4253" alt="" style="position:absolute;left:1450;top:2532;width:0;height:1330" coordorigin="1450,2532" coordsize="0,1330" path="m1450,2532r,1330e" filled="f" strokecolor="#a8d08d" strokeweight="1.06pt">
              <v:path arrowok="t"/>
            </v:shape>
            <v:shape id="_x0000_s4254" alt="" style="position:absolute;left:1460;top:3852;width:3056;height:0" coordorigin="1460,3852" coordsize="3056,0" path="m1460,3852r3055,e" filled="f" strokecolor="#a8d08d" strokeweight="1.06pt">
              <v:path arrowok="t"/>
            </v:shape>
            <v:shape id="_x0000_s4255" alt="" style="position:absolute;left:4525;top:3742;width:2880;height:101" coordorigin="4525,3742" coordsize="2880,101" path="m4525,3843r2880,l7405,3742r-2880,l4525,3843xe" fillcolor="#e1eed9" stroked="f">
              <v:path arrowok="t"/>
            </v:shape>
            <v:shape id="_x0000_s4256" alt="" style="position:absolute;left:4525;top:2532;width:0;height:1330" coordorigin="4525,2532" coordsize="0,1330" path="m4525,2532r,1330e" filled="f" strokecolor="#a8d08d" strokeweight="1.06pt">
              <v:path arrowok="t"/>
            </v:shape>
            <v:shape id="_x0000_s4257" alt="" style="position:absolute;left:4535;top:3852;width:2861;height:0" coordorigin="4535,3852" coordsize="2861,0" path="m4535,3852r2861,e" filled="f" strokecolor="#a8d08d" strokeweight="1.06pt">
              <v:path arrowok="t"/>
            </v:shape>
            <v:shape id="_x0000_s4258" alt="" style="position:absolute;left:7405;top:3742;width:2926;height:101" coordorigin="7405,3742" coordsize="2926,101" path="m7405,3843r2926,l10331,3742r-2926,l7405,3843xe" fillcolor="#e1eed9" stroked="f">
              <v:path arrowok="t"/>
            </v:shape>
            <v:shape id="_x0000_s4259" alt="" style="position:absolute;left:7405;top:2532;width:0;height:1330" coordorigin="7405,2532" coordsize="0,1330" path="m7405,2532r,1330e" filled="f" strokecolor="#a8d08d" strokeweight="1.06pt">
              <v:path arrowok="t"/>
            </v:shape>
            <v:shape id="_x0000_s4260" alt="" style="position:absolute;left:7415;top:3852;width:2907;height:0" coordorigin="7415,3852" coordsize="2907,0" path="m7415,3852r2907,e" filled="f" strokecolor="#a8d08d" strokeweight="1.06pt">
              <v:path arrowok="t"/>
            </v:shape>
            <v:shape id="_x0000_s4261" alt="" style="position:absolute;left:10332;top:2532;width:0;height:1330" coordorigin="10332,2532" coordsize="0,1330" path="m10332,2532r,1330e" filled="f" strokecolor="#a8d08d" strokeweight="1.06pt">
              <v:path arrowok="t"/>
            </v:shape>
            <w10:wrap anchorx="page" anchory="page"/>
          </v:group>
        </w:pict>
      </w:r>
    </w:p>
    <w:p w14:paraId="6701E6F3" w14:textId="77777777" w:rsidR="0027373D" w:rsidRPr="00107A28" w:rsidRDefault="0027373D">
      <w:pPr>
        <w:spacing w:before="12" w:line="220" w:lineRule="exact"/>
        <w:rPr>
          <w:sz w:val="22"/>
          <w:szCs w:val="22"/>
          <w:lang w:val="es-ES"/>
        </w:rPr>
      </w:pPr>
    </w:p>
    <w:p w14:paraId="4F05DFFA" w14:textId="77777777" w:rsidR="0027373D" w:rsidRPr="00107A28" w:rsidRDefault="003C776A">
      <w:pPr>
        <w:spacing w:before="32" w:line="275" w:lineRule="auto"/>
        <w:ind w:left="1996" w:right="68" w:hanging="1846"/>
        <w:rPr>
          <w:rFonts w:ascii="Arial" w:eastAsia="Arial" w:hAnsi="Arial" w:cs="Arial"/>
          <w:sz w:val="22"/>
          <w:szCs w:val="22"/>
          <w:lang w:val="es-ES"/>
        </w:rPr>
        <w:sectPr w:rsidR="0027373D" w:rsidRPr="00107A28">
          <w:type w:val="continuous"/>
          <w:pgSz w:w="11920" w:h="16840"/>
          <w:pgMar w:top="1320" w:right="1640" w:bottom="280" w:left="1400" w:header="720" w:footer="720" w:gutter="0"/>
          <w:cols w:space="720"/>
        </w:sectPr>
      </w:pPr>
      <w:r w:rsidRPr="00107A28">
        <w:rPr>
          <w:rFonts w:ascii="Arial" w:eastAsia="Arial" w:hAnsi="Arial" w:cs="Arial"/>
          <w:b/>
          <w:sz w:val="22"/>
          <w:szCs w:val="22"/>
          <w:lang w:val="es-ES"/>
        </w:rPr>
        <w:t xml:space="preserve">persona                </w:t>
      </w:r>
      <w:r w:rsidRPr="00107A28">
        <w:rPr>
          <w:rFonts w:ascii="Arial" w:eastAsia="Arial" w:hAnsi="Arial" w:cs="Arial"/>
          <w:sz w:val="22"/>
          <w:szCs w:val="22"/>
          <w:lang w:val="es-ES"/>
        </w:rPr>
        <w:t>Tabla que almacena la información de la persona bajo la cual  está la reserva.</w:t>
      </w:r>
    </w:p>
    <w:p w14:paraId="2F6E62A5" w14:textId="77777777" w:rsidR="0027373D" w:rsidRPr="00107A28" w:rsidRDefault="0027373D">
      <w:pPr>
        <w:spacing w:before="4" w:line="180" w:lineRule="exact"/>
        <w:rPr>
          <w:sz w:val="19"/>
          <w:szCs w:val="19"/>
          <w:lang w:val="es-ES"/>
        </w:rPr>
      </w:pPr>
    </w:p>
    <w:p w14:paraId="38CB3234" w14:textId="77777777" w:rsidR="0027373D" w:rsidRPr="00107A28" w:rsidRDefault="003C776A">
      <w:pPr>
        <w:spacing w:before="32" w:line="240" w:lineRule="exact"/>
        <w:ind w:left="111"/>
        <w:rPr>
          <w:rFonts w:ascii="Arial" w:eastAsia="Arial" w:hAnsi="Arial" w:cs="Arial"/>
          <w:sz w:val="22"/>
          <w:szCs w:val="22"/>
          <w:lang w:val="es-ES"/>
        </w:rPr>
      </w:pPr>
      <w:r w:rsidRPr="00107A28">
        <w:rPr>
          <w:rFonts w:ascii="Arial" w:eastAsia="Arial" w:hAnsi="Arial" w:cs="Arial"/>
          <w:position w:val="-1"/>
          <w:sz w:val="22"/>
          <w:szCs w:val="22"/>
          <w:lang w:val="es-ES"/>
        </w:rPr>
        <w:t xml:space="preserve">columna                      </w:t>
      </w:r>
      <w:r w:rsidRPr="00107A28">
        <w:rPr>
          <w:rFonts w:ascii="Arial" w:eastAsia="Arial" w:hAnsi="Arial" w:cs="Arial"/>
          <w:b/>
          <w:color w:val="FFFFFF"/>
          <w:position w:val="-1"/>
          <w:sz w:val="22"/>
          <w:szCs w:val="22"/>
          <w:lang w:val="es-ES"/>
        </w:rPr>
        <w:t>dominio            características       Descripción</w:t>
      </w:r>
    </w:p>
    <w:p w14:paraId="6651BBB2" w14:textId="77777777" w:rsidR="0027373D" w:rsidRPr="00107A28" w:rsidRDefault="0027373D">
      <w:pPr>
        <w:spacing w:line="200" w:lineRule="exact"/>
        <w:rPr>
          <w:lang w:val="es-ES"/>
        </w:rPr>
      </w:pPr>
    </w:p>
    <w:p w14:paraId="689A8E74" w14:textId="77777777" w:rsidR="0027373D" w:rsidRPr="00107A28" w:rsidRDefault="0027373D">
      <w:pPr>
        <w:spacing w:line="200" w:lineRule="exact"/>
        <w:rPr>
          <w:lang w:val="es-ES"/>
        </w:rPr>
      </w:pPr>
    </w:p>
    <w:p w14:paraId="0C57DC79" w14:textId="77777777" w:rsidR="0027373D" w:rsidRPr="00107A28" w:rsidRDefault="0027373D">
      <w:pPr>
        <w:spacing w:before="11" w:line="280" w:lineRule="exact"/>
        <w:rPr>
          <w:sz w:val="28"/>
          <w:szCs w:val="28"/>
          <w:lang w:val="es-ES"/>
        </w:rPr>
        <w:sectPr w:rsidR="0027373D" w:rsidRPr="00107A28">
          <w:pgSz w:w="11920" w:h="16840"/>
          <w:pgMar w:top="1560" w:right="1600" w:bottom="280" w:left="1440" w:header="720" w:footer="720" w:gutter="0"/>
          <w:cols w:space="720"/>
        </w:sectPr>
      </w:pPr>
    </w:p>
    <w:p w14:paraId="21B1C9C1" w14:textId="77777777" w:rsidR="0027373D" w:rsidRPr="00107A28" w:rsidRDefault="003C776A">
      <w:pPr>
        <w:spacing w:before="32"/>
        <w:ind w:left="111" w:right="-53"/>
        <w:rPr>
          <w:rFonts w:ascii="Arial" w:eastAsia="Arial" w:hAnsi="Arial" w:cs="Arial"/>
          <w:sz w:val="22"/>
          <w:szCs w:val="22"/>
          <w:lang w:val="es-ES"/>
        </w:rPr>
      </w:pPr>
      <w:r w:rsidRPr="00107A28">
        <w:rPr>
          <w:rFonts w:ascii="Arial" w:eastAsia="Arial" w:hAnsi="Arial" w:cs="Arial"/>
          <w:b/>
          <w:sz w:val="22"/>
          <w:szCs w:val="22"/>
          <w:lang w:val="es-ES"/>
        </w:rPr>
        <w:t xml:space="preserve">DNI_persona             </w:t>
      </w:r>
      <w:r w:rsidRPr="00107A28">
        <w:rPr>
          <w:rFonts w:ascii="Arial" w:eastAsia="Arial" w:hAnsi="Arial" w:cs="Arial"/>
          <w:sz w:val="22"/>
          <w:szCs w:val="22"/>
          <w:lang w:val="es-ES"/>
        </w:rPr>
        <w:t>VARCHAR2(</w:t>
      </w:r>
    </w:p>
    <w:p w14:paraId="3C95A2A4" w14:textId="77777777" w:rsidR="0027373D" w:rsidRPr="00107A28" w:rsidRDefault="003C776A">
      <w:pPr>
        <w:spacing w:before="37" w:line="240" w:lineRule="exact"/>
        <w:ind w:left="2271"/>
        <w:rPr>
          <w:rFonts w:ascii="Arial" w:eastAsia="Arial" w:hAnsi="Arial" w:cs="Arial"/>
          <w:sz w:val="22"/>
          <w:szCs w:val="22"/>
          <w:lang w:val="es-ES"/>
        </w:rPr>
      </w:pPr>
      <w:r w:rsidRPr="00107A28">
        <w:rPr>
          <w:rFonts w:ascii="Arial" w:eastAsia="Arial" w:hAnsi="Arial" w:cs="Arial"/>
          <w:position w:val="-1"/>
          <w:sz w:val="22"/>
          <w:szCs w:val="22"/>
          <w:lang w:val="es-ES"/>
        </w:rPr>
        <w:t>45)</w:t>
      </w:r>
    </w:p>
    <w:p w14:paraId="538D49E4" w14:textId="77777777" w:rsidR="0027373D" w:rsidRPr="00107A28" w:rsidRDefault="003C776A">
      <w:pPr>
        <w:spacing w:before="7" w:line="280" w:lineRule="exact"/>
        <w:ind w:left="1995" w:right="446" w:hanging="1995"/>
        <w:rPr>
          <w:rFonts w:ascii="Arial" w:eastAsia="Arial" w:hAnsi="Arial" w:cs="Arial"/>
          <w:sz w:val="22"/>
          <w:szCs w:val="22"/>
          <w:lang w:val="es-ES"/>
        </w:rPr>
        <w:sectPr w:rsidR="0027373D" w:rsidRPr="00107A28">
          <w:type w:val="continuous"/>
          <w:pgSz w:w="11920" w:h="16840"/>
          <w:pgMar w:top="1320" w:right="1600" w:bottom="280" w:left="1440" w:header="720" w:footer="720" w:gutter="0"/>
          <w:cols w:num="2" w:space="720" w:equalWidth="0">
            <w:col w:w="3540" w:space="306"/>
            <w:col w:w="5034"/>
          </w:cols>
        </w:sectPr>
      </w:pPr>
      <w:r w:rsidRPr="00107A28">
        <w:rPr>
          <w:lang w:val="es-ES"/>
        </w:rPr>
        <w:br w:type="column"/>
      </w:r>
      <w:r w:rsidRPr="00107A28">
        <w:rPr>
          <w:rFonts w:ascii="Arial" w:eastAsia="Arial" w:hAnsi="Arial" w:cs="Arial"/>
          <w:sz w:val="22"/>
          <w:szCs w:val="22"/>
          <w:lang w:val="es-ES"/>
        </w:rPr>
        <w:t xml:space="preserve">PK,NN            </w:t>
      </w:r>
      <w:r w:rsidRPr="00107A28">
        <w:rPr>
          <w:rFonts w:ascii="Arial" w:eastAsia="Arial" w:hAnsi="Arial" w:cs="Arial"/>
          <w:sz w:val="22"/>
          <w:szCs w:val="22"/>
          <w:lang w:val="es-ES"/>
        </w:rPr>
        <w:t xml:space="preserve">          Información de la persona que hará la reserva.</w:t>
      </w:r>
    </w:p>
    <w:p w14:paraId="6E588146" w14:textId="77777777" w:rsidR="0027373D" w:rsidRPr="00107A28" w:rsidRDefault="0027373D">
      <w:pPr>
        <w:spacing w:line="200" w:lineRule="exact"/>
        <w:rPr>
          <w:lang w:val="es-ES"/>
        </w:rPr>
      </w:pPr>
    </w:p>
    <w:p w14:paraId="54644547" w14:textId="77777777" w:rsidR="0027373D" w:rsidRPr="00107A28" w:rsidRDefault="0027373D">
      <w:pPr>
        <w:spacing w:line="200" w:lineRule="exact"/>
        <w:rPr>
          <w:lang w:val="es-ES"/>
        </w:rPr>
      </w:pPr>
    </w:p>
    <w:p w14:paraId="25C28F88" w14:textId="77777777" w:rsidR="0027373D" w:rsidRPr="00107A28" w:rsidRDefault="0027373D">
      <w:pPr>
        <w:spacing w:before="17" w:line="220" w:lineRule="exact"/>
        <w:rPr>
          <w:sz w:val="22"/>
          <w:szCs w:val="22"/>
          <w:lang w:val="es-ES"/>
        </w:rPr>
        <w:sectPr w:rsidR="0027373D" w:rsidRPr="00107A28">
          <w:type w:val="continuous"/>
          <w:pgSz w:w="11920" w:h="16840"/>
          <w:pgMar w:top="1320" w:right="1600" w:bottom="280" w:left="1440" w:header="720" w:footer="720" w:gutter="0"/>
          <w:cols w:space="720"/>
        </w:sectPr>
      </w:pPr>
    </w:p>
    <w:p w14:paraId="34092CF9" w14:textId="77777777" w:rsidR="0027373D" w:rsidRPr="00107A28" w:rsidRDefault="003C776A">
      <w:pPr>
        <w:spacing w:before="32"/>
        <w:ind w:left="111" w:right="-53"/>
        <w:rPr>
          <w:rFonts w:ascii="Arial" w:eastAsia="Arial" w:hAnsi="Arial" w:cs="Arial"/>
          <w:sz w:val="22"/>
          <w:szCs w:val="22"/>
          <w:lang w:val="es-ES"/>
        </w:rPr>
      </w:pPr>
      <w:r w:rsidRPr="00107A28">
        <w:rPr>
          <w:rFonts w:ascii="Arial" w:eastAsia="Arial" w:hAnsi="Arial" w:cs="Arial"/>
          <w:b/>
          <w:sz w:val="22"/>
          <w:szCs w:val="22"/>
          <w:lang w:val="es-ES"/>
        </w:rPr>
        <w:t xml:space="preserve">nombre_persona      </w:t>
      </w:r>
      <w:r w:rsidRPr="00107A28">
        <w:rPr>
          <w:rFonts w:ascii="Arial" w:eastAsia="Arial" w:hAnsi="Arial" w:cs="Arial"/>
          <w:sz w:val="22"/>
          <w:szCs w:val="22"/>
          <w:lang w:val="es-ES"/>
        </w:rPr>
        <w:t>VARCHAR2(</w:t>
      </w:r>
    </w:p>
    <w:p w14:paraId="5F0F1AC1" w14:textId="77777777" w:rsidR="0027373D" w:rsidRPr="00107A28" w:rsidRDefault="003C776A">
      <w:pPr>
        <w:spacing w:before="37" w:line="240" w:lineRule="exact"/>
        <w:ind w:left="2271"/>
        <w:rPr>
          <w:rFonts w:ascii="Arial" w:eastAsia="Arial" w:hAnsi="Arial" w:cs="Arial"/>
          <w:sz w:val="22"/>
          <w:szCs w:val="22"/>
          <w:lang w:val="es-ES"/>
        </w:rPr>
      </w:pPr>
      <w:r w:rsidRPr="00107A28">
        <w:rPr>
          <w:rFonts w:ascii="Arial" w:eastAsia="Arial" w:hAnsi="Arial" w:cs="Arial"/>
          <w:position w:val="-1"/>
          <w:sz w:val="22"/>
          <w:szCs w:val="22"/>
          <w:lang w:val="es-ES"/>
        </w:rPr>
        <w:t>45)</w:t>
      </w:r>
    </w:p>
    <w:p w14:paraId="61825732" w14:textId="77777777" w:rsidR="0027373D" w:rsidRPr="00107A28" w:rsidRDefault="003C776A">
      <w:pPr>
        <w:tabs>
          <w:tab w:val="left" w:pos="1980"/>
        </w:tabs>
        <w:spacing w:before="7" w:line="280" w:lineRule="exact"/>
        <w:ind w:left="1995" w:right="114" w:hanging="1995"/>
        <w:rPr>
          <w:rFonts w:ascii="Arial" w:eastAsia="Arial" w:hAnsi="Arial" w:cs="Arial"/>
          <w:sz w:val="22"/>
          <w:szCs w:val="22"/>
          <w:lang w:val="es-ES"/>
        </w:rPr>
        <w:sectPr w:rsidR="0027373D" w:rsidRPr="00107A28">
          <w:type w:val="continuous"/>
          <w:pgSz w:w="11920" w:h="16840"/>
          <w:pgMar w:top="1320" w:right="1600" w:bottom="280" w:left="1440" w:header="720" w:footer="720" w:gutter="0"/>
          <w:cols w:num="2" w:space="720" w:equalWidth="0">
            <w:col w:w="3540" w:space="306"/>
            <w:col w:w="5034"/>
          </w:cols>
        </w:sectPr>
      </w:pPr>
      <w:r w:rsidRPr="00107A28">
        <w:rPr>
          <w:lang w:val="es-ES"/>
        </w:rPr>
        <w:br w:type="column"/>
      </w:r>
      <w:r w:rsidRPr="00107A28">
        <w:rPr>
          <w:rFonts w:ascii="Arial" w:eastAsia="Arial" w:hAnsi="Arial" w:cs="Arial"/>
          <w:sz w:val="22"/>
          <w:szCs w:val="22"/>
          <w:lang w:val="es-ES"/>
        </w:rPr>
        <w:t>NN</w:t>
      </w:r>
      <w:r w:rsidRPr="00107A28">
        <w:rPr>
          <w:rFonts w:ascii="Arial" w:eastAsia="Arial" w:hAnsi="Arial" w:cs="Arial"/>
          <w:sz w:val="22"/>
          <w:szCs w:val="22"/>
          <w:lang w:val="es-ES"/>
        </w:rPr>
        <w:tab/>
        <w:t>Nombre de la persona la cual va a hacer la reserva.</w:t>
      </w:r>
    </w:p>
    <w:p w14:paraId="60580762" w14:textId="77777777" w:rsidR="0027373D" w:rsidRPr="00107A28" w:rsidRDefault="0027373D">
      <w:pPr>
        <w:spacing w:line="200" w:lineRule="exact"/>
        <w:rPr>
          <w:lang w:val="es-ES"/>
        </w:rPr>
      </w:pPr>
    </w:p>
    <w:p w14:paraId="2C201BDC" w14:textId="77777777" w:rsidR="0027373D" w:rsidRPr="00107A28" w:rsidRDefault="0027373D">
      <w:pPr>
        <w:spacing w:before="16" w:line="220" w:lineRule="exact"/>
        <w:rPr>
          <w:sz w:val="22"/>
          <w:szCs w:val="22"/>
          <w:lang w:val="es-ES"/>
        </w:rPr>
        <w:sectPr w:rsidR="0027373D" w:rsidRPr="00107A28">
          <w:type w:val="continuous"/>
          <w:pgSz w:w="11920" w:h="16840"/>
          <w:pgMar w:top="1320" w:right="1600" w:bottom="280" w:left="1440" w:header="720" w:footer="720" w:gutter="0"/>
          <w:cols w:space="720"/>
        </w:sectPr>
      </w:pPr>
    </w:p>
    <w:p w14:paraId="66D997EB" w14:textId="77777777" w:rsidR="0027373D" w:rsidRPr="00107A28" w:rsidRDefault="003C776A">
      <w:pPr>
        <w:spacing w:before="32"/>
        <w:ind w:left="111" w:right="-53"/>
        <w:rPr>
          <w:rFonts w:ascii="Arial" w:eastAsia="Arial" w:hAnsi="Arial" w:cs="Arial"/>
          <w:sz w:val="22"/>
          <w:szCs w:val="22"/>
          <w:lang w:val="es-ES"/>
        </w:rPr>
      </w:pPr>
      <w:r w:rsidRPr="00107A28">
        <w:rPr>
          <w:rFonts w:ascii="Arial" w:eastAsia="Arial" w:hAnsi="Arial" w:cs="Arial"/>
          <w:b/>
          <w:sz w:val="22"/>
          <w:szCs w:val="22"/>
          <w:lang w:val="es-ES"/>
        </w:rPr>
        <w:t xml:space="preserve">telefono_persona     </w:t>
      </w:r>
      <w:r w:rsidRPr="00107A28">
        <w:rPr>
          <w:rFonts w:ascii="Arial" w:eastAsia="Arial" w:hAnsi="Arial" w:cs="Arial"/>
          <w:sz w:val="22"/>
          <w:szCs w:val="22"/>
          <w:lang w:val="es-ES"/>
        </w:rPr>
        <w:t>VARCHAR2(</w:t>
      </w:r>
    </w:p>
    <w:p w14:paraId="44A5F9C6" w14:textId="77777777" w:rsidR="0027373D" w:rsidRPr="00107A28" w:rsidRDefault="003C776A">
      <w:pPr>
        <w:spacing w:before="37"/>
        <w:ind w:left="2271"/>
        <w:rPr>
          <w:rFonts w:ascii="Arial" w:eastAsia="Arial" w:hAnsi="Arial" w:cs="Arial"/>
          <w:sz w:val="22"/>
          <w:szCs w:val="22"/>
          <w:lang w:val="es-ES"/>
        </w:rPr>
      </w:pPr>
      <w:r w:rsidRPr="00107A28">
        <w:rPr>
          <w:rFonts w:ascii="Arial" w:eastAsia="Arial" w:hAnsi="Arial" w:cs="Arial"/>
          <w:sz w:val="22"/>
          <w:szCs w:val="22"/>
          <w:lang w:val="es-ES"/>
        </w:rPr>
        <w:t>45)</w:t>
      </w:r>
    </w:p>
    <w:p w14:paraId="2E6BEDE2" w14:textId="77777777" w:rsidR="0027373D" w:rsidRPr="00107A28" w:rsidRDefault="003C776A">
      <w:pPr>
        <w:tabs>
          <w:tab w:val="left" w:pos="1980"/>
        </w:tabs>
        <w:spacing w:before="7" w:line="280" w:lineRule="exact"/>
        <w:ind w:left="1995" w:right="312" w:hanging="1995"/>
        <w:rPr>
          <w:rFonts w:ascii="Arial" w:eastAsia="Arial" w:hAnsi="Arial" w:cs="Arial"/>
          <w:sz w:val="22"/>
          <w:szCs w:val="22"/>
          <w:lang w:val="es-ES"/>
        </w:rPr>
        <w:sectPr w:rsidR="0027373D" w:rsidRPr="00107A28">
          <w:type w:val="continuous"/>
          <w:pgSz w:w="11920" w:h="16840"/>
          <w:pgMar w:top="1320" w:right="1600" w:bottom="280" w:left="1440" w:header="720" w:footer="720" w:gutter="0"/>
          <w:cols w:num="2" w:space="720" w:equalWidth="0">
            <w:col w:w="3540" w:space="306"/>
            <w:col w:w="5034"/>
          </w:cols>
        </w:sectPr>
      </w:pPr>
      <w:r w:rsidRPr="00107A28">
        <w:rPr>
          <w:lang w:val="es-ES"/>
        </w:rPr>
        <w:br w:type="column"/>
      </w:r>
      <w:r w:rsidRPr="00107A28">
        <w:rPr>
          <w:rFonts w:ascii="Arial" w:eastAsia="Arial" w:hAnsi="Arial" w:cs="Arial"/>
          <w:sz w:val="22"/>
          <w:szCs w:val="22"/>
          <w:lang w:val="es-ES"/>
        </w:rPr>
        <w:t>NN</w:t>
      </w:r>
      <w:r w:rsidRPr="00107A28">
        <w:rPr>
          <w:rFonts w:ascii="Arial" w:eastAsia="Arial" w:hAnsi="Arial" w:cs="Arial"/>
          <w:sz w:val="22"/>
          <w:szCs w:val="22"/>
          <w:lang w:val="es-ES"/>
        </w:rPr>
        <w:tab/>
        <w:t>Teléfono de la persona que va a hacer la reserva(se aceptan caracteres especiales).</w:t>
      </w:r>
    </w:p>
    <w:p w14:paraId="7D91BF7B" w14:textId="77777777" w:rsidR="0027373D" w:rsidRPr="00107A28" w:rsidRDefault="0027373D">
      <w:pPr>
        <w:spacing w:line="200" w:lineRule="exact"/>
        <w:rPr>
          <w:lang w:val="es-ES"/>
        </w:rPr>
      </w:pPr>
    </w:p>
    <w:p w14:paraId="5B6BBD5B" w14:textId="77777777" w:rsidR="0027373D" w:rsidRPr="00107A28" w:rsidRDefault="0027373D">
      <w:pPr>
        <w:spacing w:before="15" w:line="220" w:lineRule="exact"/>
        <w:rPr>
          <w:sz w:val="22"/>
          <w:szCs w:val="22"/>
          <w:lang w:val="es-ES"/>
        </w:rPr>
        <w:sectPr w:rsidR="0027373D" w:rsidRPr="00107A28">
          <w:type w:val="continuous"/>
          <w:pgSz w:w="11920" w:h="16840"/>
          <w:pgMar w:top="1320" w:right="1600" w:bottom="280" w:left="1440" w:header="720" w:footer="720" w:gutter="0"/>
          <w:cols w:space="720"/>
        </w:sectPr>
      </w:pPr>
    </w:p>
    <w:p w14:paraId="4F4C26A5" w14:textId="77777777" w:rsidR="0027373D" w:rsidRPr="00107A28" w:rsidRDefault="003C776A">
      <w:pPr>
        <w:spacing w:before="32"/>
        <w:ind w:left="111" w:right="-53"/>
        <w:rPr>
          <w:rFonts w:ascii="Arial" w:eastAsia="Arial" w:hAnsi="Arial" w:cs="Arial"/>
          <w:sz w:val="22"/>
          <w:szCs w:val="22"/>
          <w:lang w:val="es-ES"/>
        </w:rPr>
      </w:pPr>
      <w:r w:rsidRPr="00107A28">
        <w:rPr>
          <w:rFonts w:ascii="Arial" w:eastAsia="Arial" w:hAnsi="Arial" w:cs="Arial"/>
          <w:b/>
          <w:sz w:val="22"/>
          <w:szCs w:val="22"/>
          <w:lang w:val="es-ES"/>
        </w:rPr>
        <w:t xml:space="preserve">direccion_persona   </w:t>
      </w:r>
      <w:r w:rsidRPr="00107A28">
        <w:rPr>
          <w:rFonts w:ascii="Arial" w:eastAsia="Arial" w:hAnsi="Arial" w:cs="Arial"/>
          <w:sz w:val="22"/>
          <w:szCs w:val="22"/>
          <w:lang w:val="es-ES"/>
        </w:rPr>
        <w:t>VARCHAR2(</w:t>
      </w:r>
    </w:p>
    <w:p w14:paraId="377378EF" w14:textId="77777777" w:rsidR="0027373D" w:rsidRPr="00107A28" w:rsidRDefault="003C776A">
      <w:pPr>
        <w:spacing w:before="37" w:line="240" w:lineRule="exact"/>
        <w:ind w:left="2271"/>
        <w:rPr>
          <w:rFonts w:ascii="Arial" w:eastAsia="Arial" w:hAnsi="Arial" w:cs="Arial"/>
          <w:sz w:val="22"/>
          <w:szCs w:val="22"/>
          <w:lang w:val="es-ES"/>
        </w:rPr>
      </w:pPr>
      <w:r w:rsidRPr="00107A28">
        <w:rPr>
          <w:rFonts w:ascii="Arial" w:eastAsia="Arial" w:hAnsi="Arial" w:cs="Arial"/>
          <w:position w:val="-1"/>
          <w:sz w:val="22"/>
          <w:szCs w:val="22"/>
          <w:lang w:val="es-ES"/>
        </w:rPr>
        <w:t>45)</w:t>
      </w:r>
    </w:p>
    <w:p w14:paraId="63F33F5D" w14:textId="77777777" w:rsidR="0027373D" w:rsidRPr="00107A28" w:rsidRDefault="003C776A">
      <w:pPr>
        <w:tabs>
          <w:tab w:val="left" w:pos="1980"/>
        </w:tabs>
        <w:spacing w:before="7" w:line="280" w:lineRule="exact"/>
        <w:ind w:left="1995" w:right="250" w:hanging="1995"/>
        <w:rPr>
          <w:rFonts w:ascii="Arial" w:eastAsia="Arial" w:hAnsi="Arial" w:cs="Arial"/>
          <w:sz w:val="22"/>
          <w:szCs w:val="22"/>
          <w:lang w:val="es-ES"/>
        </w:rPr>
        <w:sectPr w:rsidR="0027373D" w:rsidRPr="00107A28">
          <w:type w:val="continuous"/>
          <w:pgSz w:w="11920" w:h="16840"/>
          <w:pgMar w:top="1320" w:right="1600" w:bottom="280" w:left="1440" w:header="720" w:footer="720" w:gutter="0"/>
          <w:cols w:num="2" w:space="720" w:equalWidth="0">
            <w:col w:w="3540" w:space="306"/>
            <w:col w:w="5034"/>
          </w:cols>
        </w:sectPr>
      </w:pPr>
      <w:r w:rsidRPr="00107A28">
        <w:rPr>
          <w:lang w:val="es-ES"/>
        </w:rPr>
        <w:br w:type="column"/>
      </w:r>
      <w:r w:rsidRPr="00107A28">
        <w:rPr>
          <w:rFonts w:ascii="Arial" w:eastAsia="Arial" w:hAnsi="Arial" w:cs="Arial"/>
          <w:sz w:val="22"/>
          <w:szCs w:val="22"/>
          <w:lang w:val="es-ES"/>
        </w:rPr>
        <w:t>NN</w:t>
      </w:r>
      <w:r w:rsidRPr="00107A28">
        <w:rPr>
          <w:rFonts w:ascii="Arial" w:eastAsia="Arial" w:hAnsi="Arial" w:cs="Arial"/>
          <w:sz w:val="22"/>
          <w:szCs w:val="22"/>
          <w:lang w:val="es-ES"/>
        </w:rPr>
        <w:tab/>
        <w:t>Dirección de la persona que hará la reserva.</w:t>
      </w:r>
    </w:p>
    <w:p w14:paraId="05D2CB20" w14:textId="77777777" w:rsidR="0027373D" w:rsidRPr="00107A28" w:rsidRDefault="0027373D">
      <w:pPr>
        <w:spacing w:line="200" w:lineRule="exact"/>
        <w:rPr>
          <w:lang w:val="es-ES"/>
        </w:rPr>
      </w:pPr>
    </w:p>
    <w:p w14:paraId="02C7332A" w14:textId="77777777" w:rsidR="0027373D" w:rsidRPr="00107A28" w:rsidRDefault="0027373D">
      <w:pPr>
        <w:spacing w:before="15" w:line="220" w:lineRule="exact"/>
        <w:rPr>
          <w:sz w:val="22"/>
          <w:szCs w:val="22"/>
          <w:lang w:val="es-ES"/>
        </w:rPr>
        <w:sectPr w:rsidR="0027373D" w:rsidRPr="00107A28">
          <w:type w:val="continuous"/>
          <w:pgSz w:w="11920" w:h="16840"/>
          <w:pgMar w:top="1320" w:right="1600" w:bottom="280" w:left="1440" w:header="720" w:footer="720" w:gutter="0"/>
          <w:cols w:space="720"/>
        </w:sectPr>
      </w:pPr>
    </w:p>
    <w:p w14:paraId="2F029000" w14:textId="77777777" w:rsidR="0027373D" w:rsidRPr="00107A28" w:rsidRDefault="003C776A">
      <w:pPr>
        <w:spacing w:before="7" w:line="280" w:lineRule="exact"/>
        <w:ind w:left="111" w:right="-38"/>
        <w:rPr>
          <w:rFonts w:ascii="Arial" w:eastAsia="Arial" w:hAnsi="Arial" w:cs="Arial"/>
          <w:sz w:val="22"/>
          <w:szCs w:val="22"/>
          <w:lang w:val="es-ES"/>
        </w:rPr>
      </w:pPr>
      <w:r w:rsidRPr="00107A28">
        <w:rPr>
          <w:rFonts w:ascii="Arial" w:eastAsia="Arial" w:hAnsi="Arial" w:cs="Arial"/>
          <w:b/>
          <w:sz w:val="22"/>
          <w:szCs w:val="22"/>
          <w:lang w:val="es-ES"/>
        </w:rPr>
        <w:t>habitac</w:t>
      </w:r>
      <w:r w:rsidRPr="00107A28">
        <w:rPr>
          <w:rFonts w:ascii="Arial" w:eastAsia="Arial" w:hAnsi="Arial" w:cs="Arial"/>
          <w:b/>
          <w:sz w:val="22"/>
          <w:szCs w:val="22"/>
          <w:lang w:val="es-ES"/>
        </w:rPr>
        <w:t>iones_rese rvadas</w:t>
      </w:r>
    </w:p>
    <w:p w14:paraId="105B1D42" w14:textId="77777777" w:rsidR="0027373D" w:rsidRPr="00107A28" w:rsidRDefault="003C776A">
      <w:pPr>
        <w:spacing w:before="7" w:line="280" w:lineRule="exact"/>
        <w:ind w:left="3569" w:right="77" w:hanging="3569"/>
        <w:rPr>
          <w:rFonts w:ascii="Arial" w:eastAsia="Arial" w:hAnsi="Arial" w:cs="Arial"/>
          <w:sz w:val="22"/>
          <w:szCs w:val="22"/>
          <w:lang w:val="es-ES"/>
        </w:rPr>
        <w:sectPr w:rsidR="0027373D" w:rsidRPr="00107A28">
          <w:type w:val="continuous"/>
          <w:pgSz w:w="11920" w:h="16840"/>
          <w:pgMar w:top="1320" w:right="1600" w:bottom="280" w:left="1440" w:header="720" w:footer="720" w:gutter="0"/>
          <w:cols w:num="2" w:space="720" w:equalWidth="0">
            <w:col w:w="2034" w:space="237"/>
            <w:col w:w="6609"/>
          </w:cols>
        </w:sectPr>
      </w:pPr>
      <w:r w:rsidRPr="00107A28">
        <w:rPr>
          <w:lang w:val="es-ES"/>
        </w:rPr>
        <w:br w:type="column"/>
      </w:r>
      <w:r w:rsidRPr="00107A28">
        <w:rPr>
          <w:rFonts w:ascii="Arial" w:eastAsia="Arial" w:hAnsi="Arial" w:cs="Arial"/>
          <w:sz w:val="22"/>
          <w:szCs w:val="22"/>
          <w:lang w:val="es-ES"/>
        </w:rPr>
        <w:t>NUMBER          NN                            Cantidad de habitaciones que reserva la persona.</w:t>
      </w:r>
    </w:p>
    <w:p w14:paraId="127E1B83" w14:textId="77777777" w:rsidR="0027373D" w:rsidRPr="00107A28" w:rsidRDefault="0027373D">
      <w:pPr>
        <w:spacing w:line="200" w:lineRule="exact"/>
        <w:rPr>
          <w:lang w:val="es-ES"/>
        </w:rPr>
      </w:pPr>
    </w:p>
    <w:p w14:paraId="0AF21C5A" w14:textId="77777777" w:rsidR="0027373D" w:rsidRPr="00107A28" w:rsidRDefault="0027373D">
      <w:pPr>
        <w:spacing w:before="15" w:line="220" w:lineRule="exact"/>
        <w:rPr>
          <w:sz w:val="22"/>
          <w:szCs w:val="22"/>
          <w:lang w:val="es-ES"/>
        </w:rPr>
        <w:sectPr w:rsidR="0027373D" w:rsidRPr="00107A28">
          <w:type w:val="continuous"/>
          <w:pgSz w:w="11920" w:h="16840"/>
          <w:pgMar w:top="1320" w:right="1600" w:bottom="280" w:left="1440" w:header="720" w:footer="720" w:gutter="0"/>
          <w:cols w:space="720"/>
        </w:sectPr>
      </w:pPr>
    </w:p>
    <w:p w14:paraId="05365F2C" w14:textId="77777777" w:rsidR="0027373D" w:rsidRPr="00107A28" w:rsidRDefault="003C776A">
      <w:pPr>
        <w:spacing w:before="7" w:line="280" w:lineRule="exact"/>
        <w:ind w:left="111" w:right="-38"/>
        <w:rPr>
          <w:rFonts w:ascii="Arial" w:eastAsia="Arial" w:hAnsi="Arial" w:cs="Arial"/>
          <w:sz w:val="22"/>
          <w:szCs w:val="22"/>
          <w:lang w:val="es-ES"/>
        </w:rPr>
      </w:pPr>
      <w:r w:rsidRPr="00107A28">
        <w:rPr>
          <w:rFonts w:ascii="Arial" w:eastAsia="Arial" w:hAnsi="Arial" w:cs="Arial"/>
          <w:b/>
          <w:sz w:val="22"/>
          <w:szCs w:val="22"/>
          <w:lang w:val="es-ES"/>
        </w:rPr>
        <w:t>cantidad_persona s</w:t>
      </w:r>
    </w:p>
    <w:p w14:paraId="11EDD07C" w14:textId="77777777" w:rsidR="0027373D" w:rsidRPr="00107A28" w:rsidRDefault="003C776A">
      <w:pPr>
        <w:spacing w:before="7" w:line="280" w:lineRule="exact"/>
        <w:ind w:left="3569" w:right="189" w:hanging="3569"/>
        <w:rPr>
          <w:rFonts w:ascii="Arial" w:eastAsia="Arial" w:hAnsi="Arial" w:cs="Arial"/>
          <w:sz w:val="22"/>
          <w:szCs w:val="22"/>
          <w:lang w:val="es-ES"/>
        </w:rPr>
        <w:sectPr w:rsidR="0027373D" w:rsidRPr="00107A28">
          <w:type w:val="continuous"/>
          <w:pgSz w:w="11920" w:h="16840"/>
          <w:pgMar w:top="1320" w:right="1600" w:bottom="280" w:left="1440" w:header="720" w:footer="720" w:gutter="0"/>
          <w:cols w:num="2" w:space="720" w:equalWidth="0">
            <w:col w:w="1998" w:space="274"/>
            <w:col w:w="6608"/>
          </w:cols>
        </w:sectPr>
      </w:pPr>
      <w:r w:rsidRPr="00107A28">
        <w:rPr>
          <w:lang w:val="es-ES"/>
        </w:rPr>
        <w:br w:type="column"/>
      </w:r>
      <w:r w:rsidRPr="00107A28">
        <w:rPr>
          <w:rFonts w:ascii="Arial" w:eastAsia="Arial" w:hAnsi="Arial" w:cs="Arial"/>
          <w:sz w:val="22"/>
          <w:szCs w:val="22"/>
          <w:lang w:val="es-ES"/>
        </w:rPr>
        <w:t>NUMBER          NN                            Cantidad de personas que están inscritas en la reserva.</w:t>
      </w:r>
    </w:p>
    <w:p w14:paraId="6B63F30B" w14:textId="77777777" w:rsidR="0027373D" w:rsidRPr="00107A28" w:rsidRDefault="003C776A">
      <w:pPr>
        <w:spacing w:line="200" w:lineRule="exact"/>
        <w:rPr>
          <w:lang w:val="es-ES"/>
        </w:rPr>
      </w:pPr>
      <w:r>
        <w:pict w14:anchorId="4225C242">
          <v:group id="_x0000_s4162" alt="" style="position:absolute;margin-left:70.9pt;margin-top:584.7pt;width:447.3pt;height:122.15pt;z-index:-7389;mso-position-horizontal-relative:page;mso-position-vertical-relative:page" coordorigin="1418,11694" coordsize="8946,2443">
            <v:shape id="_x0000_s4163" alt="" style="position:absolute;left:1460;top:11824;width:3065;height:770" coordorigin="1460,11824" coordsize="3065,770" path="m1460,12595r3065,l4525,11824r-3065,l1460,12595xe" fillcolor="#6fac46" stroked="f">
              <v:path arrowok="t"/>
            </v:shape>
            <v:shape id="_x0000_s4164" alt="" style="position:absolute;left:1551;top:11824;width:2876;height:770" coordorigin="1551,11824" coordsize="2876,770" path="m1551,12595r2875,l4426,11824r-2875,l1551,12595xe" fillcolor="#6fac46" stroked="f">
              <v:path arrowok="t"/>
            </v:shape>
            <v:shape id="_x0000_s4165" alt="" style="position:absolute;left:4525;top:11824;width:2880;height:770" coordorigin="4525,11824" coordsize="2880,770" path="m4525,12595r2880,l7405,11824r-2880,l4525,12595xe" fillcolor="#6fac46" stroked="f">
              <v:path arrowok="t"/>
            </v:shape>
            <v:shape id="_x0000_s4166" alt="" style="position:absolute;left:4626;top:11824;width:2681;height:530" coordorigin="4626,11824" coordsize="2681,530" path="m4626,12355r2681,l7307,11824r-2681,l4626,12355xe" fillcolor="#6fac46" stroked="f">
              <v:path arrowok="t"/>
            </v:shape>
            <v:shape id="_x0000_s4167" alt="" style="position:absolute;left:7405;top:11824;width:2916;height:770" coordorigin="7405,11824" coordsize="2916,770" path="m7405,12595r2917,l10322,11824r-2917,l7405,12595xe" fillcolor="#6fac46" stroked="f">
              <v:path arrowok="t"/>
            </v:shape>
            <v:shape id="_x0000_s4168" alt="" style="position:absolute;left:7506;top:11824;width:2727;height:530" coordorigin="7506,11824" coordsize="2727,530" path="m7506,12355r2727,l10233,11824r-2727,l7506,12355xe" fillcolor="#6fac46" stroked="f">
              <v:path arrowok="t"/>
            </v:shape>
            <v:shape id="_x0000_s4169" alt="" style="position:absolute;left:1460;top:11714;width:3065;height:0" coordorigin="1460,11714" coordsize="3065,0" path="m1460,11714r3065,e" filled="f" strokecolor="#6fac46" strokeweight="1.06pt">
              <v:path arrowok="t"/>
            </v:shape>
            <v:shape id="_x0000_s4170" alt="" style="position:absolute;left:1460;top:11724;width:3065;height:101" coordorigin="1460,11724" coordsize="3065,101" path="m1460,11824r3065,l4525,11724r-3065,l1460,11824xe" fillcolor="#6fac46" stroked="f">
              <v:path arrowok="t"/>
            </v:shape>
            <v:shape id="_x0000_s4171" alt="" style="position:absolute;left:4535;top:11704;width:0;height:120" coordorigin="4535,11704" coordsize="0,120" path="m4535,11704r,120e" filled="f" strokecolor="#6fac46" strokeweight="1.06pt">
              <v:path arrowok="t"/>
            </v:shape>
            <v:shape id="_x0000_s4172" alt="" style="position:absolute;left:4544;top:11714;width:2861;height:0" coordorigin="4544,11714" coordsize="2861,0" path="m4544,11714r2861,e" filled="f" strokecolor="#6fac46" strokeweight="1.06pt">
              <v:path arrowok="t"/>
            </v:shape>
            <v:shape id="_x0000_s4173" alt="" style="position:absolute;left:4544;top:11724;width:2861;height:101" coordorigin="4544,11724" coordsize="2861,101" path="m4544,11824r2861,l7405,11724r-2861,l4544,11824xe" fillcolor="#6fac46" stroked="f">
              <v:path arrowok="t"/>
            </v:shape>
            <v:shape id="_x0000_s4174" alt="" style="position:absolute;left:7415;top:11704;width:0;height:120" coordorigin="7415,11704" coordsize="0,120" path="m7415,11704r,120e" filled="f" strokecolor="#6fac46" strokeweight="1.06pt">
              <v:path arrowok="t"/>
            </v:shape>
            <v:shape id="_x0000_s4175" alt="" style="position:absolute;left:7425;top:11714;width:2897;height:0" coordorigin="7425,11714" coordsize="2897,0" path="m7425,11714r2897,e" filled="f" strokecolor="#6fac46" strokeweight="1.06pt">
              <v:path arrowok="t"/>
            </v:shape>
            <v:shape id="_x0000_s4176" alt="" style="position:absolute;left:7425;top:11724;width:2897;height:101" coordorigin="7425,11724" coordsize="2897,101" path="m7425,11824r2897,l10322,11724r-2897,l7425,11824xe" fillcolor="#6fac46" stroked="f">
              <v:path arrowok="t"/>
            </v:shape>
            <v:shape id="_x0000_s4177" alt="" style="position:absolute;left:1450;top:12595;width:3075;height:101" coordorigin="1450,12595" coordsize="3075,101" path="m1450,12696r3075,l4525,12595r-3075,l1450,12696xe" fillcolor="#6fac46" stroked="f">
              <v:path arrowok="t"/>
            </v:shape>
            <v:shape id="_x0000_s4178" alt="" style="position:absolute;left:4525;top:12595;width:2880;height:101" coordorigin="4525,12595" coordsize="2880,101" path="m4525,12696r2880,l7405,12595r-2880,l4525,12696xe" fillcolor="#6fac46" stroked="f">
              <v:path arrowok="t"/>
            </v:shape>
            <v:shape id="_x0000_s4179" alt="" style="position:absolute;left:7405;top:12595;width:2926;height:101" coordorigin="7405,12595" coordsize="2926,101" path="m7405,12696r2926,l10331,12595r-2926,l7405,12696xe" fillcolor="#6fac46" stroked="f">
              <v:path arrowok="t"/>
            </v:shape>
            <v:shape id="_x0000_s4180" alt="" style="position:absolute;left:1460;top:12693;width:3056;height:1313" coordorigin="1460,12693" coordsize="3056,1313" path="m1460,14006r3055,l4515,12693r-3055,l1460,14006xe" fillcolor="#e1eed9" stroked="f">
              <v:path arrowok="t"/>
            </v:shape>
            <v:shape id="_x0000_s4181" alt="" style="position:absolute;left:1551;top:12794;width:2876;height:530" coordorigin="1551,12794" coordsize="2876,530" path="m4426,13324r,-530l1551,12794r,530l4426,13324xe" fillcolor="#e1eed9" stroked="f">
              <v:path arrowok="t"/>
            </v:shape>
            <v:shape id="_x0000_s4182" alt="" style="position:absolute;left:4525;top:12693;width:2871;height:1313" coordorigin="4525,12693" coordsize="2871,1313" path="m4525,14006r2871,l7396,12693r-2871,l4525,14006xe" fillcolor="#e1eed9" stroked="f">
              <v:path arrowok="t"/>
            </v:shape>
            <v:shape id="_x0000_s4183" alt="" style="position:absolute;left:4626;top:12794;width:2681;height:530" coordorigin="4626,12794" coordsize="2681,530" path="m7307,13324r,-530l4626,12794r,530l7307,13324xe" fillcolor="#e1eed9" stroked="f">
              <v:path arrowok="t"/>
            </v:shape>
            <v:shape id="_x0000_s4184" alt="" style="position:absolute;left:7405;top:12693;width:2916;height:1313" coordorigin="7405,12693" coordsize="2916,1313" path="m7405,14006r2917,l10322,12693r-2917,l7405,14006xe" fillcolor="#e1eed9" stroked="f">
              <v:path arrowok="t"/>
            </v:shape>
            <v:shape id="_x0000_s4185" alt="" style="position:absolute;left:7506;top:12794;width:2727;height:530" coordorigin="7506,12794" coordsize="2727,530" path="m10233,13324r,-530l7506,12794r,530l10233,13324xe" fillcolor="#e1eed9" stroked="f">
              <v:path arrowok="t"/>
            </v:shape>
            <v:shape id="_x0000_s4186" alt="" style="position:absolute;left:1450;top:11704;width:0;height:1092" coordorigin="1450,11704" coordsize="0,1092" path="m1450,11704r,1092e" filled="f" strokecolor="#6fac46" strokeweight="1.06pt">
              <v:path arrowok="t"/>
            </v:shape>
            <v:shape id="_x0000_s4187" alt="" style="position:absolute;left:1460;top:12705;width:3056;height:0" coordorigin="1460,12705" coordsize="3056,0" path="m1460,12705r3055,e" filled="f" strokecolor="#6fac46" strokeweight="1.06pt">
              <v:path arrowok="t"/>
            </v:shape>
            <v:shape id="_x0000_s4188" alt="" style="position:absolute;left:1460;top:12756;width:3056;height:0" coordorigin="1460,12756" coordsize="3056,0" path="m1460,12756r3055,e" filled="f" strokecolor="#e1eed9" strokeweight="4.18pt">
              <v:path arrowok="t"/>
            </v:shape>
            <v:shape id="_x0000_s4189" alt="" style="position:absolute;left:4525;top:12715;width:0;height:82" coordorigin="4525,12715" coordsize="0,82" path="m4525,12715r,81e" filled="f" strokecolor="#a8d08d" strokeweight="1.06pt">
              <v:path arrowok="t"/>
            </v:shape>
            <v:shape id="_x0000_s4190" alt="" style="position:absolute;left:4515;top:12705;width:19;height:0" coordorigin="4515,12705" coordsize="19,0" path="m4515,12705r20,e" filled="f" strokecolor="#6fac46" strokeweight="1.06pt">
              <v:path arrowok="t"/>
            </v:shape>
            <v:shape id="_x0000_s4191" alt="" style="position:absolute;left:4544;top:12715;width:0;height:82" coordorigin="4544,12715" coordsize="0,82" path="m4544,12715r,81e" filled="f" strokecolor="#e1eed9" strokeweight="1.06pt">
              <v:path arrowok="t"/>
            </v:shape>
            <v:shape id="_x0000_s4192" alt="" style="position:absolute;left:4535;top:12705;width:19;height:0" coordorigin="4535,12705" coordsize="19,0" path="m4535,12705r19,e" filled="f" strokecolor="#6fac46" strokeweight="1.06pt">
              <v:path arrowok="t"/>
            </v:shape>
            <v:shape id="_x0000_s4193" alt="" style="position:absolute;left:4554;top:12705;width:2842;height:0" coordorigin="4554,12705" coordsize="2842,0" path="m4554,12705r2842,e" filled="f" strokecolor="#6fac46" strokeweight="1.06pt">
              <v:path arrowok="t"/>
            </v:shape>
            <v:shape id="_x0000_s4194" alt="" style="position:absolute;left:4554;top:12756;width:2842;height:0" coordorigin="4554,12756" coordsize="2842,0" path="m4554,12756r2842,e" filled="f" strokecolor="#e1eed9" strokeweight="4.18pt">
              <v:path arrowok="t"/>
            </v:shape>
            <v:shape id="_x0000_s4195" alt="" style="position:absolute;left:7405;top:12715;width:0;height:82" coordorigin="7405,12715" coordsize="0,82" path="m7405,12715r,81e" filled="f" strokecolor="#a8d08d" strokeweight="1.06pt">
              <v:path arrowok="t"/>
            </v:shape>
            <v:shape id="_x0000_s4196" alt="" style="position:absolute;left:7396;top:12705;width:19;height:0" coordorigin="7396,12705" coordsize="19,0" path="m7396,12705r19,e" filled="f" strokecolor="#6fac46" strokeweight="1.06pt">
              <v:path arrowok="t"/>
            </v:shape>
            <v:shape id="_x0000_s4197" alt="" style="position:absolute;left:7425;top:12715;width:0;height:82" coordorigin="7425,12715" coordsize="0,82" path="m7425,12715r,81e" filled="f" strokecolor="#e1eed9" strokeweight="1.06pt">
              <v:path arrowok="t"/>
            </v:shape>
            <v:shape id="_x0000_s4198" alt="" style="position:absolute;left:7415;top:12705;width:19;height:0" coordorigin="7415,12705" coordsize="19,0" path="m7415,12705r19,e" filled="f" strokecolor="#6fac46" strokeweight="1.06pt">
              <v:path arrowok="t"/>
            </v:shape>
            <v:shape id="_x0000_s4199" alt="" style="position:absolute;left:7434;top:12705;width:2888;height:0" coordorigin="7434,12705" coordsize="2888,0" path="m7434,12705r2888,e" filled="f" strokecolor="#6fac46" strokeweight="1.06pt">
              <v:path arrowok="t"/>
            </v:shape>
            <v:shape id="_x0000_s4200" alt="" style="position:absolute;left:7434;top:12756;width:2888;height:0" coordorigin="7434,12756" coordsize="2888,0" path="m7434,12756r2888,e" filled="f" strokecolor="#e1eed9" strokeweight="4.18pt">
              <v:path arrowok="t"/>
            </v:shape>
            <v:shape id="_x0000_s4201" alt="" style="position:absolute;left:10332;top:11704;width:0;height:1092" coordorigin="10332,11704" coordsize="0,1092" path="m10332,11704r,1092e" filled="f" strokecolor="#6fac46" strokeweight="1.06pt">
              <v:path arrowok="t"/>
            </v:shape>
            <v:shape id="_x0000_s4202" alt="" style="position:absolute;left:1450;top:14006;width:3075;height:101" coordorigin="1450,14006" coordsize="3075,101" path="m1450,14107r3075,l4525,14006r-3075,l1450,14107xe" fillcolor="#e1eed9" stroked="f">
              <v:path arrowok="t"/>
            </v:shape>
            <v:shape id="_x0000_s4203" alt="" style="position:absolute;left:1450;top:12796;width:0;height:1330" coordorigin="1450,12796" coordsize="0,1330" path="m1450,12796r,1330e" filled="f" strokecolor="#a8d08d" strokeweight="1.06pt">
              <v:path arrowok="t"/>
            </v:shape>
            <v:shape id="_x0000_s4204" alt="" style="position:absolute;left:1460;top:14116;width:3056;height:0" coordorigin="1460,14116" coordsize="3056,0" path="m1460,14116r3055,e" filled="f" strokecolor="#a8d08d" strokeweight="1.06pt">
              <v:path arrowok="t"/>
            </v:shape>
            <v:shape id="_x0000_s4205" alt="" style="position:absolute;left:4525;top:14006;width:2880;height:101" coordorigin="4525,14006" coordsize="2880,101" path="m4525,14107r2880,l7405,14006r-2880,l4525,14107xe" fillcolor="#e1eed9" stroked="f">
              <v:path arrowok="t"/>
            </v:shape>
            <v:shape id="_x0000_s4206" alt="" style="position:absolute;left:4525;top:12796;width:0;height:1330" coordorigin="4525,12796" coordsize="0,1330" path="m4525,12796r,1330e" filled="f" strokecolor="#a8d08d" strokeweight="1.06pt">
              <v:path arrowok="t"/>
            </v:shape>
            <v:shape id="_x0000_s4207" alt="" style="position:absolute;left:4535;top:14116;width:2861;height:0" coordorigin="4535,14116" coordsize="2861,0" path="m4535,14116r2861,e" filled="f" strokecolor="#a8d08d" strokeweight="1.06pt">
              <v:path arrowok="t"/>
            </v:shape>
            <v:shape id="_x0000_s4208" alt="" style="position:absolute;left:7405;top:14006;width:2926;height:101" coordorigin="7405,14006" coordsize="2926,101" path="m7405,14107r2926,l10331,14006r-2926,l7405,14107xe" fillcolor="#e1eed9" stroked="f">
              <v:path arrowok="t"/>
            </v:shape>
            <v:shape id="_x0000_s4209" alt="" style="position:absolute;left:7405;top:12796;width:0;height:1330" coordorigin="7405,12796" coordsize="0,1330" path="m7405,12796r,1330e" filled="f" strokecolor="#a8d08d" strokeweight="1.06pt">
              <v:path arrowok="t"/>
            </v:shape>
            <v:shape id="_x0000_s4210" alt="" style="position:absolute;left:7415;top:14116;width:2907;height:0" coordorigin="7415,14116" coordsize="2907,0" path="m7415,14116r2907,e" filled="f" strokecolor="#a8d08d" strokeweight="1.06pt">
              <v:path arrowok="t"/>
            </v:shape>
            <v:shape id="_x0000_s4211" alt="" style="position:absolute;left:10332;top:12796;width:0;height:1330" coordorigin="10332,12796" coordsize="0,1330" path="m10332,12796r,1330e" filled="f" strokecolor="#a8d08d" strokeweight="1.06pt">
              <v:path arrowok="t"/>
            </v:shape>
            <w10:wrap anchorx="page" anchory="page"/>
          </v:group>
        </w:pict>
      </w:r>
      <w:r>
        <w:pict w14:anchorId="6286E5A3">
          <v:group id="_x0000_s3866" alt="" style="position:absolute;margin-left:70.9pt;margin-top:71.45pt;width:446.6pt;height:499.65pt;z-index:-7390;mso-position-horizontal-relative:page;mso-position-vertical-relative:page" coordorigin="1418,1429" coordsize="8932,9993">
            <v:shape id="_x0000_s3867" alt="" style="position:absolute;left:1460;top:1560;width:2151;height:771" coordorigin="1460,1560" coordsize="2151,771" path="m1460,2331r2150,l3610,1560r-2150,l1460,2331xe" fillcolor="#5b9bd4" stroked="f">
              <v:path arrowok="t"/>
            </v:shape>
            <v:shape id="_x0000_s3868" alt="" style="position:absolute;left:1551;top:1560;width:1961;height:771" coordorigin="1551,1560" coordsize="1961,771" path="m1551,2331r1961,l3512,1560r-1961,l1551,2331xe" fillcolor="#5b9bd4" stroked="f">
              <v:path arrowok="t"/>
            </v:shape>
            <v:shape id="_x0000_s3869" alt="" style="position:absolute;left:3611;top:1459;width:1574;height:872" coordorigin="3611,1459" coordsize="1574,872" path="m3611,2331r1574,l5185,1459r-1574,l3611,2331xe" fillcolor="#5b9bd4" stroked="f">
              <v:path arrowok="t"/>
            </v:shape>
            <v:shape id="_x0000_s3870" alt="" style="position:absolute;left:3711;top:1560;width:1375;height:531" coordorigin="3711,1560" coordsize="1375,531" path="m3711,2091r1376,l5087,1560r-1376,l3711,2091xe" fillcolor="#5b9bd4" stroked="f">
              <v:path arrowok="t"/>
            </v:shape>
            <v:shape id="_x0000_s3871" alt="" style="position:absolute;left:5185;top:1560;width:1997;height:771" coordorigin="5185,1560" coordsize="1997,771" path="m5185,2331r1997,l7182,1560r-1997,l5185,2331xe" fillcolor="#5b9bd4" stroked="f">
              <v:path arrowok="t"/>
            </v:shape>
            <v:shape id="_x0000_s3872" alt="" style="position:absolute;left:5286;top:1560;width:1796;height:531" coordorigin="5286,1560" coordsize="1796,531" path="m5286,2091r1795,l7081,1560r-1795,l5286,2091xe" fillcolor="#5b9bd4" stroked="f">
              <v:path arrowok="t"/>
            </v:shape>
            <v:shape id="_x0000_s3873" alt="" style="position:absolute;left:7182;top:1560;width:3125;height:771" coordorigin="7182,1560" coordsize="3125,771" path="m7182,2331r3125,l10307,1560r-3125,l7182,2331xe" fillcolor="#5b9bd4" stroked="f">
              <v:path arrowok="t"/>
            </v:shape>
            <v:shape id="_x0000_s3874" alt="" style="position:absolute;left:7281;top:1560;width:2936;height:531" coordorigin="7281,1560" coordsize="2936,531" path="m7281,2091r2935,l10216,1560r-2935,l7281,2091xe" fillcolor="#5b9bd4" stroked="f">
              <v:path arrowok="t"/>
            </v:shape>
            <v:shape id="_x0000_s3875" alt="" style="position:absolute;left:1460;top:1450;width:2151;height:0" coordorigin="1460,1450" coordsize="2151,0" path="m1460,1450r2150,e" filled="f" strokecolor="#5b9bd4" strokeweight="1.06pt">
              <v:path arrowok="t"/>
            </v:shape>
            <v:shape id="_x0000_s3876" alt="" style="position:absolute;left:1460;top:1459;width:2151;height:101" coordorigin="1460,1459" coordsize="2151,101" path="m1460,1560r2150,l3610,1459r-2150,l1460,1560xe" fillcolor="#5b9bd4" stroked="f">
              <v:path arrowok="t"/>
            </v:shape>
            <v:shape id="_x0000_s3877" alt="" style="position:absolute;left:3620;top:1440;width:0;height:120" coordorigin="3620,1440" coordsize="0,120" path="m3620,1440r,120e" filled="f" strokecolor="#5b9bd4" strokeweight="1.06pt">
              <v:path arrowok="t"/>
            </v:shape>
            <v:shape id="_x0000_s3878" alt="" style="position:absolute;left:3630;top:1450;width:1555;height:0" coordorigin="3630,1450" coordsize="1555,0" path="m3630,1450r1555,e" filled="f" strokecolor="#5b9bd4" strokeweight="1.06pt">
              <v:path arrowok="t"/>
            </v:shape>
            <v:shape id="_x0000_s3879" alt="" style="position:absolute;left:3630;top:1459;width:1555;height:101" coordorigin="3630,1459" coordsize="1555,101" path="m3630,1560r1555,l5185,1459r-1555,l3630,1560xe" fillcolor="#5b9bd4" stroked="f">
              <v:path arrowok="t"/>
            </v:shape>
            <v:shape id="_x0000_s3880" alt="" style="position:absolute;left:5195;top:1440;width:0;height:120" coordorigin="5195,1440" coordsize="0,120" path="m5195,1440r,120e" filled="f" strokecolor="#5b9bd4" strokeweight="1.06pt">
              <v:path arrowok="t"/>
            </v:shape>
            <v:shape id="_x0000_s3881" alt="" style="position:absolute;left:5204;top:1450;width:1978;height:0" coordorigin="5204,1450" coordsize="1978,0" path="m5204,1450r1978,e" filled="f" strokecolor="#5b9bd4" strokeweight="1.06pt">
              <v:path arrowok="t"/>
            </v:shape>
            <v:shape id="_x0000_s3882" alt="" style="position:absolute;left:5204;top:1459;width:1978;height:101" coordorigin="5204,1459" coordsize="1978,101" path="m5204,1560r1978,l7182,1459r-1978,l5204,1560xe" fillcolor="#5b9bd4" stroked="f">
              <v:path arrowok="t"/>
            </v:shape>
            <v:shape id="_x0000_s3883" alt="" style="position:absolute;left:7192;top:1440;width:0;height:120" coordorigin="7192,1440" coordsize="0,120" path="m7192,1440r,120e" filled="f" strokecolor="#5b9bd4" strokeweight="1.06pt">
              <v:path arrowok="t"/>
            </v:shape>
            <v:shape id="_x0000_s3884" alt="" style="position:absolute;left:7201;top:1450;width:3106;height:0" coordorigin="7201,1450" coordsize="3106,0" path="m7201,1450r3106,e" filled="f" strokecolor="#5b9bd4" strokeweight="1.06pt">
              <v:path arrowok="t"/>
            </v:shape>
            <v:shape id="_x0000_s3885" alt="" style="position:absolute;left:7201;top:1459;width:3106;height:101" coordorigin="7201,1459" coordsize="3106,101" path="m7201,1560r3106,l10307,1459r-3106,l7201,1560xe" fillcolor="#5b9bd4" stroked="f">
              <v:path arrowok="t"/>
            </v:shape>
            <v:shape id="_x0000_s3886" alt="" style="position:absolute;left:1450;top:2331;width:2160;height:101" coordorigin="1450,2331" coordsize="2160,101" path="m1450,2432r2160,l3610,2331r-2160,l1450,2432xe" fillcolor="#5b9bd4" stroked="f">
              <v:path arrowok="t"/>
            </v:shape>
            <v:shape id="_x0000_s3887" alt="" style="position:absolute;left:3611;top:2331;width:1574;height:101" coordorigin="3611,2331" coordsize="1574,101" path="m3611,2432r1574,l5185,2331r-1574,l3611,2432xe" fillcolor="#5b9bd4" stroked="f">
              <v:path arrowok="t"/>
            </v:shape>
            <v:shape id="_x0000_s3888" alt="" style="position:absolute;left:5185;top:2331;width:1997;height:101" coordorigin="5185,2331" coordsize="1997,101" path="m5185,2432r1997,l7182,2331r-1997,l5185,2432xe" fillcolor="#5b9bd4" stroked="f">
              <v:path arrowok="t"/>
            </v:shape>
            <v:shape id="_x0000_s3889" alt="" style="position:absolute;left:7182;top:2331;width:3135;height:101" coordorigin="7182,2331" coordsize="3135,101" path="m7182,2432r3135,l10317,2331r-3135,l7182,2432xe" fillcolor="#5b9bd4" stroked="f">
              <v:path arrowok="t"/>
            </v:shape>
            <v:shape id="_x0000_s3890" alt="" style="position:absolute;left:1460;top:2432;width:2141;height:1123" coordorigin="1460,2432" coordsize="2141,1123" path="m1460,3555r2141,l3601,2432r-2141,l1460,3555xe" fillcolor="#deeaf6" stroked="f">
              <v:path arrowok="t"/>
            </v:shape>
            <v:shape id="_x0000_s3891" alt="" style="position:absolute;left:1551;top:2532;width:1961;height:530" coordorigin="1551,2532" coordsize="1961,530" path="m1551,3063r1961,l3512,2532r-1961,l1551,3063xe" fillcolor="#deeaf6" stroked="f">
              <v:path arrowok="t"/>
            </v:shape>
            <v:shape id="_x0000_s3892" alt="" style="position:absolute;left:3611;top:2432;width:1565;height:1123" coordorigin="3611,2432" coordsize="1565,1123" path="m3611,3555r1564,l5175,2432r-1564,l3611,3555xe" fillcolor="#deeaf6" stroked="f">
              <v:path arrowok="t"/>
            </v:shape>
            <v:shape id="_x0000_s3893" alt="" style="position:absolute;left:3711;top:2532;width:1375;height:530" coordorigin="3711,2532" coordsize="1375,530" path="m3711,3063r1376,l5087,2532r-1376,l3711,3063xe" fillcolor="#deeaf6" stroked="f">
              <v:path arrowok="t"/>
            </v:shape>
            <v:shape id="_x0000_s3894" alt="" style="position:absolute;left:3711;top:3063;width:1375;height:290" coordorigin="3711,3063" coordsize="1375,290" path="m3711,3353r1376,l5087,3063r-1376,l3711,3353xe" fillcolor="#deeaf6" stroked="f">
              <v:path arrowok="t"/>
            </v:shape>
            <v:shape id="_x0000_s3895" alt="" style="position:absolute;left:5185;top:2432;width:1988;height:1123" coordorigin="5185,2432" coordsize="1988,1123" path="m5185,3555r1988,l7173,2432r-1988,l5185,3555xe" fillcolor="#deeaf6" stroked="f">
              <v:path arrowok="t"/>
            </v:shape>
            <v:shape id="_x0000_s3896" alt="" style="position:absolute;left:5286;top:2532;width:1796;height:530" coordorigin="5286,2532" coordsize="1796,530" path="m5286,3063r1795,l7081,2532r-1795,l5286,3063xe" fillcolor="#deeaf6" stroked="f">
              <v:path arrowok="t"/>
            </v:shape>
            <v:shape id="_x0000_s3897" alt="" style="position:absolute;left:7182;top:2432;width:3125;height:1123" coordorigin="7182,2432" coordsize="3125,1123" path="m7182,3555r3125,l10307,2432r-3125,l7182,3555xe" fillcolor="#deeaf6" stroked="f">
              <v:path arrowok="t"/>
            </v:shape>
            <v:shape id="_x0000_s3898" alt="" style="position:absolute;left:7281;top:2532;width:2936;height:530" coordorigin="7281,2532" coordsize="2936,530" path="m7281,3063r2935,l10216,2532r-2935,l7281,3063xe" fillcolor="#deeaf6" stroked="f">
              <v:path arrowok="t"/>
            </v:shape>
            <v:shape id="_x0000_s3899" alt="" style="position:absolute;left:7281;top:3063;width:2936;height:290" coordorigin="7281,3063" coordsize="2936,290" path="m7281,3353r2935,l10216,3063r-2935,l7281,3353xe" fillcolor="#deeaf6" stroked="f">
              <v:path arrowok="t"/>
            </v:shape>
            <v:shape id="_x0000_s3900" alt="" style="position:absolute;left:1450;top:1440;width:0;height:1092" coordorigin="1450,1440" coordsize="0,1092" path="m1450,1440r,1092e" filled="f" strokecolor="#5b9bd4" strokeweight="1.06pt">
              <v:path arrowok="t"/>
            </v:shape>
            <v:shape id="_x0000_s3901" alt="" style="position:absolute;left:1460;top:2441;width:2141;height:0" coordorigin="1460,2441" coordsize="2141,0" path="m1460,2441r2141,e" filled="f" strokecolor="#5b9bd4" strokeweight="1.06pt">
              <v:path arrowok="t"/>
            </v:shape>
            <v:shape id="_x0000_s3902" alt="" style="position:absolute;left:1460;top:2492;width:2141;height:0" coordorigin="1460,2492" coordsize="2141,0" path="m1460,2492r2141,e" filled="f" strokecolor="#deeaf6" strokeweight="4.18pt">
              <v:path arrowok="t"/>
            </v:shape>
            <v:shape id="_x0000_s3903" alt="" style="position:absolute;left:3611;top:2451;width:0;height:82" coordorigin="3611,2451" coordsize="0,82" path="m3611,2451r,81e" filled="f" strokecolor="#9cc2e4" strokeweight="1.06pt">
              <v:path arrowok="t"/>
            </v:shape>
            <v:shape id="_x0000_s3904" alt="" style="position:absolute;left:3601;top:2441;width:19;height:0" coordorigin="3601,2441" coordsize="19,0" path="m3601,2441r19,e" filled="f" strokecolor="#5b9bd4" strokeweight="1.06pt">
              <v:path arrowok="t"/>
            </v:shape>
            <v:shape id="_x0000_s3905" alt="" style="position:absolute;left:3630;top:2451;width:0;height:82" coordorigin="3630,2451" coordsize="0,82" path="m3630,2451r,81e" filled="f" strokecolor="#deeaf6" strokeweight="1.06pt">
              <v:path arrowok="t"/>
            </v:shape>
            <v:shape id="_x0000_s3906" alt="" style="position:absolute;left:3620;top:2441;width:19;height:0" coordorigin="3620,2441" coordsize="19,0" path="m3620,2441r19,e" filled="f" strokecolor="#5b9bd4" strokeweight="1.06pt">
              <v:path arrowok="t"/>
            </v:shape>
            <v:shape id="_x0000_s3907" alt="" style="position:absolute;left:3639;top:2441;width:1536;height:0" coordorigin="3639,2441" coordsize="1536,0" path="m3639,2441r1536,e" filled="f" strokecolor="#5b9bd4" strokeweight="1.06pt">
              <v:path arrowok="t"/>
            </v:shape>
            <v:shape id="_x0000_s3908" alt="" style="position:absolute;left:3639;top:2492;width:1536;height:0" coordorigin="3639,2492" coordsize="1536,0" path="m3639,2492r1536,e" filled="f" strokecolor="#deeaf6" strokeweight="4.18pt">
              <v:path arrowok="t"/>
            </v:shape>
            <v:shape id="_x0000_s3909" alt="" style="position:absolute;left:5185;top:2451;width:0;height:82" coordorigin="5185,2451" coordsize="0,82" path="m5185,2451r,81e" filled="f" strokecolor="#9cc2e4" strokeweight="1.06pt">
              <v:path arrowok="t"/>
            </v:shape>
            <v:shape id="_x0000_s3910" alt="" style="position:absolute;left:5175;top:2441;width:19;height:0" coordorigin="5175,2441" coordsize="19,0" path="m5175,2441r20,e" filled="f" strokecolor="#5b9bd4" strokeweight="1.06pt">
              <v:path arrowok="t"/>
            </v:shape>
            <v:shape id="_x0000_s3911" alt="" style="position:absolute;left:5204;top:2451;width:0;height:82" coordorigin="5204,2451" coordsize="0,82" path="m5204,2451r,81e" filled="f" strokecolor="#deeaf6" strokeweight="1.06pt">
              <v:path arrowok="t"/>
            </v:shape>
            <v:shape id="_x0000_s3912" alt="" style="position:absolute;left:5195;top:2441;width:19;height:0" coordorigin="5195,2441" coordsize="19,0" path="m5195,2441r19,e" filled="f" strokecolor="#5b9bd4" strokeweight="1.06pt">
              <v:path arrowok="t"/>
            </v:shape>
            <v:shape id="_x0000_s3913" alt="" style="position:absolute;left:5214;top:2441;width:1959;height:0" coordorigin="5214,2441" coordsize="1959,0" path="m5214,2441r1959,e" filled="f" strokecolor="#5b9bd4" strokeweight="1.06pt">
              <v:path arrowok="t"/>
            </v:shape>
            <v:shape id="_x0000_s3914" alt="" style="position:absolute;left:5214;top:2492;width:1959;height:0" coordorigin="5214,2492" coordsize="1959,0" path="m5214,2492r1959,e" filled="f" strokecolor="#deeaf6" strokeweight="4.18pt">
              <v:path arrowok="t"/>
            </v:shape>
            <v:shape id="_x0000_s3915" alt="" style="position:absolute;left:7182;top:2451;width:0;height:82" coordorigin="7182,2451" coordsize="0,82" path="m7182,2451r,81e" filled="f" strokecolor="#9cc2e4" strokeweight="1.06pt">
              <v:path arrowok="t"/>
            </v:shape>
            <v:shape id="_x0000_s3916" alt="" style="position:absolute;left:7173;top:2441;width:19;height:0" coordorigin="7173,2441" coordsize="19,0" path="m7173,2441r19,e" filled="f" strokecolor="#5b9bd4" strokeweight="1.06pt">
              <v:path arrowok="t"/>
            </v:shape>
            <v:shape id="_x0000_s3917" alt="" style="position:absolute;left:7201;top:2451;width:0;height:82" coordorigin="7201,2451" coordsize="0,82" path="m7201,2451r,81e" filled="f" strokecolor="#deeaf6" strokeweight="1.06pt">
              <v:path arrowok="t"/>
            </v:shape>
            <v:shape id="_x0000_s3918" alt="" style="position:absolute;left:7192;top:2441;width:19;height:0" coordorigin="7192,2441" coordsize="19,0" path="m7192,2441r19,e" filled="f" strokecolor="#5b9bd4" strokeweight="1.06pt">
              <v:path arrowok="t"/>
            </v:shape>
            <v:shape id="_x0000_s3919" alt="" style="position:absolute;left:7211;top:2441;width:3096;height:0" coordorigin="7211,2441" coordsize="3096,0" path="m7211,2441r3096,e" filled="f" strokecolor="#5b9bd4" strokeweight="1.06pt">
              <v:path arrowok="t"/>
            </v:shape>
            <v:shape id="_x0000_s3920" alt="" style="position:absolute;left:7211;top:2492;width:3096;height:0" coordorigin="7211,2492" coordsize="3096,0" path="m7211,2492r3096,e" filled="f" strokecolor="#deeaf6" strokeweight="4.18pt">
              <v:path arrowok="t"/>
            </v:shape>
            <v:shape id="_x0000_s3921" alt="" style="position:absolute;left:10317;top:1440;width:0;height:1092" coordorigin="10317,1440" coordsize="0,1092" path="m10317,1440r,1092e" filled="f" strokecolor="#5b9bd4" strokeweight="1.06pt">
              <v:path arrowok="t"/>
            </v:shape>
            <v:shape id="_x0000_s3922" alt="" style="position:absolute;left:1460;top:3656;width:2141;height:2" coordorigin="1460,3656" coordsize="2141,2" path="m1460,3658r2141,l3601,3656r-2141,l1460,3658xe" fillcolor="#deeaf6" stroked="f">
              <v:path arrowok="t"/>
            </v:shape>
            <v:shape id="_x0000_s3923" alt="" style="position:absolute;left:3611;top:3656;width:1565;height:2" coordorigin="3611,3656" coordsize="1565,2" path="m3611,3658r1564,l5175,3656r-1564,l3611,3658xe" fillcolor="#deeaf6" stroked="f">
              <v:path arrowok="t"/>
            </v:shape>
            <v:shape id="_x0000_s3924" alt="" style="position:absolute;left:5185;top:3656;width:1988;height:2" coordorigin="5185,3656" coordsize="1988,2" path="m5185,3658r1988,l7173,3656r-1988,l5185,3658xe" fillcolor="#deeaf6" stroked="f">
              <v:path arrowok="t"/>
            </v:shape>
            <v:shape id="_x0000_s3925" alt="" style="position:absolute;left:7182;top:3656;width:3125;height:2" coordorigin="7182,3656" coordsize="3125,2" path="m7182,3658r3125,l10307,3656r-3125,l7182,3658xe" fillcolor="#deeaf6" stroked="f">
              <v:path arrowok="t"/>
            </v:shape>
            <v:shape id="_x0000_s3926" alt="" style="position:absolute;left:1450;top:3555;width:2160;height:101" coordorigin="1450,3555" coordsize="2160,101" path="m1450,3656r2160,l3610,3555r-2160,l1450,3656xe" fillcolor="#deeaf6" stroked="f">
              <v:path arrowok="t"/>
            </v:shape>
            <v:shape id="_x0000_s3927" alt="" style="position:absolute;left:1450;top:2532;width:0;height:1123" coordorigin="1450,2532" coordsize="0,1123" path="m1450,2532r,1124e" filled="f" strokecolor="#9cc2e4" strokeweight="1.06pt">
              <v:path arrowok="t"/>
            </v:shape>
            <v:shape id="_x0000_s3928" alt="" style="position:absolute;left:3611;top:3555;width:1574;height:101" coordorigin="3611,3555" coordsize="1574,101" path="m3611,3656r1574,l5185,3555r-1574,l3611,3656xe" fillcolor="#deeaf6" stroked="f">
              <v:path arrowok="t"/>
            </v:shape>
            <v:shape id="_x0000_s3929" alt="" style="position:absolute;left:3611;top:2532;width:0;height:1123" coordorigin="3611,2532" coordsize="0,1123" path="m3611,2532r,1124e" filled="f" strokecolor="#9cc2e4" strokeweight="1.06pt">
              <v:path arrowok="t"/>
            </v:shape>
            <v:shape id="_x0000_s3930" alt="" style="position:absolute;left:5185;top:3555;width:1997;height:101" coordorigin="5185,3555" coordsize="1997,101" path="m5185,3656r1997,l7182,3555r-1997,l5185,3656xe" fillcolor="#deeaf6" stroked="f">
              <v:path arrowok="t"/>
            </v:shape>
            <v:shape id="_x0000_s3931" alt="" style="position:absolute;left:5185;top:2532;width:0;height:1123" coordorigin="5185,2532" coordsize="0,1123" path="m5185,2532r,1124e" filled="f" strokecolor="#9cc2e4" strokeweight="1.06pt">
              <v:path arrowok="t"/>
            </v:shape>
            <v:shape id="_x0000_s3932" alt="" style="position:absolute;left:7182;top:3555;width:3135;height:101" coordorigin="7182,3555" coordsize="3135,101" path="m7182,3656r3135,l10317,3555r-3135,l7182,3656xe" fillcolor="#deeaf6" stroked="f">
              <v:path arrowok="t"/>
            </v:shape>
            <v:shape id="_x0000_s3933" alt="" style="position:absolute;left:7182;top:2532;width:0;height:1123" coordorigin="7182,2532" coordsize="0,1123" path="m7182,2532r,1124e" filled="f" strokecolor="#9cc2e4" strokeweight="1.06pt">
              <v:path arrowok="t"/>
            </v:shape>
            <v:shape id="_x0000_s3934" alt="" style="position:absolute;left:10317;top:2532;width:0;height:1123" coordorigin="10317,2532" coordsize="0,1123" path="m10317,2532r,1124e" filled="f" strokecolor="#9cc2e4" strokeweight="1.06pt">
              <v:path arrowok="t"/>
            </v:shape>
            <v:shape id="_x0000_s3935" alt="" style="position:absolute;left:1460;top:3656;width:2141;height:922" coordorigin="1460,3656" coordsize="2141,922" path="m1460,4577r2141,l3601,3656r-2141,l1460,4577xe" fillcolor="#deeaf6" stroked="f">
              <v:path arrowok="t"/>
            </v:shape>
            <v:shape id="_x0000_s3936" alt="" style="position:absolute;left:1551;top:3756;width:1961;height:530" coordorigin="1551,3756" coordsize="1961,530" path="m1551,4287r1961,l3512,3756r-1961,l1551,4287xe" fillcolor="#deeaf6" stroked="f">
              <v:path arrowok="t"/>
            </v:shape>
            <v:shape id="_x0000_s3937" alt="" style="position:absolute;left:3611;top:3656;width:1565;height:922" coordorigin="3611,3656" coordsize="1565,922" path="m3611,4577r1564,l5175,3656r-1564,l3611,4577xe" fillcolor="#deeaf6" stroked="f">
              <v:path arrowok="t"/>
            </v:shape>
            <v:shape id="_x0000_s3938" alt="" style="position:absolute;left:3711;top:3756;width:1375;height:530" coordorigin="3711,3756" coordsize="1375,530" path="m3711,4287r1376,l5087,3756r-1376,l3711,4287xe" fillcolor="#deeaf6" stroked="f">
              <v:path arrowok="t"/>
            </v:shape>
            <v:shape id="_x0000_s3939" alt="" style="position:absolute;left:3711;top:4287;width:1375;height:290" coordorigin="3711,4287" coordsize="1375,290" path="m3711,4577r1376,l5087,4287r-1376,l3711,4577xe" fillcolor="#deeaf6" stroked="f">
              <v:path arrowok="t"/>
            </v:shape>
            <v:shape id="_x0000_s3940" alt="" style="position:absolute;left:5185;top:3656;width:1988;height:922" coordorigin="5185,3656" coordsize="1988,922" path="m5185,4577r1988,l7173,3656r-1988,l5185,4577xe" fillcolor="#deeaf6" stroked="f">
              <v:path arrowok="t"/>
            </v:shape>
            <v:shape id="_x0000_s3941" alt="" style="position:absolute;left:5286;top:3756;width:1796;height:530" coordorigin="5286,3756" coordsize="1796,530" path="m5286,4287r1795,l7081,3756r-1795,l5286,4287xe" fillcolor="#deeaf6" stroked="f">
              <v:path arrowok="t"/>
            </v:shape>
            <v:shape id="_x0000_s3942" alt="" style="position:absolute;left:1450;top:3656;width:0;height:101" coordorigin="1450,3656" coordsize="0,101" path="m1450,3656r,100e" filled="f" strokecolor="#9cc2e4" strokeweight="1.06pt">
              <v:path arrowok="t"/>
            </v:shape>
            <v:shape id="_x0000_s3943" alt="" style="position:absolute;left:1460;top:3665;width:2141;height:0" coordorigin="1460,3665" coordsize="2141,0" path="m1460,3665r2141,e" filled="f" strokecolor="#9cc2e4" strokeweight="1.06pt">
              <v:path arrowok="t"/>
            </v:shape>
            <v:shape id="_x0000_s3944" alt="" style="position:absolute;left:1460;top:3716;width:2141;height:0" coordorigin="1460,3716" coordsize="2141,0" path="m1460,3716r2141,e" filled="f" strokecolor="#deeaf6" strokeweight="4.18pt">
              <v:path arrowok="t"/>
            </v:shape>
            <v:shape id="_x0000_s3945" alt="" style="position:absolute;left:3611;top:3656;width:0;height:101" coordorigin="3611,3656" coordsize="0,101" path="m3611,3656r,100e" filled="f" strokecolor="#9cc2e4" strokeweight="1.06pt">
              <v:path arrowok="t"/>
            </v:shape>
            <v:shape id="_x0000_s3946" alt="" style="position:absolute;left:3620;top:3665;width:1555;height:0" coordorigin="3620,3665" coordsize="1555,0" path="m3620,3665r1555,e" filled="f" strokecolor="#9cc2e4" strokeweight="1.06pt">
              <v:path arrowok="t"/>
            </v:shape>
            <v:shape id="_x0000_s3947" alt="" style="position:absolute;left:3620;top:3716;width:1555;height:0" coordorigin="3620,3716" coordsize="1555,0" path="m3620,3716r1555,e" filled="f" strokecolor="#deeaf6" strokeweight="4.18pt">
              <v:path arrowok="t"/>
            </v:shape>
            <v:shape id="_x0000_s3948" alt="" style="position:absolute;left:5185;top:3656;width:0;height:101" coordorigin="5185,3656" coordsize="0,101" path="m5185,3656r,100e" filled="f" strokecolor="#9cc2e4" strokeweight="1.06pt">
              <v:path arrowok="t"/>
            </v:shape>
            <v:shape id="_x0000_s3949" alt="" style="position:absolute;left:5195;top:3665;width:1978;height:0" coordorigin="5195,3665" coordsize="1978,0" path="m5195,3665r1978,e" filled="f" strokecolor="#9cc2e4" strokeweight="1.06pt">
              <v:path arrowok="t"/>
            </v:shape>
            <v:shape id="_x0000_s3950" alt="" style="position:absolute;left:5195;top:3716;width:1978;height:0" coordorigin="5195,3716" coordsize="1978,0" path="m5195,3716r1978,e" filled="f" strokecolor="#deeaf6" strokeweight="4.18pt">
              <v:path arrowok="t"/>
            </v:shape>
            <v:shape id="_x0000_s3951" alt="" style="position:absolute;left:7182;top:3656;width:0;height:101" coordorigin="7182,3656" coordsize="0,101" path="m7182,3656r,100e" filled="f" strokecolor="#9cc2e4" strokeweight="1.06pt">
              <v:path arrowok="t"/>
            </v:shape>
            <v:shape id="_x0000_s3952" alt="" style="position:absolute;left:7192;top:3665;width:3116;height:0" coordorigin="7192,3665" coordsize="3116,0" path="m7192,3665r3115,e" filled="f" strokecolor="#9cc2e4" strokeweight="1.06pt">
              <v:path arrowok="t"/>
            </v:shape>
            <v:shape id="_x0000_s3953" alt="" style="position:absolute;left:10317;top:3656;width:0;height:101" coordorigin="10317,3656" coordsize="0,101" path="m10317,3656r,100e" filled="f" strokecolor="#9cc2e4" strokeweight="1.06pt">
              <v:path arrowok="t"/>
            </v:shape>
            <v:shape id="_x0000_s3954" alt="" style="position:absolute;left:1450;top:4577;width:2160;height:101" coordorigin="1450,4577" coordsize="2160,101" path="m1450,4678r2160,l3610,4577r-2160,l1450,4678xe" fillcolor="#deeaf6" stroked="f">
              <v:path arrowok="t"/>
            </v:shape>
            <v:shape id="_x0000_s3955" alt="" style="position:absolute;left:1450;top:3756;width:0;height:922" coordorigin="1450,3756" coordsize="0,922" path="m1450,3756r,922e" filled="f" strokecolor="#9cc2e4" strokeweight="1.06pt">
              <v:path arrowok="t"/>
            </v:shape>
            <v:shape id="_x0000_s3956" alt="" style="position:absolute;left:3611;top:4577;width:1574;height:101" coordorigin="3611,4577" coordsize="1574,101" path="m3611,4678r1574,l5185,4577r-1574,l3611,4678xe" fillcolor="#deeaf6" stroked="f">
              <v:path arrowok="t"/>
            </v:shape>
            <v:shape id="_x0000_s3957" alt="" style="position:absolute;left:3611;top:3756;width:0;height:922" coordorigin="3611,3756" coordsize="0,922" path="m3611,3756r,922e" filled="f" strokecolor="#9cc2e4" strokeweight="1.06pt">
              <v:path arrowok="t"/>
            </v:shape>
            <v:shape id="_x0000_s3958" alt="" style="position:absolute;left:5185;top:4577;width:1997;height:101" coordorigin="5185,4577" coordsize="1997,101" path="m5185,4678r1997,l7182,4577r-1997,l5185,4678xe" fillcolor="#deeaf6" stroked="f">
              <v:path arrowok="t"/>
            </v:shape>
            <v:shape id="_x0000_s3959" alt="" style="position:absolute;left:5185;top:3756;width:0;height:922" coordorigin="5185,3756" coordsize="0,922" path="m5185,3756r,922e" filled="f" strokecolor="#9cc2e4" strokeweight="1.06pt">
              <v:path arrowok="t"/>
            </v:shape>
            <v:shape id="_x0000_s3960" alt="" style="position:absolute;left:7182;top:3756;width:0;height:922" coordorigin="7182,3756" coordsize="0,922" path="m7182,3756r,922e" filled="f" strokecolor="#9cc2e4" strokeweight="1.06pt">
              <v:path arrowok="t"/>
            </v:shape>
            <v:shape id="_x0000_s3961" alt="" style="position:absolute;left:10317;top:3756;width:0;height:922" coordorigin="10317,3756" coordsize="0,922" path="m10317,3756r,922e" filled="f" strokecolor="#9cc2e4" strokeweight="1.06pt">
              <v:path arrowok="t"/>
            </v:shape>
            <v:shape id="_x0000_s3962" alt="" style="position:absolute;left:1460;top:4678;width:2141;height:1503" coordorigin="1460,4678" coordsize="2141,1503" path="m1460,6181r2141,l3601,4678r-2141,l1460,6181xe" fillcolor="#deeaf6" stroked="f">
              <v:path arrowok="t"/>
            </v:shape>
            <v:shape id="_x0000_s3963" alt="" style="position:absolute;left:1551;top:4779;width:1961;height:530" coordorigin="1551,4779" coordsize="1961,530" path="m1551,5310r1961,l3512,4779r-1961,l1551,5310xe" fillcolor="#deeaf6" stroked="f">
              <v:path arrowok="t"/>
            </v:shape>
            <v:shape id="_x0000_s3964" alt="" style="position:absolute;left:3611;top:4678;width:1565;height:1503" coordorigin="3611,4678" coordsize="1565,1503" path="m3611,6181r1564,l5175,4678r-1564,l3611,6181xe" fillcolor="#deeaf6" stroked="f">
              <v:path arrowok="t"/>
            </v:shape>
            <v:shape id="_x0000_s3965" alt="" style="position:absolute;left:3711;top:4779;width:1375;height:530" coordorigin="3711,4779" coordsize="1375,530" path="m3711,5310r1376,l5087,4779r-1376,l3711,5310xe" fillcolor="#deeaf6" stroked="f">
              <v:path arrowok="t"/>
            </v:shape>
            <v:shape id="_x0000_s3966" alt="" style="position:absolute;left:3711;top:5310;width:1375;height:290" coordorigin="3711,5310" coordsize="1375,290" path="m3711,5600r1376,l5087,5310r-1376,l3711,5600xe" fillcolor="#deeaf6" stroked="f">
              <v:path arrowok="t"/>
            </v:shape>
            <v:shape id="_x0000_s3967" alt="" style="position:absolute;left:5185;top:4678;width:1988;height:1503" coordorigin="5185,4678" coordsize="1988,1503" path="m5185,6181r1988,l7173,4678r-1988,l5185,6181xe" fillcolor="#deeaf6" stroked="f">
              <v:path arrowok="t"/>
            </v:shape>
            <v:shape id="_x0000_s3968" alt="" style="position:absolute;left:5286;top:4779;width:1796;height:530" coordorigin="5286,4779" coordsize="1796,530" path="m5286,5310r1795,l7081,4779r-1795,l5286,5310xe" fillcolor="#deeaf6" stroked="f">
              <v:path arrowok="t"/>
            </v:shape>
            <v:shape id="_x0000_s3969" alt="" style="position:absolute;left:7182;top:4678;width:3125;height:1503" coordorigin="7182,4678" coordsize="3125,1503" path="m7182,6181r3125,l10307,4678r-3125,l7182,6181xe" fillcolor="#deeaf6" stroked="f">
              <v:path arrowok="t"/>
            </v:shape>
            <v:shape id="_x0000_s3970" alt="" style="position:absolute;left:7281;top:4779;width:2936;height:530" coordorigin="7281,4779" coordsize="2936,530" path="m7281,5310r2935,l10216,4779r-2935,l7281,5310xe" fillcolor="#deeaf6" stroked="f">
              <v:path arrowok="t"/>
            </v:shape>
            <v:shape id="_x0000_s3971" alt="" style="position:absolute;left:7281;top:5310;width:2936;height:290" coordorigin="7281,5310" coordsize="2936,290" path="m7281,5600r2935,l10216,5310r-2935,l7281,5600xe" fillcolor="#deeaf6" stroked="f">
              <v:path arrowok="t"/>
            </v:shape>
            <v:shape id="_x0000_s3972" alt="" style="position:absolute;left:7281;top:5600;width:2936;height:290" coordorigin="7281,5600" coordsize="2936,290" path="m7281,5891r2935,l10216,5600r-2935,l7281,5891xe" fillcolor="#deeaf6" stroked="f">
              <v:path arrowok="t"/>
            </v:shape>
            <v:shape id="_x0000_s3973" alt="" style="position:absolute;left:7281;top:5891;width:2936;height:293" coordorigin="7281,5891" coordsize="2936,293" path="m7281,6183r2935,l10216,5891r-2935,l7281,6183xe" fillcolor="#deeaf6" stroked="f">
              <v:path arrowok="t"/>
            </v:shape>
            <v:shape id="_x0000_s3974" alt="" style="position:absolute;left:1450;top:4678;width:0;height:101" coordorigin="1450,4678" coordsize="0,101" path="m1450,4678r,101e" filled="f" strokecolor="#9cc2e4" strokeweight="1.06pt">
              <v:path arrowok="t"/>
            </v:shape>
            <v:shape id="_x0000_s3975" alt="" style="position:absolute;left:1460;top:4688;width:2141;height:0" coordorigin="1460,4688" coordsize="2141,0" path="m1460,4688r2141,e" filled="f" strokecolor="#9cc2e4" strokeweight="1.06pt">
              <v:path arrowok="t"/>
            </v:shape>
            <v:shape id="_x0000_s3976" alt="" style="position:absolute;left:1460;top:4738;width:2141;height:0" coordorigin="1460,4738" coordsize="2141,0" path="m1460,4738r2141,e" filled="f" strokecolor="#deeaf6" strokeweight="1.48308mm">
              <v:path arrowok="t"/>
            </v:shape>
            <v:shape id="_x0000_s3977" alt="" style="position:absolute;left:3611;top:4678;width:0;height:101" coordorigin="3611,4678" coordsize="0,101" path="m3611,4678r,101e" filled="f" strokecolor="#9cc2e4" strokeweight="1.06pt">
              <v:path arrowok="t"/>
            </v:shape>
            <v:shape id="_x0000_s3978" alt="" style="position:absolute;left:3620;top:4688;width:1555;height:0" coordorigin="3620,4688" coordsize="1555,0" path="m3620,4688r1555,e" filled="f" strokecolor="#9cc2e4" strokeweight="1.06pt">
              <v:path arrowok="t"/>
            </v:shape>
            <v:shape id="_x0000_s3979" alt="" style="position:absolute;left:3620;top:4738;width:1555;height:0" coordorigin="3620,4738" coordsize="1555,0" path="m3620,4738r1555,e" filled="f" strokecolor="#deeaf6" strokeweight="1.48308mm">
              <v:path arrowok="t"/>
            </v:shape>
            <v:shape id="_x0000_s3980" alt="" style="position:absolute;left:5185;top:4678;width:0;height:101" coordorigin="5185,4678" coordsize="0,101" path="m5185,4678r,101e" filled="f" strokecolor="#9cc2e4" strokeweight="1.06pt">
              <v:path arrowok="t"/>
            </v:shape>
            <v:shape id="_x0000_s3981" alt="" style="position:absolute;left:5195;top:4688;width:1978;height:0" coordorigin="5195,4688" coordsize="1978,0" path="m5195,4688r1978,e" filled="f" strokecolor="#9cc2e4" strokeweight="1.06pt">
              <v:path arrowok="t"/>
            </v:shape>
            <v:shape id="_x0000_s3982" alt="" style="position:absolute;left:5195;top:4738;width:1978;height:0" coordorigin="5195,4738" coordsize="1978,0" path="m5195,4738r1978,e" filled="f" strokecolor="#deeaf6" strokeweight="1.48308mm">
              <v:path arrowok="t"/>
            </v:shape>
            <v:shape id="_x0000_s3983" alt="" style="position:absolute;left:7182;top:4678;width:0;height:101" coordorigin="7182,4678" coordsize="0,101" path="m7182,4678r,101e" filled="f" strokecolor="#9cc2e4" strokeweight="1.06pt">
              <v:path arrowok="t"/>
            </v:shape>
            <v:shape id="_x0000_s3984" alt="" style="position:absolute;left:7192;top:4688;width:3116;height:0" coordorigin="7192,4688" coordsize="3116,0" path="m7192,4688r3115,e" filled="f" strokecolor="#9cc2e4" strokeweight="1.06pt">
              <v:path arrowok="t"/>
            </v:shape>
            <v:shape id="_x0000_s3985" alt="" style="position:absolute;left:7192;top:4738;width:3116;height:0" coordorigin="7192,4738" coordsize="3116,0" path="m7192,4738r3115,e" filled="f" strokecolor="#deeaf6" strokeweight="1.48308mm">
              <v:path arrowok="t"/>
            </v:shape>
            <v:shape id="_x0000_s3986" alt="" style="position:absolute;left:10317;top:4678;width:0;height:101" coordorigin="10317,4678" coordsize="0,101" path="m10317,4678r,101e" filled="f" strokecolor="#9cc2e4" strokeweight="1.06pt">
              <v:path arrowok="t"/>
            </v:shape>
            <v:shape id="_x0000_s3987" alt="" style="position:absolute;left:1460;top:6282;width:2141;height:2" coordorigin="1460,6282" coordsize="2141,2" path="m1460,6284r2141,l3601,6282r-2141,l1460,6284xe" fillcolor="#deeaf6" stroked="f">
              <v:path arrowok="t"/>
            </v:shape>
            <v:shape id="_x0000_s3988" alt="" style="position:absolute;left:3611;top:6282;width:1565;height:2" coordorigin="3611,6282" coordsize="1565,2" path="m3611,6284r1564,l5175,6282r-1564,l3611,6284xe" fillcolor="#deeaf6" stroked="f">
              <v:path arrowok="t"/>
            </v:shape>
            <v:shape id="_x0000_s3989" alt="" style="position:absolute;left:5185;top:6282;width:1988;height:2" coordorigin="5185,6282" coordsize="1988,2" path="m5185,6284r1988,l7173,6282r-1988,l5185,6284xe" fillcolor="#deeaf6" stroked="f">
              <v:path arrowok="t"/>
            </v:shape>
            <v:shape id="_x0000_s3990" alt="" style="position:absolute;left:7182;top:6282;width:3125;height:2" coordorigin="7182,6282" coordsize="3125,2" path="m7182,6284r3125,l10307,6282r-3125,l7182,6284xe" fillcolor="#deeaf6" stroked="f">
              <v:path arrowok="t"/>
            </v:shape>
            <v:shape id="_x0000_s3991" alt="" style="position:absolute;left:1450;top:6181;width:2160;height:101" coordorigin="1450,6181" coordsize="2160,101" path="m1450,6282r2160,l3610,6181r-2160,l1450,6282xe" fillcolor="#deeaf6" stroked="f">
              <v:path arrowok="t"/>
            </v:shape>
            <v:shape id="_x0000_s3992" alt="" style="position:absolute;left:1450;top:4779;width:0;height:1502" coordorigin="1450,4779" coordsize="0,1502" path="m1450,4779r,1503e" filled="f" strokecolor="#9cc2e4" strokeweight="1.06pt">
              <v:path arrowok="t"/>
            </v:shape>
            <v:shape id="_x0000_s3993" alt="" style="position:absolute;left:3611;top:6181;width:1574;height:101" coordorigin="3611,6181" coordsize="1574,101" path="m3611,6282r1574,l5185,6181r-1574,l3611,6282xe" fillcolor="#deeaf6" stroked="f">
              <v:path arrowok="t"/>
            </v:shape>
            <v:shape id="_x0000_s3994" alt="" style="position:absolute;left:3611;top:4779;width:0;height:1502" coordorigin="3611,4779" coordsize="0,1502" path="m3611,4779r,1503e" filled="f" strokecolor="#9cc2e4" strokeweight="1.06pt">
              <v:path arrowok="t"/>
            </v:shape>
            <v:shape id="_x0000_s3995" alt="" style="position:absolute;left:5185;top:6181;width:1997;height:101" coordorigin="5185,6181" coordsize="1997,101" path="m5185,6282r1997,l7182,6181r-1997,l5185,6282xe" fillcolor="#deeaf6" stroked="f">
              <v:path arrowok="t"/>
            </v:shape>
            <v:shape id="_x0000_s3996" alt="" style="position:absolute;left:5185;top:4779;width:0;height:1502" coordorigin="5185,4779" coordsize="0,1502" path="m5185,4779r,1503e" filled="f" strokecolor="#9cc2e4" strokeweight="1.06pt">
              <v:path arrowok="t"/>
            </v:shape>
            <v:shape id="_x0000_s3997" alt="" style="position:absolute;left:7182;top:6181;width:3135;height:101" coordorigin="7182,6181" coordsize="3135,101" path="m7182,6282r3135,l10317,6181r-3135,l7182,6282xe" fillcolor="#deeaf6" stroked="f">
              <v:path arrowok="t"/>
            </v:shape>
            <v:shape id="_x0000_s3998" alt="" style="position:absolute;left:7182;top:4779;width:0;height:1502" coordorigin="7182,4779" coordsize="0,1502" path="m7182,4779r,1503e" filled="f" strokecolor="#9cc2e4" strokeweight="1.06pt">
              <v:path arrowok="t"/>
            </v:shape>
            <v:shape id="_x0000_s3999" alt="" style="position:absolute;left:10317;top:4779;width:0;height:1502" coordorigin="10317,4779" coordsize="0,1502" path="m10317,4779r,1503e" filled="f" strokecolor="#9cc2e4" strokeweight="1.06pt">
              <v:path arrowok="t"/>
            </v:shape>
            <v:shape id="_x0000_s4000" alt="" style="position:absolute;left:1460;top:6282;width:2141;height:922" coordorigin="1460,6282" coordsize="2141,922" path="m1460,7203r2141,l3601,6282r-2141,l1460,7203xe" fillcolor="#deeaf6" stroked="f">
              <v:path arrowok="t"/>
            </v:shape>
            <v:shape id="_x0000_s4001" alt="" style="position:absolute;left:1551;top:6383;width:1961;height:530" coordorigin="1551,6383" coordsize="1961,530" path="m1551,6913r1961,l3512,6383r-1961,l1551,6913xe" fillcolor="#deeaf6" stroked="f">
              <v:path arrowok="t"/>
            </v:shape>
            <v:shape id="_x0000_s4002" alt="" style="position:absolute;left:3611;top:6282;width:1565;height:922" coordorigin="3611,6282" coordsize="1565,922" path="m3611,7203r1564,l5175,6282r-1564,l3611,7203xe" fillcolor="#deeaf6" stroked="f">
              <v:path arrowok="t"/>
            </v:shape>
            <v:shape id="_x0000_s4003" alt="" style="position:absolute;left:3711;top:6383;width:1375;height:530" coordorigin="3711,6383" coordsize="1375,530" path="m3711,6913r1376,l5087,6383r-1376,l3711,6913xe" fillcolor="#deeaf6" stroked="f">
              <v:path arrowok="t"/>
            </v:shape>
            <v:shape id="_x0000_s4004" alt="" style="position:absolute;left:3711;top:6913;width:1375;height:290" coordorigin="3711,6913" coordsize="1375,290" path="m3711,7203r1376,l5087,6913r-1376,l3711,7203xe" fillcolor="#deeaf6" stroked="f">
              <v:path arrowok="t"/>
            </v:shape>
            <v:shape id="_x0000_s4005" alt="" style="position:absolute;left:5185;top:6282;width:1988;height:922" coordorigin="5185,6282" coordsize="1988,922" path="m5185,7203r1988,l7173,6282r-1988,l5185,7203xe" fillcolor="#deeaf6" stroked="f">
              <v:path arrowok="t"/>
            </v:shape>
            <v:shape id="_x0000_s4006" alt="" style="position:absolute;left:5286;top:6383;width:1796;height:530" coordorigin="5286,6383" coordsize="1796,530" path="m5286,6913r1795,l7081,6383r-1795,l5286,6913xe" fillcolor="#deeaf6" stroked="f">
              <v:path arrowok="t"/>
            </v:shape>
            <v:shape id="_x0000_s4007" alt="" style="position:absolute;left:7182;top:6282;width:3125;height:922" coordorigin="7182,6282" coordsize="3125,922" path="m7182,7203r3125,l10307,6282r-3125,l7182,7203xe" fillcolor="#deeaf6" stroked="f">
              <v:path arrowok="t"/>
            </v:shape>
            <v:shape id="_x0000_s4008" alt="" style="position:absolute;left:7281;top:6383;width:2936;height:530" coordorigin="7281,6383" coordsize="2936,530" path="m7281,6913r2935,l10216,6383r-2935,l7281,6913xe" fillcolor="#deeaf6" stroked="f">
              <v:path arrowok="t"/>
            </v:shape>
            <v:shape id="_x0000_s4009" alt="" style="position:absolute;left:7281;top:6913;width:2936;height:290" coordorigin="7281,6913" coordsize="2936,290" path="m7281,7203r2935,l10216,6913r-2935,l7281,7203xe" fillcolor="#deeaf6" stroked="f">
              <v:path arrowok="t"/>
            </v:shape>
            <v:shape id="_x0000_s4010" alt="" style="position:absolute;left:1450;top:6282;width:0;height:101" coordorigin="1450,6282" coordsize="0,101" path="m1450,6282r,101e" filled="f" strokecolor="#9cc2e4" strokeweight="1.06pt">
              <v:path arrowok="t"/>
            </v:shape>
            <v:shape id="_x0000_s4011" alt="" style="position:absolute;left:1460;top:6291;width:2141;height:0" coordorigin="1460,6291" coordsize="2141,0" path="m1460,6291r2141,e" filled="f" strokecolor="#9cc2e4" strokeweight="1.06pt">
              <v:path arrowok="t"/>
            </v:shape>
            <v:shape id="_x0000_s4012" alt="" style="position:absolute;left:1460;top:6342;width:2141;height:0" coordorigin="1460,6342" coordsize="2141,0" path="m1460,6342r2141,e" filled="f" strokecolor="#deeaf6" strokeweight="4.18pt">
              <v:path arrowok="t"/>
            </v:shape>
            <v:shape id="_x0000_s4013" alt="" style="position:absolute;left:3611;top:6282;width:0;height:101" coordorigin="3611,6282" coordsize="0,101" path="m3611,6282r,101e" filled="f" strokecolor="#9cc2e4" strokeweight="1.06pt">
              <v:path arrowok="t"/>
            </v:shape>
            <v:shape id="_x0000_s4014" alt="" style="position:absolute;left:3620;top:6291;width:1555;height:0" coordorigin="3620,6291" coordsize="1555,0" path="m3620,6291r1555,e" filled="f" strokecolor="#9cc2e4" strokeweight="1.06pt">
              <v:path arrowok="t"/>
            </v:shape>
            <v:shape id="_x0000_s4015" alt="" style="position:absolute;left:3620;top:6342;width:1555;height:0" coordorigin="3620,6342" coordsize="1555,0" path="m3620,6342r1555,e" filled="f" strokecolor="#deeaf6" strokeweight="4.18pt">
              <v:path arrowok="t"/>
            </v:shape>
            <v:shape id="_x0000_s4016" alt="" style="position:absolute;left:5185;top:6282;width:0;height:101" coordorigin="5185,6282" coordsize="0,101" path="m5185,6282r,101e" filled="f" strokecolor="#9cc2e4" strokeweight="1.06pt">
              <v:path arrowok="t"/>
            </v:shape>
            <v:shape id="_x0000_s4017" alt="" style="position:absolute;left:5195;top:6291;width:1978;height:0" coordorigin="5195,6291" coordsize="1978,0" path="m5195,6291r1978,e" filled="f" strokecolor="#9cc2e4" strokeweight="1.06pt">
              <v:path arrowok="t"/>
            </v:shape>
            <v:shape id="_x0000_s4018" alt="" style="position:absolute;left:5195;top:6342;width:1978;height:0" coordorigin="5195,6342" coordsize="1978,0" path="m5195,6342r1978,e" filled="f" strokecolor="#deeaf6" strokeweight="4.18pt">
              <v:path arrowok="t"/>
            </v:shape>
            <v:shape id="_x0000_s4019" alt="" style="position:absolute;left:7182;top:6282;width:0;height:101" coordorigin="7182,6282" coordsize="0,101" path="m7182,6282r,101e" filled="f" strokecolor="#9cc2e4" strokeweight="1.06pt">
              <v:path arrowok="t"/>
            </v:shape>
            <v:shape id="_x0000_s4020" alt="" style="position:absolute;left:7192;top:6291;width:3116;height:0" coordorigin="7192,6291" coordsize="3116,0" path="m7192,6291r3115,e" filled="f" strokecolor="#9cc2e4" strokeweight="1.06pt">
              <v:path arrowok="t"/>
            </v:shape>
            <v:shape id="_x0000_s4021" alt="" style="position:absolute;left:7192;top:6342;width:3116;height:0" coordorigin="7192,6342" coordsize="3116,0" path="m7192,6342r3115,e" filled="f" strokecolor="#deeaf6" strokeweight="4.18pt">
              <v:path arrowok="t"/>
            </v:shape>
            <v:shape id="_x0000_s4022" alt="" style="position:absolute;left:10317;top:6282;width:0;height:101" coordorigin="10317,6282" coordsize="0,101" path="m10317,6282r,101e" filled="f" strokecolor="#9cc2e4" strokeweight="1.06pt">
              <v:path arrowok="t"/>
            </v:shape>
            <v:shape id="_x0000_s4023" alt="" style="position:absolute;left:1450;top:7203;width:2160;height:101" coordorigin="1450,7203" coordsize="2160,101" path="m1450,7304r2160,l3610,7203r-2160,l1450,7304xe" fillcolor="#deeaf6" stroked="f">
              <v:path arrowok="t"/>
            </v:shape>
            <v:shape id="_x0000_s4024" alt="" style="position:absolute;left:1450;top:6383;width:0;height:922" coordorigin="1450,6383" coordsize="0,922" path="m1450,6383r,921e" filled="f" strokecolor="#9cc2e4" strokeweight="1.06pt">
              <v:path arrowok="t"/>
            </v:shape>
            <v:shape id="_x0000_s4025" alt="" style="position:absolute;left:3611;top:7203;width:1574;height:101" coordorigin="3611,7203" coordsize="1574,101" path="m3611,7304r1574,l5185,7203r-1574,l3611,7304xe" fillcolor="#deeaf6" stroked="f">
              <v:path arrowok="t"/>
            </v:shape>
            <v:shape id="_x0000_s4026" alt="" style="position:absolute;left:3611;top:6383;width:0;height:922" coordorigin="3611,6383" coordsize="0,922" path="m3611,6383r,921e" filled="f" strokecolor="#9cc2e4" strokeweight="1.06pt">
              <v:path arrowok="t"/>
            </v:shape>
            <v:shape id="_x0000_s4027" alt="" style="position:absolute;left:5185;top:7203;width:1997;height:101" coordorigin="5185,7203" coordsize="1997,101" path="m5185,7304r1997,l7182,7203r-1997,l5185,7304xe" fillcolor="#deeaf6" stroked="f">
              <v:path arrowok="t"/>
            </v:shape>
            <v:shape id="_x0000_s4028" alt="" style="position:absolute;left:5185;top:6383;width:0;height:922" coordorigin="5185,6383" coordsize="0,922" path="m5185,6383r,921e" filled="f" strokecolor="#9cc2e4" strokeweight="1.06pt">
              <v:path arrowok="t"/>
            </v:shape>
            <v:shape id="_x0000_s4029" alt="" style="position:absolute;left:7182;top:7203;width:3135;height:101" coordorigin="7182,7203" coordsize="3135,101" path="m7182,7304r3135,l10317,7203r-3135,l7182,7304xe" fillcolor="#deeaf6" stroked="f">
              <v:path arrowok="t"/>
            </v:shape>
            <v:shape id="_x0000_s4030" alt="" style="position:absolute;left:7182;top:6383;width:0;height:922" coordorigin="7182,6383" coordsize="0,922" path="m7182,6383r,921e" filled="f" strokecolor="#9cc2e4" strokeweight="1.06pt">
              <v:path arrowok="t"/>
            </v:shape>
            <v:shape id="_x0000_s4031" alt="" style="position:absolute;left:10317;top:6383;width:0;height:922" coordorigin="10317,6383" coordsize="0,922" path="m10317,6383r,921e" filled="f" strokecolor="#9cc2e4" strokeweight="1.06pt">
              <v:path arrowok="t"/>
            </v:shape>
            <v:shape id="_x0000_s4032" alt="" style="position:absolute;left:1460;top:7304;width:2141;height:922" coordorigin="1460,7304" coordsize="2141,922" path="m1460,8226r2141,l3601,7304r-2141,l1460,8226xe" fillcolor="#deeaf6" stroked="f">
              <v:path arrowok="t"/>
            </v:shape>
            <v:shape id="_x0000_s4033" alt="" style="position:absolute;left:1551;top:7405;width:1961;height:531" coordorigin="1551,7405" coordsize="1961,531" path="m1551,7936r1961,l3512,7405r-1961,l1551,7936xe" fillcolor="#deeaf6" stroked="f">
              <v:path arrowok="t"/>
            </v:shape>
            <v:shape id="_x0000_s4034" alt="" style="position:absolute;left:1551;top:7936;width:1961;height:290" coordorigin="1551,7936" coordsize="1961,290" path="m1551,8226r1961,l3512,7936r-1961,l1551,8226xe" fillcolor="#deeaf6" stroked="f">
              <v:path arrowok="t"/>
            </v:shape>
            <v:shape id="_x0000_s4035" alt="" style="position:absolute;left:3611;top:7304;width:1565;height:922" coordorigin="3611,7304" coordsize="1565,922" path="m3611,8226r1564,l5175,7304r-1564,l3611,8226xe" fillcolor="#deeaf6" stroked="f">
              <v:path arrowok="t"/>
            </v:shape>
            <v:shape id="_x0000_s4036" alt="" style="position:absolute;left:3711;top:7405;width:1375;height:531" coordorigin="3711,7405" coordsize="1375,531" path="m3711,7936r1376,l5087,7405r-1376,l3711,7936xe" fillcolor="#deeaf6" stroked="f">
              <v:path arrowok="t"/>
            </v:shape>
            <v:shape id="_x0000_s4037" alt="" style="position:absolute;left:5185;top:7304;width:1988;height:922" coordorigin="5185,7304" coordsize="1988,922" path="m5185,8226r1988,l7173,7304r-1988,l5185,8226xe" fillcolor="#deeaf6" stroked="f">
              <v:path arrowok="t"/>
            </v:shape>
            <v:shape id="_x0000_s4038" alt="" style="position:absolute;left:5286;top:7405;width:1796;height:531" coordorigin="5286,7405" coordsize="1796,531" path="m5286,7936r1795,l7081,7405r-1795,l5286,7936xe" fillcolor="#deeaf6" stroked="f">
              <v:path arrowok="t"/>
            </v:shape>
            <v:shape id="_x0000_s4039" alt="" style="position:absolute;left:7182;top:7304;width:3125;height:922" coordorigin="7182,7304" coordsize="3125,922" path="m7182,8226r3125,l10307,7304r-3125,l7182,8226xe" fillcolor="#deeaf6" stroked="f">
              <v:path arrowok="t"/>
            </v:shape>
            <v:shape id="_x0000_s4040" alt="" style="position:absolute;left:7281;top:7405;width:2936;height:531" coordorigin="7281,7405" coordsize="2936,531" path="m7281,7936r2935,l10216,7405r-2935,l7281,7936xe" fillcolor="#deeaf6" stroked="f">
              <v:path arrowok="t"/>
            </v:shape>
            <v:shape id="_x0000_s4041" alt="" style="position:absolute;left:7281;top:7936;width:2936;height:290" coordorigin="7281,7936" coordsize="2936,290" path="m7281,8226r2935,l10216,7936r-2935,l7281,8226xe" fillcolor="#deeaf6" stroked="f">
              <v:path arrowok="t"/>
            </v:shape>
            <v:shape id="_x0000_s4042" alt="" style="position:absolute;left:1450;top:7304;width:0;height:101" coordorigin="1450,7304" coordsize="0,101" path="m1450,7304r,101e" filled="f" strokecolor="#9cc2e4" strokeweight="1.06pt">
              <v:path arrowok="t"/>
            </v:shape>
            <v:shape id="_x0000_s4043" alt="" style="position:absolute;left:1460;top:7314;width:2141;height:0" coordorigin="1460,7314" coordsize="2141,0" path="m1460,7314r2141,e" filled="f" strokecolor="#9cc2e4" strokeweight="1.06pt">
              <v:path arrowok="t"/>
            </v:shape>
            <v:shape id="_x0000_s4044" alt="" style="position:absolute;left:1460;top:7364;width:2141;height:0" coordorigin="1460,7364" coordsize="2141,0" path="m1460,7364r2141,e" filled="f" strokecolor="#deeaf6" strokeweight="4.18pt">
              <v:path arrowok="t"/>
            </v:shape>
            <v:shape id="_x0000_s4045" alt="" style="position:absolute;left:3611;top:7304;width:0;height:101" coordorigin="3611,7304" coordsize="0,101" path="m3611,7304r,101e" filled="f" strokecolor="#9cc2e4" strokeweight="1.06pt">
              <v:path arrowok="t"/>
            </v:shape>
            <v:shape id="_x0000_s4046" alt="" style="position:absolute;left:3620;top:7314;width:1555;height:0" coordorigin="3620,7314" coordsize="1555,0" path="m3620,7314r1555,e" filled="f" strokecolor="#9cc2e4" strokeweight="1.06pt">
              <v:path arrowok="t"/>
            </v:shape>
            <v:shape id="_x0000_s4047" alt="" style="position:absolute;left:3620;top:7364;width:1555;height:0" coordorigin="3620,7364" coordsize="1555,0" path="m3620,7364r1555,e" filled="f" strokecolor="#deeaf6" strokeweight="4.18pt">
              <v:path arrowok="t"/>
            </v:shape>
            <v:shape id="_x0000_s4048" alt="" style="position:absolute;left:5185;top:7304;width:0;height:101" coordorigin="5185,7304" coordsize="0,101" path="m5185,7304r,101e" filled="f" strokecolor="#9cc2e4" strokeweight="1.06pt">
              <v:path arrowok="t"/>
            </v:shape>
            <v:shape id="_x0000_s4049" alt="" style="position:absolute;left:5195;top:7314;width:1978;height:0" coordorigin="5195,7314" coordsize="1978,0" path="m5195,7314r1978,e" filled="f" strokecolor="#9cc2e4" strokeweight="1.06pt">
              <v:path arrowok="t"/>
            </v:shape>
            <v:shape id="_x0000_s4050" alt="" style="position:absolute;left:5195;top:7364;width:1978;height:0" coordorigin="5195,7364" coordsize="1978,0" path="m5195,7364r1978,e" filled="f" strokecolor="#deeaf6" strokeweight="4.18pt">
              <v:path arrowok="t"/>
            </v:shape>
            <v:shape id="_x0000_s4051" alt="" style="position:absolute;left:7182;top:7304;width:0;height:101" coordorigin="7182,7304" coordsize="0,101" path="m7182,7304r,101e" filled="f" strokecolor="#9cc2e4" strokeweight="1.06pt">
              <v:path arrowok="t"/>
            </v:shape>
            <v:shape id="_x0000_s4052" alt="" style="position:absolute;left:7192;top:7314;width:3116;height:0" coordorigin="7192,7314" coordsize="3116,0" path="m7192,7314r3115,e" filled="f" strokecolor="#9cc2e4" strokeweight="1.06pt">
              <v:path arrowok="t"/>
            </v:shape>
            <v:shape id="_x0000_s4053" alt="" style="position:absolute;left:7192;top:7364;width:3116;height:0" coordorigin="7192,7364" coordsize="3116,0" path="m7192,7364r3115,e" filled="f" strokecolor="#deeaf6" strokeweight="4.18pt">
              <v:path arrowok="t"/>
            </v:shape>
            <v:shape id="_x0000_s4054" alt="" style="position:absolute;left:10317;top:7304;width:0;height:101" coordorigin="10317,7304" coordsize="0,101" path="m10317,7304r,101e" filled="f" strokecolor="#9cc2e4" strokeweight="1.06pt">
              <v:path arrowok="t"/>
            </v:shape>
            <v:shape id="_x0000_s4055" alt="" style="position:absolute;left:1450;top:8226;width:2160;height:101" coordorigin="1450,8226" coordsize="2160,101" path="m1450,8327r2160,l3610,8226r-2160,l1450,8327xe" fillcolor="#deeaf6" stroked="f">
              <v:path arrowok="t"/>
            </v:shape>
            <v:shape id="_x0000_s4056" alt="" style="position:absolute;left:1450;top:7405;width:0;height:922" coordorigin="1450,7405" coordsize="0,922" path="m1450,7405r,922e" filled="f" strokecolor="#9cc2e4" strokeweight="1.06pt">
              <v:path arrowok="t"/>
            </v:shape>
            <v:shape id="_x0000_s4057" alt="" style="position:absolute;left:3611;top:8226;width:1574;height:101" coordorigin="3611,8226" coordsize="1574,101" path="m3611,8327r1574,l5185,8226r-1574,l3611,8327xe" fillcolor="#deeaf6" stroked="f">
              <v:path arrowok="t"/>
            </v:shape>
            <v:shape id="_x0000_s4058" alt="" style="position:absolute;left:3611;top:7405;width:0;height:922" coordorigin="3611,7405" coordsize="0,922" path="m3611,7405r,922e" filled="f" strokecolor="#9cc2e4" strokeweight="1.06pt">
              <v:path arrowok="t"/>
            </v:shape>
            <v:shape id="_x0000_s4059" alt="" style="position:absolute;left:5185;top:8226;width:1997;height:101" coordorigin="5185,8226" coordsize="1997,101" path="m5185,8327r1997,l7182,8226r-1997,l5185,8327xe" fillcolor="#deeaf6" stroked="f">
              <v:path arrowok="t"/>
            </v:shape>
            <v:shape id="_x0000_s4060" alt="" style="position:absolute;left:5185;top:7405;width:0;height:922" coordorigin="5185,7405" coordsize="0,922" path="m5185,7405r,922e" filled="f" strokecolor="#9cc2e4" strokeweight="1.06pt">
              <v:path arrowok="t"/>
            </v:shape>
            <v:shape id="_x0000_s4061" alt="" style="position:absolute;left:7182;top:8226;width:3135;height:101" coordorigin="7182,8226" coordsize="3135,101" path="m7182,8327r3135,l10317,8226r-3135,l7182,8327xe" fillcolor="#deeaf6" stroked="f">
              <v:path arrowok="t"/>
            </v:shape>
            <v:shape id="_x0000_s4062" alt="" style="position:absolute;left:7182;top:7405;width:0;height:922" coordorigin="7182,7405" coordsize="0,922" path="m7182,7405r,922e" filled="f" strokecolor="#9cc2e4" strokeweight="1.06pt">
              <v:path arrowok="t"/>
            </v:shape>
            <v:shape id="_x0000_s4063" alt="" style="position:absolute;left:10317;top:7405;width:0;height:922" coordorigin="10317,7405" coordsize="0,922" path="m10317,7405r,922e" filled="f" strokecolor="#9cc2e4" strokeweight="1.06pt">
              <v:path arrowok="t"/>
            </v:shape>
            <v:shape id="_x0000_s4064" alt="" style="position:absolute;left:1460;top:8327;width:2141;height:922" coordorigin="1460,8327" coordsize="2141,922" path="m1460,9249r2141,l3601,8327r-2141,l1460,9249xe" fillcolor="#deeaf6" stroked="f">
              <v:path arrowok="t"/>
            </v:shape>
            <v:shape id="_x0000_s4065" alt="" style="position:absolute;left:1551;top:8428;width:1961;height:530" coordorigin="1551,8428" coordsize="1961,530" path="m1551,8958r1961,l3512,8428r-1961,l1551,8958xe" fillcolor="#deeaf6" stroked="f">
              <v:path arrowok="t"/>
            </v:shape>
            <v:shape id="_x0000_s4066" alt="" style="position:absolute;left:1551;top:8958;width:1961;height:290" coordorigin="1551,8958" coordsize="1961,290" path="m1551,9249r1961,l3512,8958r-1961,l1551,9249xe" fillcolor="#deeaf6" stroked="f">
              <v:path arrowok="t"/>
            </v:shape>
            <v:shape id="_x0000_s4067" alt="" style="position:absolute;left:3611;top:8327;width:1565;height:922" coordorigin="3611,8327" coordsize="1565,922" path="m3611,9249r1564,l5175,8327r-1564,l3611,9249xe" fillcolor="#deeaf6" stroked="f">
              <v:path arrowok="t"/>
            </v:shape>
            <v:shape id="_x0000_s4068" alt="" style="position:absolute;left:3711;top:8428;width:1375;height:530" coordorigin="3711,8428" coordsize="1375,530" path="m3711,8958r1376,l5087,8428r-1376,l3711,8958xe" fillcolor="#deeaf6" stroked="f">
              <v:path arrowok="t"/>
            </v:shape>
            <v:shape id="_x0000_s4069" alt="" style="position:absolute;left:5185;top:8327;width:1988;height:922" coordorigin="5185,8327" coordsize="1988,922" path="m5185,9249r1988,l7173,8327r-1988,l5185,9249xe" fillcolor="#deeaf6" stroked="f">
              <v:path arrowok="t"/>
            </v:shape>
            <v:shape id="_x0000_s4070" alt="" style="position:absolute;left:5286;top:8428;width:1796;height:530" coordorigin="5286,8428" coordsize="1796,530" path="m5286,8958r1795,l7081,8428r-1795,l5286,8958xe" fillcolor="#deeaf6" stroked="f">
              <v:path arrowok="t"/>
            </v:shape>
            <v:shape id="_x0000_s4071" alt="" style="position:absolute;left:7182;top:8327;width:3125;height:922" coordorigin="7182,8327" coordsize="3125,922" path="m7182,9249r3125,l10307,8327r-3125,l7182,9249xe" fillcolor="#deeaf6" stroked="f">
              <v:path arrowok="t"/>
            </v:shape>
            <v:shape id="_x0000_s4072" alt="" style="position:absolute;left:7281;top:8428;width:2936;height:530" coordorigin="7281,8428" coordsize="2936,530" path="m7281,8958r2935,l10216,8428r-2935,l7281,8958xe" fillcolor="#deeaf6" stroked="f">
              <v:path arrowok="t"/>
            </v:shape>
            <v:shape id="_x0000_s4073" alt="" style="position:absolute;left:7281;top:8958;width:2936;height:290" coordorigin="7281,8958" coordsize="2936,290" path="m7281,9249r2935,l10216,8958r-2935,l7281,9249xe" fillcolor="#deeaf6" stroked="f">
              <v:path arrowok="t"/>
            </v:shape>
            <v:shape id="_x0000_s4074" alt="" style="position:absolute;left:1450;top:8327;width:0;height:101" coordorigin="1450,8327" coordsize="0,101" path="m1450,8327r,101e" filled="f" strokecolor="#9cc2e4" strokeweight="1.06pt">
              <v:path arrowok="t"/>
            </v:shape>
            <v:shape id="_x0000_s4075" alt="" style="position:absolute;left:1460;top:8337;width:2141;height:0" coordorigin="1460,8337" coordsize="2141,0" path="m1460,8337r2141,e" filled="f" strokecolor="#9cc2e4" strokeweight="1.06pt">
              <v:path arrowok="t"/>
            </v:shape>
            <v:shape id="_x0000_s4076" alt="" style="position:absolute;left:1460;top:8387;width:2141;height:0" coordorigin="1460,8387" coordsize="2141,0" path="m1460,8387r2141,e" filled="f" strokecolor="#deeaf6" strokeweight="4.18pt">
              <v:path arrowok="t"/>
            </v:shape>
            <v:shape id="_x0000_s4077" alt="" style="position:absolute;left:3611;top:8327;width:0;height:101" coordorigin="3611,8327" coordsize="0,101" path="m3611,8327r,101e" filled="f" strokecolor="#9cc2e4" strokeweight="1.06pt">
              <v:path arrowok="t"/>
            </v:shape>
            <v:shape id="_x0000_s4078" alt="" style="position:absolute;left:3620;top:8337;width:1555;height:0" coordorigin="3620,8337" coordsize="1555,0" path="m3620,8337r1555,e" filled="f" strokecolor="#9cc2e4" strokeweight="1.06pt">
              <v:path arrowok="t"/>
            </v:shape>
            <v:shape id="_x0000_s4079" alt="" style="position:absolute;left:3620;top:8387;width:1555;height:0" coordorigin="3620,8387" coordsize="1555,0" path="m3620,8387r1555,e" filled="f" strokecolor="#deeaf6" strokeweight="4.18pt">
              <v:path arrowok="t"/>
            </v:shape>
            <v:shape id="_x0000_s4080" alt="" style="position:absolute;left:5185;top:8327;width:0;height:101" coordorigin="5185,8327" coordsize="0,101" path="m5185,8327r,101e" filled="f" strokecolor="#9cc2e4" strokeweight="1.06pt">
              <v:path arrowok="t"/>
            </v:shape>
            <v:shape id="_x0000_s4081" alt="" style="position:absolute;left:5195;top:8337;width:1978;height:0" coordorigin="5195,8337" coordsize="1978,0" path="m5195,8337r1978,e" filled="f" strokecolor="#9cc2e4" strokeweight="1.06pt">
              <v:path arrowok="t"/>
            </v:shape>
            <v:shape id="_x0000_s4082" alt="" style="position:absolute;left:5195;top:8387;width:1978;height:0" coordorigin="5195,8387" coordsize="1978,0" path="m5195,8387r1978,e" filled="f" strokecolor="#deeaf6" strokeweight="4.18pt">
              <v:path arrowok="t"/>
            </v:shape>
            <v:shape id="_x0000_s4083" alt="" style="position:absolute;left:7182;top:8327;width:0;height:101" coordorigin="7182,8327" coordsize="0,101" path="m7182,8327r,101e" filled="f" strokecolor="#9cc2e4" strokeweight="1.06pt">
              <v:path arrowok="t"/>
            </v:shape>
            <v:shape id="_x0000_s4084" alt="" style="position:absolute;left:7192;top:8337;width:3116;height:0" coordorigin="7192,8337" coordsize="3116,0" path="m7192,8337r3115,e" filled="f" strokecolor="#9cc2e4" strokeweight="1.06pt">
              <v:path arrowok="t"/>
            </v:shape>
            <v:shape id="_x0000_s4085" alt="" style="position:absolute;left:7192;top:8387;width:3116;height:0" coordorigin="7192,8387" coordsize="3116,0" path="m7192,8387r3115,e" filled="f" strokecolor="#deeaf6" strokeweight="4.18pt">
              <v:path arrowok="t"/>
            </v:shape>
            <v:shape id="_x0000_s4086" alt="" style="position:absolute;left:10317;top:8327;width:0;height:101" coordorigin="10317,8327" coordsize="0,101" path="m10317,8327r,101e" filled="f" strokecolor="#9cc2e4" strokeweight="1.06pt">
              <v:path arrowok="t"/>
            </v:shape>
            <v:shape id="_x0000_s4087" alt="" style="position:absolute;left:1450;top:9249;width:2160;height:101" coordorigin="1450,9249" coordsize="2160,101" path="m1450,9349r2160,l3610,9249r-2160,l1450,9349xe" fillcolor="#deeaf6" stroked="f">
              <v:path arrowok="t"/>
            </v:shape>
            <v:shape id="_x0000_s4088" alt="" style="position:absolute;left:1450;top:8428;width:0;height:922" coordorigin="1450,8428" coordsize="0,922" path="m1450,8428r,921e" filled="f" strokecolor="#9cc2e4" strokeweight="1.06pt">
              <v:path arrowok="t"/>
            </v:shape>
            <v:shape id="_x0000_s4089" alt="" style="position:absolute;left:3611;top:9249;width:1574;height:101" coordorigin="3611,9249" coordsize="1574,101" path="m3611,9349r1574,l5185,9249r-1574,l3611,9349xe" fillcolor="#deeaf6" stroked="f">
              <v:path arrowok="t"/>
            </v:shape>
            <v:shape id="_x0000_s4090" alt="" style="position:absolute;left:3611;top:8428;width:0;height:922" coordorigin="3611,8428" coordsize="0,922" path="m3611,8428r,921e" filled="f" strokecolor="#9cc2e4" strokeweight="1.06pt">
              <v:path arrowok="t"/>
            </v:shape>
            <v:shape id="_x0000_s4091" alt="" style="position:absolute;left:5185;top:9249;width:1997;height:101" coordorigin="5185,9249" coordsize="1997,101" path="m5185,9349r1997,l7182,9249r-1997,l5185,9349xe" fillcolor="#deeaf6" stroked="f">
              <v:path arrowok="t"/>
            </v:shape>
            <v:shape id="_x0000_s4092" alt="" style="position:absolute;left:5185;top:8428;width:0;height:922" coordorigin="5185,8428" coordsize="0,922" path="m5185,8428r,921e" filled="f" strokecolor="#9cc2e4" strokeweight="1.06pt">
              <v:path arrowok="t"/>
            </v:shape>
            <v:shape id="_x0000_s4093" alt="" style="position:absolute;left:7182;top:9249;width:3135;height:101" coordorigin="7182,9249" coordsize="3135,101" path="m7182,9349r3135,l10317,9249r-3135,l7182,9349xe" fillcolor="#deeaf6" stroked="f">
              <v:path arrowok="t"/>
            </v:shape>
            <v:shape id="_x0000_s4094" alt="" style="position:absolute;left:7182;top:8428;width:0;height:922" coordorigin="7182,8428" coordsize="0,922" path="m7182,8428r,921e" filled="f" strokecolor="#9cc2e4" strokeweight="1.06pt">
              <v:path arrowok="t"/>
            </v:shape>
            <v:shape id="_x0000_s4095" alt="" style="position:absolute;left:10317;top:8428;width:0;height:922" coordorigin="10317,8428" coordsize="0,922" path="m10317,8428r,921e" filled="f" strokecolor="#9cc2e4" strokeweight="1.06pt">
              <v:path arrowok="t"/>
            </v:shape>
            <v:shape id="_x0000_s4096" alt="" style="position:absolute;left:1460;top:9347;width:2141;height:922" coordorigin="1460,9347" coordsize="2141,922" path="m1460,10269r2141,l3601,9347r-2141,l1460,10269xe" fillcolor="#deeaf6" stroked="f">
              <v:path arrowok="t"/>
            </v:shape>
            <v:shape id="_x0000_s4097" alt="" style="position:absolute;left:1551;top:9448;width:1961;height:530" coordorigin="1551,9448" coordsize="1961,530" path="m1551,9978r1961,l3512,9448r-1961,l1551,9978xe" fillcolor="#deeaf6" stroked="f">
              <v:path arrowok="t"/>
            </v:shape>
            <v:shape id="_x0000_s4098" alt="" style="position:absolute;left:3611;top:9347;width:1565;height:922" coordorigin="3611,9347" coordsize="1565,922" path="m3611,10269r1564,l5175,9347r-1564,l3611,10269xe" fillcolor="#deeaf6" stroked="f">
              <v:path arrowok="t"/>
            </v:shape>
            <v:shape id="_x0000_s4099" alt="" style="position:absolute;left:3711;top:9448;width:1375;height:530" coordorigin="3711,9448" coordsize="1375,530" path="m3711,9978r1376,l5087,9448r-1376,l3711,9978xe" fillcolor="#deeaf6" stroked="f">
              <v:path arrowok="t"/>
            </v:shape>
            <v:shape id="_x0000_s4100" alt="" style="position:absolute;left:5185;top:9347;width:1988;height:922" coordorigin="5185,9347" coordsize="1988,922" path="m5185,10269r1988,l7173,9347r-1988,l5185,10269xe" fillcolor="#deeaf6" stroked="f">
              <v:path arrowok="t"/>
            </v:shape>
            <v:shape id="_x0000_s4101" alt="" style="position:absolute;left:5286;top:9448;width:1796;height:530" coordorigin="5286,9448" coordsize="1796,530" path="m5286,9978r1795,l7081,9448r-1795,l5286,9978xe" fillcolor="#deeaf6" stroked="f">
              <v:path arrowok="t"/>
            </v:shape>
            <v:shape id="_x0000_s4102" alt="" style="position:absolute;left:7182;top:9347;width:3125;height:922" coordorigin="7182,9347" coordsize="3125,922" path="m7182,10269r3125,l10307,9347r-3125,l7182,10269xe" fillcolor="#deeaf6" stroked="f">
              <v:path arrowok="t"/>
            </v:shape>
            <v:shape id="_x0000_s4103" alt="" style="position:absolute;left:7281;top:9448;width:2936;height:530" coordorigin="7281,9448" coordsize="2936,530" path="m7281,9978r2935,l10216,9448r-2935,l7281,9978xe" fillcolor="#deeaf6" stroked="f">
              <v:path arrowok="t"/>
            </v:shape>
            <v:shape id="_x0000_s4104" alt="" style="position:absolute;left:7281;top:9978;width:2936;height:293" coordorigin="7281,9978" coordsize="2936,293" path="m7281,10271r2935,l10216,9978r-2935,l7281,10271xe" fillcolor="#deeaf6" stroked="f">
              <v:path arrowok="t"/>
            </v:shape>
            <v:shape id="_x0000_s4105" alt="" style="position:absolute;left:1450;top:9349;width:0;height:101" coordorigin="1450,9349" coordsize="0,101" path="m1450,9349r,101e" filled="f" strokecolor="#9cc2e4" strokeweight="1.06pt">
              <v:path arrowok="t"/>
            </v:shape>
            <v:shape id="_x0000_s4106" alt="" style="position:absolute;left:1460;top:9359;width:2141;height:0" coordorigin="1460,9359" coordsize="2141,0" path="m1460,9359r2141,e" filled="f" strokecolor="#9cc2e4" strokeweight="1.06pt">
              <v:path arrowok="t"/>
            </v:shape>
            <v:shape id="_x0000_s4107" alt="" style="position:absolute;left:1460;top:9409;width:2141;height:0" coordorigin="1460,9409" coordsize="2141,0" path="m1460,9409r2141,e" filled="f" strokecolor="#deeaf6" strokeweight="4.18pt">
              <v:path arrowok="t"/>
            </v:shape>
            <v:shape id="_x0000_s4108" alt="" style="position:absolute;left:3611;top:9349;width:0;height:101" coordorigin="3611,9349" coordsize="0,101" path="m3611,9349r,101e" filled="f" strokecolor="#9cc2e4" strokeweight="1.06pt">
              <v:path arrowok="t"/>
            </v:shape>
            <v:shape id="_x0000_s4109" alt="" style="position:absolute;left:3620;top:9359;width:1555;height:0" coordorigin="3620,9359" coordsize="1555,0" path="m3620,9359r1555,e" filled="f" strokecolor="#9cc2e4" strokeweight="1.06pt">
              <v:path arrowok="t"/>
            </v:shape>
            <v:shape id="_x0000_s4110" alt="" style="position:absolute;left:3620;top:9409;width:1555;height:0" coordorigin="3620,9409" coordsize="1555,0" path="m3620,9409r1555,e" filled="f" strokecolor="#deeaf6" strokeweight="4.18pt">
              <v:path arrowok="t"/>
            </v:shape>
            <v:shape id="_x0000_s4111" alt="" style="position:absolute;left:5185;top:9349;width:0;height:101" coordorigin="5185,9349" coordsize="0,101" path="m5185,9349r,101e" filled="f" strokecolor="#9cc2e4" strokeweight="1.06pt">
              <v:path arrowok="t"/>
            </v:shape>
            <v:shape id="_x0000_s4112" alt="" style="position:absolute;left:5195;top:9359;width:1978;height:0" coordorigin="5195,9359" coordsize="1978,0" path="m5195,9359r1978,e" filled="f" strokecolor="#9cc2e4" strokeweight="1.06pt">
              <v:path arrowok="t"/>
            </v:shape>
            <v:shape id="_x0000_s4113" alt="" style="position:absolute;left:5195;top:9409;width:1978;height:0" coordorigin="5195,9409" coordsize="1978,0" path="m5195,9409r1978,e" filled="f" strokecolor="#deeaf6" strokeweight="4.18pt">
              <v:path arrowok="t"/>
            </v:shape>
            <v:shape id="_x0000_s4114" alt="" style="position:absolute;left:7182;top:9349;width:0;height:101" coordorigin="7182,9349" coordsize="0,101" path="m7182,9349r,101e" filled="f" strokecolor="#9cc2e4" strokeweight="1.06pt">
              <v:path arrowok="t"/>
            </v:shape>
            <v:shape id="_x0000_s4115" alt="" style="position:absolute;left:7192;top:9359;width:3116;height:0" coordorigin="7192,9359" coordsize="3116,0" path="m7192,9359r3115,e" filled="f" strokecolor="#9cc2e4" strokeweight="1.06pt">
              <v:path arrowok="t"/>
            </v:shape>
            <v:shape id="_x0000_s4116" alt="" style="position:absolute;left:7192;top:9409;width:3116;height:0" coordorigin="7192,9409" coordsize="3116,0" path="m7192,9409r3115,e" filled="f" strokecolor="#deeaf6" strokeweight="4.18pt">
              <v:path arrowok="t"/>
            </v:shape>
            <v:shape id="_x0000_s4117" alt="" style="position:absolute;left:10317;top:9349;width:0;height:101" coordorigin="10317,9349" coordsize="0,101" path="m10317,9349r,101e" filled="f" strokecolor="#9cc2e4" strokeweight="1.06pt">
              <v:path arrowok="t"/>
            </v:shape>
            <v:shape id="_x0000_s4118" alt="" style="position:absolute;left:1460;top:10369;width:2141;height:2" coordorigin="1460,10369" coordsize="2141,2" path="m1460,10372r2141,l3601,10369r-2141,l1460,10372xe" fillcolor="#deeaf6" stroked="f">
              <v:path arrowok="t"/>
            </v:shape>
            <v:shape id="_x0000_s4119" alt="" style="position:absolute;left:3611;top:10369;width:1565;height:2" coordorigin="3611,10369" coordsize="1565,2" path="m3611,10372r1564,l5175,10369r-1564,l3611,10372xe" fillcolor="#deeaf6" stroked="f">
              <v:path arrowok="t"/>
            </v:shape>
            <v:shape id="_x0000_s4120" alt="" style="position:absolute;left:5185;top:10369;width:1988;height:2" coordorigin="5185,10369" coordsize="1988,2" path="m5185,10372r1988,l7173,10369r-1988,l5185,10372xe" fillcolor="#deeaf6" stroked="f">
              <v:path arrowok="t"/>
            </v:shape>
            <v:shape id="_x0000_s4121" alt="" style="position:absolute;left:7182;top:10369;width:3125;height:2" coordorigin="7182,10369" coordsize="3125,2" path="m7182,10372r3125,l10307,10369r-3125,l7182,10372xe" fillcolor="#deeaf6" stroked="f">
              <v:path arrowok="t"/>
            </v:shape>
            <v:shape id="_x0000_s4122" alt="" style="position:absolute;left:1450;top:10269;width:2160;height:101" coordorigin="1450,10269" coordsize="2160,101" path="m1450,10369r2160,l3610,10269r-2160,l1450,10369xe" fillcolor="#deeaf6" stroked="f">
              <v:path arrowok="t"/>
            </v:shape>
            <v:shape id="_x0000_s4123" alt="" style="position:absolute;left:1450;top:9450;width:0;height:919" coordorigin="1450,9450" coordsize="0,919" path="m1450,9450r,919e" filled="f" strokecolor="#9cc2e4" strokeweight="1.06pt">
              <v:path arrowok="t"/>
            </v:shape>
            <v:shape id="_x0000_s4124" alt="" style="position:absolute;left:3611;top:10269;width:1574;height:101" coordorigin="3611,10269" coordsize="1574,101" path="m3611,10369r1574,l5185,10269r-1574,l3611,10369xe" fillcolor="#deeaf6" stroked="f">
              <v:path arrowok="t"/>
            </v:shape>
            <v:shape id="_x0000_s4125" alt="" style="position:absolute;left:3611;top:9450;width:0;height:919" coordorigin="3611,9450" coordsize="0,919" path="m3611,9450r,919e" filled="f" strokecolor="#9cc2e4" strokeweight="1.06pt">
              <v:path arrowok="t"/>
            </v:shape>
            <v:shape id="_x0000_s4126" alt="" style="position:absolute;left:5185;top:10269;width:1997;height:101" coordorigin="5185,10269" coordsize="1997,101" path="m5185,10369r1997,l7182,10269r-1997,l5185,10369xe" fillcolor="#deeaf6" stroked="f">
              <v:path arrowok="t"/>
            </v:shape>
            <v:shape id="_x0000_s4127" alt="" style="position:absolute;left:5185;top:9450;width:0;height:919" coordorigin="5185,9450" coordsize="0,919" path="m5185,9450r,919e" filled="f" strokecolor="#9cc2e4" strokeweight="1.06pt">
              <v:path arrowok="t"/>
            </v:shape>
            <v:shape id="_x0000_s4128" alt="" style="position:absolute;left:7182;top:10269;width:3135;height:101" coordorigin="7182,10269" coordsize="3135,101" path="m7182,10369r3135,l10317,10269r-3135,l7182,10369xe" fillcolor="#deeaf6" stroked="f">
              <v:path arrowok="t"/>
            </v:shape>
            <v:shape id="_x0000_s4129" alt="" style="position:absolute;left:7182;top:9450;width:0;height:919" coordorigin="7182,9450" coordsize="0,919" path="m7182,9450r,919e" filled="f" strokecolor="#9cc2e4" strokeweight="1.06pt">
              <v:path arrowok="t"/>
            </v:shape>
            <v:shape id="_x0000_s4130" alt="" style="position:absolute;left:10317;top:9450;width:0;height:919" coordorigin="10317,9450" coordsize="0,919" path="m10317,9450r,919e" filled="f" strokecolor="#9cc2e4" strokeweight="1.06pt">
              <v:path arrowok="t"/>
            </v:shape>
            <v:shape id="_x0000_s4131" alt="" style="position:absolute;left:1460;top:10470;width:2141;height:821" coordorigin="1460,10470" coordsize="2141,821" path="m1460,11292r2141,l3601,10470r-2141,l1460,11292xe" fillcolor="#deeaf6" stroked="f">
              <v:path arrowok="t"/>
            </v:shape>
            <v:shape id="_x0000_s4132" alt="" style="position:absolute;left:1551;top:10470;width:1961;height:531" coordorigin="1551,10470" coordsize="1961,531" path="m1551,11001r1961,l3512,10470r-1961,l1551,11001xe" fillcolor="#deeaf6" stroked="f">
              <v:path arrowok="t"/>
            </v:shape>
            <v:shape id="_x0000_s4133" alt="" style="position:absolute;left:3611;top:10470;width:1565;height:821" coordorigin="3611,10470" coordsize="1565,821" path="m3611,11292r1564,l5175,10470r-1564,l3611,11292xe" fillcolor="#deeaf6" stroked="f">
              <v:path arrowok="t"/>
            </v:shape>
            <v:shape id="_x0000_s4134" alt="" style="position:absolute;left:3711;top:10470;width:1375;height:531" coordorigin="3711,10470" coordsize="1375,531" path="m3711,11001r1376,l5087,10470r-1376,l3711,11001xe" fillcolor="#deeaf6" stroked="f">
              <v:path arrowok="t"/>
            </v:shape>
            <v:shape id="_x0000_s4135" alt="" style="position:absolute;left:5185;top:10470;width:1988;height:821" coordorigin="5185,10470" coordsize="1988,821" path="m5185,11292r1988,l7173,10470r-1988,l5185,11292xe" fillcolor="#deeaf6" stroked="f">
              <v:path arrowok="t"/>
            </v:shape>
            <v:shape id="_x0000_s4136" alt="" style="position:absolute;left:5286;top:10470;width:1796;height:531" coordorigin="5286,10470" coordsize="1796,531" path="m5286,11001r1795,l7081,10470r-1795,l5286,11001xe" fillcolor="#deeaf6" stroked="f">
              <v:path arrowok="t"/>
            </v:shape>
            <v:shape id="_x0000_s4137" alt="" style="position:absolute;left:7182;top:10470;width:3125;height:821" coordorigin="7182,10470" coordsize="3125,821" path="m7182,11292r3125,l10307,10470r-3125,l7182,11292xe" fillcolor="#deeaf6" stroked="f">
              <v:path arrowok="t"/>
            </v:shape>
            <v:shape id="_x0000_s4138" alt="" style="position:absolute;left:7281;top:10470;width:2936;height:531" coordorigin="7281,10470" coordsize="2936,531" path="m7281,11001r2935,l10216,10470r-2935,l7281,11001xe" fillcolor="#deeaf6" stroked="f">
              <v:path arrowok="t"/>
            </v:shape>
            <v:shape id="_x0000_s4139" alt="" style="position:absolute;left:7281;top:11001;width:2936;height:290" coordorigin="7281,11001" coordsize="2936,290" path="m7281,11292r2935,l10216,11001r-2935,l7281,11292xe" fillcolor="#deeaf6" stroked="f">
              <v:path arrowok="t"/>
            </v:shape>
            <v:shape id="_x0000_s4140" alt="" style="position:absolute;left:1450;top:10369;width:0;height:101" coordorigin="1450,10369" coordsize="0,101" path="m1450,10369r,101e" filled="f" strokecolor="#9cc2e4" strokeweight="1.06pt">
              <v:path arrowok="t"/>
            </v:shape>
            <v:shape id="_x0000_s4141" alt="" style="position:absolute;left:1460;top:10369;width:2141;height:101" coordorigin="1460,10369" coordsize="2141,101" path="m1460,10470r2141,l3601,10369r-2141,l1460,10470xe" fillcolor="#deeaf6" stroked="f">
              <v:path arrowok="t"/>
            </v:shape>
            <v:shape id="_x0000_s4142" alt="" style="position:absolute;left:3611;top:10369;width:0;height:101" coordorigin="3611,10369" coordsize="0,101" path="m3611,10369r,101e" filled="f" strokecolor="#9cc2e4" strokeweight="1.06pt">
              <v:path arrowok="t"/>
            </v:shape>
            <v:shape id="_x0000_s4143" alt="" style="position:absolute;left:3620;top:10369;width:1555;height:101" coordorigin="3620,10369" coordsize="1555,101" path="m3620,10470r1555,l5175,10369r-1555,l3620,10470xe" fillcolor="#deeaf6" stroked="f">
              <v:path arrowok="t"/>
            </v:shape>
            <v:shape id="_x0000_s4144" alt="" style="position:absolute;left:5185;top:10369;width:0;height:101" coordorigin="5185,10369" coordsize="0,101" path="m5185,10369r,101e" filled="f" strokecolor="#9cc2e4" strokeweight="1.06pt">
              <v:path arrowok="t"/>
            </v:shape>
            <v:shape id="_x0000_s4145" alt="" style="position:absolute;left:5195;top:10369;width:1978;height:101" coordorigin="5195,10369" coordsize="1978,101" path="m5195,10470r1978,l7173,10369r-1978,l5195,10470xe" fillcolor="#deeaf6" stroked="f">
              <v:path arrowok="t"/>
            </v:shape>
            <v:shape id="_x0000_s4146" alt="" style="position:absolute;left:7182;top:10369;width:0;height:101" coordorigin="7182,10369" coordsize="0,101" path="m7182,10369r,101e" filled="f" strokecolor="#9cc2e4" strokeweight="1.06pt">
              <v:path arrowok="t"/>
            </v:shape>
            <v:shape id="_x0000_s4147" alt="" style="position:absolute;left:7192;top:10369;width:3116;height:101" coordorigin="7192,10369" coordsize="3116,101" path="m7192,10470r3115,l10307,10369r-3115,l7192,10470xe" fillcolor="#deeaf6" stroked="f">
              <v:path arrowok="t"/>
            </v:shape>
            <v:shape id="_x0000_s4148" alt="" style="position:absolute;left:10317;top:10369;width:0;height:101" coordorigin="10317,10369" coordsize="0,101" path="m10317,10369r,101e" filled="f" strokecolor="#9cc2e4" strokeweight="1.06pt">
              <v:path arrowok="t"/>
            </v:shape>
            <v:shape id="_x0000_s4149" alt="" style="position:absolute;left:1450;top:11292;width:2160;height:101" coordorigin="1450,11292" coordsize="2160,101" path="m1450,11392r2160,l3610,11292r-2160,l1450,11392xe" fillcolor="#deeaf6" stroked="f">
              <v:path arrowok="t"/>
            </v:shape>
            <v:shape id="_x0000_s4150" alt="" style="position:absolute;left:1450;top:10470;width:0;height:941" coordorigin="1450,10470" coordsize="0,941" path="m1450,10470r,942e" filled="f" strokecolor="#9cc2e4" strokeweight="1.06pt">
              <v:path arrowok="t"/>
            </v:shape>
            <v:shape id="_x0000_s4151" alt="" style="position:absolute;left:1460;top:11402;width:2141;height:0" coordorigin="1460,11402" coordsize="2141,0" path="m1460,11402r2141,e" filled="f" strokecolor="#9cc2e4" strokeweight=".37392mm">
              <v:path arrowok="t"/>
            </v:shape>
            <v:shape id="_x0000_s4152" alt="" style="position:absolute;left:3611;top:11292;width:1574;height:101" coordorigin="3611,11292" coordsize="1574,101" path="m3611,11392r1574,l5185,11292r-1574,l3611,11392xe" fillcolor="#deeaf6" stroked="f">
              <v:path arrowok="t"/>
            </v:shape>
            <v:shape id="_x0000_s4153" alt="" style="position:absolute;left:3611;top:10470;width:0;height:941" coordorigin="3611,10470" coordsize="0,941" path="m3611,10470r,942e" filled="f" strokecolor="#9cc2e4" strokeweight="1.06pt">
              <v:path arrowok="t"/>
            </v:shape>
            <v:shape id="_x0000_s4154" alt="" style="position:absolute;left:3620;top:11402;width:1555;height:0" coordorigin="3620,11402" coordsize="1555,0" path="m3620,11402r1555,e" filled="f" strokecolor="#9cc2e4" strokeweight=".37392mm">
              <v:path arrowok="t"/>
            </v:shape>
            <v:shape id="_x0000_s4155" alt="" style="position:absolute;left:5185;top:11292;width:1997;height:101" coordorigin="5185,11292" coordsize="1997,101" path="m5185,11392r1997,l7182,11292r-1997,l5185,11392xe" fillcolor="#deeaf6" stroked="f">
              <v:path arrowok="t"/>
            </v:shape>
            <v:shape id="_x0000_s4156" alt="" style="position:absolute;left:5185;top:10470;width:0;height:941" coordorigin="5185,10470" coordsize="0,941" path="m5185,10470r,942e" filled="f" strokecolor="#9cc2e4" strokeweight="1.06pt">
              <v:path arrowok="t"/>
            </v:shape>
            <v:shape id="_x0000_s4157" alt="" style="position:absolute;left:5195;top:11402;width:1978;height:0" coordorigin="5195,11402" coordsize="1978,0" path="m5195,11402r1978,e" filled="f" strokecolor="#9cc2e4" strokeweight=".37392mm">
              <v:path arrowok="t"/>
            </v:shape>
            <v:shape id="_x0000_s4158" alt="" style="position:absolute;left:7182;top:11292;width:3135;height:101" coordorigin="7182,11292" coordsize="3135,101" path="m7182,11392r3135,l10317,11292r-3135,l7182,11392xe" fillcolor="#deeaf6" stroked="f">
              <v:path arrowok="t"/>
            </v:shape>
            <v:shape id="_x0000_s4159" alt="" style="position:absolute;left:7182;top:10470;width:0;height:941" coordorigin="7182,10470" coordsize="0,941" path="m7182,10470r,942e" filled="f" strokecolor="#9cc2e4" strokeweight="1.06pt">
              <v:path arrowok="t"/>
            </v:shape>
            <v:shape id="_x0000_s4160" alt="" style="position:absolute;left:7192;top:11402;width:3116;height:0" coordorigin="7192,11402" coordsize="3116,0" path="m7192,11402r3115,e" filled="f" strokecolor="#9cc2e4" strokeweight=".37392mm">
              <v:path arrowok="t"/>
            </v:shape>
            <v:shape id="_x0000_s4161" alt="" style="position:absolute;left:10317;top:10470;width:0;height:941" coordorigin="10317,10470" coordsize="0,941" path="m10317,10470r,942e" filled="f" strokecolor="#9cc2e4" strokeweight="1.06pt">
              <v:path arrowok="t"/>
            </v:shape>
            <w10:wrap anchorx="page" anchory="page"/>
          </v:group>
        </w:pict>
      </w:r>
    </w:p>
    <w:p w14:paraId="746FF091" w14:textId="77777777" w:rsidR="0027373D" w:rsidRPr="00107A28" w:rsidRDefault="0027373D">
      <w:pPr>
        <w:spacing w:before="13" w:line="220" w:lineRule="exact"/>
        <w:rPr>
          <w:sz w:val="22"/>
          <w:szCs w:val="22"/>
          <w:lang w:val="es-ES"/>
        </w:rPr>
      </w:pPr>
    </w:p>
    <w:p w14:paraId="056CE962" w14:textId="77777777" w:rsidR="0027373D" w:rsidRPr="00107A28" w:rsidRDefault="003C776A">
      <w:pPr>
        <w:spacing w:before="7" w:line="280" w:lineRule="exact"/>
        <w:ind w:left="5841" w:right="116" w:hanging="5730"/>
        <w:rPr>
          <w:rFonts w:ascii="Arial" w:eastAsia="Arial" w:hAnsi="Arial" w:cs="Arial"/>
          <w:sz w:val="22"/>
          <w:szCs w:val="22"/>
          <w:lang w:val="es-ES"/>
        </w:rPr>
      </w:pPr>
      <w:r w:rsidRPr="00107A28">
        <w:rPr>
          <w:rFonts w:ascii="Arial" w:eastAsia="Arial" w:hAnsi="Arial" w:cs="Arial"/>
          <w:b/>
          <w:sz w:val="22"/>
          <w:szCs w:val="22"/>
          <w:lang w:val="es-ES"/>
        </w:rPr>
        <w:t xml:space="preserve">booking_codigo        </w:t>
      </w:r>
      <w:r w:rsidRPr="00107A28">
        <w:rPr>
          <w:rFonts w:ascii="Arial" w:eastAsia="Arial" w:hAnsi="Arial" w:cs="Arial"/>
          <w:sz w:val="22"/>
          <w:szCs w:val="22"/>
          <w:lang w:val="es-ES"/>
        </w:rPr>
        <w:t xml:space="preserve">NUMBER(10)    N                         </w:t>
      </w:r>
      <w:r w:rsidRPr="00107A28">
        <w:rPr>
          <w:rFonts w:ascii="Arial" w:eastAsia="Arial" w:hAnsi="Arial" w:cs="Arial"/>
          <w:sz w:val="22"/>
          <w:szCs w:val="22"/>
          <w:lang w:val="es-ES"/>
        </w:rPr>
        <w:t xml:space="preserve">     Código de la reserva a la que se hace referencia.</w:t>
      </w:r>
    </w:p>
    <w:p w14:paraId="3E420E12" w14:textId="77777777" w:rsidR="0027373D" w:rsidRPr="00107A28" w:rsidRDefault="0027373D">
      <w:pPr>
        <w:spacing w:line="200" w:lineRule="exact"/>
        <w:rPr>
          <w:lang w:val="es-ES"/>
        </w:rPr>
      </w:pPr>
    </w:p>
    <w:p w14:paraId="0722AE98" w14:textId="77777777" w:rsidR="0027373D" w:rsidRPr="00107A28" w:rsidRDefault="0027373D">
      <w:pPr>
        <w:spacing w:before="15" w:line="220" w:lineRule="exact"/>
        <w:rPr>
          <w:sz w:val="22"/>
          <w:szCs w:val="22"/>
          <w:lang w:val="es-ES"/>
        </w:rPr>
      </w:pPr>
    </w:p>
    <w:p w14:paraId="5890BFD4" w14:textId="77777777" w:rsidR="0027373D" w:rsidRPr="00107A28" w:rsidRDefault="003C776A">
      <w:pPr>
        <w:spacing w:before="5" w:line="280" w:lineRule="exact"/>
        <w:ind w:left="5841" w:right="116" w:hanging="5730"/>
        <w:rPr>
          <w:rFonts w:ascii="Arial" w:eastAsia="Arial" w:hAnsi="Arial" w:cs="Arial"/>
          <w:sz w:val="22"/>
          <w:szCs w:val="22"/>
          <w:lang w:val="es-ES"/>
        </w:rPr>
      </w:pPr>
      <w:r w:rsidRPr="00107A28">
        <w:rPr>
          <w:rFonts w:ascii="Arial" w:eastAsia="Arial" w:hAnsi="Arial" w:cs="Arial"/>
          <w:b/>
          <w:sz w:val="22"/>
          <w:szCs w:val="22"/>
          <w:lang w:val="es-ES"/>
        </w:rPr>
        <w:t xml:space="preserve">particular_codigo     </w:t>
      </w:r>
      <w:r w:rsidRPr="00107A28">
        <w:rPr>
          <w:rFonts w:ascii="Arial" w:eastAsia="Arial" w:hAnsi="Arial" w:cs="Arial"/>
          <w:sz w:val="22"/>
          <w:szCs w:val="22"/>
          <w:lang w:val="es-ES"/>
        </w:rPr>
        <w:t>NUMBER(10)    N                              Código de la reserva a la que se hace referencia.</w:t>
      </w:r>
    </w:p>
    <w:p w14:paraId="441C1436" w14:textId="77777777" w:rsidR="0027373D" w:rsidRPr="00107A28" w:rsidRDefault="0027373D">
      <w:pPr>
        <w:spacing w:before="6" w:line="160" w:lineRule="exact"/>
        <w:rPr>
          <w:sz w:val="16"/>
          <w:szCs w:val="16"/>
          <w:lang w:val="es-ES"/>
        </w:rPr>
      </w:pPr>
    </w:p>
    <w:p w14:paraId="0440408D" w14:textId="77777777" w:rsidR="0027373D" w:rsidRPr="00107A28" w:rsidRDefault="0027373D">
      <w:pPr>
        <w:spacing w:line="200" w:lineRule="exact"/>
        <w:rPr>
          <w:lang w:val="es-ES"/>
        </w:rPr>
      </w:pPr>
    </w:p>
    <w:p w14:paraId="2FF90809" w14:textId="77777777" w:rsidR="0027373D" w:rsidRPr="00107A28" w:rsidRDefault="0027373D">
      <w:pPr>
        <w:spacing w:line="200" w:lineRule="exact"/>
        <w:rPr>
          <w:lang w:val="es-ES"/>
        </w:rPr>
      </w:pPr>
    </w:p>
    <w:p w14:paraId="7FB61E8D" w14:textId="77777777" w:rsidR="0027373D" w:rsidRPr="00107A28" w:rsidRDefault="0027373D">
      <w:pPr>
        <w:spacing w:line="200" w:lineRule="exact"/>
        <w:rPr>
          <w:lang w:val="es-ES"/>
        </w:rPr>
      </w:pPr>
    </w:p>
    <w:p w14:paraId="08BF0CE6" w14:textId="77777777" w:rsidR="0027373D" w:rsidRPr="00107A28" w:rsidRDefault="003C776A">
      <w:pPr>
        <w:spacing w:before="32" w:line="240" w:lineRule="exact"/>
        <w:ind w:left="111"/>
        <w:rPr>
          <w:rFonts w:ascii="Arial" w:eastAsia="Arial" w:hAnsi="Arial" w:cs="Arial"/>
          <w:sz w:val="22"/>
          <w:szCs w:val="22"/>
          <w:lang w:val="es-ES"/>
        </w:rPr>
      </w:pPr>
      <w:r w:rsidRPr="00107A28">
        <w:rPr>
          <w:rFonts w:ascii="Arial" w:eastAsia="Arial" w:hAnsi="Arial" w:cs="Arial"/>
          <w:position w:val="-1"/>
          <w:sz w:val="22"/>
          <w:szCs w:val="22"/>
          <w:lang w:val="es-ES"/>
        </w:rPr>
        <w:t xml:space="preserve">Nombre Índice                           </w:t>
      </w:r>
      <w:r w:rsidRPr="00107A28">
        <w:rPr>
          <w:rFonts w:ascii="Arial" w:eastAsia="Arial" w:hAnsi="Arial" w:cs="Arial"/>
          <w:b/>
          <w:color w:val="FFFFFF"/>
          <w:position w:val="-1"/>
          <w:sz w:val="22"/>
          <w:szCs w:val="22"/>
          <w:lang w:val="es-ES"/>
        </w:rPr>
        <w:t xml:space="preserve">Columna                               </w:t>
      </w:r>
      <w:r w:rsidRPr="00107A28">
        <w:rPr>
          <w:rFonts w:ascii="Arial" w:eastAsia="Arial" w:hAnsi="Arial" w:cs="Arial"/>
          <w:b/>
          <w:color w:val="FFFFFF"/>
          <w:position w:val="-1"/>
          <w:sz w:val="22"/>
          <w:szCs w:val="22"/>
          <w:lang w:val="es-ES"/>
        </w:rPr>
        <w:t xml:space="preserve"> Descripción</w:t>
      </w:r>
    </w:p>
    <w:p w14:paraId="245E88D5" w14:textId="77777777" w:rsidR="0027373D" w:rsidRPr="00107A28" w:rsidRDefault="0027373D">
      <w:pPr>
        <w:spacing w:line="200" w:lineRule="exact"/>
        <w:rPr>
          <w:lang w:val="es-ES"/>
        </w:rPr>
      </w:pPr>
    </w:p>
    <w:p w14:paraId="59B40C79" w14:textId="77777777" w:rsidR="0027373D" w:rsidRPr="00107A28" w:rsidRDefault="0027373D">
      <w:pPr>
        <w:spacing w:line="200" w:lineRule="exact"/>
        <w:rPr>
          <w:lang w:val="es-ES"/>
        </w:rPr>
      </w:pPr>
    </w:p>
    <w:p w14:paraId="6B4F6787" w14:textId="77777777" w:rsidR="0027373D" w:rsidRPr="00107A28" w:rsidRDefault="0027373D">
      <w:pPr>
        <w:spacing w:before="9" w:line="280" w:lineRule="exact"/>
        <w:rPr>
          <w:sz w:val="28"/>
          <w:szCs w:val="28"/>
          <w:lang w:val="es-ES"/>
        </w:rPr>
      </w:pPr>
    </w:p>
    <w:p w14:paraId="6043A39F" w14:textId="77777777" w:rsidR="0027373D" w:rsidRPr="00107A28" w:rsidRDefault="003C776A">
      <w:pPr>
        <w:spacing w:before="32"/>
        <w:ind w:left="111"/>
        <w:rPr>
          <w:rFonts w:ascii="Arial" w:eastAsia="Arial" w:hAnsi="Arial" w:cs="Arial"/>
          <w:sz w:val="22"/>
          <w:szCs w:val="22"/>
          <w:lang w:val="es-ES"/>
        </w:rPr>
        <w:sectPr w:rsidR="0027373D" w:rsidRPr="00107A28">
          <w:type w:val="continuous"/>
          <w:pgSz w:w="11920" w:h="16840"/>
          <w:pgMar w:top="1320" w:right="1600" w:bottom="280" w:left="1440" w:header="720" w:footer="720" w:gutter="0"/>
          <w:cols w:space="720"/>
        </w:sectPr>
      </w:pPr>
      <w:r w:rsidRPr="00107A28">
        <w:rPr>
          <w:rFonts w:ascii="Arial" w:eastAsia="Arial" w:hAnsi="Arial" w:cs="Arial"/>
          <w:b/>
          <w:sz w:val="22"/>
          <w:szCs w:val="22"/>
          <w:lang w:val="es-ES"/>
        </w:rPr>
        <w:t xml:space="preserve">persona_pk                              DNI_persona                         </w:t>
      </w:r>
      <w:r w:rsidRPr="00107A28">
        <w:rPr>
          <w:rFonts w:ascii="Arial" w:eastAsia="Arial" w:hAnsi="Arial" w:cs="Arial"/>
          <w:sz w:val="22"/>
          <w:szCs w:val="22"/>
          <w:lang w:val="es-ES"/>
        </w:rPr>
        <w:t>Índice de la clave primaria.</w:t>
      </w:r>
    </w:p>
    <w:p w14:paraId="1DE8F516" w14:textId="77777777" w:rsidR="0027373D" w:rsidRPr="00107A28" w:rsidRDefault="0027373D">
      <w:pPr>
        <w:spacing w:before="4" w:line="180" w:lineRule="exact"/>
        <w:rPr>
          <w:sz w:val="19"/>
          <w:szCs w:val="19"/>
          <w:lang w:val="es-ES"/>
        </w:rPr>
        <w:sectPr w:rsidR="0027373D" w:rsidRPr="00107A28">
          <w:pgSz w:w="11920" w:h="16840"/>
          <w:pgMar w:top="1560" w:right="1680" w:bottom="280" w:left="1400" w:header="720" w:footer="720" w:gutter="0"/>
          <w:cols w:space="720"/>
        </w:sectPr>
      </w:pPr>
    </w:p>
    <w:p w14:paraId="0D0F1D2B" w14:textId="77777777" w:rsidR="0027373D" w:rsidRPr="00107A28" w:rsidRDefault="003C776A">
      <w:pPr>
        <w:spacing w:before="7" w:line="280" w:lineRule="exact"/>
        <w:ind w:left="3360" w:right="-38" w:hanging="3209"/>
        <w:rPr>
          <w:rFonts w:ascii="Arial" w:eastAsia="Arial" w:hAnsi="Arial" w:cs="Arial"/>
          <w:sz w:val="22"/>
          <w:szCs w:val="22"/>
          <w:lang w:val="es-ES"/>
        </w:rPr>
      </w:pPr>
      <w:r w:rsidRPr="00107A28">
        <w:rPr>
          <w:rFonts w:ascii="Arial" w:eastAsia="Arial" w:hAnsi="Arial" w:cs="Arial"/>
          <w:sz w:val="22"/>
          <w:szCs w:val="22"/>
          <w:lang w:val="es-ES"/>
        </w:rPr>
        <w:t xml:space="preserve">Nombre Clave         </w:t>
      </w:r>
      <w:r w:rsidRPr="00107A28">
        <w:rPr>
          <w:rFonts w:ascii="Arial" w:eastAsia="Arial" w:hAnsi="Arial" w:cs="Arial"/>
          <w:b/>
          <w:color w:val="FFFFFF"/>
          <w:sz w:val="22"/>
          <w:szCs w:val="22"/>
          <w:lang w:val="es-ES"/>
        </w:rPr>
        <w:t>Columna     Tabla referencia</w:t>
      </w:r>
    </w:p>
    <w:p w14:paraId="17DEBBBD" w14:textId="77777777" w:rsidR="0027373D" w:rsidRPr="00107A28" w:rsidRDefault="003C776A">
      <w:pPr>
        <w:spacing w:before="7" w:line="280" w:lineRule="exact"/>
        <w:ind w:right="-38"/>
        <w:rPr>
          <w:rFonts w:ascii="Arial" w:eastAsia="Arial" w:hAnsi="Arial" w:cs="Arial"/>
          <w:sz w:val="22"/>
          <w:szCs w:val="22"/>
          <w:lang w:val="es-ES"/>
        </w:rPr>
      </w:pPr>
      <w:r w:rsidRPr="00107A28">
        <w:rPr>
          <w:lang w:val="es-ES"/>
        </w:rPr>
        <w:br w:type="column"/>
      </w:r>
      <w:r w:rsidRPr="00107A28">
        <w:rPr>
          <w:rFonts w:ascii="Arial" w:eastAsia="Arial" w:hAnsi="Arial" w:cs="Arial"/>
          <w:b/>
          <w:color w:val="FFFFFF"/>
          <w:sz w:val="22"/>
          <w:szCs w:val="22"/>
          <w:lang w:val="es-ES"/>
        </w:rPr>
        <w:t>Columna referencia</w:t>
      </w:r>
    </w:p>
    <w:p w14:paraId="56D4EF37" w14:textId="77777777" w:rsidR="0027373D" w:rsidRDefault="003C776A">
      <w:pPr>
        <w:spacing w:before="32"/>
        <w:rPr>
          <w:rFonts w:ascii="Arial" w:eastAsia="Arial" w:hAnsi="Arial" w:cs="Arial"/>
          <w:sz w:val="22"/>
          <w:szCs w:val="22"/>
        </w:rPr>
        <w:sectPr w:rsidR="0027373D">
          <w:type w:val="continuous"/>
          <w:pgSz w:w="11920" w:h="16840"/>
          <w:pgMar w:top="1320" w:right="1680" w:bottom="280" w:left="1400" w:header="720" w:footer="720" w:gutter="0"/>
          <w:cols w:num="3" w:space="720" w:equalWidth="0">
            <w:col w:w="4414" w:space="312"/>
            <w:col w:w="1054" w:space="431"/>
            <w:col w:w="2629"/>
          </w:cols>
        </w:sectPr>
      </w:pPr>
      <w:r w:rsidRPr="00107A28">
        <w:br w:type="column"/>
      </w:r>
      <w:proofErr w:type="spellStart"/>
      <w:r>
        <w:rPr>
          <w:rFonts w:ascii="Arial" w:eastAsia="Arial" w:hAnsi="Arial" w:cs="Arial"/>
          <w:b/>
          <w:color w:val="FFFFFF"/>
          <w:sz w:val="22"/>
          <w:szCs w:val="22"/>
        </w:rPr>
        <w:t>Reglas</w:t>
      </w:r>
      <w:proofErr w:type="spellEnd"/>
    </w:p>
    <w:p w14:paraId="41E9FB9B" w14:textId="77777777" w:rsidR="0027373D" w:rsidRDefault="0027373D">
      <w:pPr>
        <w:spacing w:line="200" w:lineRule="exact"/>
      </w:pPr>
    </w:p>
    <w:p w14:paraId="48662EFE" w14:textId="77777777" w:rsidR="0027373D" w:rsidRDefault="0027373D">
      <w:pPr>
        <w:spacing w:before="15" w:line="220" w:lineRule="exact"/>
        <w:rPr>
          <w:sz w:val="22"/>
          <w:szCs w:val="22"/>
        </w:rPr>
        <w:sectPr w:rsidR="0027373D">
          <w:type w:val="continuous"/>
          <w:pgSz w:w="11920" w:h="16840"/>
          <w:pgMar w:top="1320" w:right="1680" w:bottom="280" w:left="1400" w:header="720" w:footer="720" w:gutter="0"/>
          <w:cols w:space="720"/>
        </w:sectPr>
      </w:pPr>
    </w:p>
    <w:p w14:paraId="13259D45" w14:textId="77777777" w:rsidR="0027373D" w:rsidRDefault="003C776A">
      <w:pPr>
        <w:spacing w:before="7" w:line="280" w:lineRule="exact"/>
        <w:ind w:left="151" w:right="-38"/>
        <w:rPr>
          <w:rFonts w:ascii="Arial" w:eastAsia="Arial" w:hAnsi="Arial" w:cs="Arial"/>
          <w:sz w:val="22"/>
          <w:szCs w:val="22"/>
        </w:rPr>
      </w:pPr>
      <w:proofErr w:type="spellStart"/>
      <w:r>
        <w:rPr>
          <w:rFonts w:ascii="Arial" w:eastAsia="Arial" w:hAnsi="Arial" w:cs="Arial"/>
          <w:b/>
          <w:sz w:val="22"/>
          <w:szCs w:val="22"/>
        </w:rPr>
        <w:t>persona_bookin</w:t>
      </w:r>
      <w:proofErr w:type="spellEnd"/>
      <w:r>
        <w:rPr>
          <w:rFonts w:ascii="Arial" w:eastAsia="Arial" w:hAnsi="Arial" w:cs="Arial"/>
          <w:b/>
          <w:sz w:val="22"/>
          <w:szCs w:val="22"/>
        </w:rPr>
        <w:t xml:space="preserve"> </w:t>
      </w:r>
      <w:proofErr w:type="spellStart"/>
      <w:r>
        <w:rPr>
          <w:rFonts w:ascii="Arial" w:eastAsia="Arial" w:hAnsi="Arial" w:cs="Arial"/>
          <w:b/>
          <w:sz w:val="22"/>
          <w:szCs w:val="22"/>
        </w:rPr>
        <w:t>g_fk</w:t>
      </w:r>
      <w:proofErr w:type="spellEnd"/>
    </w:p>
    <w:p w14:paraId="250F0F20" w14:textId="77777777" w:rsidR="0027373D" w:rsidRDefault="003C776A">
      <w:pPr>
        <w:spacing w:before="32"/>
        <w:ind w:right="-58"/>
        <w:rPr>
          <w:rFonts w:ascii="Arial" w:eastAsia="Arial" w:hAnsi="Arial" w:cs="Arial"/>
          <w:sz w:val="22"/>
          <w:szCs w:val="22"/>
        </w:rPr>
      </w:pPr>
      <w:r>
        <w:br w:type="column"/>
      </w:r>
      <w:r>
        <w:rPr>
          <w:rFonts w:ascii="Arial" w:eastAsia="Arial" w:hAnsi="Arial" w:cs="Arial"/>
          <w:b/>
          <w:sz w:val="22"/>
          <w:szCs w:val="22"/>
        </w:rPr>
        <w:t>booking_</w:t>
      </w:r>
    </w:p>
    <w:p w14:paraId="4DC3F4CC" w14:textId="77777777" w:rsidR="0027373D" w:rsidRPr="00107A28" w:rsidRDefault="003C776A">
      <w:pPr>
        <w:spacing w:before="37" w:line="240" w:lineRule="exact"/>
        <w:rPr>
          <w:rFonts w:ascii="Arial" w:eastAsia="Arial" w:hAnsi="Arial" w:cs="Arial"/>
          <w:sz w:val="22"/>
          <w:szCs w:val="22"/>
          <w:lang w:val="es-ES"/>
        </w:rPr>
      </w:pPr>
      <w:r w:rsidRPr="00107A28">
        <w:rPr>
          <w:rFonts w:ascii="Arial" w:eastAsia="Arial" w:hAnsi="Arial" w:cs="Arial"/>
          <w:b/>
          <w:position w:val="-1"/>
          <w:sz w:val="22"/>
          <w:szCs w:val="22"/>
          <w:lang w:val="es-ES"/>
        </w:rPr>
        <w:t>codigo</w:t>
      </w:r>
    </w:p>
    <w:p w14:paraId="71931C75" w14:textId="77777777" w:rsidR="0027373D" w:rsidRPr="00107A28" w:rsidRDefault="003C776A">
      <w:pPr>
        <w:spacing w:before="7" w:line="280" w:lineRule="exact"/>
        <w:ind w:left="1366" w:right="-38" w:hanging="1366"/>
        <w:rPr>
          <w:rFonts w:ascii="Arial" w:eastAsia="Arial" w:hAnsi="Arial" w:cs="Arial"/>
          <w:sz w:val="22"/>
          <w:szCs w:val="22"/>
          <w:lang w:val="es-ES"/>
        </w:rPr>
      </w:pPr>
      <w:r w:rsidRPr="00107A28">
        <w:rPr>
          <w:lang w:val="es-ES"/>
        </w:rPr>
        <w:br w:type="column"/>
      </w:r>
      <w:r w:rsidRPr="00107A28">
        <w:rPr>
          <w:rFonts w:ascii="Arial" w:eastAsia="Arial" w:hAnsi="Arial" w:cs="Arial"/>
          <w:sz w:val="22"/>
          <w:szCs w:val="22"/>
          <w:lang w:val="es-ES"/>
        </w:rPr>
        <w:t xml:space="preserve">booking          </w:t>
      </w:r>
      <w:r w:rsidRPr="00107A28">
        <w:rPr>
          <w:rFonts w:ascii="Arial" w:eastAsia="Arial" w:hAnsi="Arial" w:cs="Arial"/>
          <w:b/>
          <w:sz w:val="22"/>
          <w:szCs w:val="22"/>
          <w:lang w:val="es-ES"/>
        </w:rPr>
        <w:t>codigo_boo king</w:t>
      </w:r>
    </w:p>
    <w:p w14:paraId="33B7B95A" w14:textId="77777777" w:rsidR="0027373D" w:rsidRPr="00107A28" w:rsidRDefault="003C776A">
      <w:pPr>
        <w:spacing w:before="7" w:line="280" w:lineRule="exact"/>
        <w:ind w:right="131"/>
        <w:rPr>
          <w:rFonts w:ascii="Arial" w:eastAsia="Arial" w:hAnsi="Arial" w:cs="Arial"/>
          <w:sz w:val="22"/>
          <w:szCs w:val="22"/>
          <w:lang w:val="es-ES"/>
        </w:rPr>
        <w:sectPr w:rsidR="0027373D" w:rsidRPr="00107A28">
          <w:type w:val="continuous"/>
          <w:pgSz w:w="11920" w:h="16840"/>
          <w:pgMar w:top="1320" w:right="1680" w:bottom="280" w:left="1400" w:header="720" w:footer="720" w:gutter="0"/>
          <w:cols w:num="4" w:space="720" w:equalWidth="0">
            <w:col w:w="1853" w:space="277"/>
            <w:col w:w="980" w:space="250"/>
            <w:col w:w="2615" w:space="237"/>
            <w:col w:w="2628"/>
          </w:cols>
        </w:sectPr>
      </w:pPr>
      <w:r w:rsidRPr="00107A28">
        <w:rPr>
          <w:lang w:val="es-ES"/>
        </w:rPr>
        <w:br w:type="column"/>
      </w:r>
      <w:r w:rsidRPr="00107A28">
        <w:rPr>
          <w:rFonts w:ascii="Arial" w:eastAsia="Arial" w:hAnsi="Arial" w:cs="Arial"/>
          <w:sz w:val="22"/>
          <w:szCs w:val="22"/>
          <w:lang w:val="es-ES"/>
        </w:rPr>
        <w:t>Clave foránea de la tabla persona.</w:t>
      </w:r>
    </w:p>
    <w:p w14:paraId="2A4E8D7C" w14:textId="77777777" w:rsidR="0027373D" w:rsidRPr="00107A28" w:rsidRDefault="0027373D">
      <w:pPr>
        <w:spacing w:line="200" w:lineRule="exact"/>
        <w:rPr>
          <w:lang w:val="es-ES"/>
        </w:rPr>
      </w:pPr>
    </w:p>
    <w:p w14:paraId="22969515" w14:textId="77777777" w:rsidR="0027373D" w:rsidRPr="00107A28" w:rsidRDefault="0027373D">
      <w:pPr>
        <w:spacing w:before="15" w:line="220" w:lineRule="exact"/>
        <w:rPr>
          <w:sz w:val="22"/>
          <w:szCs w:val="22"/>
          <w:lang w:val="es-ES"/>
        </w:rPr>
        <w:sectPr w:rsidR="0027373D" w:rsidRPr="00107A28">
          <w:type w:val="continuous"/>
          <w:pgSz w:w="11920" w:h="16840"/>
          <w:pgMar w:top="1320" w:right="1680" w:bottom="280" w:left="1400" w:header="720" w:footer="720" w:gutter="0"/>
          <w:cols w:space="720"/>
        </w:sectPr>
      </w:pPr>
    </w:p>
    <w:p w14:paraId="05E2019A" w14:textId="77777777" w:rsidR="0027373D" w:rsidRPr="00107A28" w:rsidRDefault="003C776A">
      <w:pPr>
        <w:spacing w:before="7" w:line="280" w:lineRule="exact"/>
        <w:ind w:left="151" w:right="-38"/>
        <w:rPr>
          <w:rFonts w:ascii="Arial" w:eastAsia="Arial" w:hAnsi="Arial" w:cs="Arial"/>
          <w:sz w:val="22"/>
          <w:szCs w:val="22"/>
          <w:lang w:val="es-ES"/>
        </w:rPr>
      </w:pPr>
      <w:r w:rsidRPr="00107A28">
        <w:rPr>
          <w:rFonts w:ascii="Arial" w:eastAsia="Arial" w:hAnsi="Arial" w:cs="Arial"/>
          <w:b/>
          <w:sz w:val="22"/>
          <w:szCs w:val="22"/>
          <w:lang w:val="es-ES"/>
        </w:rPr>
        <w:t>persona_particul ar_fk</w:t>
      </w:r>
    </w:p>
    <w:p w14:paraId="4A64228C" w14:textId="77777777" w:rsidR="0027373D" w:rsidRPr="00107A28" w:rsidRDefault="003C776A">
      <w:pPr>
        <w:spacing w:before="32"/>
        <w:ind w:right="-53"/>
        <w:rPr>
          <w:rFonts w:ascii="Arial" w:eastAsia="Arial" w:hAnsi="Arial" w:cs="Arial"/>
          <w:sz w:val="22"/>
          <w:szCs w:val="22"/>
          <w:lang w:val="es-ES"/>
        </w:rPr>
      </w:pPr>
      <w:r w:rsidRPr="00107A28">
        <w:rPr>
          <w:lang w:val="es-ES"/>
        </w:rPr>
        <w:br w:type="column"/>
      </w:r>
      <w:r w:rsidRPr="00107A28">
        <w:rPr>
          <w:rFonts w:ascii="Arial" w:eastAsia="Arial" w:hAnsi="Arial" w:cs="Arial"/>
          <w:b/>
          <w:sz w:val="22"/>
          <w:szCs w:val="22"/>
          <w:lang w:val="es-ES"/>
        </w:rPr>
        <w:t>particular</w:t>
      </w:r>
    </w:p>
    <w:p w14:paraId="7E8E3823" w14:textId="77777777" w:rsidR="0027373D" w:rsidRPr="00107A28" w:rsidRDefault="003C776A">
      <w:pPr>
        <w:spacing w:before="37" w:line="240" w:lineRule="exact"/>
        <w:rPr>
          <w:rFonts w:ascii="Arial" w:eastAsia="Arial" w:hAnsi="Arial" w:cs="Arial"/>
          <w:sz w:val="22"/>
          <w:szCs w:val="22"/>
          <w:lang w:val="es-ES"/>
        </w:rPr>
      </w:pPr>
      <w:r w:rsidRPr="00107A28">
        <w:rPr>
          <w:rFonts w:ascii="Arial" w:eastAsia="Arial" w:hAnsi="Arial" w:cs="Arial"/>
          <w:b/>
          <w:position w:val="-1"/>
          <w:sz w:val="22"/>
          <w:szCs w:val="22"/>
          <w:lang w:val="es-ES"/>
        </w:rPr>
        <w:t>_codigo</w:t>
      </w:r>
    </w:p>
    <w:p w14:paraId="310C8A68" w14:textId="77777777" w:rsidR="0027373D" w:rsidRPr="00107A28" w:rsidRDefault="003C776A">
      <w:pPr>
        <w:spacing w:before="7" w:line="280" w:lineRule="exact"/>
        <w:ind w:left="1366" w:right="-38" w:hanging="1366"/>
        <w:rPr>
          <w:rFonts w:ascii="Arial" w:eastAsia="Arial" w:hAnsi="Arial" w:cs="Arial"/>
          <w:sz w:val="22"/>
          <w:szCs w:val="22"/>
          <w:lang w:val="es-ES"/>
        </w:rPr>
      </w:pPr>
      <w:r w:rsidRPr="00107A28">
        <w:rPr>
          <w:lang w:val="es-ES"/>
        </w:rPr>
        <w:br w:type="column"/>
      </w:r>
      <w:r w:rsidRPr="00107A28">
        <w:rPr>
          <w:rFonts w:ascii="Arial" w:eastAsia="Arial" w:hAnsi="Arial" w:cs="Arial"/>
          <w:sz w:val="22"/>
          <w:szCs w:val="22"/>
          <w:lang w:val="es-ES"/>
        </w:rPr>
        <w:t xml:space="preserve">particular        </w:t>
      </w:r>
      <w:r w:rsidRPr="00107A28">
        <w:rPr>
          <w:rFonts w:ascii="Arial" w:eastAsia="Arial" w:hAnsi="Arial" w:cs="Arial"/>
          <w:b/>
          <w:sz w:val="22"/>
          <w:szCs w:val="22"/>
          <w:lang w:val="es-ES"/>
        </w:rPr>
        <w:t>codigo_part icular</w:t>
      </w:r>
    </w:p>
    <w:p w14:paraId="49267CA4" w14:textId="77777777" w:rsidR="0027373D" w:rsidRPr="00107A28" w:rsidRDefault="003C776A">
      <w:pPr>
        <w:spacing w:before="7" w:line="280" w:lineRule="exact"/>
        <w:ind w:right="131"/>
        <w:rPr>
          <w:rFonts w:ascii="Arial" w:eastAsia="Arial" w:hAnsi="Arial" w:cs="Arial"/>
          <w:sz w:val="22"/>
          <w:szCs w:val="22"/>
          <w:lang w:val="es-ES"/>
        </w:rPr>
        <w:sectPr w:rsidR="0027373D" w:rsidRPr="00107A28">
          <w:type w:val="continuous"/>
          <w:pgSz w:w="11920" w:h="16840"/>
          <w:pgMar w:top="1320" w:right="1680" w:bottom="280" w:left="1400" w:header="720" w:footer="720" w:gutter="0"/>
          <w:cols w:num="4" w:space="720" w:equalWidth="0">
            <w:col w:w="1926" w:space="205"/>
            <w:col w:w="1005" w:space="224"/>
            <w:col w:w="2627" w:space="224"/>
            <w:col w:w="2629"/>
          </w:cols>
        </w:sectPr>
      </w:pPr>
      <w:r w:rsidRPr="00107A28">
        <w:rPr>
          <w:lang w:val="es-ES"/>
        </w:rPr>
        <w:br w:type="column"/>
      </w:r>
      <w:r w:rsidRPr="00107A28">
        <w:rPr>
          <w:rFonts w:ascii="Arial" w:eastAsia="Arial" w:hAnsi="Arial" w:cs="Arial"/>
          <w:sz w:val="22"/>
          <w:szCs w:val="22"/>
          <w:lang w:val="es-ES"/>
        </w:rPr>
        <w:t>Clave foránea de la tabla persona.</w:t>
      </w:r>
    </w:p>
    <w:p w14:paraId="648876A5" w14:textId="77777777" w:rsidR="0027373D" w:rsidRPr="00107A28" w:rsidRDefault="0027373D">
      <w:pPr>
        <w:spacing w:before="5" w:line="140" w:lineRule="exact"/>
        <w:rPr>
          <w:sz w:val="14"/>
          <w:szCs w:val="14"/>
          <w:lang w:val="es-ES"/>
        </w:rPr>
      </w:pPr>
    </w:p>
    <w:p w14:paraId="623C7454" w14:textId="77777777" w:rsidR="0027373D" w:rsidRPr="00107A28" w:rsidRDefault="0027373D">
      <w:pPr>
        <w:spacing w:line="200" w:lineRule="exact"/>
        <w:rPr>
          <w:lang w:val="es-ES"/>
        </w:rPr>
      </w:pPr>
    </w:p>
    <w:p w14:paraId="444792EE" w14:textId="77777777" w:rsidR="0027373D" w:rsidRPr="00107A28" w:rsidRDefault="0027373D">
      <w:pPr>
        <w:spacing w:line="200" w:lineRule="exact"/>
        <w:rPr>
          <w:lang w:val="es-ES"/>
        </w:rPr>
      </w:pPr>
    </w:p>
    <w:p w14:paraId="08DC9B31" w14:textId="77777777" w:rsidR="0027373D" w:rsidRPr="00107A28" w:rsidRDefault="0027373D">
      <w:pPr>
        <w:spacing w:line="200" w:lineRule="exact"/>
        <w:rPr>
          <w:lang w:val="es-ES"/>
        </w:rPr>
      </w:pPr>
    </w:p>
    <w:p w14:paraId="123A5B67" w14:textId="77777777" w:rsidR="0027373D" w:rsidRPr="00107A28" w:rsidRDefault="003C776A">
      <w:pPr>
        <w:spacing w:before="32" w:line="240" w:lineRule="exact"/>
        <w:ind w:left="151"/>
        <w:rPr>
          <w:rFonts w:ascii="Arial" w:eastAsia="Arial" w:hAnsi="Arial" w:cs="Arial"/>
          <w:sz w:val="22"/>
          <w:szCs w:val="22"/>
          <w:lang w:val="es-ES"/>
        </w:rPr>
      </w:pPr>
      <w:r w:rsidRPr="00107A28">
        <w:rPr>
          <w:rFonts w:ascii="Arial" w:eastAsia="Arial" w:hAnsi="Arial" w:cs="Arial"/>
          <w:position w:val="-1"/>
          <w:sz w:val="22"/>
          <w:szCs w:val="22"/>
          <w:lang w:val="es-ES"/>
        </w:rPr>
        <w:t xml:space="preserve">Columna          </w:t>
      </w:r>
      <w:r w:rsidRPr="00107A28">
        <w:rPr>
          <w:rFonts w:ascii="Arial" w:eastAsia="Arial" w:hAnsi="Arial" w:cs="Arial"/>
          <w:b/>
          <w:color w:val="FFFFFF"/>
          <w:position w:val="-1"/>
          <w:sz w:val="22"/>
          <w:szCs w:val="22"/>
          <w:lang w:val="es-ES"/>
        </w:rPr>
        <w:t>Restricción</w:t>
      </w:r>
    </w:p>
    <w:p w14:paraId="63D14586" w14:textId="77777777" w:rsidR="0027373D" w:rsidRPr="00107A28" w:rsidRDefault="0027373D">
      <w:pPr>
        <w:spacing w:line="200" w:lineRule="exact"/>
        <w:rPr>
          <w:lang w:val="es-ES"/>
        </w:rPr>
      </w:pPr>
    </w:p>
    <w:p w14:paraId="6E650DFA" w14:textId="77777777" w:rsidR="0027373D" w:rsidRPr="00107A28" w:rsidRDefault="0027373D">
      <w:pPr>
        <w:spacing w:line="200" w:lineRule="exact"/>
        <w:rPr>
          <w:lang w:val="es-ES"/>
        </w:rPr>
      </w:pPr>
    </w:p>
    <w:p w14:paraId="35D62A08" w14:textId="77777777" w:rsidR="0027373D" w:rsidRPr="00107A28" w:rsidRDefault="0027373D">
      <w:pPr>
        <w:spacing w:before="9" w:line="280" w:lineRule="exact"/>
        <w:rPr>
          <w:sz w:val="28"/>
          <w:szCs w:val="28"/>
          <w:lang w:val="es-ES"/>
        </w:rPr>
      </w:pPr>
    </w:p>
    <w:p w14:paraId="74173245" w14:textId="77777777" w:rsidR="0027373D" w:rsidRPr="00107A28" w:rsidRDefault="003C776A">
      <w:pPr>
        <w:spacing w:before="32" w:line="240" w:lineRule="exact"/>
        <w:ind w:left="213"/>
        <w:rPr>
          <w:rFonts w:ascii="Arial" w:eastAsia="Arial" w:hAnsi="Arial" w:cs="Arial"/>
          <w:sz w:val="22"/>
          <w:szCs w:val="22"/>
          <w:lang w:val="es-ES"/>
        </w:rPr>
      </w:pPr>
      <w:r w:rsidRPr="00107A28">
        <w:rPr>
          <w:rFonts w:ascii="Arial" w:eastAsia="Arial" w:hAnsi="Arial" w:cs="Arial"/>
          <w:b/>
          <w:position w:val="-1"/>
          <w:sz w:val="22"/>
          <w:szCs w:val="22"/>
          <w:lang w:val="es-ES"/>
        </w:rPr>
        <w:t xml:space="preserve">null                  </w:t>
      </w:r>
      <w:r w:rsidRPr="00107A28">
        <w:rPr>
          <w:rFonts w:ascii="Arial" w:eastAsia="Arial" w:hAnsi="Arial" w:cs="Arial"/>
          <w:position w:val="-1"/>
          <w:sz w:val="22"/>
          <w:szCs w:val="22"/>
          <w:lang w:val="es-ES"/>
        </w:rPr>
        <w:t>null</w:t>
      </w:r>
    </w:p>
    <w:p w14:paraId="38F07834" w14:textId="77777777" w:rsidR="0027373D" w:rsidRPr="00107A28" w:rsidRDefault="0027373D">
      <w:pPr>
        <w:spacing w:before="5" w:line="180" w:lineRule="exact"/>
        <w:rPr>
          <w:sz w:val="19"/>
          <w:szCs w:val="19"/>
          <w:lang w:val="es-ES"/>
        </w:rPr>
      </w:pPr>
    </w:p>
    <w:p w14:paraId="7C403588" w14:textId="77777777" w:rsidR="0027373D" w:rsidRPr="00107A28" w:rsidRDefault="0027373D">
      <w:pPr>
        <w:spacing w:line="200" w:lineRule="exact"/>
        <w:rPr>
          <w:lang w:val="es-ES"/>
        </w:rPr>
      </w:pPr>
    </w:p>
    <w:p w14:paraId="4652B005" w14:textId="77777777" w:rsidR="0027373D" w:rsidRPr="00107A28" w:rsidRDefault="003C776A">
      <w:pPr>
        <w:spacing w:before="11" w:line="420" w:lineRule="exact"/>
        <w:ind w:left="103"/>
        <w:rPr>
          <w:rFonts w:ascii="Arial" w:eastAsia="Arial" w:hAnsi="Arial" w:cs="Arial"/>
          <w:sz w:val="38"/>
          <w:szCs w:val="38"/>
          <w:lang w:val="es-ES"/>
        </w:rPr>
      </w:pPr>
      <w:r w:rsidRPr="00107A28">
        <w:rPr>
          <w:rFonts w:ascii="Arial" w:eastAsia="Arial" w:hAnsi="Arial" w:cs="Arial"/>
          <w:b/>
          <w:w w:val="99"/>
          <w:position w:val="-1"/>
          <w:sz w:val="38"/>
          <w:szCs w:val="38"/>
          <w:lang w:val="es-ES"/>
        </w:rPr>
        <w:t>tabla</w:t>
      </w:r>
      <w:r w:rsidRPr="00107A28">
        <w:rPr>
          <w:rFonts w:ascii="Arial" w:eastAsia="Arial" w:hAnsi="Arial" w:cs="Arial"/>
          <w:b/>
          <w:position w:val="-1"/>
          <w:sz w:val="38"/>
          <w:szCs w:val="38"/>
          <w:lang w:val="es-ES"/>
        </w:rPr>
        <w:t xml:space="preserve"> </w:t>
      </w:r>
      <w:r w:rsidRPr="00107A28">
        <w:rPr>
          <w:rFonts w:ascii="Arial" w:eastAsia="Arial" w:hAnsi="Arial" w:cs="Arial"/>
          <w:b/>
          <w:w w:val="99"/>
          <w:position w:val="-1"/>
          <w:sz w:val="38"/>
          <w:szCs w:val="38"/>
          <w:lang w:val="es-ES"/>
        </w:rPr>
        <w:t>categoría:</w:t>
      </w:r>
    </w:p>
    <w:p w14:paraId="6D379558" w14:textId="77777777" w:rsidR="0027373D" w:rsidRPr="00107A28" w:rsidRDefault="0027373D">
      <w:pPr>
        <w:spacing w:line="160" w:lineRule="exact"/>
        <w:rPr>
          <w:sz w:val="17"/>
          <w:szCs w:val="17"/>
          <w:lang w:val="es-ES"/>
        </w:rPr>
      </w:pPr>
    </w:p>
    <w:p w14:paraId="08692F88" w14:textId="77777777" w:rsidR="0027373D" w:rsidRPr="00107A28" w:rsidRDefault="0027373D">
      <w:pPr>
        <w:spacing w:line="200" w:lineRule="exact"/>
        <w:rPr>
          <w:lang w:val="es-ES"/>
        </w:rPr>
      </w:pPr>
    </w:p>
    <w:p w14:paraId="465130E0" w14:textId="77777777" w:rsidR="0027373D" w:rsidRPr="00107A28" w:rsidRDefault="0027373D">
      <w:pPr>
        <w:spacing w:line="200" w:lineRule="exact"/>
        <w:rPr>
          <w:lang w:val="es-ES"/>
        </w:rPr>
      </w:pPr>
    </w:p>
    <w:p w14:paraId="33CCCB41" w14:textId="77777777" w:rsidR="0027373D" w:rsidRPr="00107A28" w:rsidRDefault="0027373D">
      <w:pPr>
        <w:spacing w:line="200" w:lineRule="exact"/>
        <w:rPr>
          <w:lang w:val="es-ES"/>
        </w:rPr>
      </w:pPr>
    </w:p>
    <w:p w14:paraId="529E5A33" w14:textId="77777777" w:rsidR="0027373D" w:rsidRPr="00107A28" w:rsidRDefault="0027373D">
      <w:pPr>
        <w:spacing w:line="200" w:lineRule="exact"/>
        <w:rPr>
          <w:lang w:val="es-ES"/>
        </w:rPr>
      </w:pPr>
    </w:p>
    <w:p w14:paraId="1FF72B59" w14:textId="77777777" w:rsidR="0027373D" w:rsidRPr="00107A28" w:rsidRDefault="0027373D">
      <w:pPr>
        <w:spacing w:line="200" w:lineRule="exact"/>
        <w:rPr>
          <w:lang w:val="es-ES"/>
        </w:rPr>
        <w:sectPr w:rsidR="0027373D" w:rsidRPr="00107A28">
          <w:type w:val="continuous"/>
          <w:pgSz w:w="11920" w:h="16840"/>
          <w:pgMar w:top="1320" w:right="1680" w:bottom="280" w:left="1400" w:header="720" w:footer="720" w:gutter="0"/>
          <w:cols w:space="720"/>
        </w:sectPr>
      </w:pPr>
    </w:p>
    <w:p w14:paraId="6846C07C" w14:textId="77777777" w:rsidR="0027373D" w:rsidRPr="00107A28" w:rsidRDefault="003C776A">
      <w:pPr>
        <w:spacing w:before="7" w:line="280" w:lineRule="exact"/>
        <w:ind w:left="151" w:right="-38"/>
        <w:rPr>
          <w:rFonts w:ascii="Arial" w:eastAsia="Arial" w:hAnsi="Arial" w:cs="Arial"/>
          <w:sz w:val="22"/>
          <w:szCs w:val="22"/>
          <w:lang w:val="es-ES"/>
        </w:rPr>
      </w:pPr>
      <w:r w:rsidRPr="00107A28">
        <w:rPr>
          <w:rFonts w:ascii="Arial" w:eastAsia="Arial" w:hAnsi="Arial" w:cs="Arial"/>
          <w:b/>
          <w:color w:val="FFFFFF"/>
          <w:sz w:val="22"/>
          <w:szCs w:val="22"/>
          <w:lang w:val="es-ES"/>
        </w:rPr>
        <w:t>Nombre de tabla</w:t>
      </w:r>
    </w:p>
    <w:p w14:paraId="7D533600" w14:textId="77777777" w:rsidR="0027373D" w:rsidRPr="00107A28" w:rsidRDefault="003C776A">
      <w:pPr>
        <w:spacing w:before="32"/>
        <w:rPr>
          <w:rFonts w:ascii="Arial" w:eastAsia="Arial" w:hAnsi="Arial" w:cs="Arial"/>
          <w:sz w:val="22"/>
          <w:szCs w:val="22"/>
          <w:lang w:val="es-ES"/>
        </w:rPr>
        <w:sectPr w:rsidR="0027373D" w:rsidRPr="00107A28">
          <w:type w:val="continuous"/>
          <w:pgSz w:w="11920" w:h="16840"/>
          <w:pgMar w:top="1320" w:right="1680" w:bottom="280" w:left="1400" w:header="720" w:footer="720" w:gutter="0"/>
          <w:cols w:num="2" w:space="720" w:equalWidth="0">
            <w:col w:w="1304" w:space="693"/>
            <w:col w:w="6843"/>
          </w:cols>
        </w:sectPr>
      </w:pPr>
      <w:r w:rsidRPr="00107A28">
        <w:rPr>
          <w:lang w:val="es-ES"/>
        </w:rPr>
        <w:br w:type="column"/>
      </w:r>
      <w:r w:rsidRPr="00107A28">
        <w:rPr>
          <w:rFonts w:ascii="Arial" w:eastAsia="Arial" w:hAnsi="Arial" w:cs="Arial"/>
          <w:b/>
          <w:color w:val="FFFFFF"/>
          <w:sz w:val="22"/>
          <w:szCs w:val="22"/>
          <w:lang w:val="es-ES"/>
        </w:rPr>
        <w:t>Descripción</w:t>
      </w:r>
    </w:p>
    <w:p w14:paraId="7C4B9FD9" w14:textId="77777777" w:rsidR="0027373D" w:rsidRPr="00107A28" w:rsidRDefault="0027373D">
      <w:pPr>
        <w:spacing w:line="200" w:lineRule="exact"/>
        <w:rPr>
          <w:lang w:val="es-ES"/>
        </w:rPr>
      </w:pPr>
    </w:p>
    <w:p w14:paraId="7C403FCA" w14:textId="77777777" w:rsidR="0027373D" w:rsidRPr="00107A28" w:rsidRDefault="0027373D">
      <w:pPr>
        <w:spacing w:before="15" w:line="220" w:lineRule="exact"/>
        <w:rPr>
          <w:sz w:val="22"/>
          <w:szCs w:val="22"/>
          <w:lang w:val="es-ES"/>
        </w:rPr>
      </w:pPr>
    </w:p>
    <w:p w14:paraId="47DC213E" w14:textId="77777777" w:rsidR="0027373D" w:rsidRPr="00107A28" w:rsidRDefault="003C776A">
      <w:pPr>
        <w:spacing w:before="32" w:line="240" w:lineRule="exact"/>
        <w:ind w:left="151"/>
        <w:rPr>
          <w:rFonts w:ascii="Arial" w:eastAsia="Arial" w:hAnsi="Arial" w:cs="Arial"/>
          <w:sz w:val="22"/>
          <w:szCs w:val="22"/>
          <w:lang w:val="es-ES"/>
        </w:rPr>
      </w:pPr>
      <w:r w:rsidRPr="00107A28">
        <w:rPr>
          <w:rFonts w:ascii="Arial" w:eastAsia="Arial" w:hAnsi="Arial" w:cs="Arial"/>
          <w:b/>
          <w:position w:val="-1"/>
          <w:sz w:val="22"/>
          <w:szCs w:val="22"/>
          <w:lang w:val="es-ES"/>
        </w:rPr>
        <w:t xml:space="preserve">categoria              </w:t>
      </w:r>
      <w:r w:rsidRPr="00107A28">
        <w:rPr>
          <w:rFonts w:ascii="Arial" w:eastAsia="Arial" w:hAnsi="Arial" w:cs="Arial"/>
          <w:position w:val="-1"/>
          <w:sz w:val="22"/>
          <w:szCs w:val="22"/>
          <w:lang w:val="es-ES"/>
        </w:rPr>
        <w:t>Tabla que almacena la información de las categorías de los hoteles.</w:t>
      </w:r>
    </w:p>
    <w:p w14:paraId="62F420E9" w14:textId="77777777" w:rsidR="0027373D" w:rsidRPr="00107A28" w:rsidRDefault="0027373D">
      <w:pPr>
        <w:spacing w:line="200" w:lineRule="exact"/>
        <w:rPr>
          <w:lang w:val="es-ES"/>
        </w:rPr>
      </w:pPr>
    </w:p>
    <w:p w14:paraId="4A9F7F3C" w14:textId="77777777" w:rsidR="0027373D" w:rsidRPr="00107A28" w:rsidRDefault="0027373D">
      <w:pPr>
        <w:spacing w:line="200" w:lineRule="exact"/>
        <w:rPr>
          <w:lang w:val="es-ES"/>
        </w:rPr>
      </w:pPr>
    </w:p>
    <w:p w14:paraId="63E0EC8C" w14:textId="77777777" w:rsidR="0027373D" w:rsidRPr="00107A28" w:rsidRDefault="0027373D">
      <w:pPr>
        <w:spacing w:line="200" w:lineRule="exact"/>
        <w:rPr>
          <w:lang w:val="es-ES"/>
        </w:rPr>
      </w:pPr>
    </w:p>
    <w:p w14:paraId="46DFA933" w14:textId="77777777" w:rsidR="0027373D" w:rsidRPr="00107A28" w:rsidRDefault="0027373D">
      <w:pPr>
        <w:spacing w:line="200" w:lineRule="exact"/>
        <w:rPr>
          <w:lang w:val="es-ES"/>
        </w:rPr>
      </w:pPr>
    </w:p>
    <w:p w14:paraId="0D6AEA6A" w14:textId="77777777" w:rsidR="0027373D" w:rsidRPr="00107A28" w:rsidRDefault="0027373D">
      <w:pPr>
        <w:spacing w:line="200" w:lineRule="exact"/>
        <w:rPr>
          <w:lang w:val="es-ES"/>
        </w:rPr>
      </w:pPr>
    </w:p>
    <w:p w14:paraId="59AF92AA" w14:textId="77777777" w:rsidR="0027373D" w:rsidRPr="00107A28" w:rsidRDefault="0027373D">
      <w:pPr>
        <w:spacing w:before="15" w:line="260" w:lineRule="exact"/>
        <w:rPr>
          <w:sz w:val="26"/>
          <w:szCs w:val="26"/>
          <w:lang w:val="es-ES"/>
        </w:rPr>
      </w:pPr>
    </w:p>
    <w:p w14:paraId="3F9A5967" w14:textId="77777777" w:rsidR="0027373D" w:rsidRPr="00107A28" w:rsidRDefault="003C776A">
      <w:pPr>
        <w:spacing w:before="32" w:line="240" w:lineRule="exact"/>
        <w:ind w:left="151"/>
        <w:rPr>
          <w:rFonts w:ascii="Arial" w:eastAsia="Arial" w:hAnsi="Arial" w:cs="Arial"/>
          <w:sz w:val="22"/>
          <w:szCs w:val="22"/>
          <w:lang w:val="es-ES"/>
        </w:rPr>
      </w:pPr>
      <w:r w:rsidRPr="00107A28">
        <w:rPr>
          <w:rFonts w:ascii="Arial" w:eastAsia="Arial" w:hAnsi="Arial" w:cs="Arial"/>
          <w:position w:val="-1"/>
          <w:sz w:val="22"/>
          <w:szCs w:val="22"/>
          <w:lang w:val="es-ES"/>
        </w:rPr>
        <w:t xml:space="preserve">columna                      </w:t>
      </w:r>
      <w:r w:rsidRPr="00107A28">
        <w:rPr>
          <w:rFonts w:ascii="Arial" w:eastAsia="Arial" w:hAnsi="Arial" w:cs="Arial"/>
          <w:b/>
          <w:color w:val="FFFFFF"/>
          <w:position w:val="-1"/>
          <w:sz w:val="22"/>
          <w:szCs w:val="22"/>
          <w:lang w:val="es-ES"/>
        </w:rPr>
        <w:t>dominio            características       Descripción</w:t>
      </w:r>
    </w:p>
    <w:p w14:paraId="1F648F80" w14:textId="77777777" w:rsidR="0027373D" w:rsidRPr="00107A28" w:rsidRDefault="0027373D">
      <w:pPr>
        <w:spacing w:line="200" w:lineRule="exact"/>
        <w:rPr>
          <w:lang w:val="es-ES"/>
        </w:rPr>
      </w:pPr>
    </w:p>
    <w:p w14:paraId="6FE1D51F" w14:textId="77777777" w:rsidR="0027373D" w:rsidRPr="00107A28" w:rsidRDefault="0027373D">
      <w:pPr>
        <w:spacing w:line="200" w:lineRule="exact"/>
        <w:rPr>
          <w:lang w:val="es-ES"/>
        </w:rPr>
      </w:pPr>
    </w:p>
    <w:p w14:paraId="45BA0C3C" w14:textId="77777777" w:rsidR="0027373D" w:rsidRPr="00107A28" w:rsidRDefault="0027373D">
      <w:pPr>
        <w:spacing w:before="11" w:line="280" w:lineRule="exact"/>
        <w:rPr>
          <w:sz w:val="28"/>
          <w:szCs w:val="28"/>
          <w:lang w:val="es-ES"/>
        </w:rPr>
      </w:pPr>
    </w:p>
    <w:p w14:paraId="0D742AF3" w14:textId="77777777" w:rsidR="0027373D" w:rsidRPr="00107A28" w:rsidRDefault="003C776A">
      <w:pPr>
        <w:spacing w:before="7" w:line="280" w:lineRule="exact"/>
        <w:ind w:left="5881" w:right="452" w:hanging="5730"/>
        <w:rPr>
          <w:rFonts w:ascii="Arial" w:eastAsia="Arial" w:hAnsi="Arial" w:cs="Arial"/>
          <w:sz w:val="22"/>
          <w:szCs w:val="22"/>
          <w:lang w:val="es-ES"/>
        </w:rPr>
      </w:pPr>
      <w:r w:rsidRPr="00107A28">
        <w:rPr>
          <w:rFonts w:ascii="Arial" w:eastAsia="Arial" w:hAnsi="Arial" w:cs="Arial"/>
          <w:b/>
          <w:sz w:val="22"/>
          <w:szCs w:val="22"/>
          <w:lang w:val="es-ES"/>
        </w:rPr>
        <w:t xml:space="preserve">sobrecosto                </w:t>
      </w:r>
      <w:r w:rsidRPr="00107A28">
        <w:rPr>
          <w:rFonts w:ascii="Arial" w:eastAsia="Arial" w:hAnsi="Arial" w:cs="Arial"/>
          <w:sz w:val="22"/>
          <w:szCs w:val="22"/>
          <w:lang w:val="es-ES"/>
        </w:rPr>
        <w:t>NUMBER(10)    NN                            Sobrecosto que tendrá la categoría.</w:t>
      </w:r>
    </w:p>
    <w:p w14:paraId="3CA054E4" w14:textId="77777777" w:rsidR="0027373D" w:rsidRPr="00107A28" w:rsidRDefault="0027373D">
      <w:pPr>
        <w:spacing w:line="200" w:lineRule="exact"/>
        <w:rPr>
          <w:lang w:val="es-ES"/>
        </w:rPr>
      </w:pPr>
    </w:p>
    <w:p w14:paraId="6DE57389" w14:textId="77777777" w:rsidR="0027373D" w:rsidRPr="00107A28" w:rsidRDefault="0027373D">
      <w:pPr>
        <w:spacing w:line="200" w:lineRule="exact"/>
        <w:rPr>
          <w:lang w:val="es-ES"/>
        </w:rPr>
      </w:pPr>
    </w:p>
    <w:p w14:paraId="168E3E44" w14:textId="77777777" w:rsidR="0027373D" w:rsidRPr="00107A28" w:rsidRDefault="0027373D">
      <w:pPr>
        <w:spacing w:before="17" w:line="220" w:lineRule="exact"/>
        <w:rPr>
          <w:sz w:val="22"/>
          <w:szCs w:val="22"/>
          <w:lang w:val="es-ES"/>
        </w:rPr>
        <w:sectPr w:rsidR="0027373D" w:rsidRPr="00107A28">
          <w:type w:val="continuous"/>
          <w:pgSz w:w="11920" w:h="16840"/>
          <w:pgMar w:top="1320" w:right="1680" w:bottom="280" w:left="1400" w:header="720" w:footer="720" w:gutter="0"/>
          <w:cols w:space="720"/>
        </w:sectPr>
      </w:pPr>
    </w:p>
    <w:p w14:paraId="69F774F7" w14:textId="77777777" w:rsidR="0027373D" w:rsidRPr="00107A28" w:rsidRDefault="003C776A">
      <w:pPr>
        <w:spacing w:before="32"/>
        <w:ind w:left="151" w:right="-53"/>
        <w:rPr>
          <w:rFonts w:ascii="Arial" w:eastAsia="Arial" w:hAnsi="Arial" w:cs="Arial"/>
          <w:sz w:val="22"/>
          <w:szCs w:val="22"/>
          <w:lang w:val="es-ES"/>
        </w:rPr>
      </w:pPr>
      <w:r w:rsidRPr="00107A28">
        <w:rPr>
          <w:rFonts w:ascii="Arial" w:eastAsia="Arial" w:hAnsi="Arial" w:cs="Arial"/>
          <w:b/>
          <w:sz w:val="22"/>
          <w:szCs w:val="22"/>
          <w:lang w:val="es-ES"/>
        </w:rPr>
        <w:t xml:space="preserve">descripcion               </w:t>
      </w:r>
      <w:r w:rsidRPr="00107A28">
        <w:rPr>
          <w:rFonts w:ascii="Arial" w:eastAsia="Arial" w:hAnsi="Arial" w:cs="Arial"/>
          <w:sz w:val="22"/>
          <w:szCs w:val="22"/>
          <w:lang w:val="es-ES"/>
        </w:rPr>
        <w:t>VARCHAR2(</w:t>
      </w:r>
    </w:p>
    <w:p w14:paraId="554F25C2" w14:textId="77777777" w:rsidR="0027373D" w:rsidRPr="00107A28" w:rsidRDefault="003C776A">
      <w:pPr>
        <w:spacing w:before="40" w:line="240" w:lineRule="exact"/>
        <w:ind w:left="2311"/>
        <w:rPr>
          <w:rFonts w:ascii="Arial" w:eastAsia="Arial" w:hAnsi="Arial" w:cs="Arial"/>
          <w:sz w:val="22"/>
          <w:szCs w:val="22"/>
          <w:lang w:val="es-ES"/>
        </w:rPr>
      </w:pPr>
      <w:r w:rsidRPr="00107A28">
        <w:rPr>
          <w:rFonts w:ascii="Arial" w:eastAsia="Arial" w:hAnsi="Arial" w:cs="Arial"/>
          <w:position w:val="-1"/>
          <w:sz w:val="22"/>
          <w:szCs w:val="22"/>
          <w:lang w:val="es-ES"/>
        </w:rPr>
        <w:t>45)</w:t>
      </w:r>
    </w:p>
    <w:p w14:paraId="5868713F" w14:textId="77777777" w:rsidR="0027373D" w:rsidRPr="00107A28" w:rsidRDefault="003C776A">
      <w:pPr>
        <w:tabs>
          <w:tab w:val="left" w:pos="1980"/>
        </w:tabs>
        <w:spacing w:before="5" w:line="280" w:lineRule="exact"/>
        <w:ind w:left="1995" w:right="241" w:hanging="1995"/>
        <w:rPr>
          <w:rFonts w:ascii="Arial" w:eastAsia="Arial" w:hAnsi="Arial" w:cs="Arial"/>
          <w:sz w:val="22"/>
          <w:szCs w:val="22"/>
          <w:lang w:val="es-ES"/>
        </w:rPr>
        <w:sectPr w:rsidR="0027373D" w:rsidRPr="00107A28">
          <w:type w:val="continuous"/>
          <w:pgSz w:w="11920" w:h="16840"/>
          <w:pgMar w:top="1320" w:right="1680" w:bottom="280" w:left="1400" w:header="720" w:footer="720" w:gutter="0"/>
          <w:cols w:num="2" w:space="720" w:equalWidth="0">
            <w:col w:w="3580" w:space="306"/>
            <w:col w:w="4954"/>
          </w:cols>
        </w:sectPr>
      </w:pPr>
      <w:r w:rsidRPr="00107A28">
        <w:rPr>
          <w:lang w:val="es-ES"/>
        </w:rPr>
        <w:br w:type="column"/>
      </w:r>
      <w:r w:rsidRPr="00107A28">
        <w:rPr>
          <w:rFonts w:ascii="Arial" w:eastAsia="Arial" w:hAnsi="Arial" w:cs="Arial"/>
          <w:sz w:val="22"/>
          <w:szCs w:val="22"/>
          <w:lang w:val="es-ES"/>
        </w:rPr>
        <w:t>NN</w:t>
      </w:r>
      <w:r w:rsidRPr="00107A28">
        <w:rPr>
          <w:rFonts w:ascii="Arial" w:eastAsia="Arial" w:hAnsi="Arial" w:cs="Arial"/>
          <w:sz w:val="22"/>
          <w:szCs w:val="22"/>
          <w:lang w:val="es-ES"/>
        </w:rPr>
        <w:tab/>
        <w:t>Descripción de la categoría del hotel.</w:t>
      </w:r>
    </w:p>
    <w:p w14:paraId="39CD5BB3" w14:textId="77777777" w:rsidR="0027373D" w:rsidRPr="00107A28" w:rsidRDefault="003C776A">
      <w:pPr>
        <w:spacing w:line="200" w:lineRule="exact"/>
        <w:rPr>
          <w:lang w:val="es-ES"/>
        </w:rPr>
      </w:pPr>
      <w:r>
        <w:pict w14:anchorId="4F9711D1">
          <v:group id="_x0000_s3749" alt="" style="position:absolute;margin-left:70.9pt;margin-top:532pt;width:446.55pt;height:215.2pt;z-index:-7385;mso-position-horizontal-relative:page;mso-position-vertical-relative:page" coordorigin="1418,10640" coordsize="8931,4304">
            <v:shape id="_x0000_s3750" alt="" style="position:absolute;left:1460;top:10770;width:2151;height:771" coordorigin="1460,10770" coordsize="2151,771" path="m1460,11541r2150,l3610,10770r-2150,l1460,11541xe" fillcolor="#5b9bd4" stroked="f">
              <v:path arrowok="t"/>
            </v:shape>
            <v:shape id="_x0000_s3751" alt="" style="position:absolute;left:1551;top:10770;width:1961;height:773" coordorigin="1551,10770" coordsize="1961,773" path="m1551,11544r1961,l3512,10770r-1961,l1551,11544xe" fillcolor="#5b9bd4" stroked="f">
              <v:path arrowok="t"/>
            </v:shape>
            <v:shape id="_x0000_s3752" alt="" style="position:absolute;left:3611;top:10670;width:1574;height:872" coordorigin="3611,10670" coordsize="1574,872" path="m3611,11541r1574,l5185,10670r-1574,l3611,11541xe" fillcolor="#5b9bd4" stroked="f">
              <v:path arrowok="t"/>
            </v:shape>
            <v:shape id="_x0000_s3753" alt="" style="position:absolute;left:3711;top:10770;width:1375;height:533" coordorigin="3711,10770" coordsize="1375,533" path="m3711,11304r1376,l5087,10770r-1376,l3711,11304xe" fillcolor="#5b9bd4" stroked="f">
              <v:path arrowok="t"/>
            </v:shape>
            <v:shape id="_x0000_s3754" alt="" style="position:absolute;left:5185;top:10770;width:1997;height:771" coordorigin="5185,10770" coordsize="1997,771" path="m5185,11541r1997,l7182,10770r-1997,l5185,11541xe" fillcolor="#5b9bd4" stroked="f">
              <v:path arrowok="t"/>
            </v:shape>
            <v:shape id="_x0000_s3755" alt="" style="position:absolute;left:5286;top:10770;width:1796;height:533" coordorigin="5286,10770" coordsize="1796,533" path="m5286,11304r1795,l7081,10770r-1795,l5286,11304xe" fillcolor="#5b9bd4" stroked="f">
              <v:path arrowok="t"/>
            </v:shape>
            <v:shape id="_x0000_s3756" alt="" style="position:absolute;left:7182;top:10770;width:3125;height:771" coordorigin="7182,10770" coordsize="3125,771" path="m7182,11541r3125,l10307,10770r-3125,l7182,11541xe" fillcolor="#5b9bd4" stroked="f">
              <v:path arrowok="t"/>
            </v:shape>
            <v:shape id="_x0000_s3757" alt="" style="position:absolute;left:7281;top:10770;width:2936;height:533" coordorigin="7281,10770" coordsize="2936,533" path="m7281,11304r2935,l10216,10770r-2935,l7281,11304xe" fillcolor="#5b9bd4" stroked="f">
              <v:path arrowok="t"/>
            </v:shape>
            <v:shape id="_x0000_s3758" alt="" style="position:absolute;left:1460;top:10660;width:2151;height:0" coordorigin="1460,10660" coordsize="2151,0" path="m1460,10660r2150,e" filled="f" strokecolor="#5b9bd4" strokeweight=".37392mm">
              <v:path arrowok="t"/>
            </v:shape>
            <v:shape id="_x0000_s3759" alt="" style="position:absolute;left:1460;top:10669;width:2151;height:101" coordorigin="1460,10669" coordsize="2151,101" path="m1460,10770r2150,l3610,10669r-2150,l1460,10770xe" fillcolor="#5b9bd4" stroked="f">
              <v:path arrowok="t"/>
            </v:shape>
            <v:shape id="_x0000_s3760" alt="" style="position:absolute;left:3620;top:10650;width:0;height:120" coordorigin="3620,10650" coordsize="0,120" path="m3620,10650r,120e" filled="f" strokecolor="#5b9bd4" strokeweight="1.06pt">
              <v:path arrowok="t"/>
            </v:shape>
            <v:shape id="_x0000_s3761" alt="" style="position:absolute;left:3630;top:10660;width:1555;height:0" coordorigin="3630,10660" coordsize="1555,0" path="m3630,10660r1555,e" filled="f" strokecolor="#5b9bd4" strokeweight=".37392mm">
              <v:path arrowok="t"/>
            </v:shape>
            <v:shape id="_x0000_s3762" alt="" style="position:absolute;left:3630;top:10669;width:1555;height:101" coordorigin="3630,10669" coordsize="1555,101" path="m3630,10770r1555,l5185,10669r-1555,l3630,10770xe" fillcolor="#5b9bd4" stroked="f">
              <v:path arrowok="t"/>
            </v:shape>
            <v:shape id="_x0000_s3763" alt="" style="position:absolute;left:5195;top:10650;width:0;height:120" coordorigin="5195,10650" coordsize="0,120" path="m5195,10650r,120e" filled="f" strokecolor="#5b9bd4" strokeweight="1.06pt">
              <v:path arrowok="t"/>
            </v:shape>
            <v:shape id="_x0000_s3764" alt="" style="position:absolute;left:5204;top:10660;width:1978;height:0" coordorigin="5204,10660" coordsize="1978,0" path="m5204,10660r1978,e" filled="f" strokecolor="#5b9bd4" strokeweight=".37392mm">
              <v:path arrowok="t"/>
            </v:shape>
            <v:shape id="_x0000_s3765" alt="" style="position:absolute;left:5204;top:10669;width:1978;height:101" coordorigin="5204,10669" coordsize="1978,101" path="m5204,10770r1978,l7182,10669r-1978,l5204,10770xe" fillcolor="#5b9bd4" stroked="f">
              <v:path arrowok="t"/>
            </v:shape>
            <v:shape id="_x0000_s3766" alt="" style="position:absolute;left:7192;top:10650;width:0;height:120" coordorigin="7192,10650" coordsize="0,120" path="m7192,10650r,120e" filled="f" strokecolor="#5b9bd4" strokeweight="1.06pt">
              <v:path arrowok="t"/>
            </v:shape>
            <v:shape id="_x0000_s3767" alt="" style="position:absolute;left:7201;top:10660;width:3106;height:0" coordorigin="7201,10660" coordsize="3106,0" path="m7201,10660r3106,e" filled="f" strokecolor="#5b9bd4" strokeweight=".37392mm">
              <v:path arrowok="t"/>
            </v:shape>
            <v:shape id="_x0000_s3768" alt="" style="position:absolute;left:7201;top:10669;width:3106;height:101" coordorigin="7201,10669" coordsize="3106,101" path="m7201,10770r3106,l10307,10669r-3106,l7201,10770xe" fillcolor="#5b9bd4" stroked="f">
              <v:path arrowok="t"/>
            </v:shape>
            <v:shape id="_x0000_s3769" alt="" style="position:absolute;left:1460;top:11642;width:2151;height:2" coordorigin="1460,11642" coordsize="2151,2" path="m1460,11644r2150,l3610,11642r-2150,l1460,11644xe" fillcolor="#5b9bd4" stroked="f">
              <v:path arrowok="t"/>
            </v:shape>
            <v:shape id="_x0000_s3770" alt="" style="position:absolute;left:3611;top:11642;width:1574;height:2" coordorigin="3611,11642" coordsize="1574,2" path="m3611,11644r1574,l5185,11642r-1574,l3611,11644xe" fillcolor="#5b9bd4" stroked="f">
              <v:path arrowok="t"/>
            </v:shape>
            <v:shape id="_x0000_s3771" alt="" style="position:absolute;left:5185;top:11642;width:1997;height:2" coordorigin="5185,11642" coordsize="1997,2" path="m5185,11644r1997,l7182,11642r-1997,l5185,11644xe" fillcolor="#5b9bd4" stroked="f">
              <v:path arrowok="t"/>
            </v:shape>
            <v:shape id="_x0000_s3772" alt="" style="position:absolute;left:7182;top:11642;width:3125;height:2" coordorigin="7182,11642" coordsize="3125,2" path="m7182,11644r3125,l10307,11642r-3125,l7182,11644xe" fillcolor="#5b9bd4" stroked="f">
              <v:path arrowok="t"/>
            </v:shape>
            <v:shape id="_x0000_s3773" alt="" style="position:absolute;left:1450;top:11541;width:2160;height:101" coordorigin="1450,11541" coordsize="2160,101" path="m1450,11642r2160,l3610,11541r-2160,l1450,11642xe" fillcolor="#5b9bd4" stroked="f">
              <v:path arrowok="t"/>
            </v:shape>
            <v:shape id="_x0000_s3774" alt="" style="position:absolute;left:3611;top:11541;width:1574;height:101" coordorigin="3611,11541" coordsize="1574,101" path="m3611,11642r1574,l5185,11541r-1574,l3611,11642xe" fillcolor="#5b9bd4" stroked="f">
              <v:path arrowok="t"/>
            </v:shape>
            <v:shape id="_x0000_s3775" alt="" style="position:absolute;left:5185;top:11541;width:1997;height:101" coordorigin="5185,11541" coordsize="1997,101" path="m5185,11642r1997,l7182,11541r-1997,l5185,11642xe" fillcolor="#5b9bd4" stroked="f">
              <v:path arrowok="t"/>
            </v:shape>
            <v:shape id="_x0000_s3776" alt="" style="position:absolute;left:7182;top:11541;width:3135;height:101" coordorigin="7182,11541" coordsize="3135,101" path="m7182,11642r3135,l10317,11541r-3135,l7182,11642xe" fillcolor="#5b9bd4" stroked="f">
              <v:path arrowok="t"/>
            </v:shape>
            <v:shape id="_x0000_s3777" alt="" style="position:absolute;left:1460;top:11642;width:2141;height:1126" coordorigin="1460,11642" coordsize="2141,1126" path="m1460,12768r2141,l3601,11642r-2141,l1460,12768xe" fillcolor="#deeaf6" stroked="f">
              <v:path arrowok="t"/>
            </v:shape>
            <v:shape id="_x0000_s3778" alt="" style="position:absolute;left:1551;top:11743;width:1961;height:530" coordorigin="1551,11743" coordsize="1961,530" path="m1551,12273r1961,l3512,11743r-1961,l1551,12273xe" fillcolor="#deeaf6" stroked="f">
              <v:path arrowok="t"/>
            </v:shape>
            <v:shape id="_x0000_s3779" alt="" style="position:absolute;left:3611;top:11642;width:1565;height:1126" coordorigin="3611,11642" coordsize="1565,1126" path="m3611,12768r1564,l5175,11642r-1564,l3611,12768xe" fillcolor="#deeaf6" stroked="f">
              <v:path arrowok="t"/>
            </v:shape>
            <v:shape id="_x0000_s3780" alt="" style="position:absolute;left:3711;top:11743;width:1375;height:530" coordorigin="3711,11743" coordsize="1375,530" path="m3711,12273r1376,l5087,11743r-1376,l3711,12273xe" fillcolor="#deeaf6" stroked="f">
              <v:path arrowok="t"/>
            </v:shape>
            <v:shape id="_x0000_s3781" alt="" style="position:absolute;left:5185;top:11642;width:1988;height:1126" coordorigin="5185,11642" coordsize="1988,1126" path="m5185,12768r1988,l7173,11642r-1988,l5185,12768xe" fillcolor="#deeaf6" stroked="f">
              <v:path arrowok="t"/>
            </v:shape>
            <v:shape id="_x0000_s3782" alt="" style="position:absolute;left:5286;top:11743;width:1796;height:530" coordorigin="5286,11743" coordsize="1796,530" path="m5286,12273r1795,l7081,11743r-1795,l5286,12273xe" fillcolor="#deeaf6" stroked="f">
              <v:path arrowok="t"/>
            </v:shape>
            <v:shape id="_x0000_s3783" alt="" style="position:absolute;left:7182;top:11642;width:3125;height:1126" coordorigin="7182,11642" coordsize="3125,1126" path="m7182,12768r3125,l10307,11642r-3125,l7182,12768xe" fillcolor="#deeaf6" stroked="f">
              <v:path arrowok="t"/>
            </v:shape>
            <v:shape id="_x0000_s3784" alt="" style="position:absolute;left:7281;top:11743;width:2936;height:530" coordorigin="7281,11743" coordsize="2936,530" path="m7281,12273r2935,l10216,11743r-2935,l7281,12273xe" fillcolor="#deeaf6" stroked="f">
              <v:path arrowok="t"/>
            </v:shape>
            <v:shape id="_x0000_s3785" alt="" style="position:absolute;left:7281;top:12273;width:2936;height:290" coordorigin="7281,12273" coordsize="2936,290" path="m7281,12564r2935,l10216,12273r-2935,l7281,12564xe" fillcolor="#deeaf6" stroked="f">
              <v:path arrowok="t"/>
            </v:shape>
            <v:shape id="_x0000_s3786" alt="" style="position:absolute;left:1450;top:10650;width:0;height:1093" coordorigin="1450,10650" coordsize="0,1093" path="m1450,10650r,1093e" filled="f" strokecolor="#5b9bd4" strokeweight="1.06pt">
              <v:path arrowok="t"/>
            </v:shape>
            <v:shape id="_x0000_s3787" alt="" style="position:absolute;left:1460;top:11652;width:2141;height:0" coordorigin="1460,11652" coordsize="2141,0" path="m1460,11652r2141,e" filled="f" strokecolor="#5b9bd4" strokeweight="1.06pt">
              <v:path arrowok="t"/>
            </v:shape>
            <v:shape id="_x0000_s3788" alt="" style="position:absolute;left:1460;top:11702;width:2141;height:0" coordorigin="1460,11702" coordsize="2141,0" path="m1460,11702r2141,e" filled="f" strokecolor="#deeaf6" strokeweight="4.18pt">
              <v:path arrowok="t"/>
            </v:shape>
            <v:shape id="_x0000_s3789" alt="" style="position:absolute;left:3611;top:11661;width:0;height:82" coordorigin="3611,11661" coordsize="0,82" path="m3611,11661r,82e" filled="f" strokecolor="#9cc2e4" strokeweight="1.06pt">
              <v:path arrowok="t"/>
            </v:shape>
            <v:shape id="_x0000_s3790" alt="" style="position:absolute;left:3601;top:11652;width:19;height:0" coordorigin="3601,11652" coordsize="19,0" path="m3601,11652r19,e" filled="f" strokecolor="#5b9bd4" strokeweight="1.06pt">
              <v:path arrowok="t"/>
            </v:shape>
            <v:shape id="_x0000_s3791" alt="" style="position:absolute;left:3630;top:11661;width:0;height:82" coordorigin="3630,11661" coordsize="0,82" path="m3630,11661r,82e" filled="f" strokecolor="#deeaf6" strokeweight="1.06pt">
              <v:path arrowok="t"/>
            </v:shape>
            <v:shape id="_x0000_s3792" alt="" style="position:absolute;left:3620;top:11652;width:19;height:0" coordorigin="3620,11652" coordsize="19,0" path="m3620,11652r19,e" filled="f" strokecolor="#5b9bd4" strokeweight="1.06pt">
              <v:path arrowok="t"/>
            </v:shape>
            <v:shape id="_x0000_s3793" alt="" style="position:absolute;left:3639;top:11652;width:1536;height:0" coordorigin="3639,11652" coordsize="1536,0" path="m3639,11652r1536,e" filled="f" strokecolor="#5b9bd4" strokeweight="1.06pt">
              <v:path arrowok="t"/>
            </v:shape>
            <v:shape id="_x0000_s3794" alt="" style="position:absolute;left:3639;top:11702;width:1536;height:0" coordorigin="3639,11702" coordsize="1536,0" path="m3639,11702r1536,e" filled="f" strokecolor="#deeaf6" strokeweight="4.18pt">
              <v:path arrowok="t"/>
            </v:shape>
            <v:shape id="_x0000_s3795" alt="" style="position:absolute;left:5185;top:11661;width:0;height:82" coordorigin="5185,11661" coordsize="0,82" path="m5185,11661r,82e" filled="f" strokecolor="#9cc2e4" strokeweight="1.06pt">
              <v:path arrowok="t"/>
            </v:shape>
            <v:shape id="_x0000_s3796" alt="" style="position:absolute;left:5175;top:11652;width:19;height:0" coordorigin="5175,11652" coordsize="19,0" path="m5175,11652r20,e" filled="f" strokecolor="#5b9bd4" strokeweight="1.06pt">
              <v:path arrowok="t"/>
            </v:shape>
            <v:shape id="_x0000_s3797" alt="" style="position:absolute;left:5204;top:11661;width:0;height:82" coordorigin="5204,11661" coordsize="0,82" path="m5204,11661r,82e" filled="f" strokecolor="#deeaf6" strokeweight="1.06pt">
              <v:path arrowok="t"/>
            </v:shape>
            <v:shape id="_x0000_s3798" alt="" style="position:absolute;left:5195;top:11652;width:19;height:0" coordorigin="5195,11652" coordsize="19,0" path="m5195,11652r19,e" filled="f" strokecolor="#5b9bd4" strokeweight="1.06pt">
              <v:path arrowok="t"/>
            </v:shape>
            <v:shape id="_x0000_s3799" alt="" style="position:absolute;left:5214;top:11652;width:1959;height:0" coordorigin="5214,11652" coordsize="1959,0" path="m5214,11652r1959,e" filled="f" strokecolor="#5b9bd4" strokeweight="1.06pt">
              <v:path arrowok="t"/>
            </v:shape>
            <v:shape id="_x0000_s3800" alt="" style="position:absolute;left:5214;top:11702;width:1959;height:0" coordorigin="5214,11702" coordsize="1959,0" path="m5214,11702r1959,e" filled="f" strokecolor="#deeaf6" strokeweight="4.18pt">
              <v:path arrowok="t"/>
            </v:shape>
            <v:shape id="_x0000_s3801" alt="" style="position:absolute;left:7182;top:11661;width:0;height:82" coordorigin="7182,11661" coordsize="0,82" path="m7182,11661r,82e" filled="f" strokecolor="#9cc2e4" strokeweight="1.06pt">
              <v:path arrowok="t"/>
            </v:shape>
            <v:shape id="_x0000_s3802" alt="" style="position:absolute;left:7173;top:11652;width:19;height:0" coordorigin="7173,11652" coordsize="19,0" path="m7173,11652r19,e" filled="f" strokecolor="#5b9bd4" strokeweight="1.06pt">
              <v:path arrowok="t"/>
            </v:shape>
            <v:shape id="_x0000_s3803" alt="" style="position:absolute;left:7201;top:11661;width:0;height:82" coordorigin="7201,11661" coordsize="0,82" path="m7201,11661r,82e" filled="f" strokecolor="#deeaf6" strokeweight="1.06pt">
              <v:path arrowok="t"/>
            </v:shape>
            <v:shape id="_x0000_s3804" alt="" style="position:absolute;left:7192;top:11652;width:19;height:0" coordorigin="7192,11652" coordsize="19,0" path="m7192,11652r19,e" filled="f" strokecolor="#5b9bd4" strokeweight="1.06pt">
              <v:path arrowok="t"/>
            </v:shape>
            <v:shape id="_x0000_s3805" alt="" style="position:absolute;left:7211;top:11652;width:3096;height:0" coordorigin="7211,11652" coordsize="3096,0" path="m7211,11652r3096,e" filled="f" strokecolor="#5b9bd4" strokeweight="1.06pt">
              <v:path arrowok="t"/>
            </v:shape>
            <v:shape id="_x0000_s3806" alt="" style="position:absolute;left:7211;top:11702;width:3096;height:0" coordorigin="7211,11702" coordsize="3096,0" path="m7211,11702r3096,e" filled="f" strokecolor="#deeaf6" strokeweight="4.18pt">
              <v:path arrowok="t"/>
            </v:shape>
            <v:shape id="_x0000_s3807" alt="" style="position:absolute;left:10317;top:10650;width:0;height:1093" coordorigin="10317,10650" coordsize="0,1093" path="m10317,10650r,1093e" filled="f" strokecolor="#5b9bd4" strokeweight="1.06pt">
              <v:path arrowok="t"/>
            </v:shape>
            <v:shape id="_x0000_s3808" alt="" style="position:absolute;left:1450;top:12768;width:2160;height:101" coordorigin="1450,12768" coordsize="2160,101" path="m1450,12868r2160,l3610,12768r-2160,l1450,12868xe" fillcolor="#deeaf6" stroked="f">
              <v:path arrowok="t"/>
            </v:shape>
            <v:shape id="_x0000_s3809" alt="" style="position:absolute;left:1450;top:11743;width:0;height:1126" coordorigin="1450,11743" coordsize="0,1126" path="m1450,11743r,1125e" filled="f" strokecolor="#9cc2e4" strokeweight="1.06pt">
              <v:path arrowok="t"/>
            </v:shape>
            <v:shape id="_x0000_s3810" alt="" style="position:absolute;left:3611;top:12768;width:1574;height:101" coordorigin="3611,12768" coordsize="1574,101" path="m3611,12868r1574,l5185,12768r-1574,l3611,12868xe" fillcolor="#deeaf6" stroked="f">
              <v:path arrowok="t"/>
            </v:shape>
            <v:shape id="_x0000_s3811" alt="" style="position:absolute;left:3611;top:11743;width:0;height:1126" coordorigin="3611,11743" coordsize="0,1126" path="m3611,11743r,1125e" filled="f" strokecolor="#9cc2e4" strokeweight="1.06pt">
              <v:path arrowok="t"/>
            </v:shape>
            <v:shape id="_x0000_s3812" alt="" style="position:absolute;left:5185;top:12768;width:1997;height:101" coordorigin="5185,12768" coordsize="1997,101" path="m5185,12868r1997,l7182,12768r-1997,l5185,12868xe" fillcolor="#deeaf6" stroked="f">
              <v:path arrowok="t"/>
            </v:shape>
            <v:shape id="_x0000_s3813" alt="" style="position:absolute;left:5185;top:11743;width:0;height:1126" coordorigin="5185,11743" coordsize="0,1126" path="m5185,11743r,1125e" filled="f" strokecolor="#9cc2e4" strokeweight="1.06pt">
              <v:path arrowok="t"/>
            </v:shape>
            <v:shape id="_x0000_s3814" alt="" style="position:absolute;left:7182;top:12768;width:3135;height:101" coordorigin="7182,12768" coordsize="3135,101" path="m7182,12868r3135,l10317,12768r-3135,l7182,12868xe" fillcolor="#deeaf6" stroked="f">
              <v:path arrowok="t"/>
            </v:shape>
            <v:shape id="_x0000_s3815" alt="" style="position:absolute;left:7182;top:11743;width:0;height:1126" coordorigin="7182,11743" coordsize="0,1126" path="m7182,11743r,1125e" filled="f" strokecolor="#9cc2e4" strokeweight="1.06pt">
              <v:path arrowok="t"/>
            </v:shape>
            <v:shape id="_x0000_s3816" alt="" style="position:absolute;left:10317;top:11743;width:0;height:1126" coordorigin="10317,11743" coordsize="0,1126" path="m10317,11743r,1125e" filled="f" strokecolor="#9cc2e4" strokeweight="1.06pt">
              <v:path arrowok="t"/>
            </v:shape>
            <v:shape id="_x0000_s3817" alt="" style="position:absolute;left:1450;top:12868;width:0;height:101" coordorigin="1450,12868" coordsize="0,101" path="m1450,12868r,101e" filled="f" strokecolor="#9cc2e4" strokeweight="1.06pt">
              <v:path arrowok="t"/>
            </v:shape>
            <v:shape id="_x0000_s3818" alt="" style="position:absolute;left:1460;top:12878;width:2141;height:0" coordorigin="1460,12878" coordsize="2141,0" path="m1460,12878r2141,e" filled="f" strokecolor="#9cc2e4" strokeweight=".37392mm">
              <v:path arrowok="t"/>
            </v:shape>
            <v:shape id="_x0000_s3819" alt="" style="position:absolute;left:3611;top:12868;width:0;height:101" coordorigin="3611,12868" coordsize="0,101" path="m3611,12868r,101e" filled="f" strokecolor="#9cc2e4" strokeweight="1.06pt">
              <v:path arrowok="t"/>
            </v:shape>
            <v:shape id="_x0000_s3820" alt="" style="position:absolute;left:3620;top:12878;width:1555;height:0" coordorigin="3620,12878" coordsize="1555,0" path="m3620,12878r1555,e" filled="f" strokecolor="#9cc2e4" strokeweight=".37392mm">
              <v:path arrowok="t"/>
            </v:shape>
            <v:shape id="_x0000_s3821" alt="" style="position:absolute;left:5185;top:12868;width:0;height:101" coordorigin="5185,12868" coordsize="0,101" path="m5185,12868r,101e" filled="f" strokecolor="#9cc2e4" strokeweight="1.06pt">
              <v:path arrowok="t"/>
            </v:shape>
            <v:shape id="_x0000_s3822" alt="" style="position:absolute;left:5195;top:12878;width:1978;height:0" coordorigin="5195,12878" coordsize="1978,0" path="m5195,12878r1978,e" filled="f" strokecolor="#9cc2e4" strokeweight=".37392mm">
              <v:path arrowok="t"/>
            </v:shape>
            <v:shape id="_x0000_s3823" alt="" style="position:absolute;left:7182;top:12868;width:0;height:101" coordorigin="7182,12868" coordsize="0,101" path="m7182,12868r,101e" filled="f" strokecolor="#9cc2e4" strokeweight="1.06pt">
              <v:path arrowok="t"/>
            </v:shape>
            <v:shape id="_x0000_s3824" alt="" style="position:absolute;left:7192;top:12878;width:3116;height:0" coordorigin="7192,12878" coordsize="3116,0" path="m7192,12878r3115,e" filled="f" strokecolor="#9cc2e4" strokeweight=".37392mm">
              <v:path arrowok="t"/>
            </v:shape>
            <v:shape id="_x0000_s3825" alt="" style="position:absolute;left:10317;top:12868;width:0;height:101" coordorigin="10317,12868" coordsize="0,101" path="m10317,12868r,101e" filled="f" strokecolor="#9cc2e4" strokeweight="1.06pt">
              <v:path arrowok="t"/>
            </v:shape>
            <v:shape id="_x0000_s3826" alt="" style="position:absolute;left:1450;top:12969;width:0;height:919" coordorigin="1450,12969" coordsize="0,919" path="m1450,12969r,919e" filled="f" strokecolor="#9cc2e4" strokeweight="1.06pt">
              <v:path arrowok="t"/>
            </v:shape>
            <v:shape id="_x0000_s3827" alt="" style="position:absolute;left:3611;top:12969;width:0;height:919" coordorigin="3611,12969" coordsize="0,919" path="m3611,12969r,919e" filled="f" strokecolor="#9cc2e4" strokeweight="1.06pt">
              <v:path arrowok="t"/>
            </v:shape>
            <v:shape id="_x0000_s3828" alt="" style="position:absolute;left:5185;top:12969;width:0;height:919" coordorigin="5185,12969" coordsize="0,919" path="m5185,12969r,919e" filled="f" strokecolor="#9cc2e4" strokeweight="1.06pt">
              <v:path arrowok="t"/>
            </v:shape>
            <v:shape id="_x0000_s3829" alt="" style="position:absolute;left:7182;top:12969;width:0;height:919" coordorigin="7182,12969" coordsize="0,919" path="m7182,12969r,919e" filled="f" strokecolor="#9cc2e4" strokeweight="1.06pt">
              <v:path arrowok="t"/>
            </v:shape>
            <v:shape id="_x0000_s3830" alt="" style="position:absolute;left:10317;top:12969;width:0;height:919" coordorigin="10317,12969" coordsize="0,919" path="m10317,12969r,919e" filled="f" strokecolor="#9cc2e4" strokeweight="1.06pt">
              <v:path arrowok="t"/>
            </v:shape>
            <v:shape id="_x0000_s3831" alt="" style="position:absolute;left:1460;top:13888;width:2141;height:924" coordorigin="1460,13888" coordsize="2141,924" path="m1460,14813r2141,l3601,13888r-2141,l1460,14813xe" fillcolor="#deeaf6" stroked="f">
              <v:path arrowok="t"/>
            </v:shape>
            <v:shape id="_x0000_s3832" alt="" style="position:absolute;left:1551;top:13989;width:1961;height:531" coordorigin="1551,13989" coordsize="1961,531" path="m3512,14520r,-531l1551,13989r,531l3512,14520xe" fillcolor="#deeaf6" stroked="f">
              <v:path arrowok="t"/>
            </v:shape>
            <v:shape id="_x0000_s3833" alt="" style="position:absolute;left:3611;top:13888;width:1565;height:924" coordorigin="3611,13888" coordsize="1565,924" path="m3611,14813r1564,l5175,13888r-1564,l3611,14813xe" fillcolor="#deeaf6" stroked="f">
              <v:path arrowok="t"/>
            </v:shape>
            <v:shape id="_x0000_s3834" alt="" style="position:absolute;left:3711;top:13989;width:1375;height:531" coordorigin="3711,13989" coordsize="1375,531" path="m5087,14520r,-531l3711,13989r,531l5087,14520xe" fillcolor="#deeaf6" stroked="f">
              <v:path arrowok="t"/>
            </v:shape>
            <v:shape id="_x0000_s3835" alt="" style="position:absolute;left:5185;top:13888;width:1988;height:924" coordorigin="5185,13888" coordsize="1988,924" path="m5185,14813r1988,l7173,13888r-1988,l5185,14813xe" fillcolor="#deeaf6" stroked="f">
              <v:path arrowok="t"/>
            </v:shape>
            <v:shape id="_x0000_s3836" alt="" style="position:absolute;left:5286;top:13989;width:1796;height:531" coordorigin="5286,13989" coordsize="1796,531" path="m7081,14520r,-531l5286,13989r,531l7081,14520xe" fillcolor="#deeaf6" stroked="f">
              <v:path arrowok="t"/>
            </v:shape>
            <v:shape id="_x0000_s3837" alt="" style="position:absolute;left:7182;top:13888;width:3125;height:924" coordorigin="7182,13888" coordsize="3125,924" path="m7182,14813r3125,l10307,13888r-3125,l7182,14813xe" fillcolor="#deeaf6" stroked="f">
              <v:path arrowok="t"/>
            </v:shape>
            <v:shape id="_x0000_s3838" alt="" style="position:absolute;left:7281;top:13989;width:2936;height:531" coordorigin="7281,13989" coordsize="2936,531" path="m10216,14520r,-531l7281,13989r,531l10216,14520xe" fillcolor="#deeaf6" stroked="f">
              <v:path arrowok="t"/>
            </v:shape>
            <v:shape id="_x0000_s3839" alt="" style="position:absolute;left:7281;top:14520;width:2936;height:293" coordorigin="7281,14520" coordsize="2936,293" path="m7281,14813r2935,l10216,14520r-2935,l7281,14813xe" fillcolor="#deeaf6" stroked="f">
              <v:path arrowok="t"/>
            </v:shape>
            <v:shape id="_x0000_s3840" alt="" style="position:absolute;left:1450;top:13888;width:0;height:101" coordorigin="1450,13888" coordsize="0,101" path="m1450,13888r,101e" filled="f" strokecolor="#9cc2e4" strokeweight="1.06pt">
              <v:path arrowok="t"/>
            </v:shape>
            <v:shape id="_x0000_s3841" alt="" style="position:absolute;left:1460;top:13898;width:2141;height:0" coordorigin="1460,13898" coordsize="2141,0" path="m1460,13898r2141,e" filled="f" strokecolor="#9cc2e4" strokeweight=".37392mm">
              <v:path arrowok="t"/>
            </v:shape>
            <v:shape id="_x0000_s3842" alt="" style="position:absolute;left:1460;top:13948;width:2141;height:0" coordorigin="1460,13948" coordsize="2141,0" path="m1460,13948r2141,e" filled="f" strokecolor="#deeaf6" strokeweight="4.18pt">
              <v:path arrowok="t"/>
            </v:shape>
            <v:shape id="_x0000_s3843" alt="" style="position:absolute;left:3611;top:13888;width:0;height:101" coordorigin="3611,13888" coordsize="0,101" path="m3611,13888r,101e" filled="f" strokecolor="#9cc2e4" strokeweight="1.06pt">
              <v:path arrowok="t"/>
            </v:shape>
            <v:shape id="_x0000_s3844" alt="" style="position:absolute;left:3620;top:13898;width:1555;height:0" coordorigin="3620,13898" coordsize="1555,0" path="m3620,13898r1555,e" filled="f" strokecolor="#9cc2e4" strokeweight=".37392mm">
              <v:path arrowok="t"/>
            </v:shape>
            <v:shape id="_x0000_s3845" alt="" style="position:absolute;left:3620;top:13948;width:1555;height:0" coordorigin="3620,13948" coordsize="1555,0" path="m3620,13948r1555,e" filled="f" strokecolor="#deeaf6" strokeweight="4.18pt">
              <v:path arrowok="t"/>
            </v:shape>
            <v:shape id="_x0000_s3846" alt="" style="position:absolute;left:5185;top:13888;width:0;height:101" coordorigin="5185,13888" coordsize="0,101" path="m5185,13888r,101e" filled="f" strokecolor="#9cc2e4" strokeweight="1.06pt">
              <v:path arrowok="t"/>
            </v:shape>
            <v:shape id="_x0000_s3847" alt="" style="position:absolute;left:5195;top:13898;width:1978;height:0" coordorigin="5195,13898" coordsize="1978,0" path="m5195,13898r1978,e" filled="f" strokecolor="#9cc2e4" strokeweight=".37392mm">
              <v:path arrowok="t"/>
            </v:shape>
            <v:shape id="_x0000_s3848" alt="" style="position:absolute;left:5195;top:13948;width:1978;height:0" coordorigin="5195,13948" coordsize="1978,0" path="m5195,13948r1978,e" filled="f" strokecolor="#deeaf6" strokeweight="4.18pt">
              <v:path arrowok="t"/>
            </v:shape>
            <v:shape id="_x0000_s3849" alt="" style="position:absolute;left:7182;top:13888;width:0;height:101" coordorigin="7182,13888" coordsize="0,101" path="m7182,13888r,101e" filled="f" strokecolor="#9cc2e4" strokeweight="1.06pt">
              <v:path arrowok="t"/>
            </v:shape>
            <v:shape id="_x0000_s3850" alt="" style="position:absolute;left:7192;top:13898;width:3116;height:0" coordorigin="7192,13898" coordsize="3116,0" path="m7192,13898r3115,e" filled="f" strokecolor="#9cc2e4" strokeweight=".37392mm">
              <v:path arrowok="t"/>
            </v:shape>
            <v:shape id="_x0000_s3851" alt="" style="position:absolute;left:7192;top:13948;width:3116;height:0" coordorigin="7192,13948" coordsize="3116,0" path="m7192,13948r3115,e" filled="f" strokecolor="#deeaf6" strokeweight="4.18pt">
              <v:path arrowok="t"/>
            </v:shape>
            <v:shape id="_x0000_s3852" alt="" style="position:absolute;left:10317;top:13888;width:0;height:101" coordorigin="10317,13888" coordsize="0,101" path="m10317,13888r,101e" filled="f" strokecolor="#9cc2e4" strokeweight="1.06pt">
              <v:path arrowok="t"/>
            </v:shape>
            <v:shape id="_x0000_s3853" alt="" style="position:absolute;left:1450;top:14813;width:2160;height:101" coordorigin="1450,14813" coordsize="2160,101" path="m1450,14914r2160,l3610,14813r-2160,l1450,14914xe" fillcolor="#deeaf6" stroked="f">
              <v:path arrowok="t"/>
            </v:shape>
            <v:shape id="_x0000_s3854" alt="" style="position:absolute;left:1450;top:13989;width:0;height:944" coordorigin="1450,13989" coordsize="0,944" path="m1450,13989r,944e" filled="f" strokecolor="#9cc2e4" strokeweight="1.06pt">
              <v:path arrowok="t"/>
            </v:shape>
            <v:shape id="_x0000_s3855" alt="" style="position:absolute;left:1460;top:14923;width:2141;height:0" coordorigin="1460,14923" coordsize="2141,0" path="m1460,14923r2141,e" filled="f" strokecolor="#9cc2e4" strokeweight="1.06pt">
              <v:path arrowok="t"/>
            </v:shape>
            <v:shape id="_x0000_s3856" alt="" style="position:absolute;left:3611;top:14813;width:1574;height:101" coordorigin="3611,14813" coordsize="1574,101" path="m3611,14914r1574,l5185,14813r-1574,l3611,14914xe" fillcolor="#deeaf6" stroked="f">
              <v:path arrowok="t"/>
            </v:shape>
            <v:shape id="_x0000_s3857" alt="" style="position:absolute;left:3611;top:13989;width:0;height:944" coordorigin="3611,13989" coordsize="0,944" path="m3611,13989r,944e" filled="f" strokecolor="#9cc2e4" strokeweight="1.06pt">
              <v:path arrowok="t"/>
            </v:shape>
            <v:shape id="_x0000_s3858" alt="" style="position:absolute;left:3620;top:14923;width:1555;height:0" coordorigin="3620,14923" coordsize="1555,0" path="m3620,14923r1555,e" filled="f" strokecolor="#9cc2e4" strokeweight="1.06pt">
              <v:path arrowok="t"/>
            </v:shape>
            <v:shape id="_x0000_s3859" alt="" style="position:absolute;left:5185;top:14813;width:1997;height:101" coordorigin="5185,14813" coordsize="1997,101" path="m5185,14914r1997,l7182,14813r-1997,l5185,14914xe" fillcolor="#deeaf6" stroked="f">
              <v:path arrowok="t"/>
            </v:shape>
            <v:shape id="_x0000_s3860" alt="" style="position:absolute;left:5185;top:13989;width:0;height:944" coordorigin="5185,13989" coordsize="0,944" path="m5185,13989r,944e" filled="f" strokecolor="#9cc2e4" strokeweight="1.06pt">
              <v:path arrowok="t"/>
            </v:shape>
            <v:shape id="_x0000_s3861" alt="" style="position:absolute;left:5195;top:14923;width:1978;height:0" coordorigin="5195,14923" coordsize="1978,0" path="m5195,14923r1978,e" filled="f" strokecolor="#9cc2e4" strokeweight="1.06pt">
              <v:path arrowok="t"/>
            </v:shape>
            <v:shape id="_x0000_s3862" alt="" style="position:absolute;left:7182;top:14813;width:3135;height:101" coordorigin="7182,14813" coordsize="3135,101" path="m7182,14914r3135,l10317,14813r-3135,l7182,14914xe" fillcolor="#deeaf6" stroked="f">
              <v:path arrowok="t"/>
            </v:shape>
            <v:shape id="_x0000_s3863" alt="" style="position:absolute;left:7182;top:13989;width:0;height:944" coordorigin="7182,13989" coordsize="0,944" path="m7182,13989r,944e" filled="f" strokecolor="#9cc2e4" strokeweight="1.06pt">
              <v:path arrowok="t"/>
            </v:shape>
            <v:shape id="_x0000_s3864" alt="" style="position:absolute;left:7192;top:14923;width:3116;height:0" coordorigin="7192,14923" coordsize="3116,0" path="m7192,14923r3115,e" filled="f" strokecolor="#9cc2e4" strokeweight="1.06pt">
              <v:path arrowok="t"/>
            </v:shape>
            <v:shape id="_x0000_s3865" alt="" style="position:absolute;left:10317;top:13989;width:0;height:944" coordorigin="10317,13989" coordsize="0,944" path="m10317,13989r,944e" filled="f" strokecolor="#9cc2e4" strokeweight="1.06pt">
              <v:path arrowok="t"/>
            </v:shape>
            <w10:wrap anchorx="page" anchory="page"/>
          </v:group>
        </w:pict>
      </w:r>
      <w:r>
        <w:pict w14:anchorId="3C486E4F">
          <v:group id="_x0000_s3713" alt="" style="position:absolute;margin-left:70.9pt;margin-top:403.1pt;width:446.55pt;height:115.4pt;z-index:-7386;mso-position-horizontal-relative:page;mso-position-vertical-relative:page" coordorigin="1418,8062" coordsize="8931,2308">
            <v:shape id="_x0000_s3714" alt="" style="position:absolute;left:1460;top:8193;width:1836;height:821" coordorigin="1460,8193" coordsize="1836,821" path="m1460,9013r1836,l3296,8193r-1836,l1460,9013xe" fillcolor="#a4a4a4" stroked="f">
              <v:path arrowok="t"/>
            </v:shape>
            <v:shape id="_x0000_s3715" alt="" style="position:absolute;left:1551;top:8193;width:1644;height:530" coordorigin="1551,8193" coordsize="1644,530" path="m1551,8723r1644,l3195,8193r-1644,l1551,8723xe" fillcolor="#a4a4a4" stroked="f">
              <v:path arrowok="t"/>
            </v:shape>
            <v:shape id="_x0000_s3716" alt="" style="position:absolute;left:1551;top:8723;width:1644;height:293" coordorigin="1551,8723" coordsize="1644,293" path="m1551,9016r1644,l3195,8723r-1644,l1551,9016xe" fillcolor="#a4a4a4" stroked="f">
              <v:path arrowok="t"/>
            </v:shape>
            <v:shape id="_x0000_s3717" alt="" style="position:absolute;left:3296;top:8193;width:7012;height:821" coordorigin="3296,8193" coordsize="7012,821" path="m3296,9013r7011,l10307,8193r-7011,l3296,9013xe" fillcolor="#a4a4a4" stroked="f">
              <v:path arrowok="t"/>
            </v:shape>
            <v:shape id="_x0000_s3718" alt="" style="position:absolute;left:3396;top:8193;width:6820;height:530" coordorigin="3396,8193" coordsize="6820,530" path="m3396,8723r6820,l10216,8193r-6820,l3396,8723xe" fillcolor="#a4a4a4" stroked="f">
              <v:path arrowok="t"/>
            </v:shape>
            <v:shape id="_x0000_s3719" alt="" style="position:absolute;left:1460;top:8082;width:1836;height:0" coordorigin="1460,8082" coordsize="1836,0" path="m1460,8082r1836,e" filled="f" strokecolor="#a4a4a4" strokeweight="1.06pt">
              <v:path arrowok="t"/>
            </v:shape>
            <v:shape id="_x0000_s3720" alt="" style="position:absolute;left:1460;top:8092;width:1836;height:101" coordorigin="1460,8092" coordsize="1836,101" path="m1460,8193r1836,l3296,8092r-1836,l1460,8193xe" fillcolor="#a4a4a4" stroked="f">
              <v:path arrowok="t"/>
            </v:shape>
            <v:shape id="_x0000_s3721" alt="" style="position:absolute;left:3305;top:8073;width:0;height:120" coordorigin="3305,8073" coordsize="0,120" path="m3305,8073r,120e" filled="f" strokecolor="#a4a4a4" strokeweight="1.06pt">
              <v:path arrowok="t"/>
            </v:shape>
            <v:shape id="_x0000_s3722" alt="" style="position:absolute;left:3315;top:8082;width:6993;height:0" coordorigin="3315,8082" coordsize="6993,0" path="m3315,8082r6992,e" filled="f" strokecolor="#a4a4a4" strokeweight="1.06pt">
              <v:path arrowok="t"/>
            </v:shape>
            <v:shape id="_x0000_s3723" alt="" style="position:absolute;left:3315;top:8092;width:6993;height:101" coordorigin="3315,8092" coordsize="6993,101" path="m3315,8193r6992,l10307,8092r-6992,l3315,8193xe" fillcolor="#a4a4a4" stroked="f">
              <v:path arrowok="t"/>
            </v:shape>
            <v:shape id="_x0000_s3724" alt="" style="position:absolute;left:1460;top:9114;width:1836;height:2" coordorigin="1460,9114" coordsize="1836,2" path="m1460,9117r1836,l3296,9114r-1836,l1460,9117xe" fillcolor="#a4a4a4" stroked="f">
              <v:path arrowok="t"/>
            </v:shape>
            <v:shape id="_x0000_s3725" alt="" style="position:absolute;left:3296;top:9114;width:7012;height:2" coordorigin="3296,9114" coordsize="7012,2" path="m3296,9117r7011,l10307,9114r-7011,l3296,9117xe" fillcolor="#a4a4a4" stroked="f">
              <v:path arrowok="t"/>
            </v:shape>
            <v:shape id="_x0000_s3726" alt="" style="position:absolute;left:1450;top:9013;width:1846;height:101" coordorigin="1450,9013" coordsize="1846,101" path="m1450,9114r1846,l3296,9013r-1846,l1450,9114xe" fillcolor="#a4a4a4" stroked="f">
              <v:path arrowok="t"/>
            </v:shape>
            <v:shape id="_x0000_s3727" alt="" style="position:absolute;left:3296;top:9013;width:7021;height:101" coordorigin="3296,9013" coordsize="7021,101" path="m3296,9114r7021,l10317,9013r-7021,l3296,9114xe" fillcolor="#a4a4a4" stroked="f">
              <v:path arrowok="t"/>
            </v:shape>
            <v:shape id="_x0000_s3728" alt="" style="position:absolute;left:1460;top:9114;width:1826;height:1126" coordorigin="1460,9114" coordsize="1826,1126" path="m1460,10240r1826,l3286,9114r-1826,l1460,10240xe" fillcolor="#ececec" stroked="f">
              <v:path arrowok="t"/>
            </v:shape>
            <v:shape id="_x0000_s3729" alt="" style="position:absolute;left:1551;top:9215;width:1644;height:530" coordorigin="1551,9215" coordsize="1644,530" path="m1551,9745r1644,l3195,9215r-1644,l1551,9745xe" fillcolor="#ececec" stroked="f">
              <v:path arrowok="t"/>
            </v:shape>
            <v:shape id="_x0000_s3730" alt="" style="position:absolute;left:3296;top:9114;width:7012;height:1126" coordorigin="3296,9114" coordsize="7012,1126" path="m3296,10240r7011,l10307,9114r-7011,l3296,10240xe" fillcolor="#ececec" stroked="f">
              <v:path arrowok="t"/>
            </v:shape>
            <v:shape id="_x0000_s3731" alt="" style="position:absolute;left:3396;top:9215;width:6820;height:530" coordorigin="3396,9215" coordsize="6820,530" path="m3396,9745r6820,l10216,9215r-6820,l3396,9745xe" fillcolor="#ececec" stroked="f">
              <v:path arrowok="t"/>
            </v:shape>
            <v:shape id="_x0000_s3732" alt="" style="position:absolute;left:1450;top:8073;width:0;height:1142" coordorigin="1450,8073" coordsize="0,1142" path="m1450,8073r,1142e" filled="f" strokecolor="#a4a4a4" strokeweight="1.06pt">
              <v:path arrowok="t"/>
            </v:shape>
            <v:shape id="_x0000_s3733" alt="" style="position:absolute;left:1460;top:9124;width:1826;height:0" coordorigin="1460,9124" coordsize="1826,0" path="m1460,9124r1826,e" filled="f" strokecolor="#a4a4a4" strokeweight="1.06pt">
              <v:path arrowok="t"/>
            </v:shape>
            <v:shape id="_x0000_s3734" alt="" style="position:absolute;left:1460;top:9174;width:1826;height:0" coordorigin="1460,9174" coordsize="1826,0" path="m1460,9174r1826,e" filled="f" strokecolor="#ececec" strokeweight="4.18pt">
              <v:path arrowok="t"/>
            </v:shape>
            <v:shape id="_x0000_s3735" alt="" style="position:absolute;left:3296;top:9133;width:0;height:82" coordorigin="3296,9133" coordsize="0,82" path="m3296,9133r,82e" filled="f" strokecolor="#c8c8c8" strokeweight="1.06pt">
              <v:path arrowok="t"/>
            </v:shape>
            <v:shape id="_x0000_s3736" alt="" style="position:absolute;left:3286;top:9124;width:19;height:0" coordorigin="3286,9124" coordsize="19,0" path="m3286,9124r19,e" filled="f" strokecolor="#a4a4a4" strokeweight="1.06pt">
              <v:path arrowok="t"/>
            </v:shape>
            <v:shape id="_x0000_s3737" alt="" style="position:absolute;left:3315;top:9133;width:0;height:82" coordorigin="3315,9133" coordsize="0,82" path="m3315,9133r,82e" filled="f" strokecolor="#ececec" strokeweight="1.06pt">
              <v:path arrowok="t"/>
            </v:shape>
            <v:shape id="_x0000_s3738" alt="" style="position:absolute;left:3305;top:9124;width:19;height:0" coordorigin="3305,9124" coordsize="19,0" path="m3305,9124r19,e" filled="f" strokecolor="#a4a4a4" strokeweight="1.06pt">
              <v:path arrowok="t"/>
            </v:shape>
            <v:shape id="_x0000_s3739" alt="" style="position:absolute;left:3324;top:9124;width:6983;height:0" coordorigin="3324,9124" coordsize="6983,0" path="m3324,9124r6983,e" filled="f" strokecolor="#a4a4a4" strokeweight="1.06pt">
              <v:path arrowok="t"/>
            </v:shape>
            <v:shape id="_x0000_s3740" alt="" style="position:absolute;left:3324;top:9174;width:6983;height:0" coordorigin="3324,9174" coordsize="6983,0" path="m3324,9174r6983,e" filled="f" strokecolor="#ececec" strokeweight="4.18pt">
              <v:path arrowok="t"/>
            </v:shape>
            <v:shape id="_x0000_s3741" alt="" style="position:absolute;left:10317;top:8073;width:0;height:1142" coordorigin="10317,8073" coordsize="0,1142" path="m10317,8073r,1142e" filled="f" strokecolor="#a4a4a4" strokeweight="1.06pt">
              <v:path arrowok="t"/>
            </v:shape>
            <v:shape id="_x0000_s3742" alt="" style="position:absolute;left:1450;top:10240;width:1846;height:101" coordorigin="1450,10240" coordsize="1846,101" path="m1450,10341r1846,l3296,10240r-1846,l1450,10341xe" fillcolor="#ececec" stroked="f">
              <v:path arrowok="t"/>
            </v:shape>
            <v:shape id="_x0000_s3743" alt="" style="position:absolute;left:1450;top:9215;width:0;height:1145" coordorigin="1450,9215" coordsize="0,1145" path="m1450,9215r,1145e" filled="f" strokecolor="#c8c8c8" strokeweight="1.06pt">
              <v:path arrowok="t"/>
            </v:shape>
            <v:shape id="_x0000_s3744" alt="" style="position:absolute;left:1460;top:10350;width:1826;height:0" coordorigin="1460,10350" coordsize="1826,0" path="m1460,10350r1826,e" filled="f" strokecolor="#c8c8c8" strokeweight="1.06pt">
              <v:path arrowok="t"/>
            </v:shape>
            <v:shape id="_x0000_s3745" alt="" style="position:absolute;left:3296;top:10240;width:7021;height:101" coordorigin="3296,10240" coordsize="7021,101" path="m3296,10341r7021,l10317,10240r-7021,l3296,10341xe" fillcolor="#ececec" stroked="f">
              <v:path arrowok="t"/>
            </v:shape>
            <v:shape id="_x0000_s3746" alt="" style="position:absolute;left:3296;top:9215;width:0;height:1145" coordorigin="3296,9215" coordsize="0,1145" path="m3296,9215r,1145e" filled="f" strokecolor="#c8c8c8" strokeweight="1.06pt">
              <v:path arrowok="t"/>
            </v:shape>
            <v:shape id="_x0000_s3747" alt="" style="position:absolute;left:3305;top:10350;width:7002;height:0" coordorigin="3305,10350" coordsize="7002,0" path="m3305,10350r7002,e" filled="f" strokecolor="#c8c8c8" strokeweight="1.06pt">
              <v:path arrowok="t"/>
            </v:shape>
            <v:shape id="_x0000_s3748" alt="" style="position:absolute;left:10317;top:9215;width:0;height:1145" coordorigin="10317,9215" coordsize="0,1145" path="m10317,9215r,1145e" filled="f" strokecolor="#c8c8c8" strokeweight="1.06pt">
              <v:path arrowok="t"/>
            </v:shape>
            <w10:wrap anchorx="page" anchory="page"/>
          </v:group>
        </w:pict>
      </w:r>
      <w:r>
        <w:pict w14:anchorId="7A6DEEE9">
          <v:group id="_x0000_s3680" alt="" style="position:absolute;margin-left:70.9pt;margin-top:240.35pt;width:447.3pt;height:88.2pt;z-index:-7387;mso-position-horizontal-relative:page;mso-position-vertical-relative:page" coordorigin="1418,4807" coordsize="8946,1764">
            <v:shape id="_x0000_s3681" alt="" style="position:absolute;left:1460;top:4938;width:1476;height:770" coordorigin="1460,4938" coordsize="1476,770" path="m1460,5708r1476,l2936,4938r-1476,l1460,5708xe" fillcolor="#ffc000" stroked="f">
              <v:path arrowok="t"/>
            </v:shape>
            <v:shape id="_x0000_s3682" alt="" style="position:absolute;left:1551;top:4938;width:1284;height:770" coordorigin="1551,4938" coordsize="1284,770" path="m1551,5708r1284,l2835,4938r-1284,l1551,5708xe" fillcolor="#ffc000" stroked="f">
              <v:path arrowok="t"/>
            </v:shape>
            <v:shape id="_x0000_s3683" alt="" style="position:absolute;left:2936;top:4938;width:7386;height:770" coordorigin="2936,4938" coordsize="7386,770" path="m2936,5708r7386,l10322,4938r-7386,l2936,5708xe" fillcolor="#ffc000" stroked="f">
              <v:path arrowok="t"/>
            </v:shape>
            <v:shape id="_x0000_s3684" alt="" style="position:absolute;left:3036;top:4938;width:7197;height:530" coordorigin="3036,4938" coordsize="7197,530" path="m3036,5468r7197,l10233,4938r-7197,l3036,5468xe" fillcolor="#ffc000" stroked="f">
              <v:path arrowok="t"/>
            </v:shape>
            <v:shape id="_x0000_s3685" alt="" style="position:absolute;left:1460;top:4827;width:1476;height:0" coordorigin="1460,4827" coordsize="1476,0" path="m1460,4827r1476,e" filled="f" strokecolor="#ffc000" strokeweight="1.06pt">
              <v:path arrowok="t"/>
            </v:shape>
            <v:shape id="_x0000_s3686" alt="" style="position:absolute;left:1460;top:4837;width:1476;height:101" coordorigin="1460,4837" coordsize="1476,101" path="m1460,4938r1476,l2936,4837r-1476,l1460,4938xe" fillcolor="#ffc000" stroked="f">
              <v:path arrowok="t"/>
            </v:shape>
            <v:shape id="_x0000_s3687" alt="" style="position:absolute;left:2945;top:4818;width:0;height:120" coordorigin="2945,4818" coordsize="0,120" path="m2945,4818r,120e" filled="f" strokecolor="#ffc000" strokeweight="1.06pt">
              <v:path arrowok="t"/>
            </v:shape>
            <v:shape id="_x0000_s3688" alt="" style="position:absolute;left:2955;top:4827;width:7367;height:0" coordorigin="2955,4827" coordsize="7367,0" path="m2955,4827r7367,e" filled="f" strokecolor="#ffc000" strokeweight="1.06pt">
              <v:path arrowok="t"/>
            </v:shape>
            <v:shape id="_x0000_s3689" alt="" style="position:absolute;left:2955;top:4837;width:7367;height:101" coordorigin="2955,4837" coordsize="7367,101" path="m2955,4938r7367,l10322,4837r-7367,l2955,4938xe" fillcolor="#ffc000" stroked="f">
              <v:path arrowok="t"/>
            </v:shape>
            <v:shape id="_x0000_s3690" alt="" style="position:absolute;left:1450;top:5708;width:1486;height:101" coordorigin="1450,5708" coordsize="1486,101" path="m1450,5809r1486,l2936,5708r-1486,l1450,5809xe" fillcolor="#ffc000" stroked="f">
              <v:path arrowok="t"/>
            </v:shape>
            <v:shape id="_x0000_s3691" alt="" style="position:absolute;left:2936;top:5708;width:7396;height:101" coordorigin="2936,5708" coordsize="7396,101" path="m2936,5809r7395,l10331,5708r-7395,l2936,5809xe" fillcolor="#ffc000" stroked="f">
              <v:path arrowok="t"/>
            </v:shape>
            <v:shape id="_x0000_s3692" alt="" style="position:absolute;left:1460;top:5807;width:1466;height:634" coordorigin="1460,5807" coordsize="1466,634" path="m1460,6440r1466,l2926,5807r-1466,l1460,6440xe" fillcolor="#fff1cc" stroked="f">
              <v:path arrowok="t"/>
            </v:shape>
            <v:shape id="_x0000_s3693" alt="" style="position:absolute;left:1551;top:5907;width:1284;height:533" coordorigin="1551,5907" coordsize="1284,533" path="m1551,6440r1284,l2835,5907r-1284,l1551,6440xe" fillcolor="#fff1cc" stroked="f">
              <v:path arrowok="t"/>
            </v:shape>
            <v:shape id="_x0000_s3694" alt="" style="position:absolute;left:2936;top:5807;width:7386;height:634" coordorigin="2936,5807" coordsize="7386,634" path="m2936,6440r7386,l10322,5807r-7386,l2936,6440xe" fillcolor="#fff1cc" stroked="f">
              <v:path arrowok="t"/>
            </v:shape>
            <v:shape id="_x0000_s3695" alt="" style="position:absolute;left:3036;top:5907;width:7197;height:533" coordorigin="3036,5907" coordsize="7197,533" path="m3036,6440r7197,l10233,5907r-7197,l3036,6440xe" fillcolor="#fff1cc" stroked="f">
              <v:path arrowok="t"/>
            </v:shape>
            <v:shape id="_x0000_s3696" alt="" style="position:absolute;left:1450;top:4818;width:0;height:1092" coordorigin="1450,4818" coordsize="0,1092" path="m1450,4818r,1092e" filled="f" strokecolor="#ffc000" strokeweight="1.06pt">
              <v:path arrowok="t"/>
            </v:shape>
            <v:shape id="_x0000_s3697" alt="" style="position:absolute;left:1460;top:5819;width:1466;height:0" coordorigin="1460,5819" coordsize="1466,0" path="m1460,5819r1466,e" filled="f" strokecolor="#ffc000" strokeweight="1.06pt">
              <v:path arrowok="t"/>
            </v:shape>
            <v:shape id="_x0000_s3698" alt="" style="position:absolute;left:1460;top:5869;width:1466;height:0" coordorigin="1460,5869" coordsize="1466,0" path="m1460,5869r1466,e" filled="f" strokecolor="#fff1cc" strokeweight="4.18pt">
              <v:path arrowok="t"/>
            </v:shape>
            <v:shape id="_x0000_s3699" alt="" style="position:absolute;left:2936;top:5828;width:0;height:82" coordorigin="2936,5828" coordsize="0,82" path="m2936,5828r,82e" filled="f" strokecolor="#ffd966" strokeweight="1.06pt">
              <v:path arrowok="t"/>
            </v:shape>
            <v:shape id="_x0000_s3700" alt="" style="position:absolute;left:2926;top:5819;width:19;height:0" coordorigin="2926,5819" coordsize="19,0" path="m2926,5819r19,e" filled="f" strokecolor="#ffc000" strokeweight="1.06pt">
              <v:path arrowok="t"/>
            </v:shape>
            <v:shape id="_x0000_s3701" alt="" style="position:absolute;left:2955;top:5828;width:0;height:82" coordorigin="2955,5828" coordsize="0,82" path="m2955,5828r,82e" filled="f" strokecolor="#fff1cc" strokeweight="1.06pt">
              <v:path arrowok="t"/>
            </v:shape>
            <v:shape id="_x0000_s3702" alt="" style="position:absolute;left:2945;top:5819;width:19;height:0" coordorigin="2945,5819" coordsize="19,0" path="m2945,5819r19,e" filled="f" strokecolor="#ffc000" strokeweight="1.06pt">
              <v:path arrowok="t"/>
            </v:shape>
            <v:shape id="_x0000_s3703" alt="" style="position:absolute;left:2964;top:5819;width:7357;height:0" coordorigin="2964,5819" coordsize="7357,0" path="m2964,5819r7358,e" filled="f" strokecolor="#ffc000" strokeweight="1.06pt">
              <v:path arrowok="t"/>
            </v:shape>
            <v:shape id="_x0000_s3704" alt="" style="position:absolute;left:2964;top:5869;width:7357;height:0" coordorigin="2964,5869" coordsize="7357,0" path="m2964,5869r7358,e" filled="f" strokecolor="#fff1cc" strokeweight="4.18pt">
              <v:path arrowok="t"/>
            </v:shape>
            <v:shape id="_x0000_s3705" alt="" style="position:absolute;left:10332;top:4818;width:0;height:1092" coordorigin="10332,4818" coordsize="0,1092" path="m10332,4818r,1092e" filled="f" strokecolor="#ffc000" strokeweight="1.06pt">
              <v:path arrowok="t"/>
            </v:shape>
            <v:shape id="_x0000_s3706" alt="" style="position:absolute;left:1450;top:6440;width:1486;height:101" coordorigin="1450,6440" coordsize="1486,101" path="m1450,6541r1486,l2936,6440r-1486,l1450,6541xe" fillcolor="#fff1cc" stroked="f">
              <v:path arrowok="t"/>
            </v:shape>
            <v:shape id="_x0000_s3707" alt="" style="position:absolute;left:1450;top:5910;width:0;height:650" coordorigin="1450,5910" coordsize="0,650" path="m1450,5910r,650e" filled="f" strokecolor="#ffd966" strokeweight="1.06pt">
              <v:path arrowok="t"/>
            </v:shape>
            <v:shape id="_x0000_s3708" alt="" style="position:absolute;left:1460;top:6551;width:1466;height:0" coordorigin="1460,6551" coordsize="1466,0" path="m1460,6551r1466,e" filled="f" strokecolor="#ffd966" strokeweight="1.06pt">
              <v:path arrowok="t"/>
            </v:shape>
            <v:shape id="_x0000_s3709" alt="" style="position:absolute;left:2936;top:6440;width:7396;height:101" coordorigin="2936,6440" coordsize="7396,101" path="m2936,6541r7395,l10331,6440r-7395,l2936,6541xe" fillcolor="#fff1cc" stroked="f">
              <v:path arrowok="t"/>
            </v:shape>
            <v:shape id="_x0000_s3710" alt="" style="position:absolute;left:2936;top:5910;width:0;height:650" coordorigin="2936,5910" coordsize="0,650" path="m2936,5910r,650e" filled="f" strokecolor="#ffd966" strokeweight="1.06pt">
              <v:path arrowok="t"/>
            </v:shape>
            <v:shape id="_x0000_s3711" alt="" style="position:absolute;left:2945;top:6551;width:7377;height:0" coordorigin="2945,6551" coordsize="7377,0" path="m2945,6551r7377,e" filled="f" strokecolor="#ffd966" strokeweight="1.06pt">
              <v:path arrowok="t"/>
            </v:shape>
            <v:shape id="_x0000_s3712" alt="" style="position:absolute;left:10332;top:5910;width:0;height:650" coordorigin="10332,5910" coordsize="0,650" path="m10332,5910r,650e" filled="f" strokecolor="#ffd966" strokeweight="1.06pt">
              <v:path arrowok="t"/>
            </v:shape>
            <w10:wrap anchorx="page" anchory="page"/>
          </v:group>
        </w:pict>
      </w:r>
      <w:r>
        <w:pict w14:anchorId="70661876">
          <v:group id="_x0000_s3559" alt="" style="position:absolute;margin-left:70.9pt;margin-top:71.45pt;width:446.55pt;height:155.4pt;z-index:-7388;mso-position-horizontal-relative:page;mso-position-vertical-relative:page" coordorigin="1418,1429" coordsize="8931,3108">
            <v:shape id="_x0000_s3560" alt="" style="position:absolute;left:1460;top:1560;width:1970;height:821" coordorigin="1460,1560" coordsize="1970,821" path="m1460,2381r1970,l3430,1560r-1970,l1460,2381xe" fillcolor="#ec7c30" stroked="f">
              <v:path arrowok="t"/>
            </v:shape>
            <v:shape id="_x0000_s3561" alt="" style="position:absolute;left:1551;top:1560;width:1781;height:771" coordorigin="1551,1560" coordsize="1781,771" path="m1551,2331r1781,l3332,1560r-1781,l1551,2331xe" fillcolor="#ec7c30" stroked="f">
              <v:path arrowok="t"/>
            </v:shape>
            <v:shape id="_x0000_s3562" alt="" style="position:absolute;left:3430;top:1459;width:1232;height:922" coordorigin="3430,1459" coordsize="1232,922" path="m3430,2381r1232,l4662,1459r-1232,l3430,2381xe" fillcolor="#ec7c30" stroked="f">
              <v:path arrowok="t"/>
            </v:shape>
            <v:shape id="_x0000_s3563" alt="" style="position:absolute;left:3531;top:1560;width:1030;height:531" coordorigin="3531,1560" coordsize="1030,531" path="m3531,2091r1030,l4561,1560r-1030,l3531,2091xe" fillcolor="#ec7c30" stroked="f">
              <v:path arrowok="t"/>
            </v:shape>
            <v:shape id="_x0000_s3564" alt="" style="position:absolute;left:4662;top:1459;width:1364;height:922" coordorigin="4662,1459" coordsize="1364,922" path="m4662,2381r1363,l6025,1459r-1363,l4662,2381xe" fillcolor="#ec7c30" stroked="f">
              <v:path arrowok="t"/>
            </v:shape>
            <v:shape id="_x0000_s3565" alt="" style="position:absolute;left:4760;top:1560;width:1166;height:531" coordorigin="4760,1560" coordsize="1166,531" path="m4760,2091r1167,l5927,1560r-1167,l4760,2091xe" fillcolor="#ec7c30" stroked="f">
              <v:path arrowok="t"/>
            </v:shape>
            <v:shape id="_x0000_s3566" alt="" style="position:absolute;left:4760;top:2091;width:1166;height:290" coordorigin="4760,2091" coordsize="1166,290" path="m4760,2381r1167,l5927,2091r-1167,l4760,2381xe" fillcolor="#ec7c30" stroked="f">
              <v:path arrowok="t"/>
            </v:shape>
            <v:shape id="_x0000_s3567" alt="" style="position:absolute;left:6025;top:1459;width:1486;height:922" coordorigin="6025,1459" coordsize="1486,922" path="m6025,2381r1486,l7511,1459r-1486,l6025,2381xe" fillcolor="#ec7c30" stroked="f">
              <v:path arrowok="t"/>
            </v:shape>
            <v:shape id="_x0000_s3568" alt="" style="position:absolute;left:6126;top:1560;width:1286;height:531" coordorigin="6126,1560" coordsize="1286,531" path="m6126,2091r1287,l7413,1560r-1287,l6126,2091xe" fillcolor="#ec7c30" stroked="f">
              <v:path arrowok="t"/>
            </v:shape>
            <v:shape id="_x0000_s3569" alt="" style="position:absolute;left:6126;top:2091;width:1286;height:290" coordorigin="6126,2091" coordsize="1286,290" path="m6126,2381r1287,l7413,2091r-1287,l6126,2381xe" fillcolor="#ec7c30" stroked="f">
              <v:path arrowok="t"/>
            </v:shape>
            <v:shape id="_x0000_s3570" alt="" style="position:absolute;left:7511;top:1560;width:2796;height:821" coordorigin="7511,1560" coordsize="2796,821" path="m7511,2381r2796,l10307,1560r-2796,l7511,2381xe" fillcolor="#ec7c30" stroked="f">
              <v:path arrowok="t"/>
            </v:shape>
            <v:shape id="_x0000_s3571" alt="" style="position:absolute;left:7612;top:1560;width:2604;height:531" coordorigin="7612,1560" coordsize="2604,531" path="m7612,2091r2604,l10216,1560r-2604,l7612,2091xe" fillcolor="#ec7c30" stroked="f">
              <v:path arrowok="t"/>
            </v:shape>
            <v:shape id="_x0000_s3572" alt="" style="position:absolute;left:1460;top:1450;width:1970;height:0" coordorigin="1460,1450" coordsize="1970,0" path="m1460,1450r1970,e" filled="f" strokecolor="#ec7c30" strokeweight="1.06pt">
              <v:path arrowok="t"/>
            </v:shape>
            <v:shape id="_x0000_s3573" alt="" style="position:absolute;left:1460;top:1459;width:1970;height:101" coordorigin="1460,1459" coordsize="1970,101" path="m1460,1560r1970,l3430,1459r-1970,l1460,1560xe" fillcolor="#ec7c30" stroked="f">
              <v:path arrowok="t"/>
            </v:shape>
            <v:shape id="_x0000_s3574" alt="" style="position:absolute;left:3440;top:1440;width:0;height:120" coordorigin="3440,1440" coordsize="0,120" path="m3440,1440r,120e" filled="f" strokecolor="#ec7c30" strokeweight="1.06pt">
              <v:path arrowok="t"/>
            </v:shape>
            <v:shape id="_x0000_s3575" alt="" style="position:absolute;left:3449;top:1450;width:1212;height:0" coordorigin="3449,1450" coordsize="1212,0" path="m3449,1450r1213,e" filled="f" strokecolor="#ec7c30" strokeweight="1.06pt">
              <v:path arrowok="t"/>
            </v:shape>
            <v:shape id="_x0000_s3576" alt="" style="position:absolute;left:3449;top:1459;width:1212;height:101" coordorigin="3449,1459" coordsize="1212,101" path="m3449,1560r1213,l4662,1459r-1213,l3449,1560xe" fillcolor="#ec7c30" stroked="f">
              <v:path arrowok="t"/>
            </v:shape>
            <v:shape id="_x0000_s3577" alt="" style="position:absolute;left:4671;top:1440;width:0;height:120" coordorigin="4671,1440" coordsize="0,120" path="m4671,1440r,120e" filled="f" strokecolor="#ec7c30" strokeweight="1.06pt">
              <v:path arrowok="t"/>
            </v:shape>
            <v:shape id="_x0000_s3578" alt="" style="position:absolute;left:4681;top:1450;width:1344;height:0" coordorigin="4681,1450" coordsize="1344,0" path="m4681,1450r1344,e" filled="f" strokecolor="#ec7c30" strokeweight="1.06pt">
              <v:path arrowok="t"/>
            </v:shape>
            <v:shape id="_x0000_s3579" alt="" style="position:absolute;left:4681;top:1459;width:1344;height:101" coordorigin="4681,1459" coordsize="1344,101" path="m4681,1560r1344,l6025,1459r-1344,l4681,1560xe" fillcolor="#ec7c30" stroked="f">
              <v:path arrowok="t"/>
            </v:shape>
            <v:shape id="_x0000_s3580" alt="" style="position:absolute;left:6035;top:1440;width:0;height:120" coordorigin="6035,1440" coordsize="0,120" path="m6035,1440r,120e" filled="f" strokecolor="#ec7c30" strokeweight="1.06pt">
              <v:path arrowok="t"/>
            </v:shape>
            <v:shape id="_x0000_s3581" alt="" style="position:absolute;left:6045;top:1450;width:1466;height:0" coordorigin="6045,1450" coordsize="1466,0" path="m6045,1450r1466,e" filled="f" strokecolor="#ec7c30" strokeweight="1.06pt">
              <v:path arrowok="t"/>
            </v:shape>
            <v:shape id="_x0000_s3582" alt="" style="position:absolute;left:6045;top:1459;width:1466;height:101" coordorigin="6045,1459" coordsize="1466,101" path="m6045,1560r1466,l7511,1459r-1466,l6045,1560xe" fillcolor="#ec7c30" stroked="f">
              <v:path arrowok="t"/>
            </v:shape>
            <v:shape id="_x0000_s3583" alt="" style="position:absolute;left:7521;top:1440;width:0;height:120" coordorigin="7521,1440" coordsize="0,120" path="m7521,1440r,120e" filled="f" strokecolor="#ec7c30" strokeweight="1.06pt">
              <v:path arrowok="t"/>
            </v:shape>
            <v:shape id="_x0000_s3584" alt="" style="position:absolute;left:7530;top:1450;width:2777;height:0" coordorigin="7530,1450" coordsize="2777,0" path="m7530,1450r2777,e" filled="f" strokecolor="#ec7c30" strokeweight="1.06pt">
              <v:path arrowok="t"/>
            </v:shape>
            <v:shape id="_x0000_s3585" alt="" style="position:absolute;left:7530;top:1459;width:2777;height:101" coordorigin="7530,1459" coordsize="2777,101" path="m7530,1560r2777,l10307,1459r-2777,l7530,1560xe" fillcolor="#ec7c30" stroked="f">
              <v:path arrowok="t"/>
            </v:shape>
            <v:shape id="_x0000_s3586" alt="" style="position:absolute;left:1450;top:2381;width:1980;height:101" coordorigin="1450,2381" coordsize="1980,101" path="m1450,2482r1980,l3430,2381r-1980,l1450,2482xe" fillcolor="#ec7c30" stroked="f">
              <v:path arrowok="t"/>
            </v:shape>
            <v:shape id="_x0000_s3587" alt="" style="position:absolute;left:3430;top:2381;width:1232;height:101" coordorigin="3430,2381" coordsize="1232,101" path="m3430,2482r1232,l4662,2381r-1232,l3430,2482xe" fillcolor="#ec7c30" stroked="f">
              <v:path arrowok="t"/>
            </v:shape>
            <v:shape id="_x0000_s3588" alt="" style="position:absolute;left:4662;top:2381;width:1364;height:101" coordorigin="4662,2381" coordsize="1364,101" path="m4662,2482r1363,l6025,2381r-1363,l4662,2482xe" fillcolor="#ec7c30" stroked="f">
              <v:path arrowok="t"/>
            </v:shape>
            <v:shape id="_x0000_s3589" alt="" style="position:absolute;left:6025;top:2381;width:1486;height:101" coordorigin="6025,2381" coordsize="1486,101" path="m6025,2482r1486,l7511,2381r-1486,l6025,2482xe" fillcolor="#ec7c30" stroked="f">
              <v:path arrowok="t"/>
            </v:shape>
            <v:shape id="_x0000_s3590" alt="" style="position:absolute;left:7511;top:2381;width:2806;height:101" coordorigin="7511,2381" coordsize="2806,101" path="m7511,2482r2806,l10317,2381r-2806,l7511,2482xe" fillcolor="#ec7c30" stroked="f">
              <v:path arrowok="t"/>
            </v:shape>
            <v:shape id="_x0000_s3591" alt="" style="position:absolute;left:1460;top:2482;width:1961;height:922" coordorigin="1460,2482" coordsize="1961,922" path="m1460,3404r1960,l3420,2482r-1960,l1460,3404xe" fillcolor="#fae3d4" stroked="f">
              <v:path arrowok="t"/>
            </v:shape>
            <v:shape id="_x0000_s3592" alt="" style="position:absolute;left:1551;top:2583;width:1781;height:530" coordorigin="1551,2583" coordsize="1781,530" path="m1551,3113r1781,l3332,2583r-1781,l1551,3113xe" fillcolor="#fae3d4" stroked="f">
              <v:path arrowok="t"/>
            </v:shape>
            <v:shape id="_x0000_s3593" alt="" style="position:absolute;left:1551;top:3113;width:1781;height:290" coordorigin="1551,3113" coordsize="1781,290" path="m1551,3404r1781,l3332,3113r-1781,l1551,3404xe" fillcolor="#fae3d4" stroked="f">
              <v:path arrowok="t"/>
            </v:shape>
            <v:shape id="_x0000_s3594" alt="" style="position:absolute;left:3430;top:2482;width:1222;height:922" coordorigin="3430,2482" coordsize="1222,922" path="m3430,3404r1222,l4652,2482r-1222,l3430,3404xe" fillcolor="#fae3d4" stroked="f">
              <v:path arrowok="t"/>
            </v:shape>
            <v:shape id="_x0000_s3595" alt="" style="position:absolute;left:3531;top:2583;width:1030;height:530" coordorigin="3531,2583" coordsize="1030,530" path="m3531,3113r1030,l4561,2583r-1030,l3531,3113xe" fillcolor="#fae3d4" stroked="f">
              <v:path arrowok="t"/>
            </v:shape>
            <v:shape id="_x0000_s3596" alt="" style="position:absolute;left:3531;top:3113;width:1030;height:290" coordorigin="3531,3113" coordsize="1030,290" path="m3531,3404r1030,l4561,3113r-1030,l3531,3404xe" fillcolor="#fae3d4" stroked="f">
              <v:path arrowok="t"/>
            </v:shape>
            <v:shape id="_x0000_s3597" alt="" style="position:absolute;left:4662;top:2482;width:1354;height:922" coordorigin="4662,2482" coordsize="1354,922" path="m4662,3404r1354,l6016,2482r-1354,l4662,3404xe" fillcolor="#fae3d4" stroked="f">
              <v:path arrowok="t"/>
            </v:shape>
            <v:shape id="_x0000_s3598" alt="" style="position:absolute;left:4760;top:2583;width:1166;height:530" coordorigin="4760,2583" coordsize="1166,530" path="m4760,3113r1167,l5927,2583r-1167,l4760,3113xe" fillcolor="#fae3d4" stroked="f">
              <v:path arrowok="t"/>
            </v:shape>
            <v:shape id="_x0000_s3599" alt="" style="position:absolute;left:6025;top:2482;width:1476;height:922" coordorigin="6025,2482" coordsize="1476,922" path="m6025,3404r1476,l7501,2482r-1476,l6025,3404xe" fillcolor="#fae3d4" stroked="f">
              <v:path arrowok="t"/>
            </v:shape>
            <v:shape id="_x0000_s3600" alt="" style="position:absolute;left:6126;top:2583;width:1286;height:530" coordorigin="6126,2583" coordsize="1286,530" path="m6126,3113r1287,l7413,2583r-1287,l6126,3113xe" fillcolor="#fae3d4" stroked="f">
              <v:path arrowok="t"/>
            </v:shape>
            <v:shape id="_x0000_s3601" alt="" style="position:absolute;left:6126;top:3113;width:1286;height:290" coordorigin="6126,3113" coordsize="1286,290" path="m6126,3404r1287,l7413,3113r-1287,l6126,3404xe" fillcolor="#fae3d4" stroked="f">
              <v:path arrowok="t"/>
            </v:shape>
            <v:shape id="_x0000_s3602" alt="" style="position:absolute;left:7511;top:2482;width:2796;height:922" coordorigin="7511,2482" coordsize="2796,922" path="m7511,3404r2796,l10307,2482r-2796,l7511,3404xe" fillcolor="#fae3d4" stroked="f">
              <v:path arrowok="t"/>
            </v:shape>
            <v:shape id="_x0000_s3603" alt="" style="position:absolute;left:7612;top:2583;width:2604;height:530" coordorigin="7612,2583" coordsize="2604,530" path="m7612,3113r2604,l10216,2583r-2604,l7612,3113xe" fillcolor="#fae3d4" stroked="f">
              <v:path arrowok="t"/>
            </v:shape>
            <v:shape id="_x0000_s3604" alt="" style="position:absolute;left:7612;top:3113;width:2604;height:290" coordorigin="7612,3113" coordsize="2604,290" path="m7612,3404r2604,l10216,3113r-2604,l7612,3404xe" fillcolor="#fae3d4" stroked="f">
              <v:path arrowok="t"/>
            </v:shape>
            <v:shape id="_x0000_s3605" alt="" style="position:absolute;left:1450;top:1440;width:0;height:1143" coordorigin="1450,1440" coordsize="0,1143" path="m1450,1440r,1143e" filled="f" strokecolor="#ec7c30" strokeweight="1.06pt">
              <v:path arrowok="t"/>
            </v:shape>
            <v:shape id="_x0000_s3606" alt="" style="position:absolute;left:1460;top:2492;width:1961;height:0" coordorigin="1460,2492" coordsize="1961,0" path="m1460,2492r1960,e" filled="f" strokecolor="#ec7c30" strokeweight="1.06pt">
              <v:path arrowok="t"/>
            </v:shape>
            <v:shape id="_x0000_s3607" alt="" style="position:absolute;left:1460;top:2542;width:1961;height:0" coordorigin="1460,2542" coordsize="1961,0" path="m1460,2542r1960,e" filled="f" strokecolor="#fae3d4" strokeweight="4.18pt">
              <v:path arrowok="t"/>
            </v:shape>
            <v:shape id="_x0000_s3608" alt="" style="position:absolute;left:3430;top:2501;width:0;height:82" coordorigin="3430,2501" coordsize="0,82" path="m3430,2501r,82e" filled="f" strokecolor="#f4af83" strokeweight="1.06pt">
              <v:path arrowok="t"/>
            </v:shape>
            <v:shape id="_x0000_s3609" alt="" style="position:absolute;left:3420;top:2492;width:19;height:0" coordorigin="3420,2492" coordsize="19,0" path="m3420,2492r20,e" filled="f" strokecolor="#ec7c30" strokeweight="1.06pt">
              <v:path arrowok="t"/>
            </v:shape>
            <v:shape id="_x0000_s3610" alt="" style="position:absolute;left:3449;top:2501;width:0;height:82" coordorigin="3449,2501" coordsize="0,82" path="m3449,2501r,82e" filled="f" strokecolor="#fae3d4" strokeweight="1.06pt">
              <v:path arrowok="t"/>
            </v:shape>
            <v:shape id="_x0000_s3611" alt="" style="position:absolute;left:3440;top:2492;width:19;height:0" coordorigin="3440,2492" coordsize="19,0" path="m3440,2492r19,e" filled="f" strokecolor="#ec7c30" strokeweight="1.06pt">
              <v:path arrowok="t"/>
            </v:shape>
            <v:shape id="_x0000_s3612" alt="" style="position:absolute;left:3459;top:2492;width:1193;height:0" coordorigin="3459,2492" coordsize="1193,0" path="m3459,2492r1193,e" filled="f" strokecolor="#ec7c30" strokeweight="1.06pt">
              <v:path arrowok="t"/>
            </v:shape>
            <v:shape id="_x0000_s3613" alt="" style="position:absolute;left:3459;top:2542;width:1193;height:0" coordorigin="3459,2542" coordsize="1193,0" path="m3459,2542r1193,e" filled="f" strokecolor="#fae3d4" strokeweight="4.18pt">
              <v:path arrowok="t"/>
            </v:shape>
            <v:shape id="_x0000_s3614" alt="" style="position:absolute;left:4662;top:2501;width:0;height:82" coordorigin="4662,2501" coordsize="0,82" path="m4662,2501r,82e" filled="f" strokecolor="#f4af83" strokeweight="1.06pt">
              <v:path arrowok="t"/>
            </v:shape>
            <v:shape id="_x0000_s3615" alt="" style="position:absolute;left:4652;top:2492;width:19;height:0" coordorigin="4652,2492" coordsize="19,0" path="m4652,2492r19,e" filled="f" strokecolor="#ec7c30" strokeweight="1.06pt">
              <v:path arrowok="t"/>
            </v:shape>
            <v:shape id="_x0000_s3616" alt="" style="position:absolute;left:4681;top:2501;width:0;height:82" coordorigin="4681,2501" coordsize="0,82" path="m4681,2501r,82e" filled="f" strokecolor="#fae3d4" strokeweight="1.06pt">
              <v:path arrowok="t"/>
            </v:shape>
            <v:shape id="_x0000_s3617" alt="" style="position:absolute;left:4671;top:2492;width:19;height:0" coordorigin="4671,2492" coordsize="19,0" path="m4671,2492r20,e" filled="f" strokecolor="#ec7c30" strokeweight="1.06pt">
              <v:path arrowok="t"/>
            </v:shape>
            <v:shape id="_x0000_s3618" alt="" style="position:absolute;left:4691;top:2492;width:1325;height:0" coordorigin="4691,2492" coordsize="1325,0" path="m4691,2492r1325,e" filled="f" strokecolor="#ec7c30" strokeweight="1.06pt">
              <v:path arrowok="t"/>
            </v:shape>
            <v:shape id="_x0000_s3619" alt="" style="position:absolute;left:4691;top:2542;width:1325;height:0" coordorigin="4691,2542" coordsize="1325,0" path="m4691,2542r1325,e" filled="f" strokecolor="#fae3d4" strokeweight="4.18pt">
              <v:path arrowok="t"/>
            </v:shape>
            <v:shape id="_x0000_s3620" alt="" style="position:absolute;left:6025;top:2501;width:0;height:82" coordorigin="6025,2501" coordsize="0,82" path="m6025,2501r,82e" filled="f" strokecolor="#f4af83" strokeweight="1.06pt">
              <v:path arrowok="t"/>
            </v:shape>
            <v:shape id="_x0000_s3621" alt="" style="position:absolute;left:6016;top:2492;width:19;height:0" coordorigin="6016,2492" coordsize="19,0" path="m6016,2492r19,e" filled="f" strokecolor="#ec7c30" strokeweight="1.06pt">
              <v:path arrowok="t"/>
            </v:shape>
            <v:shape id="_x0000_s3622" alt="" style="position:absolute;left:6045;top:2501;width:0;height:82" coordorigin="6045,2501" coordsize="0,82" path="m6045,2501r,82e" filled="f" strokecolor="#fae3d4" strokeweight="1.06pt">
              <v:path arrowok="t"/>
            </v:shape>
            <v:shape id="_x0000_s3623" alt="" style="position:absolute;left:6035;top:2492;width:19;height:0" coordorigin="6035,2492" coordsize="19,0" path="m6035,2492r19,e" filled="f" strokecolor="#ec7c30" strokeweight="1.06pt">
              <v:path arrowok="t"/>
            </v:shape>
            <v:shape id="_x0000_s3624" alt="" style="position:absolute;left:6054;top:2492;width:1447;height:0" coordorigin="6054,2492" coordsize="1447,0" path="m6054,2492r1447,e" filled="f" strokecolor="#ec7c30" strokeweight="1.06pt">
              <v:path arrowok="t"/>
            </v:shape>
            <v:shape id="_x0000_s3625" alt="" style="position:absolute;left:6054;top:2542;width:1447;height:0" coordorigin="6054,2542" coordsize="1447,0" path="m6054,2542r1447,e" filled="f" strokecolor="#fae3d4" strokeweight="4.18pt">
              <v:path arrowok="t"/>
            </v:shape>
            <v:shape id="_x0000_s3626" alt="" style="position:absolute;left:7511;top:2501;width:0;height:82" coordorigin="7511,2501" coordsize="0,82" path="m7511,2501r,82e" filled="f" strokecolor="#f4af83" strokeweight="1.06pt">
              <v:path arrowok="t"/>
            </v:shape>
            <v:shape id="_x0000_s3627" alt="" style="position:absolute;left:7501;top:2492;width:19;height:0" coordorigin="7501,2492" coordsize="19,0" path="m7501,2492r20,e" filled="f" strokecolor="#ec7c30" strokeweight="1.06pt">
              <v:path arrowok="t"/>
            </v:shape>
            <v:shape id="_x0000_s3628" alt="" style="position:absolute;left:7530;top:2501;width:0;height:82" coordorigin="7530,2501" coordsize="0,82" path="m7530,2501r,82e" filled="f" strokecolor="#fae3d4" strokeweight="1.06pt">
              <v:path arrowok="t"/>
            </v:shape>
            <v:shape id="_x0000_s3629" alt="" style="position:absolute;left:7521;top:2492;width:19;height:0" coordorigin="7521,2492" coordsize="19,0" path="m7521,2492r19,e" filled="f" strokecolor="#ec7c30" strokeweight="1.06pt">
              <v:path arrowok="t"/>
            </v:shape>
            <v:shape id="_x0000_s3630" alt="" style="position:absolute;left:7540;top:2492;width:2768;height:0" coordorigin="7540,2492" coordsize="2768,0" path="m7540,2492r2767,e" filled="f" strokecolor="#ec7c30" strokeweight="1.06pt">
              <v:path arrowok="t"/>
            </v:shape>
            <v:shape id="_x0000_s3631" alt="" style="position:absolute;left:7540;top:2542;width:2768;height:0" coordorigin="7540,2542" coordsize="2768,0" path="m7540,2542r2767,e" filled="f" strokecolor="#fae3d4" strokeweight="4.18pt">
              <v:path arrowok="t"/>
            </v:shape>
            <v:shape id="_x0000_s3632" alt="" style="position:absolute;left:10317;top:1440;width:0;height:1143" coordorigin="10317,1440" coordsize="0,1143" path="m10317,1440r,1143e" filled="f" strokecolor="#ec7c30" strokeweight="1.06pt">
              <v:path arrowok="t"/>
            </v:shape>
            <v:shape id="_x0000_s3633" alt="" style="position:absolute;left:1450;top:3404;width:1980;height:101" coordorigin="1450,3404" coordsize="1980,101" path="m1450,3504r1980,l3430,3404r-1980,l1450,3504xe" fillcolor="#fae3d4" stroked="f">
              <v:path arrowok="t"/>
            </v:shape>
            <v:shape id="_x0000_s3634" alt="" style="position:absolute;left:1450;top:2583;width:0;height:922" coordorigin="1450,2583" coordsize="0,922" path="m1450,2583r,921e" filled="f" strokecolor="#f4af83" strokeweight="1.06pt">
              <v:path arrowok="t"/>
            </v:shape>
            <v:shape id="_x0000_s3635" alt="" style="position:absolute;left:3430;top:3404;width:1232;height:101" coordorigin="3430,3404" coordsize="1232,101" path="m3430,3504r1232,l4662,3404r-1232,l3430,3504xe" fillcolor="#fae3d4" stroked="f">
              <v:path arrowok="t"/>
            </v:shape>
            <v:shape id="_x0000_s3636" alt="" style="position:absolute;left:3430;top:2583;width:0;height:922" coordorigin="3430,2583" coordsize="0,922" path="m3430,2583r,921e" filled="f" strokecolor="#f4af83" strokeweight="1.06pt">
              <v:path arrowok="t"/>
            </v:shape>
            <v:shape id="_x0000_s3637" alt="" style="position:absolute;left:4662;top:3404;width:1364;height:101" coordorigin="4662,3404" coordsize="1364,101" path="m4662,3504r1363,l6025,3404r-1363,l4662,3504xe" fillcolor="#fae3d4" stroked="f">
              <v:path arrowok="t"/>
            </v:shape>
            <v:shape id="_x0000_s3638" alt="" style="position:absolute;left:4662;top:2583;width:0;height:922" coordorigin="4662,2583" coordsize="0,922" path="m4662,2583r,921e" filled="f" strokecolor="#f4af83" strokeweight="1.06pt">
              <v:path arrowok="t"/>
            </v:shape>
            <v:shape id="_x0000_s3639" alt="" style="position:absolute;left:6025;top:3404;width:1486;height:101" coordorigin="6025,3404" coordsize="1486,101" path="m6025,3504r1486,l7511,3404r-1486,l6025,3504xe" fillcolor="#fae3d4" stroked="f">
              <v:path arrowok="t"/>
            </v:shape>
            <v:shape id="_x0000_s3640" alt="" style="position:absolute;left:6025;top:2583;width:0;height:922" coordorigin="6025,2583" coordsize="0,922" path="m6025,2583r,921e" filled="f" strokecolor="#f4af83" strokeweight="1.06pt">
              <v:path arrowok="t"/>
            </v:shape>
            <v:shape id="_x0000_s3641" alt="" style="position:absolute;left:7511;top:3404;width:2806;height:101" coordorigin="7511,3404" coordsize="2806,101" path="m7511,3504r2806,l10317,3404r-2806,l7511,3504xe" fillcolor="#fae3d4" stroked="f">
              <v:path arrowok="t"/>
            </v:shape>
            <v:shape id="_x0000_s3642" alt="" style="position:absolute;left:7511;top:2583;width:0;height:922" coordorigin="7511,2583" coordsize="0,922" path="m7511,2583r,921e" filled="f" strokecolor="#f4af83" strokeweight="1.06pt">
              <v:path arrowok="t"/>
            </v:shape>
            <v:shape id="_x0000_s3643" alt="" style="position:absolute;left:10317;top:2583;width:0;height:922" coordorigin="10317,2583" coordsize="0,922" path="m10317,2583r,921e" filled="f" strokecolor="#f4af83" strokeweight="1.06pt">
              <v:path arrowok="t"/>
            </v:shape>
            <v:shape id="_x0000_s3644" alt="" style="position:absolute;left:1460;top:3605;width:1961;height:821" coordorigin="1460,3605" coordsize="1961,821" path="m1460,4426r1960,l3420,3605r-1960,l1460,4426xe" fillcolor="#fae3d4" stroked="f">
              <v:path arrowok="t"/>
            </v:shape>
            <v:shape id="_x0000_s3645" alt="" style="position:absolute;left:1551;top:3605;width:1781;height:530" coordorigin="1551,3605" coordsize="1781,530" path="m1551,4136r1781,l3332,3605r-1781,l1551,4136xe" fillcolor="#fae3d4" stroked="f">
              <v:path arrowok="t"/>
            </v:shape>
            <v:shape id="_x0000_s3646" alt="" style="position:absolute;left:1551;top:4136;width:1781;height:290" coordorigin="1551,4136" coordsize="1781,290" path="m1551,4426r1781,l3332,4136r-1781,l1551,4426xe" fillcolor="#fae3d4" stroked="f">
              <v:path arrowok="t"/>
            </v:shape>
            <v:shape id="_x0000_s3647" alt="" style="position:absolute;left:3430;top:3605;width:1222;height:821" coordorigin="3430,3605" coordsize="1222,821" path="m3430,4426r1222,l4652,3605r-1222,l3430,4426xe" fillcolor="#fae3d4" stroked="f">
              <v:path arrowok="t"/>
            </v:shape>
            <v:shape id="_x0000_s3648" alt="" style="position:absolute;left:3531;top:3605;width:1030;height:530" coordorigin="3531,3605" coordsize="1030,530" path="m3531,4136r1030,l4561,3605r-1030,l3531,4136xe" fillcolor="#fae3d4" stroked="f">
              <v:path arrowok="t"/>
            </v:shape>
            <v:shape id="_x0000_s3649" alt="" style="position:absolute;left:3531;top:4136;width:1030;height:290" coordorigin="3531,4136" coordsize="1030,290" path="m3531,4426r1030,l4561,4136r-1030,l3531,4426xe" fillcolor="#fae3d4" stroked="f">
              <v:path arrowok="t"/>
            </v:shape>
            <v:shape id="_x0000_s3650" alt="" style="position:absolute;left:4662;top:3605;width:1354;height:821" coordorigin="4662,3605" coordsize="1354,821" path="m4662,4426r1354,l6016,3605r-1354,l4662,4426xe" fillcolor="#fae3d4" stroked="f">
              <v:path arrowok="t"/>
            </v:shape>
            <v:shape id="_x0000_s3651" alt="" style="position:absolute;left:4760;top:3605;width:1166;height:530" coordorigin="4760,3605" coordsize="1166,530" path="m4760,4136r1167,l5927,3605r-1167,l4760,4136xe" fillcolor="#fae3d4" stroked="f">
              <v:path arrowok="t"/>
            </v:shape>
            <v:shape id="_x0000_s3652" alt="" style="position:absolute;left:6025;top:3605;width:1476;height:821" coordorigin="6025,3605" coordsize="1476,821" path="m6025,4426r1476,l7501,3605r-1476,l6025,4426xe" fillcolor="#fae3d4" stroked="f">
              <v:path arrowok="t"/>
            </v:shape>
            <v:shape id="_x0000_s3653" alt="" style="position:absolute;left:6126;top:3605;width:1286;height:530" coordorigin="6126,3605" coordsize="1286,530" path="m6126,4136r1287,l7413,3605r-1287,l6126,4136xe" fillcolor="#fae3d4" stroked="f">
              <v:path arrowok="t"/>
            </v:shape>
            <v:shape id="_x0000_s3654" alt="" style="position:absolute;left:6126;top:4136;width:1286;height:290" coordorigin="6126,4136" coordsize="1286,290" path="m6126,4426r1287,l7413,4136r-1287,l6126,4426xe" fillcolor="#fae3d4" stroked="f">
              <v:path arrowok="t"/>
            </v:shape>
            <v:shape id="_x0000_s3655" alt="" style="position:absolute;left:7511;top:3605;width:2796;height:821" coordorigin="7511,3605" coordsize="2796,821" path="m7511,4426r2796,l10307,3605r-2796,l7511,4426xe" fillcolor="#fae3d4" stroked="f">
              <v:path arrowok="t"/>
            </v:shape>
            <v:shape id="_x0000_s3656" alt="" style="position:absolute;left:7612;top:3605;width:2604;height:530" coordorigin="7612,3605" coordsize="2604,530" path="m7612,4136r2604,l10216,3605r-2604,l7612,4136xe" fillcolor="#fae3d4" stroked="f">
              <v:path arrowok="t"/>
            </v:shape>
            <v:shape id="_x0000_s3657" alt="" style="position:absolute;left:7612;top:4136;width:2604;height:290" coordorigin="7612,4136" coordsize="2604,290" path="m7612,4426r2604,l10216,4136r-2604,l7612,4426xe" fillcolor="#fae3d4" stroked="f">
              <v:path arrowok="t"/>
            </v:shape>
            <v:shape id="_x0000_s3658" alt="" style="position:absolute;left:1450;top:3504;width:0;height:101" coordorigin="1450,3504" coordsize="0,101" path="m1450,3504r,101e" filled="f" strokecolor="#f4af83" strokeweight="1.06pt">
              <v:path arrowok="t"/>
            </v:shape>
            <v:shape id="_x0000_s3659" alt="" style="position:absolute;left:1460;top:3504;width:1961;height:101" coordorigin="1460,3504" coordsize="1961,101" path="m1460,3605r1960,l3420,3504r-1960,l1460,3605xe" fillcolor="#fae3d4" stroked="f">
              <v:path arrowok="t"/>
            </v:shape>
            <v:shape id="_x0000_s3660" alt="" style="position:absolute;left:3430;top:3504;width:0;height:101" coordorigin="3430,3504" coordsize="0,101" path="m3430,3504r,101e" filled="f" strokecolor="#f4af83" strokeweight="1.06pt">
              <v:path arrowok="t"/>
            </v:shape>
            <v:shape id="_x0000_s3661" alt="" style="position:absolute;left:3440;top:3504;width:1212;height:101" coordorigin="3440,3504" coordsize="1212,101" path="m3440,3605r1212,l4652,3504r-1212,l3440,3605xe" fillcolor="#fae3d4" stroked="f">
              <v:path arrowok="t"/>
            </v:shape>
            <v:shape id="_x0000_s3662" alt="" style="position:absolute;left:4662;top:3504;width:0;height:101" coordorigin="4662,3504" coordsize="0,101" path="m4662,3504r,101e" filled="f" strokecolor="#f4af83" strokeweight="1.06pt">
              <v:path arrowok="t"/>
            </v:shape>
            <v:shape id="_x0000_s3663" alt="" style="position:absolute;left:4671;top:3504;width:1344;height:101" coordorigin="4671,3504" coordsize="1344,101" path="m4671,3605r1345,l6016,3504r-1345,l4671,3605xe" fillcolor="#fae3d4" stroked="f">
              <v:path arrowok="t"/>
            </v:shape>
            <v:shape id="_x0000_s3664" alt="" style="position:absolute;left:6025;top:3504;width:0;height:101" coordorigin="6025,3504" coordsize="0,101" path="m6025,3504r,101e" filled="f" strokecolor="#f4af83" strokeweight="1.06pt">
              <v:path arrowok="t"/>
            </v:shape>
            <v:shape id="_x0000_s3665" alt="" style="position:absolute;left:6035;top:3504;width:1466;height:101" coordorigin="6035,3504" coordsize="1466,101" path="m6035,3605r1466,l7501,3504r-1466,l6035,3605xe" fillcolor="#fae3d4" stroked="f">
              <v:path arrowok="t"/>
            </v:shape>
            <v:shape id="_x0000_s3666" alt="" style="position:absolute;left:7511;top:3504;width:0;height:101" coordorigin="7511,3504" coordsize="0,101" path="m7511,3504r,101e" filled="f" strokecolor="#f4af83" strokeweight="1.06pt">
              <v:path arrowok="t"/>
            </v:shape>
            <v:shape id="_x0000_s3667" alt="" style="position:absolute;left:7521;top:3504;width:2787;height:101" coordorigin="7521,3504" coordsize="2787,101" path="m7521,3605r2786,l10307,3504r-2786,l7521,3605xe" fillcolor="#fae3d4" stroked="f">
              <v:path arrowok="t"/>
            </v:shape>
            <v:shape id="_x0000_s3668" alt="" style="position:absolute;left:10317;top:3504;width:0;height:101" coordorigin="10317,3504" coordsize="0,101" path="m10317,3504r,101e" filled="f" strokecolor="#f4af83" strokeweight="1.06pt">
              <v:path arrowok="t"/>
            </v:shape>
            <v:shape id="_x0000_s3669" alt="" style="position:absolute;left:1450;top:4426;width:1980;height:101" coordorigin="1450,4426" coordsize="1980,101" path="m1450,4527r1980,l3430,4426r-1980,l1450,4527xe" fillcolor="#fae3d4" stroked="f">
              <v:path arrowok="t"/>
            </v:shape>
            <v:shape id="_x0000_s3670" alt="" style="position:absolute;left:1450;top:3605;width:0;height:922" coordorigin="1450,3605" coordsize="0,922" path="m1450,3605r,922e" filled="f" strokecolor="#f4af83" strokeweight="1.06pt">
              <v:path arrowok="t"/>
            </v:shape>
            <v:shape id="_x0000_s3671" alt="" style="position:absolute;left:3430;top:4426;width:1232;height:101" coordorigin="3430,4426" coordsize="1232,101" path="m3430,4527r1232,l4662,4426r-1232,l3430,4527xe" fillcolor="#fae3d4" stroked="f">
              <v:path arrowok="t"/>
            </v:shape>
            <v:shape id="_x0000_s3672" alt="" style="position:absolute;left:3430;top:3605;width:0;height:922" coordorigin="3430,3605" coordsize="0,922" path="m3430,3605r,922e" filled="f" strokecolor="#f4af83" strokeweight="1.06pt">
              <v:path arrowok="t"/>
            </v:shape>
            <v:shape id="_x0000_s3673" alt="" style="position:absolute;left:4662;top:4426;width:1364;height:101" coordorigin="4662,4426" coordsize="1364,101" path="m4662,4527r1363,l6025,4426r-1363,l4662,4527xe" fillcolor="#fae3d4" stroked="f">
              <v:path arrowok="t"/>
            </v:shape>
            <v:shape id="_x0000_s3674" alt="" style="position:absolute;left:4662;top:3605;width:0;height:922" coordorigin="4662,3605" coordsize="0,922" path="m4662,3605r,922e" filled="f" strokecolor="#f4af83" strokeweight="1.06pt">
              <v:path arrowok="t"/>
            </v:shape>
            <v:shape id="_x0000_s3675" alt="" style="position:absolute;left:6025;top:4426;width:1486;height:101" coordorigin="6025,4426" coordsize="1486,101" path="m6025,4527r1486,l7511,4426r-1486,l6025,4527xe" fillcolor="#fae3d4" stroked="f">
              <v:path arrowok="t"/>
            </v:shape>
            <v:shape id="_x0000_s3676" alt="" style="position:absolute;left:6025;top:3605;width:0;height:922" coordorigin="6025,3605" coordsize="0,922" path="m6025,3605r,922e" filled="f" strokecolor="#f4af83" strokeweight="1.06pt">
              <v:path arrowok="t"/>
            </v:shape>
            <v:shape id="_x0000_s3677" alt="" style="position:absolute;left:7511;top:4426;width:2806;height:101" coordorigin="7511,4426" coordsize="2806,101" path="m7511,4527r2806,l10317,4426r-2806,l7511,4527xe" fillcolor="#fae3d4" stroked="f">
              <v:path arrowok="t"/>
            </v:shape>
            <v:shape id="_x0000_s3678" alt="" style="position:absolute;left:7511;top:3605;width:0;height:922" coordorigin="7511,3605" coordsize="0,922" path="m7511,3605r,922e" filled="f" strokecolor="#f4af83" strokeweight="1.06pt">
              <v:path arrowok="t"/>
            </v:shape>
            <v:shape id="_x0000_s3679" alt="" style="position:absolute;left:10317;top:3605;width:0;height:922" coordorigin="10317,3605" coordsize="0,922" path="m10317,3605r,922e" filled="f" strokecolor="#f4af83" strokeweight="1.06pt">
              <v:path arrowok="t"/>
            </v:shape>
            <w10:wrap anchorx="page" anchory="page"/>
          </v:group>
        </w:pict>
      </w:r>
    </w:p>
    <w:p w14:paraId="1643A564" w14:textId="77777777" w:rsidR="0027373D" w:rsidRPr="00107A28" w:rsidRDefault="0027373D">
      <w:pPr>
        <w:spacing w:before="13" w:line="220" w:lineRule="exact"/>
        <w:rPr>
          <w:sz w:val="22"/>
          <w:szCs w:val="22"/>
          <w:lang w:val="es-ES"/>
        </w:rPr>
      </w:pPr>
    </w:p>
    <w:p w14:paraId="3C2CAC1E" w14:textId="77777777" w:rsidR="0027373D" w:rsidRPr="00107A28" w:rsidRDefault="003C776A">
      <w:pPr>
        <w:spacing w:before="32" w:line="275" w:lineRule="auto"/>
        <w:ind w:left="5881" w:right="597" w:hanging="5730"/>
        <w:rPr>
          <w:rFonts w:ascii="Arial" w:eastAsia="Arial" w:hAnsi="Arial" w:cs="Arial"/>
          <w:sz w:val="22"/>
          <w:szCs w:val="22"/>
          <w:lang w:val="es-ES"/>
        </w:rPr>
        <w:sectPr w:rsidR="0027373D" w:rsidRPr="00107A28">
          <w:type w:val="continuous"/>
          <w:pgSz w:w="11920" w:h="16840"/>
          <w:pgMar w:top="1320" w:right="1680" w:bottom="280" w:left="1400" w:header="720" w:footer="720" w:gutter="0"/>
          <w:cols w:space="720"/>
        </w:sectPr>
      </w:pPr>
      <w:r w:rsidRPr="00107A28">
        <w:rPr>
          <w:rFonts w:ascii="Arial" w:eastAsia="Arial" w:hAnsi="Arial" w:cs="Arial"/>
          <w:b/>
          <w:sz w:val="22"/>
          <w:szCs w:val="22"/>
          <w:lang w:val="es-ES"/>
        </w:rPr>
        <w:t xml:space="preserve">fecha_actual              </w:t>
      </w:r>
      <w:r w:rsidRPr="00107A28">
        <w:rPr>
          <w:rFonts w:ascii="Arial" w:eastAsia="Arial" w:hAnsi="Arial" w:cs="Arial"/>
          <w:sz w:val="22"/>
          <w:szCs w:val="22"/>
          <w:lang w:val="es-ES"/>
        </w:rPr>
        <w:t>DATE                NN                            Fecha actual donde selecciono la categoría.</w:t>
      </w:r>
    </w:p>
    <w:p w14:paraId="18D3DCFB" w14:textId="77777777" w:rsidR="0027373D" w:rsidRPr="00107A28" w:rsidRDefault="0027373D">
      <w:pPr>
        <w:spacing w:before="4" w:line="180" w:lineRule="exact"/>
        <w:rPr>
          <w:sz w:val="18"/>
          <w:szCs w:val="18"/>
          <w:lang w:val="es-ES"/>
        </w:rPr>
      </w:pPr>
    </w:p>
    <w:p w14:paraId="12D15A1C" w14:textId="77777777" w:rsidR="0027373D" w:rsidRPr="00107A28" w:rsidRDefault="0027373D">
      <w:pPr>
        <w:spacing w:line="200" w:lineRule="exact"/>
        <w:rPr>
          <w:lang w:val="es-ES"/>
        </w:rPr>
      </w:pPr>
    </w:p>
    <w:p w14:paraId="047A9E3F" w14:textId="77777777" w:rsidR="0027373D" w:rsidRPr="00107A28" w:rsidRDefault="0027373D">
      <w:pPr>
        <w:spacing w:line="200" w:lineRule="exact"/>
        <w:rPr>
          <w:lang w:val="es-ES"/>
        </w:rPr>
      </w:pPr>
    </w:p>
    <w:p w14:paraId="6F158198" w14:textId="77777777" w:rsidR="0027373D" w:rsidRPr="00107A28" w:rsidRDefault="0027373D">
      <w:pPr>
        <w:spacing w:line="200" w:lineRule="exact"/>
        <w:rPr>
          <w:lang w:val="es-ES"/>
        </w:rPr>
      </w:pPr>
    </w:p>
    <w:p w14:paraId="27199297" w14:textId="77777777" w:rsidR="0027373D" w:rsidRPr="00107A28" w:rsidRDefault="0027373D">
      <w:pPr>
        <w:spacing w:line="200" w:lineRule="exact"/>
        <w:rPr>
          <w:lang w:val="es-ES"/>
        </w:rPr>
      </w:pPr>
    </w:p>
    <w:p w14:paraId="1B1973C3" w14:textId="77777777" w:rsidR="0027373D" w:rsidRPr="00107A28" w:rsidRDefault="003C776A">
      <w:pPr>
        <w:spacing w:before="32" w:line="240" w:lineRule="exact"/>
        <w:ind w:left="211"/>
        <w:rPr>
          <w:rFonts w:ascii="Arial" w:eastAsia="Arial" w:hAnsi="Arial" w:cs="Arial"/>
          <w:sz w:val="22"/>
          <w:szCs w:val="22"/>
          <w:lang w:val="es-ES"/>
        </w:rPr>
      </w:pPr>
      <w:r w:rsidRPr="00107A28">
        <w:rPr>
          <w:rFonts w:ascii="Arial" w:eastAsia="Arial" w:hAnsi="Arial" w:cs="Arial"/>
          <w:position w:val="-1"/>
          <w:sz w:val="22"/>
          <w:szCs w:val="22"/>
          <w:lang w:val="es-ES"/>
        </w:rPr>
        <w:t xml:space="preserve">Nombre Índice                           </w:t>
      </w:r>
      <w:r w:rsidRPr="00107A28">
        <w:rPr>
          <w:rFonts w:ascii="Arial" w:eastAsia="Arial" w:hAnsi="Arial" w:cs="Arial"/>
          <w:b/>
          <w:color w:val="FFFFFF"/>
          <w:position w:val="-1"/>
          <w:sz w:val="22"/>
          <w:szCs w:val="22"/>
          <w:lang w:val="es-ES"/>
        </w:rPr>
        <w:t>Columna                                Descripción</w:t>
      </w:r>
    </w:p>
    <w:p w14:paraId="3A7ACF90" w14:textId="77777777" w:rsidR="0027373D" w:rsidRPr="00107A28" w:rsidRDefault="0027373D">
      <w:pPr>
        <w:spacing w:line="200" w:lineRule="exact"/>
        <w:rPr>
          <w:lang w:val="es-ES"/>
        </w:rPr>
      </w:pPr>
    </w:p>
    <w:p w14:paraId="1479AB58" w14:textId="77777777" w:rsidR="0027373D" w:rsidRPr="00107A28" w:rsidRDefault="0027373D">
      <w:pPr>
        <w:spacing w:line="200" w:lineRule="exact"/>
        <w:rPr>
          <w:lang w:val="es-ES"/>
        </w:rPr>
      </w:pPr>
    </w:p>
    <w:p w14:paraId="1AAF1541" w14:textId="77777777" w:rsidR="0027373D" w:rsidRPr="00107A28" w:rsidRDefault="0027373D">
      <w:pPr>
        <w:spacing w:before="11" w:line="280" w:lineRule="exact"/>
        <w:rPr>
          <w:sz w:val="28"/>
          <w:szCs w:val="28"/>
          <w:lang w:val="es-ES"/>
        </w:rPr>
      </w:pPr>
    </w:p>
    <w:p w14:paraId="49CF20A0" w14:textId="77777777" w:rsidR="0027373D" w:rsidRPr="00107A28" w:rsidRDefault="003C776A">
      <w:pPr>
        <w:spacing w:before="32" w:line="240" w:lineRule="exact"/>
        <w:ind w:left="211"/>
        <w:rPr>
          <w:rFonts w:ascii="Arial" w:eastAsia="Arial" w:hAnsi="Arial" w:cs="Arial"/>
          <w:sz w:val="22"/>
          <w:szCs w:val="22"/>
          <w:lang w:val="es-ES"/>
        </w:rPr>
      </w:pPr>
      <w:r w:rsidRPr="00107A28">
        <w:rPr>
          <w:rFonts w:ascii="Arial" w:eastAsia="Arial" w:hAnsi="Arial" w:cs="Arial"/>
          <w:b/>
          <w:position w:val="-1"/>
          <w:sz w:val="22"/>
          <w:szCs w:val="22"/>
          <w:lang w:val="es-ES"/>
        </w:rPr>
        <w:t xml:space="preserve">categoria_pk                            descripcion                           </w:t>
      </w:r>
      <w:r w:rsidRPr="00107A28">
        <w:rPr>
          <w:rFonts w:ascii="Arial" w:eastAsia="Arial" w:hAnsi="Arial" w:cs="Arial"/>
          <w:position w:val="-1"/>
          <w:sz w:val="22"/>
          <w:szCs w:val="22"/>
          <w:lang w:val="es-ES"/>
        </w:rPr>
        <w:t>Índice de la clave primaria.</w:t>
      </w:r>
    </w:p>
    <w:p w14:paraId="2A2374F1" w14:textId="77777777" w:rsidR="0027373D" w:rsidRPr="00107A28" w:rsidRDefault="0027373D">
      <w:pPr>
        <w:spacing w:line="200" w:lineRule="exact"/>
        <w:rPr>
          <w:lang w:val="es-ES"/>
        </w:rPr>
      </w:pPr>
    </w:p>
    <w:p w14:paraId="2D49FAB9" w14:textId="77777777" w:rsidR="0027373D" w:rsidRPr="00107A28" w:rsidRDefault="0027373D">
      <w:pPr>
        <w:spacing w:line="200" w:lineRule="exact"/>
        <w:rPr>
          <w:lang w:val="es-ES"/>
        </w:rPr>
      </w:pPr>
    </w:p>
    <w:p w14:paraId="0A245564" w14:textId="77777777" w:rsidR="0027373D" w:rsidRPr="00107A28" w:rsidRDefault="0027373D">
      <w:pPr>
        <w:spacing w:line="200" w:lineRule="exact"/>
        <w:rPr>
          <w:lang w:val="es-ES"/>
        </w:rPr>
      </w:pPr>
    </w:p>
    <w:p w14:paraId="2EEC8A10" w14:textId="77777777" w:rsidR="0027373D" w:rsidRPr="00107A28" w:rsidRDefault="0027373D">
      <w:pPr>
        <w:spacing w:line="200" w:lineRule="exact"/>
        <w:rPr>
          <w:lang w:val="es-ES"/>
        </w:rPr>
      </w:pPr>
    </w:p>
    <w:p w14:paraId="43794C26" w14:textId="77777777" w:rsidR="0027373D" w:rsidRPr="00107A28" w:rsidRDefault="0027373D">
      <w:pPr>
        <w:spacing w:before="6" w:line="200" w:lineRule="exact"/>
        <w:rPr>
          <w:lang w:val="es-ES"/>
        </w:rPr>
        <w:sectPr w:rsidR="0027373D" w:rsidRPr="00107A28">
          <w:headerReference w:type="default" r:id="rId14"/>
          <w:pgSz w:w="11920" w:h="16840"/>
          <w:pgMar w:top="2040" w:right="1680" w:bottom="280" w:left="1340" w:header="1809" w:footer="0" w:gutter="0"/>
          <w:cols w:space="720"/>
        </w:sectPr>
      </w:pPr>
    </w:p>
    <w:p w14:paraId="1F6B1A75" w14:textId="77777777" w:rsidR="0027373D" w:rsidRPr="00107A28" w:rsidRDefault="003C776A">
      <w:pPr>
        <w:spacing w:before="7" w:line="280" w:lineRule="exact"/>
        <w:ind w:left="3420" w:right="-38" w:hanging="3209"/>
        <w:rPr>
          <w:rFonts w:ascii="Arial" w:eastAsia="Arial" w:hAnsi="Arial" w:cs="Arial"/>
          <w:sz w:val="22"/>
          <w:szCs w:val="22"/>
          <w:lang w:val="es-ES"/>
        </w:rPr>
      </w:pPr>
      <w:r w:rsidRPr="00107A28">
        <w:rPr>
          <w:rFonts w:ascii="Arial" w:eastAsia="Arial" w:hAnsi="Arial" w:cs="Arial"/>
          <w:sz w:val="22"/>
          <w:szCs w:val="22"/>
          <w:lang w:val="es-ES"/>
        </w:rPr>
        <w:t xml:space="preserve">Nombre Clave         </w:t>
      </w:r>
      <w:r w:rsidRPr="00107A28">
        <w:rPr>
          <w:rFonts w:ascii="Arial" w:eastAsia="Arial" w:hAnsi="Arial" w:cs="Arial"/>
          <w:b/>
          <w:color w:val="FFFFFF"/>
          <w:sz w:val="22"/>
          <w:szCs w:val="22"/>
          <w:lang w:val="es-ES"/>
        </w:rPr>
        <w:t>Columna     Tabla referencia</w:t>
      </w:r>
    </w:p>
    <w:p w14:paraId="6AE2CD5F" w14:textId="77777777" w:rsidR="0027373D" w:rsidRPr="00107A28" w:rsidRDefault="003C776A">
      <w:pPr>
        <w:spacing w:before="7" w:line="280" w:lineRule="exact"/>
        <w:ind w:right="-38"/>
        <w:rPr>
          <w:rFonts w:ascii="Arial" w:eastAsia="Arial" w:hAnsi="Arial" w:cs="Arial"/>
          <w:sz w:val="22"/>
          <w:szCs w:val="22"/>
          <w:lang w:val="es-ES"/>
        </w:rPr>
      </w:pPr>
      <w:r w:rsidRPr="00107A28">
        <w:rPr>
          <w:lang w:val="es-ES"/>
        </w:rPr>
        <w:br w:type="column"/>
      </w:r>
      <w:r w:rsidRPr="00107A28">
        <w:rPr>
          <w:rFonts w:ascii="Arial" w:eastAsia="Arial" w:hAnsi="Arial" w:cs="Arial"/>
          <w:b/>
          <w:color w:val="FFFFFF"/>
          <w:sz w:val="22"/>
          <w:szCs w:val="22"/>
          <w:lang w:val="es-ES"/>
        </w:rPr>
        <w:t>Columna referencia</w:t>
      </w:r>
    </w:p>
    <w:p w14:paraId="19EDB1AC" w14:textId="77777777" w:rsidR="0027373D" w:rsidRPr="00107A28" w:rsidRDefault="003C776A">
      <w:pPr>
        <w:spacing w:before="32"/>
        <w:rPr>
          <w:rFonts w:ascii="Arial" w:eastAsia="Arial" w:hAnsi="Arial" w:cs="Arial"/>
          <w:sz w:val="22"/>
          <w:szCs w:val="22"/>
          <w:lang w:val="es-ES"/>
        </w:rPr>
        <w:sectPr w:rsidR="0027373D" w:rsidRPr="00107A28">
          <w:type w:val="continuous"/>
          <w:pgSz w:w="11920" w:h="16840"/>
          <w:pgMar w:top="1320" w:right="1680" w:bottom="280" w:left="1340" w:header="720" w:footer="720" w:gutter="0"/>
          <w:cols w:num="3" w:space="720" w:equalWidth="0">
            <w:col w:w="4474" w:space="312"/>
            <w:col w:w="1054" w:space="431"/>
            <w:col w:w="2629"/>
          </w:cols>
        </w:sectPr>
      </w:pPr>
      <w:r w:rsidRPr="00107A28">
        <w:rPr>
          <w:lang w:val="es-ES"/>
        </w:rPr>
        <w:br w:type="column"/>
      </w:r>
      <w:r w:rsidRPr="00107A28">
        <w:rPr>
          <w:rFonts w:ascii="Arial" w:eastAsia="Arial" w:hAnsi="Arial" w:cs="Arial"/>
          <w:b/>
          <w:color w:val="FFFFFF"/>
          <w:sz w:val="22"/>
          <w:szCs w:val="22"/>
          <w:lang w:val="es-ES"/>
        </w:rPr>
        <w:t>Reglas</w:t>
      </w:r>
    </w:p>
    <w:p w14:paraId="4EC5C636" w14:textId="77777777" w:rsidR="0027373D" w:rsidRPr="00107A28" w:rsidRDefault="0027373D">
      <w:pPr>
        <w:spacing w:line="200" w:lineRule="exact"/>
        <w:rPr>
          <w:lang w:val="es-ES"/>
        </w:rPr>
      </w:pPr>
    </w:p>
    <w:p w14:paraId="1451DE56" w14:textId="77777777" w:rsidR="0027373D" w:rsidRPr="00107A28" w:rsidRDefault="0027373D">
      <w:pPr>
        <w:spacing w:before="15" w:line="220" w:lineRule="exact"/>
        <w:rPr>
          <w:sz w:val="22"/>
          <w:szCs w:val="22"/>
          <w:lang w:val="es-ES"/>
        </w:rPr>
        <w:sectPr w:rsidR="0027373D" w:rsidRPr="00107A28">
          <w:type w:val="continuous"/>
          <w:pgSz w:w="11920" w:h="16840"/>
          <w:pgMar w:top="1320" w:right="1680" w:bottom="280" w:left="1340" w:header="720" w:footer="720" w:gutter="0"/>
          <w:cols w:space="720"/>
        </w:sectPr>
      </w:pPr>
    </w:p>
    <w:p w14:paraId="23CB3F1E" w14:textId="77777777" w:rsidR="0027373D" w:rsidRPr="00107A28" w:rsidRDefault="003C776A">
      <w:pPr>
        <w:spacing w:before="32"/>
        <w:ind w:left="211" w:right="-58"/>
        <w:rPr>
          <w:rFonts w:ascii="Arial" w:eastAsia="Arial" w:hAnsi="Arial" w:cs="Arial"/>
          <w:sz w:val="22"/>
          <w:szCs w:val="22"/>
          <w:lang w:val="es-ES"/>
        </w:rPr>
      </w:pPr>
      <w:r w:rsidRPr="00107A28">
        <w:rPr>
          <w:rFonts w:ascii="Arial" w:eastAsia="Arial" w:hAnsi="Arial" w:cs="Arial"/>
          <w:b/>
          <w:sz w:val="22"/>
          <w:szCs w:val="22"/>
          <w:lang w:val="es-ES"/>
        </w:rPr>
        <w:t>categoria_hotel_</w:t>
      </w:r>
    </w:p>
    <w:p w14:paraId="47412C61" w14:textId="77777777" w:rsidR="0027373D" w:rsidRPr="00107A28" w:rsidRDefault="003C776A">
      <w:pPr>
        <w:spacing w:before="37" w:line="240" w:lineRule="exact"/>
        <w:ind w:left="211"/>
        <w:rPr>
          <w:rFonts w:ascii="Arial" w:eastAsia="Arial" w:hAnsi="Arial" w:cs="Arial"/>
          <w:sz w:val="22"/>
          <w:szCs w:val="22"/>
          <w:lang w:val="es-ES"/>
        </w:rPr>
      </w:pPr>
      <w:r w:rsidRPr="00107A28">
        <w:rPr>
          <w:rFonts w:ascii="Arial" w:eastAsia="Arial" w:hAnsi="Arial" w:cs="Arial"/>
          <w:b/>
          <w:position w:val="-1"/>
          <w:sz w:val="22"/>
          <w:szCs w:val="22"/>
          <w:lang w:val="es-ES"/>
        </w:rPr>
        <w:t>fk</w:t>
      </w:r>
    </w:p>
    <w:p w14:paraId="2A504DD8" w14:textId="77777777" w:rsidR="0027373D" w:rsidRPr="00107A28" w:rsidRDefault="003C776A">
      <w:pPr>
        <w:spacing w:before="7" w:line="280" w:lineRule="exact"/>
        <w:ind w:right="-38"/>
        <w:rPr>
          <w:rFonts w:ascii="Arial" w:eastAsia="Arial" w:hAnsi="Arial" w:cs="Arial"/>
          <w:sz w:val="22"/>
          <w:szCs w:val="22"/>
          <w:lang w:val="es-ES"/>
        </w:rPr>
      </w:pPr>
      <w:r w:rsidRPr="00107A28">
        <w:rPr>
          <w:lang w:val="es-ES"/>
        </w:rPr>
        <w:br w:type="column"/>
      </w:r>
      <w:r w:rsidRPr="00107A28">
        <w:rPr>
          <w:rFonts w:ascii="Arial" w:eastAsia="Arial" w:hAnsi="Arial" w:cs="Arial"/>
          <w:b/>
          <w:sz w:val="22"/>
          <w:szCs w:val="22"/>
          <w:lang w:val="es-ES"/>
        </w:rPr>
        <w:t>hotel_hot el_ID</w:t>
      </w:r>
    </w:p>
    <w:p w14:paraId="65C731AE" w14:textId="77777777" w:rsidR="0027373D" w:rsidRPr="00107A28" w:rsidRDefault="003C776A">
      <w:pPr>
        <w:spacing w:before="7" w:line="280" w:lineRule="exact"/>
        <w:ind w:left="2852" w:right="130" w:hanging="2852"/>
        <w:rPr>
          <w:rFonts w:ascii="Arial" w:eastAsia="Arial" w:hAnsi="Arial" w:cs="Arial"/>
          <w:sz w:val="22"/>
          <w:szCs w:val="22"/>
          <w:lang w:val="es-ES"/>
        </w:rPr>
        <w:sectPr w:rsidR="0027373D" w:rsidRPr="00107A28">
          <w:type w:val="continuous"/>
          <w:pgSz w:w="11920" w:h="16840"/>
          <w:pgMar w:top="1320" w:right="1680" w:bottom="280" w:left="1340" w:header="720" w:footer="720" w:gutter="0"/>
          <w:cols w:num="3" w:space="720" w:equalWidth="0">
            <w:col w:w="1963" w:space="228"/>
            <w:col w:w="991" w:space="239"/>
            <w:col w:w="5479"/>
          </w:cols>
        </w:sectPr>
      </w:pPr>
      <w:r w:rsidRPr="00107A28">
        <w:rPr>
          <w:lang w:val="es-ES"/>
        </w:rPr>
        <w:br w:type="column"/>
      </w:r>
      <w:r w:rsidRPr="00107A28">
        <w:rPr>
          <w:rFonts w:ascii="Arial" w:eastAsia="Arial" w:hAnsi="Arial" w:cs="Arial"/>
          <w:b/>
          <w:sz w:val="22"/>
          <w:szCs w:val="22"/>
          <w:lang w:val="es-ES"/>
        </w:rPr>
        <w:t xml:space="preserve">hotel              hotel_ID          </w:t>
      </w:r>
      <w:r w:rsidRPr="00107A28">
        <w:rPr>
          <w:rFonts w:ascii="Arial" w:eastAsia="Arial" w:hAnsi="Arial" w:cs="Arial"/>
          <w:sz w:val="22"/>
          <w:szCs w:val="22"/>
          <w:lang w:val="es-ES"/>
        </w:rPr>
        <w:t>Clave foránea de la tabla categoría.</w:t>
      </w:r>
    </w:p>
    <w:p w14:paraId="25C9D4BA" w14:textId="77777777" w:rsidR="0027373D" w:rsidRPr="00107A28" w:rsidRDefault="0027373D">
      <w:pPr>
        <w:spacing w:line="200" w:lineRule="exact"/>
        <w:rPr>
          <w:lang w:val="es-ES"/>
        </w:rPr>
      </w:pPr>
    </w:p>
    <w:p w14:paraId="4AF2A85B" w14:textId="77777777" w:rsidR="0027373D" w:rsidRPr="00107A28" w:rsidRDefault="0027373D">
      <w:pPr>
        <w:spacing w:line="200" w:lineRule="exact"/>
        <w:rPr>
          <w:lang w:val="es-ES"/>
        </w:rPr>
      </w:pPr>
    </w:p>
    <w:p w14:paraId="5A317B28" w14:textId="77777777" w:rsidR="0027373D" w:rsidRPr="00107A28" w:rsidRDefault="0027373D">
      <w:pPr>
        <w:spacing w:line="200" w:lineRule="exact"/>
        <w:rPr>
          <w:lang w:val="es-ES"/>
        </w:rPr>
      </w:pPr>
    </w:p>
    <w:p w14:paraId="374E8E0A" w14:textId="77777777" w:rsidR="0027373D" w:rsidRPr="00107A28" w:rsidRDefault="0027373D">
      <w:pPr>
        <w:spacing w:line="200" w:lineRule="exact"/>
        <w:rPr>
          <w:lang w:val="es-ES"/>
        </w:rPr>
      </w:pPr>
    </w:p>
    <w:p w14:paraId="5BABEDAC" w14:textId="77777777" w:rsidR="0027373D" w:rsidRPr="00107A28" w:rsidRDefault="0027373D">
      <w:pPr>
        <w:spacing w:line="200" w:lineRule="exact"/>
        <w:rPr>
          <w:lang w:val="es-ES"/>
        </w:rPr>
      </w:pPr>
    </w:p>
    <w:p w14:paraId="6DC9C9BB" w14:textId="77777777" w:rsidR="0027373D" w:rsidRPr="00107A28" w:rsidRDefault="0027373D">
      <w:pPr>
        <w:spacing w:before="15" w:line="280" w:lineRule="exact"/>
        <w:rPr>
          <w:sz w:val="28"/>
          <w:szCs w:val="28"/>
          <w:lang w:val="es-ES"/>
        </w:rPr>
      </w:pPr>
    </w:p>
    <w:p w14:paraId="714CFA80" w14:textId="77777777" w:rsidR="0027373D" w:rsidRPr="00107A28" w:rsidRDefault="003C776A">
      <w:pPr>
        <w:spacing w:before="32" w:line="240" w:lineRule="exact"/>
        <w:ind w:left="211"/>
        <w:rPr>
          <w:rFonts w:ascii="Arial" w:eastAsia="Arial" w:hAnsi="Arial" w:cs="Arial"/>
          <w:sz w:val="22"/>
          <w:szCs w:val="22"/>
          <w:lang w:val="es-ES"/>
        </w:rPr>
      </w:pPr>
      <w:r w:rsidRPr="00107A28">
        <w:rPr>
          <w:rFonts w:ascii="Arial" w:eastAsia="Arial" w:hAnsi="Arial" w:cs="Arial"/>
          <w:position w:val="-1"/>
          <w:sz w:val="22"/>
          <w:szCs w:val="22"/>
          <w:lang w:val="es-ES"/>
        </w:rPr>
        <w:t xml:space="preserve">Columna          </w:t>
      </w:r>
      <w:r w:rsidRPr="00107A28">
        <w:rPr>
          <w:rFonts w:ascii="Arial" w:eastAsia="Arial" w:hAnsi="Arial" w:cs="Arial"/>
          <w:b/>
          <w:color w:val="FFFFFF"/>
          <w:position w:val="-1"/>
          <w:sz w:val="22"/>
          <w:szCs w:val="22"/>
          <w:lang w:val="es-ES"/>
        </w:rPr>
        <w:t>Restricción</w:t>
      </w:r>
    </w:p>
    <w:p w14:paraId="3132EC2C" w14:textId="77777777" w:rsidR="0027373D" w:rsidRPr="00107A28" w:rsidRDefault="0027373D">
      <w:pPr>
        <w:spacing w:line="200" w:lineRule="exact"/>
        <w:rPr>
          <w:lang w:val="es-ES"/>
        </w:rPr>
      </w:pPr>
    </w:p>
    <w:p w14:paraId="099B2E94" w14:textId="77777777" w:rsidR="0027373D" w:rsidRPr="00107A28" w:rsidRDefault="0027373D">
      <w:pPr>
        <w:spacing w:line="200" w:lineRule="exact"/>
        <w:rPr>
          <w:lang w:val="es-ES"/>
        </w:rPr>
      </w:pPr>
    </w:p>
    <w:p w14:paraId="21568808" w14:textId="77777777" w:rsidR="0027373D" w:rsidRPr="00107A28" w:rsidRDefault="0027373D">
      <w:pPr>
        <w:spacing w:before="11" w:line="280" w:lineRule="exact"/>
        <w:rPr>
          <w:sz w:val="28"/>
          <w:szCs w:val="28"/>
          <w:lang w:val="es-ES"/>
        </w:rPr>
      </w:pPr>
    </w:p>
    <w:p w14:paraId="0FAD7174" w14:textId="77777777" w:rsidR="0027373D" w:rsidRPr="00107A28" w:rsidRDefault="003C776A">
      <w:pPr>
        <w:spacing w:before="32" w:line="240" w:lineRule="exact"/>
        <w:ind w:left="273"/>
        <w:rPr>
          <w:rFonts w:ascii="Arial" w:eastAsia="Arial" w:hAnsi="Arial" w:cs="Arial"/>
          <w:sz w:val="22"/>
          <w:szCs w:val="22"/>
          <w:lang w:val="es-ES"/>
        </w:rPr>
      </w:pPr>
      <w:r w:rsidRPr="00107A28">
        <w:rPr>
          <w:rFonts w:ascii="Arial" w:eastAsia="Arial" w:hAnsi="Arial" w:cs="Arial"/>
          <w:b/>
          <w:position w:val="-1"/>
          <w:sz w:val="22"/>
          <w:szCs w:val="22"/>
          <w:lang w:val="es-ES"/>
        </w:rPr>
        <w:t xml:space="preserve">null                  </w:t>
      </w:r>
      <w:r w:rsidRPr="00107A28">
        <w:rPr>
          <w:rFonts w:ascii="Arial" w:eastAsia="Arial" w:hAnsi="Arial" w:cs="Arial"/>
          <w:position w:val="-1"/>
          <w:sz w:val="22"/>
          <w:szCs w:val="22"/>
          <w:lang w:val="es-ES"/>
        </w:rPr>
        <w:t>null</w:t>
      </w:r>
    </w:p>
    <w:p w14:paraId="0BE61AC1" w14:textId="77777777" w:rsidR="0027373D" w:rsidRPr="00107A28" w:rsidRDefault="0027373D">
      <w:pPr>
        <w:spacing w:before="2" w:line="180" w:lineRule="exact"/>
        <w:rPr>
          <w:sz w:val="19"/>
          <w:szCs w:val="19"/>
          <w:lang w:val="es-ES"/>
        </w:rPr>
      </w:pPr>
    </w:p>
    <w:p w14:paraId="159D06A7" w14:textId="77777777" w:rsidR="0027373D" w:rsidRPr="00107A28" w:rsidRDefault="0027373D">
      <w:pPr>
        <w:spacing w:line="200" w:lineRule="exact"/>
        <w:rPr>
          <w:lang w:val="es-ES"/>
        </w:rPr>
      </w:pPr>
    </w:p>
    <w:p w14:paraId="4414F269" w14:textId="77777777" w:rsidR="0027373D" w:rsidRPr="00107A28" w:rsidRDefault="003C776A">
      <w:pPr>
        <w:spacing w:before="11" w:line="420" w:lineRule="exact"/>
        <w:ind w:left="100"/>
        <w:rPr>
          <w:rFonts w:ascii="Arial" w:eastAsia="Arial" w:hAnsi="Arial" w:cs="Arial"/>
          <w:sz w:val="38"/>
          <w:szCs w:val="38"/>
          <w:lang w:val="es-ES"/>
        </w:rPr>
      </w:pPr>
      <w:r w:rsidRPr="00107A28">
        <w:rPr>
          <w:rFonts w:ascii="Arial" w:eastAsia="Arial" w:hAnsi="Arial" w:cs="Arial"/>
          <w:b/>
          <w:w w:val="99"/>
          <w:position w:val="-1"/>
          <w:sz w:val="38"/>
          <w:szCs w:val="38"/>
          <w:lang w:val="es-ES"/>
        </w:rPr>
        <w:t>tabla</w:t>
      </w:r>
      <w:r w:rsidRPr="00107A28">
        <w:rPr>
          <w:rFonts w:ascii="Arial" w:eastAsia="Arial" w:hAnsi="Arial" w:cs="Arial"/>
          <w:b/>
          <w:position w:val="-1"/>
          <w:sz w:val="38"/>
          <w:szCs w:val="38"/>
          <w:lang w:val="es-ES"/>
        </w:rPr>
        <w:t xml:space="preserve"> </w:t>
      </w:r>
      <w:r w:rsidRPr="00107A28">
        <w:rPr>
          <w:rFonts w:ascii="Arial" w:eastAsia="Arial" w:hAnsi="Arial" w:cs="Arial"/>
          <w:b/>
          <w:w w:val="99"/>
          <w:position w:val="-1"/>
          <w:sz w:val="38"/>
          <w:szCs w:val="38"/>
          <w:lang w:val="es-ES"/>
        </w:rPr>
        <w:t>servicio:</w:t>
      </w:r>
    </w:p>
    <w:p w14:paraId="72A47365" w14:textId="77777777" w:rsidR="0027373D" w:rsidRPr="00107A28" w:rsidRDefault="0027373D">
      <w:pPr>
        <w:spacing w:line="200" w:lineRule="exact"/>
        <w:rPr>
          <w:lang w:val="es-ES"/>
        </w:rPr>
      </w:pPr>
    </w:p>
    <w:p w14:paraId="29EBCDF2" w14:textId="77777777" w:rsidR="0027373D" w:rsidRPr="00107A28" w:rsidRDefault="0027373D">
      <w:pPr>
        <w:spacing w:line="200" w:lineRule="exact"/>
        <w:rPr>
          <w:lang w:val="es-ES"/>
        </w:rPr>
      </w:pPr>
    </w:p>
    <w:p w14:paraId="56489840" w14:textId="77777777" w:rsidR="0027373D" w:rsidRPr="00107A28" w:rsidRDefault="0027373D">
      <w:pPr>
        <w:spacing w:before="3" w:line="240" w:lineRule="exact"/>
        <w:rPr>
          <w:sz w:val="24"/>
          <w:szCs w:val="24"/>
          <w:lang w:val="es-ES"/>
        </w:rPr>
        <w:sectPr w:rsidR="0027373D" w:rsidRPr="00107A28">
          <w:type w:val="continuous"/>
          <w:pgSz w:w="11920" w:h="16840"/>
          <w:pgMar w:top="1320" w:right="1680" w:bottom="280" w:left="1340" w:header="720" w:footer="720" w:gutter="0"/>
          <w:cols w:space="720"/>
        </w:sectPr>
      </w:pPr>
    </w:p>
    <w:p w14:paraId="3A05B933" w14:textId="77777777" w:rsidR="0027373D" w:rsidRPr="00107A28" w:rsidRDefault="003C776A">
      <w:pPr>
        <w:spacing w:before="7" w:line="280" w:lineRule="exact"/>
        <w:ind w:left="211" w:right="-38"/>
        <w:rPr>
          <w:rFonts w:ascii="Arial" w:eastAsia="Arial" w:hAnsi="Arial" w:cs="Arial"/>
          <w:sz w:val="22"/>
          <w:szCs w:val="22"/>
          <w:lang w:val="es-ES"/>
        </w:rPr>
      </w:pPr>
      <w:r w:rsidRPr="00107A28">
        <w:rPr>
          <w:rFonts w:ascii="Arial" w:eastAsia="Arial" w:hAnsi="Arial" w:cs="Arial"/>
          <w:b/>
          <w:color w:val="FFFFFF"/>
          <w:sz w:val="22"/>
          <w:szCs w:val="22"/>
          <w:lang w:val="es-ES"/>
        </w:rPr>
        <w:t>Nombre de tabla</w:t>
      </w:r>
    </w:p>
    <w:p w14:paraId="089EAD3A" w14:textId="77777777" w:rsidR="0027373D" w:rsidRPr="00107A28" w:rsidRDefault="003C776A">
      <w:pPr>
        <w:spacing w:before="32"/>
        <w:rPr>
          <w:rFonts w:ascii="Arial" w:eastAsia="Arial" w:hAnsi="Arial" w:cs="Arial"/>
          <w:sz w:val="22"/>
          <w:szCs w:val="22"/>
          <w:lang w:val="es-ES"/>
        </w:rPr>
        <w:sectPr w:rsidR="0027373D" w:rsidRPr="00107A28">
          <w:type w:val="continuous"/>
          <w:pgSz w:w="11920" w:h="16840"/>
          <w:pgMar w:top="1320" w:right="1680" w:bottom="280" w:left="1340" w:header="720" w:footer="720" w:gutter="0"/>
          <w:cols w:num="2" w:space="720" w:equalWidth="0">
            <w:col w:w="1364" w:space="693"/>
            <w:col w:w="6843"/>
          </w:cols>
        </w:sectPr>
      </w:pPr>
      <w:r w:rsidRPr="00107A28">
        <w:rPr>
          <w:lang w:val="es-ES"/>
        </w:rPr>
        <w:br w:type="column"/>
      </w:r>
      <w:r w:rsidRPr="00107A28">
        <w:rPr>
          <w:rFonts w:ascii="Arial" w:eastAsia="Arial" w:hAnsi="Arial" w:cs="Arial"/>
          <w:b/>
          <w:color w:val="FFFFFF"/>
          <w:sz w:val="22"/>
          <w:szCs w:val="22"/>
          <w:lang w:val="es-ES"/>
        </w:rPr>
        <w:t>Descripción</w:t>
      </w:r>
    </w:p>
    <w:p w14:paraId="4A68396D" w14:textId="77777777" w:rsidR="0027373D" w:rsidRPr="00107A28" w:rsidRDefault="003C776A">
      <w:pPr>
        <w:spacing w:line="200" w:lineRule="exact"/>
        <w:rPr>
          <w:lang w:val="es-ES"/>
        </w:rPr>
      </w:pPr>
      <w:r>
        <w:pict w14:anchorId="071EFC9C">
          <v:group id="_x0000_s3524" alt="" style="position:absolute;margin-left:70.9pt;margin-top:529.2pt;width:446.55pt;height:117.25pt;z-index:-7380;mso-position-horizontal-relative:page;mso-position-vertical-relative:page" coordorigin="1418,10584" coordsize="8931,2345">
            <v:shape id="_x0000_s3525" alt="" style="position:absolute;left:1460;top:10715;width:1836;height:821" coordorigin="1460,10715" coordsize="1836,821" path="m1460,11536r1836,l3296,10715r-1836,l1460,11536xe" fillcolor="#a4a4a4" stroked="f">
              <v:path arrowok="t"/>
            </v:shape>
            <v:shape id="_x0000_s3526" alt="" style="position:absolute;left:1551;top:10715;width:1644;height:531" coordorigin="1551,10715" coordsize="1644,531" path="m1551,11246r1644,l3195,10715r-1644,l1551,11246xe" fillcolor="#a4a4a4" stroked="f">
              <v:path arrowok="t"/>
            </v:shape>
            <v:shape id="_x0000_s3527" alt="" style="position:absolute;left:1551;top:11246;width:1644;height:290" coordorigin="1551,11246" coordsize="1644,290" path="m1551,11536r1644,l3195,11246r-1644,l1551,11536xe" fillcolor="#a4a4a4" stroked="f">
              <v:path arrowok="t"/>
            </v:shape>
            <v:shape id="_x0000_s3528" alt="" style="position:absolute;left:3296;top:10715;width:7012;height:821" coordorigin="3296,10715" coordsize="7012,821" path="m3296,11536r7011,l10307,10715r-7011,l3296,11536xe" fillcolor="#a4a4a4" stroked="f">
              <v:path arrowok="t"/>
            </v:shape>
            <v:shape id="_x0000_s3529" alt="" style="position:absolute;left:3396;top:10715;width:6820;height:531" coordorigin="3396,10715" coordsize="6820,531" path="m3396,11246r6820,l10216,10715r-6820,l3396,11246xe" fillcolor="#a4a4a4" stroked="f">
              <v:path arrowok="t"/>
            </v:shape>
            <v:shape id="_x0000_s3530" alt="" style="position:absolute;left:1460;top:10605;width:1836;height:0" coordorigin="1460,10605" coordsize="1836,0" path="m1460,10605r1836,e" filled="f" strokecolor="#a4a4a4" strokeweight=".37392mm">
              <v:path arrowok="t"/>
            </v:shape>
            <v:shape id="_x0000_s3531" alt="" style="position:absolute;left:1460;top:10614;width:1836;height:101" coordorigin="1460,10614" coordsize="1836,101" path="m1460,10715r1836,l3296,10614r-1836,l1460,10715xe" fillcolor="#a4a4a4" stroked="f">
              <v:path arrowok="t"/>
            </v:shape>
            <v:shape id="_x0000_s3532" alt="" style="position:absolute;left:3305;top:10595;width:0;height:120" coordorigin="3305,10595" coordsize="0,120" path="m3305,10595r,120e" filled="f" strokecolor="#a4a4a4" strokeweight="1.06pt">
              <v:path arrowok="t"/>
            </v:shape>
            <v:shape id="_x0000_s3533" alt="" style="position:absolute;left:3315;top:10605;width:6993;height:0" coordorigin="3315,10605" coordsize="6993,0" path="m3315,10605r6992,e" filled="f" strokecolor="#a4a4a4" strokeweight=".37392mm">
              <v:path arrowok="t"/>
            </v:shape>
            <v:shape id="_x0000_s3534" alt="" style="position:absolute;left:3315;top:10614;width:6993;height:101" coordorigin="3315,10614" coordsize="6993,101" path="m3315,10715r6992,l10307,10614r-6992,l3315,10715xe" fillcolor="#a4a4a4" stroked="f">
              <v:path arrowok="t"/>
            </v:shape>
            <v:shape id="_x0000_s3535" alt="" style="position:absolute;left:1450;top:11536;width:1846;height:101" coordorigin="1450,11536" coordsize="1846,101" path="m1450,11637r1846,l3296,11536r-1846,l1450,11637xe" fillcolor="#a4a4a4" stroked="f">
              <v:path arrowok="t"/>
            </v:shape>
            <v:shape id="_x0000_s3536" alt="" style="position:absolute;left:3296;top:11536;width:7021;height:101" coordorigin="3296,11536" coordsize="7021,101" path="m3296,11637r7021,l10317,11536r-7021,l3296,11637xe" fillcolor="#a4a4a4" stroked="f">
              <v:path arrowok="t"/>
            </v:shape>
            <v:shape id="_x0000_s3537" alt="" style="position:absolute;left:1460;top:11635;width:1826;height:1164" coordorigin="1460,11635" coordsize="1826,1164" path="m1460,12799r1826,l3286,11635r-1826,l1460,12799xe" fillcolor="#ececec" stroked="f">
              <v:path arrowok="t"/>
            </v:shape>
            <v:shape id="_x0000_s3538" alt="" style="position:absolute;left:1551;top:11736;width:1644;height:533" coordorigin="1551,11736" coordsize="1644,533" path="m1551,12268r1644,l3195,11736r-1644,l1551,12268xe" fillcolor="#ececec" stroked="f">
              <v:path arrowok="t"/>
            </v:shape>
            <v:shape id="_x0000_s3539" alt="" style="position:absolute;left:3296;top:11635;width:7012;height:1164" coordorigin="3296,11635" coordsize="7012,1164" path="m3296,12799r7011,l10307,11635r-7011,l3296,12799xe" fillcolor="#ececec" stroked="f">
              <v:path arrowok="t"/>
            </v:shape>
            <v:shape id="_x0000_s3540" alt="" style="position:absolute;left:3396;top:11736;width:6820;height:533" coordorigin="3396,11736" coordsize="6820,533" path="m3396,12268r6820,l10216,11736r-6820,l3396,12268xe" fillcolor="#ececec" stroked="f">
              <v:path arrowok="t"/>
            </v:shape>
            <v:shape id="_x0000_s3541" alt="" style="position:absolute;left:3396;top:12268;width:6820;height:530" coordorigin="3396,12268" coordsize="6820,530" path="m3396,12799r6820,l10216,12268r-6820,l3396,12799xe" fillcolor="#ececec" stroked="f">
              <v:path arrowok="t"/>
            </v:shape>
            <v:shape id="_x0000_s3542" alt="" style="position:absolute;left:1450;top:10595;width:0;height:1143" coordorigin="1450,10595" coordsize="0,1143" path="m1450,10595r,1143e" filled="f" strokecolor="#a4a4a4" strokeweight="1.06pt">
              <v:path arrowok="t"/>
            </v:shape>
            <v:shape id="_x0000_s3543" alt="" style="position:absolute;left:1460;top:11647;width:1826;height:0" coordorigin="1460,11647" coordsize="1826,0" path="m1460,11647r1826,e" filled="f" strokecolor="#a4a4a4" strokeweight=".37392mm">
              <v:path arrowok="t"/>
            </v:shape>
            <v:shape id="_x0000_s3544" alt="" style="position:absolute;left:1460;top:11697;width:1826;height:0" coordorigin="1460,11697" coordsize="1826,0" path="m1460,11697r1826,e" filled="f" strokecolor="#ececec" strokeweight="4.18pt">
              <v:path arrowok="t"/>
            </v:shape>
            <v:shape id="_x0000_s3545" alt="" style="position:absolute;left:3296;top:11656;width:0;height:82" coordorigin="3296,11656" coordsize="0,82" path="m3296,11656r,82e" filled="f" strokecolor="#c8c8c8" strokeweight="1.06pt">
              <v:path arrowok="t"/>
            </v:shape>
            <v:shape id="_x0000_s3546" alt="" style="position:absolute;left:3286;top:11647;width:19;height:0" coordorigin="3286,11647" coordsize="19,0" path="m3286,11647r19,e" filled="f" strokecolor="#a4a4a4" strokeweight=".37392mm">
              <v:path arrowok="t"/>
            </v:shape>
            <v:shape id="_x0000_s3547" alt="" style="position:absolute;left:3315;top:11656;width:0;height:82" coordorigin="3315,11656" coordsize="0,82" path="m3315,11656r,82e" filled="f" strokecolor="#ececec" strokeweight="1.06pt">
              <v:path arrowok="t"/>
            </v:shape>
            <v:shape id="_x0000_s3548" alt="" style="position:absolute;left:3305;top:11647;width:19;height:0" coordorigin="3305,11647" coordsize="19,0" path="m3305,11647r19,e" filled="f" strokecolor="#a4a4a4" strokeweight=".37392mm">
              <v:path arrowok="t"/>
            </v:shape>
            <v:shape id="_x0000_s3549" alt="" style="position:absolute;left:3324;top:11647;width:6983;height:0" coordorigin="3324,11647" coordsize="6983,0" path="m3324,11647r6983,e" filled="f" strokecolor="#a4a4a4" strokeweight=".37392mm">
              <v:path arrowok="t"/>
            </v:shape>
            <v:shape id="_x0000_s3550" alt="" style="position:absolute;left:3324;top:11697;width:6983;height:0" coordorigin="3324,11697" coordsize="6983,0" path="m3324,11697r6983,e" filled="f" strokecolor="#ececec" strokeweight="4.18pt">
              <v:path arrowok="t"/>
            </v:shape>
            <v:shape id="_x0000_s3551" alt="" style="position:absolute;left:10317;top:10595;width:0;height:1143" coordorigin="10317,10595" coordsize="0,1143" path="m10317,10595r,1143e" filled="f" strokecolor="#a4a4a4" strokeweight="1.06pt">
              <v:path arrowok="t"/>
            </v:shape>
            <v:shape id="_x0000_s3552" alt="" style="position:absolute;left:1450;top:12799;width:1846;height:101" coordorigin="1450,12799" coordsize="1846,101" path="m1450,12900r1846,l3296,12799r-1846,l1450,12900xe" fillcolor="#ececec" stroked="f">
              <v:path arrowok="t"/>
            </v:shape>
            <v:shape id="_x0000_s3553" alt="" style="position:absolute;left:1450;top:11738;width:0;height:1181" coordorigin="1450,11738" coordsize="0,1181" path="m1450,11738r,1181e" filled="f" strokecolor="#c8c8c8" strokeweight="1.06pt">
              <v:path arrowok="t"/>
            </v:shape>
            <v:shape id="_x0000_s3554" alt="" style="position:absolute;left:1460;top:12909;width:1826;height:0" coordorigin="1460,12909" coordsize="1826,0" path="m1460,12909r1826,e" filled="f" strokecolor="#c8c8c8" strokeweight="1.06pt">
              <v:path arrowok="t"/>
            </v:shape>
            <v:shape id="_x0000_s3555" alt="" style="position:absolute;left:3296;top:12799;width:7021;height:101" coordorigin="3296,12799" coordsize="7021,101" path="m3296,12900r7021,l10317,12799r-7021,l3296,12900xe" fillcolor="#ececec" stroked="f">
              <v:path arrowok="t"/>
            </v:shape>
            <v:shape id="_x0000_s3556" alt="" style="position:absolute;left:3296;top:11738;width:0;height:1181" coordorigin="3296,11738" coordsize="0,1181" path="m3296,11738r,1181e" filled="f" strokecolor="#c8c8c8" strokeweight="1.06pt">
              <v:path arrowok="t"/>
            </v:shape>
            <v:shape id="_x0000_s3557" alt="" style="position:absolute;left:3305;top:12909;width:7002;height:0" coordorigin="3305,12909" coordsize="7002,0" path="m3305,12909r7002,e" filled="f" strokecolor="#c8c8c8" strokeweight="1.06pt">
              <v:path arrowok="t"/>
            </v:shape>
            <v:shape id="_x0000_s3558" alt="" style="position:absolute;left:10317;top:11738;width:0;height:1181" coordorigin="10317,11738" coordsize="0,1181" path="m10317,11738r,1181e" filled="f" strokecolor="#c8c8c8" strokeweight="1.06pt">
              <v:path arrowok="t"/>
            </v:shape>
            <w10:wrap anchorx="page" anchory="page"/>
          </v:group>
        </w:pict>
      </w:r>
      <w:r>
        <w:pict w14:anchorId="4BC257C8">
          <v:group id="_x0000_s3489" alt="" style="position:absolute;margin-left:70.9pt;margin-top:392.9pt;width:447.3pt;height:88.2pt;z-index:-7381;mso-position-horizontal-relative:page;mso-position-vertical-relative:page" coordorigin="1418,7858" coordsize="8946,1764">
            <v:shape id="_x0000_s3490" alt="" style="position:absolute;left:1460;top:7989;width:1476;height:770" coordorigin="1460,7989" coordsize="1476,770" path="m1460,8759r1476,l2936,7989r-1476,l1460,8759xe" fillcolor="#ffc000" stroked="f">
              <v:path arrowok="t"/>
            </v:shape>
            <v:shape id="_x0000_s3491" alt="" style="position:absolute;left:1551;top:7989;width:1284;height:773" coordorigin="1551,7989" coordsize="1284,773" path="m1551,8761r1284,l2835,7989r-1284,l1551,8761xe" fillcolor="#ffc000" stroked="f">
              <v:path arrowok="t"/>
            </v:shape>
            <v:shape id="_x0000_s3492" alt="" style="position:absolute;left:2936;top:7989;width:7386;height:770" coordorigin="2936,7989" coordsize="7386,770" path="m2936,8759r7386,l10322,7989r-7386,l2936,8759xe" fillcolor="#ffc000" stroked="f">
              <v:path arrowok="t"/>
            </v:shape>
            <v:shape id="_x0000_s3493" alt="" style="position:absolute;left:3036;top:7989;width:7197;height:533" coordorigin="3036,7989" coordsize="7197,533" path="m3036,8521r7197,l10233,7989r-7197,l3036,8521xe" fillcolor="#ffc000" stroked="f">
              <v:path arrowok="t"/>
            </v:shape>
            <v:shape id="_x0000_s3494" alt="" style="position:absolute;left:1460;top:7878;width:1476;height:0" coordorigin="1460,7878" coordsize="1476,0" path="m1460,7878r1476,e" filled="f" strokecolor="#ffc000" strokeweight="1.06pt">
              <v:path arrowok="t"/>
            </v:shape>
            <v:shape id="_x0000_s3495" alt="" style="position:absolute;left:1460;top:7888;width:1476;height:101" coordorigin="1460,7888" coordsize="1476,101" path="m1460,7989r1476,l2936,7888r-1476,l1460,7989xe" fillcolor="#ffc000" stroked="f">
              <v:path arrowok="t"/>
            </v:shape>
            <v:shape id="_x0000_s3496" alt="" style="position:absolute;left:2945;top:7869;width:0;height:120" coordorigin="2945,7869" coordsize="0,120" path="m2945,7869r,120e" filled="f" strokecolor="#ffc000" strokeweight="1.06pt">
              <v:path arrowok="t"/>
            </v:shape>
            <v:shape id="_x0000_s3497" alt="" style="position:absolute;left:2955;top:7878;width:7367;height:0" coordorigin="2955,7878" coordsize="7367,0" path="m2955,7878r7367,e" filled="f" strokecolor="#ffc000" strokeweight="1.06pt">
              <v:path arrowok="t"/>
            </v:shape>
            <v:shape id="_x0000_s3498" alt="" style="position:absolute;left:2955;top:7888;width:7367;height:101" coordorigin="2955,7888" coordsize="7367,101" path="m2955,7989r7367,l10322,7888r-7367,l2955,7989xe" fillcolor="#ffc000" stroked="f">
              <v:path arrowok="t"/>
            </v:shape>
            <v:shape id="_x0000_s3499" alt="" style="position:absolute;left:1460;top:8860;width:1476;height:2" coordorigin="1460,8860" coordsize="1476,2" path="m1460,8862r1476,l2936,8860r-1476,l1460,8862xe" fillcolor="#ffc000" stroked="f">
              <v:path arrowok="t"/>
            </v:shape>
            <v:shape id="_x0000_s3500" alt="" style="position:absolute;left:2936;top:8860;width:7386;height:2" coordorigin="2936,8860" coordsize="7386,2" path="m2936,8862r7386,l10322,8860r-7386,l2936,8862xe" fillcolor="#ffc000" stroked="f">
              <v:path arrowok="t"/>
            </v:shape>
            <v:shape id="_x0000_s3501" alt="" style="position:absolute;left:1450;top:8759;width:1486;height:101" coordorigin="1450,8759" coordsize="1486,101" path="m1450,8860r1486,l2936,8759r-1486,l1450,8860xe" fillcolor="#ffc000" stroked="f">
              <v:path arrowok="t"/>
            </v:shape>
            <v:shape id="_x0000_s3502" alt="" style="position:absolute;left:2936;top:8759;width:7396;height:101" coordorigin="2936,8759" coordsize="7396,101" path="m2936,8860r7395,l10331,8759r-7395,l2936,8860xe" fillcolor="#ffc000" stroked="f">
              <v:path arrowok="t"/>
            </v:shape>
            <v:shape id="_x0000_s3503" alt="" style="position:absolute;left:1460;top:8860;width:1466;height:631" coordorigin="1460,8860" coordsize="1466,631" path="m1460,9491r1466,l2926,8860r-1466,l1460,9491xe" fillcolor="#fff1cc" stroked="f">
              <v:path arrowok="t"/>
            </v:shape>
            <v:shape id="_x0000_s3504" alt="" style="position:absolute;left:1551;top:8961;width:1284;height:530" coordorigin="1551,8961" coordsize="1284,530" path="m1551,9491r1284,l2835,8961r-1284,l1551,9491xe" fillcolor="#fff1cc" stroked="f">
              <v:path arrowok="t"/>
            </v:shape>
            <v:shape id="_x0000_s3505" alt="" style="position:absolute;left:2936;top:8860;width:7386;height:631" coordorigin="2936,8860" coordsize="7386,631" path="m2936,9491r7386,l10322,8860r-7386,l2936,9491xe" fillcolor="#fff1cc" stroked="f">
              <v:path arrowok="t"/>
            </v:shape>
            <v:shape id="_x0000_s3506" alt="" style="position:absolute;left:3036;top:8961;width:7197;height:530" coordorigin="3036,8961" coordsize="7197,530" path="m3036,9491r7197,l10233,8961r-7197,l3036,9491xe" fillcolor="#fff1cc" stroked="f">
              <v:path arrowok="t"/>
            </v:shape>
            <v:shape id="_x0000_s3507" alt="" style="position:absolute;left:1450;top:7869;width:0;height:1092" coordorigin="1450,7869" coordsize="0,1092" path="m1450,7869r,1092e" filled="f" strokecolor="#ffc000" strokeweight="1.06pt">
              <v:path arrowok="t"/>
            </v:shape>
            <v:shape id="_x0000_s3508" alt="" style="position:absolute;left:1460;top:8869;width:1466;height:0" coordorigin="1460,8869" coordsize="1466,0" path="m1460,8869r1466,e" filled="f" strokecolor="#ffc000" strokeweight="1.06pt">
              <v:path arrowok="t"/>
            </v:shape>
            <v:shape id="_x0000_s3509" alt="" style="position:absolute;left:1460;top:8920;width:1466;height:0" coordorigin="1460,8920" coordsize="1466,0" path="m1460,8920r1466,e" filled="f" strokecolor="#fff1cc" strokeweight="4.18pt">
              <v:path arrowok="t"/>
            </v:shape>
            <v:shape id="_x0000_s3510" alt="" style="position:absolute;left:2936;top:8879;width:0;height:82" coordorigin="2936,8879" coordsize="0,82" path="m2936,8879r,82e" filled="f" strokecolor="#ffd966" strokeweight="1.06pt">
              <v:path arrowok="t"/>
            </v:shape>
            <v:shape id="_x0000_s3511" alt="" style="position:absolute;left:2926;top:8869;width:19;height:0" coordorigin="2926,8869" coordsize="19,0" path="m2926,8869r19,e" filled="f" strokecolor="#ffc000" strokeweight="1.06pt">
              <v:path arrowok="t"/>
            </v:shape>
            <v:shape id="_x0000_s3512" alt="" style="position:absolute;left:2955;top:8879;width:0;height:82" coordorigin="2955,8879" coordsize="0,82" path="m2955,8879r,82e" filled="f" strokecolor="#fff1cc" strokeweight="1.06pt">
              <v:path arrowok="t"/>
            </v:shape>
            <v:shape id="_x0000_s3513" alt="" style="position:absolute;left:2945;top:8869;width:19;height:0" coordorigin="2945,8869" coordsize="19,0" path="m2945,8869r19,e" filled="f" strokecolor="#ffc000" strokeweight="1.06pt">
              <v:path arrowok="t"/>
            </v:shape>
            <v:shape id="_x0000_s3514" alt="" style="position:absolute;left:2964;top:8869;width:7357;height:0" coordorigin="2964,8869" coordsize="7357,0" path="m2964,8869r7358,e" filled="f" strokecolor="#ffc000" strokeweight="1.06pt">
              <v:path arrowok="t"/>
            </v:shape>
            <v:shape id="_x0000_s3515" alt="" style="position:absolute;left:2964;top:8920;width:7357;height:0" coordorigin="2964,8920" coordsize="7357,0" path="m2964,8920r7358,e" filled="f" strokecolor="#fff1cc" strokeweight="4.18pt">
              <v:path arrowok="t"/>
            </v:shape>
            <v:shape id="_x0000_s3516" alt="" style="position:absolute;left:10332;top:7869;width:0;height:1092" coordorigin="10332,7869" coordsize="0,1092" path="m10332,7869r,1092e" filled="f" strokecolor="#ffc000" strokeweight="1.06pt">
              <v:path arrowok="t"/>
            </v:shape>
            <v:shape id="_x0000_s3517" alt="" style="position:absolute;left:1450;top:9491;width:1486;height:101" coordorigin="1450,9491" coordsize="1486,101" path="m1450,9592r1486,l2936,9491r-1486,l1450,9592xe" fillcolor="#fff1cc" stroked="f">
              <v:path arrowok="t"/>
            </v:shape>
            <v:shape id="_x0000_s3518" alt="" style="position:absolute;left:1450;top:8961;width:0;height:650" coordorigin="1450,8961" coordsize="0,650" path="m1450,8961r,650e" filled="f" strokecolor="#ffd966" strokeweight="1.06pt">
              <v:path arrowok="t"/>
            </v:shape>
            <v:shape id="_x0000_s3519" alt="" style="position:absolute;left:1460;top:9601;width:1466;height:0" coordorigin="1460,9601" coordsize="1466,0" path="m1460,9601r1466,e" filled="f" strokecolor="#ffd966" strokeweight="1.06pt">
              <v:path arrowok="t"/>
            </v:shape>
            <v:shape id="_x0000_s3520" alt="" style="position:absolute;left:2936;top:9491;width:7396;height:101" coordorigin="2936,9491" coordsize="7396,101" path="m2936,9592r7395,l10331,9491r-7395,l2936,9592xe" fillcolor="#fff1cc" stroked="f">
              <v:path arrowok="t"/>
            </v:shape>
            <v:shape id="_x0000_s3521" alt="" style="position:absolute;left:2936;top:8961;width:0;height:650" coordorigin="2936,8961" coordsize="0,650" path="m2936,8961r,650e" filled="f" strokecolor="#ffd966" strokeweight="1.06pt">
              <v:path arrowok="t"/>
            </v:shape>
            <v:shape id="_x0000_s3522" alt="" style="position:absolute;left:2945;top:9601;width:7377;height:0" coordorigin="2945,9601" coordsize="7377,0" path="m2945,9601r7377,e" filled="f" strokecolor="#ffd966" strokeweight="1.06pt">
              <v:path arrowok="t"/>
            </v:shape>
            <v:shape id="_x0000_s3523" alt="" style="position:absolute;left:10332;top:8961;width:0;height:650" coordorigin="10332,8961" coordsize="0,650" path="m10332,8961r,650e" filled="f" strokecolor="#ffd966" strokeweight="1.06pt">
              <v:path arrowok="t"/>
            </v:shape>
            <w10:wrap anchorx="page" anchory="page"/>
          </v:group>
        </w:pict>
      </w:r>
      <w:r>
        <w:pict w14:anchorId="32D3DC82">
          <v:group id="_x0000_s3399" alt="" style="position:absolute;margin-left:70.9pt;margin-top:247.7pt;width:446.55pt;height:131.75pt;z-index:-7382;mso-position-horizontal-relative:page;mso-position-vertical-relative:page" coordorigin="1418,4954" coordsize="8931,2635">
            <v:shape id="_x0000_s3400" alt="" style="position:absolute;left:1460;top:5084;width:1970;height:821" coordorigin="1460,5084" coordsize="1970,821" path="m1460,5905r1970,l3430,5084r-1970,l1460,5905xe" fillcolor="#ec7c30" stroked="f">
              <v:path arrowok="t"/>
            </v:shape>
            <v:shape id="_x0000_s3401" alt="" style="position:absolute;left:1551;top:5084;width:1781;height:770" coordorigin="1551,5084" coordsize="1781,770" path="m3332,5855r,-771l1551,5084r,771l3332,5855xe" fillcolor="#ec7c30" stroked="f">
              <v:path arrowok="t"/>
            </v:shape>
            <v:shape id="_x0000_s3402" alt="" style="position:absolute;left:3430;top:4983;width:1232;height:922" coordorigin="3430,4983" coordsize="1232,922" path="m3430,5905r1232,l4662,4983r-1232,l3430,5905xe" fillcolor="#ec7c30" stroked="f">
              <v:path arrowok="t"/>
            </v:shape>
            <v:shape id="_x0000_s3403" alt="" style="position:absolute;left:3531;top:5084;width:1030;height:530" coordorigin="3531,5084" coordsize="1030,530" path="m4561,5615r,-531l3531,5084r,531l4561,5615xe" fillcolor="#ec7c30" stroked="f">
              <v:path arrowok="t"/>
            </v:shape>
            <v:shape id="_x0000_s3404" alt="" style="position:absolute;left:4662;top:4983;width:1364;height:922" coordorigin="4662,4983" coordsize="1364,922" path="m4662,5905r1363,l6025,4983r-1363,l4662,5905xe" fillcolor="#ec7c30" stroked="f">
              <v:path arrowok="t"/>
            </v:shape>
            <v:shape id="_x0000_s3405" alt="" style="position:absolute;left:4760;top:5084;width:1166;height:530" coordorigin="4760,5084" coordsize="1166,530" path="m5927,5615r,-531l4760,5084r,531l5927,5615xe" fillcolor="#ec7c30" stroked="f">
              <v:path arrowok="t"/>
            </v:shape>
            <v:shape id="_x0000_s3406" alt="" style="position:absolute;left:4760;top:5615;width:1166;height:290" coordorigin="4760,5615" coordsize="1166,290" path="m4760,5905r1167,l5927,5615r-1167,l4760,5905xe" fillcolor="#ec7c30" stroked="f">
              <v:path arrowok="t"/>
            </v:shape>
            <v:shape id="_x0000_s3407" alt="" style="position:absolute;left:6025;top:4983;width:1486;height:922" coordorigin="6025,4983" coordsize="1486,922" path="m6025,5905r1486,l7511,4983r-1486,l6025,5905xe" fillcolor="#ec7c30" stroked="f">
              <v:path arrowok="t"/>
            </v:shape>
            <v:shape id="_x0000_s3408" alt="" style="position:absolute;left:6126;top:5084;width:1286;height:530" coordorigin="6126,5084" coordsize="1286,530" path="m7413,5615r,-531l6126,5084r,531l7413,5615xe" fillcolor="#ec7c30" stroked="f">
              <v:path arrowok="t"/>
            </v:shape>
            <v:shape id="_x0000_s3409" alt="" style="position:absolute;left:6126;top:5615;width:1286;height:290" coordorigin="6126,5615" coordsize="1286,290" path="m6126,5905r1287,l7413,5615r-1287,l6126,5905xe" fillcolor="#ec7c30" stroked="f">
              <v:path arrowok="t"/>
            </v:shape>
            <v:shape id="_x0000_s3410" alt="" style="position:absolute;left:7511;top:5084;width:2796;height:821" coordorigin="7511,5084" coordsize="2796,821" path="m7511,5905r2796,l10307,5084r-2796,l7511,5905xe" fillcolor="#ec7c30" stroked="f">
              <v:path arrowok="t"/>
            </v:shape>
            <v:shape id="_x0000_s3411" alt="" style="position:absolute;left:7612;top:5084;width:2604;height:530" coordorigin="7612,5084" coordsize="2604,530" path="m10216,5615r,-531l7612,5084r,531l10216,5615xe" fillcolor="#ec7c30" stroked="f">
              <v:path arrowok="t"/>
            </v:shape>
            <v:shape id="_x0000_s3412" alt="" style="position:absolute;left:1460;top:4974;width:1970;height:0" coordorigin="1460,4974" coordsize="1970,0" path="m1460,4974r1970,e" filled="f" strokecolor="#ec7c30" strokeweight="1.06pt">
              <v:path arrowok="t"/>
            </v:shape>
            <v:shape id="_x0000_s3413" alt="" style="position:absolute;left:1460;top:4983;width:1970;height:101" coordorigin="1460,4983" coordsize="1970,101" path="m1460,5084r1970,l3430,4983r-1970,l1460,5084xe" fillcolor="#ec7c30" stroked="f">
              <v:path arrowok="t"/>
            </v:shape>
            <v:shape id="_x0000_s3414" alt="" style="position:absolute;left:3440;top:4964;width:0;height:120" coordorigin="3440,4964" coordsize="0,120" path="m3440,4964r,120e" filled="f" strokecolor="#ec7c30" strokeweight="1.06pt">
              <v:path arrowok="t"/>
            </v:shape>
            <v:shape id="_x0000_s3415" alt="" style="position:absolute;left:3449;top:4974;width:1212;height:0" coordorigin="3449,4974" coordsize="1212,0" path="m3449,4974r1213,e" filled="f" strokecolor="#ec7c30" strokeweight="1.06pt">
              <v:path arrowok="t"/>
            </v:shape>
            <v:shape id="_x0000_s3416" alt="" style="position:absolute;left:3449;top:4983;width:1212;height:101" coordorigin="3449,4983" coordsize="1212,101" path="m3449,5084r1213,l4662,4983r-1213,l3449,5084xe" fillcolor="#ec7c30" stroked="f">
              <v:path arrowok="t"/>
            </v:shape>
            <v:shape id="_x0000_s3417" alt="" style="position:absolute;left:4671;top:4964;width:0;height:120" coordorigin="4671,4964" coordsize="0,120" path="m4671,4964r,120e" filled="f" strokecolor="#ec7c30" strokeweight="1.06pt">
              <v:path arrowok="t"/>
            </v:shape>
            <v:shape id="_x0000_s3418" alt="" style="position:absolute;left:4681;top:4974;width:1344;height:0" coordorigin="4681,4974" coordsize="1344,0" path="m4681,4974r1344,e" filled="f" strokecolor="#ec7c30" strokeweight="1.06pt">
              <v:path arrowok="t"/>
            </v:shape>
            <v:shape id="_x0000_s3419" alt="" style="position:absolute;left:4681;top:4983;width:1344;height:101" coordorigin="4681,4983" coordsize="1344,101" path="m4681,5084r1344,l6025,4983r-1344,l4681,5084xe" fillcolor="#ec7c30" stroked="f">
              <v:path arrowok="t"/>
            </v:shape>
            <v:shape id="_x0000_s3420" alt="" style="position:absolute;left:6035;top:4964;width:0;height:120" coordorigin="6035,4964" coordsize="0,120" path="m6035,4964r,120e" filled="f" strokecolor="#ec7c30" strokeweight="1.06pt">
              <v:path arrowok="t"/>
            </v:shape>
            <v:shape id="_x0000_s3421" alt="" style="position:absolute;left:6045;top:4974;width:1466;height:0" coordorigin="6045,4974" coordsize="1466,0" path="m6045,4974r1466,e" filled="f" strokecolor="#ec7c30" strokeweight="1.06pt">
              <v:path arrowok="t"/>
            </v:shape>
            <v:shape id="_x0000_s3422" alt="" style="position:absolute;left:6045;top:4983;width:1466;height:101" coordorigin="6045,4983" coordsize="1466,101" path="m6045,5084r1466,l7511,4983r-1466,l6045,5084xe" fillcolor="#ec7c30" stroked="f">
              <v:path arrowok="t"/>
            </v:shape>
            <v:shape id="_x0000_s3423" alt="" style="position:absolute;left:7521;top:4964;width:0;height:120" coordorigin="7521,4964" coordsize="0,120" path="m7521,4964r,120e" filled="f" strokecolor="#ec7c30" strokeweight="1.06pt">
              <v:path arrowok="t"/>
            </v:shape>
            <v:shape id="_x0000_s3424" alt="" style="position:absolute;left:7530;top:4974;width:2777;height:0" coordorigin="7530,4974" coordsize="2777,0" path="m7530,4974r2777,e" filled="f" strokecolor="#ec7c30" strokeweight="1.06pt">
              <v:path arrowok="t"/>
            </v:shape>
            <v:shape id="_x0000_s3425" alt="" style="position:absolute;left:7530;top:4983;width:2777;height:101" coordorigin="7530,4983" coordsize="2777,101" path="m7530,5084r2777,l10307,4983r-2777,l7530,5084xe" fillcolor="#ec7c30" stroked="f">
              <v:path arrowok="t"/>
            </v:shape>
            <v:shape id="_x0000_s3426" alt="" style="position:absolute;left:1450;top:5905;width:1980;height:101" coordorigin="1450,5905" coordsize="1980,101" path="m1450,6006r1980,l3430,5905r-1980,l1450,6006xe" fillcolor="#ec7c30" stroked="f">
              <v:path arrowok="t"/>
            </v:shape>
            <v:shape id="_x0000_s3427" alt="" style="position:absolute;left:3430;top:5905;width:1232;height:101" coordorigin="3430,5905" coordsize="1232,101" path="m3430,6006r1232,l4662,5905r-1232,l3430,6006xe" fillcolor="#ec7c30" stroked="f">
              <v:path arrowok="t"/>
            </v:shape>
            <v:shape id="_x0000_s3428" alt="" style="position:absolute;left:4662;top:5905;width:1364;height:101" coordorigin="4662,5905" coordsize="1364,101" path="m4662,6006r1363,l6025,5905r-1363,l4662,6006xe" fillcolor="#ec7c30" stroked="f">
              <v:path arrowok="t"/>
            </v:shape>
            <v:shape id="_x0000_s3429" alt="" style="position:absolute;left:6025;top:5905;width:1486;height:101" coordorigin="6025,5905" coordsize="1486,101" path="m6025,6006r1486,l7511,5905r-1486,l6025,6006xe" fillcolor="#ec7c30" stroked="f">
              <v:path arrowok="t"/>
            </v:shape>
            <v:shape id="_x0000_s3430" alt="" style="position:absolute;left:7511;top:5905;width:2806;height:101" coordorigin="7511,5905" coordsize="2806,101" path="m7511,6006r2806,l10317,5905r-2806,l7511,6006xe" fillcolor="#ec7c30" stroked="f">
              <v:path arrowok="t"/>
            </v:shape>
            <v:shape id="_x0000_s3431" alt="" style="position:absolute;left:1460;top:6006;width:1961;height:1452" coordorigin="1460,6006" coordsize="1961,1452" path="m1460,7458r1960,l3420,6006r-1960,l1460,7458xe" fillcolor="#fae3d4" stroked="f">
              <v:path arrowok="t"/>
            </v:shape>
            <v:shape id="_x0000_s3432" alt="" style="position:absolute;left:1551;top:6107;width:1781;height:530" coordorigin="1551,6107" coordsize="1781,530" path="m1551,6637r1781,l3332,6107r-1781,l1551,6637xe" fillcolor="#fae3d4" stroked="f">
              <v:path arrowok="t"/>
            </v:shape>
            <v:shape id="_x0000_s3433" alt="" style="position:absolute;left:1551;top:6637;width:1781;height:290" coordorigin="1551,6637" coordsize="1781,290" path="m1551,6927r1781,l3332,6637r-1781,l1551,6927xe" fillcolor="#fae3d4" stroked="f">
              <v:path arrowok="t"/>
            </v:shape>
            <v:shape id="_x0000_s3434" alt="" style="position:absolute;left:3430;top:6006;width:1222;height:1452" coordorigin="3430,6006" coordsize="1222,1452" path="m3430,7458r1222,l4652,6006r-1222,l3430,7458xe" fillcolor="#fae3d4" stroked="f">
              <v:path arrowok="t"/>
            </v:shape>
            <v:shape id="_x0000_s3435" alt="" style="position:absolute;left:3531;top:6107;width:1030;height:530" coordorigin="3531,6107" coordsize="1030,530" path="m3531,6637r1030,l4561,6107r-1030,l3531,6637xe" fillcolor="#fae3d4" stroked="f">
              <v:path arrowok="t"/>
            </v:shape>
            <v:shape id="_x0000_s3436" alt="" style="position:absolute;left:3531;top:6637;width:1030;height:290" coordorigin="3531,6637" coordsize="1030,290" path="m3531,6927r1030,l4561,6637r-1030,l3531,6927xe" fillcolor="#fae3d4" stroked="f">
              <v:path arrowok="t"/>
            </v:shape>
            <v:shape id="_x0000_s3437" alt="" style="position:absolute;left:4662;top:6006;width:1354;height:1452" coordorigin="4662,6006" coordsize="1354,1452" path="m4662,7458r1354,l6016,6006r-1354,l4662,7458xe" fillcolor="#fae3d4" stroked="f">
              <v:path arrowok="t"/>
            </v:shape>
            <v:shape id="_x0000_s3438" alt="" style="position:absolute;left:4760;top:6107;width:1166;height:530" coordorigin="4760,6107" coordsize="1166,530" path="m4760,6637r1167,l5927,6107r-1167,l4760,6637xe" fillcolor="#fae3d4" stroked="f">
              <v:path arrowok="t"/>
            </v:shape>
            <v:shape id="_x0000_s3439" alt="" style="position:absolute;left:6025;top:6006;width:1476;height:1452" coordorigin="6025,6006" coordsize="1476,1452" path="m6025,7458r1476,l7501,6006r-1476,l6025,7458xe" fillcolor="#fae3d4" stroked="f">
              <v:path arrowok="t"/>
            </v:shape>
            <v:shape id="_x0000_s3440" alt="" style="position:absolute;left:6126;top:6107;width:1286;height:530" coordorigin="6126,6107" coordsize="1286,530" path="m6126,6637r1287,l7413,6107r-1287,l6126,6637xe" fillcolor="#fae3d4" stroked="f">
              <v:path arrowok="t"/>
            </v:shape>
            <v:shape id="_x0000_s3441" alt="" style="position:absolute;left:7511;top:6006;width:2796;height:1452" coordorigin="7511,6006" coordsize="2796,1452" path="m7511,7458r2796,l10307,6006r-2796,l7511,7458xe" fillcolor="#fae3d4" stroked="f">
              <v:path arrowok="t"/>
            </v:shape>
            <v:shape id="_x0000_s3442" alt="" style="position:absolute;left:7612;top:6107;width:2604;height:530" coordorigin="7612,6107" coordsize="2604,530" path="m7612,6637r2604,l10216,6107r-2604,l7612,6637xe" fillcolor="#fae3d4" stroked="f">
              <v:path arrowok="t"/>
            </v:shape>
            <v:shape id="_x0000_s3443" alt="" style="position:absolute;left:7612;top:6637;width:2604;height:290" coordorigin="7612,6637" coordsize="2604,290" path="m7612,6927r2604,l10216,6637r-2604,l7612,6927xe" fillcolor="#fae3d4" stroked="f">
              <v:path arrowok="t"/>
            </v:shape>
            <v:shape id="_x0000_s3444" alt="" style="position:absolute;left:7612;top:6927;width:2604;height:530" coordorigin="7612,6927" coordsize="2604,530" path="m7612,7458r2604,l10216,6927r-2604,l7612,7458xe" fillcolor="#fae3d4" stroked="f">
              <v:path arrowok="t"/>
            </v:shape>
            <v:shape id="_x0000_s3445" alt="" style="position:absolute;left:1450;top:4964;width:0;height:1142" coordorigin="1450,4964" coordsize="0,1142" path="m1450,4964r,1143e" filled="f" strokecolor="#ec7c30" strokeweight="1.06pt">
              <v:path arrowok="t"/>
            </v:shape>
            <v:shape id="_x0000_s3446" alt="" style="position:absolute;left:1460;top:6015;width:1961;height:0" coordorigin="1460,6015" coordsize="1961,0" path="m1460,6015r1960,e" filled="f" strokecolor="#ec7c30" strokeweight="1.06pt">
              <v:path arrowok="t"/>
            </v:shape>
            <v:shape id="_x0000_s3447" alt="" style="position:absolute;left:1460;top:6066;width:1961;height:0" coordorigin="1460,6066" coordsize="1961,0" path="m1460,6066r1960,e" filled="f" strokecolor="#fae3d4" strokeweight="4.18pt">
              <v:path arrowok="t"/>
            </v:shape>
            <v:shape id="_x0000_s3448" alt="" style="position:absolute;left:3430;top:6025;width:0;height:82" coordorigin="3430,6025" coordsize="0,82" path="m3430,6025r,82e" filled="f" strokecolor="#f4af83" strokeweight="1.06pt">
              <v:path arrowok="t"/>
            </v:shape>
            <v:shape id="_x0000_s3449" alt="" style="position:absolute;left:3420;top:6015;width:19;height:0" coordorigin="3420,6015" coordsize="19,0" path="m3420,6015r20,e" filled="f" strokecolor="#ec7c30" strokeweight="1.06pt">
              <v:path arrowok="t"/>
            </v:shape>
            <v:shape id="_x0000_s3450" alt="" style="position:absolute;left:3449;top:6025;width:0;height:82" coordorigin="3449,6025" coordsize="0,82" path="m3449,6025r,82e" filled="f" strokecolor="#fae3d4" strokeweight="1.06pt">
              <v:path arrowok="t"/>
            </v:shape>
            <v:shape id="_x0000_s3451" alt="" style="position:absolute;left:3440;top:6015;width:19;height:0" coordorigin="3440,6015" coordsize="19,0" path="m3440,6015r19,e" filled="f" strokecolor="#ec7c30" strokeweight="1.06pt">
              <v:path arrowok="t"/>
            </v:shape>
            <v:shape id="_x0000_s3452" alt="" style="position:absolute;left:3459;top:6015;width:1193;height:0" coordorigin="3459,6015" coordsize="1193,0" path="m3459,6015r1193,e" filled="f" strokecolor="#ec7c30" strokeweight="1.06pt">
              <v:path arrowok="t"/>
            </v:shape>
            <v:shape id="_x0000_s3453" alt="" style="position:absolute;left:3459;top:6066;width:1193;height:0" coordorigin="3459,6066" coordsize="1193,0" path="m3459,6066r1193,e" filled="f" strokecolor="#fae3d4" strokeweight="4.18pt">
              <v:path arrowok="t"/>
            </v:shape>
            <v:shape id="_x0000_s3454" alt="" style="position:absolute;left:4662;top:6025;width:0;height:82" coordorigin="4662,6025" coordsize="0,82" path="m4662,6025r,82e" filled="f" strokecolor="#f4af83" strokeweight="1.06pt">
              <v:path arrowok="t"/>
            </v:shape>
            <v:shape id="_x0000_s3455" alt="" style="position:absolute;left:4652;top:6015;width:19;height:0" coordorigin="4652,6015" coordsize="19,0" path="m4652,6015r19,e" filled="f" strokecolor="#ec7c30" strokeweight="1.06pt">
              <v:path arrowok="t"/>
            </v:shape>
            <v:shape id="_x0000_s3456" alt="" style="position:absolute;left:4681;top:6025;width:0;height:82" coordorigin="4681,6025" coordsize="0,82" path="m4681,6025r,82e" filled="f" strokecolor="#fae3d4" strokeweight="1.06pt">
              <v:path arrowok="t"/>
            </v:shape>
            <v:shape id="_x0000_s3457" alt="" style="position:absolute;left:4671;top:6015;width:19;height:0" coordorigin="4671,6015" coordsize="19,0" path="m4671,6015r20,e" filled="f" strokecolor="#ec7c30" strokeweight="1.06pt">
              <v:path arrowok="t"/>
            </v:shape>
            <v:shape id="_x0000_s3458" alt="" style="position:absolute;left:4691;top:6015;width:1325;height:0" coordorigin="4691,6015" coordsize="1325,0" path="m4691,6015r1325,e" filled="f" strokecolor="#ec7c30" strokeweight="1.06pt">
              <v:path arrowok="t"/>
            </v:shape>
            <v:shape id="_x0000_s3459" alt="" style="position:absolute;left:4691;top:6066;width:1325;height:0" coordorigin="4691,6066" coordsize="1325,0" path="m4691,6066r1325,e" filled="f" strokecolor="#fae3d4" strokeweight="4.18pt">
              <v:path arrowok="t"/>
            </v:shape>
            <v:shape id="_x0000_s3460" alt="" style="position:absolute;left:6025;top:6025;width:0;height:82" coordorigin="6025,6025" coordsize="0,82" path="m6025,6025r,82e" filled="f" strokecolor="#f4af83" strokeweight="1.06pt">
              <v:path arrowok="t"/>
            </v:shape>
            <v:shape id="_x0000_s3461" alt="" style="position:absolute;left:6016;top:6015;width:19;height:0" coordorigin="6016,6015" coordsize="19,0" path="m6016,6015r19,e" filled="f" strokecolor="#ec7c30" strokeweight="1.06pt">
              <v:path arrowok="t"/>
            </v:shape>
            <v:shape id="_x0000_s3462" alt="" style="position:absolute;left:6045;top:6025;width:0;height:82" coordorigin="6045,6025" coordsize="0,82" path="m6045,6025r,82e" filled="f" strokecolor="#fae3d4" strokeweight="1.06pt">
              <v:path arrowok="t"/>
            </v:shape>
            <v:shape id="_x0000_s3463" alt="" style="position:absolute;left:6035;top:6015;width:19;height:0" coordorigin="6035,6015" coordsize="19,0" path="m6035,6015r19,e" filled="f" strokecolor="#ec7c30" strokeweight="1.06pt">
              <v:path arrowok="t"/>
            </v:shape>
            <v:shape id="_x0000_s3464" alt="" style="position:absolute;left:6054;top:6015;width:1447;height:0" coordorigin="6054,6015" coordsize="1447,0" path="m6054,6015r1447,e" filled="f" strokecolor="#ec7c30" strokeweight="1.06pt">
              <v:path arrowok="t"/>
            </v:shape>
            <v:shape id="_x0000_s3465" alt="" style="position:absolute;left:6054;top:6066;width:1447;height:0" coordorigin="6054,6066" coordsize="1447,0" path="m6054,6066r1447,e" filled="f" strokecolor="#fae3d4" strokeweight="4.18pt">
              <v:path arrowok="t"/>
            </v:shape>
            <v:shape id="_x0000_s3466" alt="" style="position:absolute;left:7511;top:6025;width:0;height:82" coordorigin="7511,6025" coordsize="0,82" path="m7511,6025r,82e" filled="f" strokecolor="#f4af83" strokeweight="1.06pt">
              <v:path arrowok="t"/>
            </v:shape>
            <v:shape id="_x0000_s3467" alt="" style="position:absolute;left:7501;top:6015;width:19;height:0" coordorigin="7501,6015" coordsize="19,0" path="m7501,6015r20,e" filled="f" strokecolor="#ec7c30" strokeweight="1.06pt">
              <v:path arrowok="t"/>
            </v:shape>
            <v:shape id="_x0000_s3468" alt="" style="position:absolute;left:7530;top:6025;width:0;height:82" coordorigin="7530,6025" coordsize="0,82" path="m7530,6025r,82e" filled="f" strokecolor="#fae3d4" strokeweight="1.06pt">
              <v:path arrowok="t"/>
            </v:shape>
            <v:shape id="_x0000_s3469" alt="" style="position:absolute;left:7521;top:6015;width:19;height:0" coordorigin="7521,6015" coordsize="19,0" path="m7521,6015r19,e" filled="f" strokecolor="#ec7c30" strokeweight="1.06pt">
              <v:path arrowok="t"/>
            </v:shape>
            <v:shape id="_x0000_s3470" alt="" style="position:absolute;left:7540;top:6015;width:2768;height:0" coordorigin="7540,6015" coordsize="2768,0" path="m7540,6015r2767,e" filled="f" strokecolor="#ec7c30" strokeweight="1.06pt">
              <v:path arrowok="t"/>
            </v:shape>
            <v:shape id="_x0000_s3471" alt="" style="position:absolute;left:7540;top:6066;width:2768;height:0" coordorigin="7540,6066" coordsize="2768,0" path="m7540,6066r2767,e" filled="f" strokecolor="#fae3d4" strokeweight="4.18pt">
              <v:path arrowok="t"/>
            </v:shape>
            <v:shape id="_x0000_s3472" alt="" style="position:absolute;left:10317;top:4964;width:0;height:1142" coordorigin="10317,4964" coordsize="0,1142" path="m10317,4964r,1143e" filled="f" strokecolor="#ec7c30" strokeweight="1.06pt">
              <v:path arrowok="t"/>
            </v:shape>
            <v:shape id="_x0000_s3473" alt="" style="position:absolute;left:1450;top:7458;width:1980;height:101" coordorigin="1450,7458" coordsize="1980,101" path="m1450,7559r1980,l3430,7458r-1980,l1450,7559xe" fillcolor="#fae3d4" stroked="f">
              <v:path arrowok="t"/>
            </v:shape>
            <v:shape id="_x0000_s3474" alt="" style="position:absolute;left:1450;top:6107;width:0;height:1471" coordorigin="1450,6107" coordsize="0,1471" path="m1450,6107r,1471e" filled="f" strokecolor="#f4af83" strokeweight="1.06pt">
              <v:path arrowok="t"/>
            </v:shape>
            <v:shape id="_x0000_s3475" alt="" style="position:absolute;left:1460;top:7568;width:1961;height:0" coordorigin="1460,7568" coordsize="1961,0" path="m1460,7568r1960,e" filled="f" strokecolor="#f4af83" strokeweight="1.06pt">
              <v:path arrowok="t"/>
            </v:shape>
            <v:shape id="_x0000_s3476" alt="" style="position:absolute;left:3430;top:7458;width:1232;height:101" coordorigin="3430,7458" coordsize="1232,101" path="m3430,7559r1232,l4662,7458r-1232,l3430,7559xe" fillcolor="#fae3d4" stroked="f">
              <v:path arrowok="t"/>
            </v:shape>
            <v:shape id="_x0000_s3477" alt="" style="position:absolute;left:3430;top:6107;width:0;height:1471" coordorigin="3430,6107" coordsize="0,1471" path="m3430,6107r,1471e" filled="f" strokecolor="#f4af83" strokeweight="1.06pt">
              <v:path arrowok="t"/>
            </v:shape>
            <v:shape id="_x0000_s3478" alt="" style="position:absolute;left:3440;top:7568;width:1212;height:0" coordorigin="3440,7568" coordsize="1212,0" path="m3440,7568r1212,e" filled="f" strokecolor="#f4af83" strokeweight="1.06pt">
              <v:path arrowok="t"/>
            </v:shape>
            <v:shape id="_x0000_s3479" alt="" style="position:absolute;left:4662;top:7458;width:1364;height:101" coordorigin="4662,7458" coordsize="1364,101" path="m4662,7559r1363,l6025,7458r-1363,l4662,7559xe" fillcolor="#fae3d4" stroked="f">
              <v:path arrowok="t"/>
            </v:shape>
            <v:shape id="_x0000_s3480" alt="" style="position:absolute;left:4662;top:6107;width:0;height:1471" coordorigin="4662,6107" coordsize="0,1471" path="m4662,6107r,1471e" filled="f" strokecolor="#f4af83" strokeweight="1.06pt">
              <v:path arrowok="t"/>
            </v:shape>
            <v:shape id="_x0000_s3481" alt="" style="position:absolute;left:4671;top:7568;width:1344;height:0" coordorigin="4671,7568" coordsize="1344,0" path="m4671,7568r1345,e" filled="f" strokecolor="#f4af83" strokeweight="1.06pt">
              <v:path arrowok="t"/>
            </v:shape>
            <v:shape id="_x0000_s3482" alt="" style="position:absolute;left:6025;top:7458;width:1486;height:101" coordorigin="6025,7458" coordsize="1486,101" path="m6025,7559r1486,l7511,7458r-1486,l6025,7559xe" fillcolor="#fae3d4" stroked="f">
              <v:path arrowok="t"/>
            </v:shape>
            <v:shape id="_x0000_s3483" alt="" style="position:absolute;left:6025;top:6107;width:0;height:1471" coordorigin="6025,6107" coordsize="0,1471" path="m6025,6107r,1471e" filled="f" strokecolor="#f4af83" strokeweight="1.06pt">
              <v:path arrowok="t"/>
            </v:shape>
            <v:shape id="_x0000_s3484" alt="" style="position:absolute;left:6035;top:7568;width:1466;height:0" coordorigin="6035,7568" coordsize="1466,0" path="m6035,7568r1466,e" filled="f" strokecolor="#f4af83" strokeweight="1.06pt">
              <v:path arrowok="t"/>
            </v:shape>
            <v:shape id="_x0000_s3485" alt="" style="position:absolute;left:7511;top:7458;width:2806;height:101" coordorigin="7511,7458" coordsize="2806,101" path="m7511,7559r2806,l10317,7458r-2806,l7511,7559xe" fillcolor="#fae3d4" stroked="f">
              <v:path arrowok="t"/>
            </v:shape>
            <v:shape id="_x0000_s3486" alt="" style="position:absolute;left:7511;top:6107;width:0;height:1471" coordorigin="7511,6107" coordsize="0,1471" path="m7511,6107r,1471e" filled="f" strokecolor="#f4af83" strokeweight="1.06pt">
              <v:path arrowok="t"/>
            </v:shape>
            <v:shape id="_x0000_s3487" alt="" style="position:absolute;left:7521;top:7568;width:2787;height:0" coordorigin="7521,7568" coordsize="2787,0" path="m7521,7568r2786,e" filled="f" strokecolor="#f4af83" strokeweight="1.06pt">
              <v:path arrowok="t"/>
            </v:shape>
            <v:shape id="_x0000_s3488" alt="" style="position:absolute;left:10317;top:6107;width:0;height:1471" coordorigin="10317,6107" coordsize="0,1471" path="m10317,6107r,1471e" filled="f" strokecolor="#f4af83" strokeweight="1.06pt">
              <v:path arrowok="t"/>
            </v:shape>
            <w10:wrap anchorx="page" anchory="page"/>
          </v:group>
        </w:pict>
      </w:r>
      <w:r>
        <w:pict w14:anchorId="3874F7BF">
          <v:group id="_x0000_s3346" alt="" style="position:absolute;margin-left:70.9pt;margin-top:134.75pt;width:447.3pt;height:99.45pt;z-index:-7383;mso-position-horizontal-relative:page;mso-position-vertical-relative:page" coordorigin="1418,2695" coordsize="8946,1989">
            <v:shape id="_x0000_s3347" alt="" style="position:absolute;left:1460;top:2825;width:3065;height:770" coordorigin="1460,2825" coordsize="3065,770" path="m1460,3596r3065,l4525,2825r-3065,l1460,3596xe" fillcolor="#6fac46" stroked="f">
              <v:path arrowok="t"/>
            </v:shape>
            <v:shape id="_x0000_s3348" alt="" style="position:absolute;left:1551;top:2825;width:2876;height:773" coordorigin="1551,2825" coordsize="2876,773" path="m1551,3598r2875,l4426,2825r-2875,l1551,3598xe" fillcolor="#6fac46" stroked="f">
              <v:path arrowok="t"/>
            </v:shape>
            <v:shape id="_x0000_s3349" alt="" style="position:absolute;left:4525;top:2825;width:2880;height:770" coordorigin="4525,2825" coordsize="2880,770" path="m4525,3596r2880,l7405,2825r-2880,l4525,3596xe" fillcolor="#6fac46" stroked="f">
              <v:path arrowok="t"/>
            </v:shape>
            <v:shape id="_x0000_s3350" alt="" style="position:absolute;left:4626;top:2825;width:2681;height:533" coordorigin="4626,2825" coordsize="2681,533" path="m4626,3358r2681,l7307,2825r-2681,l4626,3358xe" fillcolor="#6fac46" stroked="f">
              <v:path arrowok="t"/>
            </v:shape>
            <v:shape id="_x0000_s3351" alt="" style="position:absolute;left:7405;top:2825;width:2916;height:770" coordorigin="7405,2825" coordsize="2916,770" path="m7405,3596r2917,l10322,2825r-2917,l7405,3596xe" fillcolor="#6fac46" stroked="f">
              <v:path arrowok="t"/>
            </v:shape>
            <v:shape id="_x0000_s3352" alt="" style="position:absolute;left:7506;top:2825;width:2727;height:533" coordorigin="7506,2825" coordsize="2727,533" path="m7506,3358r2727,l10233,2825r-2727,l7506,3358xe" fillcolor="#6fac46" stroked="f">
              <v:path arrowok="t"/>
            </v:shape>
            <v:shape id="_x0000_s3353" alt="" style="position:absolute;left:1460;top:2715;width:3065;height:0" coordorigin="1460,2715" coordsize="3065,0" path="m1460,2715r3065,e" filled="f" strokecolor="#6fac46" strokeweight="1.06pt">
              <v:path arrowok="t"/>
            </v:shape>
            <v:shape id="_x0000_s3354" alt="" style="position:absolute;left:1460;top:2724;width:3065;height:101" coordorigin="1460,2724" coordsize="3065,101" path="m1460,2825r3065,l4525,2724r-3065,l1460,2825xe" fillcolor="#6fac46" stroked="f">
              <v:path arrowok="t"/>
            </v:shape>
            <v:shape id="_x0000_s3355" alt="" style="position:absolute;left:4535;top:2705;width:0;height:120" coordorigin="4535,2705" coordsize="0,120" path="m4535,2705r,120e" filled="f" strokecolor="#6fac46" strokeweight="1.06pt">
              <v:path arrowok="t"/>
            </v:shape>
            <v:shape id="_x0000_s3356" alt="" style="position:absolute;left:4544;top:2715;width:2861;height:0" coordorigin="4544,2715" coordsize="2861,0" path="m4544,2715r2861,e" filled="f" strokecolor="#6fac46" strokeweight="1.06pt">
              <v:path arrowok="t"/>
            </v:shape>
            <v:shape id="_x0000_s3357" alt="" style="position:absolute;left:4544;top:2724;width:2861;height:101" coordorigin="4544,2724" coordsize="2861,101" path="m4544,2825r2861,l7405,2724r-2861,l4544,2825xe" fillcolor="#6fac46" stroked="f">
              <v:path arrowok="t"/>
            </v:shape>
            <v:shape id="_x0000_s3358" alt="" style="position:absolute;left:7415;top:2705;width:0;height:120" coordorigin="7415,2705" coordsize="0,120" path="m7415,2705r,120e" filled="f" strokecolor="#6fac46" strokeweight="1.06pt">
              <v:path arrowok="t"/>
            </v:shape>
            <v:shape id="_x0000_s3359" alt="" style="position:absolute;left:7425;top:2715;width:2897;height:0" coordorigin="7425,2715" coordsize="2897,0" path="m7425,2715r2897,e" filled="f" strokecolor="#6fac46" strokeweight="1.06pt">
              <v:path arrowok="t"/>
            </v:shape>
            <v:shape id="_x0000_s3360" alt="" style="position:absolute;left:7425;top:2724;width:2897;height:101" coordorigin="7425,2724" coordsize="2897,101" path="m7425,2825r2897,l10322,2724r-2897,l7425,2825xe" fillcolor="#6fac46" stroked="f">
              <v:path arrowok="t"/>
            </v:shape>
            <v:shape id="_x0000_s3361" alt="" style="position:absolute;left:1460;top:3696;width:3065;height:2" coordorigin="1460,3696" coordsize="3065,2" path="m1460,3699r3065,l4525,3696r-3065,l1460,3699xe" fillcolor="#6fac46" stroked="f">
              <v:path arrowok="t"/>
            </v:shape>
            <v:shape id="_x0000_s3362" alt="" style="position:absolute;left:4525;top:3696;width:2880;height:2" coordorigin="4525,3696" coordsize="2880,2" path="m4525,3699r2880,l7405,3696r-2880,l4525,3699xe" fillcolor="#6fac46" stroked="f">
              <v:path arrowok="t"/>
            </v:shape>
            <v:shape id="_x0000_s3363" alt="" style="position:absolute;left:7405;top:3696;width:2916;height:2" coordorigin="7405,3696" coordsize="2916,2" path="m7405,3699r2917,l10322,3696r-2917,l7405,3699xe" fillcolor="#6fac46" stroked="f">
              <v:path arrowok="t"/>
            </v:shape>
            <v:shape id="_x0000_s3364" alt="" style="position:absolute;left:1450;top:3596;width:3075;height:101" coordorigin="1450,3596" coordsize="3075,101" path="m1450,3696r3075,l4525,3596r-3075,l1450,3696xe" fillcolor="#6fac46" stroked="f">
              <v:path arrowok="t"/>
            </v:shape>
            <v:shape id="_x0000_s3365" alt="" style="position:absolute;left:4525;top:3596;width:2880;height:101" coordorigin="4525,3596" coordsize="2880,101" path="m4525,3696r2880,l7405,3596r-2880,l4525,3696xe" fillcolor="#6fac46" stroked="f">
              <v:path arrowok="t"/>
            </v:shape>
            <v:shape id="_x0000_s3366" alt="" style="position:absolute;left:7405;top:3596;width:2926;height:101" coordorigin="7405,3596" coordsize="2926,101" path="m7405,3696r2926,l10331,3596r-2926,l7405,3696xe" fillcolor="#6fac46" stroked="f">
              <v:path arrowok="t"/>
            </v:shape>
            <v:shape id="_x0000_s3367" alt="" style="position:absolute;left:1460;top:3696;width:3056;height:857" coordorigin="1460,3696" coordsize="3056,857" path="m1460,4553r3055,l4515,3696r-3055,l1460,4553xe" fillcolor="#e1eed9" stroked="f">
              <v:path arrowok="t"/>
            </v:shape>
            <v:shape id="_x0000_s3368" alt="" style="position:absolute;left:1551;top:3797;width:2876;height:530" coordorigin="1551,3797" coordsize="2876,530" path="m1551,4328r2875,l4426,3797r-2875,l1551,4328xe" fillcolor="#e1eed9" stroked="f">
              <v:path arrowok="t"/>
            </v:shape>
            <v:shape id="_x0000_s3369" alt="" style="position:absolute;left:4525;top:3696;width:2871;height:857" coordorigin="4525,3696" coordsize="2871,857" path="m4525,4553r2871,l7396,3696r-2871,l4525,4553xe" fillcolor="#e1eed9" stroked="f">
              <v:path arrowok="t"/>
            </v:shape>
            <v:shape id="_x0000_s3370" alt="" style="position:absolute;left:4626;top:3797;width:2681;height:530" coordorigin="4626,3797" coordsize="2681,530" path="m4626,4328r2681,l7307,3797r-2681,l4626,4328xe" fillcolor="#e1eed9" stroked="f">
              <v:path arrowok="t"/>
            </v:shape>
            <v:shape id="_x0000_s3371" alt="" style="position:absolute;left:7405;top:3696;width:2916;height:857" coordorigin="7405,3696" coordsize="2916,857" path="m7405,4553r2917,l10322,3696r-2917,l7405,4553xe" fillcolor="#e1eed9" stroked="f">
              <v:path arrowok="t"/>
            </v:shape>
            <v:shape id="_x0000_s3372" alt="" style="position:absolute;left:7506;top:3797;width:2727;height:530" coordorigin="7506,3797" coordsize="2727,530" path="m7506,4328r2727,l10233,3797r-2727,l7506,4328xe" fillcolor="#e1eed9" stroked="f">
              <v:path arrowok="t"/>
            </v:shape>
            <v:shape id="_x0000_s3373" alt="" style="position:absolute;left:1450;top:2705;width:0;height:1092" coordorigin="1450,2705" coordsize="0,1092" path="m1450,2705r,1092e" filled="f" strokecolor="#6fac46" strokeweight="1.06pt">
              <v:path arrowok="t"/>
            </v:shape>
            <v:shape id="_x0000_s3374" alt="" style="position:absolute;left:1460;top:3706;width:3056;height:0" coordorigin="1460,3706" coordsize="3056,0" path="m1460,3706r3055,e" filled="f" strokecolor="#6fac46" strokeweight="1.06pt">
              <v:path arrowok="t"/>
            </v:shape>
            <v:shape id="_x0000_s3375" alt="" style="position:absolute;left:1460;top:3756;width:3056;height:0" coordorigin="1460,3756" coordsize="3056,0" path="m1460,3756r3055,e" filled="f" strokecolor="#e1eed9" strokeweight="4.18pt">
              <v:path arrowok="t"/>
            </v:shape>
            <v:shape id="_x0000_s3376" alt="" style="position:absolute;left:4525;top:3716;width:0;height:82" coordorigin="4525,3716" coordsize="0,82" path="m4525,3716r,81e" filled="f" strokecolor="#a8d08d" strokeweight="1.06pt">
              <v:path arrowok="t"/>
            </v:shape>
            <v:shape id="_x0000_s3377" alt="" style="position:absolute;left:4515;top:3706;width:19;height:0" coordorigin="4515,3706" coordsize="19,0" path="m4515,3706r20,e" filled="f" strokecolor="#6fac46" strokeweight="1.06pt">
              <v:path arrowok="t"/>
            </v:shape>
            <v:shape id="_x0000_s3378" alt="" style="position:absolute;left:4544;top:3716;width:0;height:82" coordorigin="4544,3716" coordsize="0,82" path="m4544,3716r,81e" filled="f" strokecolor="#e1eed9" strokeweight="1.06pt">
              <v:path arrowok="t"/>
            </v:shape>
            <v:shape id="_x0000_s3379" alt="" style="position:absolute;left:4535;top:3706;width:19;height:0" coordorigin="4535,3706" coordsize="19,0" path="m4535,3706r19,e" filled="f" strokecolor="#6fac46" strokeweight="1.06pt">
              <v:path arrowok="t"/>
            </v:shape>
            <v:shape id="_x0000_s3380" alt="" style="position:absolute;left:4554;top:3706;width:2842;height:0" coordorigin="4554,3706" coordsize="2842,0" path="m4554,3706r2842,e" filled="f" strokecolor="#6fac46" strokeweight="1.06pt">
              <v:path arrowok="t"/>
            </v:shape>
            <v:shape id="_x0000_s3381" alt="" style="position:absolute;left:4554;top:3756;width:2842;height:0" coordorigin="4554,3756" coordsize="2842,0" path="m4554,3756r2842,e" filled="f" strokecolor="#e1eed9" strokeweight="4.18pt">
              <v:path arrowok="t"/>
            </v:shape>
            <v:shape id="_x0000_s3382" alt="" style="position:absolute;left:7405;top:3716;width:0;height:82" coordorigin="7405,3716" coordsize="0,82" path="m7405,3716r,81e" filled="f" strokecolor="#a8d08d" strokeweight="1.06pt">
              <v:path arrowok="t"/>
            </v:shape>
            <v:shape id="_x0000_s3383" alt="" style="position:absolute;left:7396;top:3706;width:19;height:0" coordorigin="7396,3706" coordsize="19,0" path="m7396,3706r19,e" filled="f" strokecolor="#6fac46" strokeweight="1.06pt">
              <v:path arrowok="t"/>
            </v:shape>
            <v:shape id="_x0000_s3384" alt="" style="position:absolute;left:7425;top:3716;width:0;height:82" coordorigin="7425,3716" coordsize="0,82" path="m7425,3716r,81e" filled="f" strokecolor="#e1eed9" strokeweight="1.06pt">
              <v:path arrowok="t"/>
            </v:shape>
            <v:shape id="_x0000_s3385" alt="" style="position:absolute;left:7415;top:3706;width:19;height:0" coordorigin="7415,3706" coordsize="19,0" path="m7415,3706r19,e" filled="f" strokecolor="#6fac46" strokeweight="1.06pt">
              <v:path arrowok="t"/>
            </v:shape>
            <v:shape id="_x0000_s3386" alt="" style="position:absolute;left:7434;top:3706;width:2888;height:0" coordorigin="7434,3706" coordsize="2888,0" path="m7434,3706r2888,e" filled="f" strokecolor="#6fac46" strokeweight="1.06pt">
              <v:path arrowok="t"/>
            </v:shape>
            <v:shape id="_x0000_s3387" alt="" style="position:absolute;left:7434;top:3756;width:2888;height:0" coordorigin="7434,3756" coordsize="2888,0" path="m7434,3756r2888,e" filled="f" strokecolor="#e1eed9" strokeweight="4.18pt">
              <v:path arrowok="t"/>
            </v:shape>
            <v:shape id="_x0000_s3388" alt="" style="position:absolute;left:10332;top:2705;width:0;height:1092" coordorigin="10332,2705" coordsize="0,1092" path="m10332,2705r,1092e" filled="f" strokecolor="#6fac46" strokeweight="1.06pt">
              <v:path arrowok="t"/>
            </v:shape>
            <v:shape id="_x0000_s3389" alt="" style="position:absolute;left:1450;top:4553;width:3075;height:101" coordorigin="1450,4553" coordsize="3075,101" path="m1450,4654r3075,l4525,4553r-3075,l1450,4654xe" fillcolor="#e1eed9" stroked="f">
              <v:path arrowok="t"/>
            </v:shape>
            <v:shape id="_x0000_s3390" alt="" style="position:absolute;left:1450;top:3797;width:0;height:876" coordorigin="1450,3797" coordsize="0,876" path="m1450,3797r,876e" filled="f" strokecolor="#a8d08d" strokeweight="1.06pt">
              <v:path arrowok="t"/>
            </v:shape>
            <v:shape id="_x0000_s3391" alt="" style="position:absolute;left:1460;top:4664;width:3056;height:0" coordorigin="1460,4664" coordsize="3056,0" path="m1460,4664r3055,e" filled="f" strokecolor="#a8d08d" strokeweight="1.06pt">
              <v:path arrowok="t"/>
            </v:shape>
            <v:shape id="_x0000_s3392" alt="" style="position:absolute;left:4525;top:4553;width:2880;height:101" coordorigin="4525,4553" coordsize="2880,101" path="m4525,4654r2880,l7405,4553r-2880,l4525,4654xe" fillcolor="#e1eed9" stroked="f">
              <v:path arrowok="t"/>
            </v:shape>
            <v:shape id="_x0000_s3393" alt="" style="position:absolute;left:4525;top:3797;width:0;height:876" coordorigin="4525,3797" coordsize="0,876" path="m4525,3797r,876e" filled="f" strokecolor="#a8d08d" strokeweight="1.06pt">
              <v:path arrowok="t"/>
            </v:shape>
            <v:shape id="_x0000_s3394" alt="" style="position:absolute;left:4535;top:4664;width:2861;height:0" coordorigin="4535,4664" coordsize="2861,0" path="m4535,4664r2861,e" filled="f" strokecolor="#a8d08d" strokeweight="1.06pt">
              <v:path arrowok="t"/>
            </v:shape>
            <v:shape id="_x0000_s3395" alt="" style="position:absolute;left:7405;top:4553;width:2926;height:101" coordorigin="7405,4553" coordsize="2926,101" path="m7405,4654r2926,l10331,4553r-2926,l7405,4654xe" fillcolor="#e1eed9" stroked="f">
              <v:path arrowok="t"/>
            </v:shape>
            <v:shape id="_x0000_s3396" alt="" style="position:absolute;left:7405;top:3797;width:0;height:876" coordorigin="7405,3797" coordsize="0,876" path="m7405,3797r,876e" filled="f" strokecolor="#a8d08d" strokeweight="1.06pt">
              <v:path arrowok="t"/>
            </v:shape>
            <v:shape id="_x0000_s3397" alt="" style="position:absolute;left:7415;top:4664;width:2907;height:0" coordorigin="7415,4664" coordsize="2907,0" path="m7415,4664r2907,e" filled="f" strokecolor="#a8d08d" strokeweight="1.06pt">
              <v:path arrowok="t"/>
            </v:shape>
            <v:shape id="_x0000_s3398" alt="" style="position:absolute;left:10332;top:3797;width:0;height:876" coordorigin="10332,3797" coordsize="0,876" path="m10332,3797r,876e" filled="f" strokecolor="#a8d08d" strokeweight="1.06pt">
              <v:path arrowok="t"/>
            </v:shape>
            <w10:wrap anchorx="page" anchory="page"/>
          </v:group>
        </w:pict>
      </w:r>
      <w:r>
        <w:pict w14:anchorId="14E94DCD">
          <v:group id="_x0000_s3315" alt="" style="position:absolute;margin-left:71.95pt;margin-top:71.45pt;width:444.4pt;height:49.8pt;z-index:-7384;mso-position-horizontal-relative:page;mso-position-vertical-relative:page" coordorigin="1439,1429" coordsize="8888,996">
            <v:shape id="_x0000_s3316" alt="" style="position:absolute;left:1460;top:1541;width:2141;height:754" coordorigin="1460,1541" coordsize="2141,754" path="m1460,2295r2141,l3601,1541r-2141,l1460,2295xe" fillcolor="#deeaf6" stroked="f">
              <v:path arrowok="t"/>
            </v:shape>
            <v:shape id="_x0000_s3317" alt="" style="position:absolute;left:1551;top:1541;width:1961;height:531" coordorigin="1551,1541" coordsize="1961,531" path="m1551,2072r1961,l3512,1541r-1961,l1551,2072xe" fillcolor="#deeaf6" stroked="f">
              <v:path arrowok="t"/>
            </v:shape>
            <v:shape id="_x0000_s3318" alt="" style="position:absolute;left:3611;top:1541;width:1565;height:754" coordorigin="3611,1541" coordsize="1565,754" path="m3611,2295r1564,l5175,1541r-1564,l3611,2295xe" fillcolor="#deeaf6" stroked="f">
              <v:path arrowok="t"/>
            </v:shape>
            <v:shape id="_x0000_s3319" alt="" style="position:absolute;left:3711;top:1541;width:1375;height:531" coordorigin="3711,1541" coordsize="1375,531" path="m3711,2072r1376,l5087,1541r-1376,l3711,2072xe" fillcolor="#deeaf6" stroked="f">
              <v:path arrowok="t"/>
            </v:shape>
            <v:shape id="_x0000_s3320" alt="" style="position:absolute;left:5185;top:1541;width:1988;height:754" coordorigin="5185,1541" coordsize="1988,754" path="m5185,2295r1988,l7173,1541r-1988,l5185,2295xe" fillcolor="#deeaf6" stroked="f">
              <v:path arrowok="t"/>
            </v:shape>
            <v:shape id="_x0000_s3321" alt="" style="position:absolute;left:5286;top:1541;width:1796;height:531" coordorigin="5286,1541" coordsize="1796,531" path="m5286,2072r1795,l7081,1541r-1795,l5286,2072xe" fillcolor="#deeaf6" stroked="f">
              <v:path arrowok="t"/>
            </v:shape>
            <v:shape id="_x0000_s3322" alt="" style="position:absolute;left:7182;top:1541;width:3125;height:754" coordorigin="7182,1541" coordsize="3125,754" path="m7182,2295r3125,l10307,1541r-3125,l7182,2295xe" fillcolor="#deeaf6" stroked="f">
              <v:path arrowok="t"/>
            </v:shape>
            <v:shape id="_x0000_s3323" alt="" style="position:absolute;left:7281;top:1541;width:2936;height:531" coordorigin="7281,1541" coordsize="2936,531" path="m7281,2072r2935,l10216,1541r-2935,l7281,2072xe" fillcolor="#deeaf6" stroked="f">
              <v:path arrowok="t"/>
            </v:shape>
            <v:shape id="_x0000_s3324" alt="" style="position:absolute;left:1450;top:1440;width:0;height:101" coordorigin="1450,1440" coordsize="0,101" path="m1450,1440r,101e" filled="f" strokecolor="#9cc2e4" strokeweight="1.06pt">
              <v:path arrowok="t"/>
            </v:shape>
            <v:shape id="_x0000_s3325" alt="" style="position:absolute;left:1460;top:1440;width:2141;height:101" coordorigin="1460,1440" coordsize="2141,101" path="m1460,1541r2141,l3601,1440r-2141,l1460,1541xe" fillcolor="#deeaf6" stroked="f">
              <v:path arrowok="t"/>
            </v:shape>
            <v:shape id="_x0000_s3326" alt="" style="position:absolute;left:3611;top:1440;width:0;height:101" coordorigin="3611,1440" coordsize="0,101" path="m3611,1440r,101e" filled="f" strokecolor="#9cc2e4" strokeweight="1.06pt">
              <v:path arrowok="t"/>
            </v:shape>
            <v:shape id="_x0000_s3327" alt="" style="position:absolute;left:3601;top:1440;width:1574;height:101" coordorigin="3601,1440" coordsize="1574,101" path="m3601,1541r1574,l5175,1440r-1574,l3601,1541xe" fillcolor="#deeaf6" stroked="f">
              <v:path arrowok="t"/>
            </v:shape>
            <v:shape id="_x0000_s3328" alt="" style="position:absolute;left:5185;top:1440;width:0;height:101" coordorigin="5185,1440" coordsize="0,101" path="m5185,1440r,101e" filled="f" strokecolor="#9cc2e4" strokeweight="1.06pt">
              <v:path arrowok="t"/>
            </v:shape>
            <v:shape id="_x0000_s3329" alt="" style="position:absolute;left:5175;top:1440;width:1997;height:101" coordorigin="5175,1440" coordsize="1997,101" path="m5175,1541r1998,l7173,1440r-1998,l5175,1541xe" fillcolor="#deeaf6" stroked="f">
              <v:path arrowok="t"/>
            </v:shape>
            <v:shape id="_x0000_s3330" alt="" style="position:absolute;left:7182;top:1440;width:0;height:101" coordorigin="7182,1440" coordsize="0,101" path="m7182,1440r,101e" filled="f" strokecolor="#9cc2e4" strokeweight="1.06pt">
              <v:path arrowok="t"/>
            </v:shape>
            <v:shape id="_x0000_s3331" alt="" style="position:absolute;left:7173;top:1440;width:3135;height:101" coordorigin="7173,1440" coordsize="3135,101" path="m7173,1541r3134,l10307,1440r-3134,l7173,1541xe" fillcolor="#deeaf6" stroked="f">
              <v:path arrowok="t"/>
            </v:shape>
            <v:shape id="_x0000_s3332" alt="" style="position:absolute;left:10317;top:1440;width:0;height:101" coordorigin="10317,1440" coordsize="0,101" path="m10317,1440r,101e" filled="f" strokecolor="#9cc2e4" strokeweight="1.06pt">
              <v:path arrowok="t"/>
            </v:shape>
            <v:shape id="_x0000_s3333" alt="" style="position:absolute;left:1450;top:2295;width:2160;height:101" coordorigin="1450,2295" coordsize="2160,101" path="m1450,2396r2160,l3610,2295r-2160,l1450,2396xe" fillcolor="#deeaf6" stroked="f">
              <v:path arrowok="t"/>
            </v:shape>
            <v:shape id="_x0000_s3334" alt="" style="position:absolute;left:1450;top:1541;width:0;height:874" coordorigin="1450,1541" coordsize="0,874" path="m1450,1541r,874e" filled="f" strokecolor="#9cc2e4" strokeweight="1.06pt">
              <v:path arrowok="t"/>
            </v:shape>
            <v:shape id="_x0000_s3335" alt="" style="position:absolute;left:1460;top:2405;width:2141;height:0" coordorigin="1460,2405" coordsize="2141,0" path="m1460,2405r2141,e" filled="f" strokecolor="#9cc2e4" strokeweight="1.06pt">
              <v:path arrowok="t"/>
            </v:shape>
            <v:shape id="_x0000_s3336" alt="" style="position:absolute;left:3611;top:2295;width:1574;height:101" coordorigin="3611,2295" coordsize="1574,101" path="m3611,2396r1574,l5185,2295r-1574,l3611,2396xe" fillcolor="#deeaf6" stroked="f">
              <v:path arrowok="t"/>
            </v:shape>
            <v:shape id="_x0000_s3337" alt="" style="position:absolute;left:3611;top:1541;width:0;height:874" coordorigin="3611,1541" coordsize="0,874" path="m3611,1541r,874e" filled="f" strokecolor="#9cc2e4" strokeweight="1.06pt">
              <v:path arrowok="t"/>
            </v:shape>
            <v:shape id="_x0000_s3338" alt="" style="position:absolute;left:3620;top:2405;width:1555;height:0" coordorigin="3620,2405" coordsize="1555,0" path="m3620,2405r1555,e" filled="f" strokecolor="#9cc2e4" strokeweight="1.06pt">
              <v:path arrowok="t"/>
            </v:shape>
            <v:shape id="_x0000_s3339" alt="" style="position:absolute;left:5185;top:2295;width:1997;height:101" coordorigin="5185,2295" coordsize="1997,101" path="m5185,2396r1997,l7182,2295r-1997,l5185,2396xe" fillcolor="#deeaf6" stroked="f">
              <v:path arrowok="t"/>
            </v:shape>
            <v:shape id="_x0000_s3340" alt="" style="position:absolute;left:5185;top:1541;width:0;height:874" coordorigin="5185,1541" coordsize="0,874" path="m5185,1541r,874e" filled="f" strokecolor="#9cc2e4" strokeweight="1.06pt">
              <v:path arrowok="t"/>
            </v:shape>
            <v:shape id="_x0000_s3341" alt="" style="position:absolute;left:5195;top:2405;width:1978;height:0" coordorigin="5195,2405" coordsize="1978,0" path="m5195,2405r1978,e" filled="f" strokecolor="#9cc2e4" strokeweight="1.06pt">
              <v:path arrowok="t"/>
            </v:shape>
            <v:shape id="_x0000_s3342" alt="" style="position:absolute;left:7182;top:2295;width:3135;height:101" coordorigin="7182,2295" coordsize="3135,101" path="m7182,2396r3135,l10317,2295r-3135,l7182,2396xe" fillcolor="#deeaf6" stroked="f">
              <v:path arrowok="t"/>
            </v:shape>
            <v:shape id="_x0000_s3343" alt="" style="position:absolute;left:7182;top:1541;width:0;height:874" coordorigin="7182,1541" coordsize="0,874" path="m7182,1541r,874e" filled="f" strokecolor="#9cc2e4" strokeweight="1.06pt">
              <v:path arrowok="t"/>
            </v:shape>
            <v:shape id="_x0000_s3344" alt="" style="position:absolute;left:7192;top:2405;width:3116;height:0" coordorigin="7192,2405" coordsize="3116,0" path="m7192,2405r3115,e" filled="f" strokecolor="#9cc2e4" strokeweight="1.06pt">
              <v:path arrowok="t"/>
            </v:shape>
            <v:shape id="_x0000_s3345" alt="" style="position:absolute;left:10317;top:1541;width:0;height:874" coordorigin="10317,1541" coordsize="0,874" path="m10317,1541r,874e" filled="f" strokecolor="#9cc2e4" strokeweight="1.06pt">
              <v:path arrowok="t"/>
            </v:shape>
            <w10:wrap anchorx="page" anchory="page"/>
          </v:group>
        </w:pict>
      </w:r>
    </w:p>
    <w:p w14:paraId="1B6FDCA6" w14:textId="77777777" w:rsidR="0027373D" w:rsidRPr="00107A28" w:rsidRDefault="0027373D">
      <w:pPr>
        <w:spacing w:before="13" w:line="220" w:lineRule="exact"/>
        <w:rPr>
          <w:sz w:val="22"/>
          <w:szCs w:val="22"/>
          <w:lang w:val="es-ES"/>
        </w:rPr>
      </w:pPr>
    </w:p>
    <w:p w14:paraId="2D707BD0" w14:textId="77777777" w:rsidR="0027373D" w:rsidRPr="00107A28" w:rsidRDefault="003C776A">
      <w:pPr>
        <w:spacing w:before="32"/>
        <w:ind w:left="211"/>
        <w:rPr>
          <w:rFonts w:ascii="Arial" w:eastAsia="Arial" w:hAnsi="Arial" w:cs="Arial"/>
          <w:sz w:val="22"/>
          <w:szCs w:val="22"/>
          <w:lang w:val="es-ES"/>
        </w:rPr>
        <w:sectPr w:rsidR="0027373D" w:rsidRPr="00107A28">
          <w:type w:val="continuous"/>
          <w:pgSz w:w="11920" w:h="16840"/>
          <w:pgMar w:top="1320" w:right="1680" w:bottom="280" w:left="1340" w:header="720" w:footer="720" w:gutter="0"/>
          <w:cols w:space="720"/>
        </w:sectPr>
      </w:pPr>
      <w:r w:rsidRPr="00107A28">
        <w:rPr>
          <w:rFonts w:ascii="Arial" w:eastAsia="Arial" w:hAnsi="Arial" w:cs="Arial"/>
          <w:b/>
          <w:sz w:val="22"/>
          <w:szCs w:val="22"/>
          <w:lang w:val="es-ES"/>
        </w:rPr>
        <w:t xml:space="preserve">servicio            </w:t>
      </w:r>
      <w:r w:rsidRPr="00107A28">
        <w:rPr>
          <w:rFonts w:ascii="Arial" w:eastAsia="Arial" w:hAnsi="Arial" w:cs="Arial"/>
          <w:b/>
          <w:sz w:val="22"/>
          <w:szCs w:val="22"/>
          <w:lang w:val="es-ES"/>
        </w:rPr>
        <w:t xml:space="preserve">     </w:t>
      </w:r>
      <w:r w:rsidRPr="00107A28">
        <w:rPr>
          <w:rFonts w:ascii="Arial" w:eastAsia="Arial" w:hAnsi="Arial" w:cs="Arial"/>
          <w:sz w:val="22"/>
          <w:szCs w:val="22"/>
          <w:lang w:val="es-ES"/>
        </w:rPr>
        <w:t>Tabla que almacena la información de los servicios de los hoteles.</w:t>
      </w:r>
    </w:p>
    <w:p w14:paraId="4F4A942F" w14:textId="77777777" w:rsidR="0027373D" w:rsidRPr="00107A28" w:rsidRDefault="0027373D">
      <w:pPr>
        <w:spacing w:before="4" w:line="180" w:lineRule="exact"/>
        <w:rPr>
          <w:sz w:val="19"/>
          <w:szCs w:val="19"/>
          <w:lang w:val="es-ES"/>
        </w:rPr>
      </w:pPr>
    </w:p>
    <w:p w14:paraId="7B239CB2" w14:textId="77777777" w:rsidR="0027373D" w:rsidRPr="00107A28" w:rsidRDefault="003C776A">
      <w:pPr>
        <w:spacing w:before="32" w:line="240" w:lineRule="exact"/>
        <w:ind w:left="111"/>
        <w:rPr>
          <w:rFonts w:ascii="Arial" w:eastAsia="Arial" w:hAnsi="Arial" w:cs="Arial"/>
          <w:sz w:val="22"/>
          <w:szCs w:val="22"/>
          <w:lang w:val="es-ES"/>
        </w:rPr>
      </w:pPr>
      <w:r w:rsidRPr="00107A28">
        <w:rPr>
          <w:rFonts w:ascii="Arial" w:eastAsia="Arial" w:hAnsi="Arial" w:cs="Arial"/>
          <w:position w:val="-1"/>
          <w:sz w:val="22"/>
          <w:szCs w:val="22"/>
          <w:lang w:val="es-ES"/>
        </w:rPr>
        <w:t xml:space="preserve">columna                      </w:t>
      </w:r>
      <w:r w:rsidRPr="00107A28">
        <w:rPr>
          <w:rFonts w:ascii="Arial" w:eastAsia="Arial" w:hAnsi="Arial" w:cs="Arial"/>
          <w:b/>
          <w:color w:val="FFFFFF"/>
          <w:position w:val="-1"/>
          <w:sz w:val="22"/>
          <w:szCs w:val="22"/>
          <w:lang w:val="es-ES"/>
        </w:rPr>
        <w:t>dominio            características       Descripción</w:t>
      </w:r>
    </w:p>
    <w:p w14:paraId="203F5FC3" w14:textId="77777777" w:rsidR="0027373D" w:rsidRPr="00107A28" w:rsidRDefault="0027373D">
      <w:pPr>
        <w:spacing w:line="200" w:lineRule="exact"/>
        <w:rPr>
          <w:lang w:val="es-ES"/>
        </w:rPr>
      </w:pPr>
    </w:p>
    <w:p w14:paraId="3A49827F" w14:textId="77777777" w:rsidR="0027373D" w:rsidRPr="00107A28" w:rsidRDefault="0027373D">
      <w:pPr>
        <w:spacing w:line="200" w:lineRule="exact"/>
        <w:rPr>
          <w:lang w:val="es-ES"/>
        </w:rPr>
      </w:pPr>
    </w:p>
    <w:p w14:paraId="312026FE" w14:textId="77777777" w:rsidR="0027373D" w:rsidRPr="00107A28" w:rsidRDefault="0027373D">
      <w:pPr>
        <w:spacing w:before="11" w:line="280" w:lineRule="exact"/>
        <w:rPr>
          <w:sz w:val="28"/>
          <w:szCs w:val="28"/>
          <w:lang w:val="es-ES"/>
        </w:rPr>
      </w:pPr>
    </w:p>
    <w:p w14:paraId="3984A47B" w14:textId="77777777" w:rsidR="0027373D" w:rsidRPr="00107A28" w:rsidRDefault="003C776A">
      <w:pPr>
        <w:spacing w:before="7" w:line="280" w:lineRule="exact"/>
        <w:ind w:left="5841" w:right="103" w:hanging="5730"/>
        <w:rPr>
          <w:rFonts w:ascii="Arial" w:eastAsia="Arial" w:hAnsi="Arial" w:cs="Arial"/>
          <w:sz w:val="22"/>
          <w:szCs w:val="22"/>
          <w:lang w:val="es-ES"/>
        </w:rPr>
      </w:pPr>
      <w:r w:rsidRPr="00107A28">
        <w:rPr>
          <w:rFonts w:ascii="Arial" w:eastAsia="Arial" w:hAnsi="Arial" w:cs="Arial"/>
          <w:b/>
          <w:sz w:val="22"/>
          <w:szCs w:val="22"/>
          <w:lang w:val="es-ES"/>
        </w:rPr>
        <w:t xml:space="preserve">codigo_servicio        </w:t>
      </w:r>
      <w:r w:rsidRPr="00107A28">
        <w:rPr>
          <w:rFonts w:ascii="Arial" w:eastAsia="Arial" w:hAnsi="Arial" w:cs="Arial"/>
          <w:sz w:val="22"/>
          <w:szCs w:val="22"/>
          <w:lang w:val="es-ES"/>
        </w:rPr>
        <w:t>NUMBER(10)    NN                            Código del servicio que van a adquirir.</w:t>
      </w:r>
    </w:p>
    <w:p w14:paraId="30A6E417" w14:textId="77777777" w:rsidR="0027373D" w:rsidRPr="00107A28" w:rsidRDefault="0027373D">
      <w:pPr>
        <w:spacing w:line="200" w:lineRule="exact"/>
        <w:rPr>
          <w:lang w:val="es-ES"/>
        </w:rPr>
      </w:pPr>
    </w:p>
    <w:p w14:paraId="0D89254B" w14:textId="77777777" w:rsidR="0027373D" w:rsidRPr="00107A28" w:rsidRDefault="0027373D">
      <w:pPr>
        <w:spacing w:line="200" w:lineRule="exact"/>
        <w:rPr>
          <w:lang w:val="es-ES"/>
        </w:rPr>
      </w:pPr>
    </w:p>
    <w:p w14:paraId="6168670A" w14:textId="77777777" w:rsidR="0027373D" w:rsidRPr="00107A28" w:rsidRDefault="0027373D">
      <w:pPr>
        <w:spacing w:before="17" w:line="220" w:lineRule="exact"/>
        <w:rPr>
          <w:sz w:val="22"/>
          <w:szCs w:val="22"/>
          <w:lang w:val="es-ES"/>
        </w:rPr>
      </w:pPr>
    </w:p>
    <w:p w14:paraId="7D45DEB1" w14:textId="77777777" w:rsidR="0027373D" w:rsidRPr="00107A28" w:rsidRDefault="003C776A">
      <w:pPr>
        <w:spacing w:before="7" w:line="280" w:lineRule="exact"/>
        <w:ind w:left="5841" w:right="263" w:hanging="5730"/>
        <w:rPr>
          <w:rFonts w:ascii="Arial" w:eastAsia="Arial" w:hAnsi="Arial" w:cs="Arial"/>
          <w:sz w:val="22"/>
          <w:szCs w:val="22"/>
          <w:lang w:val="es-ES"/>
        </w:rPr>
      </w:pPr>
      <w:r w:rsidRPr="00107A28">
        <w:rPr>
          <w:rFonts w:ascii="Arial" w:eastAsia="Arial" w:hAnsi="Arial" w:cs="Arial"/>
          <w:b/>
          <w:sz w:val="22"/>
          <w:szCs w:val="22"/>
          <w:lang w:val="es-ES"/>
        </w:rPr>
        <w:t xml:space="preserve">costo_asociado        </w:t>
      </w:r>
      <w:r w:rsidRPr="00107A28">
        <w:rPr>
          <w:rFonts w:ascii="Arial" w:eastAsia="Arial" w:hAnsi="Arial" w:cs="Arial"/>
          <w:sz w:val="22"/>
          <w:szCs w:val="22"/>
          <w:lang w:val="es-ES"/>
        </w:rPr>
        <w:t>FLOAT(10)        NN                            Costo que tendrá el servicio seleccionado.</w:t>
      </w:r>
    </w:p>
    <w:p w14:paraId="7C7D3A5D" w14:textId="77777777" w:rsidR="0027373D" w:rsidRPr="00107A28" w:rsidRDefault="0027373D">
      <w:pPr>
        <w:spacing w:line="200" w:lineRule="exact"/>
        <w:rPr>
          <w:lang w:val="es-ES"/>
        </w:rPr>
      </w:pPr>
    </w:p>
    <w:p w14:paraId="6B34EA9C" w14:textId="77777777" w:rsidR="0027373D" w:rsidRPr="00107A28" w:rsidRDefault="0027373D">
      <w:pPr>
        <w:spacing w:line="200" w:lineRule="exact"/>
        <w:rPr>
          <w:lang w:val="es-ES"/>
        </w:rPr>
      </w:pPr>
    </w:p>
    <w:p w14:paraId="68194101" w14:textId="77777777" w:rsidR="0027373D" w:rsidRPr="00107A28" w:rsidRDefault="0027373D">
      <w:pPr>
        <w:spacing w:before="17" w:line="220" w:lineRule="exact"/>
        <w:rPr>
          <w:sz w:val="22"/>
          <w:szCs w:val="22"/>
          <w:lang w:val="es-ES"/>
        </w:rPr>
        <w:sectPr w:rsidR="0027373D" w:rsidRPr="00107A28">
          <w:headerReference w:type="default" r:id="rId15"/>
          <w:pgSz w:w="11920" w:h="16840"/>
          <w:pgMar w:top="1560" w:right="1600" w:bottom="280" w:left="1440" w:header="0" w:footer="0" w:gutter="0"/>
          <w:cols w:space="720"/>
        </w:sectPr>
      </w:pPr>
    </w:p>
    <w:p w14:paraId="2BDFB794" w14:textId="77777777" w:rsidR="0027373D" w:rsidRPr="00107A28" w:rsidRDefault="003C776A">
      <w:pPr>
        <w:spacing w:before="32"/>
        <w:ind w:left="111" w:right="-53"/>
        <w:rPr>
          <w:rFonts w:ascii="Arial" w:eastAsia="Arial" w:hAnsi="Arial" w:cs="Arial"/>
          <w:sz w:val="22"/>
          <w:szCs w:val="22"/>
          <w:lang w:val="es-ES"/>
        </w:rPr>
      </w:pPr>
      <w:r w:rsidRPr="00107A28">
        <w:rPr>
          <w:rFonts w:ascii="Arial" w:eastAsia="Arial" w:hAnsi="Arial" w:cs="Arial"/>
          <w:b/>
          <w:sz w:val="22"/>
          <w:szCs w:val="22"/>
          <w:lang w:val="es-ES"/>
        </w:rPr>
        <w:t xml:space="preserve">tipo de servicio         </w:t>
      </w:r>
      <w:r w:rsidRPr="00107A28">
        <w:rPr>
          <w:rFonts w:ascii="Arial" w:eastAsia="Arial" w:hAnsi="Arial" w:cs="Arial"/>
          <w:sz w:val="22"/>
          <w:szCs w:val="22"/>
          <w:lang w:val="es-ES"/>
        </w:rPr>
        <w:t>VARCHAR2(</w:t>
      </w:r>
    </w:p>
    <w:p w14:paraId="4092780A" w14:textId="77777777" w:rsidR="0027373D" w:rsidRPr="00107A28" w:rsidRDefault="003C776A">
      <w:pPr>
        <w:spacing w:before="40" w:line="240" w:lineRule="exact"/>
        <w:ind w:left="2271"/>
        <w:rPr>
          <w:rFonts w:ascii="Arial" w:eastAsia="Arial" w:hAnsi="Arial" w:cs="Arial"/>
          <w:sz w:val="22"/>
          <w:szCs w:val="22"/>
          <w:lang w:val="es-ES"/>
        </w:rPr>
      </w:pPr>
      <w:r w:rsidRPr="00107A28">
        <w:rPr>
          <w:rFonts w:ascii="Arial" w:eastAsia="Arial" w:hAnsi="Arial" w:cs="Arial"/>
          <w:position w:val="-1"/>
          <w:sz w:val="22"/>
          <w:szCs w:val="22"/>
          <w:lang w:val="es-ES"/>
        </w:rPr>
        <w:t>45)</w:t>
      </w:r>
    </w:p>
    <w:p w14:paraId="4E13F837" w14:textId="77777777" w:rsidR="0027373D" w:rsidRPr="00107A28" w:rsidRDefault="003C776A">
      <w:pPr>
        <w:tabs>
          <w:tab w:val="left" w:pos="1980"/>
        </w:tabs>
        <w:spacing w:before="5" w:line="280" w:lineRule="exact"/>
        <w:ind w:left="1995" w:right="249" w:hanging="1995"/>
        <w:rPr>
          <w:rFonts w:ascii="Arial" w:eastAsia="Arial" w:hAnsi="Arial" w:cs="Arial"/>
          <w:sz w:val="22"/>
          <w:szCs w:val="22"/>
          <w:lang w:val="es-ES"/>
        </w:rPr>
        <w:sectPr w:rsidR="0027373D" w:rsidRPr="00107A28">
          <w:type w:val="continuous"/>
          <w:pgSz w:w="11920" w:h="16840"/>
          <w:pgMar w:top="1320" w:right="1600" w:bottom="280" w:left="1440" w:header="720" w:footer="720" w:gutter="0"/>
          <w:cols w:num="2" w:space="720" w:equalWidth="0">
            <w:col w:w="3540" w:space="306"/>
            <w:col w:w="5034"/>
          </w:cols>
        </w:sectPr>
      </w:pPr>
      <w:r w:rsidRPr="00107A28">
        <w:rPr>
          <w:lang w:val="es-ES"/>
        </w:rPr>
        <w:br w:type="column"/>
      </w:r>
      <w:r w:rsidRPr="00107A28">
        <w:rPr>
          <w:rFonts w:ascii="Arial" w:eastAsia="Arial" w:hAnsi="Arial" w:cs="Arial"/>
          <w:sz w:val="22"/>
          <w:szCs w:val="22"/>
          <w:lang w:val="es-ES"/>
        </w:rPr>
        <w:t>NN</w:t>
      </w:r>
      <w:r w:rsidRPr="00107A28">
        <w:rPr>
          <w:rFonts w:ascii="Arial" w:eastAsia="Arial" w:hAnsi="Arial" w:cs="Arial"/>
          <w:sz w:val="22"/>
          <w:szCs w:val="22"/>
          <w:lang w:val="es-ES"/>
        </w:rPr>
        <w:tab/>
        <w:t>Tipo de servicio que tiene el hotel.</w:t>
      </w:r>
    </w:p>
    <w:p w14:paraId="6F2634FD" w14:textId="77777777" w:rsidR="0027373D" w:rsidRPr="00107A28" w:rsidRDefault="0027373D">
      <w:pPr>
        <w:spacing w:line="200" w:lineRule="exact"/>
        <w:rPr>
          <w:lang w:val="es-ES"/>
        </w:rPr>
      </w:pPr>
    </w:p>
    <w:p w14:paraId="27CBB40A" w14:textId="77777777" w:rsidR="0027373D" w:rsidRPr="00107A28" w:rsidRDefault="0027373D">
      <w:pPr>
        <w:spacing w:before="12" w:line="220" w:lineRule="exact"/>
        <w:rPr>
          <w:sz w:val="22"/>
          <w:szCs w:val="22"/>
          <w:lang w:val="es-ES"/>
        </w:rPr>
      </w:pPr>
    </w:p>
    <w:p w14:paraId="4CC6AD49" w14:textId="77777777" w:rsidR="0027373D" w:rsidRPr="00107A28" w:rsidRDefault="003C776A">
      <w:pPr>
        <w:spacing w:before="7" w:line="280" w:lineRule="exact"/>
        <w:ind w:left="5841" w:right="533" w:hanging="5730"/>
        <w:rPr>
          <w:rFonts w:ascii="Arial" w:eastAsia="Arial" w:hAnsi="Arial" w:cs="Arial"/>
          <w:sz w:val="22"/>
          <w:szCs w:val="22"/>
          <w:lang w:val="es-ES"/>
        </w:rPr>
      </w:pPr>
      <w:r w:rsidRPr="00107A28">
        <w:rPr>
          <w:rFonts w:ascii="Arial" w:eastAsia="Arial" w:hAnsi="Arial" w:cs="Arial"/>
          <w:b/>
          <w:sz w:val="22"/>
          <w:szCs w:val="22"/>
          <w:lang w:val="es-ES"/>
        </w:rPr>
        <w:t xml:space="preserve">reserva_ID                 </w:t>
      </w:r>
      <w:r w:rsidRPr="00107A28">
        <w:rPr>
          <w:rFonts w:ascii="Arial" w:eastAsia="Arial" w:hAnsi="Arial" w:cs="Arial"/>
          <w:sz w:val="22"/>
          <w:szCs w:val="22"/>
          <w:lang w:val="es-ES"/>
        </w:rPr>
        <w:t>NUMBER(10)    NN                            Código de la reserva que existe.</w:t>
      </w:r>
    </w:p>
    <w:p w14:paraId="7CF2B88F" w14:textId="77777777" w:rsidR="0027373D" w:rsidRPr="00107A28" w:rsidRDefault="0027373D">
      <w:pPr>
        <w:spacing w:line="200" w:lineRule="exact"/>
        <w:rPr>
          <w:lang w:val="es-ES"/>
        </w:rPr>
      </w:pPr>
    </w:p>
    <w:p w14:paraId="069F4D80" w14:textId="77777777" w:rsidR="0027373D" w:rsidRPr="00107A28" w:rsidRDefault="0027373D">
      <w:pPr>
        <w:spacing w:before="15" w:line="220" w:lineRule="exact"/>
        <w:rPr>
          <w:sz w:val="22"/>
          <w:szCs w:val="22"/>
          <w:lang w:val="es-ES"/>
        </w:rPr>
      </w:pPr>
    </w:p>
    <w:p w14:paraId="286CCB3E" w14:textId="77777777" w:rsidR="0027373D" w:rsidRPr="00107A28" w:rsidRDefault="003C776A">
      <w:pPr>
        <w:spacing w:before="7" w:line="280" w:lineRule="exact"/>
        <w:ind w:left="5841" w:right="495" w:hanging="5730"/>
        <w:rPr>
          <w:rFonts w:ascii="Arial" w:eastAsia="Arial" w:hAnsi="Arial" w:cs="Arial"/>
          <w:sz w:val="22"/>
          <w:szCs w:val="22"/>
          <w:lang w:val="es-ES"/>
        </w:rPr>
      </w:pPr>
      <w:r w:rsidRPr="00107A28">
        <w:rPr>
          <w:rFonts w:ascii="Arial" w:eastAsia="Arial" w:hAnsi="Arial" w:cs="Arial"/>
          <w:b/>
          <w:sz w:val="22"/>
          <w:szCs w:val="22"/>
          <w:lang w:val="es-ES"/>
        </w:rPr>
        <w:t xml:space="preserve">hotel_hotel_ID           </w:t>
      </w:r>
      <w:r w:rsidRPr="00107A28">
        <w:rPr>
          <w:rFonts w:ascii="Arial" w:eastAsia="Arial" w:hAnsi="Arial" w:cs="Arial"/>
          <w:sz w:val="22"/>
          <w:szCs w:val="22"/>
          <w:lang w:val="es-ES"/>
        </w:rPr>
        <w:t xml:space="preserve">NUMBER          NN </w:t>
      </w:r>
      <w:r w:rsidRPr="00107A28">
        <w:rPr>
          <w:rFonts w:ascii="Arial" w:eastAsia="Arial" w:hAnsi="Arial" w:cs="Arial"/>
          <w:sz w:val="22"/>
          <w:szCs w:val="22"/>
          <w:lang w:val="es-ES"/>
        </w:rPr>
        <w:t xml:space="preserve">                           ID del hotel donde está el servicio.</w:t>
      </w:r>
    </w:p>
    <w:p w14:paraId="70BDD5A6" w14:textId="77777777" w:rsidR="0027373D" w:rsidRPr="00107A28" w:rsidRDefault="0027373D">
      <w:pPr>
        <w:spacing w:before="7" w:line="160" w:lineRule="exact"/>
        <w:rPr>
          <w:sz w:val="16"/>
          <w:szCs w:val="16"/>
          <w:lang w:val="es-ES"/>
        </w:rPr>
      </w:pPr>
    </w:p>
    <w:p w14:paraId="3DBA3020" w14:textId="77777777" w:rsidR="0027373D" w:rsidRPr="00107A28" w:rsidRDefault="0027373D">
      <w:pPr>
        <w:spacing w:line="200" w:lineRule="exact"/>
        <w:rPr>
          <w:lang w:val="es-ES"/>
        </w:rPr>
      </w:pPr>
    </w:p>
    <w:p w14:paraId="2AD507FB" w14:textId="77777777" w:rsidR="0027373D" w:rsidRPr="00107A28" w:rsidRDefault="0027373D">
      <w:pPr>
        <w:spacing w:line="200" w:lineRule="exact"/>
        <w:rPr>
          <w:lang w:val="es-ES"/>
        </w:rPr>
      </w:pPr>
    </w:p>
    <w:p w14:paraId="499FDF2E" w14:textId="77777777" w:rsidR="0027373D" w:rsidRPr="00107A28" w:rsidRDefault="0027373D">
      <w:pPr>
        <w:spacing w:line="200" w:lineRule="exact"/>
        <w:rPr>
          <w:lang w:val="es-ES"/>
        </w:rPr>
      </w:pPr>
    </w:p>
    <w:p w14:paraId="1541CDFE" w14:textId="77777777" w:rsidR="0027373D" w:rsidRPr="00107A28" w:rsidRDefault="003C776A">
      <w:pPr>
        <w:spacing w:before="32" w:line="240" w:lineRule="exact"/>
        <w:ind w:left="111"/>
        <w:rPr>
          <w:rFonts w:ascii="Arial" w:eastAsia="Arial" w:hAnsi="Arial" w:cs="Arial"/>
          <w:sz w:val="22"/>
          <w:szCs w:val="22"/>
          <w:lang w:val="es-ES"/>
        </w:rPr>
      </w:pPr>
      <w:r w:rsidRPr="00107A28">
        <w:rPr>
          <w:rFonts w:ascii="Arial" w:eastAsia="Arial" w:hAnsi="Arial" w:cs="Arial"/>
          <w:position w:val="-1"/>
          <w:sz w:val="22"/>
          <w:szCs w:val="22"/>
          <w:lang w:val="es-ES"/>
        </w:rPr>
        <w:t xml:space="preserve">Nombre Índice                           </w:t>
      </w:r>
      <w:r w:rsidRPr="00107A28">
        <w:rPr>
          <w:rFonts w:ascii="Arial" w:eastAsia="Arial" w:hAnsi="Arial" w:cs="Arial"/>
          <w:b/>
          <w:color w:val="FFFFFF"/>
          <w:position w:val="-1"/>
          <w:sz w:val="22"/>
          <w:szCs w:val="22"/>
          <w:lang w:val="es-ES"/>
        </w:rPr>
        <w:t>Columna                                Descripción</w:t>
      </w:r>
    </w:p>
    <w:p w14:paraId="18883A6E" w14:textId="77777777" w:rsidR="0027373D" w:rsidRPr="00107A28" w:rsidRDefault="0027373D">
      <w:pPr>
        <w:spacing w:line="200" w:lineRule="exact"/>
        <w:rPr>
          <w:lang w:val="es-ES"/>
        </w:rPr>
      </w:pPr>
    </w:p>
    <w:p w14:paraId="3D36476E" w14:textId="77777777" w:rsidR="0027373D" w:rsidRPr="00107A28" w:rsidRDefault="0027373D">
      <w:pPr>
        <w:spacing w:line="200" w:lineRule="exact"/>
        <w:rPr>
          <w:lang w:val="es-ES"/>
        </w:rPr>
      </w:pPr>
    </w:p>
    <w:p w14:paraId="665F2D03" w14:textId="77777777" w:rsidR="0027373D" w:rsidRPr="00107A28" w:rsidRDefault="0027373D">
      <w:pPr>
        <w:spacing w:before="9" w:line="280" w:lineRule="exact"/>
        <w:rPr>
          <w:sz w:val="28"/>
          <w:szCs w:val="28"/>
          <w:lang w:val="es-ES"/>
        </w:rPr>
      </w:pPr>
    </w:p>
    <w:p w14:paraId="6C4EB510" w14:textId="77777777" w:rsidR="0027373D" w:rsidRPr="00107A28" w:rsidRDefault="003C776A">
      <w:pPr>
        <w:spacing w:before="32" w:line="240" w:lineRule="exact"/>
        <w:ind w:left="111"/>
        <w:rPr>
          <w:rFonts w:ascii="Arial" w:eastAsia="Arial" w:hAnsi="Arial" w:cs="Arial"/>
          <w:sz w:val="22"/>
          <w:szCs w:val="22"/>
          <w:lang w:val="es-ES"/>
        </w:rPr>
      </w:pPr>
      <w:r w:rsidRPr="00107A28">
        <w:rPr>
          <w:rFonts w:ascii="Arial" w:eastAsia="Arial" w:hAnsi="Arial" w:cs="Arial"/>
          <w:b/>
          <w:position w:val="-1"/>
          <w:sz w:val="22"/>
          <w:szCs w:val="22"/>
          <w:lang w:val="es-ES"/>
        </w:rPr>
        <w:t xml:space="preserve">servicio_pk                               codigo_servicio                    </w:t>
      </w:r>
      <w:r w:rsidRPr="00107A28">
        <w:rPr>
          <w:rFonts w:ascii="Arial" w:eastAsia="Arial" w:hAnsi="Arial" w:cs="Arial"/>
          <w:position w:val="-1"/>
          <w:sz w:val="22"/>
          <w:szCs w:val="22"/>
          <w:lang w:val="es-ES"/>
        </w:rPr>
        <w:t>Índice de la clave primaria.</w:t>
      </w:r>
    </w:p>
    <w:p w14:paraId="22851303" w14:textId="77777777" w:rsidR="0027373D" w:rsidRPr="00107A28" w:rsidRDefault="0027373D">
      <w:pPr>
        <w:spacing w:line="200" w:lineRule="exact"/>
        <w:rPr>
          <w:lang w:val="es-ES"/>
        </w:rPr>
      </w:pPr>
    </w:p>
    <w:p w14:paraId="663718A7" w14:textId="77777777" w:rsidR="0027373D" w:rsidRPr="00107A28" w:rsidRDefault="0027373D">
      <w:pPr>
        <w:spacing w:line="200" w:lineRule="exact"/>
        <w:rPr>
          <w:lang w:val="es-ES"/>
        </w:rPr>
      </w:pPr>
    </w:p>
    <w:p w14:paraId="6AB9B235" w14:textId="77777777" w:rsidR="0027373D" w:rsidRPr="00107A28" w:rsidRDefault="0027373D">
      <w:pPr>
        <w:spacing w:line="200" w:lineRule="exact"/>
        <w:rPr>
          <w:lang w:val="es-ES"/>
        </w:rPr>
      </w:pPr>
    </w:p>
    <w:p w14:paraId="70F67889" w14:textId="77777777" w:rsidR="0027373D" w:rsidRPr="00107A28" w:rsidRDefault="0027373D">
      <w:pPr>
        <w:spacing w:line="200" w:lineRule="exact"/>
        <w:rPr>
          <w:lang w:val="es-ES"/>
        </w:rPr>
      </w:pPr>
    </w:p>
    <w:p w14:paraId="3A7B2571" w14:textId="77777777" w:rsidR="0027373D" w:rsidRPr="00107A28" w:rsidRDefault="0027373D">
      <w:pPr>
        <w:spacing w:before="6" w:line="200" w:lineRule="exact"/>
        <w:rPr>
          <w:lang w:val="es-ES"/>
        </w:rPr>
        <w:sectPr w:rsidR="0027373D" w:rsidRPr="00107A28">
          <w:type w:val="continuous"/>
          <w:pgSz w:w="11920" w:h="16840"/>
          <w:pgMar w:top="1320" w:right="1600" w:bottom="280" w:left="1440" w:header="720" w:footer="720" w:gutter="0"/>
          <w:cols w:space="720"/>
        </w:sectPr>
      </w:pPr>
    </w:p>
    <w:p w14:paraId="21583BB1" w14:textId="77777777" w:rsidR="0027373D" w:rsidRPr="00107A28" w:rsidRDefault="003C776A">
      <w:pPr>
        <w:spacing w:before="7" w:line="280" w:lineRule="exact"/>
        <w:ind w:left="3320" w:right="-38" w:hanging="3209"/>
        <w:rPr>
          <w:rFonts w:ascii="Arial" w:eastAsia="Arial" w:hAnsi="Arial" w:cs="Arial"/>
          <w:sz w:val="22"/>
          <w:szCs w:val="22"/>
          <w:lang w:val="es-ES"/>
        </w:rPr>
      </w:pPr>
      <w:r w:rsidRPr="00107A28">
        <w:rPr>
          <w:rFonts w:ascii="Arial" w:eastAsia="Arial" w:hAnsi="Arial" w:cs="Arial"/>
          <w:sz w:val="22"/>
          <w:szCs w:val="22"/>
          <w:lang w:val="es-ES"/>
        </w:rPr>
        <w:t xml:space="preserve">Nombre Clave         </w:t>
      </w:r>
      <w:r w:rsidRPr="00107A28">
        <w:rPr>
          <w:rFonts w:ascii="Arial" w:eastAsia="Arial" w:hAnsi="Arial" w:cs="Arial"/>
          <w:b/>
          <w:color w:val="FFFFFF"/>
          <w:sz w:val="22"/>
          <w:szCs w:val="22"/>
          <w:lang w:val="es-ES"/>
        </w:rPr>
        <w:t>Columna     Tabla referencia</w:t>
      </w:r>
    </w:p>
    <w:p w14:paraId="50F6AE65" w14:textId="77777777" w:rsidR="0027373D" w:rsidRPr="00107A28" w:rsidRDefault="003C776A">
      <w:pPr>
        <w:spacing w:before="7" w:line="280" w:lineRule="exact"/>
        <w:ind w:right="-38"/>
        <w:rPr>
          <w:rFonts w:ascii="Arial" w:eastAsia="Arial" w:hAnsi="Arial" w:cs="Arial"/>
          <w:sz w:val="22"/>
          <w:szCs w:val="22"/>
          <w:lang w:val="es-ES"/>
        </w:rPr>
      </w:pPr>
      <w:r w:rsidRPr="00107A28">
        <w:rPr>
          <w:lang w:val="es-ES"/>
        </w:rPr>
        <w:br w:type="column"/>
      </w:r>
      <w:r w:rsidRPr="00107A28">
        <w:rPr>
          <w:rFonts w:ascii="Arial" w:eastAsia="Arial" w:hAnsi="Arial" w:cs="Arial"/>
          <w:b/>
          <w:color w:val="FFFFFF"/>
          <w:sz w:val="22"/>
          <w:szCs w:val="22"/>
          <w:lang w:val="es-ES"/>
        </w:rPr>
        <w:t>Columna referencia</w:t>
      </w:r>
    </w:p>
    <w:p w14:paraId="228D4244" w14:textId="77777777" w:rsidR="0027373D" w:rsidRPr="00107A28" w:rsidRDefault="003C776A">
      <w:pPr>
        <w:spacing w:before="32"/>
        <w:rPr>
          <w:rFonts w:ascii="Arial" w:eastAsia="Arial" w:hAnsi="Arial" w:cs="Arial"/>
          <w:sz w:val="22"/>
          <w:szCs w:val="22"/>
          <w:lang w:val="es-ES"/>
        </w:rPr>
        <w:sectPr w:rsidR="0027373D" w:rsidRPr="00107A28">
          <w:type w:val="continuous"/>
          <w:pgSz w:w="11920" w:h="16840"/>
          <w:pgMar w:top="1320" w:right="1600" w:bottom="280" w:left="1440" w:header="720" w:footer="720" w:gutter="0"/>
          <w:cols w:num="3" w:space="720" w:equalWidth="0">
            <w:col w:w="4374" w:space="312"/>
            <w:col w:w="1054" w:space="431"/>
            <w:col w:w="2709"/>
          </w:cols>
        </w:sectPr>
      </w:pPr>
      <w:r w:rsidRPr="00107A28">
        <w:rPr>
          <w:lang w:val="es-ES"/>
        </w:rPr>
        <w:br w:type="column"/>
      </w:r>
      <w:r w:rsidRPr="00107A28">
        <w:rPr>
          <w:rFonts w:ascii="Arial" w:eastAsia="Arial" w:hAnsi="Arial" w:cs="Arial"/>
          <w:b/>
          <w:color w:val="FFFFFF"/>
          <w:sz w:val="22"/>
          <w:szCs w:val="22"/>
          <w:lang w:val="es-ES"/>
        </w:rPr>
        <w:t>Reglas</w:t>
      </w:r>
    </w:p>
    <w:p w14:paraId="203401EC" w14:textId="77777777" w:rsidR="0027373D" w:rsidRPr="00107A28" w:rsidRDefault="0027373D">
      <w:pPr>
        <w:spacing w:line="200" w:lineRule="exact"/>
        <w:rPr>
          <w:lang w:val="es-ES"/>
        </w:rPr>
      </w:pPr>
    </w:p>
    <w:p w14:paraId="063A7EB3" w14:textId="77777777" w:rsidR="0027373D" w:rsidRPr="00107A28" w:rsidRDefault="0027373D">
      <w:pPr>
        <w:spacing w:before="15" w:line="220" w:lineRule="exact"/>
        <w:rPr>
          <w:sz w:val="22"/>
          <w:szCs w:val="22"/>
          <w:lang w:val="es-ES"/>
        </w:rPr>
        <w:sectPr w:rsidR="0027373D" w:rsidRPr="00107A28">
          <w:type w:val="continuous"/>
          <w:pgSz w:w="11920" w:h="16840"/>
          <w:pgMar w:top="1320" w:right="1600" w:bottom="280" w:left="1440" w:header="720" w:footer="720" w:gutter="0"/>
          <w:cols w:space="720"/>
        </w:sectPr>
      </w:pPr>
    </w:p>
    <w:p w14:paraId="0D1B42D7" w14:textId="77777777" w:rsidR="0027373D" w:rsidRPr="00107A28" w:rsidRDefault="003C776A">
      <w:pPr>
        <w:spacing w:before="32"/>
        <w:ind w:left="111" w:right="-53"/>
        <w:rPr>
          <w:rFonts w:ascii="Arial" w:eastAsia="Arial" w:hAnsi="Arial" w:cs="Arial"/>
          <w:sz w:val="22"/>
          <w:szCs w:val="22"/>
          <w:lang w:val="es-ES"/>
        </w:rPr>
      </w:pPr>
      <w:r w:rsidRPr="00107A28">
        <w:rPr>
          <w:rFonts w:ascii="Arial" w:eastAsia="Arial" w:hAnsi="Arial" w:cs="Arial"/>
          <w:b/>
          <w:sz w:val="22"/>
          <w:szCs w:val="22"/>
          <w:lang w:val="es-ES"/>
        </w:rPr>
        <w:t>servicio_reserva</w:t>
      </w:r>
    </w:p>
    <w:p w14:paraId="69DFF337" w14:textId="77777777" w:rsidR="0027373D" w:rsidRPr="00107A28" w:rsidRDefault="003C776A">
      <w:pPr>
        <w:spacing w:before="37" w:line="240" w:lineRule="exact"/>
        <w:ind w:left="111"/>
        <w:rPr>
          <w:rFonts w:ascii="Arial" w:eastAsia="Arial" w:hAnsi="Arial" w:cs="Arial"/>
          <w:sz w:val="22"/>
          <w:szCs w:val="22"/>
          <w:lang w:val="es-ES"/>
        </w:rPr>
      </w:pPr>
      <w:r w:rsidRPr="00107A28">
        <w:rPr>
          <w:rFonts w:ascii="Arial" w:eastAsia="Arial" w:hAnsi="Arial" w:cs="Arial"/>
          <w:b/>
          <w:position w:val="-1"/>
          <w:sz w:val="22"/>
          <w:szCs w:val="22"/>
          <w:lang w:val="es-ES"/>
        </w:rPr>
        <w:t>_fk</w:t>
      </w:r>
    </w:p>
    <w:p w14:paraId="4F827F43" w14:textId="77777777" w:rsidR="0027373D" w:rsidRPr="00107A28" w:rsidRDefault="003C776A">
      <w:pPr>
        <w:spacing w:before="7" w:line="280" w:lineRule="exact"/>
        <w:ind w:right="-38"/>
        <w:rPr>
          <w:rFonts w:ascii="Arial" w:eastAsia="Arial" w:hAnsi="Arial" w:cs="Arial"/>
          <w:sz w:val="22"/>
          <w:szCs w:val="22"/>
          <w:lang w:val="es-ES"/>
        </w:rPr>
      </w:pPr>
      <w:r w:rsidRPr="00107A28">
        <w:rPr>
          <w:lang w:val="es-ES"/>
        </w:rPr>
        <w:br w:type="column"/>
      </w:r>
      <w:r w:rsidRPr="00107A28">
        <w:rPr>
          <w:rFonts w:ascii="Arial" w:eastAsia="Arial" w:hAnsi="Arial" w:cs="Arial"/>
          <w:b/>
          <w:sz w:val="22"/>
          <w:szCs w:val="22"/>
          <w:lang w:val="es-ES"/>
        </w:rPr>
        <w:t>reserva_I D</w:t>
      </w:r>
    </w:p>
    <w:p w14:paraId="5C5917F6" w14:textId="77777777" w:rsidR="0027373D" w:rsidRPr="00107A28" w:rsidRDefault="003C776A">
      <w:pPr>
        <w:tabs>
          <w:tab w:val="left" w:pos="1360"/>
        </w:tabs>
        <w:spacing w:before="7" w:line="280" w:lineRule="exact"/>
        <w:ind w:left="1366" w:right="-38" w:hanging="1366"/>
        <w:rPr>
          <w:rFonts w:ascii="Arial" w:eastAsia="Arial" w:hAnsi="Arial" w:cs="Arial"/>
          <w:sz w:val="22"/>
          <w:szCs w:val="22"/>
          <w:lang w:val="es-ES"/>
        </w:rPr>
      </w:pPr>
      <w:r w:rsidRPr="00107A28">
        <w:rPr>
          <w:lang w:val="es-ES"/>
        </w:rPr>
        <w:br w:type="column"/>
      </w:r>
      <w:r w:rsidRPr="00107A28">
        <w:rPr>
          <w:rFonts w:ascii="Arial" w:eastAsia="Arial" w:hAnsi="Arial" w:cs="Arial"/>
          <w:b/>
          <w:sz w:val="22"/>
          <w:szCs w:val="22"/>
          <w:lang w:val="es-ES"/>
        </w:rPr>
        <w:t>reserva</w:t>
      </w:r>
      <w:r w:rsidRPr="00107A28">
        <w:rPr>
          <w:rFonts w:ascii="Arial" w:eastAsia="Arial" w:hAnsi="Arial" w:cs="Arial"/>
          <w:b/>
          <w:sz w:val="22"/>
          <w:szCs w:val="22"/>
          <w:lang w:val="es-ES"/>
        </w:rPr>
        <w:tab/>
        <w:t>codigo_res erva</w:t>
      </w:r>
    </w:p>
    <w:p w14:paraId="60F92469" w14:textId="77777777" w:rsidR="0027373D" w:rsidRPr="00107A28" w:rsidRDefault="003C776A">
      <w:pPr>
        <w:spacing w:before="7" w:line="280" w:lineRule="exact"/>
        <w:ind w:right="77"/>
        <w:rPr>
          <w:rFonts w:ascii="Arial" w:eastAsia="Arial" w:hAnsi="Arial" w:cs="Arial"/>
          <w:sz w:val="22"/>
          <w:szCs w:val="22"/>
          <w:lang w:val="es-ES"/>
        </w:rPr>
        <w:sectPr w:rsidR="0027373D" w:rsidRPr="00107A28">
          <w:type w:val="continuous"/>
          <w:pgSz w:w="11920" w:h="16840"/>
          <w:pgMar w:top="1320" w:right="1600" w:bottom="280" w:left="1440" w:header="720" w:footer="720" w:gutter="0"/>
          <w:cols w:num="4" w:space="720" w:equalWidth="0">
            <w:col w:w="1852" w:space="239"/>
            <w:col w:w="969" w:space="260"/>
            <w:col w:w="2543" w:space="309"/>
            <w:col w:w="2708"/>
          </w:cols>
        </w:sectPr>
      </w:pPr>
      <w:r w:rsidRPr="00107A28">
        <w:rPr>
          <w:lang w:val="es-ES"/>
        </w:rPr>
        <w:br w:type="column"/>
      </w:r>
      <w:r w:rsidRPr="00107A28">
        <w:rPr>
          <w:rFonts w:ascii="Arial" w:eastAsia="Arial" w:hAnsi="Arial" w:cs="Arial"/>
          <w:b/>
          <w:sz w:val="22"/>
          <w:szCs w:val="22"/>
          <w:lang w:val="es-ES"/>
        </w:rPr>
        <w:t>Clave foránea de la tabla servicio.</w:t>
      </w:r>
    </w:p>
    <w:p w14:paraId="50F6CD80" w14:textId="77777777" w:rsidR="0027373D" w:rsidRPr="00107A28" w:rsidRDefault="0027373D">
      <w:pPr>
        <w:spacing w:line="200" w:lineRule="exact"/>
        <w:rPr>
          <w:lang w:val="es-ES"/>
        </w:rPr>
      </w:pPr>
    </w:p>
    <w:p w14:paraId="27367CEC" w14:textId="77777777" w:rsidR="0027373D" w:rsidRPr="00107A28" w:rsidRDefault="0027373D">
      <w:pPr>
        <w:spacing w:before="13" w:line="220" w:lineRule="exact"/>
        <w:rPr>
          <w:sz w:val="22"/>
          <w:szCs w:val="22"/>
          <w:lang w:val="es-ES"/>
        </w:rPr>
        <w:sectPr w:rsidR="0027373D" w:rsidRPr="00107A28">
          <w:type w:val="continuous"/>
          <w:pgSz w:w="11920" w:h="16840"/>
          <w:pgMar w:top="1320" w:right="1600" w:bottom="280" w:left="1440" w:header="720" w:footer="720" w:gutter="0"/>
          <w:cols w:space="720"/>
        </w:sectPr>
      </w:pPr>
    </w:p>
    <w:p w14:paraId="70631FE8" w14:textId="77777777" w:rsidR="0027373D" w:rsidRDefault="003C776A">
      <w:pPr>
        <w:spacing w:before="32" w:line="277" w:lineRule="auto"/>
        <w:ind w:left="111" w:right="-38"/>
        <w:rPr>
          <w:rFonts w:ascii="Arial" w:eastAsia="Arial" w:hAnsi="Arial" w:cs="Arial"/>
          <w:sz w:val="22"/>
          <w:szCs w:val="22"/>
        </w:rPr>
      </w:pPr>
      <w:r>
        <w:pict w14:anchorId="0A57F380">
          <v:group id="_x0000_s3185" alt="" style="position:absolute;left:0;text-align:left;margin-left:70.9pt;margin-top:525.25pt;width:446.55pt;height:156.35pt;z-index:-7377;mso-position-horizontal-relative:page;mso-position-vertical-relative:page" coordorigin="1418,10505" coordsize="8931,3127">
            <v:shape id="_x0000_s3186" alt="" style="position:absolute;left:1460;top:10636;width:1970;height:821" coordorigin="1460,10636" coordsize="1970,821" path="m1460,11457r1970,l3430,10636r-1970,l1460,11457xe" fillcolor="#ec7c30" stroked="f">
              <v:path arrowok="t"/>
            </v:shape>
            <v:shape id="_x0000_s3187" alt="" style="position:absolute;left:1551;top:10636;width:1781;height:771" coordorigin="1551,10636" coordsize="1781,771" path="m1551,11407r1781,l3332,10636r-1781,l1551,11407xe" fillcolor="#ec7c30" stroked="f">
              <v:path arrowok="t"/>
            </v:shape>
            <v:shape id="_x0000_s3188" alt="" style="position:absolute;left:3430;top:10535;width:1232;height:922" coordorigin="3430,10535" coordsize="1232,922" path="m3430,11457r1232,l4662,10535r-1232,l3430,11457xe" fillcolor="#ec7c30" stroked="f">
              <v:path arrowok="t"/>
            </v:shape>
            <v:shape id="_x0000_s3189" alt="" style="position:absolute;left:3531;top:10636;width:1030;height:531" coordorigin="3531,10636" coordsize="1030,531" path="m3531,11167r1030,l4561,10636r-1030,l3531,11167xe" fillcolor="#ec7c30" stroked="f">
              <v:path arrowok="t"/>
            </v:shape>
            <v:shape id="_x0000_s3190" alt="" style="position:absolute;left:4662;top:10535;width:1364;height:922" coordorigin="4662,10535" coordsize="1364,922" path="m4662,11457r1363,l6025,10535r-1363,l4662,11457xe" fillcolor="#ec7c30" stroked="f">
              <v:path arrowok="t"/>
            </v:shape>
            <v:shape id="_x0000_s3191" alt="" style="position:absolute;left:4760;top:10636;width:1166;height:531" coordorigin="4760,10636" coordsize="1166,531" path="m4760,11167r1167,l5927,10636r-1167,l4760,11167xe" fillcolor="#ec7c30" stroked="f">
              <v:path arrowok="t"/>
            </v:shape>
            <v:shape id="_x0000_s3192" alt="" style="position:absolute;left:4760;top:11167;width:1166;height:290" coordorigin="4760,11167" coordsize="1166,290" path="m4760,11457r1167,l5927,11167r-1167,l4760,11457xe" fillcolor="#ec7c30" stroked="f">
              <v:path arrowok="t"/>
            </v:shape>
            <v:shape id="_x0000_s3193" alt="" style="position:absolute;left:6025;top:10535;width:1486;height:922" coordorigin="6025,10535" coordsize="1486,922" path="m6025,11457r1486,l7511,10535r-1486,l6025,11457xe" fillcolor="#ec7c30" stroked="f">
              <v:path arrowok="t"/>
            </v:shape>
            <v:shape id="_x0000_s3194" alt="" style="position:absolute;left:6126;top:10636;width:1286;height:531" coordorigin="6126,10636" coordsize="1286,531" path="m6126,11167r1287,l7413,10636r-1287,l6126,11167xe" fillcolor="#ec7c30" stroked="f">
              <v:path arrowok="t"/>
            </v:shape>
            <v:shape id="_x0000_s3195" alt="" style="position:absolute;left:6126;top:11167;width:1286;height:290" coordorigin="6126,11167" coordsize="1286,290" path="m6126,11457r1287,l7413,11167r-1287,l6126,11457xe" fillcolor="#ec7c30" stroked="f">
              <v:path arrowok="t"/>
            </v:shape>
            <v:shape id="_x0000_s3196" alt="" style="position:absolute;left:7511;top:10636;width:2796;height:821" coordorigin="7511,10636" coordsize="2796,821" path="m7511,11457r2796,l10307,10636r-2796,l7511,11457xe" fillcolor="#ec7c30" stroked="f">
              <v:path arrowok="t"/>
            </v:shape>
            <v:shape id="_x0000_s3197" alt="" style="position:absolute;left:7612;top:10636;width:2604;height:531" coordorigin="7612,10636" coordsize="2604,531" path="m7612,11167r2604,l10216,10636r-2604,l7612,11167xe" fillcolor="#ec7c30" stroked="f">
              <v:path arrowok="t"/>
            </v:shape>
            <v:shape id="_x0000_s3198" alt="" style="position:absolute;left:1460;top:10525;width:1970;height:0" coordorigin="1460,10525" coordsize="1970,0" path="m1460,10525r1970,e" filled="f" strokecolor="#ec7c30" strokeweight="1.06pt">
              <v:path arrowok="t"/>
            </v:shape>
            <v:shape id="_x0000_s3199" alt="" style="position:absolute;left:1460;top:10535;width:1970;height:101" coordorigin="1460,10535" coordsize="1970,101" path="m1460,10636r1970,l3430,10535r-1970,l1460,10636xe" fillcolor="#ec7c30" stroked="f">
              <v:path arrowok="t"/>
            </v:shape>
            <v:shape id="_x0000_s3200" alt="" style="position:absolute;left:3440;top:10516;width:0;height:120" coordorigin="3440,10516" coordsize="0,120" path="m3440,10516r,120e" filled="f" strokecolor="#ec7c30" strokeweight="1.06pt">
              <v:path arrowok="t"/>
            </v:shape>
            <v:shape id="_x0000_s3201" alt="" style="position:absolute;left:3449;top:10525;width:1212;height:0" coordorigin="3449,10525" coordsize="1212,0" path="m3449,10525r1213,e" filled="f" strokecolor="#ec7c30" strokeweight="1.06pt">
              <v:path arrowok="t"/>
            </v:shape>
            <v:shape id="_x0000_s3202" alt="" style="position:absolute;left:3449;top:10535;width:1212;height:101" coordorigin="3449,10535" coordsize="1212,101" path="m3449,10636r1213,l4662,10535r-1213,l3449,10636xe" fillcolor="#ec7c30" stroked="f">
              <v:path arrowok="t"/>
            </v:shape>
            <v:shape id="_x0000_s3203" alt="" style="position:absolute;left:4671;top:10516;width:0;height:120" coordorigin="4671,10516" coordsize="0,120" path="m4671,10516r,120e" filled="f" strokecolor="#ec7c30" strokeweight="1.06pt">
              <v:path arrowok="t"/>
            </v:shape>
            <v:shape id="_x0000_s3204" alt="" style="position:absolute;left:4681;top:10525;width:1344;height:0" coordorigin="4681,10525" coordsize="1344,0" path="m4681,10525r1344,e" filled="f" strokecolor="#ec7c30" strokeweight="1.06pt">
              <v:path arrowok="t"/>
            </v:shape>
            <v:shape id="_x0000_s3205" alt="" style="position:absolute;left:4681;top:10535;width:1344;height:101" coordorigin="4681,10535" coordsize="1344,101" path="m4681,10636r1344,l6025,10535r-1344,l4681,10636xe" fillcolor="#ec7c30" stroked="f">
              <v:path arrowok="t"/>
            </v:shape>
            <v:shape id="_x0000_s3206" alt="" style="position:absolute;left:6035;top:10516;width:0;height:120" coordorigin="6035,10516" coordsize="0,120" path="m6035,10516r,120e" filled="f" strokecolor="#ec7c30" strokeweight="1.06pt">
              <v:path arrowok="t"/>
            </v:shape>
            <v:shape id="_x0000_s3207" alt="" style="position:absolute;left:6045;top:10525;width:1466;height:0" coordorigin="6045,10525" coordsize="1466,0" path="m6045,10525r1466,e" filled="f" strokecolor="#ec7c30" strokeweight="1.06pt">
              <v:path arrowok="t"/>
            </v:shape>
            <v:shape id="_x0000_s3208" alt="" style="position:absolute;left:6045;top:10535;width:1466;height:101" coordorigin="6045,10535" coordsize="1466,101" path="m6045,10636r1466,l7511,10535r-1466,l6045,10636xe" fillcolor="#ec7c30" stroked="f">
              <v:path arrowok="t"/>
            </v:shape>
            <v:shape id="_x0000_s3209" alt="" style="position:absolute;left:7521;top:10516;width:0;height:120" coordorigin="7521,10516" coordsize="0,120" path="m7521,10516r,120e" filled="f" strokecolor="#ec7c30" strokeweight="1.06pt">
              <v:path arrowok="t"/>
            </v:shape>
            <v:shape id="_x0000_s3210" alt="" style="position:absolute;left:7530;top:10525;width:2777;height:0" coordorigin="7530,10525" coordsize="2777,0" path="m7530,10525r2777,e" filled="f" strokecolor="#ec7c30" strokeweight="1.06pt">
              <v:path arrowok="t"/>
            </v:shape>
            <v:shape id="_x0000_s3211" alt="" style="position:absolute;left:7530;top:10535;width:2777;height:101" coordorigin="7530,10535" coordsize="2777,101" path="m7530,10636r2777,l10307,10535r-2777,l7530,10636xe" fillcolor="#ec7c30" stroked="f">
              <v:path arrowok="t"/>
            </v:shape>
            <v:shape id="_x0000_s3212" alt="" style="position:absolute;left:1450;top:11457;width:1980;height:101" coordorigin="1450,11457" coordsize="1980,101" path="m1450,11558r1980,l3430,11457r-1980,l1450,11558xe" fillcolor="#ec7c30" stroked="f">
              <v:path arrowok="t"/>
            </v:shape>
            <v:shape id="_x0000_s3213" alt="" style="position:absolute;left:3430;top:11457;width:1232;height:101" coordorigin="3430,11457" coordsize="1232,101" path="m3430,11558r1232,l4662,11457r-1232,l3430,11558xe" fillcolor="#ec7c30" stroked="f">
              <v:path arrowok="t"/>
            </v:shape>
            <v:shape id="_x0000_s3214" alt="" style="position:absolute;left:4662;top:11457;width:1364;height:101" coordorigin="4662,11457" coordsize="1364,101" path="m4662,11558r1363,l6025,11457r-1363,l4662,11558xe" fillcolor="#ec7c30" stroked="f">
              <v:path arrowok="t"/>
            </v:shape>
            <v:shape id="_x0000_s3215" alt="" style="position:absolute;left:6025;top:11457;width:1486;height:101" coordorigin="6025,11457" coordsize="1486,101" path="m6025,11558r1486,l7511,11457r-1486,l6025,11558xe" fillcolor="#ec7c30" stroked="f">
              <v:path arrowok="t"/>
            </v:shape>
            <v:shape id="_x0000_s3216" alt="" style="position:absolute;left:7511;top:11457;width:2806;height:101" coordorigin="7511,11457" coordsize="2806,101" path="m7511,11558r2806,l10317,11457r-2806,l7511,11558xe" fillcolor="#ec7c30" stroked="f">
              <v:path arrowok="t"/>
            </v:shape>
            <v:shape id="_x0000_s3217" alt="" style="position:absolute;left:1460;top:11558;width:1961;height:922" coordorigin="1460,11558" coordsize="1961,922" path="m1460,12480r1960,l3420,11558r-1960,l1460,12480xe" fillcolor="#fae3d4" stroked="f">
              <v:path arrowok="t"/>
            </v:shape>
            <v:shape id="_x0000_s3218" alt="" style="position:absolute;left:1551;top:11659;width:1781;height:530" coordorigin="1551,11659" coordsize="1781,530" path="m1551,12189r1781,l3332,11659r-1781,l1551,12189xe" fillcolor="#fae3d4" stroked="f">
              <v:path arrowok="t"/>
            </v:shape>
            <v:shape id="_x0000_s3219" alt="" style="position:absolute;left:1551;top:12189;width:1781;height:290" coordorigin="1551,12189" coordsize="1781,290" path="m1551,12480r1781,l3332,12189r-1781,l1551,12480xe" fillcolor="#fae3d4" stroked="f">
              <v:path arrowok="t"/>
            </v:shape>
            <v:shape id="_x0000_s3220" alt="" style="position:absolute;left:3430;top:11558;width:1222;height:922" coordorigin="3430,11558" coordsize="1222,922" path="m3430,12480r1222,l4652,11558r-1222,l3430,12480xe" fillcolor="#fae3d4" stroked="f">
              <v:path arrowok="t"/>
            </v:shape>
            <v:shape id="_x0000_s3221" alt="" style="position:absolute;left:3531;top:11659;width:1030;height:530" coordorigin="3531,11659" coordsize="1030,530" path="m3531,12189r1030,l4561,11659r-1030,l3531,12189xe" fillcolor="#fae3d4" stroked="f">
              <v:path arrowok="t"/>
            </v:shape>
            <v:shape id="_x0000_s3222" alt="" style="position:absolute;left:3531;top:12189;width:1030;height:290" coordorigin="3531,12189" coordsize="1030,290" path="m3531,12480r1030,l4561,12189r-1030,l3531,12480xe" fillcolor="#fae3d4" stroked="f">
              <v:path arrowok="t"/>
            </v:shape>
            <v:shape id="_x0000_s3223" alt="" style="position:absolute;left:4662;top:11558;width:1354;height:922" coordorigin="4662,11558" coordsize="1354,922" path="m4662,12480r1354,l6016,11558r-1354,l4662,12480xe" fillcolor="#fae3d4" stroked="f">
              <v:path arrowok="t"/>
            </v:shape>
            <v:shape id="_x0000_s3224" alt="" style="position:absolute;left:4760;top:11659;width:1166;height:530" coordorigin="4760,11659" coordsize="1166,530" path="m4760,12189r1167,l5927,11659r-1167,l4760,12189xe" fillcolor="#fae3d4" stroked="f">
              <v:path arrowok="t"/>
            </v:shape>
            <v:shape id="_x0000_s3225" alt="" style="position:absolute;left:6025;top:11558;width:1476;height:922" coordorigin="6025,11558" coordsize="1476,922" path="m6025,12480r1476,l7501,11558r-1476,l6025,12480xe" fillcolor="#fae3d4" stroked="f">
              <v:path arrowok="t"/>
            </v:shape>
            <v:shape id="_x0000_s3226" alt="" style="position:absolute;left:6126;top:11659;width:1286;height:530" coordorigin="6126,11659" coordsize="1286,530" path="m6126,12189r1287,l7413,11659r-1287,l6126,12189xe" fillcolor="#fae3d4" stroked="f">
              <v:path arrowok="t"/>
            </v:shape>
            <v:shape id="_x0000_s3227" alt="" style="position:absolute;left:6126;top:12189;width:1286;height:290" coordorigin="6126,12189" coordsize="1286,290" path="m6126,12480r1287,l7413,12189r-1287,l6126,12480xe" fillcolor="#fae3d4" stroked="f">
              <v:path arrowok="t"/>
            </v:shape>
            <v:shape id="_x0000_s3228" alt="" style="position:absolute;left:7511;top:11558;width:2796;height:922" coordorigin="7511,11558" coordsize="2796,922" path="m7511,12480r2796,l10307,11558r-2796,l7511,12480xe" fillcolor="#fae3d4" stroked="f">
              <v:path arrowok="t"/>
            </v:shape>
            <v:shape id="_x0000_s3229" alt="" style="position:absolute;left:7612;top:11659;width:2604;height:530" coordorigin="7612,11659" coordsize="2604,530" path="m7612,12189r2604,l10216,11659r-2604,l7612,12189xe" fillcolor="#fae3d4" stroked="f">
              <v:path arrowok="t"/>
            </v:shape>
            <v:shape id="_x0000_s3230" alt="" style="position:absolute;left:7612;top:12189;width:2604;height:290" coordorigin="7612,12189" coordsize="2604,290" path="m7612,12480r2604,l10216,12189r-2604,l7612,12480xe" fillcolor="#fae3d4" stroked="f">
              <v:path arrowok="t"/>
            </v:shape>
            <v:shape id="_x0000_s3231" alt="" style="position:absolute;left:1450;top:10516;width:0;height:1143" coordorigin="1450,10516" coordsize="0,1143" path="m1450,10516r,1143e" filled="f" strokecolor="#ec7c30" strokeweight="1.06pt">
              <v:path arrowok="t"/>
            </v:shape>
            <v:shape id="_x0000_s3232" alt="" style="position:absolute;left:1460;top:11568;width:1961;height:0" coordorigin="1460,11568" coordsize="1961,0" path="m1460,11568r1960,e" filled="f" strokecolor="#ec7c30" strokeweight="1.06pt">
              <v:path arrowok="t"/>
            </v:shape>
            <v:shape id="_x0000_s3233" alt="" style="position:absolute;left:1460;top:11618;width:1961;height:0" coordorigin="1460,11618" coordsize="1961,0" path="m1460,11618r1960,e" filled="f" strokecolor="#fae3d4" strokeweight="4.18pt">
              <v:path arrowok="t"/>
            </v:shape>
            <v:shape id="_x0000_s3234" alt="" style="position:absolute;left:3430;top:11577;width:0;height:82" coordorigin="3430,11577" coordsize="0,82" path="m3430,11577r,82e" filled="f" strokecolor="#f4af83" strokeweight="1.06pt">
              <v:path arrowok="t"/>
            </v:shape>
            <v:shape id="_x0000_s3235" alt="" style="position:absolute;left:3420;top:11568;width:19;height:0" coordorigin="3420,11568" coordsize="19,0" path="m3420,11568r20,e" filled="f" strokecolor="#ec7c30" strokeweight="1.06pt">
              <v:path arrowok="t"/>
            </v:shape>
            <v:shape id="_x0000_s3236" alt="" style="position:absolute;left:3449;top:11577;width:0;height:82" coordorigin="3449,11577" coordsize="0,82" path="m3449,11577r,82e" filled="f" strokecolor="#fae3d4" strokeweight="1.06pt">
              <v:path arrowok="t"/>
            </v:shape>
            <v:shape id="_x0000_s3237" alt="" style="position:absolute;left:3440;top:11568;width:19;height:0" coordorigin="3440,11568" coordsize="19,0" path="m3440,11568r19,e" filled="f" strokecolor="#ec7c30" strokeweight="1.06pt">
              <v:path arrowok="t"/>
            </v:shape>
            <v:shape id="_x0000_s3238" alt="" style="position:absolute;left:3459;top:11568;width:1193;height:0" coordorigin="3459,11568" coordsize="1193,0" path="m3459,11568r1193,e" filled="f" strokecolor="#ec7c30" strokeweight="1.06pt">
              <v:path arrowok="t"/>
            </v:shape>
            <v:shape id="_x0000_s3239" alt="" style="position:absolute;left:3459;top:11618;width:1193;height:0" coordorigin="3459,11618" coordsize="1193,0" path="m3459,11618r1193,e" filled="f" strokecolor="#fae3d4" strokeweight="4.18pt">
              <v:path arrowok="t"/>
            </v:shape>
            <v:shape id="_x0000_s3240" alt="" style="position:absolute;left:4662;top:11577;width:0;height:82" coordorigin="4662,11577" coordsize="0,82" path="m4662,11577r,82e" filled="f" strokecolor="#f4af83" strokeweight="1.06pt">
              <v:path arrowok="t"/>
            </v:shape>
            <v:shape id="_x0000_s3241" alt="" style="position:absolute;left:4652;top:11568;width:19;height:0" coordorigin="4652,11568" coordsize="19,0" path="m4652,11568r19,e" filled="f" strokecolor="#ec7c30" strokeweight="1.06pt">
              <v:path arrowok="t"/>
            </v:shape>
            <v:shape id="_x0000_s3242" alt="" style="position:absolute;left:4681;top:11577;width:0;height:82" coordorigin="4681,11577" coordsize="0,82" path="m4681,11577r,82e" filled="f" strokecolor="#fae3d4" strokeweight="1.06pt">
              <v:path arrowok="t"/>
            </v:shape>
            <v:shape id="_x0000_s3243" alt="" style="position:absolute;left:4671;top:11568;width:19;height:0" coordorigin="4671,11568" coordsize="19,0" path="m4671,11568r20,e" filled="f" strokecolor="#ec7c30" strokeweight="1.06pt">
              <v:path arrowok="t"/>
            </v:shape>
            <v:shape id="_x0000_s3244" alt="" style="position:absolute;left:4691;top:11568;width:1325;height:0" coordorigin="4691,11568" coordsize="1325,0" path="m4691,11568r1325,e" filled="f" strokecolor="#ec7c30" strokeweight="1.06pt">
              <v:path arrowok="t"/>
            </v:shape>
            <v:shape id="_x0000_s3245" alt="" style="position:absolute;left:4691;top:11618;width:1325;height:0" coordorigin="4691,11618" coordsize="1325,0" path="m4691,11618r1325,e" filled="f" strokecolor="#fae3d4" strokeweight="4.18pt">
              <v:path arrowok="t"/>
            </v:shape>
            <v:shape id="_x0000_s3246" alt="" style="position:absolute;left:6025;top:11577;width:0;height:82" coordorigin="6025,11577" coordsize="0,82" path="m6025,11577r,82e" filled="f" strokecolor="#f4af83" strokeweight="1.06pt">
              <v:path arrowok="t"/>
            </v:shape>
            <v:shape id="_x0000_s3247" alt="" style="position:absolute;left:6016;top:11568;width:19;height:0" coordorigin="6016,11568" coordsize="19,0" path="m6016,11568r19,e" filled="f" strokecolor="#ec7c30" strokeweight="1.06pt">
              <v:path arrowok="t"/>
            </v:shape>
            <v:shape id="_x0000_s3248" alt="" style="position:absolute;left:6045;top:11577;width:0;height:82" coordorigin="6045,11577" coordsize="0,82" path="m6045,11577r,82e" filled="f" strokecolor="#fae3d4" strokeweight="1.06pt">
              <v:path arrowok="t"/>
            </v:shape>
            <v:shape id="_x0000_s3249" alt="" style="position:absolute;left:6035;top:11568;width:19;height:0" coordorigin="6035,11568" coordsize="19,0" path="m6035,11568r19,e" filled="f" strokecolor="#ec7c30" strokeweight="1.06pt">
              <v:path arrowok="t"/>
            </v:shape>
            <v:shape id="_x0000_s3250" alt="" style="position:absolute;left:6054;top:11568;width:1447;height:0" coordorigin="6054,11568" coordsize="1447,0" path="m6054,11568r1447,e" filled="f" strokecolor="#ec7c30" strokeweight="1.06pt">
              <v:path arrowok="t"/>
            </v:shape>
            <v:shape id="_x0000_s3251" alt="" style="position:absolute;left:6054;top:11618;width:1447;height:0" coordorigin="6054,11618" coordsize="1447,0" path="m6054,11618r1447,e" filled="f" strokecolor="#fae3d4" strokeweight="4.18pt">
              <v:path arrowok="t"/>
            </v:shape>
            <v:shape id="_x0000_s3252" alt="" style="position:absolute;left:7511;top:11577;width:0;height:82" coordorigin="7511,11577" coordsize="0,82" path="m7511,11577r,82e" filled="f" strokecolor="#f4af83" strokeweight="1.06pt">
              <v:path arrowok="t"/>
            </v:shape>
            <v:shape id="_x0000_s3253" alt="" style="position:absolute;left:7501;top:11568;width:19;height:0" coordorigin="7501,11568" coordsize="19,0" path="m7501,11568r20,e" filled="f" strokecolor="#ec7c30" strokeweight="1.06pt">
              <v:path arrowok="t"/>
            </v:shape>
            <v:shape id="_x0000_s3254" alt="" style="position:absolute;left:7530;top:11577;width:0;height:82" coordorigin="7530,11577" coordsize="0,82" path="m7530,11577r,82e" filled="f" strokecolor="#fae3d4" strokeweight="1.06pt">
              <v:path arrowok="t"/>
            </v:shape>
            <v:shape id="_x0000_s3255" alt="" style="position:absolute;left:7521;top:11568;width:19;height:0" coordorigin="7521,11568" coordsize="19,0" path="m7521,11568r19,e" filled="f" strokecolor="#ec7c30" strokeweight="1.06pt">
              <v:path arrowok="t"/>
            </v:shape>
            <v:shape id="_x0000_s3256" alt="" style="position:absolute;left:7540;top:11568;width:2768;height:0" coordorigin="7540,11568" coordsize="2768,0" path="m7540,11568r2767,e" filled="f" strokecolor="#ec7c30" strokeweight="1.06pt">
              <v:path arrowok="t"/>
            </v:shape>
            <v:shape id="_x0000_s3257" alt="" style="position:absolute;left:7540;top:11618;width:2768;height:0" coordorigin="7540,11618" coordsize="2768,0" path="m7540,11618r2767,e" filled="f" strokecolor="#fae3d4" strokeweight="4.18pt">
              <v:path arrowok="t"/>
            </v:shape>
            <v:shape id="_x0000_s3258" alt="" style="position:absolute;left:10317;top:10516;width:0;height:1143" coordorigin="10317,10516" coordsize="0,1143" path="m10317,10516r,1143e" filled="f" strokecolor="#ec7c30" strokeweight="1.06pt">
              <v:path arrowok="t"/>
            </v:shape>
            <v:shape id="_x0000_s3259" alt="" style="position:absolute;left:1450;top:12480;width:1980;height:101" coordorigin="1450,12480" coordsize="1980,101" path="m1450,12580r1980,l3430,12480r-1980,l1450,12580xe" fillcolor="#fae3d4" stroked="f">
              <v:path arrowok="t"/>
            </v:shape>
            <v:shape id="_x0000_s3260" alt="" style="position:absolute;left:1450;top:11659;width:0;height:922" coordorigin="1450,11659" coordsize="0,922" path="m1450,11659r,921e" filled="f" strokecolor="#f4af83" strokeweight="1.06pt">
              <v:path arrowok="t"/>
            </v:shape>
            <v:shape id="_x0000_s3261" alt="" style="position:absolute;left:3430;top:12480;width:1232;height:101" coordorigin="3430,12480" coordsize="1232,101" path="m3430,12580r1232,l4662,12480r-1232,l3430,12580xe" fillcolor="#fae3d4" stroked="f">
              <v:path arrowok="t"/>
            </v:shape>
            <v:shape id="_x0000_s3262" alt="" style="position:absolute;left:3430;top:11659;width:0;height:922" coordorigin="3430,11659" coordsize="0,922" path="m3430,11659r,921e" filled="f" strokecolor="#f4af83" strokeweight="1.06pt">
              <v:path arrowok="t"/>
            </v:shape>
            <v:shape id="_x0000_s3263" alt="" style="position:absolute;left:4662;top:12480;width:1364;height:101" coordorigin="4662,12480" coordsize="1364,101" path="m4662,12580r1363,l6025,12480r-1363,l4662,12580xe" fillcolor="#fae3d4" stroked="f">
              <v:path arrowok="t"/>
            </v:shape>
            <v:shape id="_x0000_s3264" alt="" style="position:absolute;left:4662;top:11659;width:0;height:922" coordorigin="4662,11659" coordsize="0,922" path="m4662,11659r,921e" filled="f" strokecolor="#f4af83" strokeweight="1.06pt">
              <v:path arrowok="t"/>
            </v:shape>
            <v:shape id="_x0000_s3265" alt="" style="position:absolute;left:6025;top:12480;width:1486;height:101" coordorigin="6025,12480" coordsize="1486,101" path="m6025,12580r1486,l7511,12480r-1486,l6025,12580xe" fillcolor="#fae3d4" stroked="f">
              <v:path arrowok="t"/>
            </v:shape>
            <v:shape id="_x0000_s3266" alt="" style="position:absolute;left:6025;top:11659;width:0;height:922" coordorigin="6025,11659" coordsize="0,922" path="m6025,11659r,921e" filled="f" strokecolor="#f4af83" strokeweight="1.06pt">
              <v:path arrowok="t"/>
            </v:shape>
            <v:shape id="_x0000_s3267" alt="" style="position:absolute;left:7511;top:12480;width:2806;height:101" coordorigin="7511,12480" coordsize="2806,101" path="m7511,12580r2806,l10317,12480r-2806,l7511,12580xe" fillcolor="#fae3d4" stroked="f">
              <v:path arrowok="t"/>
            </v:shape>
            <v:shape id="_x0000_s3268" alt="" style="position:absolute;left:7511;top:11659;width:0;height:922" coordorigin="7511,11659" coordsize="0,922" path="m7511,11659r,921e" filled="f" strokecolor="#f4af83" strokeweight="1.06pt">
              <v:path arrowok="t"/>
            </v:shape>
            <v:shape id="_x0000_s3269" alt="" style="position:absolute;left:10317;top:11659;width:0;height:922" coordorigin="10317,11659" coordsize="0,922" path="m10317,11659r,921e" filled="f" strokecolor="#f4af83" strokeweight="1.06pt">
              <v:path arrowok="t"/>
            </v:shape>
            <v:shape id="_x0000_s3270" alt="" style="position:absolute;left:1460;top:12578;width:1961;height:924" coordorigin="1460,12578" coordsize="1961,924" path="m1460,13502r1960,l3420,12578r-1960,l1460,13502xe" fillcolor="#fae3d4" stroked="f">
              <v:path arrowok="t"/>
            </v:shape>
            <v:shape id="_x0000_s3271" alt="" style="position:absolute;left:1551;top:12679;width:1781;height:533" coordorigin="1551,12679" coordsize="1781,533" path="m1551,13212r1781,l3332,12679r-1781,l1551,13212xe" fillcolor="#fae3d4" stroked="f">
              <v:path arrowok="t"/>
            </v:shape>
            <v:shape id="_x0000_s3272" alt="" style="position:absolute;left:1551;top:13212;width:1781;height:290" coordorigin="1551,13212" coordsize="1781,290" path="m1551,13502r1781,l3332,13212r-1781,l1551,13502xe" fillcolor="#fae3d4" stroked="f">
              <v:path arrowok="t"/>
            </v:shape>
            <v:shape id="_x0000_s3273" alt="" style="position:absolute;left:3430;top:12578;width:1222;height:924" coordorigin="3430,12578" coordsize="1222,924" path="m3430,13502r1222,l4652,12578r-1222,l3430,13502xe" fillcolor="#fae3d4" stroked="f">
              <v:path arrowok="t"/>
            </v:shape>
            <v:shape id="_x0000_s3274" alt="" style="position:absolute;left:3531;top:12679;width:1030;height:533" coordorigin="3531,12679" coordsize="1030,533" path="m3531,13212r1030,l4561,12679r-1030,l3531,13212xe" fillcolor="#fae3d4" stroked="f">
              <v:path arrowok="t"/>
            </v:shape>
            <v:shape id="_x0000_s3275" alt="" style="position:absolute;left:3531;top:13212;width:1030;height:290" coordorigin="3531,13212" coordsize="1030,290" path="m3531,13502r1030,l4561,13212r-1030,l3531,13502xe" fillcolor="#fae3d4" stroked="f">
              <v:path arrowok="t"/>
            </v:shape>
            <v:shape id="_x0000_s3276" alt="" style="position:absolute;left:4662;top:12578;width:1354;height:924" coordorigin="4662,12578" coordsize="1354,924" path="m4662,13502r1354,l6016,12578r-1354,l4662,13502xe" fillcolor="#fae3d4" stroked="f">
              <v:path arrowok="t"/>
            </v:shape>
            <v:shape id="_x0000_s3277" alt="" style="position:absolute;left:4760;top:12679;width:1166;height:533" coordorigin="4760,12679" coordsize="1166,533" path="m4760,13212r1167,l5927,12679r-1167,l4760,13212xe" fillcolor="#fae3d4" stroked="f">
              <v:path arrowok="t"/>
            </v:shape>
            <v:shape id="_x0000_s3278" alt="" style="position:absolute;left:6025;top:12578;width:1476;height:924" coordorigin="6025,12578" coordsize="1476,924" path="m6025,13502r1476,l7501,12578r-1476,l6025,13502xe" fillcolor="#fae3d4" stroked="f">
              <v:path arrowok="t"/>
            </v:shape>
            <v:shape id="_x0000_s3279" alt="" style="position:absolute;left:6126;top:12679;width:1286;height:533" coordorigin="6126,12679" coordsize="1286,533" path="m6126,13212r1287,l7413,12679r-1287,l6126,13212xe" fillcolor="#fae3d4" stroked="f">
              <v:path arrowok="t"/>
            </v:shape>
            <v:shape id="_x0000_s3280" alt="" style="position:absolute;left:7511;top:12578;width:2796;height:924" coordorigin="7511,12578" coordsize="2796,924" path="m7511,13502r2796,l10307,12578r-2796,l7511,13502xe" fillcolor="#fae3d4" stroked="f">
              <v:path arrowok="t"/>
            </v:shape>
            <v:shape id="_x0000_s3281" alt="" style="position:absolute;left:7612;top:12679;width:2604;height:533" coordorigin="7612,12679" coordsize="2604,533" path="m7612,13212r2604,l10216,12679r-2604,l7612,13212xe" fillcolor="#fae3d4" stroked="f">
              <v:path arrowok="t"/>
            </v:shape>
            <v:shape id="_x0000_s3282" alt="" style="position:absolute;left:7612;top:13212;width:2604;height:290" coordorigin="7612,13212" coordsize="2604,290" path="m7612,13502r2604,l10216,13212r-2604,l7612,13502xe" fillcolor="#fae3d4" stroked="f">
              <v:path arrowok="t"/>
            </v:shape>
            <v:shape id="_x0000_s3283" alt="" style="position:absolute;left:1450;top:12580;width:0;height:101" coordorigin="1450,12580" coordsize="0,101" path="m1450,12580r,101e" filled="f" strokecolor="#f4af83" strokeweight="1.06pt">
              <v:path arrowok="t"/>
            </v:shape>
            <v:shape id="_x0000_s3284" alt="" style="position:absolute;left:1460;top:12590;width:1961;height:0" coordorigin="1460,12590" coordsize="1961,0" path="m1460,12590r1960,e" filled="f" strokecolor="#f4af83" strokeweight="1.06pt">
              <v:path arrowok="t"/>
            </v:shape>
            <v:shape id="_x0000_s3285" alt="" style="position:absolute;left:1460;top:12640;width:1961;height:0" coordorigin="1460,12640" coordsize="1961,0" path="m1460,12640r1960,e" filled="f" strokecolor="#fae3d4" strokeweight="4.18pt">
              <v:path arrowok="t"/>
            </v:shape>
            <v:shape id="_x0000_s3286" alt="" style="position:absolute;left:3430;top:12580;width:0;height:101" coordorigin="3430,12580" coordsize="0,101" path="m3430,12580r,101e" filled="f" strokecolor="#f4af83" strokeweight="1.06pt">
              <v:path arrowok="t"/>
            </v:shape>
            <v:shape id="_x0000_s3287" alt="" style="position:absolute;left:3440;top:12590;width:1212;height:0" coordorigin="3440,12590" coordsize="1212,0" path="m3440,12590r1212,e" filled="f" strokecolor="#f4af83" strokeweight="1.06pt">
              <v:path arrowok="t"/>
            </v:shape>
            <v:shape id="_x0000_s3288" alt="" style="position:absolute;left:3440;top:12640;width:1212;height:0" coordorigin="3440,12640" coordsize="1212,0" path="m3440,12640r1212,e" filled="f" strokecolor="#fae3d4" strokeweight="4.18pt">
              <v:path arrowok="t"/>
            </v:shape>
            <v:shape id="_x0000_s3289" alt="" style="position:absolute;left:4662;top:12580;width:0;height:101" coordorigin="4662,12580" coordsize="0,101" path="m4662,12580r,101e" filled="f" strokecolor="#f4af83" strokeweight="1.06pt">
              <v:path arrowok="t"/>
            </v:shape>
            <v:shape id="_x0000_s3290" alt="" style="position:absolute;left:4671;top:12590;width:1344;height:0" coordorigin="4671,12590" coordsize="1344,0" path="m4671,12590r1345,e" filled="f" strokecolor="#f4af83" strokeweight="1.06pt">
              <v:path arrowok="t"/>
            </v:shape>
            <v:shape id="_x0000_s3291" alt="" style="position:absolute;left:4671;top:12640;width:1344;height:0" coordorigin="4671,12640" coordsize="1344,0" path="m4671,12640r1345,e" filled="f" strokecolor="#fae3d4" strokeweight="4.18pt">
              <v:path arrowok="t"/>
            </v:shape>
            <v:shape id="_x0000_s3292" alt="" style="position:absolute;left:6025;top:12580;width:0;height:101" coordorigin="6025,12580" coordsize="0,101" path="m6025,12580r,101e" filled="f" strokecolor="#f4af83" strokeweight="1.06pt">
              <v:path arrowok="t"/>
            </v:shape>
            <v:shape id="_x0000_s3293" alt="" style="position:absolute;left:6035;top:12590;width:1466;height:0" coordorigin="6035,12590" coordsize="1466,0" path="m6035,12590r1466,e" filled="f" strokecolor="#f4af83" strokeweight="1.06pt">
              <v:path arrowok="t"/>
            </v:shape>
            <v:shape id="_x0000_s3294" alt="" style="position:absolute;left:6035;top:12640;width:1466;height:0" coordorigin="6035,12640" coordsize="1466,0" path="m6035,12640r1466,e" filled="f" strokecolor="#fae3d4" strokeweight="4.18pt">
              <v:path arrowok="t"/>
            </v:shape>
            <v:shape id="_x0000_s3295" alt="" style="position:absolute;left:7511;top:12580;width:0;height:101" coordorigin="7511,12580" coordsize="0,101" path="m7511,12580r,101e" filled="f" strokecolor="#f4af83" strokeweight="1.06pt">
              <v:path arrowok="t"/>
            </v:shape>
            <v:shape id="_x0000_s3296" alt="" style="position:absolute;left:7521;top:12590;width:2787;height:0" coordorigin="7521,12590" coordsize="2787,0" path="m7521,12590r2786,e" filled="f" strokecolor="#f4af83" strokeweight="1.06pt">
              <v:path arrowok="t"/>
            </v:shape>
            <v:shape id="_x0000_s3297" alt="" style="position:absolute;left:7521;top:12640;width:2787;height:0" coordorigin="7521,12640" coordsize="2787,0" path="m7521,12640r2786,e" filled="f" strokecolor="#fae3d4" strokeweight="4.18pt">
              <v:path arrowok="t"/>
            </v:shape>
            <v:shape id="_x0000_s3298" alt="" style="position:absolute;left:10317;top:12580;width:0;height:101" coordorigin="10317,12580" coordsize="0,101" path="m10317,12580r,101e" filled="f" strokecolor="#f4af83" strokeweight="1.06pt">
              <v:path arrowok="t"/>
            </v:shape>
            <v:shape id="_x0000_s3299" alt="" style="position:absolute;left:1450;top:13502;width:1980;height:101" coordorigin="1450,13502" coordsize="1980,101" path="m1450,13603r1980,l3430,13502r-1980,l1450,13603xe" fillcolor="#fae3d4" stroked="f">
              <v:path arrowok="t"/>
            </v:shape>
            <v:shape id="_x0000_s3300" alt="" style="position:absolute;left:1450;top:12681;width:0;height:941" coordorigin="1450,12681" coordsize="0,941" path="m1450,12681r,941e" filled="f" strokecolor="#f4af83" strokeweight="1.06pt">
              <v:path arrowok="t"/>
            </v:shape>
            <v:shape id="_x0000_s3301" alt="" style="position:absolute;left:1460;top:13612;width:1961;height:0" coordorigin="1460,13612" coordsize="1961,0" path="m1460,13612r1960,e" filled="f" strokecolor="#f4af83" strokeweight="1.06pt">
              <v:path arrowok="t"/>
            </v:shape>
            <v:shape id="_x0000_s3302" alt="" style="position:absolute;left:3430;top:13502;width:1232;height:101" coordorigin="3430,13502" coordsize="1232,101" path="m3430,13603r1232,l4662,13502r-1232,l3430,13603xe" fillcolor="#fae3d4" stroked="f">
              <v:path arrowok="t"/>
            </v:shape>
            <v:shape id="_x0000_s3303" alt="" style="position:absolute;left:3430;top:12681;width:0;height:941" coordorigin="3430,12681" coordsize="0,941" path="m3430,12681r,941e" filled="f" strokecolor="#f4af83" strokeweight="1.06pt">
              <v:path arrowok="t"/>
            </v:shape>
            <v:shape id="_x0000_s3304" alt="" style="position:absolute;left:3440;top:13612;width:1212;height:0" coordorigin="3440,13612" coordsize="1212,0" path="m3440,13612r1212,e" filled="f" strokecolor="#f4af83" strokeweight="1.06pt">
              <v:path arrowok="t"/>
            </v:shape>
            <v:shape id="_x0000_s3305" alt="" style="position:absolute;left:4662;top:13502;width:1364;height:101" coordorigin="4662,13502" coordsize="1364,101" path="m4662,13603r1363,l6025,13502r-1363,l4662,13603xe" fillcolor="#fae3d4" stroked="f">
              <v:path arrowok="t"/>
            </v:shape>
            <v:shape id="_x0000_s3306" alt="" style="position:absolute;left:4662;top:12681;width:0;height:941" coordorigin="4662,12681" coordsize="0,941" path="m4662,12681r,941e" filled="f" strokecolor="#f4af83" strokeweight="1.06pt">
              <v:path arrowok="t"/>
            </v:shape>
            <v:shape id="_x0000_s3307" alt="" style="position:absolute;left:4671;top:13612;width:1344;height:0" coordorigin="4671,13612" coordsize="1344,0" path="m4671,13612r1345,e" filled="f" strokecolor="#f4af83" strokeweight="1.06pt">
              <v:path arrowok="t"/>
            </v:shape>
            <v:shape id="_x0000_s3308" alt="" style="position:absolute;left:6025;top:13502;width:1486;height:101" coordorigin="6025,13502" coordsize="1486,101" path="m6025,13603r1486,l7511,13502r-1486,l6025,13603xe" fillcolor="#fae3d4" stroked="f">
              <v:path arrowok="t"/>
            </v:shape>
            <v:shape id="_x0000_s3309" alt="" style="position:absolute;left:6025;top:12681;width:0;height:941" coordorigin="6025,12681" coordsize="0,941" path="m6025,12681r,941e" filled="f" strokecolor="#f4af83" strokeweight="1.06pt">
              <v:path arrowok="t"/>
            </v:shape>
            <v:shape id="_x0000_s3310" alt="" style="position:absolute;left:6035;top:13612;width:1466;height:0" coordorigin="6035,13612" coordsize="1466,0" path="m6035,13612r1466,e" filled="f" strokecolor="#f4af83" strokeweight="1.06pt">
              <v:path arrowok="t"/>
            </v:shape>
            <v:shape id="_x0000_s3311" alt="" style="position:absolute;left:7511;top:13502;width:2806;height:101" coordorigin="7511,13502" coordsize="2806,101" path="m7511,13603r2806,l10317,13502r-2806,l7511,13603xe" fillcolor="#fae3d4" stroked="f">
              <v:path arrowok="t"/>
            </v:shape>
            <v:shape id="_x0000_s3312" alt="" style="position:absolute;left:7511;top:12681;width:0;height:941" coordorigin="7511,12681" coordsize="0,941" path="m7511,12681r,941e" filled="f" strokecolor="#f4af83" strokeweight="1.06pt">
              <v:path arrowok="t"/>
            </v:shape>
            <v:shape id="_x0000_s3313" alt="" style="position:absolute;left:7521;top:13612;width:2787;height:0" coordorigin="7521,13612" coordsize="2787,0" path="m7521,13612r2786,e" filled="f" strokecolor="#f4af83" strokeweight="1.06pt">
              <v:path arrowok="t"/>
            </v:shape>
            <v:shape id="_x0000_s3314" alt="" style="position:absolute;left:10317;top:12681;width:0;height:941" coordorigin="10317,12681" coordsize="0,941" path="m10317,12681r,941e" filled="f" strokecolor="#f4af83" strokeweight="1.06pt">
              <v:path arrowok="t"/>
            </v:shape>
            <w10:wrap anchorx="page" anchory="page"/>
          </v:group>
        </w:pict>
      </w:r>
      <w:r>
        <w:pict w14:anchorId="0DACF8F5">
          <v:group id="_x0000_s3132" alt="" style="position:absolute;left:0;text-align:left;margin-left:70.9pt;margin-top:412.45pt;width:447.3pt;height:99.35pt;z-index:-7378;mso-position-horizontal-relative:page;mso-position-vertical-relative:page" coordorigin="1418,8249" coordsize="8946,1987">
            <v:shape id="_x0000_s3133" alt="" style="position:absolute;left:1460;top:8380;width:3065;height:768" coordorigin="1460,8380" coordsize="3065,768" path="m1460,9148r3065,l4525,8380r-3065,l1460,9148xe" fillcolor="#6fac46" stroked="f">
              <v:path arrowok="t"/>
            </v:shape>
            <v:shape id="_x0000_s3134" alt="" style="position:absolute;left:1551;top:8380;width:2876;height:770" coordorigin="1551,8380" coordsize="2876,770" path="m1551,9150r2875,l4426,8380r-2875,l1551,9150xe" fillcolor="#6fac46" stroked="f">
              <v:path arrowok="t"/>
            </v:shape>
            <v:shape id="_x0000_s3135" alt="" style="position:absolute;left:4525;top:8380;width:2880;height:768" coordorigin="4525,8380" coordsize="2880,768" path="m4525,9148r2880,l7405,8380r-2880,l4525,9148xe" fillcolor="#6fac46" stroked="f">
              <v:path arrowok="t"/>
            </v:shape>
            <v:shape id="_x0000_s3136" alt="" style="position:absolute;left:4626;top:8380;width:2681;height:530" coordorigin="4626,8380" coordsize="2681,530" path="m4626,8910r2681,l7307,8380r-2681,l4626,8910xe" fillcolor="#6fac46" stroked="f">
              <v:path arrowok="t"/>
            </v:shape>
            <v:shape id="_x0000_s3137" alt="" style="position:absolute;left:7405;top:8380;width:2916;height:768" coordorigin="7405,8380" coordsize="2916,768" path="m7405,9148r2917,l10322,8380r-2917,l7405,9148xe" fillcolor="#6fac46" stroked="f">
              <v:path arrowok="t"/>
            </v:shape>
            <v:shape id="_x0000_s3138" alt="" style="position:absolute;left:7506;top:8380;width:2727;height:530" coordorigin="7506,8380" coordsize="2727,530" path="m7506,8910r2727,l10233,8380r-2727,l7506,8910xe" fillcolor="#6fac46" stroked="f">
              <v:path arrowok="t"/>
            </v:shape>
            <v:shape id="_x0000_s3139" alt="" style="position:absolute;left:1460;top:8269;width:3065;height:0" coordorigin="1460,8269" coordsize="3065,0" path="m1460,8269r3065,e" filled="f" strokecolor="#6fac46" strokeweight="1.06pt">
              <v:path arrowok="t"/>
            </v:shape>
            <v:shape id="_x0000_s3140" alt="" style="position:absolute;left:1460;top:8279;width:3065;height:101" coordorigin="1460,8279" coordsize="3065,101" path="m1460,8380r3065,l4525,8279r-3065,l1460,8380xe" fillcolor="#6fac46" stroked="f">
              <v:path arrowok="t"/>
            </v:shape>
            <v:shape id="_x0000_s3141" alt="" style="position:absolute;left:4535;top:8260;width:0;height:120" coordorigin="4535,8260" coordsize="0,120" path="m4535,8260r,120e" filled="f" strokecolor="#6fac46" strokeweight="1.06pt">
              <v:path arrowok="t"/>
            </v:shape>
            <v:shape id="_x0000_s3142" alt="" style="position:absolute;left:4544;top:8269;width:2861;height:0" coordorigin="4544,8269" coordsize="2861,0" path="m4544,8269r2861,e" filled="f" strokecolor="#6fac46" strokeweight="1.06pt">
              <v:path arrowok="t"/>
            </v:shape>
            <v:shape id="_x0000_s3143" alt="" style="position:absolute;left:4544;top:8279;width:2861;height:101" coordorigin="4544,8279" coordsize="2861,101" path="m4544,8380r2861,l7405,8279r-2861,l4544,8380xe" fillcolor="#6fac46" stroked="f">
              <v:path arrowok="t"/>
            </v:shape>
            <v:shape id="_x0000_s3144" alt="" style="position:absolute;left:7415;top:8260;width:0;height:120" coordorigin="7415,8260" coordsize="0,120" path="m7415,8260r,120e" filled="f" strokecolor="#6fac46" strokeweight="1.06pt">
              <v:path arrowok="t"/>
            </v:shape>
            <v:shape id="_x0000_s3145" alt="" style="position:absolute;left:7425;top:8269;width:2897;height:0" coordorigin="7425,8269" coordsize="2897,0" path="m7425,8269r2897,e" filled="f" strokecolor="#6fac46" strokeweight="1.06pt">
              <v:path arrowok="t"/>
            </v:shape>
            <v:shape id="_x0000_s3146" alt="" style="position:absolute;left:7425;top:8279;width:2897;height:101" coordorigin="7425,8279" coordsize="2897,101" path="m7425,8380r2897,l10322,8279r-2897,l7425,8380xe" fillcolor="#6fac46" stroked="f">
              <v:path arrowok="t"/>
            </v:shape>
            <v:shape id="_x0000_s3147" alt="" style="position:absolute;left:1460;top:9249;width:3065;height:2" coordorigin="1460,9249" coordsize="3065,2" path="m1460,9251r3065,l4525,9249r-3065,l1460,9251xe" fillcolor="#6fac46" stroked="f">
              <v:path arrowok="t"/>
            </v:shape>
            <v:shape id="_x0000_s3148" alt="" style="position:absolute;left:4525;top:9249;width:2880;height:2" coordorigin="4525,9249" coordsize="2880,2" path="m4525,9251r2880,l7405,9249r-2880,l4525,9251xe" fillcolor="#6fac46" stroked="f">
              <v:path arrowok="t"/>
            </v:shape>
            <v:shape id="_x0000_s3149" alt="" style="position:absolute;left:7405;top:9249;width:2916;height:2" coordorigin="7405,9249" coordsize="2916,2" path="m7405,9251r2917,l10322,9249r-2917,l7405,9251xe" fillcolor="#6fac46" stroked="f">
              <v:path arrowok="t"/>
            </v:shape>
            <v:shape id="_x0000_s3150" alt="" style="position:absolute;left:1450;top:9148;width:3075;height:101" coordorigin="1450,9148" coordsize="3075,101" path="m1450,9249r3075,l4525,9148r-3075,l1450,9249xe" fillcolor="#6fac46" stroked="f">
              <v:path arrowok="t"/>
            </v:shape>
            <v:shape id="_x0000_s3151" alt="" style="position:absolute;left:4525;top:9148;width:2880;height:101" coordorigin="4525,9148" coordsize="2880,101" path="m4525,9249r2880,l7405,9148r-2880,l4525,9249xe" fillcolor="#6fac46" stroked="f">
              <v:path arrowok="t"/>
            </v:shape>
            <v:shape id="_x0000_s3152" alt="" style="position:absolute;left:7405;top:9148;width:2926;height:101" coordorigin="7405,9148" coordsize="2926,101" path="m7405,9249r2926,l10331,9148r-2926,l7405,9249xe" fillcolor="#6fac46" stroked="f">
              <v:path arrowok="t"/>
            </v:shape>
            <v:shape id="_x0000_s3153" alt="" style="position:absolute;left:1460;top:9249;width:3056;height:857" coordorigin="1460,9249" coordsize="3056,857" path="m1460,10105r3055,l4515,9249r-3055,l1460,10105xe" fillcolor="#e1eed9" stroked="f">
              <v:path arrowok="t"/>
            </v:shape>
            <v:shape id="_x0000_s3154" alt="" style="position:absolute;left:1551;top:9349;width:2876;height:530" coordorigin="1551,9349" coordsize="2876,530" path="m1551,9880r2875,l4426,9349r-2875,l1551,9880xe" fillcolor="#e1eed9" stroked="f">
              <v:path arrowok="t"/>
            </v:shape>
            <v:shape id="_x0000_s3155" alt="" style="position:absolute;left:4525;top:9249;width:2871;height:857" coordorigin="4525,9249" coordsize="2871,857" path="m4525,10105r2871,l7396,9249r-2871,l4525,10105xe" fillcolor="#e1eed9" stroked="f">
              <v:path arrowok="t"/>
            </v:shape>
            <v:shape id="_x0000_s3156" alt="" style="position:absolute;left:4626;top:9349;width:2681;height:530" coordorigin="4626,9349" coordsize="2681,530" path="m4626,9880r2681,l7307,9349r-2681,l4626,9880xe" fillcolor="#e1eed9" stroked="f">
              <v:path arrowok="t"/>
            </v:shape>
            <v:shape id="_x0000_s3157" alt="" style="position:absolute;left:7405;top:9249;width:2916;height:857" coordorigin="7405,9249" coordsize="2916,857" path="m7405,10105r2917,l10322,9249r-2917,l7405,10105xe" fillcolor="#e1eed9" stroked="f">
              <v:path arrowok="t"/>
            </v:shape>
            <v:shape id="_x0000_s3158" alt="" style="position:absolute;left:7506;top:9349;width:2727;height:530" coordorigin="7506,9349" coordsize="2727,530" path="m7506,9880r2727,l10233,9349r-2727,l7506,9880xe" fillcolor="#e1eed9" stroked="f">
              <v:path arrowok="t"/>
            </v:shape>
            <v:shape id="_x0000_s3159" alt="" style="position:absolute;left:1450;top:8260;width:0;height:1090" coordorigin="1450,8260" coordsize="0,1090" path="m1450,8260r,1089e" filled="f" strokecolor="#6fac46" strokeweight="1.06pt">
              <v:path arrowok="t"/>
            </v:shape>
            <v:shape id="_x0000_s3160" alt="" style="position:absolute;left:1460;top:9258;width:3056;height:0" coordorigin="1460,9258" coordsize="3056,0" path="m1460,9258r3055,e" filled="f" strokecolor="#6fac46" strokeweight="1.06pt">
              <v:path arrowok="t"/>
            </v:shape>
            <v:shape id="_x0000_s3161" alt="" style="position:absolute;left:1460;top:9309;width:3056;height:0" coordorigin="1460,9309" coordsize="3056,0" path="m1460,9309r3055,e" filled="f" strokecolor="#e1eed9" strokeweight="4.18pt">
              <v:path arrowok="t"/>
            </v:shape>
            <v:shape id="_x0000_s3162" alt="" style="position:absolute;left:4525;top:9268;width:0;height:82" coordorigin="4525,9268" coordsize="0,82" path="m4525,9268r,81e" filled="f" strokecolor="#a8d08d" strokeweight="1.06pt">
              <v:path arrowok="t"/>
            </v:shape>
            <v:shape id="_x0000_s3163" alt="" style="position:absolute;left:4515;top:9258;width:19;height:0" coordorigin="4515,9258" coordsize="19,0" path="m4515,9258r20,e" filled="f" strokecolor="#6fac46" strokeweight="1.06pt">
              <v:path arrowok="t"/>
            </v:shape>
            <v:shape id="_x0000_s3164" alt="" style="position:absolute;left:4544;top:9268;width:0;height:82" coordorigin="4544,9268" coordsize="0,82" path="m4544,9268r,81e" filled="f" strokecolor="#e1eed9" strokeweight="1.06pt">
              <v:path arrowok="t"/>
            </v:shape>
            <v:shape id="_x0000_s3165" alt="" style="position:absolute;left:4535;top:9258;width:19;height:0" coordorigin="4535,9258" coordsize="19,0" path="m4535,9258r19,e" filled="f" strokecolor="#6fac46" strokeweight="1.06pt">
              <v:path arrowok="t"/>
            </v:shape>
            <v:shape id="_x0000_s3166" alt="" style="position:absolute;left:4554;top:9258;width:2842;height:0" coordorigin="4554,9258" coordsize="2842,0" path="m4554,9258r2842,e" filled="f" strokecolor="#6fac46" strokeweight="1.06pt">
              <v:path arrowok="t"/>
            </v:shape>
            <v:shape id="_x0000_s3167" alt="" style="position:absolute;left:4554;top:9309;width:2842;height:0" coordorigin="4554,9309" coordsize="2842,0" path="m4554,9309r2842,e" filled="f" strokecolor="#e1eed9" strokeweight="4.18pt">
              <v:path arrowok="t"/>
            </v:shape>
            <v:shape id="_x0000_s3168" alt="" style="position:absolute;left:7405;top:9268;width:0;height:82" coordorigin="7405,9268" coordsize="0,82" path="m7405,9268r,81e" filled="f" strokecolor="#a8d08d" strokeweight="1.06pt">
              <v:path arrowok="t"/>
            </v:shape>
            <v:shape id="_x0000_s3169" alt="" style="position:absolute;left:7396;top:9258;width:19;height:0" coordorigin="7396,9258" coordsize="19,0" path="m7396,9258r19,e" filled="f" strokecolor="#6fac46" strokeweight="1.06pt">
              <v:path arrowok="t"/>
            </v:shape>
            <v:shape id="_x0000_s3170" alt="" style="position:absolute;left:7425;top:9268;width:0;height:82" coordorigin="7425,9268" coordsize="0,82" path="m7425,9268r,81e" filled="f" strokecolor="#e1eed9" strokeweight="1.06pt">
              <v:path arrowok="t"/>
            </v:shape>
            <v:shape id="_x0000_s3171" alt="" style="position:absolute;left:7415;top:9258;width:19;height:0" coordorigin="7415,9258" coordsize="19,0" path="m7415,9258r19,e" filled="f" strokecolor="#6fac46" strokeweight="1.06pt">
              <v:path arrowok="t"/>
            </v:shape>
            <v:shape id="_x0000_s3172" alt="" style="position:absolute;left:7434;top:9258;width:2888;height:0" coordorigin="7434,9258" coordsize="2888,0" path="m7434,9258r2888,e" filled="f" strokecolor="#6fac46" strokeweight="1.06pt">
              <v:path arrowok="t"/>
            </v:shape>
            <v:shape id="_x0000_s3173" alt="" style="position:absolute;left:7434;top:9309;width:2888;height:0" coordorigin="7434,9309" coordsize="2888,0" path="m7434,9309r2888,e" filled="f" strokecolor="#e1eed9" strokeweight="4.18pt">
              <v:path arrowok="t"/>
            </v:shape>
            <v:shape id="_x0000_s3174" alt="" style="position:absolute;left:10332;top:8260;width:0;height:1090" coordorigin="10332,8260" coordsize="0,1090" path="m10332,8260r,1089e" filled="f" strokecolor="#6fac46" strokeweight="1.06pt">
              <v:path arrowok="t"/>
            </v:shape>
            <v:shape id="_x0000_s3175" alt="" style="position:absolute;left:1450;top:10105;width:3075;height:101" coordorigin="1450,10105" coordsize="3075,101" path="m1450,10206r3075,l4525,10105r-3075,l1450,10206xe" fillcolor="#e1eed9" stroked="f">
              <v:path arrowok="t"/>
            </v:shape>
            <v:shape id="_x0000_s3176" alt="" style="position:absolute;left:1450;top:9349;width:0;height:876" coordorigin="1450,9349" coordsize="0,876" path="m1450,9349r,876e" filled="f" strokecolor="#a8d08d" strokeweight="1.06pt">
              <v:path arrowok="t"/>
            </v:shape>
            <v:shape id="_x0000_s3177" alt="" style="position:absolute;left:1460;top:10216;width:3056;height:0" coordorigin="1460,10216" coordsize="3056,0" path="m1460,10216r3055,e" filled="f" strokecolor="#a8d08d" strokeweight="1.06pt">
              <v:path arrowok="t"/>
            </v:shape>
            <v:shape id="_x0000_s3178" alt="" style="position:absolute;left:4525;top:10105;width:2880;height:101" coordorigin="4525,10105" coordsize="2880,101" path="m4525,10206r2880,l7405,10105r-2880,l4525,10206xe" fillcolor="#e1eed9" stroked="f">
              <v:path arrowok="t"/>
            </v:shape>
            <v:shape id="_x0000_s3179" alt="" style="position:absolute;left:4525;top:9349;width:0;height:876" coordorigin="4525,9349" coordsize="0,876" path="m4525,9349r,876e" filled="f" strokecolor="#a8d08d" strokeweight="1.06pt">
              <v:path arrowok="t"/>
            </v:shape>
            <v:shape id="_x0000_s3180" alt="" style="position:absolute;left:4535;top:10216;width:2861;height:0" coordorigin="4535,10216" coordsize="2861,0" path="m4535,10216r2861,e" filled="f" strokecolor="#a8d08d" strokeweight="1.06pt">
              <v:path arrowok="t"/>
            </v:shape>
            <v:shape id="_x0000_s3181" alt="" style="position:absolute;left:7405;top:10105;width:2926;height:101" coordorigin="7405,10105" coordsize="2926,101" path="m7405,10206r2926,l10331,10105r-2926,l7405,10206xe" fillcolor="#e1eed9" stroked="f">
              <v:path arrowok="t"/>
            </v:shape>
            <v:shape id="_x0000_s3182" alt="" style="position:absolute;left:7405;top:9349;width:0;height:876" coordorigin="7405,9349" coordsize="0,876" path="m7405,9349r,876e" filled="f" strokecolor="#a8d08d" strokeweight="1.06pt">
              <v:path arrowok="t"/>
            </v:shape>
            <v:shape id="_x0000_s3183" alt="" style="position:absolute;left:7415;top:10216;width:2907;height:0" coordorigin="7415,10216" coordsize="2907,0" path="m7415,10216r2907,e" filled="f" strokecolor="#a8d08d" strokeweight="1.06pt">
              <v:path arrowok="t"/>
            </v:shape>
            <v:shape id="_x0000_s3184" alt="" style="position:absolute;left:10332;top:9349;width:0;height:876" coordorigin="10332,9349" coordsize="0,876" path="m10332,9349r,876e" filled="f" strokecolor="#a8d08d" strokeweight="1.06pt">
              <v:path arrowok="t"/>
            </v:shape>
            <w10:wrap anchorx="page" anchory="page"/>
          </v:group>
        </w:pict>
      </w:r>
      <w:r>
        <w:pict w14:anchorId="4C395D63">
          <v:group id="_x0000_s2987" alt="" style="position:absolute;left:0;text-align:left;margin-left:70.9pt;margin-top:71.45pt;width:446.55pt;height:327.4pt;z-index:-7379;mso-position-horizontal-relative:page;mso-position-vertical-relative:page" coordorigin="1418,1429" coordsize="8931,6548">
            <v:shape id="_x0000_s2988" alt="" style="position:absolute;left:1460;top:1560;width:2151;height:771" coordorigin="1460,1560" coordsize="2151,771" path="m1460,2331r2150,l3610,1560r-2150,l1460,2331xe" fillcolor="#5b9bd4" stroked="f">
              <v:path arrowok="t"/>
            </v:shape>
            <v:shape id="_x0000_s2989" alt="" style="position:absolute;left:1551;top:1560;width:1961;height:771" coordorigin="1551,1560" coordsize="1961,771" path="m1551,2331r1961,l3512,1560r-1961,l1551,2331xe" fillcolor="#5b9bd4" stroked="f">
              <v:path arrowok="t"/>
            </v:shape>
            <v:shape id="_x0000_s2990" alt="" style="position:absolute;left:3611;top:1459;width:1574;height:872" coordorigin="3611,1459" coordsize="1574,872" path="m3611,2331r1574,l5185,1459r-1574,l3611,2331xe" fillcolor="#5b9bd4" stroked="f">
              <v:path arrowok="t"/>
            </v:shape>
            <v:shape id="_x0000_s2991" alt="" style="position:absolute;left:3711;top:1560;width:1375;height:531" coordorigin="3711,1560" coordsize="1375,531" path="m3711,2091r1376,l5087,1560r-1376,l3711,2091xe" fillcolor="#5b9bd4" stroked="f">
              <v:path arrowok="t"/>
            </v:shape>
            <v:shape id="_x0000_s2992" alt="" style="position:absolute;left:5185;top:1560;width:1997;height:771" coordorigin="5185,1560" coordsize="1997,771" path="m5185,2331r1997,l7182,1560r-1997,l5185,2331xe" fillcolor="#5b9bd4" stroked="f">
              <v:path arrowok="t"/>
            </v:shape>
            <v:shape id="_x0000_s2993" alt="" style="position:absolute;left:5286;top:1560;width:1796;height:531" coordorigin="5286,1560" coordsize="1796,531" path="m5286,2091r1795,l7081,1560r-1795,l5286,2091xe" fillcolor="#5b9bd4" stroked="f">
              <v:path arrowok="t"/>
            </v:shape>
            <v:shape id="_x0000_s2994" alt="" style="position:absolute;left:7182;top:1560;width:3125;height:771" coordorigin="7182,1560" coordsize="3125,771" path="m7182,2331r3125,l10307,1560r-3125,l7182,2331xe" fillcolor="#5b9bd4" stroked="f">
              <v:path arrowok="t"/>
            </v:shape>
            <v:shape id="_x0000_s2995" alt="" style="position:absolute;left:7281;top:1560;width:2936;height:531" coordorigin="7281,1560" coordsize="2936,531" path="m7281,2091r2935,l10216,1560r-2935,l7281,2091xe" fillcolor="#5b9bd4" stroked="f">
              <v:path arrowok="t"/>
            </v:shape>
            <v:shape id="_x0000_s2996" alt="" style="position:absolute;left:1460;top:1450;width:2151;height:0" coordorigin="1460,1450" coordsize="2151,0" path="m1460,1450r2150,e" filled="f" strokecolor="#5b9bd4" strokeweight="1.06pt">
              <v:path arrowok="t"/>
            </v:shape>
            <v:shape id="_x0000_s2997" alt="" style="position:absolute;left:1460;top:1459;width:2151;height:101" coordorigin="1460,1459" coordsize="2151,101" path="m1460,1560r2150,l3610,1459r-2150,l1460,1560xe" fillcolor="#5b9bd4" stroked="f">
              <v:path arrowok="t"/>
            </v:shape>
            <v:shape id="_x0000_s2998" alt="" style="position:absolute;left:3620;top:1440;width:0;height:120" coordorigin="3620,1440" coordsize="0,120" path="m3620,1440r,120e" filled="f" strokecolor="#5b9bd4" strokeweight="1.06pt">
              <v:path arrowok="t"/>
            </v:shape>
            <v:shape id="_x0000_s2999" alt="" style="position:absolute;left:3630;top:1450;width:1555;height:0" coordorigin="3630,1450" coordsize="1555,0" path="m3630,1450r1555,e" filled="f" strokecolor="#5b9bd4" strokeweight="1.06pt">
              <v:path arrowok="t"/>
            </v:shape>
            <v:shape id="_x0000_s3000" alt="" style="position:absolute;left:3630;top:1459;width:1555;height:101" coordorigin="3630,1459" coordsize="1555,101" path="m3630,1560r1555,l5185,1459r-1555,l3630,1560xe" fillcolor="#5b9bd4" stroked="f">
              <v:path arrowok="t"/>
            </v:shape>
            <v:shape id="_x0000_s3001" alt="" style="position:absolute;left:5195;top:1440;width:0;height:120" coordorigin="5195,1440" coordsize="0,120" path="m5195,1440r,120e" filled="f" strokecolor="#5b9bd4" strokeweight="1.06pt">
              <v:path arrowok="t"/>
            </v:shape>
            <v:shape id="_x0000_s3002" alt="" style="position:absolute;left:5204;top:1450;width:1978;height:0" coordorigin="5204,1450" coordsize="1978,0" path="m5204,1450r1978,e" filled="f" strokecolor="#5b9bd4" strokeweight="1.06pt">
              <v:path arrowok="t"/>
            </v:shape>
            <v:shape id="_x0000_s3003" alt="" style="position:absolute;left:5204;top:1459;width:1978;height:101" coordorigin="5204,1459" coordsize="1978,101" path="m5204,1560r1978,l7182,1459r-1978,l5204,1560xe" fillcolor="#5b9bd4" stroked="f">
              <v:path arrowok="t"/>
            </v:shape>
            <v:shape id="_x0000_s3004" alt="" style="position:absolute;left:7192;top:1440;width:0;height:120" coordorigin="7192,1440" coordsize="0,120" path="m7192,1440r,120e" filled="f" strokecolor="#5b9bd4" strokeweight="1.06pt">
              <v:path arrowok="t"/>
            </v:shape>
            <v:shape id="_x0000_s3005" alt="" style="position:absolute;left:7201;top:1450;width:3106;height:0" coordorigin="7201,1450" coordsize="3106,0" path="m7201,1450r3106,e" filled="f" strokecolor="#5b9bd4" strokeweight="1.06pt">
              <v:path arrowok="t"/>
            </v:shape>
            <v:shape id="_x0000_s3006" alt="" style="position:absolute;left:7201;top:1459;width:3106;height:101" coordorigin="7201,1459" coordsize="3106,101" path="m7201,1560r3106,l10307,1459r-3106,l7201,1560xe" fillcolor="#5b9bd4" stroked="f">
              <v:path arrowok="t"/>
            </v:shape>
            <v:shape id="_x0000_s3007" alt="" style="position:absolute;left:1450;top:2331;width:2160;height:101" coordorigin="1450,2331" coordsize="2160,101" path="m1450,2432r2160,l3610,2331r-2160,l1450,2432xe" fillcolor="#5b9bd4" stroked="f">
              <v:path arrowok="t"/>
            </v:shape>
            <v:shape id="_x0000_s3008" alt="" style="position:absolute;left:3611;top:2331;width:1574;height:101" coordorigin="3611,2331" coordsize="1574,101" path="m3611,2432r1574,l5185,2331r-1574,l3611,2432xe" fillcolor="#5b9bd4" stroked="f">
              <v:path arrowok="t"/>
            </v:shape>
            <v:shape id="_x0000_s3009" alt="" style="position:absolute;left:5185;top:2331;width:1997;height:101" coordorigin="5185,2331" coordsize="1997,101" path="m5185,2432r1997,l7182,2331r-1997,l5185,2432xe" fillcolor="#5b9bd4" stroked="f">
              <v:path arrowok="t"/>
            </v:shape>
            <v:shape id="_x0000_s3010" alt="" style="position:absolute;left:7182;top:2331;width:3135;height:101" coordorigin="7182,2331" coordsize="3135,101" path="m7182,2432r3135,l10317,2331r-3135,l7182,2432xe" fillcolor="#5b9bd4" stroked="f">
              <v:path arrowok="t"/>
            </v:shape>
            <v:shape id="_x0000_s3011" alt="" style="position:absolute;left:1460;top:2432;width:2141;height:1123" coordorigin="1460,2432" coordsize="2141,1123" path="m1460,3555r2141,l3601,2432r-2141,l1460,3555xe" fillcolor="#deeaf6" stroked="f">
              <v:path arrowok="t"/>
            </v:shape>
            <v:shape id="_x0000_s3012" alt="" style="position:absolute;left:1551;top:2532;width:1961;height:530" coordorigin="1551,2532" coordsize="1961,530" path="m1551,3063r1961,l3512,2532r-1961,l1551,3063xe" fillcolor="#deeaf6" stroked="f">
              <v:path arrowok="t"/>
            </v:shape>
            <v:shape id="_x0000_s3013" alt="" style="position:absolute;left:3611;top:2432;width:1565;height:1123" coordorigin="3611,2432" coordsize="1565,1123" path="m3611,3555r1564,l5175,2432r-1564,l3611,3555xe" fillcolor="#deeaf6" stroked="f">
              <v:path arrowok="t"/>
            </v:shape>
            <v:shape id="_x0000_s3014" alt="" style="position:absolute;left:3711;top:2532;width:1375;height:530" coordorigin="3711,2532" coordsize="1375,530" path="m3711,3063r1376,l5087,2532r-1376,l3711,3063xe" fillcolor="#deeaf6" stroked="f">
              <v:path arrowok="t"/>
            </v:shape>
            <v:shape id="_x0000_s3015" alt="" style="position:absolute;left:5185;top:2432;width:1988;height:1123" coordorigin="5185,2432" coordsize="1988,1123" path="m5185,3555r1988,l7173,2432r-1988,l5185,3555xe" fillcolor="#deeaf6" stroked="f">
              <v:path arrowok="t"/>
            </v:shape>
            <v:shape id="_x0000_s3016" alt="" style="position:absolute;left:5286;top:2532;width:1796;height:530" coordorigin="5286,2532" coordsize="1796,530" path="m5286,3063r1795,l7081,2532r-1795,l5286,3063xe" fillcolor="#deeaf6" stroked="f">
              <v:path arrowok="t"/>
            </v:shape>
            <v:shape id="_x0000_s3017" alt="" style="position:absolute;left:7182;top:2432;width:3125;height:1123" coordorigin="7182,2432" coordsize="3125,1123" path="m7182,3555r3125,l10307,2432r-3125,l7182,3555xe" fillcolor="#deeaf6" stroked="f">
              <v:path arrowok="t"/>
            </v:shape>
            <v:shape id="_x0000_s3018" alt="" style="position:absolute;left:7281;top:2532;width:2936;height:530" coordorigin="7281,2532" coordsize="2936,530" path="m7281,3063r2935,l10216,2532r-2935,l7281,3063xe" fillcolor="#deeaf6" stroked="f">
              <v:path arrowok="t"/>
            </v:shape>
            <v:shape id="_x0000_s3019" alt="" style="position:absolute;left:7281;top:3063;width:2936;height:290" coordorigin="7281,3063" coordsize="2936,290" path="m7281,3353r2935,l10216,3063r-2935,l7281,3353xe" fillcolor="#deeaf6" stroked="f">
              <v:path arrowok="t"/>
            </v:shape>
            <v:shape id="_x0000_s3020" alt="" style="position:absolute;left:1450;top:1440;width:0;height:1092" coordorigin="1450,1440" coordsize="0,1092" path="m1450,1440r,1092e" filled="f" strokecolor="#5b9bd4" strokeweight="1.06pt">
              <v:path arrowok="t"/>
            </v:shape>
            <v:shape id="_x0000_s3021" alt="" style="position:absolute;left:1460;top:2441;width:2141;height:0" coordorigin="1460,2441" coordsize="2141,0" path="m1460,2441r2141,e" filled="f" strokecolor="#5b9bd4" strokeweight="1.06pt">
              <v:path arrowok="t"/>
            </v:shape>
            <v:shape id="_x0000_s3022" alt="" style="position:absolute;left:1460;top:2492;width:2141;height:0" coordorigin="1460,2492" coordsize="2141,0" path="m1460,2492r2141,e" filled="f" strokecolor="#deeaf6" strokeweight="4.18pt">
              <v:path arrowok="t"/>
            </v:shape>
            <v:shape id="_x0000_s3023" alt="" style="position:absolute;left:3611;top:2451;width:0;height:82" coordorigin="3611,2451" coordsize="0,82" path="m3611,2451r,81e" filled="f" strokecolor="#9cc2e4" strokeweight="1.06pt">
              <v:path arrowok="t"/>
            </v:shape>
            <v:shape id="_x0000_s3024" alt="" style="position:absolute;left:3601;top:2441;width:19;height:0" coordorigin="3601,2441" coordsize="19,0" path="m3601,2441r19,e" filled="f" strokecolor="#5b9bd4" strokeweight="1.06pt">
              <v:path arrowok="t"/>
            </v:shape>
            <v:shape id="_x0000_s3025" alt="" style="position:absolute;left:3630;top:2451;width:0;height:82" coordorigin="3630,2451" coordsize="0,82" path="m3630,2451r,81e" filled="f" strokecolor="#deeaf6" strokeweight="1.06pt">
              <v:path arrowok="t"/>
            </v:shape>
            <v:shape id="_x0000_s3026" alt="" style="position:absolute;left:3620;top:2441;width:19;height:0" coordorigin="3620,2441" coordsize="19,0" path="m3620,2441r19,e" filled="f" strokecolor="#5b9bd4" strokeweight="1.06pt">
              <v:path arrowok="t"/>
            </v:shape>
            <v:shape id="_x0000_s3027" alt="" style="position:absolute;left:3639;top:2441;width:1536;height:0" coordorigin="3639,2441" coordsize="1536,0" path="m3639,2441r1536,e" filled="f" strokecolor="#5b9bd4" strokeweight="1.06pt">
              <v:path arrowok="t"/>
            </v:shape>
            <v:shape id="_x0000_s3028" alt="" style="position:absolute;left:3639;top:2492;width:1536;height:0" coordorigin="3639,2492" coordsize="1536,0" path="m3639,2492r1536,e" filled="f" strokecolor="#deeaf6" strokeweight="4.18pt">
              <v:path arrowok="t"/>
            </v:shape>
            <v:shape id="_x0000_s3029" alt="" style="position:absolute;left:5185;top:2451;width:0;height:82" coordorigin="5185,2451" coordsize="0,82" path="m5185,2451r,81e" filled="f" strokecolor="#9cc2e4" strokeweight="1.06pt">
              <v:path arrowok="t"/>
            </v:shape>
            <v:shape id="_x0000_s3030" alt="" style="position:absolute;left:5175;top:2441;width:19;height:0" coordorigin="5175,2441" coordsize="19,0" path="m5175,2441r20,e" filled="f" strokecolor="#5b9bd4" strokeweight="1.06pt">
              <v:path arrowok="t"/>
            </v:shape>
            <v:shape id="_x0000_s3031" alt="" style="position:absolute;left:5204;top:2451;width:0;height:82" coordorigin="5204,2451" coordsize="0,82" path="m5204,2451r,81e" filled="f" strokecolor="#deeaf6" strokeweight="1.06pt">
              <v:path arrowok="t"/>
            </v:shape>
            <v:shape id="_x0000_s3032" alt="" style="position:absolute;left:5195;top:2441;width:19;height:0" coordorigin="5195,2441" coordsize="19,0" path="m5195,2441r19,e" filled="f" strokecolor="#5b9bd4" strokeweight="1.06pt">
              <v:path arrowok="t"/>
            </v:shape>
            <v:shape id="_x0000_s3033" alt="" style="position:absolute;left:5214;top:2441;width:1959;height:0" coordorigin="5214,2441" coordsize="1959,0" path="m5214,2441r1959,e" filled="f" strokecolor="#5b9bd4" strokeweight="1.06pt">
              <v:path arrowok="t"/>
            </v:shape>
            <v:shape id="_x0000_s3034" alt="" style="position:absolute;left:5214;top:2492;width:1959;height:0" coordorigin="5214,2492" coordsize="1959,0" path="m5214,2492r1959,e" filled="f" strokecolor="#deeaf6" strokeweight="4.18pt">
              <v:path arrowok="t"/>
            </v:shape>
            <v:shape id="_x0000_s3035" alt="" style="position:absolute;left:7182;top:2451;width:0;height:82" coordorigin="7182,2451" coordsize="0,82" path="m7182,2451r,81e" filled="f" strokecolor="#9cc2e4" strokeweight="1.06pt">
              <v:path arrowok="t"/>
            </v:shape>
            <v:shape id="_x0000_s3036" alt="" style="position:absolute;left:7173;top:2441;width:19;height:0" coordorigin="7173,2441" coordsize="19,0" path="m7173,2441r19,e" filled="f" strokecolor="#5b9bd4" strokeweight="1.06pt">
              <v:path arrowok="t"/>
            </v:shape>
            <v:shape id="_x0000_s3037" alt="" style="position:absolute;left:7201;top:2451;width:0;height:82" coordorigin="7201,2451" coordsize="0,82" path="m7201,2451r,81e" filled="f" strokecolor="#deeaf6" strokeweight="1.06pt">
              <v:path arrowok="t"/>
            </v:shape>
            <v:shape id="_x0000_s3038" alt="" style="position:absolute;left:7192;top:2441;width:19;height:0" coordorigin="7192,2441" coordsize="19,0" path="m7192,2441r19,e" filled="f" strokecolor="#5b9bd4" strokeweight="1.06pt">
              <v:path arrowok="t"/>
            </v:shape>
            <v:shape id="_x0000_s3039" alt="" style="position:absolute;left:7211;top:2441;width:3096;height:0" coordorigin="7211,2441" coordsize="3096,0" path="m7211,2441r3096,e" filled="f" strokecolor="#5b9bd4" strokeweight="1.06pt">
              <v:path arrowok="t"/>
            </v:shape>
            <v:shape id="_x0000_s3040" alt="" style="position:absolute;left:7211;top:2492;width:3096;height:0" coordorigin="7211,2492" coordsize="3096,0" path="m7211,2492r3096,e" filled="f" strokecolor="#deeaf6" strokeweight="4.18pt">
              <v:path arrowok="t"/>
            </v:shape>
            <v:shape id="_x0000_s3041" alt="" style="position:absolute;left:10317;top:1440;width:0;height:1092" coordorigin="10317,1440" coordsize="0,1092" path="m10317,1440r,1092e" filled="f" strokecolor="#5b9bd4" strokeweight="1.06pt">
              <v:path arrowok="t"/>
            </v:shape>
            <v:shape id="_x0000_s3042" alt="" style="position:absolute;left:1460;top:3656;width:2141;height:2" coordorigin="1460,3656" coordsize="2141,2" path="m1460,3658r2141,l3601,3656r-2141,l1460,3658xe" fillcolor="#deeaf6" stroked="f">
              <v:path arrowok="t"/>
            </v:shape>
            <v:shape id="_x0000_s3043" alt="" style="position:absolute;left:3611;top:3656;width:1565;height:2" coordorigin="3611,3656" coordsize="1565,2" path="m3611,3658r1564,l5175,3656r-1564,l3611,3658xe" fillcolor="#deeaf6" stroked="f">
              <v:path arrowok="t"/>
            </v:shape>
            <v:shape id="_x0000_s3044" alt="" style="position:absolute;left:5185;top:3656;width:1988;height:2" coordorigin="5185,3656" coordsize="1988,2" path="m5185,3658r1988,l7173,3656r-1988,l5185,3658xe" fillcolor="#deeaf6" stroked="f">
              <v:path arrowok="t"/>
            </v:shape>
            <v:shape id="_x0000_s3045" alt="" style="position:absolute;left:7182;top:3656;width:3125;height:2" coordorigin="7182,3656" coordsize="3125,2" path="m7182,3658r3125,l10307,3656r-3125,l7182,3658xe" fillcolor="#deeaf6" stroked="f">
              <v:path arrowok="t"/>
            </v:shape>
            <v:shape id="_x0000_s3046" alt="" style="position:absolute;left:1450;top:3555;width:2160;height:101" coordorigin="1450,3555" coordsize="2160,101" path="m1450,3656r2160,l3610,3555r-2160,l1450,3656xe" fillcolor="#deeaf6" stroked="f">
              <v:path arrowok="t"/>
            </v:shape>
            <v:shape id="_x0000_s3047" alt="" style="position:absolute;left:1450;top:2532;width:0;height:1123" coordorigin="1450,2532" coordsize="0,1123" path="m1450,2532r,1124e" filled="f" strokecolor="#9cc2e4" strokeweight="1.06pt">
              <v:path arrowok="t"/>
            </v:shape>
            <v:shape id="_x0000_s3048" alt="" style="position:absolute;left:3611;top:3555;width:1574;height:101" coordorigin="3611,3555" coordsize="1574,101" path="m3611,3656r1574,l5185,3555r-1574,l3611,3656xe" fillcolor="#deeaf6" stroked="f">
              <v:path arrowok="t"/>
            </v:shape>
            <v:shape id="_x0000_s3049" alt="" style="position:absolute;left:3611;top:2532;width:0;height:1123" coordorigin="3611,2532" coordsize="0,1123" path="m3611,2532r,1124e" filled="f" strokecolor="#9cc2e4" strokeweight="1.06pt">
              <v:path arrowok="t"/>
            </v:shape>
            <v:shape id="_x0000_s3050" alt="" style="position:absolute;left:5185;top:3555;width:1997;height:101" coordorigin="5185,3555" coordsize="1997,101" path="m5185,3656r1997,l7182,3555r-1997,l5185,3656xe" fillcolor="#deeaf6" stroked="f">
              <v:path arrowok="t"/>
            </v:shape>
            <v:shape id="_x0000_s3051" alt="" style="position:absolute;left:5185;top:2532;width:0;height:1123" coordorigin="5185,2532" coordsize="0,1123" path="m5185,2532r,1124e" filled="f" strokecolor="#9cc2e4" strokeweight="1.06pt">
              <v:path arrowok="t"/>
            </v:shape>
            <v:shape id="_x0000_s3052" alt="" style="position:absolute;left:7182;top:3555;width:3135;height:101" coordorigin="7182,3555" coordsize="3135,101" path="m7182,3656r3135,l10317,3555r-3135,l7182,3656xe" fillcolor="#deeaf6" stroked="f">
              <v:path arrowok="t"/>
            </v:shape>
            <v:shape id="_x0000_s3053" alt="" style="position:absolute;left:7182;top:2532;width:0;height:1123" coordorigin="7182,2532" coordsize="0,1123" path="m7182,2532r,1124e" filled="f" strokecolor="#9cc2e4" strokeweight="1.06pt">
              <v:path arrowok="t"/>
            </v:shape>
            <v:shape id="_x0000_s3054" alt="" style="position:absolute;left:10317;top:2532;width:0;height:1123" coordorigin="10317,2532" coordsize="0,1123" path="m10317,2532r,1124e" filled="f" strokecolor="#9cc2e4" strokeweight="1.06pt">
              <v:path arrowok="t"/>
            </v:shape>
            <v:shape id="_x0000_s3055" alt="" style="position:absolute;left:1460;top:3656;width:2141;height:1126" coordorigin="1460,3656" coordsize="2141,1126" path="m1460,4782r2141,l3601,3656r-2141,l1460,4782xe" fillcolor="#deeaf6" stroked="f">
              <v:path arrowok="t"/>
            </v:shape>
            <v:shape id="_x0000_s3056" alt="" style="position:absolute;left:1551;top:3757;width:1961;height:530" coordorigin="1551,3757" coordsize="1961,530" path="m3512,4287r,-530l1551,3757r,530l3512,4287xe" fillcolor="#deeaf6" stroked="f">
              <v:path arrowok="t"/>
            </v:shape>
            <v:shape id="_x0000_s3057" alt="" style="position:absolute;left:3611;top:3656;width:1565;height:1126" coordorigin="3611,3656" coordsize="1565,1126" path="m3611,4782r1564,l5175,3656r-1564,l3611,4782xe" fillcolor="#deeaf6" stroked="f">
              <v:path arrowok="t"/>
            </v:shape>
            <v:shape id="_x0000_s3058" alt="" style="position:absolute;left:3711;top:3757;width:1375;height:530" coordorigin="3711,3757" coordsize="1375,530" path="m5087,4287r,-530l3711,3757r,530l5087,4287xe" fillcolor="#deeaf6" stroked="f">
              <v:path arrowok="t"/>
            </v:shape>
            <v:shape id="_x0000_s3059" alt="" style="position:absolute;left:5185;top:3656;width:1988;height:1126" coordorigin="5185,3656" coordsize="1988,1126" path="m5185,4782r1988,l7173,3656r-1988,l5185,4782xe" fillcolor="#deeaf6" stroked="f">
              <v:path arrowok="t"/>
            </v:shape>
            <v:shape id="_x0000_s3060" alt="" style="position:absolute;left:5286;top:3757;width:1796;height:530" coordorigin="5286,3757" coordsize="1796,530" path="m7081,4287r,-530l5286,3757r,530l7081,4287xe" fillcolor="#deeaf6" stroked="f">
              <v:path arrowok="t"/>
            </v:shape>
            <v:shape id="_x0000_s3061" alt="" style="position:absolute;left:7182;top:3656;width:3125;height:1126" coordorigin="7182,3656" coordsize="3125,1126" path="m7182,4782r3125,l10307,3656r-3125,l7182,4782xe" fillcolor="#deeaf6" stroked="f">
              <v:path arrowok="t"/>
            </v:shape>
            <v:shape id="_x0000_s3062" alt="" style="position:absolute;left:7281;top:3757;width:2936;height:530" coordorigin="7281,3757" coordsize="2936,530" path="m10216,4287r,-530l7281,3757r,530l10216,4287xe" fillcolor="#deeaf6" stroked="f">
              <v:path arrowok="t"/>
            </v:shape>
            <v:shape id="_x0000_s3063" alt="" style="position:absolute;left:7281;top:4287;width:2936;height:290" coordorigin="7281,4287" coordsize="2936,290" path="m7281,4577r2935,l10216,4287r-2935,l7281,4577xe" fillcolor="#deeaf6" stroked="f">
              <v:path arrowok="t"/>
            </v:shape>
            <v:shape id="_x0000_s3064" alt="" style="position:absolute;left:1450;top:3656;width:0;height:101" coordorigin="1450,3656" coordsize="0,101" path="m1450,3656r,100e" filled="f" strokecolor="#9cc2e4" strokeweight="1.06pt">
              <v:path arrowok="t"/>
            </v:shape>
            <v:shape id="_x0000_s3065" alt="" style="position:absolute;left:1460;top:3665;width:2141;height:0" coordorigin="1460,3665" coordsize="2141,0" path="m1460,3665r2141,e" filled="f" strokecolor="#9cc2e4" strokeweight="1.06pt">
              <v:path arrowok="t"/>
            </v:shape>
            <v:shape id="_x0000_s3066" alt="" style="position:absolute;left:1460;top:3716;width:2141;height:0" coordorigin="1460,3716" coordsize="2141,0" path="m1460,3716r2141,e" filled="f" strokecolor="#deeaf6" strokeweight="4.18pt">
              <v:path arrowok="t"/>
            </v:shape>
            <v:shape id="_x0000_s3067" alt="" style="position:absolute;left:3611;top:3656;width:0;height:101" coordorigin="3611,3656" coordsize="0,101" path="m3611,3656r,100e" filled="f" strokecolor="#9cc2e4" strokeweight="1.06pt">
              <v:path arrowok="t"/>
            </v:shape>
            <v:shape id="_x0000_s3068" alt="" style="position:absolute;left:3620;top:3665;width:1555;height:0" coordorigin="3620,3665" coordsize="1555,0" path="m3620,3665r1555,e" filled="f" strokecolor="#9cc2e4" strokeweight="1.06pt">
              <v:path arrowok="t"/>
            </v:shape>
            <v:shape id="_x0000_s3069" alt="" style="position:absolute;left:3620;top:3716;width:1555;height:0" coordorigin="3620,3716" coordsize="1555,0" path="m3620,3716r1555,e" filled="f" strokecolor="#deeaf6" strokeweight="4.18pt">
              <v:path arrowok="t"/>
            </v:shape>
            <v:shape id="_x0000_s3070" alt="" style="position:absolute;left:5185;top:3656;width:0;height:101" coordorigin="5185,3656" coordsize="0,101" path="m5185,3656r,100e" filled="f" strokecolor="#9cc2e4" strokeweight="1.06pt">
              <v:path arrowok="t"/>
            </v:shape>
            <v:shape id="_x0000_s3071" alt="" style="position:absolute;left:5195;top:3665;width:1978;height:0" coordorigin="5195,3665" coordsize="1978,0" path="m5195,3665r1978,e" filled="f" strokecolor="#9cc2e4" strokeweight="1.06pt">
              <v:path arrowok="t"/>
            </v:shape>
            <v:shape id="_x0000_s3072" alt="" style="position:absolute;left:5195;top:3716;width:1978;height:0" coordorigin="5195,3716" coordsize="1978,0" path="m5195,3716r1978,e" filled="f" strokecolor="#deeaf6" strokeweight="4.18pt">
              <v:path arrowok="t"/>
            </v:shape>
            <v:shape id="_x0000_s3073" alt="" style="position:absolute;left:7182;top:3656;width:0;height:101" coordorigin="7182,3656" coordsize="0,101" path="m7182,3656r,100e" filled="f" strokecolor="#9cc2e4" strokeweight="1.06pt">
              <v:path arrowok="t"/>
            </v:shape>
            <v:shape id="_x0000_s3074" alt="" style="position:absolute;left:7192;top:3665;width:3116;height:0" coordorigin="7192,3665" coordsize="3116,0" path="m7192,3665r3115,e" filled="f" strokecolor="#9cc2e4" strokeweight="1.06pt">
              <v:path arrowok="t"/>
            </v:shape>
            <v:shape id="_x0000_s3075" alt="" style="position:absolute;left:7192;top:3716;width:3116;height:0" coordorigin="7192,3716" coordsize="3116,0" path="m7192,3716r3115,e" filled="f" strokecolor="#deeaf6" strokeweight="4.18pt">
              <v:path arrowok="t"/>
            </v:shape>
            <v:shape id="_x0000_s3076" alt="" style="position:absolute;left:10317;top:3656;width:0;height:101" coordorigin="10317,3656" coordsize="0,101" path="m10317,3656r,100e" filled="f" strokecolor="#9cc2e4" strokeweight="1.06pt">
              <v:path arrowok="t"/>
            </v:shape>
            <v:shape id="_x0000_s3077" alt="" style="position:absolute;left:1450;top:4782;width:2160;height:101" coordorigin="1450,4782" coordsize="2160,101" path="m1450,4883r2160,l3610,4782r-2160,l1450,4883xe" fillcolor="#deeaf6" stroked="f">
              <v:path arrowok="t"/>
            </v:shape>
            <v:shape id="_x0000_s3078" alt="" style="position:absolute;left:1450;top:3757;width:0;height:1126" coordorigin="1450,3757" coordsize="0,1126" path="m1450,3757r,1126e" filled="f" strokecolor="#9cc2e4" strokeweight="1.06pt">
              <v:path arrowok="t"/>
            </v:shape>
            <v:shape id="_x0000_s3079" alt="" style="position:absolute;left:3611;top:4782;width:1574;height:101" coordorigin="3611,4782" coordsize="1574,101" path="m3611,4883r1574,l5185,4782r-1574,l3611,4883xe" fillcolor="#deeaf6" stroked="f">
              <v:path arrowok="t"/>
            </v:shape>
            <v:shape id="_x0000_s3080" alt="" style="position:absolute;left:3611;top:3757;width:0;height:1126" coordorigin="3611,3757" coordsize="0,1126" path="m3611,3757r,1126e" filled="f" strokecolor="#9cc2e4" strokeweight="1.06pt">
              <v:path arrowok="t"/>
            </v:shape>
            <v:shape id="_x0000_s3081" alt="" style="position:absolute;left:5185;top:4782;width:1997;height:101" coordorigin="5185,4782" coordsize="1997,101" path="m5185,4883r1997,l7182,4782r-1997,l5185,4883xe" fillcolor="#deeaf6" stroked="f">
              <v:path arrowok="t"/>
            </v:shape>
            <v:shape id="_x0000_s3082" alt="" style="position:absolute;left:5185;top:3757;width:0;height:1126" coordorigin="5185,3757" coordsize="0,1126" path="m5185,3757r,1126e" filled="f" strokecolor="#9cc2e4" strokeweight="1.06pt">
              <v:path arrowok="t"/>
            </v:shape>
            <v:shape id="_x0000_s3083" alt="" style="position:absolute;left:7182;top:4782;width:3135;height:101" coordorigin="7182,4782" coordsize="3135,101" path="m7182,4883r3135,l10317,4782r-3135,l7182,4883xe" fillcolor="#deeaf6" stroked="f">
              <v:path arrowok="t"/>
            </v:shape>
            <v:shape id="_x0000_s3084" alt="" style="position:absolute;left:7182;top:3757;width:0;height:1126" coordorigin="7182,3757" coordsize="0,1126" path="m7182,3757r,1126e" filled="f" strokecolor="#9cc2e4" strokeweight="1.06pt">
              <v:path arrowok="t"/>
            </v:shape>
            <v:shape id="_x0000_s3085" alt="" style="position:absolute;left:10317;top:3757;width:0;height:1126" coordorigin="10317,3757" coordsize="0,1126" path="m10317,3757r,1126e" filled="f" strokecolor="#9cc2e4" strokeweight="1.06pt">
              <v:path arrowok="t"/>
            </v:shape>
            <v:shape id="_x0000_s3086" alt="" style="position:absolute;left:1450;top:4883;width:0;height:101" coordorigin="1450,4883" coordsize="0,101" path="m1450,4883r,100e" filled="f" strokecolor="#9cc2e4" strokeweight="1.06pt">
              <v:path arrowok="t"/>
            </v:shape>
            <v:shape id="_x0000_s3087" alt="" style="position:absolute;left:1460;top:4892;width:2141;height:0" coordorigin="1460,4892" coordsize="2141,0" path="m1460,4892r2141,e" filled="f" strokecolor="#9cc2e4" strokeweight="1.06pt">
              <v:path arrowok="t"/>
            </v:shape>
            <v:shape id="_x0000_s3088" alt="" style="position:absolute;left:3611;top:4883;width:0;height:101" coordorigin="3611,4883" coordsize="0,101" path="m3611,4883r,100e" filled="f" strokecolor="#9cc2e4" strokeweight="1.06pt">
              <v:path arrowok="t"/>
            </v:shape>
            <v:shape id="_x0000_s3089" alt="" style="position:absolute;left:3620;top:4892;width:1555;height:0" coordorigin="3620,4892" coordsize="1555,0" path="m3620,4892r1555,e" filled="f" strokecolor="#9cc2e4" strokeweight="1.06pt">
              <v:path arrowok="t"/>
            </v:shape>
            <v:shape id="_x0000_s3090" alt="" style="position:absolute;left:5185;top:4883;width:0;height:101" coordorigin="5185,4883" coordsize="0,101" path="m5185,4883r,100e" filled="f" strokecolor="#9cc2e4" strokeweight="1.06pt">
              <v:path arrowok="t"/>
            </v:shape>
            <v:shape id="_x0000_s3091" alt="" style="position:absolute;left:5195;top:4892;width:1978;height:0" coordorigin="5195,4892" coordsize="1978,0" path="m5195,4892r1978,e" filled="f" strokecolor="#9cc2e4" strokeweight="1.06pt">
              <v:path arrowok="t"/>
            </v:shape>
            <v:shape id="_x0000_s3092" alt="" style="position:absolute;left:7182;top:4883;width:0;height:101" coordorigin="7182,4883" coordsize="0,101" path="m7182,4883r,100e" filled="f" strokecolor="#9cc2e4" strokeweight="1.06pt">
              <v:path arrowok="t"/>
            </v:shape>
            <v:shape id="_x0000_s3093" alt="" style="position:absolute;left:7192;top:4892;width:3116;height:0" coordorigin="7192,4892" coordsize="3116,0" path="m7192,4892r3115,e" filled="f" strokecolor="#9cc2e4" strokeweight="1.06pt">
              <v:path arrowok="t"/>
            </v:shape>
            <v:shape id="_x0000_s3094" alt="" style="position:absolute;left:10317;top:4883;width:0;height:101" coordorigin="10317,4883" coordsize="0,101" path="m10317,4883r,100e" filled="f" strokecolor="#9cc2e4" strokeweight="1.06pt">
              <v:path arrowok="t"/>
            </v:shape>
            <v:shape id="_x0000_s3095" alt="" style="position:absolute;left:1450;top:4983;width:0;height:919" coordorigin="1450,4983" coordsize="0,919" path="m1450,4983r,920e" filled="f" strokecolor="#9cc2e4" strokeweight="1.06pt">
              <v:path arrowok="t"/>
            </v:shape>
            <v:shape id="_x0000_s3096" alt="" style="position:absolute;left:3611;top:4983;width:0;height:919" coordorigin="3611,4983" coordsize="0,919" path="m3611,4983r,920e" filled="f" strokecolor="#9cc2e4" strokeweight="1.06pt">
              <v:path arrowok="t"/>
            </v:shape>
            <v:shape id="_x0000_s3097" alt="" style="position:absolute;left:5185;top:4983;width:0;height:919" coordorigin="5185,4983" coordsize="0,919" path="m5185,4983r,920e" filled="f" strokecolor="#9cc2e4" strokeweight="1.06pt">
              <v:path arrowok="t"/>
            </v:shape>
            <v:shape id="_x0000_s3098" alt="" style="position:absolute;left:7182;top:4983;width:0;height:919" coordorigin="7182,4983" coordsize="0,919" path="m7182,4983r,920e" filled="f" strokecolor="#9cc2e4" strokeweight="1.06pt">
              <v:path arrowok="t"/>
            </v:shape>
            <v:shape id="_x0000_s3099" alt="" style="position:absolute;left:10317;top:4983;width:0;height:919" coordorigin="10317,4983" coordsize="0,919" path="m10317,4983r,920e" filled="f" strokecolor="#9cc2e4" strokeweight="1.06pt">
              <v:path arrowok="t"/>
            </v:shape>
            <v:shape id="_x0000_s3100" alt="" style="position:absolute;left:1450;top:5903;width:0;height:101" coordorigin="1450,5903" coordsize="0,101" path="m1450,5903r,100e" filled="f" strokecolor="#9cc2e4" strokeweight="1.06pt">
              <v:path arrowok="t"/>
            </v:shape>
            <v:shape id="_x0000_s3101" alt="" style="position:absolute;left:1460;top:5912;width:2141;height:0" coordorigin="1460,5912" coordsize="2141,0" path="m1460,5912r2141,e" filled="f" strokecolor="#9cc2e4" strokeweight="1.06pt">
              <v:path arrowok="t"/>
            </v:shape>
            <v:shape id="_x0000_s3102" alt="" style="position:absolute;left:3611;top:5903;width:0;height:101" coordorigin="3611,5903" coordsize="0,101" path="m3611,5903r,100e" filled="f" strokecolor="#9cc2e4" strokeweight="1.06pt">
              <v:path arrowok="t"/>
            </v:shape>
            <v:shape id="_x0000_s3103" alt="" style="position:absolute;left:3620;top:5912;width:1555;height:0" coordorigin="3620,5912" coordsize="1555,0" path="m3620,5912r1555,e" filled="f" strokecolor="#9cc2e4" strokeweight="1.06pt">
              <v:path arrowok="t"/>
            </v:shape>
            <v:shape id="_x0000_s3104" alt="" style="position:absolute;left:5185;top:5903;width:0;height:101" coordorigin="5185,5903" coordsize="0,101" path="m5185,5903r,100e" filled="f" strokecolor="#9cc2e4" strokeweight="1.06pt">
              <v:path arrowok="t"/>
            </v:shape>
            <v:shape id="_x0000_s3105" alt="" style="position:absolute;left:5195;top:5912;width:1978;height:0" coordorigin="5195,5912" coordsize="1978,0" path="m5195,5912r1978,e" filled="f" strokecolor="#9cc2e4" strokeweight="1.06pt">
              <v:path arrowok="t"/>
            </v:shape>
            <v:shape id="_x0000_s3106" alt="" style="position:absolute;left:7182;top:5903;width:0;height:101" coordorigin="7182,5903" coordsize="0,101" path="m7182,5903r,100e" filled="f" strokecolor="#9cc2e4" strokeweight="1.06pt">
              <v:path arrowok="t"/>
            </v:shape>
            <v:shape id="_x0000_s3107" alt="" style="position:absolute;left:7192;top:5912;width:3116;height:0" coordorigin="7192,5912" coordsize="3116,0" path="m7192,5912r3115,e" filled="f" strokecolor="#9cc2e4" strokeweight="1.06pt">
              <v:path arrowok="t"/>
            </v:shape>
            <v:shape id="_x0000_s3108" alt="" style="position:absolute;left:10317;top:5903;width:0;height:101" coordorigin="10317,5903" coordsize="0,101" path="m10317,5903r,100e" filled="f" strokecolor="#9cc2e4" strokeweight="1.06pt">
              <v:path arrowok="t"/>
            </v:shape>
            <v:shape id="_x0000_s3109" alt="" style="position:absolute;left:1450;top:6003;width:0;height:922" coordorigin="1450,6003" coordsize="0,922" path="m1450,6003r,922e" filled="f" strokecolor="#9cc2e4" strokeweight="1.06pt">
              <v:path arrowok="t"/>
            </v:shape>
            <v:shape id="_x0000_s3110" alt="" style="position:absolute;left:3611;top:6003;width:0;height:922" coordorigin="3611,6003" coordsize="0,922" path="m3611,6003r,922e" filled="f" strokecolor="#9cc2e4" strokeweight="1.06pt">
              <v:path arrowok="t"/>
            </v:shape>
            <v:shape id="_x0000_s3111" alt="" style="position:absolute;left:5185;top:6003;width:0;height:922" coordorigin="5185,6003" coordsize="0,922" path="m5185,6003r,922e" filled="f" strokecolor="#9cc2e4" strokeweight="1.06pt">
              <v:path arrowok="t"/>
            </v:shape>
            <v:shape id="_x0000_s3112" alt="" style="position:absolute;left:7182;top:6003;width:0;height:922" coordorigin="7182,6003" coordsize="0,922" path="m7182,6003r,922e" filled="f" strokecolor="#9cc2e4" strokeweight="1.06pt">
              <v:path arrowok="t"/>
            </v:shape>
            <v:shape id="_x0000_s3113" alt="" style="position:absolute;left:10317;top:6003;width:0;height:922" coordorigin="10317,6003" coordsize="0,922" path="m10317,6003r,922e" filled="f" strokecolor="#9cc2e4" strokeweight="1.06pt">
              <v:path arrowok="t"/>
            </v:shape>
            <v:shape id="_x0000_s3114" alt="" style="position:absolute;left:1450;top:6925;width:0;height:101" coordorigin="1450,6925" coordsize="0,101" path="m1450,6925r,101e" filled="f" strokecolor="#9cc2e4" strokeweight="1.06pt">
              <v:path arrowok="t"/>
            </v:shape>
            <v:shape id="_x0000_s3115" alt="" style="position:absolute;left:1460;top:6935;width:2141;height:0" coordorigin="1460,6935" coordsize="2141,0" path="m1460,6935r2141,e" filled="f" strokecolor="#9cc2e4" strokeweight="1.06pt">
              <v:path arrowok="t"/>
            </v:shape>
            <v:shape id="_x0000_s3116" alt="" style="position:absolute;left:3611;top:6925;width:0;height:101" coordorigin="3611,6925" coordsize="0,101" path="m3611,6925r,101e" filled="f" strokecolor="#9cc2e4" strokeweight="1.06pt">
              <v:path arrowok="t"/>
            </v:shape>
            <v:shape id="_x0000_s3117" alt="" style="position:absolute;left:3620;top:6935;width:1555;height:0" coordorigin="3620,6935" coordsize="1555,0" path="m3620,6935r1555,e" filled="f" strokecolor="#9cc2e4" strokeweight="1.06pt">
              <v:path arrowok="t"/>
            </v:shape>
            <v:shape id="_x0000_s3118" alt="" style="position:absolute;left:5185;top:6925;width:0;height:101" coordorigin="5185,6925" coordsize="0,101" path="m5185,6925r,101e" filled="f" strokecolor="#9cc2e4" strokeweight="1.06pt">
              <v:path arrowok="t"/>
            </v:shape>
            <v:shape id="_x0000_s3119" alt="" style="position:absolute;left:5195;top:6935;width:1978;height:0" coordorigin="5195,6935" coordsize="1978,0" path="m5195,6935r1978,e" filled="f" strokecolor="#9cc2e4" strokeweight="1.06pt">
              <v:path arrowok="t"/>
            </v:shape>
            <v:shape id="_x0000_s3120" alt="" style="position:absolute;left:7182;top:6925;width:0;height:101" coordorigin="7182,6925" coordsize="0,101" path="m7182,6925r,101e" filled="f" strokecolor="#9cc2e4" strokeweight="1.06pt">
              <v:path arrowok="t"/>
            </v:shape>
            <v:shape id="_x0000_s3121" alt="" style="position:absolute;left:7192;top:6935;width:3116;height:0" coordorigin="7192,6935" coordsize="3116,0" path="m7192,6935r3115,e" filled="f" strokecolor="#9cc2e4" strokeweight="1.06pt">
              <v:path arrowok="t"/>
            </v:shape>
            <v:shape id="_x0000_s3122" alt="" style="position:absolute;left:10317;top:6925;width:0;height:101" coordorigin="10317,6925" coordsize="0,101" path="m10317,6925r,101e" filled="f" strokecolor="#9cc2e4" strokeweight="1.06pt">
              <v:path arrowok="t"/>
            </v:shape>
            <v:shape id="_x0000_s3123" alt="" style="position:absolute;left:1450;top:7026;width:0;height:941" coordorigin="1450,7026" coordsize="0,941" path="m1450,7026r,941e" filled="f" strokecolor="#9cc2e4" strokeweight="1.06pt">
              <v:path arrowok="t"/>
            </v:shape>
            <v:shape id="_x0000_s3124" alt="" style="position:absolute;left:1460;top:7957;width:2141;height:0" coordorigin="1460,7957" coordsize="2141,0" path="m1460,7957r2141,e" filled="f" strokecolor="#9cc2e4" strokeweight="1.06pt">
              <v:path arrowok="t"/>
            </v:shape>
            <v:shape id="_x0000_s3125" alt="" style="position:absolute;left:3611;top:7026;width:0;height:941" coordorigin="3611,7026" coordsize="0,941" path="m3611,7026r,941e" filled="f" strokecolor="#9cc2e4" strokeweight="1.06pt">
              <v:path arrowok="t"/>
            </v:shape>
            <v:shape id="_x0000_s3126" alt="" style="position:absolute;left:3620;top:7957;width:1555;height:0" coordorigin="3620,7957" coordsize="1555,0" path="m3620,7957r1555,e" filled="f" strokecolor="#9cc2e4" strokeweight="1.06pt">
              <v:path arrowok="t"/>
            </v:shape>
            <v:shape id="_x0000_s3127" alt="" style="position:absolute;left:5185;top:7026;width:0;height:941" coordorigin="5185,7026" coordsize="0,941" path="m5185,7026r,941e" filled="f" strokecolor="#9cc2e4" strokeweight="1.06pt">
              <v:path arrowok="t"/>
            </v:shape>
            <v:shape id="_x0000_s3128" alt="" style="position:absolute;left:5195;top:7957;width:1978;height:0" coordorigin="5195,7957" coordsize="1978,0" path="m5195,7957r1978,e" filled="f" strokecolor="#9cc2e4" strokeweight="1.06pt">
              <v:path arrowok="t"/>
            </v:shape>
            <v:shape id="_x0000_s3129" alt="" style="position:absolute;left:7182;top:7026;width:0;height:941" coordorigin="7182,7026" coordsize="0,941" path="m7182,7026r,941e" filled="f" strokecolor="#9cc2e4" strokeweight="1.06pt">
              <v:path arrowok="t"/>
            </v:shape>
            <v:shape id="_x0000_s3130" alt="" style="position:absolute;left:7192;top:7957;width:3116;height:0" coordorigin="7192,7957" coordsize="3116,0" path="m7192,7957r3115,e" filled="f" strokecolor="#9cc2e4" strokeweight="1.06pt">
              <v:path arrowok="t"/>
            </v:shape>
            <v:shape id="_x0000_s3131" alt="" style="position:absolute;left:10317;top:7026;width:0;height:941" coordorigin="10317,7026" coordsize="0,941" path="m10317,7026r,941e" filled="f" strokecolor="#9cc2e4" strokeweight="1.06pt">
              <v:path arrowok="t"/>
            </v:shape>
            <w10:wrap anchorx="page" anchory="page"/>
          </v:group>
        </w:pict>
      </w:r>
      <w:proofErr w:type="spellStart"/>
      <w:r>
        <w:rPr>
          <w:rFonts w:ascii="Arial" w:eastAsia="Arial" w:hAnsi="Arial" w:cs="Arial"/>
          <w:b/>
          <w:sz w:val="22"/>
          <w:szCs w:val="22"/>
        </w:rPr>
        <w:t>servicio_hotel_f</w:t>
      </w:r>
      <w:proofErr w:type="spellEnd"/>
      <w:r>
        <w:rPr>
          <w:rFonts w:ascii="Arial" w:eastAsia="Arial" w:hAnsi="Arial" w:cs="Arial"/>
          <w:b/>
          <w:sz w:val="22"/>
          <w:szCs w:val="22"/>
        </w:rPr>
        <w:t xml:space="preserve"> k</w:t>
      </w:r>
    </w:p>
    <w:p w14:paraId="25CBEDA3" w14:textId="77777777" w:rsidR="0027373D" w:rsidRDefault="003C776A">
      <w:pPr>
        <w:spacing w:before="32" w:line="277" w:lineRule="auto"/>
        <w:ind w:right="-38"/>
        <w:rPr>
          <w:rFonts w:ascii="Arial" w:eastAsia="Arial" w:hAnsi="Arial" w:cs="Arial"/>
          <w:sz w:val="22"/>
          <w:szCs w:val="22"/>
        </w:rPr>
      </w:pPr>
      <w:r>
        <w:br w:type="column"/>
      </w:r>
      <w:proofErr w:type="spellStart"/>
      <w:r>
        <w:rPr>
          <w:rFonts w:ascii="Arial" w:eastAsia="Arial" w:hAnsi="Arial" w:cs="Arial"/>
          <w:b/>
          <w:sz w:val="22"/>
          <w:szCs w:val="22"/>
        </w:rPr>
        <w:t>hotel_hot</w:t>
      </w:r>
      <w:proofErr w:type="spellEnd"/>
      <w:r>
        <w:rPr>
          <w:rFonts w:ascii="Arial" w:eastAsia="Arial" w:hAnsi="Arial" w:cs="Arial"/>
          <w:b/>
          <w:sz w:val="22"/>
          <w:szCs w:val="22"/>
        </w:rPr>
        <w:t xml:space="preserve"> </w:t>
      </w:r>
      <w:proofErr w:type="spellStart"/>
      <w:r>
        <w:rPr>
          <w:rFonts w:ascii="Arial" w:eastAsia="Arial" w:hAnsi="Arial" w:cs="Arial"/>
          <w:b/>
          <w:sz w:val="22"/>
          <w:szCs w:val="22"/>
        </w:rPr>
        <w:t>el_ID</w:t>
      </w:r>
      <w:proofErr w:type="spellEnd"/>
    </w:p>
    <w:p w14:paraId="1B683E7D" w14:textId="77777777" w:rsidR="0027373D" w:rsidRPr="00107A28" w:rsidRDefault="003C776A">
      <w:pPr>
        <w:spacing w:before="32" w:line="277" w:lineRule="auto"/>
        <w:ind w:left="2852" w:right="77" w:hanging="2852"/>
        <w:rPr>
          <w:rFonts w:ascii="Arial" w:eastAsia="Arial" w:hAnsi="Arial" w:cs="Arial"/>
          <w:sz w:val="22"/>
          <w:szCs w:val="22"/>
          <w:lang w:val="es-ES"/>
        </w:rPr>
        <w:sectPr w:rsidR="0027373D" w:rsidRPr="00107A28">
          <w:type w:val="continuous"/>
          <w:pgSz w:w="11920" w:h="16840"/>
          <w:pgMar w:top="1320" w:right="1600" w:bottom="280" w:left="1440" w:header="720" w:footer="720" w:gutter="0"/>
          <w:cols w:num="3" w:space="720" w:equalWidth="0">
            <w:col w:w="1788" w:space="303"/>
            <w:col w:w="991" w:space="239"/>
            <w:col w:w="5559"/>
          </w:cols>
        </w:sectPr>
      </w:pPr>
      <w:r w:rsidRPr="00107A28">
        <w:rPr>
          <w:lang w:val="es-ES"/>
        </w:rPr>
        <w:br w:type="column"/>
      </w:r>
      <w:r w:rsidRPr="00107A28">
        <w:rPr>
          <w:rFonts w:ascii="Arial" w:eastAsia="Arial" w:hAnsi="Arial" w:cs="Arial"/>
          <w:b/>
          <w:sz w:val="22"/>
          <w:szCs w:val="22"/>
          <w:lang w:val="es-ES"/>
        </w:rPr>
        <w:t>hotel              hotel_ID          Clave foránea de la tabla servicio.</w:t>
      </w:r>
    </w:p>
    <w:p w14:paraId="093204B3" w14:textId="77777777" w:rsidR="0027373D" w:rsidRPr="00107A28" w:rsidRDefault="0027373D">
      <w:pPr>
        <w:spacing w:line="200" w:lineRule="exact"/>
        <w:rPr>
          <w:lang w:val="es-ES"/>
        </w:rPr>
      </w:pPr>
    </w:p>
    <w:p w14:paraId="5EEAFED9" w14:textId="77777777" w:rsidR="0027373D" w:rsidRPr="00107A28" w:rsidRDefault="0027373D">
      <w:pPr>
        <w:spacing w:line="200" w:lineRule="exact"/>
        <w:rPr>
          <w:lang w:val="es-ES"/>
        </w:rPr>
      </w:pPr>
    </w:p>
    <w:p w14:paraId="783FB108" w14:textId="77777777" w:rsidR="0027373D" w:rsidRPr="00107A28" w:rsidRDefault="0027373D">
      <w:pPr>
        <w:spacing w:before="11" w:line="280" w:lineRule="exact"/>
        <w:rPr>
          <w:sz w:val="28"/>
          <w:szCs w:val="28"/>
          <w:lang w:val="es-ES"/>
        </w:rPr>
      </w:pPr>
    </w:p>
    <w:p w14:paraId="3E7776D1" w14:textId="77777777" w:rsidR="0027373D" w:rsidRPr="00107A28" w:rsidRDefault="003C776A">
      <w:pPr>
        <w:spacing w:before="32" w:line="240" w:lineRule="exact"/>
        <w:ind w:left="213"/>
        <w:rPr>
          <w:rFonts w:ascii="Arial" w:eastAsia="Arial" w:hAnsi="Arial" w:cs="Arial"/>
          <w:sz w:val="22"/>
          <w:szCs w:val="22"/>
          <w:lang w:val="es-ES"/>
        </w:rPr>
      </w:pPr>
      <w:r w:rsidRPr="00107A28">
        <w:rPr>
          <w:rFonts w:ascii="Arial" w:eastAsia="Arial" w:hAnsi="Arial" w:cs="Arial"/>
          <w:b/>
          <w:position w:val="-1"/>
          <w:sz w:val="22"/>
          <w:szCs w:val="22"/>
          <w:lang w:val="es-ES"/>
        </w:rPr>
        <w:t xml:space="preserve">null                  </w:t>
      </w:r>
      <w:r w:rsidRPr="00107A28">
        <w:rPr>
          <w:rFonts w:ascii="Arial" w:eastAsia="Arial" w:hAnsi="Arial" w:cs="Arial"/>
          <w:position w:val="-1"/>
          <w:sz w:val="22"/>
          <w:szCs w:val="22"/>
          <w:lang w:val="es-ES"/>
        </w:rPr>
        <w:t>null</w:t>
      </w:r>
    </w:p>
    <w:p w14:paraId="081613F5" w14:textId="77777777" w:rsidR="0027373D" w:rsidRPr="00107A28" w:rsidRDefault="0027373D">
      <w:pPr>
        <w:spacing w:before="8" w:line="100" w:lineRule="exact"/>
        <w:rPr>
          <w:sz w:val="10"/>
          <w:szCs w:val="10"/>
          <w:lang w:val="es-ES"/>
        </w:rPr>
      </w:pPr>
    </w:p>
    <w:p w14:paraId="52086449" w14:textId="77777777" w:rsidR="0027373D" w:rsidRPr="00107A28" w:rsidRDefault="0027373D">
      <w:pPr>
        <w:spacing w:line="200" w:lineRule="exact"/>
        <w:rPr>
          <w:lang w:val="es-ES"/>
        </w:rPr>
      </w:pPr>
    </w:p>
    <w:p w14:paraId="26FC2CE6" w14:textId="77777777" w:rsidR="0027373D" w:rsidRPr="00107A28" w:rsidRDefault="0027373D">
      <w:pPr>
        <w:spacing w:line="200" w:lineRule="exact"/>
        <w:rPr>
          <w:lang w:val="es-ES"/>
        </w:rPr>
      </w:pPr>
    </w:p>
    <w:p w14:paraId="33532801" w14:textId="77777777" w:rsidR="0027373D" w:rsidRPr="00107A28" w:rsidRDefault="0027373D">
      <w:pPr>
        <w:spacing w:line="200" w:lineRule="exact"/>
        <w:rPr>
          <w:lang w:val="es-ES"/>
        </w:rPr>
      </w:pPr>
    </w:p>
    <w:p w14:paraId="18328DE6" w14:textId="77777777" w:rsidR="0027373D" w:rsidRPr="00107A28" w:rsidRDefault="0027373D">
      <w:pPr>
        <w:spacing w:line="200" w:lineRule="exact"/>
        <w:rPr>
          <w:lang w:val="es-ES"/>
        </w:rPr>
      </w:pPr>
    </w:p>
    <w:p w14:paraId="667A7ABB" w14:textId="77777777" w:rsidR="0027373D" w:rsidRPr="00107A28" w:rsidRDefault="0027373D">
      <w:pPr>
        <w:spacing w:line="200" w:lineRule="exact"/>
        <w:rPr>
          <w:lang w:val="es-ES"/>
        </w:rPr>
      </w:pPr>
    </w:p>
    <w:p w14:paraId="03C35165" w14:textId="77777777" w:rsidR="0027373D" w:rsidRPr="00107A28" w:rsidRDefault="0027373D">
      <w:pPr>
        <w:spacing w:line="200" w:lineRule="exact"/>
        <w:rPr>
          <w:lang w:val="es-ES"/>
        </w:rPr>
      </w:pPr>
    </w:p>
    <w:p w14:paraId="77165406" w14:textId="77777777" w:rsidR="0027373D" w:rsidRPr="00107A28" w:rsidRDefault="0027373D">
      <w:pPr>
        <w:spacing w:line="200" w:lineRule="exact"/>
        <w:rPr>
          <w:lang w:val="es-ES"/>
        </w:rPr>
      </w:pPr>
    </w:p>
    <w:p w14:paraId="2EA25D32" w14:textId="77777777" w:rsidR="0027373D" w:rsidRPr="00107A28" w:rsidRDefault="0027373D">
      <w:pPr>
        <w:spacing w:line="200" w:lineRule="exact"/>
        <w:rPr>
          <w:lang w:val="es-ES"/>
        </w:rPr>
      </w:pPr>
    </w:p>
    <w:p w14:paraId="25DE1A1D" w14:textId="77777777" w:rsidR="0027373D" w:rsidRPr="00107A28" w:rsidRDefault="0027373D">
      <w:pPr>
        <w:spacing w:line="200" w:lineRule="exact"/>
        <w:rPr>
          <w:lang w:val="es-ES"/>
        </w:rPr>
      </w:pPr>
    </w:p>
    <w:p w14:paraId="549C80EF" w14:textId="77777777" w:rsidR="0027373D" w:rsidRPr="00107A28" w:rsidRDefault="0027373D">
      <w:pPr>
        <w:spacing w:line="200" w:lineRule="exact"/>
        <w:rPr>
          <w:lang w:val="es-ES"/>
        </w:rPr>
      </w:pPr>
    </w:p>
    <w:p w14:paraId="130B25B9" w14:textId="77777777" w:rsidR="0027373D" w:rsidRPr="00107A28" w:rsidRDefault="0027373D">
      <w:pPr>
        <w:spacing w:line="200" w:lineRule="exact"/>
        <w:rPr>
          <w:lang w:val="es-ES"/>
        </w:rPr>
      </w:pPr>
    </w:p>
    <w:p w14:paraId="2DB2D5F7" w14:textId="77777777" w:rsidR="0027373D" w:rsidRPr="00107A28" w:rsidRDefault="0027373D">
      <w:pPr>
        <w:spacing w:line="200" w:lineRule="exact"/>
        <w:rPr>
          <w:lang w:val="es-ES"/>
        </w:rPr>
      </w:pPr>
    </w:p>
    <w:p w14:paraId="40C74191" w14:textId="77777777" w:rsidR="0027373D" w:rsidRPr="00107A28" w:rsidRDefault="0027373D">
      <w:pPr>
        <w:spacing w:line="200" w:lineRule="exact"/>
        <w:rPr>
          <w:lang w:val="es-ES"/>
        </w:rPr>
      </w:pPr>
    </w:p>
    <w:p w14:paraId="372B338A" w14:textId="77777777" w:rsidR="0027373D" w:rsidRPr="00107A28" w:rsidRDefault="0027373D">
      <w:pPr>
        <w:spacing w:line="200" w:lineRule="exact"/>
        <w:rPr>
          <w:lang w:val="es-ES"/>
        </w:rPr>
      </w:pPr>
    </w:p>
    <w:p w14:paraId="0F650323" w14:textId="77777777" w:rsidR="0027373D" w:rsidRPr="00107A28" w:rsidRDefault="0027373D">
      <w:pPr>
        <w:spacing w:line="200" w:lineRule="exact"/>
        <w:rPr>
          <w:lang w:val="es-ES"/>
        </w:rPr>
      </w:pPr>
    </w:p>
    <w:p w14:paraId="31360C90" w14:textId="77777777" w:rsidR="0027373D" w:rsidRPr="00107A28" w:rsidRDefault="0027373D">
      <w:pPr>
        <w:spacing w:line="200" w:lineRule="exact"/>
        <w:rPr>
          <w:lang w:val="es-ES"/>
        </w:rPr>
      </w:pPr>
    </w:p>
    <w:p w14:paraId="018CC8A8" w14:textId="77777777" w:rsidR="0027373D" w:rsidRPr="00107A28" w:rsidRDefault="0027373D">
      <w:pPr>
        <w:spacing w:line="200" w:lineRule="exact"/>
        <w:rPr>
          <w:lang w:val="es-ES"/>
        </w:rPr>
      </w:pPr>
    </w:p>
    <w:p w14:paraId="10FA8E6E" w14:textId="77777777" w:rsidR="0027373D" w:rsidRPr="00107A28" w:rsidRDefault="0027373D">
      <w:pPr>
        <w:spacing w:line="200" w:lineRule="exact"/>
        <w:rPr>
          <w:lang w:val="es-ES"/>
        </w:rPr>
      </w:pPr>
    </w:p>
    <w:p w14:paraId="7736CAAE" w14:textId="77777777" w:rsidR="0027373D" w:rsidRPr="00107A28" w:rsidRDefault="0027373D">
      <w:pPr>
        <w:spacing w:line="200" w:lineRule="exact"/>
        <w:rPr>
          <w:lang w:val="es-ES"/>
        </w:rPr>
      </w:pPr>
    </w:p>
    <w:p w14:paraId="0C0A6DD0" w14:textId="77777777" w:rsidR="0027373D" w:rsidRPr="00107A28" w:rsidRDefault="0027373D">
      <w:pPr>
        <w:spacing w:line="200" w:lineRule="exact"/>
        <w:rPr>
          <w:lang w:val="es-ES"/>
        </w:rPr>
      </w:pPr>
    </w:p>
    <w:p w14:paraId="07237259" w14:textId="77777777" w:rsidR="0027373D" w:rsidRPr="00107A28" w:rsidRDefault="003C776A">
      <w:pPr>
        <w:spacing w:before="11" w:line="420" w:lineRule="exact"/>
        <w:ind w:left="103"/>
        <w:rPr>
          <w:rFonts w:ascii="Arial" w:eastAsia="Arial" w:hAnsi="Arial" w:cs="Arial"/>
          <w:sz w:val="38"/>
          <w:szCs w:val="38"/>
          <w:lang w:val="es-ES"/>
        </w:rPr>
      </w:pPr>
      <w:r w:rsidRPr="00107A28">
        <w:rPr>
          <w:rFonts w:ascii="Arial" w:eastAsia="Arial" w:hAnsi="Arial" w:cs="Arial"/>
          <w:b/>
          <w:w w:val="99"/>
          <w:position w:val="-1"/>
          <w:sz w:val="38"/>
          <w:szCs w:val="38"/>
          <w:lang w:val="es-ES"/>
        </w:rPr>
        <w:t>tabla</w:t>
      </w:r>
      <w:r w:rsidRPr="00107A28">
        <w:rPr>
          <w:rFonts w:ascii="Arial" w:eastAsia="Arial" w:hAnsi="Arial" w:cs="Arial"/>
          <w:b/>
          <w:position w:val="-1"/>
          <w:sz w:val="38"/>
          <w:szCs w:val="38"/>
          <w:lang w:val="es-ES"/>
        </w:rPr>
        <w:t xml:space="preserve"> </w:t>
      </w:r>
      <w:r w:rsidRPr="00107A28">
        <w:rPr>
          <w:rFonts w:ascii="Arial" w:eastAsia="Arial" w:hAnsi="Arial" w:cs="Arial"/>
          <w:b/>
          <w:w w:val="99"/>
          <w:position w:val="-1"/>
          <w:sz w:val="38"/>
          <w:szCs w:val="38"/>
          <w:lang w:val="es-ES"/>
        </w:rPr>
        <w:t>depart_amentos:</w:t>
      </w:r>
    </w:p>
    <w:p w14:paraId="75E67321" w14:textId="77777777" w:rsidR="0027373D" w:rsidRPr="00107A28" w:rsidRDefault="0027373D">
      <w:pPr>
        <w:spacing w:before="3" w:line="160" w:lineRule="exact"/>
        <w:rPr>
          <w:sz w:val="17"/>
          <w:szCs w:val="17"/>
          <w:lang w:val="es-ES"/>
        </w:rPr>
      </w:pPr>
    </w:p>
    <w:p w14:paraId="24DBBF09" w14:textId="77777777" w:rsidR="0027373D" w:rsidRPr="00107A28" w:rsidRDefault="0027373D">
      <w:pPr>
        <w:spacing w:line="200" w:lineRule="exact"/>
        <w:rPr>
          <w:lang w:val="es-ES"/>
        </w:rPr>
      </w:pPr>
    </w:p>
    <w:p w14:paraId="1D3C9476" w14:textId="77777777" w:rsidR="0027373D" w:rsidRPr="00107A28" w:rsidRDefault="0027373D">
      <w:pPr>
        <w:spacing w:line="200" w:lineRule="exact"/>
        <w:rPr>
          <w:lang w:val="es-ES"/>
        </w:rPr>
      </w:pPr>
    </w:p>
    <w:p w14:paraId="381844B1" w14:textId="77777777" w:rsidR="0027373D" w:rsidRPr="00107A28" w:rsidRDefault="0027373D">
      <w:pPr>
        <w:spacing w:line="200" w:lineRule="exact"/>
        <w:rPr>
          <w:lang w:val="es-ES"/>
        </w:rPr>
      </w:pPr>
    </w:p>
    <w:p w14:paraId="160FFB44" w14:textId="77777777" w:rsidR="0027373D" w:rsidRPr="00107A28" w:rsidRDefault="0027373D">
      <w:pPr>
        <w:spacing w:line="200" w:lineRule="exact"/>
        <w:rPr>
          <w:lang w:val="es-ES"/>
        </w:rPr>
      </w:pPr>
    </w:p>
    <w:p w14:paraId="7E2725AF" w14:textId="77777777" w:rsidR="0027373D" w:rsidRPr="00107A28" w:rsidRDefault="0027373D">
      <w:pPr>
        <w:spacing w:line="200" w:lineRule="exact"/>
        <w:rPr>
          <w:lang w:val="es-ES"/>
        </w:rPr>
        <w:sectPr w:rsidR="0027373D" w:rsidRPr="00107A28">
          <w:headerReference w:type="default" r:id="rId16"/>
          <w:pgSz w:w="11920" w:h="16840"/>
          <w:pgMar w:top="2040" w:right="1680" w:bottom="280" w:left="1400" w:header="1809" w:footer="0" w:gutter="0"/>
          <w:cols w:space="720"/>
        </w:sectPr>
      </w:pPr>
    </w:p>
    <w:p w14:paraId="3EDD9D71" w14:textId="77777777" w:rsidR="0027373D" w:rsidRPr="00107A28" w:rsidRDefault="003C776A">
      <w:pPr>
        <w:spacing w:before="7" w:line="280" w:lineRule="exact"/>
        <w:ind w:left="151" w:right="-38"/>
        <w:rPr>
          <w:rFonts w:ascii="Arial" w:eastAsia="Arial" w:hAnsi="Arial" w:cs="Arial"/>
          <w:sz w:val="22"/>
          <w:szCs w:val="22"/>
          <w:lang w:val="es-ES"/>
        </w:rPr>
      </w:pPr>
      <w:r w:rsidRPr="00107A28">
        <w:rPr>
          <w:rFonts w:ascii="Arial" w:eastAsia="Arial" w:hAnsi="Arial" w:cs="Arial"/>
          <w:b/>
          <w:color w:val="FFFFFF"/>
          <w:sz w:val="22"/>
          <w:szCs w:val="22"/>
          <w:lang w:val="es-ES"/>
        </w:rPr>
        <w:t>Nombre de tabla</w:t>
      </w:r>
    </w:p>
    <w:p w14:paraId="56EDBD0F" w14:textId="77777777" w:rsidR="0027373D" w:rsidRPr="00107A28" w:rsidRDefault="003C776A">
      <w:pPr>
        <w:spacing w:before="32"/>
        <w:rPr>
          <w:rFonts w:ascii="Arial" w:eastAsia="Arial" w:hAnsi="Arial" w:cs="Arial"/>
          <w:sz w:val="22"/>
          <w:szCs w:val="22"/>
          <w:lang w:val="es-ES"/>
        </w:rPr>
        <w:sectPr w:rsidR="0027373D" w:rsidRPr="00107A28">
          <w:type w:val="continuous"/>
          <w:pgSz w:w="11920" w:h="16840"/>
          <w:pgMar w:top="1320" w:right="1680" w:bottom="280" w:left="1400" w:header="720" w:footer="720" w:gutter="0"/>
          <w:cols w:num="2" w:space="720" w:equalWidth="0">
            <w:col w:w="1304" w:space="693"/>
            <w:col w:w="6843"/>
          </w:cols>
        </w:sectPr>
      </w:pPr>
      <w:r w:rsidRPr="00107A28">
        <w:rPr>
          <w:lang w:val="es-ES"/>
        </w:rPr>
        <w:br w:type="column"/>
      </w:r>
      <w:r w:rsidRPr="00107A28">
        <w:rPr>
          <w:rFonts w:ascii="Arial" w:eastAsia="Arial" w:hAnsi="Arial" w:cs="Arial"/>
          <w:b/>
          <w:color w:val="FFFFFF"/>
          <w:sz w:val="22"/>
          <w:szCs w:val="22"/>
          <w:lang w:val="es-ES"/>
        </w:rPr>
        <w:t>Descripción</w:t>
      </w:r>
    </w:p>
    <w:p w14:paraId="797ACD73" w14:textId="77777777" w:rsidR="0027373D" w:rsidRPr="00107A28" w:rsidRDefault="0027373D">
      <w:pPr>
        <w:spacing w:line="200" w:lineRule="exact"/>
        <w:rPr>
          <w:lang w:val="es-ES"/>
        </w:rPr>
      </w:pPr>
    </w:p>
    <w:p w14:paraId="7728AF48" w14:textId="77777777" w:rsidR="0027373D" w:rsidRPr="00107A28" w:rsidRDefault="0027373D">
      <w:pPr>
        <w:spacing w:before="15" w:line="220" w:lineRule="exact"/>
        <w:rPr>
          <w:sz w:val="22"/>
          <w:szCs w:val="22"/>
          <w:lang w:val="es-ES"/>
        </w:rPr>
        <w:sectPr w:rsidR="0027373D" w:rsidRPr="00107A28">
          <w:type w:val="continuous"/>
          <w:pgSz w:w="11920" w:h="16840"/>
          <w:pgMar w:top="1320" w:right="1680" w:bottom="280" w:left="1400" w:header="720" w:footer="720" w:gutter="0"/>
          <w:cols w:space="720"/>
        </w:sectPr>
      </w:pPr>
    </w:p>
    <w:p w14:paraId="6ED95CC2" w14:textId="77777777" w:rsidR="0027373D" w:rsidRPr="00107A28" w:rsidRDefault="003C776A">
      <w:pPr>
        <w:spacing w:before="7" w:line="280" w:lineRule="exact"/>
        <w:ind w:left="151" w:right="-38"/>
        <w:rPr>
          <w:rFonts w:ascii="Arial" w:eastAsia="Arial" w:hAnsi="Arial" w:cs="Arial"/>
          <w:sz w:val="22"/>
          <w:szCs w:val="22"/>
          <w:lang w:val="es-ES"/>
        </w:rPr>
      </w:pPr>
      <w:r w:rsidRPr="00107A28">
        <w:rPr>
          <w:rFonts w:ascii="Arial" w:eastAsia="Arial" w:hAnsi="Arial" w:cs="Arial"/>
          <w:b/>
          <w:sz w:val="22"/>
          <w:szCs w:val="22"/>
          <w:lang w:val="es-ES"/>
        </w:rPr>
        <w:t>depart_amento s</w:t>
      </w:r>
    </w:p>
    <w:p w14:paraId="23C86535" w14:textId="77777777" w:rsidR="0027373D" w:rsidRPr="00107A28" w:rsidRDefault="003C776A">
      <w:pPr>
        <w:spacing w:before="7" w:line="280" w:lineRule="exact"/>
        <w:ind w:right="542"/>
        <w:rPr>
          <w:rFonts w:ascii="Arial" w:eastAsia="Arial" w:hAnsi="Arial" w:cs="Arial"/>
          <w:sz w:val="22"/>
          <w:szCs w:val="22"/>
          <w:lang w:val="es-ES"/>
        </w:rPr>
        <w:sectPr w:rsidR="0027373D" w:rsidRPr="00107A28">
          <w:type w:val="continuous"/>
          <w:pgSz w:w="11920" w:h="16840"/>
          <w:pgMar w:top="1320" w:right="1680" w:bottom="280" w:left="1400" w:header="720" w:footer="720" w:gutter="0"/>
          <w:cols w:num="2" w:space="720" w:equalWidth="0">
            <w:col w:w="1731" w:space="266"/>
            <w:col w:w="6843"/>
          </w:cols>
        </w:sectPr>
      </w:pPr>
      <w:r w:rsidRPr="00107A28">
        <w:rPr>
          <w:lang w:val="es-ES"/>
        </w:rPr>
        <w:br w:type="column"/>
      </w:r>
      <w:r w:rsidRPr="00107A28">
        <w:rPr>
          <w:rFonts w:ascii="Arial" w:eastAsia="Arial" w:hAnsi="Arial" w:cs="Arial"/>
          <w:sz w:val="22"/>
          <w:szCs w:val="22"/>
          <w:lang w:val="es-ES"/>
        </w:rPr>
        <w:t>Tabla que almacena la información de los departamentos de los hoteles.</w:t>
      </w:r>
    </w:p>
    <w:p w14:paraId="59DF56ED" w14:textId="77777777" w:rsidR="0027373D" w:rsidRPr="00107A28" w:rsidRDefault="0027373D">
      <w:pPr>
        <w:spacing w:before="8" w:line="160" w:lineRule="exact"/>
        <w:rPr>
          <w:sz w:val="16"/>
          <w:szCs w:val="16"/>
          <w:lang w:val="es-ES"/>
        </w:rPr>
      </w:pPr>
    </w:p>
    <w:p w14:paraId="6816B689" w14:textId="77777777" w:rsidR="0027373D" w:rsidRPr="00107A28" w:rsidRDefault="0027373D">
      <w:pPr>
        <w:spacing w:line="200" w:lineRule="exact"/>
        <w:rPr>
          <w:lang w:val="es-ES"/>
        </w:rPr>
      </w:pPr>
    </w:p>
    <w:p w14:paraId="4A6589F3" w14:textId="77777777" w:rsidR="0027373D" w:rsidRPr="00107A28" w:rsidRDefault="0027373D">
      <w:pPr>
        <w:spacing w:line="200" w:lineRule="exact"/>
        <w:rPr>
          <w:lang w:val="es-ES"/>
        </w:rPr>
      </w:pPr>
    </w:p>
    <w:p w14:paraId="346A037F" w14:textId="77777777" w:rsidR="0027373D" w:rsidRPr="00107A28" w:rsidRDefault="0027373D">
      <w:pPr>
        <w:spacing w:line="200" w:lineRule="exact"/>
        <w:rPr>
          <w:lang w:val="es-ES"/>
        </w:rPr>
      </w:pPr>
    </w:p>
    <w:p w14:paraId="6214FF45" w14:textId="77777777" w:rsidR="0027373D" w:rsidRPr="00107A28" w:rsidRDefault="0027373D">
      <w:pPr>
        <w:spacing w:line="200" w:lineRule="exact"/>
        <w:rPr>
          <w:lang w:val="es-ES"/>
        </w:rPr>
      </w:pPr>
    </w:p>
    <w:p w14:paraId="5A91D5A1" w14:textId="77777777" w:rsidR="0027373D" w:rsidRPr="00107A28" w:rsidRDefault="003C776A">
      <w:pPr>
        <w:spacing w:before="32" w:line="240" w:lineRule="exact"/>
        <w:ind w:left="151"/>
        <w:rPr>
          <w:rFonts w:ascii="Arial" w:eastAsia="Arial" w:hAnsi="Arial" w:cs="Arial"/>
          <w:sz w:val="22"/>
          <w:szCs w:val="22"/>
          <w:lang w:val="es-ES"/>
        </w:rPr>
      </w:pPr>
      <w:r w:rsidRPr="00107A28">
        <w:rPr>
          <w:rFonts w:ascii="Arial" w:eastAsia="Arial" w:hAnsi="Arial" w:cs="Arial"/>
          <w:position w:val="-1"/>
          <w:sz w:val="22"/>
          <w:szCs w:val="22"/>
          <w:lang w:val="es-ES"/>
        </w:rPr>
        <w:t xml:space="preserve">columna                      </w:t>
      </w:r>
      <w:r w:rsidRPr="00107A28">
        <w:rPr>
          <w:rFonts w:ascii="Arial" w:eastAsia="Arial" w:hAnsi="Arial" w:cs="Arial"/>
          <w:b/>
          <w:color w:val="FFFFFF"/>
          <w:position w:val="-1"/>
          <w:sz w:val="22"/>
          <w:szCs w:val="22"/>
          <w:lang w:val="es-ES"/>
        </w:rPr>
        <w:t>dominio            características       Descripción</w:t>
      </w:r>
    </w:p>
    <w:p w14:paraId="27BD59FB" w14:textId="77777777" w:rsidR="0027373D" w:rsidRPr="00107A28" w:rsidRDefault="0027373D">
      <w:pPr>
        <w:spacing w:line="200" w:lineRule="exact"/>
        <w:rPr>
          <w:lang w:val="es-ES"/>
        </w:rPr>
      </w:pPr>
    </w:p>
    <w:p w14:paraId="2631B984" w14:textId="77777777" w:rsidR="0027373D" w:rsidRPr="00107A28" w:rsidRDefault="0027373D">
      <w:pPr>
        <w:spacing w:line="200" w:lineRule="exact"/>
        <w:rPr>
          <w:lang w:val="es-ES"/>
        </w:rPr>
      </w:pPr>
    </w:p>
    <w:p w14:paraId="5CA6D3CB" w14:textId="77777777" w:rsidR="0027373D" w:rsidRPr="00107A28" w:rsidRDefault="0027373D">
      <w:pPr>
        <w:spacing w:before="11" w:line="280" w:lineRule="exact"/>
        <w:rPr>
          <w:sz w:val="28"/>
          <w:szCs w:val="28"/>
          <w:lang w:val="es-ES"/>
        </w:rPr>
        <w:sectPr w:rsidR="0027373D" w:rsidRPr="00107A28">
          <w:type w:val="continuous"/>
          <w:pgSz w:w="11920" w:h="16840"/>
          <w:pgMar w:top="1320" w:right="1680" w:bottom="280" w:left="1400" w:header="720" w:footer="720" w:gutter="0"/>
          <w:cols w:space="720"/>
        </w:sectPr>
      </w:pPr>
    </w:p>
    <w:p w14:paraId="07180098" w14:textId="77777777" w:rsidR="0027373D" w:rsidRPr="00107A28" w:rsidRDefault="003C776A">
      <w:pPr>
        <w:spacing w:before="7" w:line="280" w:lineRule="exact"/>
        <w:ind w:left="151" w:right="-38"/>
        <w:rPr>
          <w:rFonts w:ascii="Arial" w:eastAsia="Arial" w:hAnsi="Arial" w:cs="Arial"/>
          <w:sz w:val="22"/>
          <w:szCs w:val="22"/>
          <w:lang w:val="es-ES"/>
        </w:rPr>
      </w:pPr>
      <w:r w:rsidRPr="00107A28">
        <w:rPr>
          <w:rFonts w:ascii="Arial" w:eastAsia="Arial" w:hAnsi="Arial" w:cs="Arial"/>
          <w:b/>
          <w:sz w:val="22"/>
          <w:szCs w:val="22"/>
          <w:lang w:val="es-ES"/>
        </w:rPr>
        <w:t>codigo_departame ntos</w:t>
      </w:r>
    </w:p>
    <w:p w14:paraId="3EDB85A2" w14:textId="77777777" w:rsidR="0027373D" w:rsidRPr="00107A28" w:rsidRDefault="003C776A">
      <w:pPr>
        <w:spacing w:before="7" w:line="280" w:lineRule="exact"/>
        <w:ind w:left="3569" w:right="83" w:hanging="3569"/>
        <w:rPr>
          <w:rFonts w:ascii="Arial" w:eastAsia="Arial" w:hAnsi="Arial" w:cs="Arial"/>
          <w:sz w:val="22"/>
          <w:szCs w:val="22"/>
          <w:lang w:val="es-ES"/>
        </w:rPr>
        <w:sectPr w:rsidR="0027373D" w:rsidRPr="00107A28">
          <w:type w:val="continuous"/>
          <w:pgSz w:w="11920" w:h="16840"/>
          <w:pgMar w:top="1320" w:right="1680" w:bottom="280" w:left="1400" w:header="720" w:footer="720" w:gutter="0"/>
          <w:cols w:num="2" w:space="720" w:equalWidth="0">
            <w:col w:w="2109" w:space="202"/>
            <w:col w:w="6529"/>
          </w:cols>
        </w:sectPr>
      </w:pPr>
      <w:r w:rsidRPr="00107A28">
        <w:rPr>
          <w:lang w:val="es-ES"/>
        </w:rPr>
        <w:br w:type="column"/>
      </w:r>
      <w:r w:rsidRPr="00107A28">
        <w:rPr>
          <w:rFonts w:ascii="Arial" w:eastAsia="Arial" w:hAnsi="Arial" w:cs="Arial"/>
          <w:sz w:val="22"/>
          <w:szCs w:val="22"/>
          <w:lang w:val="es-ES"/>
        </w:rPr>
        <w:t>NUMBER(10)    NN                            Código del departamento del hotel.</w:t>
      </w:r>
    </w:p>
    <w:p w14:paraId="06A27D75" w14:textId="77777777" w:rsidR="0027373D" w:rsidRPr="00107A28" w:rsidRDefault="0027373D">
      <w:pPr>
        <w:spacing w:line="200" w:lineRule="exact"/>
        <w:rPr>
          <w:lang w:val="es-ES"/>
        </w:rPr>
      </w:pPr>
    </w:p>
    <w:p w14:paraId="22B3B0AC" w14:textId="77777777" w:rsidR="0027373D" w:rsidRPr="00107A28" w:rsidRDefault="0027373D">
      <w:pPr>
        <w:spacing w:line="200" w:lineRule="exact"/>
        <w:rPr>
          <w:lang w:val="es-ES"/>
        </w:rPr>
      </w:pPr>
    </w:p>
    <w:p w14:paraId="628D6EAE" w14:textId="77777777" w:rsidR="0027373D" w:rsidRPr="00107A28" w:rsidRDefault="0027373D">
      <w:pPr>
        <w:spacing w:before="17" w:line="220" w:lineRule="exact"/>
        <w:rPr>
          <w:sz w:val="22"/>
          <w:szCs w:val="22"/>
          <w:lang w:val="es-ES"/>
        </w:rPr>
        <w:sectPr w:rsidR="0027373D" w:rsidRPr="00107A28">
          <w:type w:val="continuous"/>
          <w:pgSz w:w="11920" w:h="16840"/>
          <w:pgMar w:top="1320" w:right="1680" w:bottom="280" w:left="1400" w:header="720" w:footer="720" w:gutter="0"/>
          <w:cols w:space="720"/>
        </w:sectPr>
      </w:pPr>
    </w:p>
    <w:p w14:paraId="66DBEBE4" w14:textId="77777777" w:rsidR="0027373D" w:rsidRPr="00107A28" w:rsidRDefault="003C776A">
      <w:pPr>
        <w:spacing w:before="7" w:line="280" w:lineRule="exact"/>
        <w:ind w:left="151" w:right="-38"/>
        <w:rPr>
          <w:rFonts w:ascii="Arial" w:eastAsia="Arial" w:hAnsi="Arial" w:cs="Arial"/>
          <w:sz w:val="22"/>
          <w:szCs w:val="22"/>
          <w:lang w:val="es-ES"/>
        </w:rPr>
      </w:pPr>
      <w:r w:rsidRPr="00107A28">
        <w:rPr>
          <w:rFonts w:ascii="Arial" w:eastAsia="Arial" w:hAnsi="Arial" w:cs="Arial"/>
          <w:b/>
          <w:sz w:val="22"/>
          <w:szCs w:val="22"/>
          <w:lang w:val="es-ES"/>
        </w:rPr>
        <w:t>nombre_departam entos</w:t>
      </w:r>
    </w:p>
    <w:p w14:paraId="1DF56C23" w14:textId="77777777" w:rsidR="0027373D" w:rsidRPr="00107A28" w:rsidRDefault="003C776A">
      <w:pPr>
        <w:spacing w:before="32"/>
        <w:ind w:right="-53"/>
        <w:rPr>
          <w:rFonts w:ascii="Arial" w:eastAsia="Arial" w:hAnsi="Arial" w:cs="Arial"/>
          <w:sz w:val="22"/>
          <w:szCs w:val="22"/>
          <w:lang w:val="es-ES"/>
        </w:rPr>
      </w:pPr>
      <w:r w:rsidRPr="00107A28">
        <w:rPr>
          <w:lang w:val="es-ES"/>
        </w:rPr>
        <w:br w:type="column"/>
      </w:r>
      <w:r w:rsidRPr="00107A28">
        <w:rPr>
          <w:rFonts w:ascii="Arial" w:eastAsia="Arial" w:hAnsi="Arial" w:cs="Arial"/>
          <w:sz w:val="22"/>
          <w:szCs w:val="22"/>
          <w:lang w:val="es-ES"/>
        </w:rPr>
        <w:t>VARCHAR2(</w:t>
      </w:r>
    </w:p>
    <w:p w14:paraId="6B423A2D" w14:textId="77777777" w:rsidR="0027373D" w:rsidRPr="00107A28" w:rsidRDefault="003C776A">
      <w:pPr>
        <w:spacing w:before="37" w:line="240" w:lineRule="exact"/>
        <w:rPr>
          <w:rFonts w:ascii="Arial" w:eastAsia="Arial" w:hAnsi="Arial" w:cs="Arial"/>
          <w:sz w:val="22"/>
          <w:szCs w:val="22"/>
          <w:lang w:val="es-ES"/>
        </w:rPr>
      </w:pPr>
      <w:r w:rsidRPr="00107A28">
        <w:rPr>
          <w:rFonts w:ascii="Arial" w:eastAsia="Arial" w:hAnsi="Arial" w:cs="Arial"/>
          <w:position w:val="-1"/>
          <w:sz w:val="22"/>
          <w:szCs w:val="22"/>
          <w:lang w:val="es-ES"/>
        </w:rPr>
        <w:t>45)</w:t>
      </w:r>
    </w:p>
    <w:p w14:paraId="66BECAC7" w14:textId="77777777" w:rsidR="0027373D" w:rsidRPr="00107A28" w:rsidRDefault="003C776A">
      <w:pPr>
        <w:spacing w:before="32"/>
        <w:rPr>
          <w:rFonts w:ascii="Arial" w:eastAsia="Arial" w:hAnsi="Arial" w:cs="Arial"/>
          <w:sz w:val="22"/>
          <w:szCs w:val="22"/>
          <w:lang w:val="es-ES"/>
        </w:rPr>
        <w:sectPr w:rsidR="0027373D" w:rsidRPr="00107A28">
          <w:type w:val="continuous"/>
          <w:pgSz w:w="11920" w:h="16840"/>
          <w:pgMar w:top="1320" w:right="1680" w:bottom="280" w:left="1400" w:header="720" w:footer="720" w:gutter="0"/>
          <w:cols w:num="3" w:space="720" w:equalWidth="0">
            <w:col w:w="2073" w:space="238"/>
            <w:col w:w="1268" w:space="306"/>
            <w:col w:w="4955"/>
          </w:cols>
        </w:sectPr>
      </w:pPr>
      <w:r w:rsidRPr="00107A28">
        <w:rPr>
          <w:lang w:val="es-ES"/>
        </w:rPr>
        <w:br w:type="column"/>
      </w:r>
      <w:r w:rsidRPr="00107A28">
        <w:rPr>
          <w:rFonts w:ascii="Arial" w:eastAsia="Arial" w:hAnsi="Arial" w:cs="Arial"/>
          <w:sz w:val="22"/>
          <w:szCs w:val="22"/>
          <w:lang w:val="es-ES"/>
        </w:rPr>
        <w:t>NN                            Nombre del departamento.</w:t>
      </w:r>
    </w:p>
    <w:p w14:paraId="40762D01" w14:textId="77777777" w:rsidR="0027373D" w:rsidRPr="00107A28" w:rsidRDefault="0027373D">
      <w:pPr>
        <w:spacing w:line="200" w:lineRule="exact"/>
        <w:rPr>
          <w:lang w:val="es-ES"/>
        </w:rPr>
      </w:pPr>
    </w:p>
    <w:p w14:paraId="10A94ABF" w14:textId="77777777" w:rsidR="0027373D" w:rsidRPr="00107A28" w:rsidRDefault="0027373D">
      <w:pPr>
        <w:spacing w:before="15" w:line="220" w:lineRule="exact"/>
        <w:rPr>
          <w:sz w:val="22"/>
          <w:szCs w:val="22"/>
          <w:lang w:val="es-ES"/>
        </w:rPr>
        <w:sectPr w:rsidR="0027373D" w:rsidRPr="00107A28">
          <w:type w:val="continuous"/>
          <w:pgSz w:w="11920" w:h="16840"/>
          <w:pgMar w:top="1320" w:right="1680" w:bottom="280" w:left="1400" w:header="720" w:footer="720" w:gutter="0"/>
          <w:cols w:space="720"/>
        </w:sectPr>
      </w:pPr>
    </w:p>
    <w:p w14:paraId="49A52A86" w14:textId="77777777" w:rsidR="0027373D" w:rsidRPr="00107A28" w:rsidRDefault="003C776A">
      <w:pPr>
        <w:spacing w:before="32" w:line="275" w:lineRule="auto"/>
        <w:ind w:left="151" w:right="-38"/>
        <w:rPr>
          <w:rFonts w:ascii="Arial" w:eastAsia="Arial" w:hAnsi="Arial" w:cs="Arial"/>
          <w:sz w:val="22"/>
          <w:szCs w:val="22"/>
          <w:lang w:val="es-ES"/>
        </w:rPr>
      </w:pPr>
      <w:r>
        <w:pict w14:anchorId="257A0D6D">
          <v:group id="_x0000_s2868" alt="" style="position:absolute;left:0;text-align:left;margin-left:70.9pt;margin-top:549.05pt;width:446.55pt;height:215.05pt;z-index:-7374;mso-position-horizontal-relative:page;mso-position-vertical-relative:page" coordorigin="1418,10981" coordsize="8931,4301">
            <v:shape id="_x0000_s2869" alt="" style="position:absolute;left:1460;top:11112;width:2151;height:770" coordorigin="1460,11112" coordsize="2151,770" path="m1460,11882r2150,l3610,11112r-2150,l1460,11882xe" fillcolor="#5b9bd4" stroked="f">
              <v:path arrowok="t"/>
            </v:shape>
            <v:shape id="_x0000_s2870" alt="" style="position:absolute;left:1551;top:11112;width:1961;height:770" coordorigin="1551,11112" coordsize="1961,770" path="m1551,11882r1961,l3512,11112r-1961,l1551,11882xe" fillcolor="#5b9bd4" stroked="f">
              <v:path arrowok="t"/>
            </v:shape>
            <v:shape id="_x0000_s2871" alt="" style="position:absolute;left:3611;top:11011;width:1574;height:871" coordorigin="3611,11011" coordsize="1574,871" path="m3611,11882r1574,l5185,11011r-1574,l3611,11882xe" fillcolor="#5b9bd4" stroked="f">
              <v:path arrowok="t"/>
            </v:shape>
            <v:shape id="_x0000_s2872" alt="" style="position:absolute;left:3711;top:11112;width:1375;height:530" coordorigin="3711,11112" coordsize="1375,530" path="m3711,11642r1376,l5087,11112r-1376,l3711,11642xe" fillcolor="#5b9bd4" stroked="f">
              <v:path arrowok="t"/>
            </v:shape>
            <v:shape id="_x0000_s2873" alt="" style="position:absolute;left:5185;top:11112;width:1997;height:770" coordorigin="5185,11112" coordsize="1997,770" path="m5185,11882r1997,l7182,11112r-1997,l5185,11882xe" fillcolor="#5b9bd4" stroked="f">
              <v:path arrowok="t"/>
            </v:shape>
            <v:shape id="_x0000_s2874" alt="" style="position:absolute;left:5286;top:11112;width:1796;height:530" coordorigin="5286,11112" coordsize="1796,530" path="m5286,11642r1795,l7081,11112r-1795,l5286,11642xe" fillcolor="#5b9bd4" stroked="f">
              <v:path arrowok="t"/>
            </v:shape>
            <v:shape id="_x0000_s2875" alt="" style="position:absolute;left:7182;top:11112;width:3125;height:770" coordorigin="7182,11112" coordsize="3125,770" path="m7182,11882r3125,l10307,11112r-3125,l7182,11882xe" fillcolor="#5b9bd4" stroked="f">
              <v:path arrowok="t"/>
            </v:shape>
            <v:shape id="_x0000_s2876" alt="" style="position:absolute;left:7281;top:11112;width:2936;height:530" coordorigin="7281,11112" coordsize="2936,530" path="m7281,11642r2935,l10216,11112r-2935,l7281,11642xe" fillcolor="#5b9bd4" stroked="f">
              <v:path arrowok="t"/>
            </v:shape>
            <v:shape id="_x0000_s2877" alt="" style="position:absolute;left:1460;top:11001;width:2151;height:0" coordorigin="1460,11001" coordsize="2151,0" path="m1460,11001r2150,e" filled="f" strokecolor="#5b9bd4" strokeweight=".38242mm">
              <v:path arrowok="t"/>
            </v:shape>
            <v:shape id="_x0000_s2878" alt="" style="position:absolute;left:1460;top:11011;width:2151;height:101" coordorigin="1460,11011" coordsize="2151,101" path="m1460,11112r2150,l3610,11011r-2150,l1460,11112xe" fillcolor="#5b9bd4" stroked="f">
              <v:path arrowok="t"/>
            </v:shape>
            <v:shape id="_x0000_s2879" alt="" style="position:absolute;left:3620;top:10991;width:0;height:120" coordorigin="3620,10991" coordsize="0,120" path="m3620,10991r,121e" filled="f" strokecolor="#5b9bd4" strokeweight="1.06pt">
              <v:path arrowok="t"/>
            </v:shape>
            <v:shape id="_x0000_s2880" alt="" style="position:absolute;left:3630;top:11001;width:1555;height:0" coordorigin="3630,11001" coordsize="1555,0" path="m3630,11001r1555,e" filled="f" strokecolor="#5b9bd4" strokeweight=".38242mm">
              <v:path arrowok="t"/>
            </v:shape>
            <v:shape id="_x0000_s2881" alt="" style="position:absolute;left:3630;top:11011;width:1555;height:101" coordorigin="3630,11011" coordsize="1555,101" path="m3630,11112r1555,l5185,11011r-1555,l3630,11112xe" fillcolor="#5b9bd4" stroked="f">
              <v:path arrowok="t"/>
            </v:shape>
            <v:shape id="_x0000_s2882" alt="" style="position:absolute;left:5195;top:10991;width:0;height:120" coordorigin="5195,10991" coordsize="0,120" path="m5195,10991r,121e" filled="f" strokecolor="#5b9bd4" strokeweight="1.06pt">
              <v:path arrowok="t"/>
            </v:shape>
            <v:shape id="_x0000_s2883" alt="" style="position:absolute;left:5204;top:11001;width:1978;height:0" coordorigin="5204,11001" coordsize="1978,0" path="m5204,11001r1978,e" filled="f" strokecolor="#5b9bd4" strokeweight=".38242mm">
              <v:path arrowok="t"/>
            </v:shape>
            <v:shape id="_x0000_s2884" alt="" style="position:absolute;left:5204;top:11011;width:1978;height:101" coordorigin="5204,11011" coordsize="1978,101" path="m5204,11112r1978,l7182,11011r-1978,l5204,11112xe" fillcolor="#5b9bd4" stroked="f">
              <v:path arrowok="t"/>
            </v:shape>
            <v:shape id="_x0000_s2885" alt="" style="position:absolute;left:7192;top:10991;width:0;height:120" coordorigin="7192,10991" coordsize="0,120" path="m7192,10991r,121e" filled="f" strokecolor="#5b9bd4" strokeweight="1.06pt">
              <v:path arrowok="t"/>
            </v:shape>
            <v:shape id="_x0000_s2886" alt="" style="position:absolute;left:7201;top:11001;width:3106;height:0" coordorigin="7201,11001" coordsize="3106,0" path="m7201,11001r3106,e" filled="f" strokecolor="#5b9bd4" strokeweight=".38242mm">
              <v:path arrowok="t"/>
            </v:shape>
            <v:shape id="_x0000_s2887" alt="" style="position:absolute;left:7201;top:11011;width:3106;height:101" coordorigin="7201,11011" coordsize="3106,101" path="m7201,11112r3106,l10307,11011r-3106,l7201,11112xe" fillcolor="#5b9bd4" stroked="f">
              <v:path arrowok="t"/>
            </v:shape>
            <v:shape id="_x0000_s2888" alt="" style="position:absolute;left:1450;top:11882;width:2160;height:101" coordorigin="1450,11882" coordsize="2160,101" path="m1450,11983r2160,l3610,11882r-2160,l1450,11983xe" fillcolor="#5b9bd4" stroked="f">
              <v:path arrowok="t"/>
            </v:shape>
            <v:shape id="_x0000_s2889" alt="" style="position:absolute;left:3611;top:11882;width:1574;height:101" coordorigin="3611,11882" coordsize="1574,101" path="m3611,11983r1574,l5185,11882r-1574,l3611,11983xe" fillcolor="#5b9bd4" stroked="f">
              <v:path arrowok="t"/>
            </v:shape>
            <v:shape id="_x0000_s2890" alt="" style="position:absolute;left:5185;top:11882;width:1997;height:101" coordorigin="5185,11882" coordsize="1997,101" path="m5185,11983r1997,l7182,11882r-1997,l5185,11983xe" fillcolor="#5b9bd4" stroked="f">
              <v:path arrowok="t"/>
            </v:shape>
            <v:shape id="_x0000_s2891" alt="" style="position:absolute;left:7182;top:11882;width:3135;height:101" coordorigin="7182,11882" coordsize="3135,101" path="m7182,11983r3135,l10317,11882r-3135,l7182,11983xe" fillcolor="#5b9bd4" stroked="f">
              <v:path arrowok="t"/>
            </v:shape>
            <v:shape id="_x0000_s2892" alt="" style="position:absolute;left:1460;top:11983;width:2141;height:1123" coordorigin="1460,11983" coordsize="2141,1123" path="m1460,13106r2141,l3601,11983r-2141,l1460,13106xe" fillcolor="#deeaf6" stroked="f">
              <v:path arrowok="t"/>
            </v:shape>
            <v:shape id="_x0000_s2893" alt="" style="position:absolute;left:1551;top:12084;width:1961;height:530" coordorigin="1551,12084" coordsize="1961,530" path="m1551,12614r1961,l3512,12084r-1961,l1551,12614xe" fillcolor="#deeaf6" stroked="f">
              <v:path arrowok="t"/>
            </v:shape>
            <v:shape id="_x0000_s2894" alt="" style="position:absolute;left:1551;top:12614;width:1961;height:290" coordorigin="1551,12614" coordsize="1961,290" path="m1551,12904r1961,l3512,12614r-1961,l1551,12904xe" fillcolor="#deeaf6" stroked="f">
              <v:path arrowok="t"/>
            </v:shape>
            <v:shape id="_x0000_s2895" alt="" style="position:absolute;left:3611;top:11983;width:1565;height:1123" coordorigin="3611,11983" coordsize="1565,1123" path="m3611,13106r1564,l5175,11983r-1564,l3611,13106xe" fillcolor="#deeaf6" stroked="f">
              <v:path arrowok="t"/>
            </v:shape>
            <v:shape id="_x0000_s2896" alt="" style="position:absolute;left:3711;top:12084;width:1375;height:530" coordorigin="3711,12084" coordsize="1375,530" path="m3711,12614r1376,l5087,12084r-1376,l3711,12614xe" fillcolor="#deeaf6" stroked="f">
              <v:path arrowok="t"/>
            </v:shape>
            <v:shape id="_x0000_s2897" alt="" style="position:absolute;left:5185;top:11983;width:1988;height:1123" coordorigin="5185,11983" coordsize="1988,1123" path="m5185,13106r1988,l7173,11983r-1988,l5185,13106xe" fillcolor="#deeaf6" stroked="f">
              <v:path arrowok="t"/>
            </v:shape>
            <v:shape id="_x0000_s2898" alt="" style="position:absolute;left:5286;top:12084;width:1796;height:530" coordorigin="5286,12084" coordsize="1796,530" path="m5286,12614r1795,l7081,12084r-1795,l5286,12614xe" fillcolor="#deeaf6" stroked="f">
              <v:path arrowok="t"/>
            </v:shape>
            <v:shape id="_x0000_s2899" alt="" style="position:absolute;left:7182;top:11983;width:3125;height:1123" coordorigin="7182,11983" coordsize="3125,1123" path="m7182,13106r3125,l10307,11983r-3125,l7182,13106xe" fillcolor="#deeaf6" stroked="f">
              <v:path arrowok="t"/>
            </v:shape>
            <v:shape id="_x0000_s2900" alt="" style="position:absolute;left:7281;top:12084;width:2936;height:530" coordorigin="7281,12084" coordsize="2936,530" path="m7281,12614r2935,l10216,12084r-2935,l7281,12614xe" fillcolor="#deeaf6" stroked="f">
              <v:path arrowok="t"/>
            </v:shape>
            <v:shape id="_x0000_s2901" alt="" style="position:absolute;left:7281;top:12614;width:2936;height:290" coordorigin="7281,12614" coordsize="2936,290" path="m7281,12904r2935,l10216,12614r-2935,l7281,12904xe" fillcolor="#deeaf6" stroked="f">
              <v:path arrowok="t"/>
            </v:shape>
            <v:shape id="_x0000_s2902" alt="" style="position:absolute;left:1450;top:10991;width:0;height:1092" coordorigin="1450,10991" coordsize="0,1092" path="m1450,10991r,1093e" filled="f" strokecolor="#5b9bd4" strokeweight="1.06pt">
              <v:path arrowok="t"/>
            </v:shape>
            <v:shape id="_x0000_s2903" alt="" style="position:absolute;left:1460;top:11992;width:2141;height:0" coordorigin="1460,11992" coordsize="2141,0" path="m1460,11992r2141,e" filled="f" strokecolor="#5b9bd4" strokeweight="1.06pt">
              <v:path arrowok="t"/>
            </v:shape>
            <v:shape id="_x0000_s2904" alt="" style="position:absolute;left:1460;top:12043;width:2141;height:0" coordorigin="1460,12043" coordsize="2141,0" path="m1460,12043r2141,e" filled="f" strokecolor="#deeaf6" strokeweight="4.18pt">
              <v:path arrowok="t"/>
            </v:shape>
            <v:shape id="_x0000_s2905" alt="" style="position:absolute;left:3611;top:12002;width:0;height:82" coordorigin="3611,12002" coordsize="0,82" path="m3611,12002r,82e" filled="f" strokecolor="#9cc2e4" strokeweight="1.06pt">
              <v:path arrowok="t"/>
            </v:shape>
            <v:shape id="_x0000_s2906" alt="" style="position:absolute;left:3601;top:11992;width:19;height:0" coordorigin="3601,11992" coordsize="19,0" path="m3601,11992r19,e" filled="f" strokecolor="#5b9bd4" strokeweight="1.06pt">
              <v:path arrowok="t"/>
            </v:shape>
            <v:shape id="_x0000_s2907" alt="" style="position:absolute;left:3630;top:12002;width:0;height:82" coordorigin="3630,12002" coordsize="0,82" path="m3630,12002r,82e" filled="f" strokecolor="#deeaf6" strokeweight="1.06pt">
              <v:path arrowok="t"/>
            </v:shape>
            <v:shape id="_x0000_s2908" alt="" style="position:absolute;left:3620;top:11992;width:19;height:0" coordorigin="3620,11992" coordsize="19,0" path="m3620,11992r19,e" filled="f" strokecolor="#5b9bd4" strokeweight="1.06pt">
              <v:path arrowok="t"/>
            </v:shape>
            <v:shape id="_x0000_s2909" alt="" style="position:absolute;left:3639;top:11992;width:1536;height:0" coordorigin="3639,11992" coordsize="1536,0" path="m3639,11992r1536,e" filled="f" strokecolor="#5b9bd4" strokeweight="1.06pt">
              <v:path arrowok="t"/>
            </v:shape>
            <v:shape id="_x0000_s2910" alt="" style="position:absolute;left:3639;top:12043;width:1536;height:0" coordorigin="3639,12043" coordsize="1536,0" path="m3639,12043r1536,e" filled="f" strokecolor="#deeaf6" strokeweight="4.18pt">
              <v:path arrowok="t"/>
            </v:shape>
            <v:shape id="_x0000_s2911" alt="" style="position:absolute;left:5185;top:12002;width:0;height:82" coordorigin="5185,12002" coordsize="0,82" path="m5185,12002r,82e" filled="f" strokecolor="#9cc2e4" strokeweight="1.06pt">
              <v:path arrowok="t"/>
            </v:shape>
            <v:shape id="_x0000_s2912" alt="" style="position:absolute;left:5175;top:11992;width:19;height:0" coordorigin="5175,11992" coordsize="19,0" path="m5175,11992r20,e" filled="f" strokecolor="#5b9bd4" strokeweight="1.06pt">
              <v:path arrowok="t"/>
            </v:shape>
            <v:shape id="_x0000_s2913" alt="" style="position:absolute;left:5204;top:12002;width:0;height:82" coordorigin="5204,12002" coordsize="0,82" path="m5204,12002r,82e" filled="f" strokecolor="#deeaf6" strokeweight="1.06pt">
              <v:path arrowok="t"/>
            </v:shape>
            <v:shape id="_x0000_s2914" alt="" style="position:absolute;left:5195;top:11992;width:19;height:0" coordorigin="5195,11992" coordsize="19,0" path="m5195,11992r19,e" filled="f" strokecolor="#5b9bd4" strokeweight="1.06pt">
              <v:path arrowok="t"/>
            </v:shape>
            <v:shape id="_x0000_s2915" alt="" style="position:absolute;left:5214;top:11992;width:1959;height:0" coordorigin="5214,11992" coordsize="1959,0" path="m5214,11992r1959,e" filled="f" strokecolor="#5b9bd4" strokeweight="1.06pt">
              <v:path arrowok="t"/>
            </v:shape>
            <v:shape id="_x0000_s2916" alt="" style="position:absolute;left:5214;top:12043;width:1959;height:0" coordorigin="5214,12043" coordsize="1959,0" path="m5214,12043r1959,e" filled="f" strokecolor="#deeaf6" strokeweight="4.18pt">
              <v:path arrowok="t"/>
            </v:shape>
            <v:shape id="_x0000_s2917" alt="" style="position:absolute;left:7182;top:12002;width:0;height:82" coordorigin="7182,12002" coordsize="0,82" path="m7182,12002r,82e" filled="f" strokecolor="#9cc2e4" strokeweight="1.06pt">
              <v:path arrowok="t"/>
            </v:shape>
            <v:shape id="_x0000_s2918" alt="" style="position:absolute;left:7173;top:11992;width:19;height:0" coordorigin="7173,11992" coordsize="19,0" path="m7173,11992r19,e" filled="f" strokecolor="#5b9bd4" strokeweight="1.06pt">
              <v:path arrowok="t"/>
            </v:shape>
            <v:shape id="_x0000_s2919" alt="" style="position:absolute;left:7201;top:12002;width:0;height:82" coordorigin="7201,12002" coordsize="0,82" path="m7201,12002r,82e" filled="f" strokecolor="#deeaf6" strokeweight="1.06pt">
              <v:path arrowok="t"/>
            </v:shape>
            <v:shape id="_x0000_s2920" alt="" style="position:absolute;left:7192;top:11992;width:19;height:0" coordorigin="7192,11992" coordsize="19,0" path="m7192,11992r19,e" filled="f" strokecolor="#5b9bd4" strokeweight="1.06pt">
              <v:path arrowok="t"/>
            </v:shape>
            <v:shape id="_x0000_s2921" alt="" style="position:absolute;left:7211;top:11992;width:3096;height:0" coordorigin="7211,11992" coordsize="3096,0" path="m7211,11992r3096,e" filled="f" strokecolor="#5b9bd4" strokeweight="1.06pt">
              <v:path arrowok="t"/>
            </v:shape>
            <v:shape id="_x0000_s2922" alt="" style="position:absolute;left:7211;top:12043;width:3096;height:0" coordorigin="7211,12043" coordsize="3096,0" path="m7211,12043r3096,e" filled="f" strokecolor="#deeaf6" strokeweight="4.18pt">
              <v:path arrowok="t"/>
            </v:shape>
            <v:shape id="_x0000_s2923" alt="" style="position:absolute;left:10317;top:10991;width:0;height:1092" coordorigin="10317,10991" coordsize="0,1092" path="m10317,10991r,1093e" filled="f" strokecolor="#5b9bd4" strokeweight="1.06pt">
              <v:path arrowok="t"/>
            </v:shape>
            <v:shape id="_x0000_s2924" alt="" style="position:absolute;left:1460;top:13207;width:2141;height:2" coordorigin="1460,13207" coordsize="2141,2" path="m1460,13209r2141,l3601,13207r-2141,l1460,13209xe" fillcolor="#deeaf6" stroked="f">
              <v:path arrowok="t"/>
            </v:shape>
            <v:shape id="_x0000_s2925" alt="" style="position:absolute;left:3611;top:13207;width:1565;height:2" coordorigin="3611,13207" coordsize="1565,2" path="m3611,13209r1564,l5175,13207r-1564,l3611,13209xe" fillcolor="#deeaf6" stroked="f">
              <v:path arrowok="t"/>
            </v:shape>
            <v:shape id="_x0000_s2926" alt="" style="position:absolute;left:5185;top:13207;width:1988;height:2" coordorigin="5185,13207" coordsize="1988,2" path="m5185,13209r1988,l7173,13207r-1988,l5185,13209xe" fillcolor="#deeaf6" stroked="f">
              <v:path arrowok="t"/>
            </v:shape>
            <v:shape id="_x0000_s2927" alt="" style="position:absolute;left:7182;top:13207;width:3125;height:2" coordorigin="7182,13207" coordsize="3125,2" path="m7182,13209r3125,l10307,13207r-3125,l7182,13209xe" fillcolor="#deeaf6" stroked="f">
              <v:path arrowok="t"/>
            </v:shape>
            <v:shape id="_x0000_s2928" alt="" style="position:absolute;left:1450;top:13106;width:2160;height:101" coordorigin="1450,13106" coordsize="2160,101" path="m1450,13207r2160,l3610,13106r-2160,l1450,13207xe" fillcolor="#deeaf6" stroked="f">
              <v:path arrowok="t"/>
            </v:shape>
            <v:shape id="_x0000_s2929" alt="" style="position:absolute;left:1450;top:12084;width:0;height:1123" coordorigin="1450,12084" coordsize="0,1123" path="m1450,12084r,1123e" filled="f" strokecolor="#9cc2e4" strokeweight="1.06pt">
              <v:path arrowok="t"/>
            </v:shape>
            <v:shape id="_x0000_s2930" alt="" style="position:absolute;left:3611;top:13106;width:1574;height:101" coordorigin="3611,13106" coordsize="1574,101" path="m3611,13207r1574,l5185,13106r-1574,l3611,13207xe" fillcolor="#deeaf6" stroked="f">
              <v:path arrowok="t"/>
            </v:shape>
            <v:shape id="_x0000_s2931" alt="" style="position:absolute;left:3611;top:12084;width:0;height:1123" coordorigin="3611,12084" coordsize="0,1123" path="m3611,12084r,1123e" filled="f" strokecolor="#9cc2e4" strokeweight="1.06pt">
              <v:path arrowok="t"/>
            </v:shape>
            <v:shape id="_x0000_s2932" alt="" style="position:absolute;left:5185;top:13106;width:1997;height:101" coordorigin="5185,13106" coordsize="1997,101" path="m5185,13207r1997,l7182,13106r-1997,l5185,13207xe" fillcolor="#deeaf6" stroked="f">
              <v:path arrowok="t"/>
            </v:shape>
            <v:shape id="_x0000_s2933" alt="" style="position:absolute;left:5185;top:12084;width:0;height:1123" coordorigin="5185,12084" coordsize="0,1123" path="m5185,12084r,1123e" filled="f" strokecolor="#9cc2e4" strokeweight="1.06pt">
              <v:path arrowok="t"/>
            </v:shape>
            <v:shape id="_x0000_s2934" alt="" style="position:absolute;left:7182;top:13106;width:3135;height:101" coordorigin="7182,13106" coordsize="3135,101" path="m7182,13207r3135,l10317,13106r-3135,l7182,13207xe" fillcolor="#deeaf6" stroked="f">
              <v:path arrowok="t"/>
            </v:shape>
            <v:shape id="_x0000_s2935" alt="" style="position:absolute;left:7182;top:12084;width:0;height:1123" coordorigin="7182,12084" coordsize="0,1123" path="m7182,12084r,1123e" filled="f" strokecolor="#9cc2e4" strokeweight="1.06pt">
              <v:path arrowok="t"/>
            </v:shape>
            <v:shape id="_x0000_s2936" alt="" style="position:absolute;left:10317;top:12084;width:0;height:1123" coordorigin="10317,12084" coordsize="0,1123" path="m10317,12084r,1123e" filled="f" strokecolor="#9cc2e4" strokeweight="1.06pt">
              <v:path arrowok="t"/>
            </v:shape>
            <v:shape id="_x0000_s2937" alt="" style="position:absolute;left:1450;top:13207;width:0;height:101" coordorigin="1450,13207" coordsize="0,101" path="m1450,13207r,101e" filled="f" strokecolor="#9cc2e4" strokeweight="1.06pt">
              <v:path arrowok="t"/>
            </v:shape>
            <v:shape id="_x0000_s2938" alt="" style="position:absolute;left:1460;top:13216;width:2141;height:0" coordorigin="1460,13216" coordsize="2141,0" path="m1460,13216r2141,e" filled="f" strokecolor="#9cc2e4" strokeweight="1.06pt">
              <v:path arrowok="t"/>
            </v:shape>
            <v:shape id="_x0000_s2939" alt="" style="position:absolute;left:3611;top:13207;width:0;height:101" coordorigin="3611,13207" coordsize="0,101" path="m3611,13207r,101e" filled="f" strokecolor="#9cc2e4" strokeweight="1.06pt">
              <v:path arrowok="t"/>
            </v:shape>
            <v:shape id="_x0000_s2940" alt="" style="position:absolute;left:3620;top:13216;width:1555;height:0" coordorigin="3620,13216" coordsize="1555,0" path="m3620,13216r1555,e" filled="f" strokecolor="#9cc2e4" strokeweight="1.06pt">
              <v:path arrowok="t"/>
            </v:shape>
            <v:shape id="_x0000_s2941" alt="" style="position:absolute;left:5185;top:13207;width:0;height:101" coordorigin="5185,13207" coordsize="0,101" path="m5185,13207r,101e" filled="f" strokecolor="#9cc2e4" strokeweight="1.06pt">
              <v:path arrowok="t"/>
            </v:shape>
            <v:shape id="_x0000_s2942" alt="" style="position:absolute;left:5195;top:13216;width:1978;height:0" coordorigin="5195,13216" coordsize="1978,0" path="m5195,13216r1978,e" filled="f" strokecolor="#9cc2e4" strokeweight="1.06pt">
              <v:path arrowok="t"/>
            </v:shape>
            <v:shape id="_x0000_s2943" alt="" style="position:absolute;left:7182;top:13207;width:0;height:101" coordorigin="7182,13207" coordsize="0,101" path="m7182,13207r,101e" filled="f" strokecolor="#9cc2e4" strokeweight="1.06pt">
              <v:path arrowok="t"/>
            </v:shape>
            <v:shape id="_x0000_s2944" alt="" style="position:absolute;left:7192;top:13216;width:3116;height:0" coordorigin="7192,13216" coordsize="3116,0" path="m7192,13216r3115,e" filled="f" strokecolor="#9cc2e4" strokeweight="1.06pt">
              <v:path arrowok="t"/>
            </v:shape>
            <v:shape id="_x0000_s2945" alt="" style="position:absolute;left:10317;top:13207;width:0;height:101" coordorigin="10317,13207" coordsize="0,101" path="m10317,13207r,101e" filled="f" strokecolor="#9cc2e4" strokeweight="1.06pt">
              <v:path arrowok="t"/>
            </v:shape>
            <v:shape id="_x0000_s2946" alt="" style="position:absolute;left:1450;top:13308;width:0;height:922" coordorigin="1450,13308" coordsize="0,922" path="m1450,13308r,922e" filled="f" strokecolor="#9cc2e4" strokeweight="1.06pt">
              <v:path arrowok="t"/>
            </v:shape>
            <v:shape id="_x0000_s2947" alt="" style="position:absolute;left:3611;top:13308;width:0;height:922" coordorigin="3611,13308" coordsize="0,922" path="m3611,13308r,922e" filled="f" strokecolor="#9cc2e4" strokeweight="1.06pt">
              <v:path arrowok="t"/>
            </v:shape>
            <v:shape id="_x0000_s2948" alt="" style="position:absolute;left:5185;top:13308;width:0;height:922" coordorigin="5185,13308" coordsize="0,922" path="m5185,13308r,922e" filled="f" strokecolor="#9cc2e4" strokeweight="1.06pt">
              <v:path arrowok="t"/>
            </v:shape>
            <v:shape id="_x0000_s2949" alt="" style="position:absolute;left:7182;top:13308;width:0;height:922" coordorigin="7182,13308" coordsize="0,922" path="m7182,13308r,922e" filled="f" strokecolor="#9cc2e4" strokeweight="1.06pt">
              <v:path arrowok="t"/>
            </v:shape>
            <v:shape id="_x0000_s2950" alt="" style="position:absolute;left:10317;top:13308;width:0;height:922" coordorigin="10317,13308" coordsize="0,922" path="m10317,13308r,922e" filled="f" strokecolor="#9cc2e4" strokeweight="1.06pt">
              <v:path arrowok="t"/>
            </v:shape>
            <v:shape id="_x0000_s2951" alt="" style="position:absolute;left:1460;top:14230;width:2141;height:922" coordorigin="1460,14230" coordsize="2141,922" path="m1460,15151r2141,l3601,14230r-2141,l1460,15151xe" fillcolor="#deeaf6" stroked="f">
              <v:path arrowok="t"/>
            </v:shape>
            <v:shape id="_x0000_s2952" alt="" style="position:absolute;left:1551;top:14330;width:1961;height:530" coordorigin="1551,14330" coordsize="1961,530" path="m1551,14861r1961,l3512,14330r-1961,l1551,14861xe" fillcolor="#deeaf6" stroked="f">
              <v:path arrowok="t"/>
            </v:shape>
            <v:shape id="_x0000_s2953" alt="" style="position:absolute;left:1551;top:14861;width:1961;height:290" coordorigin="1551,14861" coordsize="1961,290" path="m1551,15151r1961,l3512,14861r-1961,l1551,15151xe" fillcolor="#deeaf6" stroked="f">
              <v:path arrowok="t"/>
            </v:shape>
            <v:shape id="_x0000_s2954" alt="" style="position:absolute;left:3611;top:14230;width:1565;height:922" coordorigin="3611,14230" coordsize="1565,922" path="m3611,15151r1564,l5175,14230r-1564,l3611,15151xe" fillcolor="#deeaf6" stroked="f">
              <v:path arrowok="t"/>
            </v:shape>
            <v:shape id="_x0000_s2955" alt="" style="position:absolute;left:3711;top:14330;width:1375;height:530" coordorigin="3711,14330" coordsize="1375,530" path="m3711,14861r1376,l5087,14330r-1376,l3711,14861xe" fillcolor="#deeaf6" stroked="f">
              <v:path arrowok="t"/>
            </v:shape>
            <v:shape id="_x0000_s2956" alt="" style="position:absolute;left:5185;top:14230;width:1988;height:922" coordorigin="5185,14230" coordsize="1988,922" path="m5185,15151r1988,l7173,14230r-1988,l5185,15151xe" fillcolor="#deeaf6" stroked="f">
              <v:path arrowok="t"/>
            </v:shape>
            <v:shape id="_x0000_s2957" alt="" style="position:absolute;left:5286;top:14330;width:1796;height:530" coordorigin="5286,14330" coordsize="1796,530" path="m5286,14861r1795,l7081,14330r-1795,l5286,14861xe" fillcolor="#deeaf6" stroked="f">
              <v:path arrowok="t"/>
            </v:shape>
            <v:shape id="_x0000_s2958" alt="" style="position:absolute;left:7182;top:14230;width:3125;height:922" coordorigin="7182,14230" coordsize="3125,922" path="m7182,15151r3125,l10307,14230r-3125,l7182,15151xe" fillcolor="#deeaf6" stroked="f">
              <v:path arrowok="t"/>
            </v:shape>
            <v:shape id="_x0000_s2959" alt="" style="position:absolute;left:7281;top:14330;width:2936;height:530" coordorigin="7281,14330" coordsize="2936,530" path="m7281,14861r2935,l10216,14330r-2935,l7281,14861xe" fillcolor="#deeaf6" stroked="f">
              <v:path arrowok="t"/>
            </v:shape>
            <v:shape id="_x0000_s2960" alt="" style="position:absolute;left:7281;top:14861;width:2936;height:290" coordorigin="7281,14861" coordsize="2936,290" path="m7281,15151r2935,l10216,14861r-2935,l7281,15151xe" fillcolor="#deeaf6" stroked="f">
              <v:path arrowok="t"/>
            </v:shape>
            <v:shape id="_x0000_s2961" alt="" style="position:absolute;left:1450;top:14230;width:0;height:101" coordorigin="1450,14230" coordsize="0,101" path="m1450,14230r,100e" filled="f" strokecolor="#9cc2e4" strokeweight="1.06pt">
              <v:path arrowok="t"/>
            </v:shape>
            <v:shape id="_x0000_s2962" alt="" style="position:absolute;left:1460;top:14239;width:2141;height:0" coordorigin="1460,14239" coordsize="2141,0" path="m1460,14239r2141,e" filled="f" strokecolor="#9cc2e4" strokeweight="1.06pt">
              <v:path arrowok="t"/>
            </v:shape>
            <v:shape id="_x0000_s2963" alt="" style="position:absolute;left:1460;top:14290;width:2141;height:0" coordorigin="1460,14290" coordsize="2141,0" path="m1460,14290r2141,e" filled="f" strokecolor="#deeaf6" strokeweight="4.18pt">
              <v:path arrowok="t"/>
            </v:shape>
            <v:shape id="_x0000_s2964" alt="" style="position:absolute;left:3611;top:14230;width:0;height:101" coordorigin="3611,14230" coordsize="0,101" path="m3611,14230r,100e" filled="f" strokecolor="#9cc2e4" strokeweight="1.06pt">
              <v:path arrowok="t"/>
            </v:shape>
            <v:shape id="_x0000_s2965" alt="" style="position:absolute;left:3620;top:14239;width:1555;height:0" coordorigin="3620,14239" coordsize="1555,0" path="m3620,14239r1555,e" filled="f" strokecolor="#9cc2e4" strokeweight="1.06pt">
              <v:path arrowok="t"/>
            </v:shape>
            <v:shape id="_x0000_s2966" alt="" style="position:absolute;left:3620;top:14290;width:1555;height:0" coordorigin="3620,14290" coordsize="1555,0" path="m3620,14290r1555,e" filled="f" strokecolor="#deeaf6" strokeweight="4.18pt">
              <v:path arrowok="t"/>
            </v:shape>
            <v:shape id="_x0000_s2967" alt="" style="position:absolute;left:5185;top:14230;width:0;height:101" coordorigin="5185,14230" coordsize="0,101" path="m5185,14230r,100e" filled="f" strokecolor="#9cc2e4" strokeweight="1.06pt">
              <v:path arrowok="t"/>
            </v:shape>
            <v:shape id="_x0000_s2968" alt="" style="position:absolute;left:5195;top:14239;width:1978;height:0" coordorigin="5195,14239" coordsize="1978,0" path="m5195,14239r1978,e" filled="f" strokecolor="#9cc2e4" strokeweight="1.06pt">
              <v:path arrowok="t"/>
            </v:shape>
            <v:shape id="_x0000_s2969" alt="" style="position:absolute;left:5195;top:14290;width:1978;height:0" coordorigin="5195,14290" coordsize="1978,0" path="m5195,14290r1978,e" filled="f" strokecolor="#deeaf6" strokeweight="4.18pt">
              <v:path arrowok="t"/>
            </v:shape>
            <v:shape id="_x0000_s2970" alt="" style="position:absolute;left:7182;top:14230;width:0;height:101" coordorigin="7182,14230" coordsize="0,101" path="m7182,14230r,100e" filled="f" strokecolor="#9cc2e4" strokeweight="1.06pt">
              <v:path arrowok="t"/>
            </v:shape>
            <v:shape id="_x0000_s2971" alt="" style="position:absolute;left:7192;top:14239;width:3116;height:0" coordorigin="7192,14239" coordsize="3116,0" path="m7192,14239r3115,e" filled="f" strokecolor="#9cc2e4" strokeweight="1.06pt">
              <v:path arrowok="t"/>
            </v:shape>
            <v:shape id="_x0000_s2972" alt="" style="position:absolute;left:7192;top:14290;width:3116;height:0" coordorigin="7192,14290" coordsize="3116,0" path="m7192,14290r3115,e" filled="f" strokecolor="#deeaf6" strokeweight="4.18pt">
              <v:path arrowok="t"/>
            </v:shape>
            <v:shape id="_x0000_s2973" alt="" style="position:absolute;left:10317;top:14230;width:0;height:101" coordorigin="10317,14230" coordsize="0,101" path="m10317,14230r,100e" filled="f" strokecolor="#9cc2e4" strokeweight="1.06pt">
              <v:path arrowok="t"/>
            </v:shape>
            <v:shape id="_x0000_s2974" alt="" style="position:absolute;left:1450;top:15151;width:2160;height:101" coordorigin="1450,15151" coordsize="2160,101" path="m1450,15252r2160,l3610,15151r-2160,l1450,15252xe" fillcolor="#deeaf6" stroked="f">
              <v:path arrowok="t"/>
            </v:shape>
            <v:shape id="_x0000_s2975" alt="" style="position:absolute;left:1450;top:14330;width:0;height:941" coordorigin="1450,14330" coordsize="0,941" path="m1450,14330r,941e" filled="f" strokecolor="#9cc2e4" strokeweight="1.06pt">
              <v:path arrowok="t"/>
            </v:shape>
            <v:shape id="_x0000_s2976" alt="" style="position:absolute;left:1460;top:15262;width:2141;height:0" coordorigin="1460,15262" coordsize="2141,0" path="m1460,15262r2141,e" filled="f" strokecolor="#9cc2e4" strokeweight=".37392mm">
              <v:path arrowok="t"/>
            </v:shape>
            <v:shape id="_x0000_s2977" alt="" style="position:absolute;left:3611;top:15151;width:1574;height:101" coordorigin="3611,15151" coordsize="1574,101" path="m3611,15252r1574,l5185,15151r-1574,l3611,15252xe" fillcolor="#deeaf6" stroked="f">
              <v:path arrowok="t"/>
            </v:shape>
            <v:shape id="_x0000_s2978" alt="" style="position:absolute;left:3611;top:14330;width:0;height:941" coordorigin="3611,14330" coordsize="0,941" path="m3611,14330r,941e" filled="f" strokecolor="#9cc2e4" strokeweight="1.06pt">
              <v:path arrowok="t"/>
            </v:shape>
            <v:shape id="_x0000_s2979" alt="" style="position:absolute;left:3620;top:15262;width:1555;height:0" coordorigin="3620,15262" coordsize="1555,0" path="m3620,15262r1555,e" filled="f" strokecolor="#9cc2e4" strokeweight=".37392mm">
              <v:path arrowok="t"/>
            </v:shape>
            <v:shape id="_x0000_s2980" alt="" style="position:absolute;left:5185;top:15151;width:1997;height:101" coordorigin="5185,15151" coordsize="1997,101" path="m5185,15252r1997,l7182,15151r-1997,l5185,15252xe" fillcolor="#deeaf6" stroked="f">
              <v:path arrowok="t"/>
            </v:shape>
            <v:shape id="_x0000_s2981" alt="" style="position:absolute;left:5185;top:14330;width:0;height:941" coordorigin="5185,14330" coordsize="0,941" path="m5185,14330r,941e" filled="f" strokecolor="#9cc2e4" strokeweight="1.06pt">
              <v:path arrowok="t"/>
            </v:shape>
            <v:shape id="_x0000_s2982" alt="" style="position:absolute;left:5195;top:15262;width:1978;height:0" coordorigin="5195,15262" coordsize="1978,0" path="m5195,15262r1978,e" filled="f" strokecolor="#9cc2e4" strokeweight=".37392mm">
              <v:path arrowok="t"/>
            </v:shape>
            <v:shape id="_x0000_s2983" alt="" style="position:absolute;left:7182;top:15151;width:3135;height:101" coordorigin="7182,15151" coordsize="3135,101" path="m7182,15252r3135,l10317,15151r-3135,l7182,15252xe" fillcolor="#deeaf6" stroked="f">
              <v:path arrowok="t"/>
            </v:shape>
            <v:shape id="_x0000_s2984" alt="" style="position:absolute;left:7182;top:14330;width:0;height:941" coordorigin="7182,14330" coordsize="0,941" path="m7182,14330r,941e" filled="f" strokecolor="#9cc2e4" strokeweight="1.06pt">
              <v:path arrowok="t"/>
            </v:shape>
            <v:shape id="_x0000_s2985" alt="" style="position:absolute;left:7192;top:15262;width:3116;height:0" coordorigin="7192,15262" coordsize="3116,0" path="m7192,15262r3115,e" filled="f" strokecolor="#9cc2e4" strokeweight=".37392mm">
              <v:path arrowok="t"/>
            </v:shape>
            <v:shape id="_x0000_s2986" alt="" style="position:absolute;left:10317;top:14330;width:0;height:941" coordorigin="10317,14330" coordsize="0,941" path="m10317,14330r,941e" filled="f" strokecolor="#9cc2e4" strokeweight="1.06pt">
              <v:path arrowok="t"/>
            </v:shape>
            <w10:wrap anchorx="page" anchory="page"/>
          </v:group>
        </w:pict>
      </w:r>
      <w:r>
        <w:pict w14:anchorId="7FC69FEA">
          <v:group id="_x0000_s2832" alt="" style="position:absolute;left:0;text-align:left;margin-left:70.9pt;margin-top:420.15pt;width:446.55pt;height:115.4pt;z-index:-7375;mso-position-horizontal-relative:page;mso-position-vertical-relative:page" coordorigin="1418,8403" coordsize="8931,2308">
            <v:shape id="_x0000_s2833" alt="" style="position:absolute;left:1460;top:8533;width:1836;height:821" coordorigin="1460,8533" coordsize="1836,821" path="m1460,9354r1836,l3296,8533r-1836,l1460,9354xe" fillcolor="#a4a4a4" stroked="f">
              <v:path arrowok="t"/>
            </v:shape>
            <v:shape id="_x0000_s2834" alt="" style="position:absolute;left:1551;top:8533;width:1644;height:530" coordorigin="1551,8533" coordsize="1644,530" path="m1551,9064r1644,l3195,8533r-1644,l1551,9064xe" fillcolor="#a4a4a4" stroked="f">
              <v:path arrowok="t"/>
            </v:shape>
            <v:shape id="_x0000_s2835" alt="" style="position:absolute;left:1551;top:9064;width:1644;height:290" coordorigin="1551,9064" coordsize="1644,290" path="m1551,9354r1644,l3195,9064r-1644,l1551,9354xe" fillcolor="#a4a4a4" stroked="f">
              <v:path arrowok="t"/>
            </v:shape>
            <v:shape id="_x0000_s2836" alt="" style="position:absolute;left:3296;top:8533;width:7012;height:821" coordorigin="3296,8533" coordsize="7012,821" path="m3296,9354r7011,l10307,8533r-7011,l3296,9354xe" fillcolor="#a4a4a4" stroked="f">
              <v:path arrowok="t"/>
            </v:shape>
            <v:shape id="_x0000_s2837" alt="" style="position:absolute;left:3396;top:8533;width:6820;height:530" coordorigin="3396,8533" coordsize="6820,530" path="m3396,9064r6820,l10216,8533r-6820,l3396,9064xe" fillcolor="#a4a4a4" stroked="f">
              <v:path arrowok="t"/>
            </v:shape>
            <v:shape id="_x0000_s2838" alt="" style="position:absolute;left:1460;top:8423;width:1836;height:0" coordorigin="1460,8423" coordsize="1836,0" path="m1460,8423r1836,e" filled="f" strokecolor="#a4a4a4" strokeweight="1.06pt">
              <v:path arrowok="t"/>
            </v:shape>
            <v:shape id="_x0000_s2839" alt="" style="position:absolute;left:1460;top:8433;width:1836;height:101" coordorigin="1460,8433" coordsize="1836,101" path="m1460,8533r1836,l3296,8433r-1836,l1460,8533xe" fillcolor="#a4a4a4" stroked="f">
              <v:path arrowok="t"/>
            </v:shape>
            <v:shape id="_x0000_s2840" alt="" style="position:absolute;left:3305;top:8413;width:0;height:120" coordorigin="3305,8413" coordsize="0,120" path="m3305,8413r,120e" filled="f" strokecolor="#a4a4a4" strokeweight="1.06pt">
              <v:path arrowok="t"/>
            </v:shape>
            <v:shape id="_x0000_s2841" alt="" style="position:absolute;left:3315;top:8423;width:6993;height:0" coordorigin="3315,8423" coordsize="6993,0" path="m3315,8423r6992,e" filled="f" strokecolor="#a4a4a4" strokeweight="1.06pt">
              <v:path arrowok="t"/>
            </v:shape>
            <v:shape id="_x0000_s2842" alt="" style="position:absolute;left:3315;top:8433;width:6993;height:101" coordorigin="3315,8433" coordsize="6993,101" path="m3315,8533r6992,l10307,8433r-6992,l3315,8533xe" fillcolor="#a4a4a4" stroked="f">
              <v:path arrowok="t"/>
            </v:shape>
            <v:shape id="_x0000_s2843" alt="" style="position:absolute;left:1450;top:9354;width:1846;height:101" coordorigin="1450,9354" coordsize="1846,101" path="m1450,9455r1846,l3296,9354r-1846,l1450,9455xe" fillcolor="#a4a4a4" stroked="f">
              <v:path arrowok="t"/>
            </v:shape>
            <v:shape id="_x0000_s2844" alt="" style="position:absolute;left:3296;top:9354;width:7021;height:101" coordorigin="3296,9354" coordsize="7021,101" path="m3296,9455r7021,l10317,9354r-7021,l3296,9455xe" fillcolor="#a4a4a4" stroked="f">
              <v:path arrowok="t"/>
            </v:shape>
            <v:shape id="_x0000_s2845" alt="" style="position:absolute;left:1460;top:9455;width:1826;height:1126" coordorigin="1460,9455" coordsize="1826,1126" path="m1460,10581r1826,l3286,9455r-1826,l1460,10581xe" fillcolor="#ececec" stroked="f">
              <v:path arrowok="t"/>
            </v:shape>
            <v:shape id="_x0000_s2846" alt="" style="position:absolute;left:1551;top:9556;width:1644;height:530" coordorigin="1551,9556" coordsize="1644,530" path="m1551,10086r1644,l3195,9556r-1644,l1551,10086xe" fillcolor="#ececec" stroked="f">
              <v:path arrowok="t"/>
            </v:shape>
            <v:shape id="_x0000_s2847" alt="" style="position:absolute;left:1551;top:10086;width:1644;height:290" coordorigin="1551,10086" coordsize="1644,290" path="m1551,10377r1644,l3195,10086r-1644,l1551,10377xe" fillcolor="#ececec" stroked="f">
              <v:path arrowok="t"/>
            </v:shape>
            <v:shape id="_x0000_s2848" alt="" style="position:absolute;left:3296;top:9455;width:7012;height:1126" coordorigin="3296,9455" coordsize="7012,1126" path="m3296,10581r7011,l10307,9455r-7011,l3296,10581xe" fillcolor="#ececec" stroked="f">
              <v:path arrowok="t"/>
            </v:shape>
            <v:shape id="_x0000_s2849" alt="" style="position:absolute;left:3396;top:9556;width:6820;height:530" coordorigin="3396,9556" coordsize="6820,530" path="m3396,10086r6820,l10216,9556r-6820,l3396,10086xe" fillcolor="#ececec" stroked="f">
              <v:path arrowok="t"/>
            </v:shape>
            <v:shape id="_x0000_s2850" alt="" style="position:absolute;left:3396;top:10086;width:6820;height:290" coordorigin="3396,10086" coordsize="6820,290" path="m3396,10377r6820,l10216,10086r-6820,l3396,10377xe" fillcolor="#ececec" stroked="f">
              <v:path arrowok="t"/>
            </v:shape>
            <v:shape id="_x0000_s2851" alt="" style="position:absolute;left:1450;top:8413;width:0;height:1142" coordorigin="1450,8413" coordsize="0,1142" path="m1450,8413r,1143e" filled="f" strokecolor="#a4a4a4" strokeweight="1.06pt">
              <v:path arrowok="t"/>
            </v:shape>
            <v:shape id="_x0000_s2852" alt="" style="position:absolute;left:1460;top:9465;width:1826;height:0" coordorigin="1460,9465" coordsize="1826,0" path="m1460,9465r1826,e" filled="f" strokecolor="#a4a4a4" strokeweight="1.06pt">
              <v:path arrowok="t"/>
            </v:shape>
            <v:shape id="_x0000_s2853" alt="" style="position:absolute;left:1460;top:9515;width:1826;height:0" coordorigin="1460,9515" coordsize="1826,0" path="m1460,9515r1826,e" filled="f" strokecolor="#ececec" strokeweight="4.18pt">
              <v:path arrowok="t"/>
            </v:shape>
            <v:shape id="_x0000_s2854" alt="" style="position:absolute;left:3296;top:9474;width:0;height:82" coordorigin="3296,9474" coordsize="0,82" path="m3296,9474r,82e" filled="f" strokecolor="#c8c8c8" strokeweight="1.06pt">
              <v:path arrowok="t"/>
            </v:shape>
            <v:shape id="_x0000_s2855" alt="" style="position:absolute;left:3286;top:9465;width:19;height:0" coordorigin="3286,9465" coordsize="19,0" path="m3286,9465r19,e" filled="f" strokecolor="#a4a4a4" strokeweight="1.06pt">
              <v:path arrowok="t"/>
            </v:shape>
            <v:shape id="_x0000_s2856" alt="" style="position:absolute;left:3315;top:9474;width:0;height:82" coordorigin="3315,9474" coordsize="0,82" path="m3315,9474r,82e" filled="f" strokecolor="#ececec" strokeweight="1.06pt">
              <v:path arrowok="t"/>
            </v:shape>
            <v:shape id="_x0000_s2857" alt="" style="position:absolute;left:3305;top:9465;width:19;height:0" coordorigin="3305,9465" coordsize="19,0" path="m3305,9465r19,e" filled="f" strokecolor="#a4a4a4" strokeweight="1.06pt">
              <v:path arrowok="t"/>
            </v:shape>
            <v:shape id="_x0000_s2858" alt="" style="position:absolute;left:3324;top:9465;width:6983;height:0" coordorigin="3324,9465" coordsize="6983,0" path="m3324,9465r6983,e" filled="f" strokecolor="#a4a4a4" strokeweight="1.06pt">
              <v:path arrowok="t"/>
            </v:shape>
            <v:shape id="_x0000_s2859" alt="" style="position:absolute;left:3324;top:9515;width:6983;height:0" coordorigin="3324,9515" coordsize="6983,0" path="m3324,9515r6983,e" filled="f" strokecolor="#ececec" strokeweight="4.18pt">
              <v:path arrowok="t"/>
            </v:shape>
            <v:shape id="_x0000_s2860" alt="" style="position:absolute;left:10317;top:8413;width:0;height:1142" coordorigin="10317,8413" coordsize="0,1142" path="m10317,8413r,1143e" filled="f" strokecolor="#a4a4a4" strokeweight="1.06pt">
              <v:path arrowok="t"/>
            </v:shape>
            <v:shape id="_x0000_s2861" alt="" style="position:absolute;left:1450;top:10581;width:1846;height:101" coordorigin="1450,10581" coordsize="1846,101" path="m1450,10681r1846,l3296,10581r-1846,l1450,10681xe" fillcolor="#ececec" stroked="f">
              <v:path arrowok="t"/>
            </v:shape>
            <v:shape id="_x0000_s2862" alt="" style="position:absolute;left:1450;top:9556;width:0;height:1145" coordorigin="1450,9556" coordsize="0,1145" path="m1450,9556r,1145e" filled="f" strokecolor="#c8c8c8" strokeweight="1.06pt">
              <v:path arrowok="t"/>
            </v:shape>
            <v:shape id="_x0000_s2863" alt="" style="position:absolute;left:1460;top:10691;width:1826;height:0" coordorigin="1460,10691" coordsize="1826,0" path="m1460,10691r1826,e" filled="f" strokecolor="#c8c8c8" strokeweight=".37392mm">
              <v:path arrowok="t"/>
            </v:shape>
            <v:shape id="_x0000_s2864" alt="" style="position:absolute;left:3296;top:10581;width:7021;height:101" coordorigin="3296,10581" coordsize="7021,101" path="m3296,10681r7021,l10317,10581r-7021,l3296,10681xe" fillcolor="#ececec" stroked="f">
              <v:path arrowok="t"/>
            </v:shape>
            <v:shape id="_x0000_s2865" alt="" style="position:absolute;left:3296;top:9556;width:0;height:1145" coordorigin="3296,9556" coordsize="0,1145" path="m3296,9556r,1145e" filled="f" strokecolor="#c8c8c8" strokeweight="1.06pt">
              <v:path arrowok="t"/>
            </v:shape>
            <v:shape id="_x0000_s2866" alt="" style="position:absolute;left:3305;top:10691;width:7002;height:0" coordorigin="3305,10691" coordsize="7002,0" path="m3305,10691r7002,e" filled="f" strokecolor="#c8c8c8" strokeweight=".37392mm">
              <v:path arrowok="t"/>
            </v:shape>
            <v:shape id="_x0000_s2867" alt="" style="position:absolute;left:10317;top:9556;width:0;height:1145" coordorigin="10317,9556" coordsize="0,1145" path="m10317,9556r,1145e" filled="f" strokecolor="#c8c8c8" strokeweight="1.06pt">
              <v:path arrowok="t"/>
            </v:shape>
            <w10:wrap anchorx="page" anchory="page"/>
          </v:group>
        </w:pict>
      </w:r>
      <w:r>
        <w:pict w14:anchorId="36192559">
          <v:group id="_x0000_s2799" alt="" style="position:absolute;left:0;text-align:left;margin-left:70.9pt;margin-top:71.45pt;width:447.3pt;height:88.2pt;z-index:-7376;mso-position-horizontal-relative:page;mso-position-vertical-relative:page" coordorigin="1418,1429" coordsize="8946,1764">
            <v:shape id="_x0000_s2800" alt="" style="position:absolute;left:1460;top:1560;width:1476;height:771" coordorigin="1460,1560" coordsize="1476,771" path="m1460,2331r1476,l2936,1560r-1476,l1460,2331xe" fillcolor="#ffc000" stroked="f">
              <v:path arrowok="t"/>
            </v:shape>
            <v:shape id="_x0000_s2801" alt="" style="position:absolute;left:1551;top:1560;width:1284;height:771" coordorigin="1551,1560" coordsize="1284,771" path="m1551,2331r1284,l2835,1560r-1284,l1551,2331xe" fillcolor="#ffc000" stroked="f">
              <v:path arrowok="t"/>
            </v:shape>
            <v:shape id="_x0000_s2802" alt="" style="position:absolute;left:2936;top:1560;width:7386;height:771" coordorigin="2936,1560" coordsize="7386,771" path="m2936,2331r7386,l10322,1560r-7386,l2936,2331xe" fillcolor="#ffc000" stroked="f">
              <v:path arrowok="t"/>
            </v:shape>
            <v:shape id="_x0000_s2803" alt="" style="position:absolute;left:3036;top:1560;width:7197;height:531" coordorigin="3036,1560" coordsize="7197,531" path="m3036,2091r7197,l10233,1560r-7197,l3036,2091xe" fillcolor="#ffc000" stroked="f">
              <v:path arrowok="t"/>
            </v:shape>
            <v:shape id="_x0000_s2804" alt="" style="position:absolute;left:1460;top:1450;width:1476;height:0" coordorigin="1460,1450" coordsize="1476,0" path="m1460,1450r1476,e" filled="f" strokecolor="#ffc000" strokeweight="1.06pt">
              <v:path arrowok="t"/>
            </v:shape>
            <v:shape id="_x0000_s2805" alt="" style="position:absolute;left:1460;top:1459;width:1476;height:101" coordorigin="1460,1459" coordsize="1476,101" path="m1460,1560r1476,l2936,1459r-1476,l1460,1560xe" fillcolor="#ffc000" stroked="f">
              <v:path arrowok="t"/>
            </v:shape>
            <v:shape id="_x0000_s2806" alt="" style="position:absolute;left:2945;top:1440;width:0;height:120" coordorigin="2945,1440" coordsize="0,120" path="m2945,1440r,120e" filled="f" strokecolor="#ffc000" strokeweight="1.06pt">
              <v:path arrowok="t"/>
            </v:shape>
            <v:shape id="_x0000_s2807" alt="" style="position:absolute;left:2955;top:1450;width:7367;height:0" coordorigin="2955,1450" coordsize="7367,0" path="m2955,1450r7367,e" filled="f" strokecolor="#ffc000" strokeweight="1.06pt">
              <v:path arrowok="t"/>
            </v:shape>
            <v:shape id="_x0000_s2808" alt="" style="position:absolute;left:2955;top:1459;width:7367;height:101" coordorigin="2955,1459" coordsize="7367,101" path="m2955,1560r7367,l10322,1459r-7367,l2955,1560xe" fillcolor="#ffc000" stroked="f">
              <v:path arrowok="t"/>
            </v:shape>
            <v:shape id="_x0000_s2809" alt="" style="position:absolute;left:1450;top:2331;width:1486;height:101" coordorigin="1450,2331" coordsize="1486,101" path="m1450,2432r1486,l2936,2331r-1486,l1450,2432xe" fillcolor="#ffc000" stroked="f">
              <v:path arrowok="t"/>
            </v:shape>
            <v:shape id="_x0000_s2810" alt="" style="position:absolute;left:2936;top:2331;width:7396;height:101" coordorigin="2936,2331" coordsize="7396,101" path="m2936,2432r7395,l10331,2331r-7395,l2936,2432xe" fillcolor="#ffc000" stroked="f">
              <v:path arrowok="t"/>
            </v:shape>
            <v:shape id="_x0000_s2811" alt="" style="position:absolute;left:1460;top:2432;width:1466;height:631" coordorigin="1460,2432" coordsize="1466,631" path="m1460,3063r1466,l2926,2432r-1466,l1460,3063xe" fillcolor="#fff1cc" stroked="f">
              <v:path arrowok="t"/>
            </v:shape>
            <v:shape id="_x0000_s2812" alt="" style="position:absolute;left:1551;top:2532;width:1284;height:530" coordorigin="1551,2532" coordsize="1284,530" path="m1551,3063r1284,l2835,2532r-1284,l1551,3063xe" fillcolor="#fff1cc" stroked="f">
              <v:path arrowok="t"/>
            </v:shape>
            <v:shape id="_x0000_s2813" alt="" style="position:absolute;left:2936;top:2432;width:7386;height:631" coordorigin="2936,2432" coordsize="7386,631" path="m2936,3063r7386,l10322,2432r-7386,l2936,3063xe" fillcolor="#fff1cc" stroked="f">
              <v:path arrowok="t"/>
            </v:shape>
            <v:shape id="_x0000_s2814" alt="" style="position:absolute;left:3036;top:2532;width:7197;height:530" coordorigin="3036,2532" coordsize="7197,530" path="m3036,3063r7197,l10233,2532r-7197,l3036,3063xe" fillcolor="#fff1cc" stroked="f">
              <v:path arrowok="t"/>
            </v:shape>
            <v:shape id="_x0000_s2815" alt="" style="position:absolute;left:1450;top:1440;width:0;height:1092" coordorigin="1450,1440" coordsize="0,1092" path="m1450,1440r,1092e" filled="f" strokecolor="#ffc000" strokeweight="1.06pt">
              <v:path arrowok="t"/>
            </v:shape>
            <v:shape id="_x0000_s2816" alt="" style="position:absolute;left:1460;top:2441;width:1466;height:0" coordorigin="1460,2441" coordsize="1466,0" path="m1460,2441r1466,e" filled="f" strokecolor="#ffc000" strokeweight="1.06pt">
              <v:path arrowok="t"/>
            </v:shape>
            <v:shape id="_x0000_s2817" alt="" style="position:absolute;left:1460;top:2492;width:1466;height:0" coordorigin="1460,2492" coordsize="1466,0" path="m1460,2492r1466,e" filled="f" strokecolor="#fff1cc" strokeweight="4.18pt">
              <v:path arrowok="t"/>
            </v:shape>
            <v:shape id="_x0000_s2818" alt="" style="position:absolute;left:2936;top:2451;width:0;height:82" coordorigin="2936,2451" coordsize="0,82" path="m2936,2451r,81e" filled="f" strokecolor="#ffd966" strokeweight="1.06pt">
              <v:path arrowok="t"/>
            </v:shape>
            <v:shape id="_x0000_s2819" alt="" style="position:absolute;left:2926;top:2441;width:19;height:0" coordorigin="2926,2441" coordsize="19,0" path="m2926,2441r19,e" filled="f" strokecolor="#ffc000" strokeweight="1.06pt">
              <v:path arrowok="t"/>
            </v:shape>
            <v:shape id="_x0000_s2820" alt="" style="position:absolute;left:2955;top:2451;width:0;height:82" coordorigin="2955,2451" coordsize="0,82" path="m2955,2451r,81e" filled="f" strokecolor="#fff1cc" strokeweight="1.06pt">
              <v:path arrowok="t"/>
            </v:shape>
            <v:shape id="_x0000_s2821" alt="" style="position:absolute;left:2945;top:2441;width:19;height:0" coordorigin="2945,2441" coordsize="19,0" path="m2945,2441r19,e" filled="f" strokecolor="#ffc000" strokeweight="1.06pt">
              <v:path arrowok="t"/>
            </v:shape>
            <v:shape id="_x0000_s2822" alt="" style="position:absolute;left:2964;top:2441;width:7357;height:0" coordorigin="2964,2441" coordsize="7357,0" path="m2964,2441r7358,e" filled="f" strokecolor="#ffc000" strokeweight="1.06pt">
              <v:path arrowok="t"/>
            </v:shape>
            <v:shape id="_x0000_s2823" alt="" style="position:absolute;left:2964;top:2492;width:7357;height:0" coordorigin="2964,2492" coordsize="7357,0" path="m2964,2492r7358,e" filled="f" strokecolor="#fff1cc" strokeweight="4.18pt">
              <v:path arrowok="t"/>
            </v:shape>
            <v:shape id="_x0000_s2824" alt="" style="position:absolute;left:10332;top:1440;width:0;height:1092" coordorigin="10332,1440" coordsize="0,1092" path="m10332,1440r,1092e" filled="f" strokecolor="#ffc000" strokeweight="1.06pt">
              <v:path arrowok="t"/>
            </v:shape>
            <v:shape id="_x0000_s2825" alt="" style="position:absolute;left:1450;top:3063;width:1486;height:101" coordorigin="1450,3063" coordsize="1486,101" path="m1450,3164r1486,l2936,3063r-1486,l1450,3164xe" fillcolor="#fff1cc" stroked="f">
              <v:path arrowok="t"/>
            </v:shape>
            <v:shape id="_x0000_s2826" alt="" style="position:absolute;left:1450;top:2532;width:0;height:650" coordorigin="1450,2532" coordsize="0,650" path="m1450,2532r,651e" filled="f" strokecolor="#ffd966" strokeweight="1.06pt">
              <v:path arrowok="t"/>
            </v:shape>
            <v:shape id="_x0000_s2827" alt="" style="position:absolute;left:1460;top:3173;width:1466;height:0" coordorigin="1460,3173" coordsize="1466,0" path="m1460,3173r1466,e" filled="f" strokecolor="#ffd966" strokeweight="1.06pt">
              <v:path arrowok="t"/>
            </v:shape>
            <v:shape id="_x0000_s2828" alt="" style="position:absolute;left:2936;top:3063;width:7396;height:101" coordorigin="2936,3063" coordsize="7396,101" path="m2936,3164r7395,l10331,3063r-7395,l2936,3164xe" fillcolor="#fff1cc" stroked="f">
              <v:path arrowok="t"/>
            </v:shape>
            <v:shape id="_x0000_s2829" alt="" style="position:absolute;left:2936;top:2532;width:0;height:650" coordorigin="2936,2532" coordsize="0,650" path="m2936,2532r,651e" filled="f" strokecolor="#ffd966" strokeweight="1.06pt">
              <v:path arrowok="t"/>
            </v:shape>
            <v:shape id="_x0000_s2830" alt="" style="position:absolute;left:2945;top:3173;width:7377;height:0" coordorigin="2945,3173" coordsize="7377,0" path="m2945,3173r7377,e" filled="f" strokecolor="#ffd966" strokeweight="1.06pt">
              <v:path arrowok="t"/>
            </v:shape>
            <v:shape id="_x0000_s2831" alt="" style="position:absolute;left:10332;top:2532;width:0;height:650" coordorigin="10332,2532" coordsize="0,650" path="m10332,2532r,651e" filled="f" strokecolor="#ffd966" strokeweight="1.06pt">
              <v:path arrowok="t"/>
            </v:shape>
            <w10:wrap anchorx="page" anchory="page"/>
          </v:group>
        </w:pict>
      </w:r>
      <w:r w:rsidRPr="00107A28">
        <w:rPr>
          <w:rFonts w:ascii="Arial" w:eastAsia="Arial" w:hAnsi="Arial" w:cs="Arial"/>
          <w:b/>
          <w:sz w:val="22"/>
          <w:szCs w:val="22"/>
          <w:lang w:val="es-ES"/>
        </w:rPr>
        <w:t>presupuesto_mes ual</w:t>
      </w:r>
    </w:p>
    <w:p w14:paraId="605D25CD" w14:textId="77777777" w:rsidR="0027373D" w:rsidRPr="00107A28" w:rsidRDefault="003C776A">
      <w:pPr>
        <w:spacing w:before="32" w:line="275" w:lineRule="auto"/>
        <w:ind w:left="3569" w:right="107" w:hanging="3569"/>
        <w:rPr>
          <w:rFonts w:ascii="Arial" w:eastAsia="Arial" w:hAnsi="Arial" w:cs="Arial"/>
          <w:sz w:val="22"/>
          <w:szCs w:val="22"/>
          <w:lang w:val="es-ES"/>
        </w:rPr>
        <w:sectPr w:rsidR="0027373D" w:rsidRPr="00107A28">
          <w:type w:val="continuous"/>
          <w:pgSz w:w="11920" w:h="16840"/>
          <w:pgMar w:top="1320" w:right="1680" w:bottom="280" w:left="1400" w:header="720" w:footer="720" w:gutter="0"/>
          <w:cols w:num="2" w:space="720" w:equalWidth="0">
            <w:col w:w="2038" w:space="273"/>
            <w:col w:w="6529"/>
          </w:cols>
        </w:sectPr>
      </w:pPr>
      <w:r w:rsidRPr="00107A28">
        <w:rPr>
          <w:lang w:val="es-ES"/>
        </w:rPr>
        <w:br w:type="column"/>
      </w:r>
      <w:r w:rsidRPr="00107A28">
        <w:rPr>
          <w:rFonts w:ascii="Arial" w:eastAsia="Arial" w:hAnsi="Arial" w:cs="Arial"/>
          <w:sz w:val="22"/>
          <w:szCs w:val="22"/>
          <w:lang w:val="es-ES"/>
        </w:rPr>
        <w:t>NUMBER(10)    NN                            Presupuesto que se tiene en el departamento.</w:t>
      </w:r>
    </w:p>
    <w:p w14:paraId="7080227B" w14:textId="77777777" w:rsidR="0027373D" w:rsidRPr="00107A28" w:rsidRDefault="0027373D">
      <w:pPr>
        <w:spacing w:before="5" w:line="160" w:lineRule="exact"/>
        <w:rPr>
          <w:sz w:val="17"/>
          <w:szCs w:val="17"/>
          <w:lang w:val="es-ES"/>
        </w:rPr>
        <w:sectPr w:rsidR="0027373D" w:rsidRPr="00107A28">
          <w:headerReference w:type="default" r:id="rId17"/>
          <w:pgSz w:w="11920" w:h="16840"/>
          <w:pgMar w:top="1560" w:right="1680" w:bottom="280" w:left="1400" w:header="0" w:footer="0" w:gutter="0"/>
          <w:cols w:space="720"/>
        </w:sectPr>
      </w:pPr>
    </w:p>
    <w:p w14:paraId="7EB7AFEE" w14:textId="77777777" w:rsidR="0027373D" w:rsidRPr="00107A28" w:rsidRDefault="003C776A">
      <w:pPr>
        <w:spacing w:before="32"/>
        <w:ind w:left="151" w:right="-53"/>
        <w:rPr>
          <w:rFonts w:ascii="Arial" w:eastAsia="Arial" w:hAnsi="Arial" w:cs="Arial"/>
          <w:sz w:val="22"/>
          <w:szCs w:val="22"/>
          <w:lang w:val="es-ES"/>
        </w:rPr>
      </w:pPr>
      <w:r w:rsidRPr="00107A28">
        <w:rPr>
          <w:rFonts w:ascii="Arial" w:eastAsia="Arial" w:hAnsi="Arial" w:cs="Arial"/>
          <w:b/>
          <w:sz w:val="22"/>
          <w:szCs w:val="22"/>
          <w:lang w:val="es-ES"/>
        </w:rPr>
        <w:t xml:space="preserve">director                      </w:t>
      </w:r>
      <w:r w:rsidRPr="00107A28">
        <w:rPr>
          <w:rFonts w:ascii="Arial" w:eastAsia="Arial" w:hAnsi="Arial" w:cs="Arial"/>
          <w:sz w:val="22"/>
          <w:szCs w:val="22"/>
          <w:lang w:val="es-ES"/>
        </w:rPr>
        <w:t>VARCHAR2(</w:t>
      </w:r>
    </w:p>
    <w:p w14:paraId="67E5495A" w14:textId="77777777" w:rsidR="0027373D" w:rsidRPr="00107A28" w:rsidRDefault="003C776A">
      <w:pPr>
        <w:spacing w:before="37" w:line="240" w:lineRule="exact"/>
        <w:ind w:left="2311"/>
        <w:rPr>
          <w:rFonts w:ascii="Arial" w:eastAsia="Arial" w:hAnsi="Arial" w:cs="Arial"/>
          <w:sz w:val="22"/>
          <w:szCs w:val="22"/>
          <w:lang w:val="es-ES"/>
        </w:rPr>
      </w:pPr>
      <w:r w:rsidRPr="00107A28">
        <w:rPr>
          <w:rFonts w:ascii="Arial" w:eastAsia="Arial" w:hAnsi="Arial" w:cs="Arial"/>
          <w:position w:val="-1"/>
          <w:sz w:val="22"/>
          <w:szCs w:val="22"/>
          <w:lang w:val="es-ES"/>
        </w:rPr>
        <w:t>45)</w:t>
      </w:r>
    </w:p>
    <w:p w14:paraId="623BE054" w14:textId="77777777" w:rsidR="0027373D" w:rsidRPr="00107A28" w:rsidRDefault="003C776A">
      <w:pPr>
        <w:tabs>
          <w:tab w:val="left" w:pos="1980"/>
        </w:tabs>
        <w:spacing w:before="7" w:line="280" w:lineRule="exact"/>
        <w:ind w:left="1995" w:right="940" w:hanging="1995"/>
        <w:rPr>
          <w:rFonts w:ascii="Arial" w:eastAsia="Arial" w:hAnsi="Arial" w:cs="Arial"/>
          <w:sz w:val="22"/>
          <w:szCs w:val="22"/>
          <w:lang w:val="es-ES"/>
        </w:rPr>
        <w:sectPr w:rsidR="0027373D" w:rsidRPr="00107A28">
          <w:type w:val="continuous"/>
          <w:pgSz w:w="11920" w:h="16840"/>
          <w:pgMar w:top="1320" w:right="1680" w:bottom="280" w:left="1400" w:header="720" w:footer="720" w:gutter="0"/>
          <w:cols w:num="2" w:space="720" w:equalWidth="0">
            <w:col w:w="3580" w:space="306"/>
            <w:col w:w="4954"/>
          </w:cols>
        </w:sectPr>
      </w:pPr>
      <w:r w:rsidRPr="00107A28">
        <w:rPr>
          <w:lang w:val="es-ES"/>
        </w:rPr>
        <w:br w:type="column"/>
      </w:r>
      <w:r w:rsidRPr="00107A28">
        <w:rPr>
          <w:rFonts w:ascii="Arial" w:eastAsia="Arial" w:hAnsi="Arial" w:cs="Arial"/>
          <w:sz w:val="22"/>
          <w:szCs w:val="22"/>
          <w:lang w:val="es-ES"/>
        </w:rPr>
        <w:t>N</w:t>
      </w:r>
      <w:r w:rsidRPr="00107A28">
        <w:rPr>
          <w:rFonts w:ascii="Arial" w:eastAsia="Arial" w:hAnsi="Arial" w:cs="Arial"/>
          <w:sz w:val="22"/>
          <w:szCs w:val="22"/>
          <w:lang w:val="es-ES"/>
        </w:rPr>
        <w:tab/>
        <w:t>Director que tiene el departamento.</w:t>
      </w:r>
    </w:p>
    <w:p w14:paraId="2E19E02A" w14:textId="77777777" w:rsidR="0027373D" w:rsidRPr="00107A28" w:rsidRDefault="0027373D">
      <w:pPr>
        <w:spacing w:line="200" w:lineRule="exact"/>
        <w:rPr>
          <w:lang w:val="es-ES"/>
        </w:rPr>
      </w:pPr>
    </w:p>
    <w:p w14:paraId="31B98972" w14:textId="77777777" w:rsidR="0027373D" w:rsidRPr="00107A28" w:rsidRDefault="0027373D">
      <w:pPr>
        <w:spacing w:before="13" w:line="220" w:lineRule="exact"/>
        <w:rPr>
          <w:sz w:val="22"/>
          <w:szCs w:val="22"/>
          <w:lang w:val="es-ES"/>
        </w:rPr>
      </w:pPr>
    </w:p>
    <w:p w14:paraId="35DA9A41" w14:textId="77777777" w:rsidR="0027373D" w:rsidRDefault="003C776A">
      <w:pPr>
        <w:spacing w:before="32" w:line="240" w:lineRule="exact"/>
        <w:ind w:left="151"/>
        <w:rPr>
          <w:rFonts w:ascii="Arial" w:eastAsia="Arial" w:hAnsi="Arial" w:cs="Arial"/>
          <w:sz w:val="22"/>
          <w:szCs w:val="22"/>
        </w:rPr>
      </w:pPr>
      <w:proofErr w:type="spellStart"/>
      <w:r>
        <w:rPr>
          <w:rFonts w:ascii="Arial" w:eastAsia="Arial" w:hAnsi="Arial" w:cs="Arial"/>
          <w:b/>
          <w:position w:val="-1"/>
          <w:sz w:val="22"/>
          <w:szCs w:val="22"/>
        </w:rPr>
        <w:t>hotel_hotel_ID</w:t>
      </w:r>
      <w:proofErr w:type="spellEnd"/>
      <w:r>
        <w:rPr>
          <w:rFonts w:ascii="Arial" w:eastAsia="Arial" w:hAnsi="Arial" w:cs="Arial"/>
          <w:b/>
          <w:position w:val="-1"/>
          <w:sz w:val="22"/>
          <w:szCs w:val="22"/>
        </w:rPr>
        <w:t xml:space="preserve">           </w:t>
      </w:r>
      <w:r>
        <w:rPr>
          <w:rFonts w:ascii="Arial" w:eastAsia="Arial" w:hAnsi="Arial" w:cs="Arial"/>
          <w:position w:val="-1"/>
          <w:sz w:val="22"/>
          <w:szCs w:val="22"/>
        </w:rPr>
        <w:t xml:space="preserve">NUMBER          NN                            ID del hotel </w:t>
      </w:r>
      <w:proofErr w:type="spellStart"/>
      <w:r>
        <w:rPr>
          <w:rFonts w:ascii="Arial" w:eastAsia="Arial" w:hAnsi="Arial" w:cs="Arial"/>
          <w:position w:val="-1"/>
          <w:sz w:val="22"/>
          <w:szCs w:val="22"/>
        </w:rPr>
        <w:t>referenciado</w:t>
      </w:r>
      <w:proofErr w:type="spellEnd"/>
      <w:r>
        <w:rPr>
          <w:rFonts w:ascii="Arial" w:eastAsia="Arial" w:hAnsi="Arial" w:cs="Arial"/>
          <w:position w:val="-1"/>
          <w:sz w:val="22"/>
          <w:szCs w:val="22"/>
        </w:rPr>
        <w:t>.</w:t>
      </w:r>
    </w:p>
    <w:p w14:paraId="1E5C802A" w14:textId="77777777" w:rsidR="0027373D" w:rsidRDefault="0027373D">
      <w:pPr>
        <w:spacing w:line="200" w:lineRule="exact"/>
      </w:pPr>
    </w:p>
    <w:p w14:paraId="5DAD88D9" w14:textId="77777777" w:rsidR="0027373D" w:rsidRDefault="0027373D">
      <w:pPr>
        <w:spacing w:line="200" w:lineRule="exact"/>
      </w:pPr>
    </w:p>
    <w:p w14:paraId="6567D282" w14:textId="77777777" w:rsidR="0027373D" w:rsidRDefault="0027373D">
      <w:pPr>
        <w:spacing w:line="200" w:lineRule="exact"/>
      </w:pPr>
    </w:p>
    <w:p w14:paraId="5B03B1B9" w14:textId="77777777" w:rsidR="0027373D" w:rsidRDefault="0027373D">
      <w:pPr>
        <w:spacing w:line="200" w:lineRule="exact"/>
      </w:pPr>
    </w:p>
    <w:p w14:paraId="37C5E0A5" w14:textId="77777777" w:rsidR="0027373D" w:rsidRDefault="0027373D">
      <w:pPr>
        <w:spacing w:before="6" w:line="200" w:lineRule="exact"/>
      </w:pPr>
    </w:p>
    <w:p w14:paraId="3D47FCFF" w14:textId="77777777" w:rsidR="0027373D" w:rsidRPr="00107A28" w:rsidRDefault="003C776A">
      <w:pPr>
        <w:spacing w:before="32" w:line="240" w:lineRule="exact"/>
        <w:ind w:left="151"/>
        <w:rPr>
          <w:rFonts w:ascii="Arial" w:eastAsia="Arial" w:hAnsi="Arial" w:cs="Arial"/>
          <w:sz w:val="22"/>
          <w:szCs w:val="22"/>
          <w:lang w:val="es-ES"/>
        </w:rPr>
      </w:pPr>
      <w:r w:rsidRPr="00107A28">
        <w:rPr>
          <w:rFonts w:ascii="Arial" w:eastAsia="Arial" w:hAnsi="Arial" w:cs="Arial"/>
          <w:position w:val="-1"/>
          <w:sz w:val="22"/>
          <w:szCs w:val="22"/>
          <w:lang w:val="es-ES"/>
        </w:rPr>
        <w:t xml:space="preserve">Nombre Índice                           </w:t>
      </w:r>
      <w:r w:rsidRPr="00107A28">
        <w:rPr>
          <w:rFonts w:ascii="Arial" w:eastAsia="Arial" w:hAnsi="Arial" w:cs="Arial"/>
          <w:b/>
          <w:color w:val="FFFFFF"/>
          <w:position w:val="-1"/>
          <w:sz w:val="22"/>
          <w:szCs w:val="22"/>
          <w:lang w:val="es-ES"/>
        </w:rPr>
        <w:t>Columna                                Descripción</w:t>
      </w:r>
    </w:p>
    <w:p w14:paraId="0DC1A16D" w14:textId="77777777" w:rsidR="0027373D" w:rsidRPr="00107A28" w:rsidRDefault="0027373D">
      <w:pPr>
        <w:spacing w:line="200" w:lineRule="exact"/>
        <w:rPr>
          <w:lang w:val="es-ES"/>
        </w:rPr>
      </w:pPr>
    </w:p>
    <w:p w14:paraId="585A7D75" w14:textId="77777777" w:rsidR="0027373D" w:rsidRPr="00107A28" w:rsidRDefault="0027373D">
      <w:pPr>
        <w:spacing w:line="200" w:lineRule="exact"/>
        <w:rPr>
          <w:lang w:val="es-ES"/>
        </w:rPr>
      </w:pPr>
    </w:p>
    <w:p w14:paraId="228BC773" w14:textId="77777777" w:rsidR="0027373D" w:rsidRPr="00107A28" w:rsidRDefault="0027373D">
      <w:pPr>
        <w:spacing w:before="12" w:line="280" w:lineRule="exact"/>
        <w:rPr>
          <w:sz w:val="28"/>
          <w:szCs w:val="28"/>
          <w:lang w:val="es-ES"/>
        </w:rPr>
      </w:pPr>
    </w:p>
    <w:p w14:paraId="676F475D" w14:textId="77777777" w:rsidR="0027373D" w:rsidRPr="00107A28" w:rsidRDefault="003C776A">
      <w:pPr>
        <w:spacing w:before="32" w:line="240" w:lineRule="exact"/>
        <w:ind w:left="151"/>
        <w:rPr>
          <w:rFonts w:ascii="Arial" w:eastAsia="Arial" w:hAnsi="Arial" w:cs="Arial"/>
          <w:sz w:val="22"/>
          <w:szCs w:val="22"/>
          <w:lang w:val="es-ES"/>
        </w:rPr>
      </w:pPr>
      <w:r w:rsidRPr="00107A28">
        <w:rPr>
          <w:rFonts w:ascii="Arial" w:eastAsia="Arial" w:hAnsi="Arial" w:cs="Arial"/>
          <w:b/>
          <w:position w:val="-1"/>
          <w:sz w:val="22"/>
          <w:szCs w:val="22"/>
          <w:lang w:val="es-ES"/>
        </w:rPr>
        <w:t xml:space="preserve">depart_amentos_pk                codigo_departamentos       </w:t>
      </w:r>
      <w:r w:rsidRPr="00107A28">
        <w:rPr>
          <w:rFonts w:ascii="Arial" w:eastAsia="Arial" w:hAnsi="Arial" w:cs="Arial"/>
          <w:position w:val="-1"/>
          <w:sz w:val="22"/>
          <w:szCs w:val="22"/>
          <w:lang w:val="es-ES"/>
        </w:rPr>
        <w:t>Índice de la clave primaria.</w:t>
      </w:r>
    </w:p>
    <w:p w14:paraId="3311AAA7" w14:textId="77777777" w:rsidR="0027373D" w:rsidRPr="00107A28" w:rsidRDefault="0027373D">
      <w:pPr>
        <w:spacing w:line="200" w:lineRule="exact"/>
        <w:rPr>
          <w:lang w:val="es-ES"/>
        </w:rPr>
      </w:pPr>
    </w:p>
    <w:p w14:paraId="47CCA9C6" w14:textId="77777777" w:rsidR="0027373D" w:rsidRPr="00107A28" w:rsidRDefault="0027373D">
      <w:pPr>
        <w:spacing w:line="200" w:lineRule="exact"/>
        <w:rPr>
          <w:lang w:val="es-ES"/>
        </w:rPr>
      </w:pPr>
    </w:p>
    <w:p w14:paraId="1199FA5B" w14:textId="77777777" w:rsidR="0027373D" w:rsidRPr="00107A28" w:rsidRDefault="0027373D">
      <w:pPr>
        <w:spacing w:line="200" w:lineRule="exact"/>
        <w:rPr>
          <w:lang w:val="es-ES"/>
        </w:rPr>
      </w:pPr>
    </w:p>
    <w:p w14:paraId="5B263E56" w14:textId="77777777" w:rsidR="0027373D" w:rsidRPr="00107A28" w:rsidRDefault="0027373D">
      <w:pPr>
        <w:spacing w:line="200" w:lineRule="exact"/>
        <w:rPr>
          <w:lang w:val="es-ES"/>
        </w:rPr>
      </w:pPr>
    </w:p>
    <w:p w14:paraId="65325BCE" w14:textId="77777777" w:rsidR="0027373D" w:rsidRPr="00107A28" w:rsidRDefault="0027373D">
      <w:pPr>
        <w:spacing w:before="6" w:line="200" w:lineRule="exact"/>
        <w:rPr>
          <w:lang w:val="es-ES"/>
        </w:rPr>
        <w:sectPr w:rsidR="0027373D" w:rsidRPr="00107A28">
          <w:type w:val="continuous"/>
          <w:pgSz w:w="11920" w:h="16840"/>
          <w:pgMar w:top="1320" w:right="1680" w:bottom="280" w:left="1400" w:header="720" w:footer="720" w:gutter="0"/>
          <w:cols w:space="720"/>
        </w:sectPr>
      </w:pPr>
    </w:p>
    <w:p w14:paraId="57F8E39F" w14:textId="77777777" w:rsidR="0027373D" w:rsidRPr="00107A28" w:rsidRDefault="003C776A">
      <w:pPr>
        <w:spacing w:before="7" w:line="280" w:lineRule="exact"/>
        <w:ind w:left="3360" w:right="-38" w:hanging="3209"/>
        <w:rPr>
          <w:rFonts w:ascii="Arial" w:eastAsia="Arial" w:hAnsi="Arial" w:cs="Arial"/>
          <w:sz w:val="22"/>
          <w:szCs w:val="22"/>
          <w:lang w:val="es-ES"/>
        </w:rPr>
      </w:pPr>
      <w:r w:rsidRPr="00107A28">
        <w:rPr>
          <w:rFonts w:ascii="Arial" w:eastAsia="Arial" w:hAnsi="Arial" w:cs="Arial"/>
          <w:sz w:val="22"/>
          <w:szCs w:val="22"/>
          <w:lang w:val="es-ES"/>
        </w:rPr>
        <w:t xml:space="preserve">Nombre Clave         </w:t>
      </w:r>
      <w:r w:rsidRPr="00107A28">
        <w:rPr>
          <w:rFonts w:ascii="Arial" w:eastAsia="Arial" w:hAnsi="Arial" w:cs="Arial"/>
          <w:b/>
          <w:color w:val="FFFFFF"/>
          <w:sz w:val="22"/>
          <w:szCs w:val="22"/>
          <w:lang w:val="es-ES"/>
        </w:rPr>
        <w:t>Columna     Tabla referencia</w:t>
      </w:r>
    </w:p>
    <w:p w14:paraId="02413949" w14:textId="77777777" w:rsidR="0027373D" w:rsidRPr="00107A28" w:rsidRDefault="003C776A">
      <w:pPr>
        <w:spacing w:before="7" w:line="280" w:lineRule="exact"/>
        <w:ind w:right="-38"/>
        <w:rPr>
          <w:rFonts w:ascii="Arial" w:eastAsia="Arial" w:hAnsi="Arial" w:cs="Arial"/>
          <w:sz w:val="22"/>
          <w:szCs w:val="22"/>
          <w:lang w:val="es-ES"/>
        </w:rPr>
      </w:pPr>
      <w:r w:rsidRPr="00107A28">
        <w:rPr>
          <w:lang w:val="es-ES"/>
        </w:rPr>
        <w:br w:type="column"/>
      </w:r>
      <w:r w:rsidRPr="00107A28">
        <w:rPr>
          <w:rFonts w:ascii="Arial" w:eastAsia="Arial" w:hAnsi="Arial" w:cs="Arial"/>
          <w:b/>
          <w:color w:val="FFFFFF"/>
          <w:sz w:val="22"/>
          <w:szCs w:val="22"/>
          <w:lang w:val="es-ES"/>
        </w:rPr>
        <w:t>Columna referencia</w:t>
      </w:r>
    </w:p>
    <w:p w14:paraId="1B3F55ED" w14:textId="77777777" w:rsidR="0027373D" w:rsidRPr="00107A28" w:rsidRDefault="003C776A">
      <w:pPr>
        <w:spacing w:before="32"/>
        <w:rPr>
          <w:rFonts w:ascii="Arial" w:eastAsia="Arial" w:hAnsi="Arial" w:cs="Arial"/>
          <w:sz w:val="22"/>
          <w:szCs w:val="22"/>
          <w:lang w:val="es-ES"/>
        </w:rPr>
        <w:sectPr w:rsidR="0027373D" w:rsidRPr="00107A28">
          <w:type w:val="continuous"/>
          <w:pgSz w:w="11920" w:h="16840"/>
          <w:pgMar w:top="1320" w:right="1680" w:bottom="280" w:left="1400" w:header="720" w:footer="720" w:gutter="0"/>
          <w:cols w:num="3" w:space="720" w:equalWidth="0">
            <w:col w:w="4414" w:space="312"/>
            <w:col w:w="1054" w:space="431"/>
            <w:col w:w="2629"/>
          </w:cols>
        </w:sectPr>
      </w:pPr>
      <w:r w:rsidRPr="00107A28">
        <w:rPr>
          <w:lang w:val="es-ES"/>
        </w:rPr>
        <w:br w:type="column"/>
      </w:r>
      <w:r w:rsidRPr="00107A28">
        <w:rPr>
          <w:rFonts w:ascii="Arial" w:eastAsia="Arial" w:hAnsi="Arial" w:cs="Arial"/>
          <w:b/>
          <w:color w:val="FFFFFF"/>
          <w:sz w:val="22"/>
          <w:szCs w:val="22"/>
          <w:lang w:val="es-ES"/>
        </w:rPr>
        <w:t>Reglas</w:t>
      </w:r>
    </w:p>
    <w:p w14:paraId="67D0259C" w14:textId="77777777" w:rsidR="0027373D" w:rsidRPr="00107A28" w:rsidRDefault="0027373D">
      <w:pPr>
        <w:spacing w:line="200" w:lineRule="exact"/>
        <w:rPr>
          <w:lang w:val="es-ES"/>
        </w:rPr>
      </w:pPr>
    </w:p>
    <w:p w14:paraId="373FD193" w14:textId="77777777" w:rsidR="0027373D" w:rsidRPr="00107A28" w:rsidRDefault="0027373D">
      <w:pPr>
        <w:spacing w:before="13" w:line="220" w:lineRule="exact"/>
        <w:rPr>
          <w:sz w:val="22"/>
          <w:szCs w:val="22"/>
          <w:lang w:val="es-ES"/>
        </w:rPr>
        <w:sectPr w:rsidR="0027373D" w:rsidRPr="00107A28">
          <w:type w:val="continuous"/>
          <w:pgSz w:w="11920" w:h="16840"/>
          <w:pgMar w:top="1320" w:right="1680" w:bottom="280" w:left="1400" w:header="720" w:footer="720" w:gutter="0"/>
          <w:cols w:space="720"/>
        </w:sectPr>
      </w:pPr>
    </w:p>
    <w:p w14:paraId="2657D091" w14:textId="77777777" w:rsidR="0027373D" w:rsidRPr="00107A28" w:rsidRDefault="003C776A">
      <w:pPr>
        <w:spacing w:before="32"/>
        <w:ind w:left="151" w:right="-53"/>
        <w:rPr>
          <w:rFonts w:ascii="Arial" w:eastAsia="Arial" w:hAnsi="Arial" w:cs="Arial"/>
          <w:sz w:val="22"/>
          <w:szCs w:val="22"/>
          <w:lang w:val="es-ES"/>
        </w:rPr>
      </w:pPr>
      <w:r w:rsidRPr="00107A28">
        <w:rPr>
          <w:rFonts w:ascii="Arial" w:eastAsia="Arial" w:hAnsi="Arial" w:cs="Arial"/>
          <w:b/>
          <w:sz w:val="22"/>
          <w:szCs w:val="22"/>
          <w:lang w:val="es-ES"/>
        </w:rPr>
        <w:t>depart_amentos</w:t>
      </w:r>
    </w:p>
    <w:p w14:paraId="11E90E30" w14:textId="77777777" w:rsidR="0027373D" w:rsidRPr="00107A28" w:rsidRDefault="003C776A">
      <w:pPr>
        <w:spacing w:before="40" w:line="240" w:lineRule="exact"/>
        <w:ind w:left="151"/>
        <w:rPr>
          <w:rFonts w:ascii="Arial" w:eastAsia="Arial" w:hAnsi="Arial" w:cs="Arial"/>
          <w:sz w:val="22"/>
          <w:szCs w:val="22"/>
          <w:lang w:val="es-ES"/>
        </w:rPr>
      </w:pPr>
      <w:r w:rsidRPr="00107A28">
        <w:rPr>
          <w:rFonts w:ascii="Arial" w:eastAsia="Arial" w:hAnsi="Arial" w:cs="Arial"/>
          <w:b/>
          <w:position w:val="-1"/>
          <w:sz w:val="22"/>
          <w:szCs w:val="22"/>
          <w:lang w:val="es-ES"/>
        </w:rPr>
        <w:t>_hotel_fk</w:t>
      </w:r>
    </w:p>
    <w:p w14:paraId="34D2142A" w14:textId="77777777" w:rsidR="0027373D" w:rsidRPr="00107A28" w:rsidRDefault="003C776A">
      <w:pPr>
        <w:spacing w:before="3" w:line="280" w:lineRule="exact"/>
        <w:ind w:right="-38"/>
        <w:rPr>
          <w:rFonts w:ascii="Arial" w:eastAsia="Arial" w:hAnsi="Arial" w:cs="Arial"/>
          <w:sz w:val="22"/>
          <w:szCs w:val="22"/>
          <w:lang w:val="es-ES"/>
        </w:rPr>
      </w:pPr>
      <w:r w:rsidRPr="00107A28">
        <w:rPr>
          <w:lang w:val="es-ES"/>
        </w:rPr>
        <w:br w:type="column"/>
      </w:r>
      <w:r w:rsidRPr="00107A28">
        <w:rPr>
          <w:rFonts w:ascii="Arial" w:eastAsia="Arial" w:hAnsi="Arial" w:cs="Arial"/>
          <w:b/>
          <w:sz w:val="22"/>
          <w:szCs w:val="22"/>
          <w:lang w:val="es-ES"/>
        </w:rPr>
        <w:t>hotel_hot el_ID</w:t>
      </w:r>
    </w:p>
    <w:p w14:paraId="7A5C6918" w14:textId="77777777" w:rsidR="0027373D" w:rsidRPr="00107A28" w:rsidRDefault="003C776A">
      <w:pPr>
        <w:spacing w:before="3" w:line="280" w:lineRule="exact"/>
        <w:ind w:left="2852" w:right="131" w:hanging="2852"/>
        <w:rPr>
          <w:rFonts w:ascii="Arial" w:eastAsia="Arial" w:hAnsi="Arial" w:cs="Arial"/>
          <w:sz w:val="22"/>
          <w:szCs w:val="22"/>
          <w:lang w:val="es-ES"/>
        </w:rPr>
        <w:sectPr w:rsidR="0027373D" w:rsidRPr="00107A28">
          <w:type w:val="continuous"/>
          <w:pgSz w:w="11920" w:h="16840"/>
          <w:pgMar w:top="1320" w:right="1680" w:bottom="280" w:left="1400" w:header="720" w:footer="720" w:gutter="0"/>
          <w:cols w:num="3" w:space="720" w:equalWidth="0">
            <w:col w:w="1853" w:space="277"/>
            <w:col w:w="991" w:space="239"/>
            <w:col w:w="5480"/>
          </w:cols>
        </w:sectPr>
      </w:pPr>
      <w:r w:rsidRPr="00107A28">
        <w:rPr>
          <w:lang w:val="es-ES"/>
        </w:rPr>
        <w:br w:type="column"/>
      </w:r>
      <w:r w:rsidRPr="00107A28">
        <w:rPr>
          <w:rFonts w:ascii="Arial" w:eastAsia="Arial" w:hAnsi="Arial" w:cs="Arial"/>
          <w:b/>
          <w:sz w:val="22"/>
          <w:szCs w:val="22"/>
          <w:lang w:val="es-ES"/>
        </w:rPr>
        <w:t xml:space="preserve">hotel              hotel_ID          </w:t>
      </w:r>
      <w:r w:rsidRPr="00107A28">
        <w:rPr>
          <w:rFonts w:ascii="Arial" w:eastAsia="Arial" w:hAnsi="Arial" w:cs="Arial"/>
          <w:sz w:val="22"/>
          <w:szCs w:val="22"/>
          <w:lang w:val="es-ES"/>
        </w:rPr>
        <w:t>Clave foránea de la tabla depart_amentos.</w:t>
      </w:r>
    </w:p>
    <w:p w14:paraId="4638B5C1" w14:textId="77777777" w:rsidR="0027373D" w:rsidRPr="00107A28" w:rsidRDefault="0027373D">
      <w:pPr>
        <w:spacing w:before="3" w:line="160" w:lineRule="exact"/>
        <w:rPr>
          <w:sz w:val="16"/>
          <w:szCs w:val="16"/>
          <w:lang w:val="es-ES"/>
        </w:rPr>
      </w:pPr>
    </w:p>
    <w:p w14:paraId="08A186A8" w14:textId="77777777" w:rsidR="0027373D" w:rsidRPr="00107A28" w:rsidRDefault="0027373D">
      <w:pPr>
        <w:spacing w:line="200" w:lineRule="exact"/>
        <w:rPr>
          <w:lang w:val="es-ES"/>
        </w:rPr>
      </w:pPr>
    </w:p>
    <w:p w14:paraId="37B790D5" w14:textId="77777777" w:rsidR="0027373D" w:rsidRPr="00107A28" w:rsidRDefault="0027373D">
      <w:pPr>
        <w:spacing w:line="200" w:lineRule="exact"/>
        <w:rPr>
          <w:lang w:val="es-ES"/>
        </w:rPr>
      </w:pPr>
    </w:p>
    <w:p w14:paraId="183BFEE4" w14:textId="77777777" w:rsidR="0027373D" w:rsidRPr="00107A28" w:rsidRDefault="0027373D">
      <w:pPr>
        <w:spacing w:line="200" w:lineRule="exact"/>
        <w:rPr>
          <w:lang w:val="es-ES"/>
        </w:rPr>
      </w:pPr>
    </w:p>
    <w:p w14:paraId="50AE3D8E" w14:textId="77777777" w:rsidR="0027373D" w:rsidRPr="00107A28" w:rsidRDefault="003C776A">
      <w:pPr>
        <w:spacing w:before="32" w:line="240" w:lineRule="exact"/>
        <w:ind w:left="151"/>
        <w:rPr>
          <w:rFonts w:ascii="Arial" w:eastAsia="Arial" w:hAnsi="Arial" w:cs="Arial"/>
          <w:sz w:val="22"/>
          <w:szCs w:val="22"/>
          <w:lang w:val="es-ES"/>
        </w:rPr>
      </w:pPr>
      <w:r w:rsidRPr="00107A28">
        <w:rPr>
          <w:rFonts w:ascii="Arial" w:eastAsia="Arial" w:hAnsi="Arial" w:cs="Arial"/>
          <w:position w:val="-1"/>
          <w:sz w:val="22"/>
          <w:szCs w:val="22"/>
          <w:lang w:val="es-ES"/>
        </w:rPr>
        <w:t xml:space="preserve">Columna          </w:t>
      </w:r>
      <w:r w:rsidRPr="00107A28">
        <w:rPr>
          <w:rFonts w:ascii="Arial" w:eastAsia="Arial" w:hAnsi="Arial" w:cs="Arial"/>
          <w:b/>
          <w:color w:val="FFFFFF"/>
          <w:position w:val="-1"/>
          <w:sz w:val="22"/>
          <w:szCs w:val="22"/>
          <w:lang w:val="es-ES"/>
        </w:rPr>
        <w:t>Restricción</w:t>
      </w:r>
    </w:p>
    <w:p w14:paraId="477C4A6D" w14:textId="77777777" w:rsidR="0027373D" w:rsidRPr="00107A28" w:rsidRDefault="0027373D">
      <w:pPr>
        <w:spacing w:line="200" w:lineRule="exact"/>
        <w:rPr>
          <w:lang w:val="es-ES"/>
        </w:rPr>
      </w:pPr>
    </w:p>
    <w:p w14:paraId="06400946" w14:textId="77777777" w:rsidR="0027373D" w:rsidRPr="00107A28" w:rsidRDefault="0027373D">
      <w:pPr>
        <w:spacing w:line="200" w:lineRule="exact"/>
        <w:rPr>
          <w:lang w:val="es-ES"/>
        </w:rPr>
      </w:pPr>
    </w:p>
    <w:p w14:paraId="61B07574" w14:textId="77777777" w:rsidR="0027373D" w:rsidRPr="00107A28" w:rsidRDefault="0027373D">
      <w:pPr>
        <w:spacing w:before="11" w:line="280" w:lineRule="exact"/>
        <w:rPr>
          <w:sz w:val="28"/>
          <w:szCs w:val="28"/>
          <w:lang w:val="es-ES"/>
        </w:rPr>
      </w:pPr>
    </w:p>
    <w:p w14:paraId="4996D7BB" w14:textId="77777777" w:rsidR="0027373D" w:rsidRPr="00107A28" w:rsidRDefault="003C776A">
      <w:pPr>
        <w:spacing w:before="32" w:line="240" w:lineRule="exact"/>
        <w:ind w:left="213"/>
        <w:rPr>
          <w:rFonts w:ascii="Arial" w:eastAsia="Arial" w:hAnsi="Arial" w:cs="Arial"/>
          <w:sz w:val="22"/>
          <w:szCs w:val="22"/>
          <w:lang w:val="es-ES"/>
        </w:rPr>
      </w:pPr>
      <w:r w:rsidRPr="00107A28">
        <w:rPr>
          <w:rFonts w:ascii="Arial" w:eastAsia="Arial" w:hAnsi="Arial" w:cs="Arial"/>
          <w:b/>
          <w:position w:val="-1"/>
          <w:sz w:val="22"/>
          <w:szCs w:val="22"/>
          <w:lang w:val="es-ES"/>
        </w:rPr>
        <w:t xml:space="preserve">null                  </w:t>
      </w:r>
      <w:r w:rsidRPr="00107A28">
        <w:rPr>
          <w:rFonts w:ascii="Arial" w:eastAsia="Arial" w:hAnsi="Arial" w:cs="Arial"/>
          <w:position w:val="-1"/>
          <w:sz w:val="22"/>
          <w:szCs w:val="22"/>
          <w:lang w:val="es-ES"/>
        </w:rPr>
        <w:t>null</w:t>
      </w:r>
    </w:p>
    <w:p w14:paraId="3ADEECB0" w14:textId="77777777" w:rsidR="0027373D" w:rsidRPr="00107A28" w:rsidRDefault="0027373D">
      <w:pPr>
        <w:spacing w:line="200" w:lineRule="exact"/>
        <w:rPr>
          <w:lang w:val="es-ES"/>
        </w:rPr>
      </w:pPr>
    </w:p>
    <w:p w14:paraId="152AE7EB" w14:textId="77777777" w:rsidR="0027373D" w:rsidRPr="00107A28" w:rsidRDefault="0027373D">
      <w:pPr>
        <w:spacing w:line="200" w:lineRule="exact"/>
        <w:rPr>
          <w:lang w:val="es-ES"/>
        </w:rPr>
      </w:pPr>
    </w:p>
    <w:p w14:paraId="2A0FDCE4" w14:textId="77777777" w:rsidR="0027373D" w:rsidRPr="00107A28" w:rsidRDefault="0027373D">
      <w:pPr>
        <w:spacing w:line="200" w:lineRule="exact"/>
        <w:rPr>
          <w:lang w:val="es-ES"/>
        </w:rPr>
      </w:pPr>
    </w:p>
    <w:p w14:paraId="3D99EB59" w14:textId="77777777" w:rsidR="0027373D" w:rsidRPr="00107A28" w:rsidRDefault="0027373D">
      <w:pPr>
        <w:spacing w:line="200" w:lineRule="exact"/>
        <w:rPr>
          <w:lang w:val="es-ES"/>
        </w:rPr>
      </w:pPr>
    </w:p>
    <w:p w14:paraId="54E68AF9" w14:textId="77777777" w:rsidR="0027373D" w:rsidRPr="00107A28" w:rsidRDefault="0027373D">
      <w:pPr>
        <w:spacing w:line="200" w:lineRule="exact"/>
        <w:rPr>
          <w:lang w:val="es-ES"/>
        </w:rPr>
      </w:pPr>
    </w:p>
    <w:p w14:paraId="2B6E63E6" w14:textId="77777777" w:rsidR="0027373D" w:rsidRPr="00107A28" w:rsidRDefault="0027373D">
      <w:pPr>
        <w:spacing w:line="200" w:lineRule="exact"/>
        <w:rPr>
          <w:lang w:val="es-ES"/>
        </w:rPr>
      </w:pPr>
    </w:p>
    <w:p w14:paraId="44FB488B" w14:textId="77777777" w:rsidR="0027373D" w:rsidRPr="00107A28" w:rsidRDefault="0027373D">
      <w:pPr>
        <w:spacing w:line="280" w:lineRule="exact"/>
        <w:rPr>
          <w:sz w:val="28"/>
          <w:szCs w:val="28"/>
          <w:lang w:val="es-ES"/>
        </w:rPr>
      </w:pPr>
    </w:p>
    <w:p w14:paraId="771ADC1A" w14:textId="77777777" w:rsidR="0027373D" w:rsidRPr="00107A28" w:rsidRDefault="003C776A">
      <w:pPr>
        <w:spacing w:before="11" w:line="420" w:lineRule="exact"/>
        <w:ind w:left="103"/>
        <w:rPr>
          <w:rFonts w:ascii="Arial" w:eastAsia="Arial" w:hAnsi="Arial" w:cs="Arial"/>
          <w:sz w:val="38"/>
          <w:szCs w:val="38"/>
          <w:lang w:val="es-ES"/>
        </w:rPr>
      </w:pPr>
      <w:r w:rsidRPr="00107A28">
        <w:rPr>
          <w:rFonts w:ascii="Arial" w:eastAsia="Arial" w:hAnsi="Arial" w:cs="Arial"/>
          <w:b/>
          <w:w w:val="99"/>
          <w:position w:val="-1"/>
          <w:sz w:val="38"/>
          <w:szCs w:val="38"/>
          <w:lang w:val="es-ES"/>
        </w:rPr>
        <w:t>tabla</w:t>
      </w:r>
      <w:r w:rsidRPr="00107A28">
        <w:rPr>
          <w:rFonts w:ascii="Arial" w:eastAsia="Arial" w:hAnsi="Arial" w:cs="Arial"/>
          <w:b/>
          <w:position w:val="-1"/>
          <w:sz w:val="38"/>
          <w:szCs w:val="38"/>
          <w:lang w:val="es-ES"/>
        </w:rPr>
        <w:t xml:space="preserve"> </w:t>
      </w:r>
      <w:r w:rsidRPr="00107A28">
        <w:rPr>
          <w:rFonts w:ascii="Arial" w:eastAsia="Arial" w:hAnsi="Arial" w:cs="Arial"/>
          <w:b/>
          <w:w w:val="99"/>
          <w:position w:val="-1"/>
          <w:sz w:val="38"/>
          <w:szCs w:val="38"/>
          <w:lang w:val="es-ES"/>
        </w:rPr>
        <w:t>clasificacion_edades:</w:t>
      </w:r>
    </w:p>
    <w:p w14:paraId="5C7AC8F4" w14:textId="77777777" w:rsidR="0027373D" w:rsidRPr="00107A28" w:rsidRDefault="0027373D">
      <w:pPr>
        <w:spacing w:before="2" w:line="160" w:lineRule="exact"/>
        <w:rPr>
          <w:sz w:val="17"/>
          <w:szCs w:val="17"/>
          <w:lang w:val="es-ES"/>
        </w:rPr>
      </w:pPr>
    </w:p>
    <w:p w14:paraId="6D7C2E0D" w14:textId="77777777" w:rsidR="0027373D" w:rsidRPr="00107A28" w:rsidRDefault="0027373D">
      <w:pPr>
        <w:spacing w:line="200" w:lineRule="exact"/>
        <w:rPr>
          <w:lang w:val="es-ES"/>
        </w:rPr>
      </w:pPr>
    </w:p>
    <w:p w14:paraId="4FFF9AC3" w14:textId="77777777" w:rsidR="0027373D" w:rsidRPr="00107A28" w:rsidRDefault="0027373D">
      <w:pPr>
        <w:spacing w:line="200" w:lineRule="exact"/>
        <w:rPr>
          <w:lang w:val="es-ES"/>
        </w:rPr>
      </w:pPr>
    </w:p>
    <w:p w14:paraId="1BE1165D" w14:textId="77777777" w:rsidR="0027373D" w:rsidRPr="00107A28" w:rsidRDefault="0027373D">
      <w:pPr>
        <w:spacing w:line="200" w:lineRule="exact"/>
        <w:rPr>
          <w:lang w:val="es-ES"/>
        </w:rPr>
      </w:pPr>
    </w:p>
    <w:p w14:paraId="2523BA5D" w14:textId="77777777" w:rsidR="0027373D" w:rsidRPr="00107A28" w:rsidRDefault="0027373D">
      <w:pPr>
        <w:spacing w:line="200" w:lineRule="exact"/>
        <w:rPr>
          <w:lang w:val="es-ES"/>
        </w:rPr>
      </w:pPr>
    </w:p>
    <w:p w14:paraId="66B14DAF" w14:textId="77777777" w:rsidR="0027373D" w:rsidRPr="00107A28" w:rsidRDefault="0027373D">
      <w:pPr>
        <w:spacing w:line="200" w:lineRule="exact"/>
        <w:rPr>
          <w:lang w:val="es-ES"/>
        </w:rPr>
        <w:sectPr w:rsidR="0027373D" w:rsidRPr="00107A28">
          <w:type w:val="continuous"/>
          <w:pgSz w:w="11920" w:h="16840"/>
          <w:pgMar w:top="1320" w:right="1680" w:bottom="280" w:left="1400" w:header="720" w:footer="720" w:gutter="0"/>
          <w:cols w:space="720"/>
        </w:sectPr>
      </w:pPr>
    </w:p>
    <w:p w14:paraId="3AFE32DA" w14:textId="77777777" w:rsidR="0027373D" w:rsidRPr="00107A28" w:rsidRDefault="003C776A">
      <w:pPr>
        <w:spacing w:before="7" w:line="280" w:lineRule="exact"/>
        <w:ind w:left="151" w:right="-38"/>
        <w:rPr>
          <w:rFonts w:ascii="Arial" w:eastAsia="Arial" w:hAnsi="Arial" w:cs="Arial"/>
          <w:sz w:val="22"/>
          <w:szCs w:val="22"/>
          <w:lang w:val="es-ES"/>
        </w:rPr>
      </w:pPr>
      <w:r w:rsidRPr="00107A28">
        <w:rPr>
          <w:rFonts w:ascii="Arial" w:eastAsia="Arial" w:hAnsi="Arial" w:cs="Arial"/>
          <w:b/>
          <w:color w:val="FFFFFF"/>
          <w:sz w:val="22"/>
          <w:szCs w:val="22"/>
          <w:lang w:val="es-ES"/>
        </w:rPr>
        <w:t>Nombre de tabla</w:t>
      </w:r>
    </w:p>
    <w:p w14:paraId="44F1ADD6" w14:textId="77777777" w:rsidR="0027373D" w:rsidRPr="00107A28" w:rsidRDefault="003C776A">
      <w:pPr>
        <w:spacing w:before="32"/>
        <w:rPr>
          <w:rFonts w:ascii="Arial" w:eastAsia="Arial" w:hAnsi="Arial" w:cs="Arial"/>
          <w:sz w:val="22"/>
          <w:szCs w:val="22"/>
          <w:lang w:val="es-ES"/>
        </w:rPr>
        <w:sectPr w:rsidR="0027373D" w:rsidRPr="00107A28">
          <w:type w:val="continuous"/>
          <w:pgSz w:w="11920" w:h="16840"/>
          <w:pgMar w:top="1320" w:right="1680" w:bottom="280" w:left="1400" w:header="720" w:footer="720" w:gutter="0"/>
          <w:cols w:num="2" w:space="720" w:equalWidth="0">
            <w:col w:w="1304" w:space="693"/>
            <w:col w:w="6843"/>
          </w:cols>
        </w:sectPr>
      </w:pPr>
      <w:r w:rsidRPr="00107A28">
        <w:rPr>
          <w:lang w:val="es-ES"/>
        </w:rPr>
        <w:br w:type="column"/>
      </w:r>
      <w:r w:rsidRPr="00107A28">
        <w:rPr>
          <w:rFonts w:ascii="Arial" w:eastAsia="Arial" w:hAnsi="Arial" w:cs="Arial"/>
          <w:b/>
          <w:color w:val="FFFFFF"/>
          <w:sz w:val="22"/>
          <w:szCs w:val="22"/>
          <w:lang w:val="es-ES"/>
        </w:rPr>
        <w:t>Descripción</w:t>
      </w:r>
    </w:p>
    <w:p w14:paraId="06A6C004" w14:textId="77777777" w:rsidR="0027373D" w:rsidRPr="00107A28" w:rsidRDefault="0027373D">
      <w:pPr>
        <w:spacing w:line="200" w:lineRule="exact"/>
        <w:rPr>
          <w:lang w:val="es-ES"/>
        </w:rPr>
      </w:pPr>
    </w:p>
    <w:p w14:paraId="462101B1" w14:textId="77777777" w:rsidR="0027373D" w:rsidRPr="00107A28" w:rsidRDefault="0027373D">
      <w:pPr>
        <w:spacing w:before="15" w:line="220" w:lineRule="exact"/>
        <w:rPr>
          <w:sz w:val="22"/>
          <w:szCs w:val="22"/>
          <w:lang w:val="es-ES"/>
        </w:rPr>
        <w:sectPr w:rsidR="0027373D" w:rsidRPr="00107A28">
          <w:type w:val="continuous"/>
          <w:pgSz w:w="11920" w:h="16840"/>
          <w:pgMar w:top="1320" w:right="1680" w:bottom="280" w:left="1400" w:header="720" w:footer="720" w:gutter="0"/>
          <w:cols w:space="720"/>
        </w:sectPr>
      </w:pPr>
    </w:p>
    <w:p w14:paraId="7B4AAB87" w14:textId="77777777" w:rsidR="0027373D" w:rsidRPr="00107A28" w:rsidRDefault="003C776A">
      <w:pPr>
        <w:spacing w:before="32" w:line="275" w:lineRule="auto"/>
        <w:ind w:left="151" w:right="-38"/>
        <w:rPr>
          <w:rFonts w:ascii="Arial" w:eastAsia="Arial" w:hAnsi="Arial" w:cs="Arial"/>
          <w:sz w:val="22"/>
          <w:szCs w:val="22"/>
          <w:lang w:val="es-ES"/>
        </w:rPr>
      </w:pPr>
      <w:r>
        <w:pict w14:anchorId="78F47E1E">
          <v:group id="_x0000_s2763" alt="" style="position:absolute;left:0;text-align:left;margin-left:70.9pt;margin-top:634.75pt;width:446.55pt;height:115.45pt;z-index:-7369;mso-position-horizontal-relative:page;mso-position-vertical-relative:page" coordorigin="1418,12695" coordsize="8931,2309">
            <v:shape id="_x0000_s2764" alt="" style="position:absolute;left:1460;top:12825;width:1836;height:821" coordorigin="1460,12825" coordsize="1836,821" path="m1460,13646r1836,l3296,12825r-1836,l1460,13646xe" fillcolor="#a4a4a4" stroked="f">
              <v:path arrowok="t"/>
            </v:shape>
            <v:shape id="_x0000_s2765" alt="" style="position:absolute;left:1551;top:12825;width:1644;height:530" coordorigin="1551,12825" coordsize="1644,530" path="m3195,13356r,-531l1551,12825r,531l3195,13356xe" fillcolor="#a4a4a4" stroked="f">
              <v:path arrowok="t"/>
            </v:shape>
            <v:shape id="_x0000_s2766" alt="" style="position:absolute;left:1551;top:13356;width:1644;height:290" coordorigin="1551,13356" coordsize="1644,290" path="m1551,13646r1644,l3195,13356r-1644,l1551,13646xe" fillcolor="#a4a4a4" stroked="f">
              <v:path arrowok="t"/>
            </v:shape>
            <v:shape id="_x0000_s2767" alt="" style="position:absolute;left:3296;top:12825;width:7012;height:821" coordorigin="3296,12825" coordsize="7012,821" path="m3296,13646r7011,l10307,12825r-7011,l3296,13646xe" fillcolor="#a4a4a4" stroked="f">
              <v:path arrowok="t"/>
            </v:shape>
            <v:shape id="_x0000_s2768" alt="" style="position:absolute;left:3396;top:12825;width:6820;height:530" coordorigin="3396,12825" coordsize="6820,530" path="m10216,13356r,-531l3396,12825r,531l10216,13356xe" fillcolor="#a4a4a4" stroked="f">
              <v:path arrowok="t"/>
            </v:shape>
            <v:shape id="_x0000_s2769" alt="" style="position:absolute;left:1460;top:12715;width:1836;height:0" coordorigin="1460,12715" coordsize="1836,0" path="m1460,12715r1836,e" filled="f" strokecolor="#a4a4a4" strokeweight="1.06pt">
              <v:path arrowok="t"/>
            </v:shape>
            <v:shape id="_x0000_s2770" alt="" style="position:absolute;left:1460;top:12724;width:1836;height:101" coordorigin="1460,12724" coordsize="1836,101" path="m1460,12825r1836,l3296,12724r-1836,l1460,12825xe" fillcolor="#a4a4a4" stroked="f">
              <v:path arrowok="t"/>
            </v:shape>
            <v:shape id="_x0000_s2771" alt="" style="position:absolute;left:3305;top:12705;width:0;height:120" coordorigin="3305,12705" coordsize="0,120" path="m3305,12705r,120e" filled="f" strokecolor="#a4a4a4" strokeweight="1.06pt">
              <v:path arrowok="t"/>
            </v:shape>
            <v:shape id="_x0000_s2772" alt="" style="position:absolute;left:3315;top:12715;width:6993;height:0" coordorigin="3315,12715" coordsize="6993,0" path="m3315,12715r6992,e" filled="f" strokecolor="#a4a4a4" strokeweight="1.06pt">
              <v:path arrowok="t"/>
            </v:shape>
            <v:shape id="_x0000_s2773" alt="" style="position:absolute;left:3315;top:12724;width:6993;height:101" coordorigin="3315,12724" coordsize="6993,101" path="m3315,12825r6992,l10307,12724r-6992,l3315,12825xe" fillcolor="#a4a4a4" stroked="f">
              <v:path arrowok="t"/>
            </v:shape>
            <v:shape id="_x0000_s2774" alt="" style="position:absolute;left:1450;top:13646;width:1846;height:101" coordorigin="1450,13646" coordsize="1846,101" path="m1450,13747r1846,l3296,13646r-1846,l1450,13747xe" fillcolor="#a4a4a4" stroked="f">
              <v:path arrowok="t"/>
            </v:shape>
            <v:shape id="_x0000_s2775" alt="" style="position:absolute;left:3296;top:13646;width:7021;height:101" coordorigin="3296,13646" coordsize="7021,101" path="m3296,13747r7021,l10317,13646r-7021,l3296,13747xe" fillcolor="#a4a4a4" stroked="f">
              <v:path arrowok="t"/>
            </v:shape>
            <v:shape id="_x0000_s2776" alt="" style="position:absolute;left:1460;top:13747;width:1826;height:1126" coordorigin="1460,13747" coordsize="1826,1126" path="m1460,14873r1826,l3286,13747r-1826,l1460,14873xe" fillcolor="#ececec" stroked="f">
              <v:path arrowok="t"/>
            </v:shape>
            <v:shape id="_x0000_s2777" alt="" style="position:absolute;left:1551;top:13848;width:1644;height:531" coordorigin="1551,13848" coordsize="1644,531" path="m1551,14378r1644,l3195,13848r-1644,l1551,14378xe" fillcolor="#ececec" stroked="f">
              <v:path arrowok="t"/>
            </v:shape>
            <v:shape id="_x0000_s2778" alt="" style="position:absolute;left:1551;top:14378;width:1644;height:290" coordorigin="1551,14378" coordsize="1644,290" path="m1551,14669r1644,l3195,14378r-1644,l1551,14669xe" fillcolor="#ececec" stroked="f">
              <v:path arrowok="t"/>
            </v:shape>
            <v:shape id="_x0000_s2779" alt="" style="position:absolute;left:3296;top:13747;width:7012;height:1126" coordorigin="3296,13747" coordsize="7012,1126" path="m3296,14873r7011,l10307,13747r-7011,l3296,14873xe" fillcolor="#ececec" stroked="f">
              <v:path arrowok="t"/>
            </v:shape>
            <v:shape id="_x0000_s2780" alt="" style="position:absolute;left:3396;top:13848;width:6820;height:531" coordorigin="3396,13848" coordsize="6820,531" path="m3396,14378r6820,l10216,13848r-6820,l3396,14378xe" fillcolor="#ececec" stroked="f">
              <v:path arrowok="t"/>
            </v:shape>
            <v:shape id="_x0000_s2781" alt="" style="position:absolute;left:3396;top:14378;width:6820;height:290" coordorigin="3396,14378" coordsize="6820,290" path="m3396,14669r6820,l10216,14378r-6820,l3396,14669xe" fillcolor="#ececec" stroked="f">
              <v:path arrowok="t"/>
            </v:shape>
            <v:shape id="_x0000_s2782" alt="" style="position:absolute;left:1450;top:12705;width:0;height:1142" coordorigin="1450,12705" coordsize="0,1142" path="m1450,12705r,1143e" filled="f" strokecolor="#a4a4a4" strokeweight="1.06pt">
              <v:path arrowok="t"/>
            </v:shape>
            <v:shape id="_x0000_s2783" alt="" style="position:absolute;left:1460;top:13756;width:1826;height:0" coordorigin="1460,13756" coordsize="1826,0" path="m1460,13756r1826,e" filled="f" strokecolor="#a4a4a4" strokeweight="1.06pt">
              <v:path arrowok="t"/>
            </v:shape>
            <v:shape id="_x0000_s2784" alt="" style="position:absolute;left:1460;top:13807;width:1826;height:0" coordorigin="1460,13807" coordsize="1826,0" path="m1460,13807r1826,e" filled="f" strokecolor="#ececec" strokeweight="4.18pt">
              <v:path arrowok="t"/>
            </v:shape>
            <v:shape id="_x0000_s2785" alt="" style="position:absolute;left:3296;top:13766;width:0;height:82" coordorigin="3296,13766" coordsize="0,82" path="m3296,13766r,82e" filled="f" strokecolor="#c8c8c8" strokeweight="1.06pt">
              <v:path arrowok="t"/>
            </v:shape>
            <v:shape id="_x0000_s2786" alt="" style="position:absolute;left:3286;top:13756;width:19;height:0" coordorigin="3286,13756" coordsize="19,0" path="m3286,13756r19,e" filled="f" strokecolor="#a4a4a4" strokeweight="1.06pt">
              <v:path arrowok="t"/>
            </v:shape>
            <v:shape id="_x0000_s2787" alt="" style="position:absolute;left:3315;top:13766;width:0;height:82" coordorigin="3315,13766" coordsize="0,82" path="m3315,13766r,82e" filled="f" strokecolor="#ececec" strokeweight="1.06pt">
              <v:path arrowok="t"/>
            </v:shape>
            <v:shape id="_x0000_s2788" alt="" style="position:absolute;left:3305;top:13756;width:19;height:0" coordorigin="3305,13756" coordsize="19,0" path="m3305,13756r19,e" filled="f" strokecolor="#a4a4a4" strokeweight="1.06pt">
              <v:path arrowok="t"/>
            </v:shape>
            <v:shape id="_x0000_s2789" alt="" style="position:absolute;left:3324;top:13756;width:6983;height:0" coordorigin="3324,13756" coordsize="6983,0" path="m3324,13756r6983,e" filled="f" strokecolor="#a4a4a4" strokeweight="1.06pt">
              <v:path arrowok="t"/>
            </v:shape>
            <v:shape id="_x0000_s2790" alt="" style="position:absolute;left:3324;top:13807;width:6983;height:0" coordorigin="3324,13807" coordsize="6983,0" path="m3324,13807r6983,e" filled="f" strokecolor="#ececec" strokeweight="4.18pt">
              <v:path arrowok="t"/>
            </v:shape>
            <v:shape id="_x0000_s2791" alt="" style="position:absolute;left:10317;top:12705;width:0;height:1142" coordorigin="10317,12705" coordsize="0,1142" path="m10317,12705r,1143e" filled="f" strokecolor="#a4a4a4" strokeweight="1.06pt">
              <v:path arrowok="t"/>
            </v:shape>
            <v:shape id="_x0000_s2792" alt="" style="position:absolute;left:1450;top:14873;width:1846;height:101" coordorigin="1450,14873" coordsize="1846,101" path="m1450,14974r1846,l3296,14873r-1846,l1450,14974xe" fillcolor="#ececec" stroked="f">
              <v:path arrowok="t"/>
            </v:shape>
            <v:shape id="_x0000_s2793" alt="" style="position:absolute;left:1450;top:13848;width:0;height:1145" coordorigin="1450,13848" coordsize="0,1145" path="m1450,13848r,1145e" filled="f" strokecolor="#c8c8c8" strokeweight="1.06pt">
              <v:path arrowok="t"/>
            </v:shape>
            <v:shape id="_x0000_s2794" alt="" style="position:absolute;left:1460;top:14983;width:1826;height:0" coordorigin="1460,14983" coordsize="1826,0" path="m1460,14983r1826,e" filled="f" strokecolor="#c8c8c8" strokeweight="1.06pt">
              <v:path arrowok="t"/>
            </v:shape>
            <v:shape id="_x0000_s2795" alt="" style="position:absolute;left:3296;top:14873;width:7021;height:101" coordorigin="3296,14873" coordsize="7021,101" path="m3296,14974r7021,l10317,14873r-7021,l3296,14974xe" fillcolor="#ececec" stroked="f">
              <v:path arrowok="t"/>
            </v:shape>
            <v:shape id="_x0000_s2796" alt="" style="position:absolute;left:3296;top:13848;width:0;height:1145" coordorigin="3296,13848" coordsize="0,1145" path="m3296,13848r,1145e" filled="f" strokecolor="#c8c8c8" strokeweight="1.06pt">
              <v:path arrowok="t"/>
            </v:shape>
            <v:shape id="_x0000_s2797" alt="" style="position:absolute;left:3305;top:14983;width:7002;height:0" coordorigin="3305,14983" coordsize="7002,0" path="m3305,14983r7002,e" filled="f" strokecolor="#c8c8c8" strokeweight="1.06pt">
              <v:path arrowok="t"/>
            </v:shape>
            <v:shape id="_x0000_s2798" alt="" style="position:absolute;left:10317;top:13848;width:0;height:1145" coordorigin="10317,13848" coordsize="0,1145" path="m10317,13848r,1145e" filled="f" strokecolor="#c8c8c8" strokeweight="1.06pt">
              <v:path arrowok="t"/>
            </v:shape>
            <w10:wrap anchorx="page" anchory="page"/>
          </v:group>
        </w:pict>
      </w:r>
      <w:r>
        <w:pict w14:anchorId="02A4DAD2">
          <v:group id="_x0000_s2730" alt="" style="position:absolute;left:0;text-align:left;margin-left:70.9pt;margin-top:417.5pt;width:447.3pt;height:88.2pt;z-index:-7370;mso-position-horizontal-relative:page;mso-position-vertical-relative:page" coordorigin="1418,8350" coordsize="8946,1764">
            <v:shape id="_x0000_s2731" alt="" style="position:absolute;left:1460;top:8481;width:1476;height:770" coordorigin="1460,8481" coordsize="1476,770" path="m1460,9251r1476,l2936,8481r-1476,l1460,9251xe" fillcolor="#ffc000" stroked="f">
              <v:path arrowok="t"/>
            </v:shape>
            <v:shape id="_x0000_s2732" alt="" style="position:absolute;left:1551;top:8481;width:1284;height:770" coordorigin="1551,8481" coordsize="1284,770" path="m1551,9251r1284,l2835,8481r-1284,l1551,9251xe" fillcolor="#ffc000" stroked="f">
              <v:path arrowok="t"/>
            </v:shape>
            <v:shape id="_x0000_s2733" alt="" style="position:absolute;left:2936;top:8481;width:7386;height:770" coordorigin="2936,8481" coordsize="7386,770" path="m2936,9251r7386,l10322,8481r-7386,l2936,9251xe" fillcolor="#ffc000" stroked="f">
              <v:path arrowok="t"/>
            </v:shape>
            <v:shape id="_x0000_s2734" alt="" style="position:absolute;left:3036;top:8481;width:7197;height:530" coordorigin="3036,8481" coordsize="7197,530" path="m3036,9011r7197,l10233,8481r-7197,l3036,9011xe" fillcolor="#ffc000" stroked="f">
              <v:path arrowok="t"/>
            </v:shape>
            <v:shape id="_x0000_s2735" alt="" style="position:absolute;left:1460;top:8370;width:1476;height:0" coordorigin="1460,8370" coordsize="1476,0" path="m1460,8370r1476,e" filled="f" strokecolor="#ffc000" strokeweight="1.06pt">
              <v:path arrowok="t"/>
            </v:shape>
            <v:shape id="_x0000_s2736" alt="" style="position:absolute;left:1460;top:8380;width:1476;height:101" coordorigin="1460,8380" coordsize="1476,101" path="m1460,8481r1476,l2936,8380r-1476,l1460,8481xe" fillcolor="#ffc000" stroked="f">
              <v:path arrowok="t"/>
            </v:shape>
            <v:shape id="_x0000_s2737" alt="" style="position:absolute;left:2945;top:8361;width:0;height:120" coordorigin="2945,8361" coordsize="0,120" path="m2945,8361r,120e" filled="f" strokecolor="#ffc000" strokeweight="1.06pt">
              <v:path arrowok="t"/>
            </v:shape>
            <v:shape id="_x0000_s2738" alt="" style="position:absolute;left:2955;top:8370;width:7367;height:0" coordorigin="2955,8370" coordsize="7367,0" path="m2955,8370r7367,e" filled="f" strokecolor="#ffc000" strokeweight="1.06pt">
              <v:path arrowok="t"/>
            </v:shape>
            <v:shape id="_x0000_s2739" alt="" style="position:absolute;left:2955;top:8380;width:7367;height:101" coordorigin="2955,8380" coordsize="7367,101" path="m2955,8481r7367,l10322,8380r-7367,l2955,8481xe" fillcolor="#ffc000" stroked="f">
              <v:path arrowok="t"/>
            </v:shape>
            <v:shape id="_x0000_s2740" alt="" style="position:absolute;left:1450;top:9251;width:1486;height:101" coordorigin="1450,9251" coordsize="1486,101" path="m1450,9352r1486,l2936,9251r-1486,l1450,9352xe" fillcolor="#ffc000" stroked="f">
              <v:path arrowok="t"/>
            </v:shape>
            <v:shape id="_x0000_s2741" alt="" style="position:absolute;left:2936;top:9251;width:7396;height:101" coordorigin="2936,9251" coordsize="7396,101" path="m2936,9352r7395,l10331,9251r-7395,l2936,9352xe" fillcolor="#ffc000" stroked="f">
              <v:path arrowok="t"/>
            </v:shape>
            <v:shape id="_x0000_s2742" alt="" style="position:absolute;left:1460;top:9352;width:1466;height:631" coordorigin="1460,9352" coordsize="1466,631" path="m1460,9983r1466,l2926,9352r-1466,l1460,9983xe" fillcolor="#fff1cc" stroked="f">
              <v:path arrowok="t"/>
            </v:shape>
            <v:shape id="_x0000_s2743" alt="" style="position:absolute;left:1551;top:9453;width:1284;height:530" coordorigin="1551,9453" coordsize="1284,530" path="m1551,9983r1284,l2835,9453r-1284,l1551,9983xe" fillcolor="#fff1cc" stroked="f">
              <v:path arrowok="t"/>
            </v:shape>
            <v:shape id="_x0000_s2744" alt="" style="position:absolute;left:2936;top:9352;width:7386;height:631" coordorigin="2936,9352" coordsize="7386,631" path="m2936,9983r7386,l10322,9352r-7386,l2936,9983xe" fillcolor="#fff1cc" stroked="f">
              <v:path arrowok="t"/>
            </v:shape>
            <v:shape id="_x0000_s2745" alt="" style="position:absolute;left:3036;top:9453;width:7197;height:530" coordorigin="3036,9453" coordsize="7197,530" path="m3036,9983r7197,l10233,9453r-7197,l3036,9983xe" fillcolor="#fff1cc" stroked="f">
              <v:path arrowok="t"/>
            </v:shape>
            <v:shape id="_x0000_s2746" alt="" style="position:absolute;left:1450;top:8361;width:0;height:1092" coordorigin="1450,8361" coordsize="0,1092" path="m1450,8361r,1092e" filled="f" strokecolor="#ffc000" strokeweight="1.06pt">
              <v:path arrowok="t"/>
            </v:shape>
            <v:shape id="_x0000_s2747" alt="" style="position:absolute;left:1460;top:9361;width:1466;height:0" coordorigin="1460,9361" coordsize="1466,0" path="m1460,9361r1466,e" filled="f" strokecolor="#ffc000" strokeweight="1.06pt">
              <v:path arrowok="t"/>
            </v:shape>
            <v:shape id="_x0000_s2748" alt="" style="position:absolute;left:1460;top:9412;width:1466;height:0" coordorigin="1460,9412" coordsize="1466,0" path="m1460,9412r1466,e" filled="f" strokecolor="#fff1cc" strokeweight="4.18pt">
              <v:path arrowok="t"/>
            </v:shape>
            <v:shape id="_x0000_s2749" alt="" style="position:absolute;left:2936;top:9371;width:0;height:82" coordorigin="2936,9371" coordsize="0,82" path="m2936,9371r,82e" filled="f" strokecolor="#ffd966" strokeweight="1.06pt">
              <v:path arrowok="t"/>
            </v:shape>
            <v:shape id="_x0000_s2750" alt="" style="position:absolute;left:2926;top:9361;width:19;height:0" coordorigin="2926,9361" coordsize="19,0" path="m2926,9361r19,e" filled="f" strokecolor="#ffc000" strokeweight="1.06pt">
              <v:path arrowok="t"/>
            </v:shape>
            <v:shape id="_x0000_s2751" alt="" style="position:absolute;left:2955;top:9371;width:0;height:82" coordorigin="2955,9371" coordsize="0,82" path="m2955,9371r,82e" filled="f" strokecolor="#fff1cc" strokeweight="1.06pt">
              <v:path arrowok="t"/>
            </v:shape>
            <v:shape id="_x0000_s2752" alt="" style="position:absolute;left:2945;top:9361;width:19;height:0" coordorigin="2945,9361" coordsize="19,0" path="m2945,9361r19,e" filled="f" strokecolor="#ffc000" strokeweight="1.06pt">
              <v:path arrowok="t"/>
            </v:shape>
            <v:shape id="_x0000_s2753" alt="" style="position:absolute;left:2964;top:9361;width:7357;height:0" coordorigin="2964,9361" coordsize="7357,0" path="m2964,9361r7358,e" filled="f" strokecolor="#ffc000" strokeweight="1.06pt">
              <v:path arrowok="t"/>
            </v:shape>
            <v:shape id="_x0000_s2754" alt="" style="position:absolute;left:2964;top:9412;width:7357;height:0" coordorigin="2964,9412" coordsize="7357,0" path="m2964,9412r7358,e" filled="f" strokecolor="#fff1cc" strokeweight="4.18pt">
              <v:path arrowok="t"/>
            </v:shape>
            <v:shape id="_x0000_s2755" alt="" style="position:absolute;left:10332;top:8361;width:0;height:1092" coordorigin="10332,8361" coordsize="0,1092" path="m10332,8361r,1092e" filled="f" strokecolor="#ffc000" strokeweight="1.06pt">
              <v:path arrowok="t"/>
            </v:shape>
            <v:shape id="_x0000_s2756" alt="" style="position:absolute;left:1450;top:9983;width:1486;height:101" coordorigin="1450,9983" coordsize="1486,101" path="m1450,10084r1486,l2936,9983r-1486,l1450,10084xe" fillcolor="#fff1cc" stroked="f">
              <v:path arrowok="t"/>
            </v:shape>
            <v:shape id="_x0000_s2757" alt="" style="position:absolute;left:1450;top:9453;width:0;height:650" coordorigin="1450,9453" coordsize="0,650" path="m1450,9453r,650e" filled="f" strokecolor="#ffd966" strokeweight="1.06pt">
              <v:path arrowok="t"/>
            </v:shape>
            <v:shape id="_x0000_s2758" alt="" style="position:absolute;left:1460;top:10093;width:1466;height:0" coordorigin="1460,10093" coordsize="1466,0" path="m1460,10093r1466,e" filled="f" strokecolor="#ffd966" strokeweight="1.06pt">
              <v:path arrowok="t"/>
            </v:shape>
            <v:shape id="_x0000_s2759" alt="" style="position:absolute;left:2936;top:9983;width:7396;height:101" coordorigin="2936,9983" coordsize="7396,101" path="m2936,10084r7395,l10331,9983r-7395,l2936,10084xe" fillcolor="#fff1cc" stroked="f">
              <v:path arrowok="t"/>
            </v:shape>
            <v:shape id="_x0000_s2760" alt="" style="position:absolute;left:2936;top:9453;width:0;height:650" coordorigin="2936,9453" coordsize="0,650" path="m2936,9453r,650e" filled="f" strokecolor="#ffd966" strokeweight="1.06pt">
              <v:path arrowok="t"/>
            </v:shape>
            <v:shape id="_x0000_s2761" alt="" style="position:absolute;left:2945;top:10093;width:7377;height:0" coordorigin="2945,10093" coordsize="7377,0" path="m2945,10093r7377,e" filled="f" strokecolor="#ffd966" strokeweight="1.06pt">
              <v:path arrowok="t"/>
            </v:shape>
            <v:shape id="_x0000_s2762" alt="" style="position:absolute;left:10332;top:9453;width:0;height:650" coordorigin="10332,9453" coordsize="0,650" path="m10332,9453r,650e" filled="f" strokecolor="#ffd966" strokeweight="1.06pt">
              <v:path arrowok="t"/>
            </v:shape>
            <w10:wrap anchorx="page" anchory="page"/>
          </v:group>
        </w:pict>
      </w:r>
      <w:r>
        <w:pict w14:anchorId="74E531CD">
          <v:group id="_x0000_s2641" alt="" style="position:absolute;left:0;text-align:left;margin-left:70.9pt;margin-top:298.8pt;width:446.55pt;height:105.25pt;z-index:-7371;mso-position-horizontal-relative:page;mso-position-vertical-relative:page" coordorigin="1418,5976" coordsize="8931,2105">
            <v:shape id="_x0000_s2642" alt="" style="position:absolute;left:1460;top:6107;width:1970;height:821" coordorigin="1460,6107" coordsize="1970,821" path="m1460,6927r1970,l3430,6107r-1970,l1460,6927xe" fillcolor="#ec7c30" stroked="f">
              <v:path arrowok="t"/>
            </v:shape>
            <v:shape id="_x0000_s2643" alt="" style="position:absolute;left:1551;top:6107;width:1781;height:770" coordorigin="1551,6107" coordsize="1781,770" path="m1551,6877r1781,l3332,6107r-1781,l1551,6877xe" fillcolor="#ec7c30" stroked="f">
              <v:path arrowok="t"/>
            </v:shape>
            <v:shape id="_x0000_s2644" alt="" style="position:absolute;left:3430;top:6006;width:1232;height:922" coordorigin="3430,6006" coordsize="1232,922" path="m3430,6927r1232,l4662,6006r-1232,l3430,6927xe" fillcolor="#ec7c30" stroked="f">
              <v:path arrowok="t"/>
            </v:shape>
            <v:shape id="_x0000_s2645" alt="" style="position:absolute;left:3531;top:6107;width:1030;height:530" coordorigin="3531,6107" coordsize="1030,530" path="m3531,6637r1030,l4561,6107r-1030,l3531,6637xe" fillcolor="#ec7c30" stroked="f">
              <v:path arrowok="t"/>
            </v:shape>
            <v:shape id="_x0000_s2646" alt="" style="position:absolute;left:4662;top:6006;width:1364;height:922" coordorigin="4662,6006" coordsize="1364,922" path="m4662,6927r1363,l6025,6006r-1363,l4662,6927xe" fillcolor="#ec7c30" stroked="f">
              <v:path arrowok="t"/>
            </v:shape>
            <v:shape id="_x0000_s2647" alt="" style="position:absolute;left:4760;top:6107;width:1166;height:530" coordorigin="4760,6107" coordsize="1166,530" path="m4760,6637r1167,l5927,6107r-1167,l4760,6637xe" fillcolor="#ec7c30" stroked="f">
              <v:path arrowok="t"/>
            </v:shape>
            <v:shape id="_x0000_s2648" alt="" style="position:absolute;left:4760;top:6637;width:1166;height:290" coordorigin="4760,6637" coordsize="1166,290" path="m4760,6927r1167,l5927,6637r-1167,l4760,6927xe" fillcolor="#ec7c30" stroked="f">
              <v:path arrowok="t"/>
            </v:shape>
            <v:shape id="_x0000_s2649" alt="" style="position:absolute;left:6025;top:6006;width:1486;height:922" coordorigin="6025,6006" coordsize="1486,922" path="m6025,6927r1486,l7511,6006r-1486,l6025,6927xe" fillcolor="#ec7c30" stroked="f">
              <v:path arrowok="t"/>
            </v:shape>
            <v:shape id="_x0000_s2650" alt="" style="position:absolute;left:6126;top:6107;width:1286;height:530" coordorigin="6126,6107" coordsize="1286,530" path="m6126,6637r1287,l7413,6107r-1287,l6126,6637xe" fillcolor="#ec7c30" stroked="f">
              <v:path arrowok="t"/>
            </v:shape>
            <v:shape id="_x0000_s2651" alt="" style="position:absolute;left:6126;top:6637;width:1286;height:290" coordorigin="6126,6637" coordsize="1286,290" path="m6126,6927r1287,l7413,6637r-1287,l6126,6927xe" fillcolor="#ec7c30" stroked="f">
              <v:path arrowok="t"/>
            </v:shape>
            <v:shape id="_x0000_s2652" alt="" style="position:absolute;left:7511;top:6107;width:2796;height:821" coordorigin="7511,6107" coordsize="2796,821" path="m7511,6927r2796,l10307,6107r-2796,l7511,6927xe" fillcolor="#ec7c30" stroked="f">
              <v:path arrowok="t"/>
            </v:shape>
            <v:shape id="_x0000_s2653" alt="" style="position:absolute;left:7612;top:6107;width:2604;height:530" coordorigin="7612,6107" coordsize="2604,530" path="m7612,6637r2604,l10216,6107r-2604,l7612,6637xe" fillcolor="#ec7c30" stroked="f">
              <v:path arrowok="t"/>
            </v:shape>
            <v:shape id="_x0000_s2654" alt="" style="position:absolute;left:1460;top:5996;width:1970;height:0" coordorigin="1460,5996" coordsize="1970,0" path="m1460,5996r1970,e" filled="f" strokecolor="#ec7c30" strokeweight="1.06pt">
              <v:path arrowok="t"/>
            </v:shape>
            <v:shape id="_x0000_s2655" alt="" style="position:absolute;left:1460;top:6006;width:1970;height:101" coordorigin="1460,6006" coordsize="1970,101" path="m1460,6107r1970,l3430,6006r-1970,l1460,6107xe" fillcolor="#ec7c30" stroked="f">
              <v:path arrowok="t"/>
            </v:shape>
            <v:shape id="_x0000_s2656" alt="" style="position:absolute;left:3440;top:5987;width:0;height:120" coordorigin="3440,5987" coordsize="0,120" path="m3440,5987r,120e" filled="f" strokecolor="#ec7c30" strokeweight="1.06pt">
              <v:path arrowok="t"/>
            </v:shape>
            <v:shape id="_x0000_s2657" alt="" style="position:absolute;left:3449;top:5996;width:1212;height:0" coordorigin="3449,5996" coordsize="1212,0" path="m3449,5996r1213,e" filled="f" strokecolor="#ec7c30" strokeweight="1.06pt">
              <v:path arrowok="t"/>
            </v:shape>
            <v:shape id="_x0000_s2658" alt="" style="position:absolute;left:3449;top:6006;width:1212;height:101" coordorigin="3449,6006" coordsize="1212,101" path="m3449,6107r1213,l4662,6006r-1213,l3449,6107xe" fillcolor="#ec7c30" stroked="f">
              <v:path arrowok="t"/>
            </v:shape>
            <v:shape id="_x0000_s2659" alt="" style="position:absolute;left:4671;top:5987;width:0;height:120" coordorigin="4671,5987" coordsize="0,120" path="m4671,5987r,120e" filled="f" strokecolor="#ec7c30" strokeweight="1.06pt">
              <v:path arrowok="t"/>
            </v:shape>
            <v:shape id="_x0000_s2660" alt="" style="position:absolute;left:4681;top:5996;width:1344;height:0" coordorigin="4681,5996" coordsize="1344,0" path="m4681,5996r1344,e" filled="f" strokecolor="#ec7c30" strokeweight="1.06pt">
              <v:path arrowok="t"/>
            </v:shape>
            <v:shape id="_x0000_s2661" alt="" style="position:absolute;left:4681;top:6006;width:1344;height:101" coordorigin="4681,6006" coordsize="1344,101" path="m4681,6107r1344,l6025,6006r-1344,l4681,6107xe" fillcolor="#ec7c30" stroked="f">
              <v:path arrowok="t"/>
            </v:shape>
            <v:shape id="_x0000_s2662" alt="" style="position:absolute;left:6035;top:5987;width:0;height:120" coordorigin="6035,5987" coordsize="0,120" path="m6035,5987r,120e" filled="f" strokecolor="#ec7c30" strokeweight="1.06pt">
              <v:path arrowok="t"/>
            </v:shape>
            <v:shape id="_x0000_s2663" alt="" style="position:absolute;left:6045;top:5996;width:1466;height:0" coordorigin="6045,5996" coordsize="1466,0" path="m6045,5996r1466,e" filled="f" strokecolor="#ec7c30" strokeweight="1.06pt">
              <v:path arrowok="t"/>
            </v:shape>
            <v:shape id="_x0000_s2664" alt="" style="position:absolute;left:6045;top:6006;width:1466;height:101" coordorigin="6045,6006" coordsize="1466,101" path="m6045,6107r1466,l7511,6006r-1466,l6045,6107xe" fillcolor="#ec7c30" stroked="f">
              <v:path arrowok="t"/>
            </v:shape>
            <v:shape id="_x0000_s2665" alt="" style="position:absolute;left:7521;top:5987;width:0;height:120" coordorigin="7521,5987" coordsize="0,120" path="m7521,5987r,120e" filled="f" strokecolor="#ec7c30" strokeweight="1.06pt">
              <v:path arrowok="t"/>
            </v:shape>
            <v:shape id="_x0000_s2666" alt="" style="position:absolute;left:7530;top:5996;width:2777;height:0" coordorigin="7530,5996" coordsize="2777,0" path="m7530,5996r2777,e" filled="f" strokecolor="#ec7c30" strokeweight="1.06pt">
              <v:path arrowok="t"/>
            </v:shape>
            <v:shape id="_x0000_s2667" alt="" style="position:absolute;left:7530;top:6006;width:2777;height:101" coordorigin="7530,6006" coordsize="2777,101" path="m7530,6107r2777,l10307,6006r-2777,l7530,6107xe" fillcolor="#ec7c30" stroked="f">
              <v:path arrowok="t"/>
            </v:shape>
            <v:shape id="_x0000_s2668" alt="" style="position:absolute;left:1450;top:6927;width:1980;height:101" coordorigin="1450,6927" coordsize="1980,101" path="m1450,7028r1980,l3430,6927r-1980,l1450,7028xe" fillcolor="#ec7c30" stroked="f">
              <v:path arrowok="t"/>
            </v:shape>
            <v:shape id="_x0000_s2669" alt="" style="position:absolute;left:3430;top:6927;width:1232;height:101" coordorigin="3430,6927" coordsize="1232,101" path="m3430,7028r1232,l4662,6927r-1232,l3430,7028xe" fillcolor="#ec7c30" stroked="f">
              <v:path arrowok="t"/>
            </v:shape>
            <v:shape id="_x0000_s2670" alt="" style="position:absolute;left:4662;top:6927;width:1364;height:101" coordorigin="4662,6927" coordsize="1364,101" path="m4662,7028r1363,l6025,6927r-1363,l4662,7028xe" fillcolor="#ec7c30" stroked="f">
              <v:path arrowok="t"/>
            </v:shape>
            <v:shape id="_x0000_s2671" alt="" style="position:absolute;left:6025;top:6927;width:1486;height:101" coordorigin="6025,6927" coordsize="1486,101" path="m6025,7028r1486,l7511,6927r-1486,l6025,7028xe" fillcolor="#ec7c30" stroked="f">
              <v:path arrowok="t"/>
            </v:shape>
            <v:shape id="_x0000_s2672" alt="" style="position:absolute;left:7511;top:6927;width:2806;height:101" coordorigin="7511,6927" coordsize="2806,101" path="m7511,7028r2806,l10317,6927r-2806,l7511,7028xe" fillcolor="#ec7c30" stroked="f">
              <v:path arrowok="t"/>
            </v:shape>
            <v:shape id="_x0000_s2673" alt="" style="position:absolute;left:1460;top:7026;width:1961;height:924" coordorigin="1460,7026" coordsize="1961,924" path="m1460,7950r1960,l3420,7026r-1960,l1460,7950xe" fillcolor="#fae3d4" stroked="f">
              <v:path arrowok="t"/>
            </v:shape>
            <v:shape id="_x0000_s2674" alt="" style="position:absolute;left:1551;top:7127;width:1781;height:533" coordorigin="1551,7127" coordsize="1781,533" path="m1551,7659r1781,l3332,7127r-1781,l1551,7659xe" fillcolor="#fae3d4" stroked="f">
              <v:path arrowok="t"/>
            </v:shape>
            <v:shape id="_x0000_s2675" alt="" style="position:absolute;left:1551;top:7659;width:1781;height:291" coordorigin="1551,7659" coordsize="1781,291" path="m1551,7950r1781,l3332,7659r-1781,l1551,7950xe" fillcolor="#fae3d4" stroked="f">
              <v:path arrowok="t"/>
            </v:shape>
            <v:shape id="_x0000_s2676" alt="" style="position:absolute;left:3430;top:7026;width:1222;height:924" coordorigin="3430,7026" coordsize="1222,924" path="m3430,7950r1222,l4652,7026r-1222,l3430,7950xe" fillcolor="#fae3d4" stroked="f">
              <v:path arrowok="t"/>
            </v:shape>
            <v:shape id="_x0000_s2677" alt="" style="position:absolute;left:3531;top:7127;width:1030;height:533" coordorigin="3531,7127" coordsize="1030,533" path="m3531,7659r1030,l4561,7127r-1030,l3531,7659xe" fillcolor="#fae3d4" stroked="f">
              <v:path arrowok="t"/>
            </v:shape>
            <v:shape id="_x0000_s2678" alt="" style="position:absolute;left:3531;top:7659;width:1030;height:291" coordorigin="3531,7659" coordsize="1030,291" path="m3531,7950r1030,l4561,7659r-1030,l3531,7950xe" fillcolor="#fae3d4" stroked="f">
              <v:path arrowok="t"/>
            </v:shape>
            <v:shape id="_x0000_s2679" alt="" style="position:absolute;left:4662;top:7026;width:1354;height:924" coordorigin="4662,7026" coordsize="1354,924" path="m4662,7950r1354,l6016,7026r-1354,l4662,7950xe" fillcolor="#fae3d4" stroked="f">
              <v:path arrowok="t"/>
            </v:shape>
            <v:shape id="_x0000_s2680" alt="" style="position:absolute;left:4760;top:7127;width:1166;height:533" coordorigin="4760,7127" coordsize="1166,533" path="m4760,7659r1167,l5927,7127r-1167,l4760,7659xe" fillcolor="#fae3d4" stroked="f">
              <v:path arrowok="t"/>
            </v:shape>
            <v:shape id="_x0000_s2681" alt="" style="position:absolute;left:6025;top:7026;width:1476;height:924" coordorigin="6025,7026" coordsize="1476,924" path="m6025,7950r1476,l7501,7026r-1476,l6025,7950xe" fillcolor="#fae3d4" stroked="f">
              <v:path arrowok="t"/>
            </v:shape>
            <v:shape id="_x0000_s2682" alt="" style="position:absolute;left:6126;top:7127;width:1286;height:533" coordorigin="6126,7127" coordsize="1286,533" path="m6126,7659r1287,l7413,7127r-1287,l6126,7659xe" fillcolor="#fae3d4" stroked="f">
              <v:path arrowok="t"/>
            </v:shape>
            <v:shape id="_x0000_s2683" alt="" style="position:absolute;left:7511;top:7026;width:2796;height:924" coordorigin="7511,7026" coordsize="2796,924" path="m7511,7950r2796,l10307,7026r-2796,l7511,7950xe" fillcolor="#fae3d4" stroked="f">
              <v:path arrowok="t"/>
            </v:shape>
            <v:shape id="_x0000_s2684" alt="" style="position:absolute;left:7612;top:7127;width:2604;height:533" coordorigin="7612,7127" coordsize="2604,533" path="m7612,7659r2604,l10216,7127r-2604,l7612,7659xe" fillcolor="#fae3d4" stroked="f">
              <v:path arrowok="t"/>
            </v:shape>
            <v:shape id="_x0000_s2685" alt="" style="position:absolute;left:7612;top:7659;width:2604;height:291" coordorigin="7612,7659" coordsize="2604,291" path="m7612,7950r2604,l10216,7659r-2604,l7612,7950xe" fillcolor="#fae3d4" stroked="f">
              <v:path arrowok="t"/>
            </v:shape>
            <v:shape id="_x0000_s2686" alt="" style="position:absolute;left:1450;top:5987;width:0;height:1142" coordorigin="1450,5987" coordsize="0,1142" path="m1450,5987r,1142e" filled="f" strokecolor="#ec7c30" strokeweight="1.06pt">
              <v:path arrowok="t"/>
            </v:shape>
            <v:shape id="_x0000_s2687" alt="" style="position:absolute;left:1460;top:7038;width:1961;height:0" coordorigin="1460,7038" coordsize="1961,0" path="m1460,7038r1960,e" filled="f" strokecolor="#ec7c30" strokeweight="1.06pt">
              <v:path arrowok="t"/>
            </v:shape>
            <v:shape id="_x0000_s2688" alt="" style="position:absolute;left:1460;top:7088;width:1961;height:0" coordorigin="1460,7088" coordsize="1961,0" path="m1460,7088r1960,e" filled="f" strokecolor="#fae3d4" strokeweight="4.18pt">
              <v:path arrowok="t"/>
            </v:shape>
            <v:shape id="_x0000_s2689" alt="" style="position:absolute;left:3430;top:7047;width:0;height:82" coordorigin="3430,7047" coordsize="0,82" path="m3430,7047r,82e" filled="f" strokecolor="#f4af83" strokeweight="1.06pt">
              <v:path arrowok="t"/>
            </v:shape>
            <v:shape id="_x0000_s2690" alt="" style="position:absolute;left:3420;top:7038;width:19;height:0" coordorigin="3420,7038" coordsize="19,0" path="m3420,7038r20,e" filled="f" strokecolor="#ec7c30" strokeweight="1.06pt">
              <v:path arrowok="t"/>
            </v:shape>
            <v:shape id="_x0000_s2691" alt="" style="position:absolute;left:3449;top:7047;width:0;height:82" coordorigin="3449,7047" coordsize="0,82" path="m3449,7047r,82e" filled="f" strokecolor="#fae3d4" strokeweight="1.06pt">
              <v:path arrowok="t"/>
            </v:shape>
            <v:shape id="_x0000_s2692" alt="" style="position:absolute;left:3440;top:7038;width:19;height:0" coordorigin="3440,7038" coordsize="19,0" path="m3440,7038r19,e" filled="f" strokecolor="#ec7c30" strokeweight="1.06pt">
              <v:path arrowok="t"/>
            </v:shape>
            <v:shape id="_x0000_s2693" alt="" style="position:absolute;left:3459;top:7038;width:1193;height:0" coordorigin="3459,7038" coordsize="1193,0" path="m3459,7038r1193,e" filled="f" strokecolor="#ec7c30" strokeweight="1.06pt">
              <v:path arrowok="t"/>
            </v:shape>
            <v:shape id="_x0000_s2694" alt="" style="position:absolute;left:3459;top:7088;width:1193;height:0" coordorigin="3459,7088" coordsize="1193,0" path="m3459,7088r1193,e" filled="f" strokecolor="#fae3d4" strokeweight="4.18pt">
              <v:path arrowok="t"/>
            </v:shape>
            <v:shape id="_x0000_s2695" alt="" style="position:absolute;left:4662;top:7047;width:0;height:82" coordorigin="4662,7047" coordsize="0,82" path="m4662,7047r,82e" filled="f" strokecolor="#f4af83" strokeweight="1.06pt">
              <v:path arrowok="t"/>
            </v:shape>
            <v:shape id="_x0000_s2696" alt="" style="position:absolute;left:4652;top:7038;width:19;height:0" coordorigin="4652,7038" coordsize="19,0" path="m4652,7038r19,e" filled="f" strokecolor="#ec7c30" strokeweight="1.06pt">
              <v:path arrowok="t"/>
            </v:shape>
            <v:shape id="_x0000_s2697" alt="" style="position:absolute;left:4681;top:7047;width:0;height:82" coordorigin="4681,7047" coordsize="0,82" path="m4681,7047r,82e" filled="f" strokecolor="#fae3d4" strokeweight="1.06pt">
              <v:path arrowok="t"/>
            </v:shape>
            <v:shape id="_x0000_s2698" alt="" style="position:absolute;left:4671;top:7038;width:19;height:0" coordorigin="4671,7038" coordsize="19,0" path="m4671,7038r20,e" filled="f" strokecolor="#ec7c30" strokeweight="1.06pt">
              <v:path arrowok="t"/>
            </v:shape>
            <v:shape id="_x0000_s2699" alt="" style="position:absolute;left:4691;top:7038;width:1325;height:0" coordorigin="4691,7038" coordsize="1325,0" path="m4691,7038r1325,e" filled="f" strokecolor="#ec7c30" strokeweight="1.06pt">
              <v:path arrowok="t"/>
            </v:shape>
            <v:shape id="_x0000_s2700" alt="" style="position:absolute;left:4691;top:7088;width:1325;height:0" coordorigin="4691,7088" coordsize="1325,0" path="m4691,7088r1325,e" filled="f" strokecolor="#fae3d4" strokeweight="4.18pt">
              <v:path arrowok="t"/>
            </v:shape>
            <v:shape id="_x0000_s2701" alt="" style="position:absolute;left:6025;top:7047;width:0;height:82" coordorigin="6025,7047" coordsize="0,82" path="m6025,7047r,82e" filled="f" strokecolor="#f4af83" strokeweight="1.06pt">
              <v:path arrowok="t"/>
            </v:shape>
            <v:shape id="_x0000_s2702" alt="" style="position:absolute;left:6016;top:7038;width:19;height:0" coordorigin="6016,7038" coordsize="19,0" path="m6016,7038r19,e" filled="f" strokecolor="#ec7c30" strokeweight="1.06pt">
              <v:path arrowok="t"/>
            </v:shape>
            <v:shape id="_x0000_s2703" alt="" style="position:absolute;left:6045;top:7047;width:0;height:82" coordorigin="6045,7047" coordsize="0,82" path="m6045,7047r,82e" filled="f" strokecolor="#fae3d4" strokeweight="1.06pt">
              <v:path arrowok="t"/>
            </v:shape>
            <v:shape id="_x0000_s2704" alt="" style="position:absolute;left:6035;top:7038;width:19;height:0" coordorigin="6035,7038" coordsize="19,0" path="m6035,7038r19,e" filled="f" strokecolor="#ec7c30" strokeweight="1.06pt">
              <v:path arrowok="t"/>
            </v:shape>
            <v:shape id="_x0000_s2705" alt="" style="position:absolute;left:6054;top:7038;width:1447;height:0" coordorigin="6054,7038" coordsize="1447,0" path="m6054,7038r1447,e" filled="f" strokecolor="#ec7c30" strokeweight="1.06pt">
              <v:path arrowok="t"/>
            </v:shape>
            <v:shape id="_x0000_s2706" alt="" style="position:absolute;left:6054;top:7088;width:1447;height:0" coordorigin="6054,7088" coordsize="1447,0" path="m6054,7088r1447,e" filled="f" strokecolor="#fae3d4" strokeweight="4.18pt">
              <v:path arrowok="t"/>
            </v:shape>
            <v:shape id="_x0000_s2707" alt="" style="position:absolute;left:7511;top:7047;width:0;height:82" coordorigin="7511,7047" coordsize="0,82" path="m7511,7047r,82e" filled="f" strokecolor="#f4af83" strokeweight="1.06pt">
              <v:path arrowok="t"/>
            </v:shape>
            <v:shape id="_x0000_s2708" alt="" style="position:absolute;left:7501;top:7038;width:19;height:0" coordorigin="7501,7038" coordsize="19,0" path="m7501,7038r20,e" filled="f" strokecolor="#ec7c30" strokeweight="1.06pt">
              <v:path arrowok="t"/>
            </v:shape>
            <v:shape id="_x0000_s2709" alt="" style="position:absolute;left:7530;top:7047;width:0;height:82" coordorigin="7530,7047" coordsize="0,82" path="m7530,7047r,82e" filled="f" strokecolor="#fae3d4" strokeweight="1.06pt">
              <v:path arrowok="t"/>
            </v:shape>
            <v:shape id="_x0000_s2710" alt="" style="position:absolute;left:7521;top:7038;width:19;height:0" coordorigin="7521,7038" coordsize="19,0" path="m7521,7038r19,e" filled="f" strokecolor="#ec7c30" strokeweight="1.06pt">
              <v:path arrowok="t"/>
            </v:shape>
            <v:shape id="_x0000_s2711" alt="" style="position:absolute;left:7540;top:7038;width:2768;height:0" coordorigin="7540,7038" coordsize="2768,0" path="m7540,7038r2767,e" filled="f" strokecolor="#ec7c30" strokeweight="1.06pt">
              <v:path arrowok="t"/>
            </v:shape>
            <v:shape id="_x0000_s2712" alt="" style="position:absolute;left:7540;top:7088;width:2768;height:0" coordorigin="7540,7088" coordsize="2768,0" path="m7540,7088r2767,e" filled="f" strokecolor="#fae3d4" strokeweight="4.18pt">
              <v:path arrowok="t"/>
            </v:shape>
            <v:shape id="_x0000_s2713" alt="" style="position:absolute;left:10317;top:5987;width:0;height:1142" coordorigin="10317,5987" coordsize="0,1142" path="m10317,5987r,1142e" filled="f" strokecolor="#ec7c30" strokeweight="1.06pt">
              <v:path arrowok="t"/>
            </v:shape>
            <v:shape id="_x0000_s2714" alt="" style="position:absolute;left:1450;top:7950;width:1980;height:101" coordorigin="1450,7950" coordsize="1980,101" path="m1450,8051r1980,l3430,7950r-1980,l1450,8051xe" fillcolor="#fae3d4" stroked="f">
              <v:path arrowok="t"/>
            </v:shape>
            <v:shape id="_x0000_s2715" alt="" style="position:absolute;left:1450;top:7129;width:0;height:941" coordorigin="1450,7129" coordsize="0,941" path="m1450,7129r,941e" filled="f" strokecolor="#f4af83" strokeweight="1.06pt">
              <v:path arrowok="t"/>
            </v:shape>
            <v:shape id="_x0000_s2716" alt="" style="position:absolute;left:1460;top:8061;width:1961;height:0" coordorigin="1460,8061" coordsize="1961,0" path="m1460,8061r1960,e" filled="f" strokecolor="#f4af83" strokeweight="1.06pt">
              <v:path arrowok="t"/>
            </v:shape>
            <v:shape id="_x0000_s2717" alt="" style="position:absolute;left:3430;top:7950;width:1232;height:101" coordorigin="3430,7950" coordsize="1232,101" path="m3430,8051r1232,l4662,7950r-1232,l3430,8051xe" fillcolor="#fae3d4" stroked="f">
              <v:path arrowok="t"/>
            </v:shape>
            <v:shape id="_x0000_s2718" alt="" style="position:absolute;left:3430;top:7129;width:0;height:941" coordorigin="3430,7129" coordsize="0,941" path="m3430,7129r,941e" filled="f" strokecolor="#f4af83" strokeweight="1.06pt">
              <v:path arrowok="t"/>
            </v:shape>
            <v:shape id="_x0000_s2719" alt="" style="position:absolute;left:3440;top:8061;width:1212;height:0" coordorigin="3440,8061" coordsize="1212,0" path="m3440,8061r1212,e" filled="f" strokecolor="#f4af83" strokeweight="1.06pt">
              <v:path arrowok="t"/>
            </v:shape>
            <v:shape id="_x0000_s2720" alt="" style="position:absolute;left:4662;top:7950;width:1364;height:101" coordorigin="4662,7950" coordsize="1364,101" path="m4662,8051r1363,l6025,7950r-1363,l4662,8051xe" fillcolor="#fae3d4" stroked="f">
              <v:path arrowok="t"/>
            </v:shape>
            <v:shape id="_x0000_s2721" alt="" style="position:absolute;left:4662;top:7129;width:0;height:941" coordorigin="4662,7129" coordsize="0,941" path="m4662,7129r,941e" filled="f" strokecolor="#f4af83" strokeweight="1.06pt">
              <v:path arrowok="t"/>
            </v:shape>
            <v:shape id="_x0000_s2722" alt="" style="position:absolute;left:4671;top:8061;width:1344;height:0" coordorigin="4671,8061" coordsize="1344,0" path="m4671,8061r1345,e" filled="f" strokecolor="#f4af83" strokeweight="1.06pt">
              <v:path arrowok="t"/>
            </v:shape>
            <v:shape id="_x0000_s2723" alt="" style="position:absolute;left:6025;top:7950;width:1486;height:101" coordorigin="6025,7950" coordsize="1486,101" path="m6025,8051r1486,l7511,7950r-1486,l6025,8051xe" fillcolor="#fae3d4" stroked="f">
              <v:path arrowok="t"/>
            </v:shape>
            <v:shape id="_x0000_s2724" alt="" style="position:absolute;left:6025;top:7129;width:0;height:941" coordorigin="6025,7129" coordsize="0,941" path="m6025,7129r,941e" filled="f" strokecolor="#f4af83" strokeweight="1.06pt">
              <v:path arrowok="t"/>
            </v:shape>
            <v:shape id="_x0000_s2725" alt="" style="position:absolute;left:6035;top:8061;width:1466;height:0" coordorigin="6035,8061" coordsize="1466,0" path="m6035,8061r1466,e" filled="f" strokecolor="#f4af83" strokeweight="1.06pt">
              <v:path arrowok="t"/>
            </v:shape>
            <v:shape id="_x0000_s2726" alt="" style="position:absolute;left:7511;top:7950;width:2806;height:101" coordorigin="7511,7950" coordsize="2806,101" path="m7511,8051r2806,l10317,7950r-2806,l7511,8051xe" fillcolor="#fae3d4" stroked="f">
              <v:path arrowok="t"/>
            </v:shape>
            <v:shape id="_x0000_s2727" alt="" style="position:absolute;left:7511;top:7129;width:0;height:941" coordorigin="7511,7129" coordsize="0,941" path="m7511,7129r,941e" filled="f" strokecolor="#f4af83" strokeweight="1.06pt">
              <v:path arrowok="t"/>
            </v:shape>
            <v:shape id="_x0000_s2728" alt="" style="position:absolute;left:7521;top:8061;width:2787;height:0" coordorigin="7521,8061" coordsize="2787,0" path="m7521,8061r2786,e" filled="f" strokecolor="#f4af83" strokeweight="1.06pt">
              <v:path arrowok="t"/>
            </v:shape>
            <v:shape id="_x0000_s2729" alt="" style="position:absolute;left:10317;top:7129;width:0;height:941" coordorigin="10317,7129" coordsize="0,941" path="m10317,7129r,941e" filled="f" strokecolor="#f4af83" strokeweight="1.06pt">
              <v:path arrowok="t"/>
            </v:shape>
            <w10:wrap anchorx="page" anchory="page"/>
          </v:group>
        </w:pict>
      </w:r>
      <w:r>
        <w:pict w14:anchorId="005F5748">
          <v:group id="_x0000_s2591" alt="" style="position:absolute;left:0;text-align:left;margin-left:70.9pt;margin-top:185.85pt;width:447.3pt;height:99.35pt;z-index:-7372;mso-position-horizontal-relative:page;mso-position-vertical-relative:page" coordorigin="1418,3717" coordsize="8946,1987">
            <v:shape id="_x0000_s2592" alt="" style="position:absolute;left:1460;top:3848;width:3065;height:771" coordorigin="1460,3848" coordsize="3065,771" path="m1460,4618r3065,l4525,3848r-3065,l1460,4618xe" fillcolor="#6fac46" stroked="f">
              <v:path arrowok="t"/>
            </v:shape>
            <v:shape id="_x0000_s2593" alt="" style="position:absolute;left:1551;top:3848;width:2876;height:770" coordorigin="1551,3848" coordsize="2876,770" path="m1551,4618r2875,l4426,3848r-2875,l1551,4618xe" fillcolor="#6fac46" stroked="f">
              <v:path arrowok="t"/>
            </v:shape>
            <v:shape id="_x0000_s2594" alt="" style="position:absolute;left:4525;top:3848;width:2880;height:771" coordorigin="4525,3848" coordsize="2880,771" path="m4525,4618r2880,l7405,3848r-2880,l4525,4618xe" fillcolor="#6fac46" stroked="f">
              <v:path arrowok="t"/>
            </v:shape>
            <v:shape id="_x0000_s2595" alt="" style="position:absolute;left:4626;top:3848;width:2681;height:530" coordorigin="4626,3848" coordsize="2681,530" path="m4626,4378r2681,l7307,3848r-2681,l4626,4378xe" fillcolor="#6fac46" stroked="f">
              <v:path arrowok="t"/>
            </v:shape>
            <v:shape id="_x0000_s2596" alt="" style="position:absolute;left:7405;top:3848;width:2916;height:771" coordorigin="7405,3848" coordsize="2916,771" path="m7405,4618r2917,l10322,3848r-2917,l7405,4618xe" fillcolor="#6fac46" stroked="f">
              <v:path arrowok="t"/>
            </v:shape>
            <v:shape id="_x0000_s2597" alt="" style="position:absolute;left:7506;top:3848;width:2727;height:530" coordorigin="7506,3848" coordsize="2727,530" path="m7506,4378r2727,l10233,3848r-2727,l7506,4378xe" fillcolor="#6fac46" stroked="f">
              <v:path arrowok="t"/>
            </v:shape>
            <v:shape id="_x0000_s2598" alt="" style="position:absolute;left:1460;top:3737;width:3065;height:0" coordorigin="1460,3737" coordsize="3065,0" path="m1460,3737r3065,e" filled="f" strokecolor="#6fac46" strokeweight="1.06pt">
              <v:path arrowok="t"/>
            </v:shape>
            <v:shape id="_x0000_s2599" alt="" style="position:absolute;left:1460;top:3747;width:3065;height:101" coordorigin="1460,3747" coordsize="3065,101" path="m1460,3848r3065,l4525,3747r-3065,l1460,3848xe" fillcolor="#6fac46" stroked="f">
              <v:path arrowok="t"/>
            </v:shape>
            <v:shape id="_x0000_s2600" alt="" style="position:absolute;left:4535;top:3728;width:0;height:120" coordorigin="4535,3728" coordsize="0,120" path="m4535,3728r,120e" filled="f" strokecolor="#6fac46" strokeweight="1.06pt">
              <v:path arrowok="t"/>
            </v:shape>
            <v:shape id="_x0000_s2601" alt="" style="position:absolute;left:4544;top:3737;width:2861;height:0" coordorigin="4544,3737" coordsize="2861,0" path="m4544,3737r2861,e" filled="f" strokecolor="#6fac46" strokeweight="1.06pt">
              <v:path arrowok="t"/>
            </v:shape>
            <v:shape id="_x0000_s2602" alt="" style="position:absolute;left:4544;top:3747;width:2861;height:101" coordorigin="4544,3747" coordsize="2861,101" path="m4544,3848r2861,l7405,3747r-2861,l4544,3848xe" fillcolor="#6fac46" stroked="f">
              <v:path arrowok="t"/>
            </v:shape>
            <v:shape id="_x0000_s2603" alt="" style="position:absolute;left:7415;top:3728;width:0;height:120" coordorigin="7415,3728" coordsize="0,120" path="m7415,3728r,120e" filled="f" strokecolor="#6fac46" strokeweight="1.06pt">
              <v:path arrowok="t"/>
            </v:shape>
            <v:shape id="_x0000_s2604" alt="" style="position:absolute;left:7425;top:3737;width:2897;height:0" coordorigin="7425,3737" coordsize="2897,0" path="m7425,3737r2897,e" filled="f" strokecolor="#6fac46" strokeweight="1.06pt">
              <v:path arrowok="t"/>
            </v:shape>
            <v:shape id="_x0000_s2605" alt="" style="position:absolute;left:7425;top:3747;width:2897;height:101" coordorigin="7425,3747" coordsize="2897,101" path="m7425,3848r2897,l10322,3747r-2897,l7425,3848xe" fillcolor="#6fac46" stroked="f">
              <v:path arrowok="t"/>
            </v:shape>
            <v:shape id="_x0000_s2606" alt="" style="position:absolute;left:1450;top:4618;width:3075;height:101" coordorigin="1450,4618" coordsize="3075,101" path="m1450,4719r3075,l4525,4618r-3075,l1450,4719xe" fillcolor="#6fac46" stroked="f">
              <v:path arrowok="t"/>
            </v:shape>
            <v:shape id="_x0000_s2607" alt="" style="position:absolute;left:4525;top:4618;width:2880;height:101" coordorigin="4525,4618" coordsize="2880,101" path="m4525,4719r2880,l7405,4618r-2880,l4525,4719xe" fillcolor="#6fac46" stroked="f">
              <v:path arrowok="t"/>
            </v:shape>
            <v:shape id="_x0000_s2608" alt="" style="position:absolute;left:7405;top:4618;width:2926;height:101" coordorigin="7405,4618" coordsize="2926,101" path="m7405,4719r2926,l10331,4618r-2926,l7405,4719xe" fillcolor="#6fac46" stroked="f">
              <v:path arrowok="t"/>
            </v:shape>
            <v:shape id="_x0000_s2609" alt="" style="position:absolute;left:1460;top:4719;width:3056;height:854" coordorigin="1460,4719" coordsize="3056,854" path="m1460,5574r3055,l4515,4719r-3055,l1460,5574xe" fillcolor="#e1eed9" stroked="f">
              <v:path arrowok="t"/>
            </v:shape>
            <v:shape id="_x0000_s2610" alt="" style="position:absolute;left:1551;top:4820;width:2876;height:530" coordorigin="1551,4820" coordsize="2876,530" path="m1551,5351r2875,l4426,4820r-2875,l1551,5351xe" fillcolor="#e1eed9" stroked="f">
              <v:path arrowok="t"/>
            </v:shape>
            <v:shape id="_x0000_s2611" alt="" style="position:absolute;left:4525;top:4719;width:2871;height:854" coordorigin="4525,4719" coordsize="2871,854" path="m4525,5574r2871,l7396,4719r-2871,l4525,5574xe" fillcolor="#e1eed9" stroked="f">
              <v:path arrowok="t"/>
            </v:shape>
            <v:shape id="_x0000_s2612" alt="" style="position:absolute;left:4626;top:4820;width:2681;height:530" coordorigin="4626,4820" coordsize="2681,530" path="m4626,5351r2681,l7307,4820r-2681,l4626,5351xe" fillcolor="#e1eed9" stroked="f">
              <v:path arrowok="t"/>
            </v:shape>
            <v:shape id="_x0000_s2613" alt="" style="position:absolute;left:7405;top:4719;width:2916;height:854" coordorigin="7405,4719" coordsize="2916,854" path="m7405,5574r2917,l10322,4719r-2917,l7405,5574xe" fillcolor="#e1eed9" stroked="f">
              <v:path arrowok="t"/>
            </v:shape>
            <v:shape id="_x0000_s2614" alt="" style="position:absolute;left:7506;top:4820;width:2727;height:530" coordorigin="7506,4820" coordsize="2727,530" path="m7506,5351r2727,l10233,4820r-2727,l7506,5351xe" fillcolor="#e1eed9" stroked="f">
              <v:path arrowok="t"/>
            </v:shape>
            <v:shape id="_x0000_s2615" alt="" style="position:absolute;left:1450;top:3728;width:0;height:1093" coordorigin="1450,3728" coordsize="0,1093" path="m1450,3728r,1092e" filled="f" strokecolor="#6fac46" strokeweight="1.06pt">
              <v:path arrowok="t"/>
            </v:shape>
            <v:shape id="_x0000_s2616" alt="" style="position:absolute;left:1460;top:4729;width:3056;height:0" coordorigin="1460,4729" coordsize="3056,0" path="m1460,4729r3055,e" filled="f" strokecolor="#6fac46" strokeweight="1.06pt">
              <v:path arrowok="t"/>
            </v:shape>
            <v:shape id="_x0000_s2617" alt="" style="position:absolute;left:1460;top:4779;width:3056;height:0" coordorigin="1460,4779" coordsize="3056,0" path="m1460,4779r3055,e" filled="f" strokecolor="#e1eed9" strokeweight="4.18pt">
              <v:path arrowok="t"/>
            </v:shape>
            <v:shape id="_x0000_s2618" alt="" style="position:absolute;left:4525;top:4739;width:0;height:82" coordorigin="4525,4739" coordsize="0,82" path="m4525,4739r,81e" filled="f" strokecolor="#a8d08d" strokeweight="1.06pt">
              <v:path arrowok="t"/>
            </v:shape>
            <v:shape id="_x0000_s2619" alt="" style="position:absolute;left:4515;top:4729;width:19;height:0" coordorigin="4515,4729" coordsize="19,0" path="m4515,4729r20,e" filled="f" strokecolor="#6fac46" strokeweight="1.06pt">
              <v:path arrowok="t"/>
            </v:shape>
            <v:shape id="_x0000_s2620" alt="" style="position:absolute;left:4544;top:4739;width:0;height:82" coordorigin="4544,4739" coordsize="0,82" path="m4544,4739r,81e" filled="f" strokecolor="#e1eed9" strokeweight="1.06pt">
              <v:path arrowok="t"/>
            </v:shape>
            <v:shape id="_x0000_s2621" alt="" style="position:absolute;left:4535;top:4729;width:19;height:0" coordorigin="4535,4729" coordsize="19,0" path="m4535,4729r19,e" filled="f" strokecolor="#6fac46" strokeweight="1.06pt">
              <v:path arrowok="t"/>
            </v:shape>
            <v:shape id="_x0000_s2622" alt="" style="position:absolute;left:4554;top:4729;width:2842;height:0" coordorigin="4554,4729" coordsize="2842,0" path="m4554,4729r2842,e" filled="f" strokecolor="#6fac46" strokeweight="1.06pt">
              <v:path arrowok="t"/>
            </v:shape>
            <v:shape id="_x0000_s2623" alt="" style="position:absolute;left:4554;top:4779;width:2842;height:0" coordorigin="4554,4779" coordsize="2842,0" path="m4554,4779r2842,e" filled="f" strokecolor="#e1eed9" strokeweight="4.18pt">
              <v:path arrowok="t"/>
            </v:shape>
            <v:shape id="_x0000_s2624" alt="" style="position:absolute;left:7405;top:4739;width:0;height:82" coordorigin="7405,4739" coordsize="0,82" path="m7405,4739r,81e" filled="f" strokecolor="#a8d08d" strokeweight="1.06pt">
              <v:path arrowok="t"/>
            </v:shape>
            <v:shape id="_x0000_s2625" alt="" style="position:absolute;left:7396;top:4729;width:19;height:0" coordorigin="7396,4729" coordsize="19,0" path="m7396,4729r19,e" filled="f" strokecolor="#6fac46" strokeweight="1.06pt">
              <v:path arrowok="t"/>
            </v:shape>
            <v:shape id="_x0000_s2626" alt="" style="position:absolute;left:7425;top:4739;width:0;height:82" coordorigin="7425,4739" coordsize="0,82" path="m7425,4739r,81e" filled="f" strokecolor="#e1eed9" strokeweight="1.06pt">
              <v:path arrowok="t"/>
            </v:shape>
            <v:shape id="_x0000_s2627" alt="" style="position:absolute;left:7415;top:4729;width:19;height:0" coordorigin="7415,4729" coordsize="19,0" path="m7415,4729r19,e" filled="f" strokecolor="#6fac46" strokeweight="1.06pt">
              <v:path arrowok="t"/>
            </v:shape>
            <v:shape id="_x0000_s2628" alt="" style="position:absolute;left:7434;top:4729;width:2888;height:0" coordorigin="7434,4729" coordsize="2888,0" path="m7434,4729r2888,e" filled="f" strokecolor="#6fac46" strokeweight="1.06pt">
              <v:path arrowok="t"/>
            </v:shape>
            <v:shape id="_x0000_s2629" alt="" style="position:absolute;left:7434;top:4779;width:2888;height:0" coordorigin="7434,4779" coordsize="2888,0" path="m7434,4779r2888,e" filled="f" strokecolor="#e1eed9" strokeweight="4.18pt">
              <v:path arrowok="t"/>
            </v:shape>
            <v:shape id="_x0000_s2630" alt="" style="position:absolute;left:10332;top:3728;width:0;height:1093" coordorigin="10332,3728" coordsize="0,1093" path="m10332,3728r,1092e" filled="f" strokecolor="#6fac46" strokeweight="1.06pt">
              <v:path arrowok="t"/>
            </v:shape>
            <v:shape id="_x0000_s2631" alt="" style="position:absolute;left:1450;top:5574;width:3075;height:101" coordorigin="1450,5574" coordsize="3075,101" path="m1450,5675r3075,l4525,5574r-3075,l1450,5675xe" fillcolor="#e1eed9" stroked="f">
              <v:path arrowok="t"/>
            </v:shape>
            <v:shape id="_x0000_s2632" alt="" style="position:absolute;left:1450;top:4820;width:0;height:874" coordorigin="1450,4820" coordsize="0,874" path="m1450,4820r,874e" filled="f" strokecolor="#a8d08d" strokeweight="1.06pt">
              <v:path arrowok="t"/>
            </v:shape>
            <v:shape id="_x0000_s2633" alt="" style="position:absolute;left:1460;top:5684;width:3056;height:0" coordorigin="1460,5684" coordsize="3056,0" path="m1460,5684r3055,e" filled="f" strokecolor="#a8d08d" strokeweight="1.06pt">
              <v:path arrowok="t"/>
            </v:shape>
            <v:shape id="_x0000_s2634" alt="" style="position:absolute;left:4525;top:5574;width:2880;height:101" coordorigin="4525,5574" coordsize="2880,101" path="m4525,5675r2880,l7405,5574r-2880,l4525,5675xe" fillcolor="#e1eed9" stroked="f">
              <v:path arrowok="t"/>
            </v:shape>
            <v:shape id="_x0000_s2635" alt="" style="position:absolute;left:4525;top:4820;width:0;height:874" coordorigin="4525,4820" coordsize="0,874" path="m4525,4820r,874e" filled="f" strokecolor="#a8d08d" strokeweight="1.06pt">
              <v:path arrowok="t"/>
            </v:shape>
            <v:shape id="_x0000_s2636" alt="" style="position:absolute;left:4535;top:5684;width:2861;height:0" coordorigin="4535,5684" coordsize="2861,0" path="m4535,5684r2861,e" filled="f" strokecolor="#a8d08d" strokeweight="1.06pt">
              <v:path arrowok="t"/>
            </v:shape>
            <v:shape id="_x0000_s2637" alt="" style="position:absolute;left:7405;top:5574;width:2926;height:101" coordorigin="7405,5574" coordsize="2926,101" path="m7405,5675r2926,l10331,5574r-2926,l7405,5675xe" fillcolor="#e1eed9" stroked="f">
              <v:path arrowok="t"/>
            </v:shape>
            <v:shape id="_x0000_s2638" alt="" style="position:absolute;left:7405;top:4820;width:0;height:874" coordorigin="7405,4820" coordsize="0,874" path="m7405,4820r,874e" filled="f" strokecolor="#a8d08d" strokeweight="1.06pt">
              <v:path arrowok="t"/>
            </v:shape>
            <v:shape id="_x0000_s2639" alt="" style="position:absolute;left:7415;top:5684;width:2907;height:0" coordorigin="7415,5684" coordsize="2907,0" path="m7415,5684r2907,e" filled="f" strokecolor="#a8d08d" strokeweight="1.06pt">
              <v:path arrowok="t"/>
            </v:shape>
            <v:shape id="_x0000_s2640" alt="" style="position:absolute;left:10332;top:4820;width:0;height:874" coordorigin="10332,4820" coordsize="0,874" path="m10332,4820r,874e" filled="f" strokecolor="#a8d08d" strokeweight="1.06pt">
              <v:path arrowok="t"/>
            </v:shape>
            <w10:wrap anchorx="page" anchory="page"/>
          </v:group>
        </w:pict>
      </w:r>
      <w:r>
        <w:pict w14:anchorId="04F6002D">
          <v:group id="_x0000_s2528" alt="" style="position:absolute;left:0;text-align:left;margin-left:70.9pt;margin-top:71.45pt;width:446.55pt;height:100.9pt;z-index:-7373;mso-position-horizontal-relative:page;mso-position-vertical-relative:page" coordorigin="1418,1429" coordsize="8931,2018">
            <v:shape id="_x0000_s2529" alt="" style="position:absolute;left:1460;top:1541;width:2141;height:821" coordorigin="1460,1541" coordsize="2141,821" path="m1460,2362r2141,l3601,1541r-2141,l1460,2362xe" fillcolor="#deeaf6" stroked="f">
              <v:path arrowok="t"/>
            </v:shape>
            <v:shape id="_x0000_s2530" alt="" style="position:absolute;left:1551;top:1541;width:1961;height:531" coordorigin="1551,1541" coordsize="1961,531" path="m1551,2072r1961,l3512,1541r-1961,l1551,2072xe" fillcolor="#deeaf6" stroked="f">
              <v:path arrowok="t"/>
            </v:shape>
            <v:shape id="_x0000_s2531" alt="" style="position:absolute;left:3611;top:1541;width:1565;height:821" coordorigin="3611,1541" coordsize="1565,821" path="m3611,2362r1564,l5175,1541r-1564,l3611,2362xe" fillcolor="#deeaf6" stroked="f">
              <v:path arrowok="t"/>
            </v:shape>
            <v:shape id="_x0000_s2532" alt="" style="position:absolute;left:3711;top:1541;width:1375;height:531" coordorigin="3711,1541" coordsize="1375,531" path="m3711,2072r1376,l5087,1541r-1376,l3711,2072xe" fillcolor="#deeaf6" stroked="f">
              <v:path arrowok="t"/>
            </v:shape>
            <v:shape id="_x0000_s2533" alt="" style="position:absolute;left:3711;top:2072;width:1375;height:290" coordorigin="3711,2072" coordsize="1375,290" path="m3711,2362r1376,l5087,2072r-1376,l3711,2362xe" fillcolor="#deeaf6" stroked="f">
              <v:path arrowok="t"/>
            </v:shape>
            <v:shape id="_x0000_s2534" alt="" style="position:absolute;left:5185;top:1541;width:1988;height:821" coordorigin="5185,1541" coordsize="1988,821" path="m5185,2362r1988,l7173,1541r-1988,l5185,2362xe" fillcolor="#deeaf6" stroked="f">
              <v:path arrowok="t"/>
            </v:shape>
            <v:shape id="_x0000_s2535" alt="" style="position:absolute;left:5286;top:1541;width:1796;height:531" coordorigin="5286,1541" coordsize="1796,531" path="m5286,2072r1795,l7081,1541r-1795,l5286,2072xe" fillcolor="#deeaf6" stroked="f">
              <v:path arrowok="t"/>
            </v:shape>
            <v:shape id="_x0000_s2536" alt="" style="position:absolute;left:7182;top:1541;width:3125;height:821" coordorigin="7182,1541" coordsize="3125,821" path="m7182,2362r3125,l10307,1541r-3125,l7182,2362xe" fillcolor="#deeaf6" stroked="f">
              <v:path arrowok="t"/>
            </v:shape>
            <v:shape id="_x0000_s2537" alt="" style="position:absolute;left:7281;top:1541;width:2936;height:531" coordorigin="7281,1541" coordsize="2936,531" path="m7281,2072r2935,l10216,1541r-2935,l7281,2072xe" fillcolor="#deeaf6" stroked="f">
              <v:path arrowok="t"/>
            </v:shape>
            <v:shape id="_x0000_s2538" alt="" style="position:absolute;left:7281;top:2072;width:2936;height:290" coordorigin="7281,2072" coordsize="2936,290" path="m7281,2362r2935,l10216,2072r-2935,l7281,2362xe" fillcolor="#deeaf6" stroked="f">
              <v:path arrowok="t"/>
            </v:shape>
            <v:shape id="_x0000_s2539" alt="" style="position:absolute;left:1450;top:1440;width:0;height:101" coordorigin="1450,1440" coordsize="0,101" path="m1450,1440r,101e" filled="f" strokecolor="#9cc2e4" strokeweight="1.06pt">
              <v:path arrowok="t"/>
            </v:shape>
            <v:shape id="_x0000_s2540" alt="" style="position:absolute;left:1460;top:1440;width:2141;height:101" coordorigin="1460,1440" coordsize="2141,101" path="m1460,1541r2141,l3601,1440r-2141,l1460,1541xe" fillcolor="#deeaf6" stroked="f">
              <v:path arrowok="t"/>
            </v:shape>
            <v:shape id="_x0000_s2541" alt="" style="position:absolute;left:3611;top:1440;width:0;height:101" coordorigin="3611,1440" coordsize="0,101" path="m3611,1440r,101e" filled="f" strokecolor="#9cc2e4" strokeweight="1.06pt">
              <v:path arrowok="t"/>
            </v:shape>
            <v:shape id="_x0000_s2542" alt="" style="position:absolute;left:3601;top:1440;width:1574;height:101" coordorigin="3601,1440" coordsize="1574,101" path="m3601,1541r1574,l5175,1440r-1574,l3601,1541xe" fillcolor="#deeaf6" stroked="f">
              <v:path arrowok="t"/>
            </v:shape>
            <v:shape id="_x0000_s2543" alt="" style="position:absolute;left:5185;top:1440;width:0;height:101" coordorigin="5185,1440" coordsize="0,101" path="m5185,1440r,101e" filled="f" strokecolor="#9cc2e4" strokeweight="1.06pt">
              <v:path arrowok="t"/>
            </v:shape>
            <v:shape id="_x0000_s2544" alt="" style="position:absolute;left:5175;top:1440;width:1997;height:101" coordorigin="5175,1440" coordsize="1997,101" path="m5175,1541r1998,l7173,1440r-1998,l5175,1541xe" fillcolor="#deeaf6" stroked="f">
              <v:path arrowok="t"/>
            </v:shape>
            <v:shape id="_x0000_s2545" alt="" style="position:absolute;left:7182;top:1440;width:0;height:101" coordorigin="7182,1440" coordsize="0,101" path="m7182,1440r,101e" filled="f" strokecolor="#9cc2e4" strokeweight="1.06pt">
              <v:path arrowok="t"/>
            </v:shape>
            <v:shape id="_x0000_s2546" alt="" style="position:absolute;left:7173;top:1440;width:3135;height:101" coordorigin="7173,1440" coordsize="3135,101" path="m7173,1541r3134,l10307,1440r-3134,l7173,1541xe" fillcolor="#deeaf6" stroked="f">
              <v:path arrowok="t"/>
            </v:shape>
            <v:shape id="_x0000_s2547" alt="" style="position:absolute;left:10317;top:1440;width:0;height:101" coordorigin="10317,1440" coordsize="0,101" path="m10317,1440r,101e" filled="f" strokecolor="#9cc2e4" strokeweight="1.06pt">
              <v:path arrowok="t"/>
            </v:shape>
            <v:shape id="_x0000_s2548" alt="" style="position:absolute;left:1450;top:2362;width:2160;height:101" coordorigin="1450,2362" coordsize="2160,101" path="m1450,2463r2160,l3610,2362r-2160,l1450,2463xe" fillcolor="#deeaf6" stroked="f">
              <v:path arrowok="t"/>
            </v:shape>
            <v:shape id="_x0000_s2549" alt="" style="position:absolute;left:1450;top:1541;width:0;height:922" coordorigin="1450,1541" coordsize="0,922" path="m1450,1541r,922e" filled="f" strokecolor="#9cc2e4" strokeweight="1.06pt">
              <v:path arrowok="t"/>
            </v:shape>
            <v:shape id="_x0000_s2550" alt="" style="position:absolute;left:3611;top:2362;width:1574;height:101" coordorigin="3611,2362" coordsize="1574,101" path="m3611,2463r1574,l5185,2362r-1574,l3611,2463xe" fillcolor="#deeaf6" stroked="f">
              <v:path arrowok="t"/>
            </v:shape>
            <v:shape id="_x0000_s2551" alt="" style="position:absolute;left:3611;top:1541;width:0;height:922" coordorigin="3611,1541" coordsize="0,922" path="m3611,1541r,922e" filled="f" strokecolor="#9cc2e4" strokeweight="1.06pt">
              <v:path arrowok="t"/>
            </v:shape>
            <v:shape id="_x0000_s2552" alt="" style="position:absolute;left:5185;top:2362;width:1997;height:101" coordorigin="5185,2362" coordsize="1997,101" path="m5185,2463r1997,l7182,2362r-1997,l5185,2463xe" fillcolor="#deeaf6" stroked="f">
              <v:path arrowok="t"/>
            </v:shape>
            <v:shape id="_x0000_s2553" alt="" style="position:absolute;left:5185;top:1541;width:0;height:922" coordorigin="5185,1541" coordsize="0,922" path="m5185,1541r,922e" filled="f" strokecolor="#9cc2e4" strokeweight="1.06pt">
              <v:path arrowok="t"/>
            </v:shape>
            <v:shape id="_x0000_s2554" alt="" style="position:absolute;left:7182;top:2362;width:3135;height:101" coordorigin="7182,2362" coordsize="3135,101" path="m7182,2463r3135,l10317,2362r-3135,l7182,2463xe" fillcolor="#deeaf6" stroked="f">
              <v:path arrowok="t"/>
            </v:shape>
            <v:shape id="_x0000_s2555" alt="" style="position:absolute;left:7182;top:1541;width:0;height:922" coordorigin="7182,1541" coordsize="0,922" path="m7182,1541r,922e" filled="f" strokecolor="#9cc2e4" strokeweight="1.06pt">
              <v:path arrowok="t"/>
            </v:shape>
            <v:shape id="_x0000_s2556" alt="" style="position:absolute;left:10317;top:1541;width:0;height:922" coordorigin="10317,1541" coordsize="0,922" path="m10317,1541r,922e" filled="f" strokecolor="#9cc2e4" strokeweight="1.06pt">
              <v:path arrowok="t"/>
            </v:shape>
            <v:shape id="_x0000_s2557" alt="" style="position:absolute;left:1460;top:2460;width:2141;height:857" coordorigin="1460,2460" coordsize="2141,857" path="m1460,3317r2141,l3601,2460r-2141,l1460,3317xe" fillcolor="#deeaf6" stroked="f">
              <v:path arrowok="t"/>
            </v:shape>
            <v:shape id="_x0000_s2558" alt="" style="position:absolute;left:1551;top:2561;width:1961;height:533" coordorigin="1551,2561" coordsize="1961,533" path="m1551,3094r1961,l3512,2561r-1961,l1551,3094xe" fillcolor="#deeaf6" stroked="f">
              <v:path arrowok="t"/>
            </v:shape>
            <v:shape id="_x0000_s2559" alt="" style="position:absolute;left:3611;top:2460;width:1565;height:857" coordorigin="3611,2460" coordsize="1565,857" path="m3611,3317r1564,l5175,2460r-1564,l3611,3317xe" fillcolor="#deeaf6" stroked="f">
              <v:path arrowok="t"/>
            </v:shape>
            <v:shape id="_x0000_s2560" alt="" style="position:absolute;left:3711;top:2561;width:1375;height:533" coordorigin="3711,2561" coordsize="1375,533" path="m3711,3094r1376,l5087,2561r-1376,l3711,3094xe" fillcolor="#deeaf6" stroked="f">
              <v:path arrowok="t"/>
            </v:shape>
            <v:shape id="_x0000_s2561" alt="" style="position:absolute;left:5185;top:2460;width:1988;height:857" coordorigin="5185,2460" coordsize="1988,857" path="m5185,3317r1988,l7173,2460r-1988,l5185,3317xe" fillcolor="#deeaf6" stroked="f">
              <v:path arrowok="t"/>
            </v:shape>
            <v:shape id="_x0000_s2562" alt="" style="position:absolute;left:5286;top:2561;width:1796;height:533" coordorigin="5286,2561" coordsize="1796,533" path="m5286,3094r1795,l7081,2561r-1795,l5286,3094xe" fillcolor="#deeaf6" stroked="f">
              <v:path arrowok="t"/>
            </v:shape>
            <v:shape id="_x0000_s2563" alt="" style="position:absolute;left:7182;top:2460;width:3125;height:857" coordorigin="7182,2460" coordsize="3125,857" path="m7182,3317r3125,l10307,2460r-3125,l7182,3317xe" fillcolor="#deeaf6" stroked="f">
              <v:path arrowok="t"/>
            </v:shape>
            <v:shape id="_x0000_s2564" alt="" style="position:absolute;left:7281;top:2561;width:2936;height:533" coordorigin="7281,2561" coordsize="2936,533" path="m7281,3094r2935,l10216,2561r-2935,l7281,3094xe" fillcolor="#deeaf6" stroked="f">
              <v:path arrowok="t"/>
            </v:shape>
            <v:shape id="_x0000_s2565" alt="" style="position:absolute;left:1450;top:2463;width:0;height:101" coordorigin="1450,2463" coordsize="0,101" path="m1450,2463r,101e" filled="f" strokecolor="#9cc2e4" strokeweight="1.06pt">
              <v:path arrowok="t"/>
            </v:shape>
            <v:shape id="_x0000_s2566" alt="" style="position:absolute;left:1460;top:2472;width:2141;height:0" coordorigin="1460,2472" coordsize="2141,0" path="m1460,2472r2141,e" filled="f" strokecolor="#9cc2e4" strokeweight="1.06pt">
              <v:path arrowok="t"/>
            </v:shape>
            <v:shape id="_x0000_s2567" alt="" style="position:absolute;left:1460;top:2523;width:2141;height:0" coordorigin="1460,2523" coordsize="2141,0" path="m1460,2523r2141,e" filled="f" strokecolor="#deeaf6" strokeweight="4.18pt">
              <v:path arrowok="t"/>
            </v:shape>
            <v:shape id="_x0000_s2568" alt="" style="position:absolute;left:3611;top:2463;width:0;height:101" coordorigin="3611,2463" coordsize="0,101" path="m3611,2463r,101e" filled="f" strokecolor="#9cc2e4" strokeweight="1.06pt">
              <v:path arrowok="t"/>
            </v:shape>
            <v:shape id="_x0000_s2569" alt="" style="position:absolute;left:3620;top:2472;width:1555;height:0" coordorigin="3620,2472" coordsize="1555,0" path="m3620,2472r1555,e" filled="f" strokecolor="#9cc2e4" strokeweight="1.06pt">
              <v:path arrowok="t"/>
            </v:shape>
            <v:shape id="_x0000_s2570" alt="" style="position:absolute;left:3620;top:2523;width:1555;height:0" coordorigin="3620,2523" coordsize="1555,0" path="m3620,2523r1555,e" filled="f" strokecolor="#deeaf6" strokeweight="4.18pt">
              <v:path arrowok="t"/>
            </v:shape>
            <v:shape id="_x0000_s2571" alt="" style="position:absolute;left:5185;top:2463;width:0;height:101" coordorigin="5185,2463" coordsize="0,101" path="m5185,2463r,101e" filled="f" strokecolor="#9cc2e4" strokeweight="1.06pt">
              <v:path arrowok="t"/>
            </v:shape>
            <v:shape id="_x0000_s2572" alt="" style="position:absolute;left:5195;top:2472;width:1978;height:0" coordorigin="5195,2472" coordsize="1978,0" path="m5195,2472r1978,e" filled="f" strokecolor="#9cc2e4" strokeweight="1.06pt">
              <v:path arrowok="t"/>
            </v:shape>
            <v:shape id="_x0000_s2573" alt="" style="position:absolute;left:5195;top:2523;width:1978;height:0" coordorigin="5195,2523" coordsize="1978,0" path="m5195,2523r1978,e" filled="f" strokecolor="#deeaf6" strokeweight="4.18pt">
              <v:path arrowok="t"/>
            </v:shape>
            <v:shape id="_x0000_s2574" alt="" style="position:absolute;left:7182;top:2463;width:0;height:101" coordorigin="7182,2463" coordsize="0,101" path="m7182,2463r,101e" filled="f" strokecolor="#9cc2e4" strokeweight="1.06pt">
              <v:path arrowok="t"/>
            </v:shape>
            <v:shape id="_x0000_s2575" alt="" style="position:absolute;left:7192;top:2472;width:3116;height:0" coordorigin="7192,2472" coordsize="3116,0" path="m7192,2472r3115,e" filled="f" strokecolor="#9cc2e4" strokeweight="1.06pt">
              <v:path arrowok="t"/>
            </v:shape>
            <v:shape id="_x0000_s2576" alt="" style="position:absolute;left:7192;top:2523;width:3116;height:0" coordorigin="7192,2523" coordsize="3116,0" path="m7192,2523r3115,e" filled="f" strokecolor="#deeaf6" strokeweight="4.18pt">
              <v:path arrowok="t"/>
            </v:shape>
            <v:shape id="_x0000_s2577" alt="" style="position:absolute;left:10317;top:2463;width:0;height:101" coordorigin="10317,2463" coordsize="0,101" path="m10317,2463r,101e" filled="f" strokecolor="#9cc2e4" strokeweight="1.06pt">
              <v:path arrowok="t"/>
            </v:shape>
            <v:shape id="_x0000_s2578" alt="" style="position:absolute;left:1450;top:3317;width:2160;height:101" coordorigin="1450,3317" coordsize="2160,101" path="m1450,3418r2160,l3610,3317r-2160,l1450,3418xe" fillcolor="#deeaf6" stroked="f">
              <v:path arrowok="t"/>
            </v:shape>
            <v:shape id="_x0000_s2579" alt="" style="position:absolute;left:1450;top:2564;width:0;height:874" coordorigin="1450,2564" coordsize="0,874" path="m1450,2564r,873e" filled="f" strokecolor="#9cc2e4" strokeweight="1.06pt">
              <v:path arrowok="t"/>
            </v:shape>
            <v:shape id="_x0000_s2580" alt="" style="position:absolute;left:1460;top:3428;width:2141;height:0" coordorigin="1460,3428" coordsize="2141,0" path="m1460,3428r2141,e" filled="f" strokecolor="#9cc2e4" strokeweight="1.06pt">
              <v:path arrowok="t"/>
            </v:shape>
            <v:shape id="_x0000_s2581" alt="" style="position:absolute;left:3611;top:3317;width:1574;height:101" coordorigin="3611,3317" coordsize="1574,101" path="m3611,3418r1574,l5185,3317r-1574,l3611,3418xe" fillcolor="#deeaf6" stroked="f">
              <v:path arrowok="t"/>
            </v:shape>
            <v:shape id="_x0000_s2582" alt="" style="position:absolute;left:3611;top:2564;width:0;height:874" coordorigin="3611,2564" coordsize="0,874" path="m3611,2564r,873e" filled="f" strokecolor="#9cc2e4" strokeweight="1.06pt">
              <v:path arrowok="t"/>
            </v:shape>
            <v:shape id="_x0000_s2583" alt="" style="position:absolute;left:3620;top:3428;width:1555;height:0" coordorigin="3620,3428" coordsize="1555,0" path="m3620,3428r1555,e" filled="f" strokecolor="#9cc2e4" strokeweight="1.06pt">
              <v:path arrowok="t"/>
            </v:shape>
            <v:shape id="_x0000_s2584" alt="" style="position:absolute;left:5185;top:3317;width:1997;height:101" coordorigin="5185,3317" coordsize="1997,101" path="m5185,3418r1997,l7182,3317r-1997,l5185,3418xe" fillcolor="#deeaf6" stroked="f">
              <v:path arrowok="t"/>
            </v:shape>
            <v:shape id="_x0000_s2585" alt="" style="position:absolute;left:5185;top:2564;width:0;height:874" coordorigin="5185,2564" coordsize="0,874" path="m5185,2564r,873e" filled="f" strokecolor="#9cc2e4" strokeweight="1.06pt">
              <v:path arrowok="t"/>
            </v:shape>
            <v:shape id="_x0000_s2586" alt="" style="position:absolute;left:5195;top:3428;width:1978;height:0" coordorigin="5195,3428" coordsize="1978,0" path="m5195,3428r1978,e" filled="f" strokecolor="#9cc2e4" strokeweight="1.06pt">
              <v:path arrowok="t"/>
            </v:shape>
            <v:shape id="_x0000_s2587" alt="" style="position:absolute;left:7182;top:3317;width:3135;height:101" coordorigin="7182,3317" coordsize="3135,101" path="m7182,3418r3135,l10317,3317r-3135,l7182,3418xe" fillcolor="#deeaf6" stroked="f">
              <v:path arrowok="t"/>
            </v:shape>
            <v:shape id="_x0000_s2588" alt="" style="position:absolute;left:7182;top:2564;width:0;height:874" coordorigin="7182,2564" coordsize="0,874" path="m7182,2564r,873e" filled="f" strokecolor="#9cc2e4" strokeweight="1.06pt">
              <v:path arrowok="t"/>
            </v:shape>
            <v:shape id="_x0000_s2589" alt="" style="position:absolute;left:7192;top:3428;width:3116;height:0" coordorigin="7192,3428" coordsize="3116,0" path="m7192,3428r3115,e" filled="f" strokecolor="#9cc2e4" strokeweight="1.06pt">
              <v:path arrowok="t"/>
            </v:shape>
            <v:shape id="_x0000_s2590" alt="" style="position:absolute;left:10317;top:2564;width:0;height:874" coordorigin="10317,2564" coordsize="0,874" path="m10317,2564r,873e" filled="f" strokecolor="#9cc2e4" strokeweight="1.06pt">
              <v:path arrowok="t"/>
            </v:shape>
            <w10:wrap anchorx="page" anchory="page"/>
          </v:group>
        </w:pict>
      </w:r>
      <w:r w:rsidRPr="00107A28">
        <w:rPr>
          <w:rFonts w:ascii="Arial" w:eastAsia="Arial" w:hAnsi="Arial" w:cs="Arial"/>
          <w:b/>
          <w:sz w:val="22"/>
          <w:szCs w:val="22"/>
          <w:lang w:val="es-ES"/>
        </w:rPr>
        <w:t>clasificacion_e dades</w:t>
      </w:r>
    </w:p>
    <w:p w14:paraId="7AA35E23" w14:textId="77777777" w:rsidR="0027373D" w:rsidRPr="00107A28" w:rsidRDefault="003C776A">
      <w:pPr>
        <w:spacing w:before="32" w:line="275" w:lineRule="auto"/>
        <w:ind w:right="155"/>
        <w:rPr>
          <w:rFonts w:ascii="Arial" w:eastAsia="Arial" w:hAnsi="Arial" w:cs="Arial"/>
          <w:sz w:val="22"/>
          <w:szCs w:val="22"/>
          <w:lang w:val="es-ES"/>
        </w:rPr>
        <w:sectPr w:rsidR="0027373D" w:rsidRPr="00107A28">
          <w:type w:val="continuous"/>
          <w:pgSz w:w="11920" w:h="16840"/>
          <w:pgMar w:top="1320" w:right="1680" w:bottom="280" w:left="1400" w:header="720" w:footer="720" w:gutter="0"/>
          <w:cols w:num="2" w:space="720" w:equalWidth="0">
            <w:col w:w="1719" w:space="278"/>
            <w:col w:w="6843"/>
          </w:cols>
        </w:sectPr>
      </w:pPr>
      <w:r w:rsidRPr="00107A28">
        <w:rPr>
          <w:lang w:val="es-ES"/>
        </w:rPr>
        <w:br w:type="column"/>
      </w:r>
      <w:r w:rsidRPr="00107A28">
        <w:rPr>
          <w:rFonts w:ascii="Arial" w:eastAsia="Arial" w:hAnsi="Arial" w:cs="Arial"/>
          <w:sz w:val="22"/>
          <w:szCs w:val="22"/>
          <w:lang w:val="es-ES"/>
        </w:rPr>
        <w:t>Tabla que almacena la información de</w:t>
      </w:r>
      <w:r w:rsidRPr="00107A28">
        <w:rPr>
          <w:rFonts w:ascii="Arial" w:eastAsia="Arial" w:hAnsi="Arial" w:cs="Arial"/>
          <w:sz w:val="22"/>
          <w:szCs w:val="22"/>
          <w:lang w:val="es-ES"/>
        </w:rPr>
        <w:t xml:space="preserve"> las clasificaciones de edades de las personas.</w:t>
      </w:r>
    </w:p>
    <w:p w14:paraId="685F6DE8" w14:textId="77777777" w:rsidR="0027373D" w:rsidRPr="00107A28" w:rsidRDefault="0027373D">
      <w:pPr>
        <w:spacing w:before="4" w:line="180" w:lineRule="exact"/>
        <w:rPr>
          <w:sz w:val="19"/>
          <w:szCs w:val="19"/>
          <w:lang w:val="es-ES"/>
        </w:rPr>
      </w:pPr>
    </w:p>
    <w:p w14:paraId="30084D9A" w14:textId="77777777" w:rsidR="0027373D" w:rsidRPr="00107A28" w:rsidRDefault="003C776A">
      <w:pPr>
        <w:spacing w:before="32" w:line="240" w:lineRule="exact"/>
        <w:ind w:left="111"/>
        <w:rPr>
          <w:rFonts w:ascii="Arial" w:eastAsia="Arial" w:hAnsi="Arial" w:cs="Arial"/>
          <w:sz w:val="22"/>
          <w:szCs w:val="22"/>
          <w:lang w:val="es-ES"/>
        </w:rPr>
      </w:pPr>
      <w:r w:rsidRPr="00107A28">
        <w:rPr>
          <w:rFonts w:ascii="Arial" w:eastAsia="Arial" w:hAnsi="Arial" w:cs="Arial"/>
          <w:position w:val="-1"/>
          <w:sz w:val="22"/>
          <w:szCs w:val="22"/>
          <w:lang w:val="es-ES"/>
        </w:rPr>
        <w:t xml:space="preserve">columna                      </w:t>
      </w:r>
      <w:r w:rsidRPr="00107A28">
        <w:rPr>
          <w:rFonts w:ascii="Arial" w:eastAsia="Arial" w:hAnsi="Arial" w:cs="Arial"/>
          <w:b/>
          <w:color w:val="FFFFFF"/>
          <w:position w:val="-1"/>
          <w:sz w:val="22"/>
          <w:szCs w:val="22"/>
          <w:lang w:val="es-ES"/>
        </w:rPr>
        <w:t>dominio            características       Descripción</w:t>
      </w:r>
    </w:p>
    <w:p w14:paraId="4995CB23" w14:textId="77777777" w:rsidR="0027373D" w:rsidRPr="00107A28" w:rsidRDefault="0027373D">
      <w:pPr>
        <w:spacing w:line="200" w:lineRule="exact"/>
        <w:rPr>
          <w:lang w:val="es-ES"/>
        </w:rPr>
      </w:pPr>
    </w:p>
    <w:p w14:paraId="129ECE6A" w14:textId="77777777" w:rsidR="0027373D" w:rsidRPr="00107A28" w:rsidRDefault="0027373D">
      <w:pPr>
        <w:spacing w:line="200" w:lineRule="exact"/>
        <w:rPr>
          <w:lang w:val="es-ES"/>
        </w:rPr>
      </w:pPr>
    </w:p>
    <w:p w14:paraId="71618408" w14:textId="77777777" w:rsidR="0027373D" w:rsidRPr="00107A28" w:rsidRDefault="0027373D">
      <w:pPr>
        <w:spacing w:before="11" w:line="280" w:lineRule="exact"/>
        <w:rPr>
          <w:sz w:val="28"/>
          <w:szCs w:val="28"/>
          <w:lang w:val="es-ES"/>
        </w:rPr>
        <w:sectPr w:rsidR="0027373D" w:rsidRPr="00107A28">
          <w:headerReference w:type="default" r:id="rId18"/>
          <w:pgSz w:w="11920" w:h="16840"/>
          <w:pgMar w:top="1560" w:right="1680" w:bottom="280" w:left="1440" w:header="0" w:footer="0" w:gutter="0"/>
          <w:cols w:space="720"/>
        </w:sectPr>
      </w:pPr>
    </w:p>
    <w:p w14:paraId="45132AB5" w14:textId="77777777" w:rsidR="0027373D" w:rsidRPr="00107A28" w:rsidRDefault="003C776A">
      <w:pPr>
        <w:spacing w:before="7" w:line="280" w:lineRule="exact"/>
        <w:ind w:left="111" w:right="-38"/>
        <w:rPr>
          <w:rFonts w:ascii="Arial" w:eastAsia="Arial" w:hAnsi="Arial" w:cs="Arial"/>
          <w:sz w:val="22"/>
          <w:szCs w:val="22"/>
          <w:lang w:val="es-ES"/>
        </w:rPr>
      </w:pPr>
      <w:r w:rsidRPr="00107A28">
        <w:rPr>
          <w:rFonts w:ascii="Arial" w:eastAsia="Arial" w:hAnsi="Arial" w:cs="Arial"/>
          <w:b/>
          <w:sz w:val="22"/>
          <w:szCs w:val="22"/>
          <w:lang w:val="es-ES"/>
        </w:rPr>
        <w:t>codigo_clasificaci on</w:t>
      </w:r>
    </w:p>
    <w:p w14:paraId="0B5A28B7" w14:textId="77777777" w:rsidR="0027373D" w:rsidRPr="00107A28" w:rsidRDefault="003C776A">
      <w:pPr>
        <w:spacing w:before="7" w:line="280" w:lineRule="exact"/>
        <w:ind w:left="3569" w:right="121" w:hanging="3569"/>
        <w:rPr>
          <w:rFonts w:ascii="Arial" w:eastAsia="Arial" w:hAnsi="Arial" w:cs="Arial"/>
          <w:sz w:val="22"/>
          <w:szCs w:val="22"/>
          <w:lang w:val="es-ES"/>
        </w:rPr>
        <w:sectPr w:rsidR="0027373D" w:rsidRPr="00107A28">
          <w:type w:val="continuous"/>
          <w:pgSz w:w="11920" w:h="16840"/>
          <w:pgMar w:top="1320" w:right="1680" w:bottom="280" w:left="1440" w:header="720" w:footer="720" w:gutter="0"/>
          <w:cols w:num="2" w:space="720" w:equalWidth="0">
            <w:col w:w="2009" w:space="262"/>
            <w:col w:w="6529"/>
          </w:cols>
        </w:sectPr>
      </w:pPr>
      <w:r w:rsidRPr="00107A28">
        <w:rPr>
          <w:lang w:val="es-ES"/>
        </w:rPr>
        <w:br w:type="column"/>
      </w:r>
      <w:r w:rsidRPr="00107A28">
        <w:rPr>
          <w:rFonts w:ascii="Arial" w:eastAsia="Arial" w:hAnsi="Arial" w:cs="Arial"/>
          <w:sz w:val="22"/>
          <w:szCs w:val="22"/>
          <w:lang w:val="es-ES"/>
        </w:rPr>
        <w:t>NUMBER(10)    NN                            Código de la clasificación de las personas.</w:t>
      </w:r>
    </w:p>
    <w:p w14:paraId="1CD8A87C" w14:textId="77777777" w:rsidR="0027373D" w:rsidRPr="00107A28" w:rsidRDefault="0027373D">
      <w:pPr>
        <w:spacing w:line="200" w:lineRule="exact"/>
        <w:rPr>
          <w:lang w:val="es-ES"/>
        </w:rPr>
      </w:pPr>
    </w:p>
    <w:p w14:paraId="3EC452C5" w14:textId="77777777" w:rsidR="0027373D" w:rsidRPr="00107A28" w:rsidRDefault="0027373D">
      <w:pPr>
        <w:spacing w:line="200" w:lineRule="exact"/>
        <w:rPr>
          <w:lang w:val="es-ES"/>
        </w:rPr>
      </w:pPr>
    </w:p>
    <w:p w14:paraId="0CA8327A" w14:textId="77777777" w:rsidR="0027373D" w:rsidRPr="00107A28" w:rsidRDefault="0027373D">
      <w:pPr>
        <w:spacing w:before="17" w:line="220" w:lineRule="exact"/>
        <w:rPr>
          <w:sz w:val="22"/>
          <w:szCs w:val="22"/>
          <w:lang w:val="es-ES"/>
        </w:rPr>
      </w:pPr>
    </w:p>
    <w:p w14:paraId="2BA51CCE" w14:textId="77777777" w:rsidR="0027373D" w:rsidRPr="00107A28" w:rsidRDefault="003C776A">
      <w:pPr>
        <w:tabs>
          <w:tab w:val="left" w:pos="2260"/>
        </w:tabs>
        <w:spacing w:before="7" w:line="280" w:lineRule="exact"/>
        <w:ind w:left="5841" w:right="695" w:hanging="5730"/>
        <w:rPr>
          <w:rFonts w:ascii="Arial" w:eastAsia="Arial" w:hAnsi="Arial" w:cs="Arial"/>
          <w:sz w:val="22"/>
          <w:szCs w:val="22"/>
          <w:lang w:val="es-ES"/>
        </w:rPr>
      </w:pPr>
      <w:r w:rsidRPr="00107A28">
        <w:rPr>
          <w:rFonts w:ascii="Arial" w:eastAsia="Arial" w:hAnsi="Arial" w:cs="Arial"/>
          <w:b/>
          <w:sz w:val="22"/>
          <w:szCs w:val="22"/>
          <w:lang w:val="es-ES"/>
        </w:rPr>
        <w:t>niños</w:t>
      </w:r>
      <w:r w:rsidRPr="00107A28">
        <w:rPr>
          <w:rFonts w:ascii="Arial" w:eastAsia="Arial" w:hAnsi="Arial" w:cs="Arial"/>
          <w:b/>
          <w:sz w:val="22"/>
          <w:szCs w:val="22"/>
          <w:lang w:val="es-ES"/>
        </w:rPr>
        <w:tab/>
      </w:r>
      <w:r w:rsidRPr="00107A28">
        <w:rPr>
          <w:rFonts w:ascii="Arial" w:eastAsia="Arial" w:hAnsi="Arial" w:cs="Arial"/>
          <w:sz w:val="22"/>
          <w:szCs w:val="22"/>
          <w:lang w:val="es-ES"/>
        </w:rPr>
        <w:t>NUMBER          NN                            Número de niños en la clasificación.</w:t>
      </w:r>
    </w:p>
    <w:p w14:paraId="784EE44C" w14:textId="77777777" w:rsidR="0027373D" w:rsidRPr="00107A28" w:rsidRDefault="0027373D">
      <w:pPr>
        <w:spacing w:line="200" w:lineRule="exact"/>
        <w:rPr>
          <w:lang w:val="es-ES"/>
        </w:rPr>
      </w:pPr>
    </w:p>
    <w:p w14:paraId="0599332C" w14:textId="77777777" w:rsidR="0027373D" w:rsidRPr="00107A28" w:rsidRDefault="0027373D">
      <w:pPr>
        <w:spacing w:before="16" w:line="220" w:lineRule="exact"/>
        <w:rPr>
          <w:sz w:val="22"/>
          <w:szCs w:val="22"/>
          <w:lang w:val="es-ES"/>
        </w:rPr>
      </w:pPr>
    </w:p>
    <w:p w14:paraId="614CC053" w14:textId="77777777" w:rsidR="0027373D" w:rsidRPr="00107A28" w:rsidRDefault="003C776A">
      <w:pPr>
        <w:spacing w:before="7" w:line="280" w:lineRule="exact"/>
        <w:ind w:left="5841" w:right="514" w:hanging="5730"/>
        <w:rPr>
          <w:rFonts w:ascii="Arial" w:eastAsia="Arial" w:hAnsi="Arial" w:cs="Arial"/>
          <w:sz w:val="22"/>
          <w:szCs w:val="22"/>
          <w:lang w:val="es-ES"/>
        </w:rPr>
      </w:pPr>
      <w:r w:rsidRPr="00107A28">
        <w:rPr>
          <w:rFonts w:ascii="Arial" w:eastAsia="Arial" w:hAnsi="Arial" w:cs="Arial"/>
          <w:b/>
          <w:sz w:val="22"/>
          <w:szCs w:val="22"/>
          <w:lang w:val="es-ES"/>
        </w:rPr>
        <w:t xml:space="preserve">adultos                       </w:t>
      </w:r>
      <w:r w:rsidRPr="00107A28">
        <w:rPr>
          <w:rFonts w:ascii="Arial" w:eastAsia="Arial" w:hAnsi="Arial" w:cs="Arial"/>
          <w:sz w:val="22"/>
          <w:szCs w:val="22"/>
          <w:lang w:val="es-ES"/>
        </w:rPr>
        <w:t xml:space="preserve">NUMBER          NN                          </w:t>
      </w:r>
      <w:r w:rsidRPr="00107A28">
        <w:rPr>
          <w:rFonts w:ascii="Arial" w:eastAsia="Arial" w:hAnsi="Arial" w:cs="Arial"/>
          <w:sz w:val="22"/>
          <w:szCs w:val="22"/>
          <w:lang w:val="es-ES"/>
        </w:rPr>
        <w:t xml:space="preserve">  Número de adultos en la clasificación.</w:t>
      </w:r>
    </w:p>
    <w:p w14:paraId="587B29D6" w14:textId="77777777" w:rsidR="0027373D" w:rsidRPr="00107A28" w:rsidRDefault="0027373D">
      <w:pPr>
        <w:spacing w:line="200" w:lineRule="exact"/>
        <w:rPr>
          <w:lang w:val="es-ES"/>
        </w:rPr>
      </w:pPr>
    </w:p>
    <w:p w14:paraId="0800CFFC" w14:textId="77777777" w:rsidR="0027373D" w:rsidRPr="00107A28" w:rsidRDefault="0027373D">
      <w:pPr>
        <w:spacing w:before="15" w:line="220" w:lineRule="exact"/>
        <w:rPr>
          <w:sz w:val="22"/>
          <w:szCs w:val="22"/>
          <w:lang w:val="es-ES"/>
        </w:rPr>
      </w:pPr>
    </w:p>
    <w:p w14:paraId="2237B6D6" w14:textId="77777777" w:rsidR="0027373D" w:rsidRPr="00107A28" w:rsidRDefault="003C776A">
      <w:pPr>
        <w:spacing w:before="7" w:line="280" w:lineRule="exact"/>
        <w:ind w:left="5841" w:right="147" w:hanging="5730"/>
        <w:rPr>
          <w:rFonts w:ascii="Arial" w:eastAsia="Arial" w:hAnsi="Arial" w:cs="Arial"/>
          <w:sz w:val="22"/>
          <w:szCs w:val="22"/>
          <w:lang w:val="es-ES"/>
        </w:rPr>
      </w:pPr>
      <w:r w:rsidRPr="00107A28">
        <w:rPr>
          <w:rFonts w:ascii="Arial" w:eastAsia="Arial" w:hAnsi="Arial" w:cs="Arial"/>
          <w:b/>
          <w:sz w:val="22"/>
          <w:szCs w:val="22"/>
          <w:lang w:val="es-ES"/>
        </w:rPr>
        <w:t xml:space="preserve">adultos_mayores      </w:t>
      </w:r>
      <w:r w:rsidRPr="00107A28">
        <w:rPr>
          <w:rFonts w:ascii="Arial" w:eastAsia="Arial" w:hAnsi="Arial" w:cs="Arial"/>
          <w:sz w:val="22"/>
          <w:szCs w:val="22"/>
          <w:lang w:val="es-ES"/>
        </w:rPr>
        <w:t>NUMBER          NN                            Número de adultos mayores en la clasificación.</w:t>
      </w:r>
    </w:p>
    <w:p w14:paraId="4E6E03BC" w14:textId="77777777" w:rsidR="0027373D" w:rsidRPr="00107A28" w:rsidRDefault="0027373D">
      <w:pPr>
        <w:spacing w:line="200" w:lineRule="exact"/>
        <w:rPr>
          <w:lang w:val="es-ES"/>
        </w:rPr>
      </w:pPr>
    </w:p>
    <w:p w14:paraId="6D9234E3" w14:textId="77777777" w:rsidR="0027373D" w:rsidRPr="00107A28" w:rsidRDefault="0027373D">
      <w:pPr>
        <w:spacing w:before="13" w:line="220" w:lineRule="exact"/>
        <w:rPr>
          <w:sz w:val="22"/>
          <w:szCs w:val="22"/>
          <w:lang w:val="es-ES"/>
        </w:rPr>
      </w:pPr>
    </w:p>
    <w:p w14:paraId="1D03D065" w14:textId="77777777" w:rsidR="0027373D" w:rsidRPr="00107A28" w:rsidRDefault="003C776A">
      <w:pPr>
        <w:spacing w:before="5" w:line="280" w:lineRule="exact"/>
        <w:ind w:left="5841" w:right="794" w:hanging="5730"/>
        <w:rPr>
          <w:rFonts w:ascii="Arial" w:eastAsia="Arial" w:hAnsi="Arial" w:cs="Arial"/>
          <w:sz w:val="22"/>
          <w:szCs w:val="22"/>
          <w:lang w:val="es-ES"/>
        </w:rPr>
      </w:pPr>
      <w:r w:rsidRPr="00107A28">
        <w:rPr>
          <w:rFonts w:ascii="Arial" w:eastAsia="Arial" w:hAnsi="Arial" w:cs="Arial"/>
          <w:b/>
          <w:sz w:val="22"/>
          <w:szCs w:val="22"/>
          <w:lang w:val="es-ES"/>
        </w:rPr>
        <w:t xml:space="preserve">booking_codigo        </w:t>
      </w:r>
      <w:r w:rsidRPr="00107A28">
        <w:rPr>
          <w:rFonts w:ascii="Arial" w:eastAsia="Arial" w:hAnsi="Arial" w:cs="Arial"/>
          <w:sz w:val="22"/>
          <w:szCs w:val="22"/>
          <w:lang w:val="es-ES"/>
        </w:rPr>
        <w:t>NUMBER(10)    N                              Número de la reserva especificada.</w:t>
      </w:r>
    </w:p>
    <w:p w14:paraId="365E63C5" w14:textId="77777777" w:rsidR="0027373D" w:rsidRPr="00107A28" w:rsidRDefault="0027373D">
      <w:pPr>
        <w:spacing w:line="200" w:lineRule="exact"/>
        <w:rPr>
          <w:lang w:val="es-ES"/>
        </w:rPr>
      </w:pPr>
    </w:p>
    <w:p w14:paraId="5E26556E" w14:textId="77777777" w:rsidR="0027373D" w:rsidRPr="00107A28" w:rsidRDefault="0027373D">
      <w:pPr>
        <w:spacing w:before="13" w:line="220" w:lineRule="exact"/>
        <w:rPr>
          <w:sz w:val="22"/>
          <w:szCs w:val="22"/>
          <w:lang w:val="es-ES"/>
        </w:rPr>
      </w:pPr>
    </w:p>
    <w:p w14:paraId="7FA84721" w14:textId="77777777" w:rsidR="0027373D" w:rsidRPr="00107A28" w:rsidRDefault="003C776A">
      <w:pPr>
        <w:spacing w:before="7" w:line="280" w:lineRule="exact"/>
        <w:ind w:left="5841" w:right="793" w:hanging="5730"/>
        <w:rPr>
          <w:rFonts w:ascii="Arial" w:eastAsia="Arial" w:hAnsi="Arial" w:cs="Arial"/>
          <w:sz w:val="22"/>
          <w:szCs w:val="22"/>
          <w:lang w:val="es-ES"/>
        </w:rPr>
      </w:pPr>
      <w:r w:rsidRPr="00107A28">
        <w:rPr>
          <w:rFonts w:ascii="Arial" w:eastAsia="Arial" w:hAnsi="Arial" w:cs="Arial"/>
          <w:b/>
          <w:sz w:val="22"/>
          <w:szCs w:val="22"/>
          <w:lang w:val="es-ES"/>
        </w:rPr>
        <w:t xml:space="preserve">particular_codigo     </w:t>
      </w:r>
      <w:r w:rsidRPr="00107A28">
        <w:rPr>
          <w:rFonts w:ascii="Arial" w:eastAsia="Arial" w:hAnsi="Arial" w:cs="Arial"/>
          <w:sz w:val="22"/>
          <w:szCs w:val="22"/>
          <w:lang w:val="es-ES"/>
        </w:rPr>
        <w:t>NUMBER(10)    N                              Número de la reserva especificada.</w:t>
      </w:r>
    </w:p>
    <w:p w14:paraId="75BDCBF3" w14:textId="77777777" w:rsidR="0027373D" w:rsidRPr="00107A28" w:rsidRDefault="0027373D">
      <w:pPr>
        <w:spacing w:before="6" w:line="160" w:lineRule="exact"/>
        <w:rPr>
          <w:sz w:val="16"/>
          <w:szCs w:val="16"/>
          <w:lang w:val="es-ES"/>
        </w:rPr>
      </w:pPr>
    </w:p>
    <w:p w14:paraId="0D461900" w14:textId="77777777" w:rsidR="0027373D" w:rsidRPr="00107A28" w:rsidRDefault="0027373D">
      <w:pPr>
        <w:spacing w:line="200" w:lineRule="exact"/>
        <w:rPr>
          <w:lang w:val="es-ES"/>
        </w:rPr>
      </w:pPr>
    </w:p>
    <w:p w14:paraId="5539C1E2" w14:textId="77777777" w:rsidR="0027373D" w:rsidRPr="00107A28" w:rsidRDefault="0027373D">
      <w:pPr>
        <w:spacing w:line="200" w:lineRule="exact"/>
        <w:rPr>
          <w:lang w:val="es-ES"/>
        </w:rPr>
      </w:pPr>
    </w:p>
    <w:p w14:paraId="23CFCD60" w14:textId="77777777" w:rsidR="0027373D" w:rsidRPr="00107A28" w:rsidRDefault="0027373D">
      <w:pPr>
        <w:spacing w:line="200" w:lineRule="exact"/>
        <w:rPr>
          <w:lang w:val="es-ES"/>
        </w:rPr>
      </w:pPr>
    </w:p>
    <w:p w14:paraId="7606A048" w14:textId="77777777" w:rsidR="0027373D" w:rsidRPr="00107A28" w:rsidRDefault="003C776A">
      <w:pPr>
        <w:spacing w:before="32" w:line="240" w:lineRule="exact"/>
        <w:ind w:left="111"/>
        <w:rPr>
          <w:rFonts w:ascii="Arial" w:eastAsia="Arial" w:hAnsi="Arial" w:cs="Arial"/>
          <w:sz w:val="22"/>
          <w:szCs w:val="22"/>
          <w:lang w:val="es-ES"/>
        </w:rPr>
      </w:pPr>
      <w:r w:rsidRPr="00107A28">
        <w:rPr>
          <w:rFonts w:ascii="Arial" w:eastAsia="Arial" w:hAnsi="Arial" w:cs="Arial"/>
          <w:position w:val="-1"/>
          <w:sz w:val="22"/>
          <w:szCs w:val="22"/>
          <w:lang w:val="es-ES"/>
        </w:rPr>
        <w:t xml:space="preserve">Nombre Índice                           </w:t>
      </w:r>
      <w:r w:rsidRPr="00107A28">
        <w:rPr>
          <w:rFonts w:ascii="Arial" w:eastAsia="Arial" w:hAnsi="Arial" w:cs="Arial"/>
          <w:b/>
          <w:color w:val="FFFFFF"/>
          <w:position w:val="-1"/>
          <w:sz w:val="22"/>
          <w:szCs w:val="22"/>
          <w:lang w:val="es-ES"/>
        </w:rPr>
        <w:t xml:space="preserve">Columna                     </w:t>
      </w:r>
      <w:r w:rsidRPr="00107A28">
        <w:rPr>
          <w:rFonts w:ascii="Arial" w:eastAsia="Arial" w:hAnsi="Arial" w:cs="Arial"/>
          <w:b/>
          <w:color w:val="FFFFFF"/>
          <w:position w:val="-1"/>
          <w:sz w:val="22"/>
          <w:szCs w:val="22"/>
          <w:lang w:val="es-ES"/>
        </w:rPr>
        <w:t xml:space="preserve">           Descripción</w:t>
      </w:r>
    </w:p>
    <w:p w14:paraId="773FE423" w14:textId="77777777" w:rsidR="0027373D" w:rsidRPr="00107A28" w:rsidRDefault="0027373D">
      <w:pPr>
        <w:spacing w:line="200" w:lineRule="exact"/>
        <w:rPr>
          <w:lang w:val="es-ES"/>
        </w:rPr>
      </w:pPr>
    </w:p>
    <w:p w14:paraId="692007D3" w14:textId="77777777" w:rsidR="0027373D" w:rsidRPr="00107A28" w:rsidRDefault="0027373D">
      <w:pPr>
        <w:spacing w:line="200" w:lineRule="exact"/>
        <w:rPr>
          <w:lang w:val="es-ES"/>
        </w:rPr>
      </w:pPr>
    </w:p>
    <w:p w14:paraId="0CD92643" w14:textId="77777777" w:rsidR="0027373D" w:rsidRPr="00107A28" w:rsidRDefault="0027373D">
      <w:pPr>
        <w:spacing w:before="9" w:line="280" w:lineRule="exact"/>
        <w:rPr>
          <w:sz w:val="28"/>
          <w:szCs w:val="28"/>
          <w:lang w:val="es-ES"/>
        </w:rPr>
        <w:sectPr w:rsidR="0027373D" w:rsidRPr="00107A28">
          <w:type w:val="continuous"/>
          <w:pgSz w:w="11920" w:h="16840"/>
          <w:pgMar w:top="1320" w:right="1680" w:bottom="280" w:left="1440" w:header="720" w:footer="720" w:gutter="0"/>
          <w:cols w:space="720"/>
        </w:sectPr>
      </w:pPr>
    </w:p>
    <w:p w14:paraId="019D8E71" w14:textId="77777777" w:rsidR="0027373D" w:rsidRPr="00107A28" w:rsidRDefault="003C776A">
      <w:pPr>
        <w:spacing w:before="7" w:line="280" w:lineRule="exact"/>
        <w:ind w:left="111" w:right="-38"/>
        <w:rPr>
          <w:rFonts w:ascii="Arial" w:eastAsia="Arial" w:hAnsi="Arial" w:cs="Arial"/>
          <w:sz w:val="22"/>
          <w:szCs w:val="22"/>
          <w:lang w:val="es-ES"/>
        </w:rPr>
      </w:pPr>
      <w:r w:rsidRPr="00107A28">
        <w:rPr>
          <w:rFonts w:ascii="Arial" w:eastAsia="Arial" w:hAnsi="Arial" w:cs="Arial"/>
          <w:b/>
          <w:sz w:val="22"/>
          <w:szCs w:val="22"/>
          <w:lang w:val="es-ES"/>
        </w:rPr>
        <w:t>depart_amclasificacion_ed ades_pkentos_pk</w:t>
      </w:r>
    </w:p>
    <w:p w14:paraId="146E3E13" w14:textId="77777777" w:rsidR="0027373D" w:rsidRPr="00107A28" w:rsidRDefault="003C776A">
      <w:pPr>
        <w:spacing w:before="32"/>
        <w:rPr>
          <w:rFonts w:ascii="Arial" w:eastAsia="Arial" w:hAnsi="Arial" w:cs="Arial"/>
          <w:sz w:val="22"/>
          <w:szCs w:val="22"/>
          <w:lang w:val="es-ES"/>
        </w:rPr>
        <w:sectPr w:rsidR="0027373D" w:rsidRPr="00107A28">
          <w:type w:val="continuous"/>
          <w:pgSz w:w="11920" w:h="16840"/>
          <w:pgMar w:top="1320" w:right="1680" w:bottom="280" w:left="1440" w:header="720" w:footer="720" w:gutter="0"/>
          <w:cols w:num="2" w:space="720" w:equalWidth="0">
            <w:col w:w="2924" w:space="262"/>
            <w:col w:w="5614"/>
          </w:cols>
        </w:sectPr>
      </w:pPr>
      <w:r w:rsidRPr="00107A28">
        <w:rPr>
          <w:lang w:val="es-ES"/>
        </w:rPr>
        <w:br w:type="column"/>
      </w:r>
      <w:r w:rsidRPr="00107A28">
        <w:rPr>
          <w:rFonts w:ascii="Arial" w:eastAsia="Arial" w:hAnsi="Arial" w:cs="Arial"/>
          <w:b/>
          <w:sz w:val="22"/>
          <w:szCs w:val="22"/>
          <w:lang w:val="es-ES"/>
        </w:rPr>
        <w:t xml:space="preserve">codigo_clasificacion            </w:t>
      </w:r>
      <w:r w:rsidRPr="00107A28">
        <w:rPr>
          <w:rFonts w:ascii="Arial" w:eastAsia="Arial" w:hAnsi="Arial" w:cs="Arial"/>
          <w:sz w:val="22"/>
          <w:szCs w:val="22"/>
          <w:lang w:val="es-ES"/>
        </w:rPr>
        <w:t>Índice de la clave primaria.</w:t>
      </w:r>
    </w:p>
    <w:p w14:paraId="64501B25" w14:textId="77777777" w:rsidR="0027373D" w:rsidRPr="00107A28" w:rsidRDefault="0027373D">
      <w:pPr>
        <w:spacing w:before="7" w:line="160" w:lineRule="exact"/>
        <w:rPr>
          <w:sz w:val="16"/>
          <w:szCs w:val="16"/>
          <w:lang w:val="es-ES"/>
        </w:rPr>
      </w:pPr>
    </w:p>
    <w:p w14:paraId="702E4147" w14:textId="77777777" w:rsidR="0027373D" w:rsidRPr="00107A28" w:rsidRDefault="0027373D">
      <w:pPr>
        <w:spacing w:line="200" w:lineRule="exact"/>
        <w:rPr>
          <w:lang w:val="es-ES"/>
        </w:rPr>
      </w:pPr>
    </w:p>
    <w:p w14:paraId="398B396E" w14:textId="77777777" w:rsidR="0027373D" w:rsidRPr="00107A28" w:rsidRDefault="0027373D">
      <w:pPr>
        <w:spacing w:line="200" w:lineRule="exact"/>
        <w:rPr>
          <w:lang w:val="es-ES"/>
        </w:rPr>
      </w:pPr>
    </w:p>
    <w:p w14:paraId="2D26F586" w14:textId="77777777" w:rsidR="0027373D" w:rsidRPr="00107A28" w:rsidRDefault="0027373D">
      <w:pPr>
        <w:spacing w:line="200" w:lineRule="exact"/>
        <w:rPr>
          <w:lang w:val="es-ES"/>
        </w:rPr>
        <w:sectPr w:rsidR="0027373D" w:rsidRPr="00107A28">
          <w:type w:val="continuous"/>
          <w:pgSz w:w="11920" w:h="16840"/>
          <w:pgMar w:top="1320" w:right="1680" w:bottom="280" w:left="1440" w:header="720" w:footer="720" w:gutter="0"/>
          <w:cols w:space="720"/>
        </w:sectPr>
      </w:pPr>
    </w:p>
    <w:p w14:paraId="4AA5D0DF" w14:textId="77777777" w:rsidR="0027373D" w:rsidRPr="00107A28" w:rsidRDefault="003C776A">
      <w:pPr>
        <w:spacing w:before="7" w:line="280" w:lineRule="exact"/>
        <w:ind w:left="3320" w:right="-38" w:hanging="3209"/>
        <w:rPr>
          <w:rFonts w:ascii="Arial" w:eastAsia="Arial" w:hAnsi="Arial" w:cs="Arial"/>
          <w:sz w:val="22"/>
          <w:szCs w:val="22"/>
          <w:lang w:val="es-ES"/>
        </w:rPr>
      </w:pPr>
      <w:r w:rsidRPr="00107A28">
        <w:rPr>
          <w:rFonts w:ascii="Arial" w:eastAsia="Arial" w:hAnsi="Arial" w:cs="Arial"/>
          <w:sz w:val="22"/>
          <w:szCs w:val="22"/>
          <w:lang w:val="es-ES"/>
        </w:rPr>
        <w:t xml:space="preserve">Nombre Clave         </w:t>
      </w:r>
      <w:r w:rsidRPr="00107A28">
        <w:rPr>
          <w:rFonts w:ascii="Arial" w:eastAsia="Arial" w:hAnsi="Arial" w:cs="Arial"/>
          <w:b/>
          <w:color w:val="FFFFFF"/>
          <w:sz w:val="22"/>
          <w:szCs w:val="22"/>
          <w:lang w:val="es-ES"/>
        </w:rPr>
        <w:t>Columna     Tabla referencia</w:t>
      </w:r>
    </w:p>
    <w:p w14:paraId="564AE7E2" w14:textId="77777777" w:rsidR="0027373D" w:rsidRPr="00107A28" w:rsidRDefault="003C776A">
      <w:pPr>
        <w:spacing w:before="7" w:line="280" w:lineRule="exact"/>
        <w:ind w:right="-38"/>
        <w:rPr>
          <w:rFonts w:ascii="Arial" w:eastAsia="Arial" w:hAnsi="Arial" w:cs="Arial"/>
          <w:sz w:val="22"/>
          <w:szCs w:val="22"/>
          <w:lang w:val="es-ES"/>
        </w:rPr>
      </w:pPr>
      <w:r w:rsidRPr="00107A28">
        <w:rPr>
          <w:lang w:val="es-ES"/>
        </w:rPr>
        <w:br w:type="column"/>
      </w:r>
      <w:r w:rsidRPr="00107A28">
        <w:rPr>
          <w:rFonts w:ascii="Arial" w:eastAsia="Arial" w:hAnsi="Arial" w:cs="Arial"/>
          <w:b/>
          <w:color w:val="FFFFFF"/>
          <w:sz w:val="22"/>
          <w:szCs w:val="22"/>
          <w:lang w:val="es-ES"/>
        </w:rPr>
        <w:t>Columna</w:t>
      </w:r>
      <w:r w:rsidRPr="00107A28">
        <w:rPr>
          <w:rFonts w:ascii="Arial" w:eastAsia="Arial" w:hAnsi="Arial" w:cs="Arial"/>
          <w:b/>
          <w:color w:val="FFFFFF"/>
          <w:sz w:val="22"/>
          <w:szCs w:val="22"/>
          <w:lang w:val="es-ES"/>
        </w:rPr>
        <w:t xml:space="preserve"> referencia</w:t>
      </w:r>
    </w:p>
    <w:p w14:paraId="12AEA005" w14:textId="77777777" w:rsidR="0027373D" w:rsidRPr="00107A28" w:rsidRDefault="003C776A">
      <w:pPr>
        <w:spacing w:before="32"/>
        <w:rPr>
          <w:rFonts w:ascii="Arial" w:eastAsia="Arial" w:hAnsi="Arial" w:cs="Arial"/>
          <w:sz w:val="22"/>
          <w:szCs w:val="22"/>
          <w:lang w:val="es-ES"/>
        </w:rPr>
        <w:sectPr w:rsidR="0027373D" w:rsidRPr="00107A28">
          <w:type w:val="continuous"/>
          <w:pgSz w:w="11920" w:h="16840"/>
          <w:pgMar w:top="1320" w:right="1680" w:bottom="280" w:left="1440" w:header="720" w:footer="720" w:gutter="0"/>
          <w:cols w:num="3" w:space="720" w:equalWidth="0">
            <w:col w:w="4374" w:space="312"/>
            <w:col w:w="1054" w:space="431"/>
            <w:col w:w="2629"/>
          </w:cols>
        </w:sectPr>
      </w:pPr>
      <w:r w:rsidRPr="00107A28">
        <w:rPr>
          <w:lang w:val="es-ES"/>
        </w:rPr>
        <w:br w:type="column"/>
      </w:r>
      <w:r w:rsidRPr="00107A28">
        <w:rPr>
          <w:rFonts w:ascii="Arial" w:eastAsia="Arial" w:hAnsi="Arial" w:cs="Arial"/>
          <w:b/>
          <w:color w:val="FFFFFF"/>
          <w:sz w:val="22"/>
          <w:szCs w:val="22"/>
          <w:lang w:val="es-ES"/>
        </w:rPr>
        <w:t>Reglas</w:t>
      </w:r>
    </w:p>
    <w:p w14:paraId="503DAE44" w14:textId="77777777" w:rsidR="0027373D" w:rsidRPr="00107A28" w:rsidRDefault="0027373D">
      <w:pPr>
        <w:spacing w:line="200" w:lineRule="exact"/>
        <w:rPr>
          <w:lang w:val="es-ES"/>
        </w:rPr>
      </w:pPr>
    </w:p>
    <w:p w14:paraId="6953475C" w14:textId="77777777" w:rsidR="0027373D" w:rsidRPr="00107A28" w:rsidRDefault="0027373D">
      <w:pPr>
        <w:spacing w:before="15" w:line="220" w:lineRule="exact"/>
        <w:rPr>
          <w:sz w:val="22"/>
          <w:szCs w:val="22"/>
          <w:lang w:val="es-ES"/>
        </w:rPr>
        <w:sectPr w:rsidR="0027373D" w:rsidRPr="00107A28">
          <w:type w:val="continuous"/>
          <w:pgSz w:w="11920" w:h="16840"/>
          <w:pgMar w:top="1320" w:right="1680" w:bottom="280" w:left="1440" w:header="720" w:footer="720" w:gutter="0"/>
          <w:cols w:space="720"/>
        </w:sectPr>
      </w:pPr>
    </w:p>
    <w:p w14:paraId="3AE57A66" w14:textId="77777777" w:rsidR="0027373D" w:rsidRPr="00107A28" w:rsidRDefault="003C776A">
      <w:pPr>
        <w:spacing w:before="7" w:line="280" w:lineRule="exact"/>
        <w:ind w:left="111" w:right="-38"/>
        <w:jc w:val="both"/>
        <w:rPr>
          <w:rFonts w:ascii="Arial" w:eastAsia="Arial" w:hAnsi="Arial" w:cs="Arial"/>
          <w:sz w:val="22"/>
          <w:szCs w:val="22"/>
          <w:lang w:val="es-ES"/>
        </w:rPr>
      </w:pPr>
      <w:r w:rsidRPr="00107A28">
        <w:rPr>
          <w:rFonts w:ascii="Arial" w:eastAsia="Arial" w:hAnsi="Arial" w:cs="Arial"/>
          <w:b/>
          <w:sz w:val="22"/>
          <w:szCs w:val="22"/>
          <w:lang w:val="es-ES"/>
        </w:rPr>
        <w:t>clasificacion_ed ades_particular_ fk</w:t>
      </w:r>
    </w:p>
    <w:p w14:paraId="10957D10" w14:textId="77777777" w:rsidR="0027373D" w:rsidRPr="00107A28" w:rsidRDefault="003C776A">
      <w:pPr>
        <w:spacing w:before="32"/>
        <w:ind w:right="-58"/>
        <w:rPr>
          <w:rFonts w:ascii="Arial" w:eastAsia="Arial" w:hAnsi="Arial" w:cs="Arial"/>
          <w:sz w:val="22"/>
          <w:szCs w:val="22"/>
          <w:lang w:val="es-ES"/>
        </w:rPr>
      </w:pPr>
      <w:r w:rsidRPr="00107A28">
        <w:rPr>
          <w:lang w:val="es-ES"/>
        </w:rPr>
        <w:br w:type="column"/>
      </w:r>
      <w:r w:rsidRPr="00107A28">
        <w:rPr>
          <w:rFonts w:ascii="Arial" w:eastAsia="Arial" w:hAnsi="Arial" w:cs="Arial"/>
          <w:sz w:val="22"/>
          <w:szCs w:val="22"/>
          <w:lang w:val="es-ES"/>
        </w:rPr>
        <w:t>particular_</w:t>
      </w:r>
    </w:p>
    <w:p w14:paraId="51EB98C4" w14:textId="77777777" w:rsidR="0027373D" w:rsidRPr="00107A28" w:rsidRDefault="003C776A">
      <w:pPr>
        <w:spacing w:before="37"/>
        <w:rPr>
          <w:rFonts w:ascii="Arial" w:eastAsia="Arial" w:hAnsi="Arial" w:cs="Arial"/>
          <w:sz w:val="22"/>
          <w:szCs w:val="22"/>
          <w:lang w:val="es-ES"/>
        </w:rPr>
      </w:pPr>
      <w:r w:rsidRPr="00107A28">
        <w:rPr>
          <w:rFonts w:ascii="Arial" w:eastAsia="Arial" w:hAnsi="Arial" w:cs="Arial"/>
          <w:sz w:val="22"/>
          <w:szCs w:val="22"/>
          <w:lang w:val="es-ES"/>
        </w:rPr>
        <w:t>codigo</w:t>
      </w:r>
    </w:p>
    <w:p w14:paraId="56507BC1" w14:textId="77777777" w:rsidR="0027373D" w:rsidRPr="00107A28" w:rsidRDefault="003C776A">
      <w:pPr>
        <w:spacing w:before="32" w:line="275" w:lineRule="auto"/>
        <w:ind w:left="1366" w:right="-38" w:hanging="1366"/>
        <w:rPr>
          <w:rFonts w:ascii="Arial" w:eastAsia="Arial" w:hAnsi="Arial" w:cs="Arial"/>
          <w:sz w:val="22"/>
          <w:szCs w:val="22"/>
          <w:lang w:val="es-ES"/>
        </w:rPr>
      </w:pPr>
      <w:r w:rsidRPr="00107A28">
        <w:rPr>
          <w:lang w:val="es-ES"/>
        </w:rPr>
        <w:br w:type="column"/>
      </w:r>
      <w:r w:rsidRPr="00107A28">
        <w:rPr>
          <w:rFonts w:ascii="Arial" w:eastAsia="Arial" w:hAnsi="Arial" w:cs="Arial"/>
          <w:b/>
          <w:sz w:val="22"/>
          <w:szCs w:val="22"/>
          <w:lang w:val="es-ES"/>
        </w:rPr>
        <w:t>particular      codigo_part icular</w:t>
      </w:r>
    </w:p>
    <w:p w14:paraId="68A8922C" w14:textId="77777777" w:rsidR="0027373D" w:rsidRPr="00107A28" w:rsidRDefault="003C776A">
      <w:pPr>
        <w:spacing w:before="32" w:line="275" w:lineRule="auto"/>
        <w:ind w:right="131"/>
        <w:rPr>
          <w:rFonts w:ascii="Arial" w:eastAsia="Arial" w:hAnsi="Arial" w:cs="Arial"/>
          <w:sz w:val="22"/>
          <w:szCs w:val="22"/>
          <w:lang w:val="es-ES"/>
        </w:rPr>
        <w:sectPr w:rsidR="0027373D" w:rsidRPr="00107A28">
          <w:type w:val="continuous"/>
          <w:pgSz w:w="11920" w:h="16840"/>
          <w:pgMar w:top="1320" w:right="1680" w:bottom="280" w:left="1440" w:header="720" w:footer="720" w:gutter="0"/>
          <w:cols w:num="4" w:space="720" w:equalWidth="0">
            <w:col w:w="1863" w:space="228"/>
            <w:col w:w="1031" w:space="198"/>
            <w:col w:w="2627" w:space="224"/>
            <w:col w:w="2629"/>
          </w:cols>
        </w:sectPr>
      </w:pPr>
      <w:r w:rsidRPr="00107A28">
        <w:rPr>
          <w:lang w:val="es-ES"/>
        </w:rPr>
        <w:br w:type="column"/>
      </w:r>
      <w:r w:rsidRPr="00107A28">
        <w:rPr>
          <w:rFonts w:ascii="Arial" w:eastAsia="Arial" w:hAnsi="Arial" w:cs="Arial"/>
          <w:sz w:val="22"/>
          <w:szCs w:val="22"/>
          <w:lang w:val="es-ES"/>
        </w:rPr>
        <w:t>Clave foránea de la tabla clasificacion de edades.</w:t>
      </w:r>
    </w:p>
    <w:p w14:paraId="25FC93E1" w14:textId="77777777" w:rsidR="0027373D" w:rsidRPr="00107A28" w:rsidRDefault="0027373D">
      <w:pPr>
        <w:spacing w:line="200" w:lineRule="exact"/>
        <w:rPr>
          <w:lang w:val="es-ES"/>
        </w:rPr>
      </w:pPr>
    </w:p>
    <w:p w14:paraId="65C1D5CF" w14:textId="77777777" w:rsidR="0027373D" w:rsidRPr="00107A28" w:rsidRDefault="0027373D">
      <w:pPr>
        <w:spacing w:before="15" w:line="220" w:lineRule="exact"/>
        <w:rPr>
          <w:sz w:val="22"/>
          <w:szCs w:val="22"/>
          <w:lang w:val="es-ES"/>
        </w:rPr>
        <w:sectPr w:rsidR="0027373D" w:rsidRPr="00107A28">
          <w:type w:val="continuous"/>
          <w:pgSz w:w="11920" w:h="16840"/>
          <w:pgMar w:top="1320" w:right="1680" w:bottom="280" w:left="1440" w:header="720" w:footer="720" w:gutter="0"/>
          <w:cols w:space="720"/>
        </w:sectPr>
      </w:pPr>
    </w:p>
    <w:p w14:paraId="58345372" w14:textId="77777777" w:rsidR="0027373D" w:rsidRDefault="003C776A">
      <w:pPr>
        <w:spacing w:before="32" w:line="275" w:lineRule="auto"/>
        <w:ind w:left="111" w:right="-38"/>
        <w:jc w:val="both"/>
        <w:rPr>
          <w:rFonts w:ascii="Arial" w:eastAsia="Arial" w:hAnsi="Arial" w:cs="Arial"/>
          <w:sz w:val="22"/>
          <w:szCs w:val="22"/>
        </w:rPr>
      </w:pPr>
      <w:r>
        <w:pict w14:anchorId="593C4566">
          <v:group id="_x0000_s2395" alt="" style="position:absolute;left:0;text-align:left;margin-left:70.9pt;margin-top:569.55pt;width:446.55pt;height:185.4pt;z-index:-7366;mso-position-horizontal-relative:page;mso-position-vertical-relative:page" coordorigin="1418,11391" coordsize="8931,3708">
            <v:shape id="_x0000_s2396" alt="" style="position:absolute;left:1460;top:11522;width:1970;height:821" coordorigin="1460,11522" coordsize="1970,821" path="m1460,12343r1970,l3430,11522r-1970,l1460,12343xe" fillcolor="#ec7c30" stroked="f">
              <v:path arrowok="t"/>
            </v:shape>
            <v:shape id="_x0000_s2397" alt="" style="position:absolute;left:1551;top:11522;width:1781;height:770" coordorigin="1551,11522" coordsize="1781,770" path="m1551,12292r1781,l3332,11522r-1781,l1551,12292xe" fillcolor="#ec7c30" stroked="f">
              <v:path arrowok="t"/>
            </v:shape>
            <v:shape id="_x0000_s2398" alt="" style="position:absolute;left:3430;top:11421;width:1232;height:922" coordorigin="3430,11421" coordsize="1232,922" path="m3430,12343r1232,l4662,11421r-1232,l3430,12343xe" fillcolor="#ec7c30" stroked="f">
              <v:path arrowok="t"/>
            </v:shape>
            <v:shape id="_x0000_s2399" alt="" style="position:absolute;left:3531;top:11522;width:1030;height:530" coordorigin="3531,11522" coordsize="1030,530" path="m3531,12052r1030,l4561,11522r-1030,l3531,12052xe" fillcolor="#ec7c30" stroked="f">
              <v:path arrowok="t"/>
            </v:shape>
            <v:shape id="_x0000_s2400" alt="" style="position:absolute;left:4662;top:11421;width:1364;height:922" coordorigin="4662,11421" coordsize="1364,922" path="m4662,12343r1363,l6025,11421r-1363,l4662,12343xe" fillcolor="#ec7c30" stroked="f">
              <v:path arrowok="t"/>
            </v:shape>
            <v:shape id="_x0000_s2401" alt="" style="position:absolute;left:4760;top:11522;width:1166;height:530" coordorigin="4760,11522" coordsize="1166,530" path="m4760,12052r1167,l5927,11522r-1167,l4760,12052xe" fillcolor="#ec7c30" stroked="f">
              <v:path arrowok="t"/>
            </v:shape>
            <v:shape id="_x0000_s2402" alt="" style="position:absolute;left:4760;top:12052;width:1166;height:290" coordorigin="4760,12052" coordsize="1166,290" path="m4760,12343r1167,l5927,12052r-1167,l4760,12343xe" fillcolor="#ec7c30" stroked="f">
              <v:path arrowok="t"/>
            </v:shape>
            <v:shape id="_x0000_s2403" alt="" style="position:absolute;left:6025;top:11421;width:1486;height:922" coordorigin="6025,11421" coordsize="1486,922" path="m6025,12343r1486,l7511,11421r-1486,l6025,12343xe" fillcolor="#ec7c30" stroked="f">
              <v:path arrowok="t"/>
            </v:shape>
            <v:shape id="_x0000_s2404" alt="" style="position:absolute;left:6126;top:11522;width:1286;height:530" coordorigin="6126,11522" coordsize="1286,530" path="m6126,12052r1287,l7413,11522r-1287,l6126,12052xe" fillcolor="#ec7c30" stroked="f">
              <v:path arrowok="t"/>
            </v:shape>
            <v:shape id="_x0000_s2405" alt="" style="position:absolute;left:6126;top:12052;width:1286;height:290" coordorigin="6126,12052" coordsize="1286,290" path="m6126,12343r1287,l7413,12052r-1287,l6126,12343xe" fillcolor="#ec7c30" stroked="f">
              <v:path arrowok="t"/>
            </v:shape>
            <v:shape id="_x0000_s2406" alt="" style="position:absolute;left:7511;top:11522;width:2796;height:821" coordorigin="7511,11522" coordsize="2796,821" path="m7511,12343r2796,l10307,11522r-2796,l7511,12343xe" fillcolor="#ec7c30" stroked="f">
              <v:path arrowok="t"/>
            </v:shape>
            <v:shape id="_x0000_s2407" alt="" style="position:absolute;left:7612;top:11522;width:2604;height:530" coordorigin="7612,11522" coordsize="2604,530" path="m7612,12052r2604,l10216,11522r-2604,l7612,12052xe" fillcolor="#ec7c30" stroked="f">
              <v:path arrowok="t"/>
            </v:shape>
            <v:shape id="_x0000_s2408" alt="" style="position:absolute;left:1460;top:11412;width:1970;height:0" coordorigin="1460,11412" coordsize="1970,0" path="m1460,11412r1970,e" filled="f" strokecolor="#ec7c30" strokeweight="1.06pt">
              <v:path arrowok="t"/>
            </v:shape>
            <v:shape id="_x0000_s2409" alt="" style="position:absolute;left:1460;top:11421;width:1970;height:101" coordorigin="1460,11421" coordsize="1970,101" path="m1460,11522r1970,l3430,11421r-1970,l1460,11522xe" fillcolor="#ec7c30" stroked="f">
              <v:path arrowok="t"/>
            </v:shape>
            <v:shape id="_x0000_s2410" alt="" style="position:absolute;left:3440;top:11402;width:0;height:120" coordorigin="3440,11402" coordsize="0,120" path="m3440,11402r,120e" filled="f" strokecolor="#ec7c30" strokeweight="1.06pt">
              <v:path arrowok="t"/>
            </v:shape>
            <v:shape id="_x0000_s2411" alt="" style="position:absolute;left:3449;top:11412;width:1212;height:0" coordorigin="3449,11412" coordsize="1212,0" path="m3449,11412r1213,e" filled="f" strokecolor="#ec7c30" strokeweight="1.06pt">
              <v:path arrowok="t"/>
            </v:shape>
            <v:shape id="_x0000_s2412" alt="" style="position:absolute;left:3449;top:11421;width:1212;height:101" coordorigin="3449,11421" coordsize="1212,101" path="m3449,11522r1213,l4662,11421r-1213,l3449,11522xe" fillcolor="#ec7c30" stroked="f">
              <v:path arrowok="t"/>
            </v:shape>
            <v:shape id="_x0000_s2413" alt="" style="position:absolute;left:4671;top:11402;width:0;height:120" coordorigin="4671,11402" coordsize="0,120" path="m4671,11402r,120e" filled="f" strokecolor="#ec7c30" strokeweight="1.06pt">
              <v:path arrowok="t"/>
            </v:shape>
            <v:shape id="_x0000_s2414" alt="" style="position:absolute;left:4681;top:11412;width:1344;height:0" coordorigin="4681,11412" coordsize="1344,0" path="m4681,11412r1344,e" filled="f" strokecolor="#ec7c30" strokeweight="1.06pt">
              <v:path arrowok="t"/>
            </v:shape>
            <v:shape id="_x0000_s2415" alt="" style="position:absolute;left:4681;top:11421;width:1344;height:101" coordorigin="4681,11421" coordsize="1344,101" path="m4681,11522r1344,l6025,11421r-1344,l4681,11522xe" fillcolor="#ec7c30" stroked="f">
              <v:path arrowok="t"/>
            </v:shape>
            <v:shape id="_x0000_s2416" alt="" style="position:absolute;left:6035;top:11402;width:0;height:120" coordorigin="6035,11402" coordsize="0,120" path="m6035,11402r,120e" filled="f" strokecolor="#ec7c30" strokeweight="1.06pt">
              <v:path arrowok="t"/>
            </v:shape>
            <v:shape id="_x0000_s2417" alt="" style="position:absolute;left:6045;top:11412;width:1466;height:0" coordorigin="6045,11412" coordsize="1466,0" path="m6045,11412r1466,e" filled="f" strokecolor="#ec7c30" strokeweight="1.06pt">
              <v:path arrowok="t"/>
            </v:shape>
            <v:shape id="_x0000_s2418" alt="" style="position:absolute;left:6045;top:11421;width:1466;height:101" coordorigin="6045,11421" coordsize="1466,101" path="m6045,11522r1466,l7511,11421r-1466,l6045,11522xe" fillcolor="#ec7c30" stroked="f">
              <v:path arrowok="t"/>
            </v:shape>
            <v:shape id="_x0000_s2419" alt="" style="position:absolute;left:7521;top:11402;width:0;height:120" coordorigin="7521,11402" coordsize="0,120" path="m7521,11402r,120e" filled="f" strokecolor="#ec7c30" strokeweight="1.06pt">
              <v:path arrowok="t"/>
            </v:shape>
            <v:shape id="_x0000_s2420" alt="" style="position:absolute;left:7530;top:11412;width:2777;height:0" coordorigin="7530,11412" coordsize="2777,0" path="m7530,11412r2777,e" filled="f" strokecolor="#ec7c30" strokeweight="1.06pt">
              <v:path arrowok="t"/>
            </v:shape>
            <v:shape id="_x0000_s2421" alt="" style="position:absolute;left:7530;top:11421;width:2777;height:101" coordorigin="7530,11421" coordsize="2777,101" path="m7530,11522r2777,l10307,11421r-2777,l7530,11522xe" fillcolor="#ec7c30" stroked="f">
              <v:path arrowok="t"/>
            </v:shape>
            <v:shape id="_x0000_s2422" alt="" style="position:absolute;left:1450;top:12343;width:1980;height:101" coordorigin="1450,12343" coordsize="1980,101" path="m1450,12444r1980,l3430,12343r-1980,l1450,12444xe" fillcolor="#ec7c30" stroked="f">
              <v:path arrowok="t"/>
            </v:shape>
            <v:shape id="_x0000_s2423" alt="" style="position:absolute;left:3430;top:12343;width:1232;height:101" coordorigin="3430,12343" coordsize="1232,101" path="m3430,12444r1232,l4662,12343r-1232,l3430,12444xe" fillcolor="#ec7c30" stroked="f">
              <v:path arrowok="t"/>
            </v:shape>
            <v:shape id="_x0000_s2424" alt="" style="position:absolute;left:4662;top:12343;width:1364;height:101" coordorigin="4662,12343" coordsize="1364,101" path="m4662,12444r1363,l6025,12343r-1363,l4662,12444xe" fillcolor="#ec7c30" stroked="f">
              <v:path arrowok="t"/>
            </v:shape>
            <v:shape id="_x0000_s2425" alt="" style="position:absolute;left:6025;top:12343;width:1486;height:101" coordorigin="6025,12343" coordsize="1486,101" path="m6025,12444r1486,l7511,12343r-1486,l6025,12444xe" fillcolor="#ec7c30" stroked="f">
              <v:path arrowok="t"/>
            </v:shape>
            <v:shape id="_x0000_s2426" alt="" style="position:absolute;left:7511;top:12343;width:2806;height:101" coordorigin="7511,12343" coordsize="2806,101" path="m7511,12444r2806,l10317,12343r-2806,l7511,12444xe" fillcolor="#ec7c30" stroked="f">
              <v:path arrowok="t"/>
            </v:shape>
            <v:shape id="_x0000_s2427" alt="" style="position:absolute;left:1460;top:12444;width:1961;height:1212" coordorigin="1460,12444" coordsize="1961,1212" path="m1460,13656r1960,l3420,12444r-1960,l1460,13656xe" fillcolor="#fae3d4" stroked="f">
              <v:path arrowok="t"/>
            </v:shape>
            <v:shape id="_x0000_s2428" alt="" style="position:absolute;left:1551;top:12544;width:1781;height:530" coordorigin="1551,12544" coordsize="1781,530" path="m1551,13075r1781,l3332,12544r-1781,l1551,13075xe" fillcolor="#fae3d4" stroked="f">
              <v:path arrowok="t"/>
            </v:shape>
            <v:shape id="_x0000_s2429" alt="" style="position:absolute;left:1551;top:13075;width:1781;height:290" coordorigin="1551,13075" coordsize="1781,290" path="m1551,13365r1781,l3332,13075r-1781,l1551,13365xe" fillcolor="#fae3d4" stroked="f">
              <v:path arrowok="t"/>
            </v:shape>
            <v:shape id="_x0000_s2430" alt="" style="position:absolute;left:1551;top:13365;width:1781;height:290" coordorigin="1551,13365" coordsize="1781,290" path="m1551,13656r1781,l3332,13365r-1781,l1551,13656xe" fillcolor="#fae3d4" stroked="f">
              <v:path arrowok="t"/>
            </v:shape>
            <v:shape id="_x0000_s2431" alt="" style="position:absolute;left:3430;top:12444;width:1222;height:1212" coordorigin="3430,12444" coordsize="1222,1212" path="m3430,13656r1222,l4652,12444r-1222,l3430,13656xe" fillcolor="#fae3d4" stroked="f">
              <v:path arrowok="t"/>
            </v:shape>
            <v:shape id="_x0000_s2432" alt="" style="position:absolute;left:3531;top:12544;width:1030;height:530" coordorigin="3531,12544" coordsize="1030,530" path="m3531,13075r1030,l4561,12544r-1030,l3531,13075xe" fillcolor="#fae3d4" stroked="f">
              <v:path arrowok="t"/>
            </v:shape>
            <v:shape id="_x0000_s2433" alt="" style="position:absolute;left:3531;top:13075;width:1030;height:290" coordorigin="3531,13075" coordsize="1030,290" path="m3531,13365r1030,l4561,13075r-1030,l3531,13365xe" fillcolor="#fae3d4" stroked="f">
              <v:path arrowok="t"/>
            </v:shape>
            <v:shape id="_x0000_s2434" alt="" style="position:absolute;left:4662;top:12444;width:1354;height:1212" coordorigin="4662,12444" coordsize="1354,1212" path="m4662,13656r1354,l6016,12444r-1354,l4662,13656xe" fillcolor="#fae3d4" stroked="f">
              <v:path arrowok="t"/>
            </v:shape>
            <v:shape id="_x0000_s2435" alt="" style="position:absolute;left:4760;top:12544;width:1166;height:530" coordorigin="4760,12544" coordsize="1166,530" path="m4760,13075r1167,l5927,12544r-1167,l4760,13075xe" fillcolor="#fae3d4" stroked="f">
              <v:path arrowok="t"/>
            </v:shape>
            <v:shape id="_x0000_s2436" alt="" style="position:absolute;left:6025;top:12444;width:1476;height:1212" coordorigin="6025,12444" coordsize="1476,1212" path="m6025,13656r1476,l7501,12444r-1476,l6025,13656xe" fillcolor="#fae3d4" stroked="f">
              <v:path arrowok="t"/>
            </v:shape>
            <v:shape id="_x0000_s2437" alt="" style="position:absolute;left:6126;top:12544;width:1286;height:530" coordorigin="6126,12544" coordsize="1286,530" path="m6126,13075r1287,l7413,12544r-1287,l6126,13075xe" fillcolor="#fae3d4" stroked="f">
              <v:path arrowok="t"/>
            </v:shape>
            <v:shape id="_x0000_s2438" alt="" style="position:absolute;left:6126;top:13075;width:1286;height:290" coordorigin="6126,13075" coordsize="1286,290" path="m6126,13365r1287,l7413,13075r-1287,l6126,13365xe" fillcolor="#fae3d4" stroked="f">
              <v:path arrowok="t"/>
            </v:shape>
            <v:shape id="_x0000_s2439" alt="" style="position:absolute;left:7511;top:12444;width:2796;height:1212" coordorigin="7511,12444" coordsize="2796,1212" path="m7511,13656r2796,l10307,12444r-2796,l7511,13656xe" fillcolor="#fae3d4" stroked="f">
              <v:path arrowok="t"/>
            </v:shape>
            <v:shape id="_x0000_s2440" alt="" style="position:absolute;left:7612;top:12544;width:2604;height:530" coordorigin="7612,12544" coordsize="2604,530" path="m7612,13075r2604,l10216,12544r-2604,l7612,13075xe" fillcolor="#fae3d4" stroked="f">
              <v:path arrowok="t"/>
            </v:shape>
            <v:shape id="_x0000_s2441" alt="" style="position:absolute;left:7612;top:13075;width:2604;height:290" coordorigin="7612,13075" coordsize="2604,290" path="m7612,13365r2604,l10216,13075r-2604,l7612,13365xe" fillcolor="#fae3d4" stroked="f">
              <v:path arrowok="t"/>
            </v:shape>
            <v:shape id="_x0000_s2442" alt="" style="position:absolute;left:1450;top:11402;width:0;height:1142" coordorigin="1450,11402" coordsize="0,1142" path="m1450,11402r,1142e" filled="f" strokecolor="#ec7c30" strokeweight="1.06pt">
              <v:path arrowok="t"/>
            </v:shape>
            <v:shape id="_x0000_s2443" alt="" style="position:absolute;left:1460;top:12453;width:1961;height:0" coordorigin="1460,12453" coordsize="1961,0" path="m1460,12453r1960,e" filled="f" strokecolor="#ec7c30" strokeweight=".37392mm">
              <v:path arrowok="t"/>
            </v:shape>
            <v:shape id="_x0000_s2444" alt="" style="position:absolute;left:1460;top:12504;width:1961;height:0" coordorigin="1460,12504" coordsize="1961,0" path="m1460,12504r1960,e" filled="f" strokecolor="#fae3d4" strokeweight="4.18pt">
              <v:path arrowok="t"/>
            </v:shape>
            <v:shape id="_x0000_s2445" alt="" style="position:absolute;left:3430;top:12463;width:0;height:82" coordorigin="3430,12463" coordsize="0,82" path="m3430,12463r,81e" filled="f" strokecolor="#f4af83" strokeweight="1.06pt">
              <v:path arrowok="t"/>
            </v:shape>
            <v:shape id="_x0000_s2446" alt="" style="position:absolute;left:3420;top:12453;width:19;height:0" coordorigin="3420,12453" coordsize="19,0" path="m3420,12453r20,e" filled="f" strokecolor="#ec7c30" strokeweight=".37392mm">
              <v:path arrowok="t"/>
            </v:shape>
            <v:shape id="_x0000_s2447" alt="" style="position:absolute;left:3449;top:12463;width:0;height:82" coordorigin="3449,12463" coordsize="0,82" path="m3449,12463r,81e" filled="f" strokecolor="#fae3d4" strokeweight="1.06pt">
              <v:path arrowok="t"/>
            </v:shape>
            <v:shape id="_x0000_s2448" alt="" style="position:absolute;left:3440;top:12453;width:19;height:0" coordorigin="3440,12453" coordsize="19,0" path="m3440,12453r19,e" filled="f" strokecolor="#ec7c30" strokeweight=".37392mm">
              <v:path arrowok="t"/>
            </v:shape>
            <v:shape id="_x0000_s2449" alt="" style="position:absolute;left:3459;top:12453;width:1193;height:0" coordorigin="3459,12453" coordsize="1193,0" path="m3459,12453r1193,e" filled="f" strokecolor="#ec7c30" strokeweight=".37392mm">
              <v:path arrowok="t"/>
            </v:shape>
            <v:shape id="_x0000_s2450" alt="" style="position:absolute;left:3459;top:12504;width:1193;height:0" coordorigin="3459,12504" coordsize="1193,0" path="m3459,12504r1193,e" filled="f" strokecolor="#fae3d4" strokeweight="4.18pt">
              <v:path arrowok="t"/>
            </v:shape>
            <v:shape id="_x0000_s2451" alt="" style="position:absolute;left:4662;top:12463;width:0;height:82" coordorigin="4662,12463" coordsize="0,82" path="m4662,12463r,81e" filled="f" strokecolor="#f4af83" strokeweight="1.06pt">
              <v:path arrowok="t"/>
            </v:shape>
            <v:shape id="_x0000_s2452" alt="" style="position:absolute;left:4652;top:12453;width:19;height:0" coordorigin="4652,12453" coordsize="19,0" path="m4652,12453r19,e" filled="f" strokecolor="#ec7c30" strokeweight=".37392mm">
              <v:path arrowok="t"/>
            </v:shape>
            <v:shape id="_x0000_s2453" alt="" style="position:absolute;left:4681;top:12463;width:0;height:82" coordorigin="4681,12463" coordsize="0,82" path="m4681,12463r,81e" filled="f" strokecolor="#fae3d4" strokeweight="1.06pt">
              <v:path arrowok="t"/>
            </v:shape>
            <v:shape id="_x0000_s2454" alt="" style="position:absolute;left:4671;top:12453;width:19;height:0" coordorigin="4671,12453" coordsize="19,0" path="m4671,12453r20,e" filled="f" strokecolor="#ec7c30" strokeweight=".37392mm">
              <v:path arrowok="t"/>
            </v:shape>
            <v:shape id="_x0000_s2455" alt="" style="position:absolute;left:4691;top:12453;width:1325;height:0" coordorigin="4691,12453" coordsize="1325,0" path="m4691,12453r1325,e" filled="f" strokecolor="#ec7c30" strokeweight=".37392mm">
              <v:path arrowok="t"/>
            </v:shape>
            <v:shape id="_x0000_s2456" alt="" style="position:absolute;left:4691;top:12504;width:1325;height:0" coordorigin="4691,12504" coordsize="1325,0" path="m4691,12504r1325,e" filled="f" strokecolor="#fae3d4" strokeweight="4.18pt">
              <v:path arrowok="t"/>
            </v:shape>
            <v:shape id="_x0000_s2457" alt="" style="position:absolute;left:6025;top:12463;width:0;height:82" coordorigin="6025,12463" coordsize="0,82" path="m6025,12463r,81e" filled="f" strokecolor="#f4af83" strokeweight="1.06pt">
              <v:path arrowok="t"/>
            </v:shape>
            <v:shape id="_x0000_s2458" alt="" style="position:absolute;left:6016;top:12453;width:19;height:0" coordorigin="6016,12453" coordsize="19,0" path="m6016,12453r19,e" filled="f" strokecolor="#ec7c30" strokeweight=".37392mm">
              <v:path arrowok="t"/>
            </v:shape>
            <v:shape id="_x0000_s2459" alt="" style="position:absolute;left:6045;top:12463;width:0;height:82" coordorigin="6045,12463" coordsize="0,82" path="m6045,12463r,81e" filled="f" strokecolor="#fae3d4" strokeweight="1.06pt">
              <v:path arrowok="t"/>
            </v:shape>
            <v:shape id="_x0000_s2460" alt="" style="position:absolute;left:6035;top:12453;width:19;height:0" coordorigin="6035,12453" coordsize="19,0" path="m6035,12453r19,e" filled="f" strokecolor="#ec7c30" strokeweight=".37392mm">
              <v:path arrowok="t"/>
            </v:shape>
            <v:shape id="_x0000_s2461" alt="" style="position:absolute;left:6054;top:12453;width:1447;height:0" coordorigin="6054,12453" coordsize="1447,0" path="m6054,12453r1447,e" filled="f" strokecolor="#ec7c30" strokeweight=".37392mm">
              <v:path arrowok="t"/>
            </v:shape>
            <v:shape id="_x0000_s2462" alt="" style="position:absolute;left:6054;top:12504;width:1447;height:0" coordorigin="6054,12504" coordsize="1447,0" path="m6054,12504r1447,e" filled="f" strokecolor="#fae3d4" strokeweight="4.18pt">
              <v:path arrowok="t"/>
            </v:shape>
            <v:shape id="_x0000_s2463" alt="" style="position:absolute;left:7511;top:12463;width:0;height:82" coordorigin="7511,12463" coordsize="0,82" path="m7511,12463r,81e" filled="f" strokecolor="#f4af83" strokeweight="1.06pt">
              <v:path arrowok="t"/>
            </v:shape>
            <v:shape id="_x0000_s2464" alt="" style="position:absolute;left:7501;top:12453;width:19;height:0" coordorigin="7501,12453" coordsize="19,0" path="m7501,12453r20,e" filled="f" strokecolor="#ec7c30" strokeweight=".37392mm">
              <v:path arrowok="t"/>
            </v:shape>
            <v:shape id="_x0000_s2465" alt="" style="position:absolute;left:7530;top:12463;width:0;height:82" coordorigin="7530,12463" coordsize="0,82" path="m7530,12463r,81e" filled="f" strokecolor="#fae3d4" strokeweight="1.06pt">
              <v:path arrowok="t"/>
            </v:shape>
            <v:shape id="_x0000_s2466" alt="" style="position:absolute;left:7521;top:12453;width:19;height:0" coordorigin="7521,12453" coordsize="19,0" path="m7521,12453r19,e" filled="f" strokecolor="#ec7c30" strokeweight=".37392mm">
              <v:path arrowok="t"/>
            </v:shape>
            <v:shape id="_x0000_s2467" alt="" style="position:absolute;left:7540;top:12453;width:2768;height:0" coordorigin="7540,12453" coordsize="2768,0" path="m7540,12453r2767,e" filled="f" strokecolor="#ec7c30" strokeweight=".37392mm">
              <v:path arrowok="t"/>
            </v:shape>
            <v:shape id="_x0000_s2468" alt="" style="position:absolute;left:7540;top:12504;width:2768;height:0" coordorigin="7540,12504" coordsize="2768,0" path="m7540,12504r2767,e" filled="f" strokecolor="#fae3d4" strokeweight="4.18pt">
              <v:path arrowok="t"/>
            </v:shape>
            <v:shape id="_x0000_s2469" alt="" style="position:absolute;left:10317;top:11402;width:0;height:1142" coordorigin="10317,11402" coordsize="0,1142" path="m10317,11402r,1142e" filled="f" strokecolor="#ec7c30" strokeweight="1.06pt">
              <v:path arrowok="t"/>
            </v:shape>
            <v:shape id="_x0000_s2470" alt="" style="position:absolute;left:1450;top:13656;width:1980;height:101" coordorigin="1450,13656" coordsize="1980,101" path="m1450,13756r1980,l3430,13656r-1980,l1450,13756xe" fillcolor="#fae3d4" stroked="f">
              <v:path arrowok="t"/>
            </v:shape>
            <v:shape id="_x0000_s2471" alt="" style="position:absolute;left:1450;top:12544;width:0;height:1212" coordorigin="1450,12544" coordsize="0,1212" path="m1450,12544r,1212e" filled="f" strokecolor="#f4af83" strokeweight="1.06pt">
              <v:path arrowok="t"/>
            </v:shape>
            <v:shape id="_x0000_s2472" alt="" style="position:absolute;left:3430;top:13656;width:1232;height:101" coordorigin="3430,13656" coordsize="1232,101" path="m3430,13756r1232,l4662,13656r-1232,l3430,13756xe" fillcolor="#fae3d4" stroked="f">
              <v:path arrowok="t"/>
            </v:shape>
            <v:shape id="_x0000_s2473" alt="" style="position:absolute;left:3430;top:12544;width:0;height:1212" coordorigin="3430,12544" coordsize="0,1212" path="m3430,12544r,1212e" filled="f" strokecolor="#f4af83" strokeweight="1.06pt">
              <v:path arrowok="t"/>
            </v:shape>
            <v:shape id="_x0000_s2474" alt="" style="position:absolute;left:4662;top:13656;width:1364;height:101" coordorigin="4662,13656" coordsize="1364,101" path="m4662,13756r1363,l6025,13656r-1363,l4662,13756xe" fillcolor="#fae3d4" stroked="f">
              <v:path arrowok="t"/>
            </v:shape>
            <v:shape id="_x0000_s2475" alt="" style="position:absolute;left:4662;top:12544;width:0;height:1212" coordorigin="4662,12544" coordsize="0,1212" path="m4662,12544r,1212e" filled="f" strokecolor="#f4af83" strokeweight="1.06pt">
              <v:path arrowok="t"/>
            </v:shape>
            <v:shape id="_x0000_s2476" alt="" style="position:absolute;left:6025;top:13656;width:1486;height:101" coordorigin="6025,13656" coordsize="1486,101" path="m6025,13756r1486,l7511,13656r-1486,l6025,13756xe" fillcolor="#fae3d4" stroked="f">
              <v:path arrowok="t"/>
            </v:shape>
            <v:shape id="_x0000_s2477" alt="" style="position:absolute;left:6025;top:12544;width:0;height:1212" coordorigin="6025,12544" coordsize="0,1212" path="m6025,12544r,1212e" filled="f" strokecolor="#f4af83" strokeweight="1.06pt">
              <v:path arrowok="t"/>
            </v:shape>
            <v:shape id="_x0000_s2478" alt="" style="position:absolute;left:7511;top:13656;width:2806;height:101" coordorigin="7511,13656" coordsize="2806,101" path="m7511,13756r2806,l10317,13656r-2806,l7511,13756xe" fillcolor="#fae3d4" stroked="f">
              <v:path arrowok="t"/>
            </v:shape>
            <v:shape id="_x0000_s2479" alt="" style="position:absolute;left:7511;top:12544;width:0;height:1212" coordorigin="7511,12544" coordsize="0,1212" path="m7511,12544r,1212e" filled="f" strokecolor="#f4af83" strokeweight="1.06pt">
              <v:path arrowok="t"/>
            </v:shape>
            <v:shape id="_x0000_s2480" alt="" style="position:absolute;left:10317;top:12544;width:0;height:1212" coordorigin="10317,12544" coordsize="0,1212" path="m10317,12544r,1212e" filled="f" strokecolor="#f4af83" strokeweight="1.06pt">
              <v:path arrowok="t"/>
            </v:shape>
            <v:shape id="_x0000_s2481" alt="" style="position:absolute;left:1460;top:13756;width:1961;height:1212" coordorigin="1460,13756" coordsize="1961,1212" path="m1460,14969r1960,l3420,13756r-1960,l1460,14969xe" fillcolor="#fae3d4" stroked="f">
              <v:path arrowok="t"/>
            </v:shape>
            <v:shape id="_x0000_s2482" alt="" style="position:absolute;left:1551;top:13857;width:1781;height:531" coordorigin="1551,13857" coordsize="1781,531" path="m1551,14388r1781,l3332,13857r-1781,l1551,14388xe" fillcolor="#fae3d4" stroked="f">
              <v:path arrowok="t"/>
            </v:shape>
            <v:shape id="_x0000_s2483" alt="" style="position:absolute;left:1551;top:14388;width:1781;height:290" coordorigin="1551,14388" coordsize="1781,290" path="m1551,14678r1781,l3332,14388r-1781,l1551,14678xe" fillcolor="#fae3d4" stroked="f">
              <v:path arrowok="t"/>
            </v:shape>
            <v:shape id="_x0000_s2484" alt="" style="position:absolute;left:1551;top:14678;width:1781;height:290" coordorigin="1551,14678" coordsize="1781,290" path="m1551,14969r1781,l3332,14678r-1781,l1551,14969xe" fillcolor="#fae3d4" stroked="f">
              <v:path arrowok="t"/>
            </v:shape>
            <v:shape id="_x0000_s2485" alt="" style="position:absolute;left:3430;top:13756;width:1222;height:1212" coordorigin="3430,13756" coordsize="1222,1212" path="m3430,14969r1222,l4652,13756r-1222,l3430,14969xe" fillcolor="#fae3d4" stroked="f">
              <v:path arrowok="t"/>
            </v:shape>
            <v:shape id="_x0000_s2486" alt="" style="position:absolute;left:3531;top:13857;width:1030;height:531" coordorigin="3531,13857" coordsize="1030,531" path="m3531,14388r1030,l4561,13857r-1030,l3531,14388xe" fillcolor="#fae3d4" stroked="f">
              <v:path arrowok="t"/>
            </v:shape>
            <v:shape id="_x0000_s2487" alt="" style="position:absolute;left:3531;top:14388;width:1030;height:290" coordorigin="3531,14388" coordsize="1030,290" path="m3531,14678r1030,l4561,14388r-1030,l3531,14678xe" fillcolor="#fae3d4" stroked="f">
              <v:path arrowok="t"/>
            </v:shape>
            <v:shape id="_x0000_s2488" alt="" style="position:absolute;left:4662;top:13756;width:1354;height:1212" coordorigin="4662,13756" coordsize="1354,1212" path="m4662,14969r1354,l6016,13756r-1354,l4662,14969xe" fillcolor="#fae3d4" stroked="f">
              <v:path arrowok="t"/>
            </v:shape>
            <v:shape id="_x0000_s2489" alt="" style="position:absolute;left:4760;top:13857;width:1166;height:531" coordorigin="4760,13857" coordsize="1166,531" path="m4760,14388r1167,l5927,13857r-1167,l4760,14388xe" fillcolor="#fae3d4" stroked="f">
              <v:path arrowok="t"/>
            </v:shape>
            <v:shape id="_x0000_s2490" alt="" style="position:absolute;left:6025;top:13756;width:1476;height:1212" coordorigin="6025,13756" coordsize="1476,1212" path="m6025,14969r1476,l7501,13756r-1476,l6025,14969xe" fillcolor="#fae3d4" stroked="f">
              <v:path arrowok="t"/>
            </v:shape>
            <v:shape id="_x0000_s2491" alt="" style="position:absolute;left:6126;top:13857;width:1286;height:531" coordorigin="6126,13857" coordsize="1286,531" path="m6126,14388r1287,l7413,13857r-1287,l6126,14388xe" fillcolor="#fae3d4" stroked="f">
              <v:path arrowok="t"/>
            </v:shape>
            <v:shape id="_x0000_s2492" alt="" style="position:absolute;left:6126;top:14388;width:1286;height:290" coordorigin="6126,14388" coordsize="1286,290" path="m6126,14678r1287,l7413,14388r-1287,l6126,14678xe" fillcolor="#fae3d4" stroked="f">
              <v:path arrowok="t"/>
            </v:shape>
            <v:shape id="_x0000_s2493" alt="" style="position:absolute;left:7511;top:13756;width:2796;height:1212" coordorigin="7511,13756" coordsize="2796,1212" path="m7511,14969r2796,l10307,13756r-2796,l7511,14969xe" fillcolor="#fae3d4" stroked="f">
              <v:path arrowok="t"/>
            </v:shape>
            <v:shape id="_x0000_s2494" alt="" style="position:absolute;left:7612;top:13857;width:2604;height:531" coordorigin="7612,13857" coordsize="2604,531" path="m7612,14388r2604,l10216,13857r-2604,l7612,14388xe" fillcolor="#fae3d4" stroked="f">
              <v:path arrowok="t"/>
            </v:shape>
            <v:shape id="_x0000_s2495" alt="" style="position:absolute;left:7612;top:14388;width:2604;height:290" coordorigin="7612,14388" coordsize="2604,290" path="m7612,14678r2604,l10216,14388r-2604,l7612,14678xe" fillcolor="#fae3d4" stroked="f">
              <v:path arrowok="t"/>
            </v:shape>
            <v:shape id="_x0000_s2496" alt="" style="position:absolute;left:1450;top:13756;width:0;height:101" coordorigin="1450,13756" coordsize="0,101" path="m1450,13756r,101e" filled="f" strokecolor="#f4af83" strokeweight="1.06pt">
              <v:path arrowok="t"/>
            </v:shape>
            <v:shape id="_x0000_s2497" alt="" style="position:absolute;left:1460;top:13766;width:1961;height:0" coordorigin="1460,13766" coordsize="1961,0" path="m1460,13766r1960,e" filled="f" strokecolor="#f4af83" strokeweight="1.06pt">
              <v:path arrowok="t"/>
            </v:shape>
            <v:shape id="_x0000_s2498" alt="" style="position:absolute;left:1460;top:13816;width:1961;height:0" coordorigin="1460,13816" coordsize="1961,0" path="m1460,13816r1960,e" filled="f" strokecolor="#fae3d4" strokeweight="4.18pt">
              <v:path arrowok="t"/>
            </v:shape>
            <v:shape id="_x0000_s2499" alt="" style="position:absolute;left:3430;top:13756;width:0;height:101" coordorigin="3430,13756" coordsize="0,101" path="m3430,13756r,101e" filled="f" strokecolor="#f4af83" strokeweight="1.06pt">
              <v:path arrowok="t"/>
            </v:shape>
            <v:shape id="_x0000_s2500" alt="" style="position:absolute;left:3440;top:13766;width:1212;height:0" coordorigin="3440,13766" coordsize="1212,0" path="m3440,13766r1212,e" filled="f" strokecolor="#f4af83" strokeweight="1.06pt">
              <v:path arrowok="t"/>
            </v:shape>
            <v:shape id="_x0000_s2501" alt="" style="position:absolute;left:3440;top:13816;width:1212;height:0" coordorigin="3440,13816" coordsize="1212,0" path="m3440,13816r1212,e" filled="f" strokecolor="#fae3d4" strokeweight="4.18pt">
              <v:path arrowok="t"/>
            </v:shape>
            <v:shape id="_x0000_s2502" alt="" style="position:absolute;left:4662;top:13756;width:0;height:101" coordorigin="4662,13756" coordsize="0,101" path="m4662,13756r,101e" filled="f" strokecolor="#f4af83" strokeweight="1.06pt">
              <v:path arrowok="t"/>
            </v:shape>
            <v:shape id="_x0000_s2503" alt="" style="position:absolute;left:4671;top:13766;width:1344;height:0" coordorigin="4671,13766" coordsize="1344,0" path="m4671,13766r1345,e" filled="f" strokecolor="#f4af83" strokeweight="1.06pt">
              <v:path arrowok="t"/>
            </v:shape>
            <v:shape id="_x0000_s2504" alt="" style="position:absolute;left:4671;top:13816;width:1344;height:0" coordorigin="4671,13816" coordsize="1344,0" path="m4671,13816r1345,e" filled="f" strokecolor="#fae3d4" strokeweight="4.18pt">
              <v:path arrowok="t"/>
            </v:shape>
            <v:shape id="_x0000_s2505" alt="" style="position:absolute;left:6025;top:13756;width:0;height:101" coordorigin="6025,13756" coordsize="0,101" path="m6025,13756r,101e" filled="f" strokecolor="#f4af83" strokeweight="1.06pt">
              <v:path arrowok="t"/>
            </v:shape>
            <v:shape id="_x0000_s2506" alt="" style="position:absolute;left:6035;top:13766;width:1466;height:0" coordorigin="6035,13766" coordsize="1466,0" path="m6035,13766r1466,e" filled="f" strokecolor="#f4af83" strokeweight="1.06pt">
              <v:path arrowok="t"/>
            </v:shape>
            <v:shape id="_x0000_s2507" alt="" style="position:absolute;left:6035;top:13816;width:1466;height:0" coordorigin="6035,13816" coordsize="1466,0" path="m6035,13816r1466,e" filled="f" strokecolor="#fae3d4" strokeweight="4.18pt">
              <v:path arrowok="t"/>
            </v:shape>
            <v:shape id="_x0000_s2508" alt="" style="position:absolute;left:7511;top:13756;width:0;height:101" coordorigin="7511,13756" coordsize="0,101" path="m7511,13756r,101e" filled="f" strokecolor="#f4af83" strokeweight="1.06pt">
              <v:path arrowok="t"/>
            </v:shape>
            <v:shape id="_x0000_s2509" alt="" style="position:absolute;left:7521;top:13766;width:2787;height:0" coordorigin="7521,13766" coordsize="2787,0" path="m7521,13766r2786,e" filled="f" strokecolor="#f4af83" strokeweight="1.06pt">
              <v:path arrowok="t"/>
            </v:shape>
            <v:shape id="_x0000_s2510" alt="" style="position:absolute;left:7521;top:13816;width:2787;height:0" coordorigin="7521,13816" coordsize="2787,0" path="m7521,13816r2786,e" filled="f" strokecolor="#fae3d4" strokeweight="4.18pt">
              <v:path arrowok="t"/>
            </v:shape>
            <v:shape id="_x0000_s2511" alt="" style="position:absolute;left:10317;top:13756;width:0;height:101" coordorigin="10317,13756" coordsize="0,101" path="m10317,13756r,101e" filled="f" strokecolor="#f4af83" strokeweight="1.06pt">
              <v:path arrowok="t"/>
            </v:shape>
            <v:shape id="_x0000_s2512" alt="" style="position:absolute;left:1450;top:14969;width:1980;height:101" coordorigin="1450,14969" coordsize="1980,101" path="m1450,15070r1980,l3430,14969r-1980,l1450,15070xe" fillcolor="#fae3d4" stroked="f">
              <v:path arrowok="t"/>
            </v:shape>
            <v:shape id="_x0000_s2513" alt="" style="position:absolute;left:1450;top:13857;width:0;height:1232" coordorigin="1450,13857" coordsize="0,1232" path="m1450,13857r,1232e" filled="f" strokecolor="#f4af83" strokeweight="1.06pt">
              <v:path arrowok="t"/>
            </v:shape>
            <v:shape id="_x0000_s2514" alt="" style="position:absolute;left:1460;top:15079;width:1961;height:0" coordorigin="1460,15079" coordsize="1961,0" path="m1460,15079r1960,e" filled="f" strokecolor="#f4af83" strokeweight="1.06pt">
              <v:path arrowok="t"/>
            </v:shape>
            <v:shape id="_x0000_s2515" alt="" style="position:absolute;left:3430;top:14969;width:1232;height:101" coordorigin="3430,14969" coordsize="1232,101" path="m3430,15070r1232,l4662,14969r-1232,l3430,15070xe" fillcolor="#fae3d4" stroked="f">
              <v:path arrowok="t"/>
            </v:shape>
            <v:shape id="_x0000_s2516" alt="" style="position:absolute;left:3430;top:13857;width:0;height:1232" coordorigin="3430,13857" coordsize="0,1232" path="m3430,13857r,1232e" filled="f" strokecolor="#f4af83" strokeweight="1.06pt">
              <v:path arrowok="t"/>
            </v:shape>
            <v:shape id="_x0000_s2517" alt="" style="position:absolute;left:3440;top:15079;width:1212;height:0" coordorigin="3440,15079" coordsize="1212,0" path="m3440,15079r1212,e" filled="f" strokecolor="#f4af83" strokeweight="1.06pt">
              <v:path arrowok="t"/>
            </v:shape>
            <v:shape id="_x0000_s2518" alt="" style="position:absolute;left:4662;top:14969;width:1364;height:101" coordorigin="4662,14969" coordsize="1364,101" path="m4662,15070r1363,l6025,14969r-1363,l4662,15070xe" fillcolor="#fae3d4" stroked="f">
              <v:path arrowok="t"/>
            </v:shape>
            <v:shape id="_x0000_s2519" alt="" style="position:absolute;left:4662;top:13857;width:0;height:1232" coordorigin="4662,13857" coordsize="0,1232" path="m4662,13857r,1232e" filled="f" strokecolor="#f4af83" strokeweight="1.06pt">
              <v:path arrowok="t"/>
            </v:shape>
            <v:shape id="_x0000_s2520" alt="" style="position:absolute;left:4671;top:15079;width:1344;height:0" coordorigin="4671,15079" coordsize="1344,0" path="m4671,15079r1345,e" filled="f" strokecolor="#f4af83" strokeweight="1.06pt">
              <v:path arrowok="t"/>
            </v:shape>
            <v:shape id="_x0000_s2521" alt="" style="position:absolute;left:6025;top:14969;width:1486;height:101" coordorigin="6025,14969" coordsize="1486,101" path="m6025,15070r1486,l7511,14969r-1486,l6025,15070xe" fillcolor="#fae3d4" stroked="f">
              <v:path arrowok="t"/>
            </v:shape>
            <v:shape id="_x0000_s2522" alt="" style="position:absolute;left:6025;top:13857;width:0;height:1232" coordorigin="6025,13857" coordsize="0,1232" path="m6025,13857r,1232e" filled="f" strokecolor="#f4af83" strokeweight="1.06pt">
              <v:path arrowok="t"/>
            </v:shape>
            <v:shape id="_x0000_s2523" alt="" style="position:absolute;left:6035;top:15079;width:1466;height:0" coordorigin="6035,15079" coordsize="1466,0" path="m6035,15079r1466,e" filled="f" strokecolor="#f4af83" strokeweight="1.06pt">
              <v:path arrowok="t"/>
            </v:shape>
            <v:shape id="_x0000_s2524" alt="" style="position:absolute;left:7511;top:14969;width:2806;height:101" coordorigin="7511,14969" coordsize="2806,101" path="m7511,15070r2806,l10317,14969r-2806,l7511,15070xe" fillcolor="#fae3d4" stroked="f">
              <v:path arrowok="t"/>
            </v:shape>
            <v:shape id="_x0000_s2525" alt="" style="position:absolute;left:7511;top:13857;width:0;height:1232" coordorigin="7511,13857" coordsize="0,1232" path="m7511,13857r,1232e" filled="f" strokecolor="#f4af83" strokeweight="1.06pt">
              <v:path arrowok="t"/>
            </v:shape>
            <v:shape id="_x0000_s2526" alt="" style="position:absolute;left:7521;top:15079;width:2787;height:0" coordorigin="7521,15079" coordsize="2787,0" path="m7521,15079r2786,e" filled="f" strokecolor="#f4af83" strokeweight="1.06pt">
              <v:path arrowok="t"/>
            </v:shape>
            <v:shape id="_x0000_s2527" alt="" style="position:absolute;left:10317;top:13857;width:0;height:1232" coordorigin="10317,13857" coordsize="0,1232" path="m10317,13857r,1232e" filled="f" strokecolor="#f4af83" strokeweight="1.06pt">
              <v:path arrowok="t"/>
            </v:shape>
            <w10:wrap anchorx="page" anchory="page"/>
          </v:group>
        </w:pict>
      </w:r>
      <w:r>
        <w:pict w14:anchorId="2C63221B">
          <v:group id="_x0000_s2344" alt="" style="position:absolute;left:0;text-align:left;margin-left:70.9pt;margin-top:453.4pt;width:447.3pt;height:102.75pt;z-index:-7367;mso-position-horizontal-relative:page;mso-position-vertical-relative:page" coordorigin="1418,9068" coordsize="8946,2055">
            <v:shape id="_x0000_s2345" alt="" style="position:absolute;left:1460;top:9198;width:3065;height:770" coordorigin="1460,9198" coordsize="3065,770" path="m1460,9969r3065,l4525,9198r-3065,l1460,9969xe" fillcolor="#6fac46" stroked="f">
              <v:path arrowok="t"/>
            </v:shape>
            <v:shape id="_x0000_s2346" alt="" style="position:absolute;left:1551;top:9198;width:2876;height:770" coordorigin="1551,9198" coordsize="2876,770" path="m1551,9969r2875,l4426,9198r-2875,l1551,9969xe" fillcolor="#6fac46" stroked="f">
              <v:path arrowok="t"/>
            </v:shape>
            <v:shape id="_x0000_s2347" alt="" style="position:absolute;left:4525;top:9198;width:2880;height:770" coordorigin="4525,9198" coordsize="2880,770" path="m4525,9969r2880,l7405,9198r-2880,l4525,9969xe" fillcolor="#6fac46" stroked="f">
              <v:path arrowok="t"/>
            </v:shape>
            <v:shape id="_x0000_s2348" alt="" style="position:absolute;left:4626;top:9198;width:2681;height:530" coordorigin="4626,9198" coordsize="2681,530" path="m4626,9729r2681,l7307,9198r-2681,l4626,9729xe" fillcolor="#6fac46" stroked="f">
              <v:path arrowok="t"/>
            </v:shape>
            <v:shape id="_x0000_s2349" alt="" style="position:absolute;left:7405;top:9198;width:2916;height:770" coordorigin="7405,9198" coordsize="2916,770" path="m7405,9969r2917,l10322,9198r-2917,l7405,9969xe" fillcolor="#6fac46" stroked="f">
              <v:path arrowok="t"/>
            </v:shape>
            <v:shape id="_x0000_s2350" alt="" style="position:absolute;left:7506;top:9198;width:2727;height:530" coordorigin="7506,9198" coordsize="2727,530" path="m7506,9729r2727,l10233,9198r-2727,l7506,9729xe" fillcolor="#6fac46" stroked="f">
              <v:path arrowok="t"/>
            </v:shape>
            <v:shape id="_x0000_s2351" alt="" style="position:absolute;left:1460;top:9088;width:3065;height:0" coordorigin="1460,9088" coordsize="3065,0" path="m1460,9088r3065,e" filled="f" strokecolor="#6fac46" strokeweight="1.06pt">
              <v:path arrowok="t"/>
            </v:shape>
            <v:shape id="_x0000_s2352" alt="" style="position:absolute;left:1460;top:9097;width:3065;height:101" coordorigin="1460,9097" coordsize="3065,101" path="m1460,9198r3065,l4525,9097r-3065,l1460,9198xe" fillcolor="#6fac46" stroked="f">
              <v:path arrowok="t"/>
            </v:shape>
            <v:shape id="_x0000_s2353" alt="" style="position:absolute;left:4535;top:9078;width:0;height:120" coordorigin="4535,9078" coordsize="0,120" path="m4535,9078r,120e" filled="f" strokecolor="#6fac46" strokeweight="1.06pt">
              <v:path arrowok="t"/>
            </v:shape>
            <v:shape id="_x0000_s2354" alt="" style="position:absolute;left:4544;top:9088;width:2861;height:0" coordorigin="4544,9088" coordsize="2861,0" path="m4544,9088r2861,e" filled="f" strokecolor="#6fac46" strokeweight="1.06pt">
              <v:path arrowok="t"/>
            </v:shape>
            <v:shape id="_x0000_s2355" alt="" style="position:absolute;left:4544;top:9097;width:2861;height:101" coordorigin="4544,9097" coordsize="2861,101" path="m4544,9198r2861,l7405,9097r-2861,l4544,9198xe" fillcolor="#6fac46" stroked="f">
              <v:path arrowok="t"/>
            </v:shape>
            <v:shape id="_x0000_s2356" alt="" style="position:absolute;left:7415;top:9078;width:0;height:120" coordorigin="7415,9078" coordsize="0,120" path="m7415,9078r,120e" filled="f" strokecolor="#6fac46" strokeweight="1.06pt">
              <v:path arrowok="t"/>
            </v:shape>
            <v:shape id="_x0000_s2357" alt="" style="position:absolute;left:7425;top:9088;width:2897;height:0" coordorigin="7425,9088" coordsize="2897,0" path="m7425,9088r2897,e" filled="f" strokecolor="#6fac46" strokeweight="1.06pt">
              <v:path arrowok="t"/>
            </v:shape>
            <v:shape id="_x0000_s2358" alt="" style="position:absolute;left:7425;top:9097;width:2897;height:101" coordorigin="7425,9097" coordsize="2897,101" path="m7425,9198r2897,l10322,9097r-2897,l7425,9198xe" fillcolor="#6fac46" stroked="f">
              <v:path arrowok="t"/>
            </v:shape>
            <v:shape id="_x0000_s2359" alt="" style="position:absolute;left:1450;top:9969;width:3075;height:101" coordorigin="1450,9969" coordsize="3075,101" path="m1450,10069r3075,l4525,9969r-3075,l1450,10069xe" fillcolor="#6fac46" stroked="f">
              <v:path arrowok="t"/>
            </v:shape>
            <v:shape id="_x0000_s2360" alt="" style="position:absolute;left:4525;top:9969;width:2880;height:101" coordorigin="4525,9969" coordsize="2880,101" path="m4525,10069r2880,l7405,9969r-2880,l4525,10069xe" fillcolor="#6fac46" stroked="f">
              <v:path arrowok="t"/>
            </v:shape>
            <v:shape id="_x0000_s2361" alt="" style="position:absolute;left:7405;top:9969;width:2926;height:101" coordorigin="7405,9969" coordsize="2926,101" path="m7405,10069r2926,l10331,9969r-2926,l7405,10069xe" fillcolor="#6fac46" stroked="f">
              <v:path arrowok="t"/>
            </v:shape>
            <v:shape id="_x0000_s2362" alt="" style="position:absolute;left:1460;top:10067;width:3056;height:924" coordorigin="1460,10067" coordsize="3056,924" path="m1460,10991r3055,l4515,10067r-3055,l1460,10991xe" fillcolor="#e1eed9" stroked="f">
              <v:path arrowok="t"/>
            </v:shape>
            <v:shape id="_x0000_s2363" alt="" style="position:absolute;left:1551;top:10168;width:2876;height:530" coordorigin="1551,10168" coordsize="2876,530" path="m1551,10698r2875,l4426,10168r-2875,l1551,10698xe" fillcolor="#e1eed9" stroked="f">
              <v:path arrowok="t"/>
            </v:shape>
            <v:shape id="_x0000_s2364" alt="" style="position:absolute;left:1551;top:10698;width:2876;height:293" coordorigin="1551,10698" coordsize="2876,293" path="m1551,10991r2875,l4426,10698r-2875,l1551,10991xe" fillcolor="#e1eed9" stroked="f">
              <v:path arrowok="t"/>
            </v:shape>
            <v:shape id="_x0000_s2365" alt="" style="position:absolute;left:4525;top:10067;width:2871;height:924" coordorigin="4525,10067" coordsize="2871,924" path="m4525,10991r2871,l7396,10067r-2871,l4525,10991xe" fillcolor="#e1eed9" stroked="f">
              <v:path arrowok="t"/>
            </v:shape>
            <v:shape id="_x0000_s2366" alt="" style="position:absolute;left:4626;top:10168;width:2681;height:530" coordorigin="4626,10168" coordsize="2681,530" path="m4626,10698r2681,l7307,10168r-2681,l4626,10698xe" fillcolor="#e1eed9" stroked="f">
              <v:path arrowok="t"/>
            </v:shape>
            <v:shape id="_x0000_s2367" alt="" style="position:absolute;left:7405;top:10067;width:2916;height:924" coordorigin="7405,10067" coordsize="2916,924" path="m7405,10991r2917,l10322,10067r-2917,l7405,10991xe" fillcolor="#e1eed9" stroked="f">
              <v:path arrowok="t"/>
            </v:shape>
            <v:shape id="_x0000_s2368" alt="" style="position:absolute;left:7506;top:10168;width:2727;height:530" coordorigin="7506,10168" coordsize="2727,530" path="m7506,10698r2727,l10233,10168r-2727,l7506,10698xe" fillcolor="#e1eed9" stroked="f">
              <v:path arrowok="t"/>
            </v:shape>
            <v:shape id="_x0000_s2369" alt="" style="position:absolute;left:1450;top:9078;width:0;height:1092" coordorigin="1450,9078" coordsize="0,1092" path="m1450,9078r,1092e" filled="f" strokecolor="#6fac46" strokeweight="1.06pt">
              <v:path arrowok="t"/>
            </v:shape>
            <v:shape id="_x0000_s2370" alt="" style="position:absolute;left:1460;top:10079;width:3056;height:0" coordorigin="1460,10079" coordsize="3056,0" path="m1460,10079r3055,e" filled="f" strokecolor="#6fac46" strokeweight="1.06pt">
              <v:path arrowok="t"/>
            </v:shape>
            <v:shape id="_x0000_s2371" alt="" style="position:absolute;left:1460;top:10129;width:3056;height:0" coordorigin="1460,10129" coordsize="3056,0" path="m1460,10129r3055,e" filled="f" strokecolor="#e1eed9" strokeweight="4.18pt">
              <v:path arrowok="t"/>
            </v:shape>
            <v:shape id="_x0000_s2372" alt="" style="position:absolute;left:4525;top:10089;width:0;height:82" coordorigin="4525,10089" coordsize="0,82" path="m4525,10089r,81e" filled="f" strokecolor="#a8d08d" strokeweight="1.06pt">
              <v:path arrowok="t"/>
            </v:shape>
            <v:shape id="_x0000_s2373" alt="" style="position:absolute;left:4515;top:10079;width:19;height:0" coordorigin="4515,10079" coordsize="19,0" path="m4515,10079r20,e" filled="f" strokecolor="#6fac46" strokeweight="1.06pt">
              <v:path arrowok="t"/>
            </v:shape>
            <v:shape id="_x0000_s2374" alt="" style="position:absolute;left:4544;top:10089;width:0;height:82" coordorigin="4544,10089" coordsize="0,82" path="m4544,10089r,81e" filled="f" strokecolor="#e1eed9" strokeweight="1.06pt">
              <v:path arrowok="t"/>
            </v:shape>
            <v:shape id="_x0000_s2375" alt="" style="position:absolute;left:4535;top:10079;width:19;height:0" coordorigin="4535,10079" coordsize="19,0" path="m4535,10079r19,e" filled="f" strokecolor="#6fac46" strokeweight="1.06pt">
              <v:path arrowok="t"/>
            </v:shape>
            <v:shape id="_x0000_s2376" alt="" style="position:absolute;left:4554;top:10079;width:2842;height:0" coordorigin="4554,10079" coordsize="2842,0" path="m4554,10079r2842,e" filled="f" strokecolor="#6fac46" strokeweight="1.06pt">
              <v:path arrowok="t"/>
            </v:shape>
            <v:shape id="_x0000_s2377" alt="" style="position:absolute;left:4554;top:10129;width:2842;height:0" coordorigin="4554,10129" coordsize="2842,0" path="m4554,10129r2842,e" filled="f" strokecolor="#e1eed9" strokeweight="4.18pt">
              <v:path arrowok="t"/>
            </v:shape>
            <v:shape id="_x0000_s2378" alt="" style="position:absolute;left:7405;top:10089;width:0;height:82" coordorigin="7405,10089" coordsize="0,82" path="m7405,10089r,81e" filled="f" strokecolor="#a8d08d" strokeweight="1.06pt">
              <v:path arrowok="t"/>
            </v:shape>
            <v:shape id="_x0000_s2379" alt="" style="position:absolute;left:7396;top:10079;width:19;height:0" coordorigin="7396,10079" coordsize="19,0" path="m7396,10079r19,e" filled="f" strokecolor="#6fac46" strokeweight="1.06pt">
              <v:path arrowok="t"/>
            </v:shape>
            <v:shape id="_x0000_s2380" alt="" style="position:absolute;left:7425;top:10089;width:0;height:82" coordorigin="7425,10089" coordsize="0,82" path="m7425,10089r,81e" filled="f" strokecolor="#e1eed9" strokeweight="1.06pt">
              <v:path arrowok="t"/>
            </v:shape>
            <v:shape id="_x0000_s2381" alt="" style="position:absolute;left:7415;top:10079;width:19;height:0" coordorigin="7415,10079" coordsize="19,0" path="m7415,10079r19,e" filled="f" strokecolor="#6fac46" strokeweight="1.06pt">
              <v:path arrowok="t"/>
            </v:shape>
            <v:shape id="_x0000_s2382" alt="" style="position:absolute;left:7434;top:10079;width:2888;height:0" coordorigin="7434,10079" coordsize="2888,0" path="m7434,10079r2888,e" filled="f" strokecolor="#6fac46" strokeweight="1.06pt">
              <v:path arrowok="t"/>
            </v:shape>
            <v:shape id="_x0000_s2383" alt="" style="position:absolute;left:7434;top:10129;width:2888;height:0" coordorigin="7434,10129" coordsize="2888,0" path="m7434,10129r2888,e" filled="f" strokecolor="#e1eed9" strokeweight="4.18pt">
              <v:path arrowok="t"/>
            </v:shape>
            <v:shape id="_x0000_s2384" alt="" style="position:absolute;left:10332;top:9078;width:0;height:1092" coordorigin="10332,9078" coordsize="0,1092" path="m10332,9078r,1092e" filled="f" strokecolor="#6fac46" strokeweight="1.06pt">
              <v:path arrowok="t"/>
            </v:shape>
            <v:shape id="_x0000_s2385" alt="" style="position:absolute;left:1450;top:10991;width:3075;height:101" coordorigin="1450,10991" coordsize="3075,101" path="m1450,11092r3075,l4525,10991r-3075,l1450,11092xe" fillcolor="#e1eed9" stroked="f">
              <v:path arrowok="t"/>
            </v:shape>
            <v:shape id="_x0000_s2386" alt="" style="position:absolute;left:1450;top:10170;width:0;height:941" coordorigin="1450,10170" coordsize="0,941" path="m1450,10170r,942e" filled="f" strokecolor="#a8d08d" strokeweight="1.06pt">
              <v:path arrowok="t"/>
            </v:shape>
            <v:shape id="_x0000_s2387" alt="" style="position:absolute;left:1460;top:11102;width:3056;height:0" coordorigin="1460,11102" coordsize="3056,0" path="m1460,11102r3055,e" filled="f" strokecolor="#a8d08d" strokeweight=".37392mm">
              <v:path arrowok="t"/>
            </v:shape>
            <v:shape id="_x0000_s2388" alt="" style="position:absolute;left:4525;top:10991;width:2880;height:101" coordorigin="4525,10991" coordsize="2880,101" path="m4525,11092r2880,l7405,10991r-2880,l4525,11092xe" fillcolor="#e1eed9" stroked="f">
              <v:path arrowok="t"/>
            </v:shape>
            <v:shape id="_x0000_s2389" alt="" style="position:absolute;left:4525;top:10170;width:0;height:941" coordorigin="4525,10170" coordsize="0,941" path="m4525,10170r,942e" filled="f" strokecolor="#a8d08d" strokeweight="1.06pt">
              <v:path arrowok="t"/>
            </v:shape>
            <v:shape id="_x0000_s2390" alt="" style="position:absolute;left:4535;top:11102;width:2861;height:0" coordorigin="4535,11102" coordsize="2861,0" path="m4535,11102r2861,e" filled="f" strokecolor="#a8d08d" strokeweight=".37392mm">
              <v:path arrowok="t"/>
            </v:shape>
            <v:shape id="_x0000_s2391" alt="" style="position:absolute;left:7405;top:10991;width:2926;height:101" coordorigin="7405,10991" coordsize="2926,101" path="m7405,11092r2926,l10331,10991r-2926,l7405,11092xe" fillcolor="#e1eed9" stroked="f">
              <v:path arrowok="t"/>
            </v:shape>
            <v:shape id="_x0000_s2392" alt="" style="position:absolute;left:7405;top:10170;width:0;height:941" coordorigin="7405,10170" coordsize="0,941" path="m7405,10170r,942e" filled="f" strokecolor="#a8d08d" strokeweight="1.06pt">
              <v:path arrowok="t"/>
            </v:shape>
            <v:shape id="_x0000_s2393" alt="" style="position:absolute;left:7415;top:11102;width:2907;height:0" coordorigin="7415,11102" coordsize="2907,0" path="m7415,11102r2907,e" filled="f" strokecolor="#a8d08d" strokeweight=".37392mm">
              <v:path arrowok="t"/>
            </v:shape>
            <v:shape id="_x0000_s2394" alt="" style="position:absolute;left:10332;top:10170;width:0;height:941" coordorigin="10332,10170" coordsize="0,941" path="m10332,10170r,942e" filled="f" strokecolor="#a8d08d" strokeweight="1.06pt">
              <v:path arrowok="t"/>
            </v:shape>
            <w10:wrap anchorx="page" anchory="page"/>
          </v:group>
        </w:pict>
      </w:r>
      <w:r>
        <w:pict w14:anchorId="579BB2FB">
          <v:group id="_x0000_s2133" alt="" style="position:absolute;left:0;text-align:left;margin-left:70.9pt;margin-top:71.45pt;width:446.6pt;height:368.45pt;z-index:-7368;mso-position-horizontal-relative:page;mso-position-vertical-relative:page" coordorigin="1418,1429" coordsize="8932,7369">
            <v:shape id="_x0000_s2134" alt="" style="position:absolute;left:1460;top:1560;width:2151;height:771" coordorigin="1460,1560" coordsize="2151,771" path="m1460,2331r2150,l3610,1560r-2150,l1460,2331xe" fillcolor="#5b9bd4" stroked="f">
              <v:path arrowok="t"/>
            </v:shape>
            <v:shape id="_x0000_s2135" alt="" style="position:absolute;left:1551;top:1560;width:1961;height:771" coordorigin="1551,1560" coordsize="1961,771" path="m1551,2331r1961,l3512,1560r-1961,l1551,2331xe" fillcolor="#5b9bd4" stroked="f">
              <v:path arrowok="t"/>
            </v:shape>
            <v:shape id="_x0000_s2136" alt="" style="position:absolute;left:3611;top:1459;width:1574;height:872" coordorigin="3611,1459" coordsize="1574,872" path="m3611,2331r1574,l5185,1459r-1574,l3611,2331xe" fillcolor="#5b9bd4" stroked="f">
              <v:path arrowok="t"/>
            </v:shape>
            <v:shape id="_x0000_s2137" alt="" style="position:absolute;left:3711;top:1560;width:1375;height:531" coordorigin="3711,1560" coordsize="1375,531" path="m3711,2091r1376,l5087,1560r-1376,l3711,2091xe" fillcolor="#5b9bd4" stroked="f">
              <v:path arrowok="t"/>
            </v:shape>
            <v:shape id="_x0000_s2138" alt="" style="position:absolute;left:5185;top:1560;width:1997;height:771" coordorigin="5185,1560" coordsize="1997,771" path="m5185,2331r1997,l7182,1560r-1997,l5185,2331xe" fillcolor="#5b9bd4" stroked="f">
              <v:path arrowok="t"/>
            </v:shape>
            <v:shape id="_x0000_s2139" alt="" style="position:absolute;left:5286;top:1560;width:1796;height:531" coordorigin="5286,1560" coordsize="1796,531" path="m5286,2091r1795,l7081,1560r-1795,l5286,2091xe" fillcolor="#5b9bd4" stroked="f">
              <v:path arrowok="t"/>
            </v:shape>
            <v:shape id="_x0000_s2140" alt="" style="position:absolute;left:7182;top:1560;width:3125;height:771" coordorigin="7182,1560" coordsize="3125,771" path="m7182,2331r3125,l10307,1560r-3125,l7182,2331xe" fillcolor="#5b9bd4" stroked="f">
              <v:path arrowok="t"/>
            </v:shape>
            <v:shape id="_x0000_s2141" alt="" style="position:absolute;left:7281;top:1560;width:2936;height:531" coordorigin="7281,1560" coordsize="2936,531" path="m7281,2091r2935,l10216,1560r-2935,l7281,2091xe" fillcolor="#5b9bd4" stroked="f">
              <v:path arrowok="t"/>
            </v:shape>
            <v:shape id="_x0000_s2142" alt="" style="position:absolute;left:1460;top:1450;width:2151;height:0" coordorigin="1460,1450" coordsize="2151,0" path="m1460,1450r2150,e" filled="f" strokecolor="#5b9bd4" strokeweight="1.06pt">
              <v:path arrowok="t"/>
            </v:shape>
            <v:shape id="_x0000_s2143" alt="" style="position:absolute;left:1460;top:1459;width:2151;height:101" coordorigin="1460,1459" coordsize="2151,101" path="m1460,1560r2150,l3610,1459r-2150,l1460,1560xe" fillcolor="#5b9bd4" stroked="f">
              <v:path arrowok="t"/>
            </v:shape>
            <v:shape id="_x0000_s2144" alt="" style="position:absolute;left:3620;top:1440;width:0;height:120" coordorigin="3620,1440" coordsize="0,120" path="m3620,1440r,120e" filled="f" strokecolor="#5b9bd4" strokeweight="1.06pt">
              <v:path arrowok="t"/>
            </v:shape>
            <v:shape id="_x0000_s2145" alt="" style="position:absolute;left:3630;top:1450;width:1555;height:0" coordorigin="3630,1450" coordsize="1555,0" path="m3630,1450r1555,e" filled="f" strokecolor="#5b9bd4" strokeweight="1.06pt">
              <v:path arrowok="t"/>
            </v:shape>
            <v:shape id="_x0000_s2146" alt="" style="position:absolute;left:3630;top:1459;width:1555;height:101" coordorigin="3630,1459" coordsize="1555,101" path="m3630,1560r1555,l5185,1459r-1555,l3630,1560xe" fillcolor="#5b9bd4" stroked="f">
              <v:path arrowok="t"/>
            </v:shape>
            <v:shape id="_x0000_s2147" alt="" style="position:absolute;left:5195;top:1440;width:0;height:120" coordorigin="5195,1440" coordsize="0,120" path="m5195,1440r,120e" filled="f" strokecolor="#5b9bd4" strokeweight="1.06pt">
              <v:path arrowok="t"/>
            </v:shape>
            <v:shape id="_x0000_s2148" alt="" style="position:absolute;left:5204;top:1450;width:1978;height:0" coordorigin="5204,1450" coordsize="1978,0" path="m5204,1450r1978,e" filled="f" strokecolor="#5b9bd4" strokeweight="1.06pt">
              <v:path arrowok="t"/>
            </v:shape>
            <v:shape id="_x0000_s2149" alt="" style="position:absolute;left:5204;top:1459;width:1978;height:101" coordorigin="5204,1459" coordsize="1978,101" path="m5204,1560r1978,l7182,1459r-1978,l5204,1560xe" fillcolor="#5b9bd4" stroked="f">
              <v:path arrowok="t"/>
            </v:shape>
            <v:shape id="_x0000_s2150" alt="" style="position:absolute;left:7192;top:1440;width:0;height:120" coordorigin="7192,1440" coordsize="0,120" path="m7192,1440r,120e" filled="f" strokecolor="#5b9bd4" strokeweight="1.06pt">
              <v:path arrowok="t"/>
            </v:shape>
            <v:shape id="_x0000_s2151" alt="" style="position:absolute;left:7201;top:1450;width:3106;height:0" coordorigin="7201,1450" coordsize="3106,0" path="m7201,1450r3106,e" filled="f" strokecolor="#5b9bd4" strokeweight="1.06pt">
              <v:path arrowok="t"/>
            </v:shape>
            <v:shape id="_x0000_s2152" alt="" style="position:absolute;left:7201;top:1459;width:3106;height:101" coordorigin="7201,1459" coordsize="3106,101" path="m7201,1560r3106,l10307,1459r-3106,l7201,1560xe" fillcolor="#5b9bd4" stroked="f">
              <v:path arrowok="t"/>
            </v:shape>
            <v:shape id="_x0000_s2153" alt="" style="position:absolute;left:1450;top:2331;width:2160;height:101" coordorigin="1450,2331" coordsize="2160,101" path="m1450,2432r2160,l3610,2331r-2160,l1450,2432xe" fillcolor="#5b9bd4" stroked="f">
              <v:path arrowok="t"/>
            </v:shape>
            <v:shape id="_x0000_s2154" alt="" style="position:absolute;left:3611;top:2331;width:1574;height:101" coordorigin="3611,2331" coordsize="1574,101" path="m3611,2432r1574,l5185,2331r-1574,l3611,2432xe" fillcolor="#5b9bd4" stroked="f">
              <v:path arrowok="t"/>
            </v:shape>
            <v:shape id="_x0000_s2155" alt="" style="position:absolute;left:5185;top:2331;width:1997;height:101" coordorigin="5185,2331" coordsize="1997,101" path="m5185,2432r1997,l7182,2331r-1997,l5185,2432xe" fillcolor="#5b9bd4" stroked="f">
              <v:path arrowok="t"/>
            </v:shape>
            <v:shape id="_x0000_s2156" alt="" style="position:absolute;left:7182;top:2331;width:3135;height:101" coordorigin="7182,2331" coordsize="3135,101" path="m7182,2432r3135,l10317,2331r-3135,l7182,2432xe" fillcolor="#5b9bd4" stroked="f">
              <v:path arrowok="t"/>
            </v:shape>
            <v:shape id="_x0000_s2157" alt="" style="position:absolute;left:1460;top:2432;width:2141;height:1123" coordorigin="1460,2432" coordsize="2141,1123" path="m1460,3555r2141,l3601,2432r-2141,l1460,3555xe" fillcolor="#deeaf6" stroked="f">
              <v:path arrowok="t"/>
            </v:shape>
            <v:shape id="_x0000_s2158" alt="" style="position:absolute;left:1551;top:2532;width:1961;height:530" coordorigin="1551,2532" coordsize="1961,530" path="m1551,3063r1961,l3512,2532r-1961,l1551,3063xe" fillcolor="#deeaf6" stroked="f">
              <v:path arrowok="t"/>
            </v:shape>
            <v:shape id="_x0000_s2159" alt="" style="position:absolute;left:1551;top:3063;width:1961;height:290" coordorigin="1551,3063" coordsize="1961,290" path="m1551,3353r1961,l3512,3063r-1961,l1551,3353xe" fillcolor="#deeaf6" stroked="f">
              <v:path arrowok="t"/>
            </v:shape>
            <v:shape id="_x0000_s2160" alt="" style="position:absolute;left:3611;top:2432;width:1565;height:1123" coordorigin="3611,2432" coordsize="1565,1123" path="m3611,3555r1564,l5175,2432r-1564,l3611,3555xe" fillcolor="#deeaf6" stroked="f">
              <v:path arrowok="t"/>
            </v:shape>
            <v:shape id="_x0000_s2161" alt="" style="position:absolute;left:3711;top:2532;width:1375;height:530" coordorigin="3711,2532" coordsize="1375,530" path="m3711,3063r1376,l5087,2532r-1376,l3711,3063xe" fillcolor="#deeaf6" stroked="f">
              <v:path arrowok="t"/>
            </v:shape>
            <v:shape id="_x0000_s2162" alt="" style="position:absolute;left:5185;top:2432;width:1988;height:1123" coordorigin="5185,2432" coordsize="1988,1123" path="m5185,3555r1988,l7173,2432r-1988,l5185,3555xe" fillcolor="#deeaf6" stroked="f">
              <v:path arrowok="t"/>
            </v:shape>
            <v:shape id="_x0000_s2163" alt="" style="position:absolute;left:5286;top:2532;width:1796;height:530" coordorigin="5286,2532" coordsize="1796,530" path="m5286,3063r1795,l7081,2532r-1795,l5286,3063xe" fillcolor="#deeaf6" stroked="f">
              <v:path arrowok="t"/>
            </v:shape>
            <v:shape id="_x0000_s2164" alt="" style="position:absolute;left:7182;top:2432;width:3125;height:1123" coordorigin="7182,2432" coordsize="3125,1123" path="m7182,3555r3125,l10307,2432r-3125,l7182,3555xe" fillcolor="#deeaf6" stroked="f">
              <v:path arrowok="t"/>
            </v:shape>
            <v:shape id="_x0000_s2165" alt="" style="position:absolute;left:7281;top:2532;width:2936;height:530" coordorigin="7281,2532" coordsize="2936,530" path="m7281,3063r2935,l10216,2532r-2935,l7281,3063xe" fillcolor="#deeaf6" stroked="f">
              <v:path arrowok="t"/>
            </v:shape>
            <v:shape id="_x0000_s2166" alt="" style="position:absolute;left:7281;top:3063;width:2936;height:290" coordorigin="7281,3063" coordsize="2936,290" path="m7281,3353r2935,l10216,3063r-2935,l7281,3353xe" fillcolor="#deeaf6" stroked="f">
              <v:path arrowok="t"/>
            </v:shape>
            <v:shape id="_x0000_s2167" alt="" style="position:absolute;left:1450;top:1440;width:0;height:1092" coordorigin="1450,1440" coordsize="0,1092" path="m1450,1440r,1092e" filled="f" strokecolor="#5b9bd4" strokeweight="1.06pt">
              <v:path arrowok="t"/>
            </v:shape>
            <v:shape id="_x0000_s2168" alt="" style="position:absolute;left:1460;top:2441;width:2141;height:0" coordorigin="1460,2441" coordsize="2141,0" path="m1460,2441r2141,e" filled="f" strokecolor="#5b9bd4" strokeweight="1.06pt">
              <v:path arrowok="t"/>
            </v:shape>
            <v:shape id="_x0000_s2169" alt="" style="position:absolute;left:1460;top:2492;width:2141;height:0" coordorigin="1460,2492" coordsize="2141,0" path="m1460,2492r2141,e" filled="f" strokecolor="#deeaf6" strokeweight="4.18pt">
              <v:path arrowok="t"/>
            </v:shape>
            <v:shape id="_x0000_s2170" alt="" style="position:absolute;left:3611;top:2451;width:0;height:82" coordorigin="3611,2451" coordsize="0,82" path="m3611,2451r,81e" filled="f" strokecolor="#9cc2e4" strokeweight="1.06pt">
              <v:path arrowok="t"/>
            </v:shape>
            <v:shape id="_x0000_s2171" alt="" style="position:absolute;left:3601;top:2441;width:19;height:0" coordorigin="3601,2441" coordsize="19,0" path="m3601,2441r19,e" filled="f" strokecolor="#5b9bd4" strokeweight="1.06pt">
              <v:path arrowok="t"/>
            </v:shape>
            <v:shape id="_x0000_s2172" alt="" style="position:absolute;left:3630;top:2451;width:0;height:82" coordorigin="3630,2451" coordsize="0,82" path="m3630,2451r,81e" filled="f" strokecolor="#deeaf6" strokeweight="1.06pt">
              <v:path arrowok="t"/>
            </v:shape>
            <v:shape id="_x0000_s2173" alt="" style="position:absolute;left:3620;top:2441;width:19;height:0" coordorigin="3620,2441" coordsize="19,0" path="m3620,2441r19,e" filled="f" strokecolor="#5b9bd4" strokeweight="1.06pt">
              <v:path arrowok="t"/>
            </v:shape>
            <v:shape id="_x0000_s2174" alt="" style="position:absolute;left:3639;top:2441;width:1536;height:0" coordorigin="3639,2441" coordsize="1536,0" path="m3639,2441r1536,e" filled="f" strokecolor="#5b9bd4" strokeweight="1.06pt">
              <v:path arrowok="t"/>
            </v:shape>
            <v:shape id="_x0000_s2175" alt="" style="position:absolute;left:3639;top:2492;width:1536;height:0" coordorigin="3639,2492" coordsize="1536,0" path="m3639,2492r1536,e" filled="f" strokecolor="#deeaf6" strokeweight="4.18pt">
              <v:path arrowok="t"/>
            </v:shape>
            <v:shape id="_x0000_s2176" alt="" style="position:absolute;left:5185;top:2451;width:0;height:82" coordorigin="5185,2451" coordsize="0,82" path="m5185,2451r,81e" filled="f" strokecolor="#9cc2e4" strokeweight="1.06pt">
              <v:path arrowok="t"/>
            </v:shape>
            <v:shape id="_x0000_s2177" alt="" style="position:absolute;left:5175;top:2441;width:19;height:0" coordorigin="5175,2441" coordsize="19,0" path="m5175,2441r20,e" filled="f" strokecolor="#5b9bd4" strokeweight="1.06pt">
              <v:path arrowok="t"/>
            </v:shape>
            <v:shape id="_x0000_s2178" alt="" style="position:absolute;left:5204;top:2451;width:0;height:82" coordorigin="5204,2451" coordsize="0,82" path="m5204,2451r,81e" filled="f" strokecolor="#deeaf6" strokeweight="1.06pt">
              <v:path arrowok="t"/>
            </v:shape>
            <v:shape id="_x0000_s2179" alt="" style="position:absolute;left:5195;top:2441;width:19;height:0" coordorigin="5195,2441" coordsize="19,0" path="m5195,2441r19,e" filled="f" strokecolor="#5b9bd4" strokeweight="1.06pt">
              <v:path arrowok="t"/>
            </v:shape>
            <v:shape id="_x0000_s2180" alt="" style="position:absolute;left:5214;top:2441;width:1959;height:0" coordorigin="5214,2441" coordsize="1959,0" path="m5214,2441r1959,e" filled="f" strokecolor="#5b9bd4" strokeweight="1.06pt">
              <v:path arrowok="t"/>
            </v:shape>
            <v:shape id="_x0000_s2181" alt="" style="position:absolute;left:5214;top:2492;width:1959;height:0" coordorigin="5214,2492" coordsize="1959,0" path="m5214,2492r1959,e" filled="f" strokecolor="#deeaf6" strokeweight="4.18pt">
              <v:path arrowok="t"/>
            </v:shape>
            <v:shape id="_x0000_s2182" alt="" style="position:absolute;left:7182;top:2451;width:0;height:82" coordorigin="7182,2451" coordsize="0,82" path="m7182,2451r,81e" filled="f" strokecolor="#9cc2e4" strokeweight="1.06pt">
              <v:path arrowok="t"/>
            </v:shape>
            <v:shape id="_x0000_s2183" alt="" style="position:absolute;left:7173;top:2441;width:19;height:0" coordorigin="7173,2441" coordsize="19,0" path="m7173,2441r19,e" filled="f" strokecolor="#5b9bd4" strokeweight="1.06pt">
              <v:path arrowok="t"/>
            </v:shape>
            <v:shape id="_x0000_s2184" alt="" style="position:absolute;left:7201;top:2451;width:0;height:82" coordorigin="7201,2451" coordsize="0,82" path="m7201,2451r,81e" filled="f" strokecolor="#deeaf6" strokeweight="1.06pt">
              <v:path arrowok="t"/>
            </v:shape>
            <v:shape id="_x0000_s2185" alt="" style="position:absolute;left:7192;top:2441;width:19;height:0" coordorigin="7192,2441" coordsize="19,0" path="m7192,2441r19,e" filled="f" strokecolor="#5b9bd4" strokeweight="1.06pt">
              <v:path arrowok="t"/>
            </v:shape>
            <v:shape id="_x0000_s2186" alt="" style="position:absolute;left:7211;top:2441;width:3096;height:0" coordorigin="7211,2441" coordsize="3096,0" path="m7211,2441r3096,e" filled="f" strokecolor="#5b9bd4" strokeweight="1.06pt">
              <v:path arrowok="t"/>
            </v:shape>
            <v:shape id="_x0000_s2187" alt="" style="position:absolute;left:7211;top:2492;width:3096;height:0" coordorigin="7211,2492" coordsize="3096,0" path="m7211,2492r3096,e" filled="f" strokecolor="#deeaf6" strokeweight="4.18pt">
              <v:path arrowok="t"/>
            </v:shape>
            <v:shape id="_x0000_s2188" alt="" style="position:absolute;left:10317;top:1440;width:0;height:1092" coordorigin="10317,1440" coordsize="0,1092" path="m10317,1440r,1092e" filled="f" strokecolor="#5b9bd4" strokeweight="1.06pt">
              <v:path arrowok="t"/>
            </v:shape>
            <v:shape id="_x0000_s2189" alt="" style="position:absolute;left:1460;top:3656;width:2141;height:2" coordorigin="1460,3656" coordsize="2141,2" path="m1460,3658r2141,l3601,3656r-2141,l1460,3658xe" fillcolor="#deeaf6" stroked="f">
              <v:path arrowok="t"/>
            </v:shape>
            <v:shape id="_x0000_s2190" alt="" style="position:absolute;left:3611;top:3656;width:1565;height:2" coordorigin="3611,3656" coordsize="1565,2" path="m3611,3658r1564,l5175,3656r-1564,l3611,3658xe" fillcolor="#deeaf6" stroked="f">
              <v:path arrowok="t"/>
            </v:shape>
            <v:shape id="_x0000_s2191" alt="" style="position:absolute;left:5185;top:3656;width:1988;height:2" coordorigin="5185,3656" coordsize="1988,2" path="m5185,3658r1988,l7173,3656r-1988,l5185,3658xe" fillcolor="#deeaf6" stroked="f">
              <v:path arrowok="t"/>
            </v:shape>
            <v:shape id="_x0000_s2192" alt="" style="position:absolute;left:7182;top:3656;width:3125;height:2" coordorigin="7182,3656" coordsize="3125,2" path="m7182,3658r3125,l10307,3656r-3125,l7182,3658xe" fillcolor="#deeaf6" stroked="f">
              <v:path arrowok="t"/>
            </v:shape>
            <v:shape id="_x0000_s2193" alt="" style="position:absolute;left:1450;top:3555;width:2160;height:101" coordorigin="1450,3555" coordsize="2160,101" path="m1450,3656r2160,l3610,3555r-2160,l1450,3656xe" fillcolor="#deeaf6" stroked="f">
              <v:path arrowok="t"/>
            </v:shape>
            <v:shape id="_x0000_s2194" alt="" style="position:absolute;left:1450;top:2532;width:0;height:1123" coordorigin="1450,2532" coordsize="0,1123" path="m1450,2532r,1124e" filled="f" strokecolor="#9cc2e4" strokeweight="1.06pt">
              <v:path arrowok="t"/>
            </v:shape>
            <v:shape id="_x0000_s2195" alt="" style="position:absolute;left:3611;top:3555;width:1574;height:101" coordorigin="3611,3555" coordsize="1574,101" path="m3611,3656r1574,l5185,3555r-1574,l3611,3656xe" fillcolor="#deeaf6" stroked="f">
              <v:path arrowok="t"/>
            </v:shape>
            <v:shape id="_x0000_s2196" alt="" style="position:absolute;left:3611;top:2532;width:0;height:1123" coordorigin="3611,2532" coordsize="0,1123" path="m3611,2532r,1124e" filled="f" strokecolor="#9cc2e4" strokeweight="1.06pt">
              <v:path arrowok="t"/>
            </v:shape>
            <v:shape id="_x0000_s2197" alt="" style="position:absolute;left:5185;top:3555;width:1997;height:101" coordorigin="5185,3555" coordsize="1997,101" path="m5185,3656r1997,l7182,3555r-1997,l5185,3656xe" fillcolor="#deeaf6" stroked="f">
              <v:path arrowok="t"/>
            </v:shape>
            <v:shape id="_x0000_s2198" alt="" style="position:absolute;left:5185;top:2532;width:0;height:1123" coordorigin="5185,2532" coordsize="0,1123" path="m5185,2532r,1124e" filled="f" strokecolor="#9cc2e4" strokeweight="1.06pt">
              <v:path arrowok="t"/>
            </v:shape>
            <v:shape id="_x0000_s2199" alt="" style="position:absolute;left:7182;top:3555;width:3135;height:101" coordorigin="7182,3555" coordsize="3135,101" path="m7182,3656r3135,l10317,3555r-3135,l7182,3656xe" fillcolor="#deeaf6" stroked="f">
              <v:path arrowok="t"/>
            </v:shape>
            <v:shape id="_x0000_s2200" alt="" style="position:absolute;left:7182;top:2532;width:0;height:1123" coordorigin="7182,2532" coordsize="0,1123" path="m7182,2532r,1124e" filled="f" strokecolor="#9cc2e4" strokeweight="1.06pt">
              <v:path arrowok="t"/>
            </v:shape>
            <v:shape id="_x0000_s2201" alt="" style="position:absolute;left:10317;top:2532;width:0;height:1123" coordorigin="10317,2532" coordsize="0,1123" path="m10317,2532r,1124e" filled="f" strokecolor="#9cc2e4" strokeweight="1.06pt">
              <v:path arrowok="t"/>
            </v:shape>
            <v:shape id="_x0000_s2202" alt="" style="position:absolute;left:1450;top:3656;width:0;height:101" coordorigin="1450,3656" coordsize="0,101" path="m1450,3656r,100e" filled="f" strokecolor="#9cc2e4" strokeweight="1.06pt">
              <v:path arrowok="t"/>
            </v:shape>
            <v:shape id="_x0000_s2203" alt="" style="position:absolute;left:1460;top:3665;width:2141;height:0" coordorigin="1460,3665" coordsize="2141,0" path="m1460,3665r2141,e" filled="f" strokecolor="#9cc2e4" strokeweight="1.06pt">
              <v:path arrowok="t"/>
            </v:shape>
            <v:shape id="_x0000_s2204" alt="" style="position:absolute;left:3611;top:3656;width:0;height:101" coordorigin="3611,3656" coordsize="0,101" path="m3611,3656r,100e" filled="f" strokecolor="#9cc2e4" strokeweight="1.06pt">
              <v:path arrowok="t"/>
            </v:shape>
            <v:shape id="_x0000_s2205" alt="" style="position:absolute;left:3620;top:3665;width:1555;height:0" coordorigin="3620,3665" coordsize="1555,0" path="m3620,3665r1555,e" filled="f" strokecolor="#9cc2e4" strokeweight="1.06pt">
              <v:path arrowok="t"/>
            </v:shape>
            <v:shape id="_x0000_s2206" alt="" style="position:absolute;left:5185;top:3656;width:0;height:101" coordorigin="5185,3656" coordsize="0,101" path="m5185,3656r,100e" filled="f" strokecolor="#9cc2e4" strokeweight="1.06pt">
              <v:path arrowok="t"/>
            </v:shape>
            <v:shape id="_x0000_s2207" alt="" style="position:absolute;left:5195;top:3665;width:1978;height:0" coordorigin="5195,3665" coordsize="1978,0" path="m5195,3665r1978,e" filled="f" strokecolor="#9cc2e4" strokeweight="1.06pt">
              <v:path arrowok="t"/>
            </v:shape>
            <v:shape id="_x0000_s2208" alt="" style="position:absolute;left:7182;top:3656;width:0;height:101" coordorigin="7182,3656" coordsize="0,101" path="m7182,3656r,100e" filled="f" strokecolor="#9cc2e4" strokeweight="1.06pt">
              <v:path arrowok="t"/>
            </v:shape>
            <v:shape id="_x0000_s2209" alt="" style="position:absolute;left:7192;top:3665;width:3116;height:0" coordorigin="7192,3665" coordsize="3116,0" path="m7192,3665r3115,e" filled="f" strokecolor="#9cc2e4" strokeweight="1.06pt">
              <v:path arrowok="t"/>
            </v:shape>
            <v:shape id="_x0000_s2210" alt="" style="position:absolute;left:10317;top:3656;width:0;height:101" coordorigin="10317,3656" coordsize="0,101" path="m10317,3656r,100e" filled="f" strokecolor="#9cc2e4" strokeweight="1.06pt">
              <v:path arrowok="t"/>
            </v:shape>
            <v:shape id="_x0000_s2211" alt="" style="position:absolute;left:1450;top:3756;width:0;height:922" coordorigin="1450,3756" coordsize="0,922" path="m1450,3756r,922e" filled="f" strokecolor="#9cc2e4" strokeweight="1.06pt">
              <v:path arrowok="t"/>
            </v:shape>
            <v:shape id="_x0000_s2212" alt="" style="position:absolute;left:3611;top:3756;width:0;height:922" coordorigin="3611,3756" coordsize="0,922" path="m3611,3756r,922e" filled="f" strokecolor="#9cc2e4" strokeweight="1.06pt">
              <v:path arrowok="t"/>
            </v:shape>
            <v:shape id="_x0000_s2213" alt="" style="position:absolute;left:5185;top:3756;width:0;height:922" coordorigin="5185,3756" coordsize="0,922" path="m5185,3756r,922e" filled="f" strokecolor="#9cc2e4" strokeweight="1.06pt">
              <v:path arrowok="t"/>
            </v:shape>
            <v:shape id="_x0000_s2214" alt="" style="position:absolute;left:7182;top:3756;width:0;height:922" coordorigin="7182,3756" coordsize="0,922" path="m7182,3756r,922e" filled="f" strokecolor="#9cc2e4" strokeweight="1.06pt">
              <v:path arrowok="t"/>
            </v:shape>
            <v:shape id="_x0000_s2215" alt="" style="position:absolute;left:10317;top:3756;width:0;height:922" coordorigin="10317,3756" coordsize="0,922" path="m10317,3756r,922e" filled="f" strokecolor="#9cc2e4" strokeweight="1.06pt">
              <v:path arrowok="t"/>
            </v:shape>
            <v:shape id="_x0000_s2216" alt="" style="position:absolute;left:1460;top:4678;width:2141;height:922" coordorigin="1460,4678" coordsize="2141,922" path="m1460,5600r2141,l3601,4678r-2141,l1460,5600xe" fillcolor="#deeaf6" stroked="f">
              <v:path arrowok="t"/>
            </v:shape>
            <v:shape id="_x0000_s2217" alt="" style="position:absolute;left:1551;top:4779;width:1961;height:530" coordorigin="1551,4779" coordsize="1961,530" path="m3512,5310r,-531l1551,4779r,531l3512,5310xe" fillcolor="#deeaf6" stroked="f">
              <v:path arrowok="t"/>
            </v:shape>
            <v:shape id="_x0000_s2218" alt="" style="position:absolute;left:3611;top:4678;width:1565;height:922" coordorigin="3611,4678" coordsize="1565,922" path="m3611,5600r1564,l5175,4678r-1564,l3611,5600xe" fillcolor="#deeaf6" stroked="f">
              <v:path arrowok="t"/>
            </v:shape>
            <v:shape id="_x0000_s2219" alt="" style="position:absolute;left:3711;top:4779;width:1375;height:530" coordorigin="3711,4779" coordsize="1375,530" path="m5087,5310r,-531l3711,4779r,531l5087,5310xe" fillcolor="#deeaf6" stroked="f">
              <v:path arrowok="t"/>
            </v:shape>
            <v:shape id="_x0000_s2220" alt="" style="position:absolute;left:5185;top:4678;width:1988;height:922" coordorigin="5185,4678" coordsize="1988,922" path="m5185,5600r1988,l7173,4678r-1988,l5185,5600xe" fillcolor="#deeaf6" stroked="f">
              <v:path arrowok="t"/>
            </v:shape>
            <v:shape id="_x0000_s2221" alt="" style="position:absolute;left:5286;top:4779;width:1796;height:530" coordorigin="5286,4779" coordsize="1796,530" path="m7081,5310r,-531l5286,4779r,531l7081,5310xe" fillcolor="#deeaf6" stroked="f">
              <v:path arrowok="t"/>
            </v:shape>
            <v:shape id="_x0000_s2222" alt="" style="position:absolute;left:7182;top:4678;width:3125;height:922" coordorigin="7182,4678" coordsize="3125,922" path="m7182,5600r3125,l10307,4678r-3125,l7182,5600xe" fillcolor="#deeaf6" stroked="f">
              <v:path arrowok="t"/>
            </v:shape>
            <v:shape id="_x0000_s2223" alt="" style="position:absolute;left:7281;top:4779;width:2936;height:530" coordorigin="7281,4779" coordsize="2936,530" path="m10216,5310r,-531l7281,4779r,531l10216,5310xe" fillcolor="#deeaf6" stroked="f">
              <v:path arrowok="t"/>
            </v:shape>
            <v:shape id="_x0000_s2224" alt="" style="position:absolute;left:7281;top:5310;width:2936;height:290" coordorigin="7281,5310" coordsize="2936,290" path="m7281,5600r2935,l10216,5310r-2935,l7281,5600xe" fillcolor="#deeaf6" stroked="f">
              <v:path arrowok="t"/>
            </v:shape>
            <v:shape id="_x0000_s2225" alt="" style="position:absolute;left:1450;top:4678;width:0;height:101" coordorigin="1450,4678" coordsize="0,101" path="m1450,4678r,101e" filled="f" strokecolor="#9cc2e4" strokeweight="1.06pt">
              <v:path arrowok="t"/>
            </v:shape>
            <v:shape id="_x0000_s2226" alt="" style="position:absolute;left:1460;top:4688;width:2141;height:0" coordorigin="1460,4688" coordsize="2141,0" path="m1460,4688r2141,e" filled="f" strokecolor="#9cc2e4" strokeweight="1.06pt">
              <v:path arrowok="t"/>
            </v:shape>
            <v:shape id="_x0000_s2227" alt="" style="position:absolute;left:1460;top:4738;width:2141;height:0" coordorigin="1460,4738" coordsize="2141,0" path="m1460,4738r2141,e" filled="f" strokecolor="#deeaf6" strokeweight="1.48308mm">
              <v:path arrowok="t"/>
            </v:shape>
            <v:shape id="_x0000_s2228" alt="" style="position:absolute;left:3611;top:4678;width:0;height:101" coordorigin="3611,4678" coordsize="0,101" path="m3611,4678r,101e" filled="f" strokecolor="#9cc2e4" strokeweight="1.06pt">
              <v:path arrowok="t"/>
            </v:shape>
            <v:shape id="_x0000_s2229" alt="" style="position:absolute;left:3620;top:4688;width:1555;height:0" coordorigin="3620,4688" coordsize="1555,0" path="m3620,4688r1555,e" filled="f" strokecolor="#9cc2e4" strokeweight="1.06pt">
              <v:path arrowok="t"/>
            </v:shape>
            <v:shape id="_x0000_s2230" alt="" style="position:absolute;left:3620;top:4738;width:1555;height:0" coordorigin="3620,4738" coordsize="1555,0" path="m3620,4738r1555,e" filled="f" strokecolor="#deeaf6" strokeweight="1.48308mm">
              <v:path arrowok="t"/>
            </v:shape>
            <v:shape id="_x0000_s2231" alt="" style="position:absolute;left:5185;top:4678;width:0;height:101" coordorigin="5185,4678" coordsize="0,101" path="m5185,4678r,101e" filled="f" strokecolor="#9cc2e4" strokeweight="1.06pt">
              <v:path arrowok="t"/>
            </v:shape>
            <v:shape id="_x0000_s2232" alt="" style="position:absolute;left:5195;top:4688;width:1978;height:0" coordorigin="5195,4688" coordsize="1978,0" path="m5195,4688r1978,e" filled="f" strokecolor="#9cc2e4" strokeweight="1.06pt">
              <v:path arrowok="t"/>
            </v:shape>
            <v:shape id="_x0000_s2233" alt="" style="position:absolute;left:5195;top:4738;width:1978;height:0" coordorigin="5195,4738" coordsize="1978,0" path="m5195,4738r1978,e" filled="f" strokecolor="#deeaf6" strokeweight="1.48308mm">
              <v:path arrowok="t"/>
            </v:shape>
            <v:shape id="_x0000_s2234" alt="" style="position:absolute;left:7182;top:4678;width:0;height:101" coordorigin="7182,4678" coordsize="0,101" path="m7182,4678r,101e" filled="f" strokecolor="#9cc2e4" strokeweight="1.06pt">
              <v:path arrowok="t"/>
            </v:shape>
            <v:shape id="_x0000_s2235" alt="" style="position:absolute;left:7192;top:4688;width:3116;height:0" coordorigin="7192,4688" coordsize="3116,0" path="m7192,4688r3115,e" filled="f" strokecolor="#9cc2e4" strokeweight="1.06pt">
              <v:path arrowok="t"/>
            </v:shape>
            <v:shape id="_x0000_s2236" alt="" style="position:absolute;left:7192;top:4738;width:3116;height:0" coordorigin="7192,4738" coordsize="3116,0" path="m7192,4738r3115,e" filled="f" strokecolor="#deeaf6" strokeweight="1.48308mm">
              <v:path arrowok="t"/>
            </v:shape>
            <v:shape id="_x0000_s2237" alt="" style="position:absolute;left:10317;top:4678;width:0;height:101" coordorigin="10317,4678" coordsize="0,101" path="m10317,4678r,101e" filled="f" strokecolor="#9cc2e4" strokeweight="1.06pt">
              <v:path arrowok="t"/>
            </v:shape>
            <v:shape id="_x0000_s2238" alt="" style="position:absolute;left:1450;top:5600;width:2160;height:101" coordorigin="1450,5600" coordsize="2160,101" path="m1450,5701r2160,l3610,5600r-2160,l1450,5701xe" fillcolor="#deeaf6" stroked="f">
              <v:path arrowok="t"/>
            </v:shape>
            <v:shape id="_x0000_s2239" alt="" style="position:absolute;left:1450;top:4779;width:0;height:922" coordorigin="1450,4779" coordsize="0,922" path="m1450,4779r,922e" filled="f" strokecolor="#9cc2e4" strokeweight="1.06pt">
              <v:path arrowok="t"/>
            </v:shape>
            <v:shape id="_x0000_s2240" alt="" style="position:absolute;left:3611;top:5600;width:1574;height:101" coordorigin="3611,5600" coordsize="1574,101" path="m3611,5701r1574,l5185,5600r-1574,l3611,5701xe" fillcolor="#deeaf6" stroked="f">
              <v:path arrowok="t"/>
            </v:shape>
            <v:shape id="_x0000_s2241" alt="" style="position:absolute;left:3611;top:4779;width:0;height:922" coordorigin="3611,4779" coordsize="0,922" path="m3611,4779r,922e" filled="f" strokecolor="#9cc2e4" strokeweight="1.06pt">
              <v:path arrowok="t"/>
            </v:shape>
            <v:shape id="_x0000_s2242" alt="" style="position:absolute;left:5185;top:5600;width:1997;height:101" coordorigin="5185,5600" coordsize="1997,101" path="m5185,5701r1997,l7182,5600r-1997,l5185,5701xe" fillcolor="#deeaf6" stroked="f">
              <v:path arrowok="t"/>
            </v:shape>
            <v:shape id="_x0000_s2243" alt="" style="position:absolute;left:5185;top:4779;width:0;height:922" coordorigin="5185,4779" coordsize="0,922" path="m5185,4779r,922e" filled="f" strokecolor="#9cc2e4" strokeweight="1.06pt">
              <v:path arrowok="t"/>
            </v:shape>
            <v:shape id="_x0000_s2244" alt="" style="position:absolute;left:7182;top:5600;width:3135;height:101" coordorigin="7182,5600" coordsize="3135,101" path="m7182,5701r3135,l10317,5600r-3135,l7182,5701xe" fillcolor="#deeaf6" stroked="f">
              <v:path arrowok="t"/>
            </v:shape>
            <v:shape id="_x0000_s2245" alt="" style="position:absolute;left:7182;top:4779;width:0;height:922" coordorigin="7182,4779" coordsize="0,922" path="m7182,4779r,922e" filled="f" strokecolor="#9cc2e4" strokeweight="1.06pt">
              <v:path arrowok="t"/>
            </v:shape>
            <v:shape id="_x0000_s2246" alt="" style="position:absolute;left:10317;top:4779;width:0;height:922" coordorigin="10317,4779" coordsize="0,922" path="m10317,4779r,922e" filled="f" strokecolor="#9cc2e4" strokeweight="1.06pt">
              <v:path arrowok="t"/>
            </v:shape>
            <v:shape id="_x0000_s2247" alt="" style="position:absolute;left:1460;top:5701;width:2141;height:922" coordorigin="1460,5701" coordsize="2141,922" path="m1460,6623r2141,l3601,5701r-2141,l1460,6623xe" fillcolor="#deeaf6" stroked="f">
              <v:path arrowok="t"/>
            </v:shape>
            <v:shape id="_x0000_s2248" alt="" style="position:absolute;left:1551;top:5802;width:1961;height:530" coordorigin="1551,5802" coordsize="1961,530" path="m1551,6332r1961,l3512,5802r-1961,l1551,6332xe" fillcolor="#deeaf6" stroked="f">
              <v:path arrowok="t"/>
            </v:shape>
            <v:shape id="_x0000_s2249" alt="" style="position:absolute;left:3611;top:5701;width:1565;height:922" coordorigin="3611,5701" coordsize="1565,922" path="m3611,6623r1564,l5175,5701r-1564,l3611,6623xe" fillcolor="#deeaf6" stroked="f">
              <v:path arrowok="t"/>
            </v:shape>
            <v:shape id="_x0000_s2250" alt="" style="position:absolute;left:3711;top:5802;width:1375;height:530" coordorigin="3711,5802" coordsize="1375,530" path="m3711,6332r1376,l5087,5802r-1376,l3711,6332xe" fillcolor="#deeaf6" stroked="f">
              <v:path arrowok="t"/>
            </v:shape>
            <v:shape id="_x0000_s2251" alt="" style="position:absolute;left:5185;top:5701;width:1988;height:922" coordorigin="5185,5701" coordsize="1988,922" path="m5185,6623r1988,l7173,5701r-1988,l5185,6623xe" fillcolor="#deeaf6" stroked="f">
              <v:path arrowok="t"/>
            </v:shape>
            <v:shape id="_x0000_s2252" alt="" style="position:absolute;left:5286;top:5802;width:1796;height:530" coordorigin="5286,5802" coordsize="1796,530" path="m5286,6332r1795,l7081,5802r-1795,l5286,6332xe" fillcolor="#deeaf6" stroked="f">
              <v:path arrowok="t"/>
            </v:shape>
            <v:shape id="_x0000_s2253" alt="" style="position:absolute;left:7182;top:5701;width:3125;height:922" coordorigin="7182,5701" coordsize="3125,922" path="m7182,6623r3125,l10307,5701r-3125,l7182,6623xe" fillcolor="#deeaf6" stroked="f">
              <v:path arrowok="t"/>
            </v:shape>
            <v:shape id="_x0000_s2254" alt="" style="position:absolute;left:7281;top:5802;width:2936;height:530" coordorigin="7281,5802" coordsize="2936,530" path="m7281,6332r2935,l10216,5802r-2935,l7281,6332xe" fillcolor="#deeaf6" stroked="f">
              <v:path arrowok="t"/>
            </v:shape>
            <v:shape id="_x0000_s2255" alt="" style="position:absolute;left:7281;top:6332;width:2936;height:290" coordorigin="7281,6332" coordsize="2936,290" path="m7281,6623r2935,l10216,6332r-2935,l7281,6623xe" fillcolor="#deeaf6" stroked="f">
              <v:path arrowok="t"/>
            </v:shape>
            <v:shape id="_x0000_s2256" alt="" style="position:absolute;left:1450;top:5701;width:0;height:101" coordorigin="1450,5701" coordsize="0,101" path="m1450,5701r,101e" filled="f" strokecolor="#9cc2e4" strokeweight="1.06pt">
              <v:path arrowok="t"/>
            </v:shape>
            <v:shape id="_x0000_s2257" alt="" style="position:absolute;left:1460;top:5711;width:2141;height:0" coordorigin="1460,5711" coordsize="2141,0" path="m1460,5711r2141,e" filled="f" strokecolor="#9cc2e4" strokeweight="1.06pt">
              <v:path arrowok="t"/>
            </v:shape>
            <v:shape id="_x0000_s2258" alt="" style="position:absolute;left:1460;top:5761;width:2141;height:0" coordorigin="1460,5761" coordsize="2141,0" path="m1460,5761r2141,e" filled="f" strokecolor="#deeaf6" strokeweight="4.18pt">
              <v:path arrowok="t"/>
            </v:shape>
            <v:shape id="_x0000_s2259" alt="" style="position:absolute;left:3611;top:5701;width:0;height:101" coordorigin="3611,5701" coordsize="0,101" path="m3611,5701r,101e" filled="f" strokecolor="#9cc2e4" strokeweight="1.06pt">
              <v:path arrowok="t"/>
            </v:shape>
            <v:shape id="_x0000_s2260" alt="" style="position:absolute;left:3620;top:5711;width:1555;height:0" coordorigin="3620,5711" coordsize="1555,0" path="m3620,5711r1555,e" filled="f" strokecolor="#9cc2e4" strokeweight="1.06pt">
              <v:path arrowok="t"/>
            </v:shape>
            <v:shape id="_x0000_s2261" alt="" style="position:absolute;left:3620;top:5761;width:1555;height:0" coordorigin="3620,5761" coordsize="1555,0" path="m3620,5761r1555,e" filled="f" strokecolor="#deeaf6" strokeweight="4.18pt">
              <v:path arrowok="t"/>
            </v:shape>
            <v:shape id="_x0000_s2262" alt="" style="position:absolute;left:5185;top:5701;width:0;height:101" coordorigin="5185,5701" coordsize="0,101" path="m5185,5701r,101e" filled="f" strokecolor="#9cc2e4" strokeweight="1.06pt">
              <v:path arrowok="t"/>
            </v:shape>
            <v:shape id="_x0000_s2263" alt="" style="position:absolute;left:5195;top:5711;width:1978;height:0" coordorigin="5195,5711" coordsize="1978,0" path="m5195,5711r1978,e" filled="f" strokecolor="#9cc2e4" strokeweight="1.06pt">
              <v:path arrowok="t"/>
            </v:shape>
            <v:shape id="_x0000_s2264" alt="" style="position:absolute;left:5195;top:5761;width:1978;height:0" coordorigin="5195,5761" coordsize="1978,0" path="m5195,5761r1978,e" filled="f" strokecolor="#deeaf6" strokeweight="4.18pt">
              <v:path arrowok="t"/>
            </v:shape>
            <v:shape id="_x0000_s2265" alt="" style="position:absolute;left:7182;top:5701;width:0;height:101" coordorigin="7182,5701" coordsize="0,101" path="m7182,5701r,101e" filled="f" strokecolor="#9cc2e4" strokeweight="1.06pt">
              <v:path arrowok="t"/>
            </v:shape>
            <v:shape id="_x0000_s2266" alt="" style="position:absolute;left:7192;top:5711;width:3116;height:0" coordorigin="7192,5711" coordsize="3116,0" path="m7192,5711r3115,e" filled="f" strokecolor="#9cc2e4" strokeweight="1.06pt">
              <v:path arrowok="t"/>
            </v:shape>
            <v:shape id="_x0000_s2267" alt="" style="position:absolute;left:7192;top:5761;width:3116;height:0" coordorigin="7192,5761" coordsize="3116,0" path="m7192,5761r3115,e" filled="f" strokecolor="#deeaf6" strokeweight="4.18pt">
              <v:path arrowok="t"/>
            </v:shape>
            <v:shape id="_x0000_s2268" alt="" style="position:absolute;left:10317;top:5701;width:0;height:101" coordorigin="10317,5701" coordsize="0,101" path="m10317,5701r,101e" filled="f" strokecolor="#9cc2e4" strokeweight="1.06pt">
              <v:path arrowok="t"/>
            </v:shape>
            <v:shape id="_x0000_s2269" alt="" style="position:absolute;left:1450;top:6623;width:2160;height:101" coordorigin="1450,6623" coordsize="2160,101" path="m1450,6723r2160,l3610,6623r-2160,l1450,6723xe" fillcolor="#deeaf6" stroked="f">
              <v:path arrowok="t"/>
            </v:shape>
            <v:shape id="_x0000_s2270" alt="" style="position:absolute;left:1450;top:5802;width:0;height:922" coordorigin="1450,5802" coordsize="0,922" path="m1450,5802r,921e" filled="f" strokecolor="#9cc2e4" strokeweight="1.06pt">
              <v:path arrowok="t"/>
            </v:shape>
            <v:shape id="_x0000_s2271" alt="" style="position:absolute;left:3611;top:6623;width:1574;height:101" coordorigin="3611,6623" coordsize="1574,101" path="m3611,6723r1574,l5185,6623r-1574,l3611,6723xe" fillcolor="#deeaf6" stroked="f">
              <v:path arrowok="t"/>
            </v:shape>
            <v:shape id="_x0000_s2272" alt="" style="position:absolute;left:3611;top:5802;width:0;height:922" coordorigin="3611,5802" coordsize="0,922" path="m3611,5802r,921e" filled="f" strokecolor="#9cc2e4" strokeweight="1.06pt">
              <v:path arrowok="t"/>
            </v:shape>
            <v:shape id="_x0000_s2273" alt="" style="position:absolute;left:5185;top:6623;width:1997;height:101" coordorigin="5185,6623" coordsize="1997,101" path="m5185,6723r1997,l7182,6623r-1997,l5185,6723xe" fillcolor="#deeaf6" stroked="f">
              <v:path arrowok="t"/>
            </v:shape>
            <v:shape id="_x0000_s2274" alt="" style="position:absolute;left:5185;top:5802;width:0;height:922" coordorigin="5185,5802" coordsize="0,922" path="m5185,5802r,921e" filled="f" strokecolor="#9cc2e4" strokeweight="1.06pt">
              <v:path arrowok="t"/>
            </v:shape>
            <v:shape id="_x0000_s2275" alt="" style="position:absolute;left:7182;top:6623;width:3135;height:101" coordorigin="7182,6623" coordsize="3135,101" path="m7182,6723r3135,l10317,6623r-3135,l7182,6723xe" fillcolor="#deeaf6" stroked="f">
              <v:path arrowok="t"/>
            </v:shape>
            <v:shape id="_x0000_s2276" alt="" style="position:absolute;left:7182;top:5802;width:0;height:922" coordorigin="7182,5802" coordsize="0,922" path="m7182,5802r,921e" filled="f" strokecolor="#9cc2e4" strokeweight="1.06pt">
              <v:path arrowok="t"/>
            </v:shape>
            <v:shape id="_x0000_s2277" alt="" style="position:absolute;left:10317;top:5802;width:0;height:922" coordorigin="10317,5802" coordsize="0,922" path="m10317,5802r,921e" filled="f" strokecolor="#9cc2e4" strokeweight="1.06pt">
              <v:path arrowok="t"/>
            </v:shape>
            <v:shape id="_x0000_s2278" alt="" style="position:absolute;left:1460;top:6721;width:2141;height:922" coordorigin="1460,6721" coordsize="2141,922" path="m1460,7643r2141,l3601,6721r-2141,l1460,7643xe" fillcolor="#deeaf6" stroked="f">
              <v:path arrowok="t"/>
            </v:shape>
            <v:shape id="_x0000_s2279" alt="" style="position:absolute;left:1551;top:6822;width:1961;height:533" coordorigin="1551,6822" coordsize="1961,533" path="m1551,7355r1961,l3512,6822r-1961,l1551,7355xe" fillcolor="#deeaf6" stroked="f">
              <v:path arrowok="t"/>
            </v:shape>
            <v:shape id="_x0000_s2280" alt="" style="position:absolute;left:3611;top:6721;width:1565;height:922" coordorigin="3611,6721" coordsize="1565,922" path="m3611,7643r1564,l5175,6721r-1564,l3611,7643xe" fillcolor="#deeaf6" stroked="f">
              <v:path arrowok="t"/>
            </v:shape>
            <v:shape id="_x0000_s2281" alt="" style="position:absolute;left:3711;top:6822;width:1375;height:533" coordorigin="3711,6822" coordsize="1375,533" path="m3711,7355r1376,l5087,6822r-1376,l3711,7355xe" fillcolor="#deeaf6" stroked="f">
              <v:path arrowok="t"/>
            </v:shape>
            <v:shape id="_x0000_s2282" alt="" style="position:absolute;left:5185;top:6721;width:1988;height:922" coordorigin="5185,6721" coordsize="1988,922" path="m5185,7643r1988,l7173,6721r-1988,l5185,7643xe" fillcolor="#deeaf6" stroked="f">
              <v:path arrowok="t"/>
            </v:shape>
            <v:shape id="_x0000_s2283" alt="" style="position:absolute;left:5286;top:6822;width:1796;height:533" coordorigin="5286,6822" coordsize="1796,533" path="m5286,7355r1795,l7081,6822r-1795,l5286,7355xe" fillcolor="#deeaf6" stroked="f">
              <v:path arrowok="t"/>
            </v:shape>
            <v:shape id="_x0000_s2284" alt="" style="position:absolute;left:7182;top:6721;width:3125;height:922" coordorigin="7182,6721" coordsize="3125,922" path="m7182,7643r3125,l10307,6721r-3125,l7182,7643xe" fillcolor="#deeaf6" stroked="f">
              <v:path arrowok="t"/>
            </v:shape>
            <v:shape id="_x0000_s2285" alt="" style="position:absolute;left:7281;top:6822;width:2936;height:533" coordorigin="7281,6822" coordsize="2936,533" path="m7281,7355r2935,l10216,6822r-2935,l7281,7355xe" fillcolor="#deeaf6" stroked="f">
              <v:path arrowok="t"/>
            </v:shape>
            <v:shape id="_x0000_s2286" alt="" style="position:absolute;left:7281;top:7355;width:2936;height:290" coordorigin="7281,7355" coordsize="2936,290" path="m7281,7645r2935,l10216,7355r-2935,l7281,7645xe" fillcolor="#deeaf6" stroked="f">
              <v:path arrowok="t"/>
            </v:shape>
            <v:shape id="_x0000_s2287" alt="" style="position:absolute;left:1450;top:6723;width:0;height:101" coordorigin="1450,6723" coordsize="0,101" path="m1450,6723r,101e" filled="f" strokecolor="#9cc2e4" strokeweight="1.06pt">
              <v:path arrowok="t"/>
            </v:shape>
            <v:shape id="_x0000_s2288" alt="" style="position:absolute;left:1460;top:6733;width:2141;height:0" coordorigin="1460,6733" coordsize="2141,0" path="m1460,6733r2141,e" filled="f" strokecolor="#9cc2e4" strokeweight="1.06pt">
              <v:path arrowok="t"/>
            </v:shape>
            <v:shape id="_x0000_s2289" alt="" style="position:absolute;left:1460;top:6783;width:2141;height:0" coordorigin="1460,6783" coordsize="2141,0" path="m1460,6783r2141,e" filled="f" strokecolor="#deeaf6" strokeweight="4.18pt">
              <v:path arrowok="t"/>
            </v:shape>
            <v:shape id="_x0000_s2290" alt="" style="position:absolute;left:3611;top:6723;width:0;height:101" coordorigin="3611,6723" coordsize="0,101" path="m3611,6723r,101e" filled="f" strokecolor="#9cc2e4" strokeweight="1.06pt">
              <v:path arrowok="t"/>
            </v:shape>
            <v:shape id="_x0000_s2291" alt="" style="position:absolute;left:3620;top:6733;width:1555;height:0" coordorigin="3620,6733" coordsize="1555,0" path="m3620,6733r1555,e" filled="f" strokecolor="#9cc2e4" strokeweight="1.06pt">
              <v:path arrowok="t"/>
            </v:shape>
            <v:shape id="_x0000_s2292" alt="" style="position:absolute;left:3620;top:6783;width:1555;height:0" coordorigin="3620,6783" coordsize="1555,0" path="m3620,6783r1555,e" filled="f" strokecolor="#deeaf6" strokeweight="4.18pt">
              <v:path arrowok="t"/>
            </v:shape>
            <v:shape id="_x0000_s2293" alt="" style="position:absolute;left:5185;top:6723;width:0;height:101" coordorigin="5185,6723" coordsize="0,101" path="m5185,6723r,101e" filled="f" strokecolor="#9cc2e4" strokeweight="1.06pt">
              <v:path arrowok="t"/>
            </v:shape>
            <v:shape id="_x0000_s2294" alt="" style="position:absolute;left:5195;top:6733;width:1978;height:0" coordorigin="5195,6733" coordsize="1978,0" path="m5195,6733r1978,e" filled="f" strokecolor="#9cc2e4" strokeweight="1.06pt">
              <v:path arrowok="t"/>
            </v:shape>
            <v:shape id="_x0000_s2295" alt="" style="position:absolute;left:5195;top:6783;width:1978;height:0" coordorigin="5195,6783" coordsize="1978,0" path="m5195,6783r1978,e" filled="f" strokecolor="#deeaf6" strokeweight="4.18pt">
              <v:path arrowok="t"/>
            </v:shape>
            <v:shape id="_x0000_s2296" alt="" style="position:absolute;left:7182;top:6723;width:0;height:101" coordorigin="7182,6723" coordsize="0,101" path="m7182,6723r,101e" filled="f" strokecolor="#9cc2e4" strokeweight="1.06pt">
              <v:path arrowok="t"/>
            </v:shape>
            <v:shape id="_x0000_s2297" alt="" style="position:absolute;left:7192;top:6733;width:3116;height:0" coordorigin="7192,6733" coordsize="3116,0" path="m7192,6733r3115,e" filled="f" strokecolor="#9cc2e4" strokeweight="1.06pt">
              <v:path arrowok="t"/>
            </v:shape>
            <v:shape id="_x0000_s2298" alt="" style="position:absolute;left:7192;top:6783;width:3116;height:0" coordorigin="7192,6783" coordsize="3116,0" path="m7192,6783r3115,e" filled="f" strokecolor="#deeaf6" strokeweight="4.18pt">
              <v:path arrowok="t"/>
            </v:shape>
            <v:shape id="_x0000_s2299" alt="" style="position:absolute;left:10317;top:6723;width:0;height:101" coordorigin="10317,6723" coordsize="0,101" path="m10317,6723r,101e" filled="f" strokecolor="#9cc2e4" strokeweight="1.06pt">
              <v:path arrowok="t"/>
            </v:shape>
            <v:shape id="_x0000_s2300" alt="" style="position:absolute;left:1460;top:7743;width:2141;height:2" coordorigin="1460,7743" coordsize="2141,2" path="m1460,7746r2141,l3601,7743r-2141,l1460,7746xe" fillcolor="#deeaf6" stroked="f">
              <v:path arrowok="t"/>
            </v:shape>
            <v:shape id="_x0000_s2301" alt="" style="position:absolute;left:3611;top:7743;width:1565;height:2" coordorigin="3611,7743" coordsize="1565,2" path="m3611,7746r1564,l5175,7743r-1564,l3611,7746xe" fillcolor="#deeaf6" stroked="f">
              <v:path arrowok="t"/>
            </v:shape>
            <v:shape id="_x0000_s2302" alt="" style="position:absolute;left:5185;top:7743;width:1988;height:2" coordorigin="5185,7743" coordsize="1988,2" path="m5185,7746r1988,l7173,7743r-1988,l5185,7746xe" fillcolor="#deeaf6" stroked="f">
              <v:path arrowok="t"/>
            </v:shape>
            <v:shape id="_x0000_s2303" alt="" style="position:absolute;left:7182;top:7743;width:3125;height:2" coordorigin="7182,7743" coordsize="3125,2" path="m7182,7746r3125,l10307,7743r-3125,l7182,7746xe" fillcolor="#deeaf6" stroked="f">
              <v:path arrowok="t"/>
            </v:shape>
            <v:shape id="_x0000_s2304" alt="" style="position:absolute;left:1450;top:7643;width:2160;height:101" coordorigin="1450,7643" coordsize="2160,101" path="m1450,7743r2160,l3610,7643r-2160,l1450,7743xe" fillcolor="#deeaf6" stroked="f">
              <v:path arrowok="t"/>
            </v:shape>
            <v:shape id="_x0000_s2305" alt="" style="position:absolute;left:1450;top:6824;width:0;height:919" coordorigin="1450,6824" coordsize="0,919" path="m1450,6824r,919e" filled="f" strokecolor="#9cc2e4" strokeweight="1.06pt">
              <v:path arrowok="t"/>
            </v:shape>
            <v:shape id="_x0000_s2306" alt="" style="position:absolute;left:3611;top:7643;width:1574;height:101" coordorigin="3611,7643" coordsize="1574,101" path="m3611,7743r1574,l5185,7643r-1574,l3611,7743xe" fillcolor="#deeaf6" stroked="f">
              <v:path arrowok="t"/>
            </v:shape>
            <v:shape id="_x0000_s2307" alt="" style="position:absolute;left:3611;top:6824;width:0;height:919" coordorigin="3611,6824" coordsize="0,919" path="m3611,6824r,919e" filled="f" strokecolor="#9cc2e4" strokeweight="1.06pt">
              <v:path arrowok="t"/>
            </v:shape>
            <v:shape id="_x0000_s2308" alt="" style="position:absolute;left:5185;top:7643;width:1997;height:101" coordorigin="5185,7643" coordsize="1997,101" path="m5185,7743r1997,l7182,7643r-1997,l5185,7743xe" fillcolor="#deeaf6" stroked="f">
              <v:path arrowok="t"/>
            </v:shape>
            <v:shape id="_x0000_s2309" alt="" style="position:absolute;left:5185;top:6824;width:0;height:919" coordorigin="5185,6824" coordsize="0,919" path="m5185,6824r,919e" filled="f" strokecolor="#9cc2e4" strokeweight="1.06pt">
              <v:path arrowok="t"/>
            </v:shape>
            <v:shape id="_x0000_s2310" alt="" style="position:absolute;left:7182;top:7643;width:3135;height:101" coordorigin="7182,7643" coordsize="3135,101" path="m7182,7743r3135,l10317,7643r-3135,l7182,7743xe" fillcolor="#deeaf6" stroked="f">
              <v:path arrowok="t"/>
            </v:shape>
            <v:shape id="_x0000_s2311" alt="" style="position:absolute;left:7182;top:6824;width:0;height:919" coordorigin="7182,6824" coordsize="0,919" path="m7182,6824r,919e" filled="f" strokecolor="#9cc2e4" strokeweight="1.06pt">
              <v:path arrowok="t"/>
            </v:shape>
            <v:shape id="_x0000_s2312" alt="" style="position:absolute;left:10317;top:6824;width:0;height:919" coordorigin="10317,6824" coordsize="0,919" path="m10317,6824r,919e" filled="f" strokecolor="#9cc2e4" strokeweight="1.06pt">
              <v:path arrowok="t"/>
            </v:shape>
            <v:shape id="_x0000_s2313" alt="" style="position:absolute;left:1460;top:7844;width:2141;height:824" coordorigin="1460,7844" coordsize="2141,824" path="m1460,8668r2141,l3601,7844r-2141,l1460,8668xe" fillcolor="#deeaf6" stroked="f">
              <v:path arrowok="t"/>
            </v:shape>
            <v:shape id="_x0000_s2314" alt="" style="position:absolute;left:1551;top:7844;width:1961;height:531" coordorigin="1551,7844" coordsize="1961,531" path="m1551,8375r1961,l3512,7844r-1961,l1551,8375xe" fillcolor="#deeaf6" stroked="f">
              <v:path arrowok="t"/>
            </v:shape>
            <v:shape id="_x0000_s2315" alt="" style="position:absolute;left:3611;top:7844;width:1565;height:824" coordorigin="3611,7844" coordsize="1565,824" path="m3611,8668r1564,l5175,7844r-1564,l3611,8668xe" fillcolor="#deeaf6" stroked="f">
              <v:path arrowok="t"/>
            </v:shape>
            <v:shape id="_x0000_s2316" alt="" style="position:absolute;left:3711;top:7844;width:1375;height:531" coordorigin="3711,7844" coordsize="1375,531" path="m3711,8375r1376,l5087,7844r-1376,l3711,8375xe" fillcolor="#deeaf6" stroked="f">
              <v:path arrowok="t"/>
            </v:shape>
            <v:shape id="_x0000_s2317" alt="" style="position:absolute;left:5185;top:7844;width:1988;height:824" coordorigin="5185,7844" coordsize="1988,824" path="m5185,8668r1988,l7173,7844r-1988,l5185,8668xe" fillcolor="#deeaf6" stroked="f">
              <v:path arrowok="t"/>
            </v:shape>
            <v:shape id="_x0000_s2318" alt="" style="position:absolute;left:5286;top:7844;width:1796;height:531" coordorigin="5286,7844" coordsize="1796,531" path="m5286,8375r1795,l7081,7844r-1795,l5286,8375xe" fillcolor="#deeaf6" stroked="f">
              <v:path arrowok="t"/>
            </v:shape>
            <v:shape id="_x0000_s2319" alt="" style="position:absolute;left:7182;top:7844;width:3125;height:824" coordorigin="7182,7844" coordsize="3125,824" path="m7182,8668r3125,l10307,7844r-3125,l7182,8668xe" fillcolor="#deeaf6" stroked="f">
              <v:path arrowok="t"/>
            </v:shape>
            <v:shape id="_x0000_s2320" alt="" style="position:absolute;left:7281;top:7844;width:2936;height:531" coordorigin="7281,7844" coordsize="2936,531" path="m7281,8375r2935,l10216,7844r-2935,l7281,8375xe" fillcolor="#deeaf6" stroked="f">
              <v:path arrowok="t"/>
            </v:shape>
            <v:shape id="_x0000_s2321" alt="" style="position:absolute;left:7281;top:8375;width:2936;height:293" coordorigin="7281,8375" coordsize="2936,293" path="m7281,8668r2935,l10216,8375r-2935,l7281,8668xe" fillcolor="#deeaf6" stroked="f">
              <v:path arrowok="t"/>
            </v:shape>
            <v:shape id="_x0000_s2322" alt="" style="position:absolute;left:1450;top:7743;width:0;height:101" coordorigin="1450,7743" coordsize="0,101" path="m1450,7743r,101e" filled="f" strokecolor="#9cc2e4" strokeweight="1.06pt">
              <v:path arrowok="t"/>
            </v:shape>
            <v:shape id="_x0000_s2323" alt="" style="position:absolute;left:1460;top:7743;width:2141;height:101" coordorigin="1460,7743" coordsize="2141,101" path="m1460,7844r2141,l3601,7743r-2141,l1460,7844xe" fillcolor="#deeaf6" stroked="f">
              <v:path arrowok="t"/>
            </v:shape>
            <v:shape id="_x0000_s2324" alt="" style="position:absolute;left:3611;top:7743;width:0;height:101" coordorigin="3611,7743" coordsize="0,101" path="m3611,7743r,101e" filled="f" strokecolor="#9cc2e4" strokeweight="1.06pt">
              <v:path arrowok="t"/>
            </v:shape>
            <v:shape id="_x0000_s2325" alt="" style="position:absolute;left:3620;top:7743;width:1555;height:101" coordorigin="3620,7743" coordsize="1555,101" path="m3620,7844r1555,l5175,7743r-1555,l3620,7844xe" fillcolor="#deeaf6" stroked="f">
              <v:path arrowok="t"/>
            </v:shape>
            <v:shape id="_x0000_s2326" alt="" style="position:absolute;left:5185;top:7743;width:0;height:101" coordorigin="5185,7743" coordsize="0,101" path="m5185,7743r,101e" filled="f" strokecolor="#9cc2e4" strokeweight="1.06pt">
              <v:path arrowok="t"/>
            </v:shape>
            <v:shape id="_x0000_s2327" alt="" style="position:absolute;left:5195;top:7743;width:1978;height:101" coordorigin="5195,7743" coordsize="1978,101" path="m5195,7844r1978,l7173,7743r-1978,l5195,7844xe" fillcolor="#deeaf6" stroked="f">
              <v:path arrowok="t"/>
            </v:shape>
            <v:shape id="_x0000_s2328" alt="" style="position:absolute;left:7182;top:7743;width:0;height:101" coordorigin="7182,7743" coordsize="0,101" path="m7182,7743r,101e" filled="f" strokecolor="#9cc2e4" strokeweight="1.06pt">
              <v:path arrowok="t"/>
            </v:shape>
            <v:shape id="_x0000_s2329" alt="" style="position:absolute;left:7192;top:7743;width:3116;height:101" coordorigin="7192,7743" coordsize="3116,101" path="m7192,7844r3115,l10307,7743r-3115,l7192,7844xe" fillcolor="#deeaf6" stroked="f">
              <v:path arrowok="t"/>
            </v:shape>
            <v:shape id="_x0000_s2330" alt="" style="position:absolute;left:10317;top:7743;width:0;height:101" coordorigin="10317,7743" coordsize="0,101" path="m10317,7743r,101e" filled="f" strokecolor="#9cc2e4" strokeweight="1.06pt">
              <v:path arrowok="t"/>
            </v:shape>
            <v:shape id="_x0000_s2331" alt="" style="position:absolute;left:1450;top:8668;width:2160;height:101" coordorigin="1450,8668" coordsize="2160,101" path="m1450,8769r2160,l3610,8668r-2160,l1450,8769xe" fillcolor="#deeaf6" stroked="f">
              <v:path arrowok="t"/>
            </v:shape>
            <v:shape id="_x0000_s2332" alt="" style="position:absolute;left:1450;top:7844;width:0;height:944" coordorigin="1450,7844" coordsize="0,944" path="m1450,7844r,944e" filled="f" strokecolor="#9cc2e4" strokeweight="1.06pt">
              <v:path arrowok="t"/>
            </v:shape>
            <v:shape id="_x0000_s2333" alt="" style="position:absolute;left:1460;top:8778;width:2141;height:0" coordorigin="1460,8778" coordsize="2141,0" path="m1460,8778r2141,e" filled="f" strokecolor="#9cc2e4" strokeweight="1.06pt">
              <v:path arrowok="t"/>
            </v:shape>
            <v:shape id="_x0000_s2334" alt="" style="position:absolute;left:3611;top:8668;width:1574;height:101" coordorigin="3611,8668" coordsize="1574,101" path="m3611,8769r1574,l5185,8668r-1574,l3611,8769xe" fillcolor="#deeaf6" stroked="f">
              <v:path arrowok="t"/>
            </v:shape>
            <v:shape id="_x0000_s2335" alt="" style="position:absolute;left:3611;top:7844;width:0;height:944" coordorigin="3611,7844" coordsize="0,944" path="m3611,7844r,944e" filled="f" strokecolor="#9cc2e4" strokeweight="1.06pt">
              <v:path arrowok="t"/>
            </v:shape>
            <v:shape id="_x0000_s2336" alt="" style="position:absolute;left:3620;top:8778;width:1555;height:0" coordorigin="3620,8778" coordsize="1555,0" path="m3620,8778r1555,e" filled="f" strokecolor="#9cc2e4" strokeweight="1.06pt">
              <v:path arrowok="t"/>
            </v:shape>
            <v:shape id="_x0000_s2337" alt="" style="position:absolute;left:5185;top:8668;width:1997;height:101" coordorigin="5185,8668" coordsize="1997,101" path="m5185,8769r1997,l7182,8668r-1997,l5185,8769xe" fillcolor="#deeaf6" stroked="f">
              <v:path arrowok="t"/>
            </v:shape>
            <v:shape id="_x0000_s2338" alt="" style="position:absolute;left:5185;top:7844;width:0;height:944" coordorigin="5185,7844" coordsize="0,944" path="m5185,7844r,944e" filled="f" strokecolor="#9cc2e4" strokeweight="1.06pt">
              <v:path arrowok="t"/>
            </v:shape>
            <v:shape id="_x0000_s2339" alt="" style="position:absolute;left:5195;top:8778;width:1978;height:0" coordorigin="5195,8778" coordsize="1978,0" path="m5195,8778r1978,e" filled="f" strokecolor="#9cc2e4" strokeweight="1.06pt">
              <v:path arrowok="t"/>
            </v:shape>
            <v:shape id="_x0000_s2340" alt="" style="position:absolute;left:7182;top:8668;width:3135;height:101" coordorigin="7182,8668" coordsize="3135,101" path="m7182,8769r3135,l10317,8668r-3135,l7182,8769xe" fillcolor="#deeaf6" stroked="f">
              <v:path arrowok="t"/>
            </v:shape>
            <v:shape id="_x0000_s2341" alt="" style="position:absolute;left:7182;top:7844;width:0;height:944" coordorigin="7182,7844" coordsize="0,944" path="m7182,7844r,944e" filled="f" strokecolor="#9cc2e4" strokeweight="1.06pt">
              <v:path arrowok="t"/>
            </v:shape>
            <v:shape id="_x0000_s2342" alt="" style="position:absolute;left:7192;top:8778;width:3116;height:0" coordorigin="7192,8778" coordsize="3116,0" path="m7192,8778r3115,e" filled="f" strokecolor="#9cc2e4" strokeweight="1.06pt">
              <v:path arrowok="t"/>
            </v:shape>
            <v:shape id="_x0000_s2343" alt="" style="position:absolute;left:10317;top:7844;width:0;height:944" coordorigin="10317,7844" coordsize="0,944" path="m10317,7844r,944e" filled="f" strokecolor="#9cc2e4" strokeweight="1.06pt">
              <v:path arrowok="t"/>
            </v:shape>
            <w10:wrap anchorx="page" anchory="page"/>
          </v:group>
        </w:pict>
      </w:r>
      <w:proofErr w:type="spellStart"/>
      <w:r>
        <w:rPr>
          <w:rFonts w:ascii="Arial" w:eastAsia="Arial" w:hAnsi="Arial" w:cs="Arial"/>
          <w:b/>
          <w:sz w:val="22"/>
          <w:szCs w:val="22"/>
        </w:rPr>
        <w:t>clasificacion_ed</w:t>
      </w:r>
      <w:proofErr w:type="spellEnd"/>
      <w:r>
        <w:rPr>
          <w:rFonts w:ascii="Arial" w:eastAsia="Arial" w:hAnsi="Arial" w:cs="Arial"/>
          <w:b/>
          <w:sz w:val="22"/>
          <w:szCs w:val="22"/>
        </w:rPr>
        <w:t xml:space="preserve"> </w:t>
      </w:r>
      <w:proofErr w:type="spellStart"/>
      <w:r>
        <w:rPr>
          <w:rFonts w:ascii="Arial" w:eastAsia="Arial" w:hAnsi="Arial" w:cs="Arial"/>
          <w:b/>
          <w:sz w:val="22"/>
          <w:szCs w:val="22"/>
        </w:rPr>
        <w:t>ades_booking_f</w:t>
      </w:r>
      <w:proofErr w:type="spellEnd"/>
      <w:r>
        <w:rPr>
          <w:rFonts w:ascii="Arial" w:eastAsia="Arial" w:hAnsi="Arial" w:cs="Arial"/>
          <w:b/>
          <w:sz w:val="22"/>
          <w:szCs w:val="22"/>
        </w:rPr>
        <w:t xml:space="preserve"> k</w:t>
      </w:r>
    </w:p>
    <w:p w14:paraId="6A720FCF" w14:textId="77777777" w:rsidR="0027373D" w:rsidRDefault="003C776A">
      <w:pPr>
        <w:spacing w:before="32" w:line="275" w:lineRule="auto"/>
        <w:ind w:right="-38"/>
        <w:rPr>
          <w:rFonts w:ascii="Arial" w:eastAsia="Arial" w:hAnsi="Arial" w:cs="Arial"/>
          <w:sz w:val="22"/>
          <w:szCs w:val="22"/>
        </w:rPr>
      </w:pPr>
      <w:r>
        <w:br w:type="column"/>
      </w:r>
      <w:proofErr w:type="spellStart"/>
      <w:r>
        <w:rPr>
          <w:rFonts w:ascii="Arial" w:eastAsia="Arial" w:hAnsi="Arial" w:cs="Arial"/>
          <w:sz w:val="22"/>
          <w:szCs w:val="22"/>
        </w:rPr>
        <w:t>booking_c</w:t>
      </w:r>
      <w:proofErr w:type="spellEnd"/>
      <w:r>
        <w:rPr>
          <w:rFonts w:ascii="Arial" w:eastAsia="Arial" w:hAnsi="Arial" w:cs="Arial"/>
          <w:sz w:val="22"/>
          <w:szCs w:val="22"/>
        </w:rPr>
        <w:t xml:space="preserve"> </w:t>
      </w:r>
      <w:proofErr w:type="spellStart"/>
      <w:r>
        <w:rPr>
          <w:rFonts w:ascii="Arial" w:eastAsia="Arial" w:hAnsi="Arial" w:cs="Arial"/>
          <w:sz w:val="22"/>
          <w:szCs w:val="22"/>
        </w:rPr>
        <w:t>odigo</w:t>
      </w:r>
      <w:proofErr w:type="spellEnd"/>
    </w:p>
    <w:p w14:paraId="34D55868" w14:textId="77777777" w:rsidR="0027373D" w:rsidRDefault="003C776A">
      <w:pPr>
        <w:spacing w:before="32" w:line="275" w:lineRule="auto"/>
        <w:ind w:left="1366" w:right="-38" w:hanging="1366"/>
        <w:rPr>
          <w:rFonts w:ascii="Arial" w:eastAsia="Arial" w:hAnsi="Arial" w:cs="Arial"/>
          <w:sz w:val="22"/>
          <w:szCs w:val="22"/>
        </w:rPr>
      </w:pPr>
      <w:r>
        <w:br w:type="column"/>
      </w:r>
      <w:r>
        <w:rPr>
          <w:rFonts w:ascii="Arial" w:eastAsia="Arial" w:hAnsi="Arial" w:cs="Arial"/>
          <w:b/>
          <w:sz w:val="22"/>
          <w:szCs w:val="22"/>
        </w:rPr>
        <w:t xml:space="preserve">booking        </w:t>
      </w:r>
      <w:proofErr w:type="spellStart"/>
      <w:r>
        <w:rPr>
          <w:rFonts w:ascii="Arial" w:eastAsia="Arial" w:hAnsi="Arial" w:cs="Arial"/>
          <w:b/>
          <w:sz w:val="22"/>
          <w:szCs w:val="22"/>
        </w:rPr>
        <w:t>codigo_boo</w:t>
      </w:r>
      <w:proofErr w:type="spellEnd"/>
      <w:r>
        <w:rPr>
          <w:rFonts w:ascii="Arial" w:eastAsia="Arial" w:hAnsi="Arial" w:cs="Arial"/>
          <w:b/>
          <w:sz w:val="22"/>
          <w:szCs w:val="22"/>
        </w:rPr>
        <w:t xml:space="preserve"> king</w:t>
      </w:r>
    </w:p>
    <w:p w14:paraId="77AD704F" w14:textId="77777777" w:rsidR="0027373D" w:rsidRPr="00107A28" w:rsidRDefault="003C776A">
      <w:pPr>
        <w:spacing w:before="32" w:line="275" w:lineRule="auto"/>
        <w:ind w:right="131"/>
        <w:rPr>
          <w:rFonts w:ascii="Arial" w:eastAsia="Arial" w:hAnsi="Arial" w:cs="Arial"/>
          <w:sz w:val="22"/>
          <w:szCs w:val="22"/>
          <w:lang w:val="es-ES"/>
        </w:rPr>
        <w:sectPr w:rsidR="0027373D" w:rsidRPr="00107A28">
          <w:type w:val="continuous"/>
          <w:pgSz w:w="11920" w:h="16840"/>
          <w:pgMar w:top="1320" w:right="1680" w:bottom="280" w:left="1440" w:header="720" w:footer="720" w:gutter="0"/>
          <w:cols w:num="4" w:space="720" w:equalWidth="0">
            <w:col w:w="1813" w:space="278"/>
            <w:col w:w="1004" w:space="225"/>
            <w:col w:w="2615" w:space="237"/>
            <w:col w:w="2628"/>
          </w:cols>
        </w:sectPr>
      </w:pPr>
      <w:r w:rsidRPr="00107A28">
        <w:rPr>
          <w:lang w:val="es-ES"/>
        </w:rPr>
        <w:br w:type="column"/>
      </w:r>
      <w:r w:rsidRPr="00107A28">
        <w:rPr>
          <w:rFonts w:ascii="Arial" w:eastAsia="Arial" w:hAnsi="Arial" w:cs="Arial"/>
          <w:sz w:val="22"/>
          <w:szCs w:val="22"/>
          <w:lang w:val="es-ES"/>
        </w:rPr>
        <w:t>Clave foránea de la tabla clasificacion de edades.</w:t>
      </w:r>
    </w:p>
    <w:p w14:paraId="53BA816E" w14:textId="77777777" w:rsidR="0027373D" w:rsidRPr="00107A28" w:rsidRDefault="003C776A">
      <w:pPr>
        <w:spacing w:before="4" w:line="180" w:lineRule="exact"/>
        <w:rPr>
          <w:sz w:val="19"/>
          <w:szCs w:val="19"/>
          <w:lang w:val="es-ES"/>
        </w:rPr>
      </w:pPr>
      <w:r>
        <w:lastRenderedPageBreak/>
        <w:pict w14:anchorId="03373A8C">
          <v:group id="_x0000_s2100" alt="" style="position:absolute;margin-left:70.9pt;margin-top:71.45pt;width:447.3pt;height:88.2pt;z-index:-7365;mso-position-horizontal-relative:page;mso-position-vertical-relative:page" coordorigin="1418,1429" coordsize="8946,1764">
            <v:shape id="_x0000_s2101" alt="" style="position:absolute;left:1460;top:1560;width:1476;height:771" coordorigin="1460,1560" coordsize="1476,771" path="m1460,2331r1476,l2936,1560r-1476,l1460,2331xe" fillcolor="#ffc000" stroked="f">
              <v:path arrowok="t"/>
            </v:shape>
            <v:shape id="_x0000_s2102" alt="" style="position:absolute;left:1551;top:1560;width:1284;height:771" coordorigin="1551,1560" coordsize="1284,771" path="m1551,2331r1284,l2835,1560r-1284,l1551,2331xe" fillcolor="#ffc000" stroked="f">
              <v:path arrowok="t"/>
            </v:shape>
            <v:shape id="_x0000_s2103" alt="" style="position:absolute;left:2936;top:1560;width:7386;height:771" coordorigin="2936,1560" coordsize="7386,771" path="m2936,2331r7386,l10322,1560r-7386,l2936,2331xe" fillcolor="#ffc000" stroked="f">
              <v:path arrowok="t"/>
            </v:shape>
            <v:shape id="_x0000_s2104" alt="" style="position:absolute;left:3036;top:1560;width:7197;height:531" coordorigin="3036,1560" coordsize="7197,531" path="m3036,2091r7197,l10233,1560r-7197,l3036,2091xe" fillcolor="#ffc000" stroked="f">
              <v:path arrowok="t"/>
            </v:shape>
            <v:shape id="_x0000_s2105" alt="" style="position:absolute;left:1460;top:1450;width:1476;height:0" coordorigin="1460,1450" coordsize="1476,0" path="m1460,1450r1476,e" filled="f" strokecolor="#ffc000" strokeweight="1.06pt">
              <v:path arrowok="t"/>
            </v:shape>
            <v:shape id="_x0000_s2106" alt="" style="position:absolute;left:1460;top:1459;width:1476;height:101" coordorigin="1460,1459" coordsize="1476,101" path="m1460,1560r1476,l2936,1459r-1476,l1460,1560xe" fillcolor="#ffc000" stroked="f">
              <v:path arrowok="t"/>
            </v:shape>
            <v:shape id="_x0000_s2107" alt="" style="position:absolute;left:2945;top:1440;width:0;height:120" coordorigin="2945,1440" coordsize="0,120" path="m2945,1440r,120e" filled="f" strokecolor="#ffc000" strokeweight="1.06pt">
              <v:path arrowok="t"/>
            </v:shape>
            <v:shape id="_x0000_s2108" alt="" style="position:absolute;left:2955;top:1450;width:7367;height:0" coordorigin="2955,1450" coordsize="7367,0" path="m2955,1450r7367,e" filled="f" strokecolor="#ffc000" strokeweight="1.06pt">
              <v:path arrowok="t"/>
            </v:shape>
            <v:shape id="_x0000_s2109" alt="" style="position:absolute;left:2955;top:1459;width:7367;height:101" coordorigin="2955,1459" coordsize="7367,101" path="m2955,1560r7367,l10322,1459r-7367,l2955,1560xe" fillcolor="#ffc000" stroked="f">
              <v:path arrowok="t"/>
            </v:shape>
            <v:shape id="_x0000_s2110" alt="" style="position:absolute;left:1450;top:2331;width:1486;height:101" coordorigin="1450,2331" coordsize="1486,101" path="m1450,2432r1486,l2936,2331r-1486,l1450,2432xe" fillcolor="#ffc000" stroked="f">
              <v:path arrowok="t"/>
            </v:shape>
            <v:shape id="_x0000_s2111" alt="" style="position:absolute;left:2936;top:2331;width:7396;height:101" coordorigin="2936,2331" coordsize="7396,101" path="m2936,2432r7395,l10331,2331r-7395,l2936,2432xe" fillcolor="#ffc000" stroked="f">
              <v:path arrowok="t"/>
            </v:shape>
            <v:shape id="_x0000_s2112" alt="" style="position:absolute;left:1460;top:2432;width:1466;height:631" coordorigin="1460,2432" coordsize="1466,631" path="m1460,3063r1466,l2926,2432r-1466,l1460,3063xe" fillcolor="#fff1cc" stroked="f">
              <v:path arrowok="t"/>
            </v:shape>
            <v:shape id="_x0000_s2113" alt="" style="position:absolute;left:1551;top:2532;width:1284;height:530" coordorigin="1551,2532" coordsize="1284,530" path="m1551,3063r1284,l2835,2532r-1284,l1551,3063xe" fillcolor="#fff1cc" stroked="f">
              <v:path arrowok="t"/>
            </v:shape>
            <v:shape id="_x0000_s2114" alt="" style="position:absolute;left:2936;top:2432;width:7386;height:631" coordorigin="2936,2432" coordsize="7386,631" path="m2936,3063r7386,l10322,2432r-7386,l2936,3063xe" fillcolor="#fff1cc" stroked="f">
              <v:path arrowok="t"/>
            </v:shape>
            <v:shape id="_x0000_s2115" alt="" style="position:absolute;left:3036;top:2532;width:7197;height:530" coordorigin="3036,2532" coordsize="7197,530" path="m3036,3063r7197,l10233,2532r-7197,l3036,3063xe" fillcolor="#fff1cc" stroked="f">
              <v:path arrowok="t"/>
            </v:shape>
            <v:shape id="_x0000_s2116" alt="" style="position:absolute;left:1450;top:1440;width:0;height:1092" coordorigin="1450,1440" coordsize="0,1092" path="m1450,1440r,1092e" filled="f" strokecolor="#ffc000" strokeweight="1.06pt">
              <v:path arrowok="t"/>
            </v:shape>
            <v:shape id="_x0000_s2117" alt="" style="position:absolute;left:1460;top:2441;width:1466;height:0" coordorigin="1460,2441" coordsize="1466,0" path="m1460,2441r1466,e" filled="f" strokecolor="#ffc000" strokeweight="1.06pt">
              <v:path arrowok="t"/>
            </v:shape>
            <v:shape id="_x0000_s2118" alt="" style="position:absolute;left:1460;top:2492;width:1466;height:0" coordorigin="1460,2492" coordsize="1466,0" path="m1460,2492r1466,e" filled="f" strokecolor="#fff1cc" strokeweight="4.18pt">
              <v:path arrowok="t"/>
            </v:shape>
            <v:shape id="_x0000_s2119" alt="" style="position:absolute;left:2936;top:2451;width:0;height:82" coordorigin="2936,2451" coordsize="0,82" path="m2936,2451r,81e" filled="f" strokecolor="#ffd966" strokeweight="1.06pt">
              <v:path arrowok="t"/>
            </v:shape>
            <v:shape id="_x0000_s2120" alt="" style="position:absolute;left:2926;top:2441;width:19;height:0" coordorigin="2926,2441" coordsize="19,0" path="m2926,2441r19,e" filled="f" strokecolor="#ffc000" strokeweight="1.06pt">
              <v:path arrowok="t"/>
            </v:shape>
            <v:shape id="_x0000_s2121" alt="" style="position:absolute;left:2955;top:2451;width:0;height:82" coordorigin="2955,2451" coordsize="0,82" path="m2955,2451r,81e" filled="f" strokecolor="#fff1cc" strokeweight="1.06pt">
              <v:path arrowok="t"/>
            </v:shape>
            <v:shape id="_x0000_s2122" alt="" style="position:absolute;left:2945;top:2441;width:19;height:0" coordorigin="2945,2441" coordsize="19,0" path="m2945,2441r19,e" filled="f" strokecolor="#ffc000" strokeweight="1.06pt">
              <v:path arrowok="t"/>
            </v:shape>
            <v:shape id="_x0000_s2123" alt="" style="position:absolute;left:2964;top:2441;width:7357;height:0" coordorigin="2964,2441" coordsize="7357,0" path="m2964,2441r7358,e" filled="f" strokecolor="#ffc000" strokeweight="1.06pt">
              <v:path arrowok="t"/>
            </v:shape>
            <v:shape id="_x0000_s2124" alt="" style="position:absolute;left:2964;top:2492;width:7357;height:0" coordorigin="2964,2492" coordsize="7357,0" path="m2964,2492r7358,e" filled="f" strokecolor="#fff1cc" strokeweight="4.18pt">
              <v:path arrowok="t"/>
            </v:shape>
            <v:shape id="_x0000_s2125" alt="" style="position:absolute;left:10332;top:1440;width:0;height:1092" coordorigin="10332,1440" coordsize="0,1092" path="m10332,1440r,1092e" filled="f" strokecolor="#ffc000" strokeweight="1.06pt">
              <v:path arrowok="t"/>
            </v:shape>
            <v:shape id="_x0000_s2126" alt="" style="position:absolute;left:1450;top:3063;width:1486;height:101" coordorigin="1450,3063" coordsize="1486,101" path="m1450,3164r1486,l2936,3063r-1486,l1450,3164xe" fillcolor="#fff1cc" stroked="f">
              <v:path arrowok="t"/>
            </v:shape>
            <v:shape id="_x0000_s2127" alt="" style="position:absolute;left:1450;top:2532;width:0;height:650" coordorigin="1450,2532" coordsize="0,650" path="m1450,2532r,651e" filled="f" strokecolor="#ffd966" strokeweight="1.06pt">
              <v:path arrowok="t"/>
            </v:shape>
            <v:shape id="_x0000_s2128" alt="" style="position:absolute;left:1460;top:3173;width:1466;height:0" coordorigin="1460,3173" coordsize="1466,0" path="m1460,3173r1466,e" filled="f" strokecolor="#ffd966" strokeweight="1.06pt">
              <v:path arrowok="t"/>
            </v:shape>
            <v:shape id="_x0000_s2129" alt="" style="position:absolute;left:2936;top:3063;width:7396;height:101" coordorigin="2936,3063" coordsize="7396,101" path="m2936,3164r7395,l10331,3063r-7395,l2936,3164xe" fillcolor="#fff1cc" stroked="f">
              <v:path arrowok="t"/>
            </v:shape>
            <v:shape id="_x0000_s2130" alt="" style="position:absolute;left:2936;top:2532;width:0;height:650" coordorigin="2936,2532" coordsize="0,650" path="m2936,2532r,651e" filled="f" strokecolor="#ffd966" strokeweight="1.06pt">
              <v:path arrowok="t"/>
            </v:shape>
            <v:shape id="_x0000_s2131" alt="" style="position:absolute;left:2945;top:3173;width:7377;height:0" coordorigin="2945,3173" coordsize="7377,0" path="m2945,3173r7377,e" filled="f" strokecolor="#ffd966" strokeweight="1.06pt">
              <v:path arrowok="t"/>
            </v:shape>
            <v:shape id="_x0000_s2132" alt="" style="position:absolute;left:10332;top:2532;width:0;height:650" coordorigin="10332,2532" coordsize="0,650" path="m10332,2532r,651e" filled="f" strokecolor="#ffd966" strokeweight="1.06pt">
              <v:path arrowok="t"/>
            </v:shape>
            <w10:wrap anchorx="page" anchory="page"/>
          </v:group>
        </w:pict>
      </w:r>
    </w:p>
    <w:p w14:paraId="3504472E" w14:textId="77777777" w:rsidR="0027373D" w:rsidRPr="00107A28" w:rsidRDefault="003C776A">
      <w:pPr>
        <w:spacing w:before="32" w:line="240" w:lineRule="exact"/>
        <w:ind w:left="211"/>
        <w:rPr>
          <w:rFonts w:ascii="Arial" w:eastAsia="Arial" w:hAnsi="Arial" w:cs="Arial"/>
          <w:sz w:val="22"/>
          <w:szCs w:val="22"/>
          <w:lang w:val="es-ES"/>
        </w:rPr>
      </w:pPr>
      <w:r w:rsidRPr="00107A28">
        <w:rPr>
          <w:rFonts w:ascii="Arial" w:eastAsia="Arial" w:hAnsi="Arial" w:cs="Arial"/>
          <w:position w:val="-1"/>
          <w:sz w:val="22"/>
          <w:szCs w:val="22"/>
          <w:lang w:val="es-ES"/>
        </w:rPr>
        <w:t xml:space="preserve">Columna          </w:t>
      </w:r>
      <w:r w:rsidRPr="00107A28">
        <w:rPr>
          <w:rFonts w:ascii="Arial" w:eastAsia="Arial" w:hAnsi="Arial" w:cs="Arial"/>
          <w:b/>
          <w:color w:val="FFFFFF"/>
          <w:position w:val="-1"/>
          <w:sz w:val="22"/>
          <w:szCs w:val="22"/>
          <w:lang w:val="es-ES"/>
        </w:rPr>
        <w:t>Restricción</w:t>
      </w:r>
    </w:p>
    <w:p w14:paraId="002B90F9" w14:textId="77777777" w:rsidR="0027373D" w:rsidRPr="00107A28" w:rsidRDefault="0027373D">
      <w:pPr>
        <w:spacing w:line="200" w:lineRule="exact"/>
        <w:rPr>
          <w:lang w:val="es-ES"/>
        </w:rPr>
      </w:pPr>
    </w:p>
    <w:p w14:paraId="22654B18" w14:textId="77777777" w:rsidR="0027373D" w:rsidRPr="00107A28" w:rsidRDefault="0027373D">
      <w:pPr>
        <w:spacing w:line="200" w:lineRule="exact"/>
        <w:rPr>
          <w:lang w:val="es-ES"/>
        </w:rPr>
      </w:pPr>
    </w:p>
    <w:p w14:paraId="22FE98C3" w14:textId="77777777" w:rsidR="0027373D" w:rsidRPr="00107A28" w:rsidRDefault="0027373D">
      <w:pPr>
        <w:spacing w:before="11" w:line="280" w:lineRule="exact"/>
        <w:rPr>
          <w:sz w:val="28"/>
          <w:szCs w:val="28"/>
          <w:lang w:val="es-ES"/>
        </w:rPr>
      </w:pPr>
    </w:p>
    <w:p w14:paraId="1C3725D1" w14:textId="77777777" w:rsidR="0027373D" w:rsidRPr="00107A28" w:rsidRDefault="003C776A">
      <w:pPr>
        <w:spacing w:before="32" w:line="240" w:lineRule="exact"/>
        <w:ind w:left="273"/>
        <w:rPr>
          <w:rFonts w:ascii="Arial" w:eastAsia="Arial" w:hAnsi="Arial" w:cs="Arial"/>
          <w:sz w:val="22"/>
          <w:szCs w:val="22"/>
          <w:lang w:val="es-ES"/>
        </w:rPr>
      </w:pPr>
      <w:r w:rsidRPr="00107A28">
        <w:rPr>
          <w:rFonts w:ascii="Arial" w:eastAsia="Arial" w:hAnsi="Arial" w:cs="Arial"/>
          <w:b/>
          <w:position w:val="-1"/>
          <w:sz w:val="22"/>
          <w:szCs w:val="22"/>
          <w:lang w:val="es-ES"/>
        </w:rPr>
        <w:t xml:space="preserve">null                  </w:t>
      </w:r>
      <w:r w:rsidRPr="00107A28">
        <w:rPr>
          <w:rFonts w:ascii="Arial" w:eastAsia="Arial" w:hAnsi="Arial" w:cs="Arial"/>
          <w:position w:val="-1"/>
          <w:sz w:val="22"/>
          <w:szCs w:val="22"/>
          <w:lang w:val="es-ES"/>
        </w:rPr>
        <w:t>null</w:t>
      </w:r>
    </w:p>
    <w:p w14:paraId="0AB28684" w14:textId="77777777" w:rsidR="0027373D" w:rsidRPr="00107A28" w:rsidRDefault="0027373D">
      <w:pPr>
        <w:spacing w:line="200" w:lineRule="exact"/>
        <w:rPr>
          <w:lang w:val="es-ES"/>
        </w:rPr>
      </w:pPr>
    </w:p>
    <w:p w14:paraId="7DDF2348" w14:textId="77777777" w:rsidR="0027373D" w:rsidRPr="00107A28" w:rsidRDefault="0027373D">
      <w:pPr>
        <w:spacing w:line="200" w:lineRule="exact"/>
        <w:rPr>
          <w:lang w:val="es-ES"/>
        </w:rPr>
      </w:pPr>
    </w:p>
    <w:p w14:paraId="74597D3C" w14:textId="77777777" w:rsidR="0027373D" w:rsidRPr="00107A28" w:rsidRDefault="0027373D">
      <w:pPr>
        <w:spacing w:before="1" w:line="240" w:lineRule="exact"/>
        <w:rPr>
          <w:sz w:val="24"/>
          <w:szCs w:val="24"/>
          <w:lang w:val="es-ES"/>
        </w:rPr>
      </w:pPr>
    </w:p>
    <w:p w14:paraId="28265F35" w14:textId="77777777" w:rsidR="0027373D" w:rsidRPr="00107A28" w:rsidRDefault="003C776A">
      <w:pPr>
        <w:spacing w:before="2" w:line="500" w:lineRule="exact"/>
        <w:ind w:left="100"/>
        <w:rPr>
          <w:rFonts w:ascii="Arial" w:eastAsia="Arial" w:hAnsi="Arial" w:cs="Arial"/>
          <w:sz w:val="46"/>
          <w:szCs w:val="46"/>
          <w:lang w:val="es-ES"/>
        </w:rPr>
      </w:pPr>
      <w:r w:rsidRPr="00107A28">
        <w:rPr>
          <w:rFonts w:ascii="Arial" w:eastAsia="Arial" w:hAnsi="Arial" w:cs="Arial"/>
          <w:b/>
          <w:position w:val="-2"/>
          <w:sz w:val="46"/>
          <w:szCs w:val="46"/>
          <w:lang w:val="es-ES"/>
        </w:rPr>
        <w:t>Accesos</w:t>
      </w:r>
    </w:p>
    <w:p w14:paraId="631F4A32" w14:textId="77777777" w:rsidR="0027373D" w:rsidRPr="00107A28" w:rsidRDefault="0027373D">
      <w:pPr>
        <w:spacing w:before="6" w:line="120" w:lineRule="exact"/>
        <w:rPr>
          <w:sz w:val="13"/>
          <w:szCs w:val="13"/>
          <w:lang w:val="es-ES"/>
        </w:rPr>
      </w:pPr>
    </w:p>
    <w:p w14:paraId="426E471E" w14:textId="77777777" w:rsidR="0027373D" w:rsidRPr="00107A28" w:rsidRDefault="0027373D">
      <w:pPr>
        <w:spacing w:line="200" w:lineRule="exact"/>
        <w:rPr>
          <w:lang w:val="es-ES"/>
        </w:rPr>
      </w:pPr>
    </w:p>
    <w:p w14:paraId="1BAB1368" w14:textId="77777777" w:rsidR="0027373D" w:rsidRPr="00107A28" w:rsidRDefault="0027373D">
      <w:pPr>
        <w:spacing w:line="200" w:lineRule="exact"/>
        <w:rPr>
          <w:lang w:val="es-ES"/>
        </w:rPr>
      </w:pPr>
    </w:p>
    <w:p w14:paraId="0D143787" w14:textId="77777777" w:rsidR="0027373D" w:rsidRPr="00107A28" w:rsidRDefault="003C776A">
      <w:pPr>
        <w:spacing w:before="32" w:line="240" w:lineRule="exact"/>
        <w:ind w:left="211"/>
        <w:rPr>
          <w:rFonts w:ascii="Arial" w:eastAsia="Arial" w:hAnsi="Arial" w:cs="Arial"/>
          <w:sz w:val="22"/>
          <w:szCs w:val="22"/>
          <w:lang w:val="es-ES"/>
        </w:rPr>
      </w:pPr>
      <w:r>
        <w:pict w14:anchorId="06B4C7CD">
          <v:group id="_x0000_s2050" alt="" style="position:absolute;left:0;text-align:left;margin-left:70.9pt;margin-top:-16.95pt;width:446.55pt;height:76.2pt;z-index:-7364;mso-position-horizontal-relative:page" coordorigin="1418,-339" coordsize="8931,1524">
            <v:shape id="_x0000_s2051" alt="" style="position:absolute;left:1460;top:-209;width:2945;height:531" coordorigin="1460,-209" coordsize="2945,531" path="m1460,322r2945,l4405,-209r-2945,l1460,322xe" fillcolor="#5b9bd4" stroked="f">
              <v:path arrowok="t"/>
            </v:shape>
            <v:shape id="_x0000_s2052" alt="" style="position:absolute;left:1551;top:-209;width:2756;height:531" coordorigin="1551,-209" coordsize="2756,531" path="m1551,322r2755,l4306,-209r-2755,l1551,322xe" fillcolor="#5b9bd4" stroked="f">
              <v:path arrowok="t"/>
            </v:shape>
            <v:shape id="_x0000_s2053" alt="" style="position:absolute;left:4405;top:-209;width:2957;height:531" coordorigin="4405,-209" coordsize="2957,531" path="m4405,322r2957,l7362,-209r-2957,l4405,322xe" fillcolor="#5b9bd4" stroked="f">
              <v:path arrowok="t"/>
            </v:shape>
            <v:shape id="_x0000_s2054" alt="" style="position:absolute;left:4506;top:-209;width:2756;height:531" coordorigin="4506,-209" coordsize="2756,531" path="m4506,322r2755,l7261,-209r-2755,l4506,322xe" fillcolor="#5b9bd4" stroked="f">
              <v:path arrowok="t"/>
            </v:shape>
            <v:shape id="_x0000_s2055" alt="" style="position:absolute;left:7362;top:-209;width:2945;height:531" coordorigin="7362,-209" coordsize="2945,531" path="m7362,322r2945,l10307,-209r-2945,l7362,322xe" fillcolor="#5b9bd4" stroked="f">
              <v:path arrowok="t"/>
            </v:shape>
            <v:shape id="_x0000_s2056" alt="" style="position:absolute;left:7461;top:-209;width:2756;height:531" coordorigin="7461,-209" coordsize="2756,531" path="m7461,322r2755,l10216,-209r-2755,l7461,322xe" fillcolor="#5b9bd4" stroked="f">
              <v:path arrowok="t"/>
            </v:shape>
            <v:shape id="_x0000_s2057" alt="" style="position:absolute;left:1460;top:-319;width:2945;height:0" coordorigin="1460,-319" coordsize="2945,0" path="m1460,-319r2945,e" filled="f" strokecolor="#5b9bd4" strokeweight="1.06pt">
              <v:path arrowok="t"/>
            </v:shape>
            <v:shape id="_x0000_s2058" alt="" style="position:absolute;left:1460;top:-309;width:2945;height:101" coordorigin="1460,-309" coordsize="2945,101" path="m1460,-209r2945,l4405,-309r-2945,l1460,-209xe" fillcolor="#5b9bd4" stroked="f">
              <v:path arrowok="t"/>
            </v:shape>
            <v:shape id="_x0000_s2059" alt="" style="position:absolute;left:4415;top:-329;width:0;height:120" coordorigin="4415,-329" coordsize="0,120" path="m4415,-329r,120e" filled="f" strokecolor="#5b9bd4" strokeweight="1.06pt">
              <v:path arrowok="t"/>
            </v:shape>
            <v:shape id="_x0000_s2060" alt="" style="position:absolute;left:4424;top:-319;width:2938;height:0" coordorigin="4424,-319" coordsize="2938,0" path="m4424,-319r2938,e" filled="f" strokecolor="#5b9bd4" strokeweight="1.06pt">
              <v:path arrowok="t"/>
            </v:shape>
            <v:shape id="_x0000_s2061" alt="" style="position:absolute;left:4424;top:-309;width:2938;height:101" coordorigin="4424,-309" coordsize="2938,101" path="m4424,-209r2938,l7362,-309r-2938,l4424,-209xe" fillcolor="#5b9bd4" stroked="f">
              <v:path arrowok="t"/>
            </v:shape>
            <v:shape id="_x0000_s2062" alt="" style="position:absolute;left:7372;top:-329;width:0;height:120" coordorigin="7372,-329" coordsize="0,120" path="m7372,-329r,120e" filled="f" strokecolor="#5b9bd4" strokeweight="1.06pt">
              <v:path arrowok="t"/>
            </v:shape>
            <v:shape id="_x0000_s2063" alt="" style="position:absolute;left:7381;top:-319;width:2926;height:0" coordorigin="7381,-319" coordsize="2926,0" path="m7381,-319r2926,e" filled="f" strokecolor="#5b9bd4" strokeweight="1.06pt">
              <v:path arrowok="t"/>
            </v:shape>
            <v:shape id="_x0000_s2064" alt="" style="position:absolute;left:7381;top:-309;width:2926;height:101" coordorigin="7381,-309" coordsize="2926,101" path="m7381,-209r2926,l10307,-309r-2926,l7381,-209xe" fillcolor="#5b9bd4" stroked="f">
              <v:path arrowok="t"/>
            </v:shape>
            <v:shape id="_x0000_s2065" alt="" style="position:absolute;left:1450;top:322;width:2955;height:101" coordorigin="1450,322" coordsize="2955,101" path="m1450,423r2955,l4405,322r-2955,l1450,423xe" fillcolor="#5b9bd4" stroked="f">
              <v:path arrowok="t"/>
            </v:shape>
            <v:shape id="_x0000_s2066" alt="" style="position:absolute;left:4405;top:322;width:2957;height:101" coordorigin="4405,322" coordsize="2957,101" path="m4405,423r2957,l7362,322r-2957,l4405,423xe" fillcolor="#5b9bd4" stroked="f">
              <v:path arrowok="t"/>
            </v:shape>
            <v:shape id="_x0000_s2067" alt="" style="position:absolute;left:7362;top:322;width:2955;height:101" coordorigin="7362,322" coordsize="2955,101" path="m7362,423r2955,l10317,322r-2955,l7362,423xe" fillcolor="#5b9bd4" stroked="f">
              <v:path arrowok="t"/>
            </v:shape>
            <v:shape id="_x0000_s2068" alt="" style="position:absolute;left:1460;top:423;width:2936;height:631" coordorigin="1460,423" coordsize="2936,631" path="m1460,1054r2935,l4395,423r-2935,l1460,1054xe" fillcolor="#deeaf6" stroked="f">
              <v:path arrowok="t"/>
            </v:shape>
            <v:shape id="_x0000_s2069" alt="" style="position:absolute;left:1551;top:524;width:2756;height:530" coordorigin="1551,524" coordsize="2756,530" path="m1551,1054r2755,l4306,524r-2755,l1551,1054xe" fillcolor="#deeaf6" stroked="f">
              <v:path arrowok="t"/>
            </v:shape>
            <v:shape id="_x0000_s2070" alt="" style="position:absolute;left:4405;top:423;width:2948;height:631" coordorigin="4405,423" coordsize="2948,631" path="m4405,1054r2948,l7353,423r-2948,l4405,1054xe" fillcolor="#deeaf6" stroked="f">
              <v:path arrowok="t"/>
            </v:shape>
            <v:shape id="_x0000_s2071" alt="" style="position:absolute;left:4506;top:524;width:2756;height:530" coordorigin="4506,524" coordsize="2756,530" path="m4506,1054r2755,l7261,524r-2755,l4506,1054xe" fillcolor="#deeaf6" stroked="f">
              <v:path arrowok="t"/>
            </v:shape>
            <v:shape id="_x0000_s2072" alt="" style="position:absolute;left:7362;top:423;width:2945;height:631" coordorigin="7362,423" coordsize="2945,631" path="m7362,1054r2945,l10307,423r-2945,l7362,1054xe" fillcolor="#deeaf6" stroked="f">
              <v:path arrowok="t"/>
            </v:shape>
            <v:shape id="_x0000_s2073" alt="" style="position:absolute;left:7461;top:524;width:2756;height:530" coordorigin="7461,524" coordsize="2756,530" path="m7461,1054r2755,l10216,524r-2755,l7461,1054xe" fillcolor="#deeaf6" stroked="f">
              <v:path arrowok="t"/>
            </v:shape>
            <v:shape id="_x0000_s2074" alt="" style="position:absolute;left:1450;top:-329;width:0;height:853" coordorigin="1450,-329" coordsize="0,853" path="m1450,-329r,853e" filled="f" strokecolor="#5b9bd4" strokeweight="1.06pt">
              <v:path arrowok="t"/>
            </v:shape>
            <v:shape id="_x0000_s2075" alt="" style="position:absolute;left:1460;top:433;width:2936;height:0" coordorigin="1460,433" coordsize="2936,0" path="m1460,433r2935,e" filled="f" strokecolor="#5b9bd4" strokeweight="1.06pt">
              <v:path arrowok="t"/>
            </v:shape>
            <v:shape id="_x0000_s2076" alt="" style="position:absolute;left:1460;top:483;width:2936;height:0" coordorigin="1460,483" coordsize="2936,0" path="m1460,483r2935,e" filled="f" strokecolor="#deeaf6" strokeweight="4.18pt">
              <v:path arrowok="t"/>
            </v:shape>
            <v:shape id="_x0000_s2077" alt="" style="position:absolute;left:4405;top:442;width:0;height:82" coordorigin="4405,442" coordsize="0,82" path="m4405,442r,82e" filled="f" strokecolor="#9cc2e4" strokeweight="1.06pt">
              <v:path arrowok="t"/>
            </v:shape>
            <v:shape id="_x0000_s2078" alt="" style="position:absolute;left:4395;top:433;width:19;height:0" coordorigin="4395,433" coordsize="19,0" path="m4395,433r20,e" filled="f" strokecolor="#5b9bd4" strokeweight="1.06pt">
              <v:path arrowok="t"/>
            </v:shape>
            <v:shape id="_x0000_s2079" alt="" style="position:absolute;left:4424;top:442;width:0;height:82" coordorigin="4424,442" coordsize="0,82" path="m4424,442r,82e" filled="f" strokecolor="#deeaf6" strokeweight="1.06pt">
              <v:path arrowok="t"/>
            </v:shape>
            <v:shape id="_x0000_s2080" alt="" style="position:absolute;left:4415;top:433;width:19;height:0" coordorigin="4415,433" coordsize="19,0" path="m4415,433r19,e" filled="f" strokecolor="#5b9bd4" strokeweight="1.06pt">
              <v:path arrowok="t"/>
            </v:shape>
            <v:shape id="_x0000_s2081" alt="" style="position:absolute;left:4434;top:433;width:2919;height:0" coordorigin="4434,433" coordsize="2919,0" path="m4434,433r2919,e" filled="f" strokecolor="#5b9bd4" strokeweight="1.06pt">
              <v:path arrowok="t"/>
            </v:shape>
            <v:shape id="_x0000_s2082" alt="" style="position:absolute;left:4434;top:483;width:2919;height:0" coordorigin="4434,483" coordsize="2919,0" path="m4434,483r2919,e" filled="f" strokecolor="#deeaf6" strokeweight="4.18pt">
              <v:path arrowok="t"/>
            </v:shape>
            <v:shape id="_x0000_s2083" alt="" style="position:absolute;left:7362;top:442;width:0;height:82" coordorigin="7362,442" coordsize="0,82" path="m7362,442r,82e" filled="f" strokecolor="#9cc2e4" strokeweight="1.06pt">
              <v:path arrowok="t"/>
            </v:shape>
            <v:shape id="_x0000_s2084" alt="" style="position:absolute;left:7353;top:433;width:19;height:0" coordorigin="7353,433" coordsize="19,0" path="m7353,433r19,e" filled="f" strokecolor="#5b9bd4" strokeweight="1.06pt">
              <v:path arrowok="t"/>
            </v:shape>
            <v:shape id="_x0000_s2085" alt="" style="position:absolute;left:7381;top:442;width:0;height:82" coordorigin="7381,442" coordsize="0,82" path="m7381,442r,82e" filled="f" strokecolor="#deeaf6" strokeweight="1.06pt">
              <v:path arrowok="t"/>
            </v:shape>
            <v:shape id="_x0000_s2086" alt="" style="position:absolute;left:7372;top:433;width:19;height:0" coordorigin="7372,433" coordsize="19,0" path="m7372,433r19,e" filled="f" strokecolor="#5b9bd4" strokeweight="1.06pt">
              <v:path arrowok="t"/>
            </v:shape>
            <v:shape id="_x0000_s2087" alt="" style="position:absolute;left:7391;top:433;width:2916;height:0" coordorigin="7391,433" coordsize="2916,0" path="m7391,433r2916,e" filled="f" strokecolor="#5b9bd4" strokeweight="1.06pt">
              <v:path arrowok="t"/>
            </v:shape>
            <v:shape id="_x0000_s2088" alt="" style="position:absolute;left:7391;top:483;width:2916;height:0" coordorigin="7391,483" coordsize="2916,0" path="m7391,483r2916,e" filled="f" strokecolor="#deeaf6" strokeweight="4.18pt">
              <v:path arrowok="t"/>
            </v:shape>
            <v:shape id="_x0000_s2089" alt="" style="position:absolute;left:10317;top:-329;width:0;height:853" coordorigin="10317,-329" coordsize="0,853" path="m10317,-329r,853e" filled="f" strokecolor="#5b9bd4" strokeweight="1.06pt">
              <v:path arrowok="t"/>
            </v:shape>
            <v:shape id="_x0000_s2090" alt="" style="position:absolute;left:1450;top:1054;width:2955;height:101" coordorigin="1450,1054" coordsize="2955,101" path="m1450,1155r2955,l4405,1054r-2955,l1450,1155xe" fillcolor="#deeaf6" stroked="f">
              <v:path arrowok="t"/>
            </v:shape>
            <v:shape id="_x0000_s2091" alt="" style="position:absolute;left:1450;top:524;width:0;height:650" coordorigin="1450,524" coordsize="0,650" path="m1450,524r,650e" filled="f" strokecolor="#9cc2e4" strokeweight="1.06pt">
              <v:path arrowok="t"/>
            </v:shape>
            <v:shape id="_x0000_s2092" alt="" style="position:absolute;left:1460;top:1165;width:2936;height:0" coordorigin="1460,1165" coordsize="2936,0" path="m1460,1165r2935,e" filled="f" strokecolor="#9cc2e4" strokeweight="1.06pt">
              <v:path arrowok="t"/>
            </v:shape>
            <v:shape id="_x0000_s2093" alt="" style="position:absolute;left:4405;top:1054;width:2957;height:101" coordorigin="4405,1054" coordsize="2957,101" path="m4405,1155r2957,l7362,1054r-2957,l4405,1155xe" fillcolor="#deeaf6" stroked="f">
              <v:path arrowok="t"/>
            </v:shape>
            <v:shape id="_x0000_s2094" alt="" style="position:absolute;left:4405;top:524;width:0;height:650" coordorigin="4405,524" coordsize="0,650" path="m4405,524r,650e" filled="f" strokecolor="#9cc2e4" strokeweight="1.06pt">
              <v:path arrowok="t"/>
            </v:shape>
            <v:shape id="_x0000_s2095" alt="" style="position:absolute;left:4415;top:1165;width:2938;height:0" coordorigin="4415,1165" coordsize="2938,0" path="m4415,1165r2938,e" filled="f" strokecolor="#9cc2e4" strokeweight="1.06pt">
              <v:path arrowok="t"/>
            </v:shape>
            <v:shape id="_x0000_s2096" alt="" style="position:absolute;left:7362;top:1054;width:2955;height:101" coordorigin="7362,1054" coordsize="2955,101" path="m7362,1155r2955,l10317,1054r-2955,l7362,1155xe" fillcolor="#deeaf6" stroked="f">
              <v:path arrowok="t"/>
            </v:shape>
            <v:shape id="_x0000_s2097" alt="" style="position:absolute;left:7362;top:524;width:0;height:650" coordorigin="7362,524" coordsize="0,650" path="m7362,524r,650e" filled="f" strokecolor="#9cc2e4" strokeweight="1.06pt">
              <v:path arrowok="t"/>
            </v:shape>
            <v:shape id="_x0000_s2098" alt="" style="position:absolute;left:7372;top:1165;width:2936;height:0" coordorigin="7372,1165" coordsize="2936,0" path="m7372,1165r2935,e" filled="f" strokecolor="#9cc2e4" strokeweight="1.06pt">
              <v:path arrowok="t"/>
            </v:shape>
            <v:shape id="_x0000_s2099" alt="" style="position:absolute;left:10317;top:524;width:0;height:650" coordorigin="10317,524" coordsize="0,650" path="m10317,524r,650e" filled="f" strokecolor="#9cc2e4" strokeweight="1.06pt">
              <v:path arrowok="t"/>
            </v:shape>
            <w10:wrap anchorx="page"/>
          </v:group>
        </w:pict>
      </w:r>
      <w:r w:rsidRPr="00107A28">
        <w:rPr>
          <w:rFonts w:ascii="Arial" w:eastAsia="Arial" w:hAnsi="Arial" w:cs="Arial"/>
          <w:b/>
          <w:color w:val="FFFFFF"/>
          <w:position w:val="-1"/>
          <w:sz w:val="22"/>
          <w:szCs w:val="22"/>
          <w:lang w:val="es-ES"/>
        </w:rPr>
        <w:t>Usuario                                   Password                               Permisos</w:t>
      </w:r>
    </w:p>
    <w:p w14:paraId="5BA2F91A" w14:textId="77777777" w:rsidR="0027373D" w:rsidRPr="00107A28" w:rsidRDefault="0027373D">
      <w:pPr>
        <w:spacing w:line="200" w:lineRule="exact"/>
        <w:rPr>
          <w:lang w:val="es-ES"/>
        </w:rPr>
      </w:pPr>
    </w:p>
    <w:p w14:paraId="163B4A17" w14:textId="77777777" w:rsidR="0027373D" w:rsidRPr="00107A28" w:rsidRDefault="0027373D">
      <w:pPr>
        <w:spacing w:before="11" w:line="240" w:lineRule="exact"/>
        <w:rPr>
          <w:sz w:val="24"/>
          <w:szCs w:val="24"/>
          <w:lang w:val="es-ES"/>
        </w:rPr>
      </w:pPr>
    </w:p>
    <w:p w14:paraId="7B96208E" w14:textId="77777777" w:rsidR="0027373D" w:rsidRPr="00107A28" w:rsidRDefault="003C776A">
      <w:pPr>
        <w:spacing w:before="32" w:line="240" w:lineRule="exact"/>
        <w:ind w:left="211"/>
        <w:rPr>
          <w:rFonts w:ascii="Arial" w:eastAsia="Arial" w:hAnsi="Arial" w:cs="Arial"/>
          <w:sz w:val="22"/>
          <w:szCs w:val="22"/>
          <w:lang w:val="es-ES"/>
        </w:rPr>
      </w:pPr>
      <w:r w:rsidRPr="00107A28">
        <w:rPr>
          <w:rFonts w:ascii="Arial" w:eastAsia="Arial" w:hAnsi="Arial" w:cs="Arial"/>
          <w:b/>
          <w:position w:val="-1"/>
          <w:sz w:val="22"/>
          <w:szCs w:val="22"/>
          <w:lang w:val="es-ES"/>
        </w:rPr>
        <w:t xml:space="preserve">ninguno                                  </w:t>
      </w:r>
      <w:r w:rsidRPr="00107A28">
        <w:rPr>
          <w:rFonts w:ascii="Arial" w:eastAsia="Arial" w:hAnsi="Arial" w:cs="Arial"/>
          <w:position w:val="-1"/>
          <w:sz w:val="22"/>
          <w:szCs w:val="22"/>
          <w:lang w:val="es-ES"/>
        </w:rPr>
        <w:t>NULL                                       NULL</w:t>
      </w:r>
    </w:p>
    <w:p w14:paraId="496BDD5F" w14:textId="77777777" w:rsidR="0027373D" w:rsidRPr="00107A28" w:rsidRDefault="0027373D">
      <w:pPr>
        <w:spacing w:before="5" w:line="120" w:lineRule="exact"/>
        <w:rPr>
          <w:sz w:val="13"/>
          <w:szCs w:val="13"/>
          <w:lang w:val="es-ES"/>
        </w:rPr>
      </w:pPr>
    </w:p>
    <w:p w14:paraId="4A187408" w14:textId="77777777" w:rsidR="0027373D" w:rsidRPr="00107A28" w:rsidRDefault="0027373D">
      <w:pPr>
        <w:spacing w:line="200" w:lineRule="exact"/>
        <w:rPr>
          <w:lang w:val="es-ES"/>
        </w:rPr>
      </w:pPr>
    </w:p>
    <w:p w14:paraId="27282DAD" w14:textId="77777777" w:rsidR="0027373D" w:rsidRPr="00107A28" w:rsidRDefault="0027373D">
      <w:pPr>
        <w:spacing w:line="200" w:lineRule="exact"/>
        <w:rPr>
          <w:lang w:val="es-ES"/>
        </w:rPr>
      </w:pPr>
    </w:p>
    <w:p w14:paraId="4B6D065C" w14:textId="77777777" w:rsidR="0027373D" w:rsidRPr="00107A28" w:rsidRDefault="0027373D">
      <w:pPr>
        <w:spacing w:line="200" w:lineRule="exact"/>
        <w:rPr>
          <w:lang w:val="es-ES"/>
        </w:rPr>
      </w:pPr>
    </w:p>
    <w:p w14:paraId="3099E053" w14:textId="77777777" w:rsidR="0027373D" w:rsidRPr="00107A28" w:rsidRDefault="0027373D">
      <w:pPr>
        <w:spacing w:line="200" w:lineRule="exact"/>
        <w:rPr>
          <w:lang w:val="es-ES"/>
        </w:rPr>
      </w:pPr>
    </w:p>
    <w:p w14:paraId="1A3F8F05" w14:textId="77777777" w:rsidR="0027373D" w:rsidRPr="00107A28" w:rsidRDefault="003C776A">
      <w:pPr>
        <w:spacing w:line="540" w:lineRule="exact"/>
        <w:ind w:left="100"/>
        <w:rPr>
          <w:rFonts w:ascii="Arial" w:eastAsia="Arial" w:hAnsi="Arial" w:cs="Arial"/>
          <w:sz w:val="48"/>
          <w:szCs w:val="48"/>
          <w:lang w:val="es-ES"/>
        </w:rPr>
      </w:pPr>
      <w:r w:rsidRPr="00107A28">
        <w:rPr>
          <w:rFonts w:ascii="Arial" w:eastAsia="Arial" w:hAnsi="Arial" w:cs="Arial"/>
          <w:b/>
          <w:position w:val="-1"/>
          <w:sz w:val="48"/>
          <w:szCs w:val="48"/>
          <w:lang w:val="es-ES"/>
        </w:rPr>
        <w:t>Informe de normalización</w:t>
      </w:r>
    </w:p>
    <w:p w14:paraId="135E7581" w14:textId="77777777" w:rsidR="0027373D" w:rsidRPr="00107A28" w:rsidRDefault="0027373D">
      <w:pPr>
        <w:spacing w:before="3" w:line="120" w:lineRule="exact"/>
        <w:rPr>
          <w:sz w:val="12"/>
          <w:szCs w:val="12"/>
          <w:lang w:val="es-ES"/>
        </w:rPr>
      </w:pPr>
    </w:p>
    <w:p w14:paraId="29CEA2AB" w14:textId="77777777" w:rsidR="0027373D" w:rsidRPr="00107A28" w:rsidRDefault="0027373D">
      <w:pPr>
        <w:spacing w:line="200" w:lineRule="exact"/>
        <w:rPr>
          <w:lang w:val="es-ES"/>
        </w:rPr>
      </w:pPr>
    </w:p>
    <w:p w14:paraId="77433490" w14:textId="77777777" w:rsidR="0027373D" w:rsidRPr="00107A28" w:rsidRDefault="003C776A">
      <w:pPr>
        <w:ind w:left="153"/>
        <w:rPr>
          <w:rFonts w:ascii="Trebuchet MS" w:eastAsia="Trebuchet MS" w:hAnsi="Trebuchet MS" w:cs="Trebuchet MS"/>
          <w:sz w:val="64"/>
          <w:szCs w:val="64"/>
          <w:lang w:val="es-ES"/>
        </w:rPr>
      </w:pPr>
      <w:r w:rsidRPr="00107A28">
        <w:rPr>
          <w:rFonts w:ascii="Trebuchet MS" w:eastAsia="Trebuchet MS" w:hAnsi="Trebuchet MS" w:cs="Trebuchet MS"/>
          <w:color w:val="2C3B43"/>
          <w:sz w:val="64"/>
          <w:szCs w:val="64"/>
          <w:lang w:val="es-ES"/>
        </w:rPr>
        <w:t>PRIMERA FORMA NORMAL (1NF)</w:t>
      </w:r>
    </w:p>
    <w:p w14:paraId="68446C39" w14:textId="77777777" w:rsidR="0027373D" w:rsidRPr="00107A28" w:rsidRDefault="0027373D">
      <w:pPr>
        <w:spacing w:line="200" w:lineRule="exact"/>
        <w:rPr>
          <w:lang w:val="es-ES"/>
        </w:rPr>
      </w:pPr>
    </w:p>
    <w:p w14:paraId="23F8C6E9" w14:textId="77777777" w:rsidR="0027373D" w:rsidRPr="00107A28" w:rsidRDefault="0027373D">
      <w:pPr>
        <w:spacing w:line="200" w:lineRule="exact"/>
        <w:rPr>
          <w:lang w:val="es-ES"/>
        </w:rPr>
      </w:pPr>
    </w:p>
    <w:p w14:paraId="19F3AA52" w14:textId="77777777" w:rsidR="0027373D" w:rsidRPr="00107A28" w:rsidRDefault="0027373D">
      <w:pPr>
        <w:spacing w:line="200" w:lineRule="exact"/>
        <w:rPr>
          <w:lang w:val="es-ES"/>
        </w:rPr>
      </w:pPr>
    </w:p>
    <w:p w14:paraId="33D9BED1" w14:textId="77777777" w:rsidR="0027373D" w:rsidRPr="00107A28" w:rsidRDefault="0027373D">
      <w:pPr>
        <w:spacing w:before="5" w:line="220" w:lineRule="exact"/>
        <w:rPr>
          <w:sz w:val="22"/>
          <w:szCs w:val="22"/>
          <w:lang w:val="es-ES"/>
        </w:rPr>
      </w:pPr>
    </w:p>
    <w:p w14:paraId="437A2627" w14:textId="77777777" w:rsidR="0027373D" w:rsidRPr="00107A28" w:rsidRDefault="003C776A">
      <w:pPr>
        <w:ind w:left="460"/>
        <w:rPr>
          <w:rFonts w:ascii="Arial" w:eastAsia="Arial" w:hAnsi="Arial" w:cs="Arial"/>
          <w:sz w:val="22"/>
          <w:szCs w:val="22"/>
          <w:lang w:val="es-ES"/>
        </w:rPr>
      </w:pPr>
      <w:r w:rsidRPr="00107A28">
        <w:rPr>
          <w:rFonts w:ascii="Verdana" w:eastAsia="Verdana" w:hAnsi="Verdana" w:cs="Verdana"/>
          <w:w w:val="99"/>
          <w:lang w:val="es-ES"/>
        </w:rPr>
        <w:t>•</w:t>
      </w:r>
      <w:r w:rsidRPr="00107A28">
        <w:rPr>
          <w:rFonts w:ascii="Verdana" w:eastAsia="Verdana" w:hAnsi="Verdana" w:cs="Verdana"/>
          <w:lang w:val="es-ES"/>
        </w:rPr>
        <w:t xml:space="preserve">    </w:t>
      </w:r>
      <w:r w:rsidRPr="00107A28">
        <w:rPr>
          <w:rFonts w:ascii="Arial" w:eastAsia="Arial" w:hAnsi="Arial" w:cs="Arial"/>
          <w:sz w:val="22"/>
          <w:szCs w:val="22"/>
          <w:lang w:val="es-ES"/>
        </w:rPr>
        <w:t>Eliminación de todos los datos o atributos repetidos.</w:t>
      </w:r>
    </w:p>
    <w:p w14:paraId="401671EC" w14:textId="77777777" w:rsidR="0027373D" w:rsidRPr="00107A28" w:rsidRDefault="0027373D">
      <w:pPr>
        <w:spacing w:before="13" w:line="240" w:lineRule="exact"/>
        <w:rPr>
          <w:sz w:val="24"/>
          <w:szCs w:val="24"/>
          <w:lang w:val="es-ES"/>
        </w:rPr>
      </w:pPr>
    </w:p>
    <w:p w14:paraId="381D36B6" w14:textId="77777777" w:rsidR="0027373D" w:rsidRPr="00107A28" w:rsidRDefault="003C776A">
      <w:pPr>
        <w:ind w:left="460"/>
        <w:rPr>
          <w:rFonts w:ascii="Arial" w:eastAsia="Arial" w:hAnsi="Arial" w:cs="Arial"/>
          <w:sz w:val="22"/>
          <w:szCs w:val="22"/>
          <w:lang w:val="es-ES"/>
        </w:rPr>
      </w:pPr>
      <w:r w:rsidRPr="00107A28">
        <w:rPr>
          <w:rFonts w:ascii="Verdana" w:eastAsia="Verdana" w:hAnsi="Verdana" w:cs="Verdana"/>
          <w:w w:val="99"/>
          <w:lang w:val="es-ES"/>
        </w:rPr>
        <w:t>•</w:t>
      </w:r>
      <w:r w:rsidRPr="00107A28">
        <w:rPr>
          <w:rFonts w:ascii="Verdana" w:eastAsia="Verdana" w:hAnsi="Verdana" w:cs="Verdana"/>
          <w:lang w:val="es-ES"/>
        </w:rPr>
        <w:t xml:space="preserve">    </w:t>
      </w:r>
      <w:r w:rsidRPr="00107A28">
        <w:rPr>
          <w:rFonts w:ascii="Arial" w:eastAsia="Arial" w:hAnsi="Arial" w:cs="Arial"/>
          <w:sz w:val="22"/>
          <w:szCs w:val="22"/>
          <w:lang w:val="es-ES"/>
        </w:rPr>
        <w:t>Deja todos los campos con valores atómicos en las tablas individuales.</w:t>
      </w:r>
    </w:p>
    <w:p w14:paraId="53C8C500" w14:textId="77777777" w:rsidR="0027373D" w:rsidRPr="00107A28" w:rsidRDefault="0027373D">
      <w:pPr>
        <w:spacing w:before="11" w:line="240" w:lineRule="exact"/>
        <w:rPr>
          <w:sz w:val="24"/>
          <w:szCs w:val="24"/>
          <w:lang w:val="es-ES"/>
        </w:rPr>
      </w:pPr>
    </w:p>
    <w:p w14:paraId="583A6585" w14:textId="77777777" w:rsidR="0027373D" w:rsidRPr="00107A28" w:rsidRDefault="003C776A">
      <w:pPr>
        <w:ind w:left="460"/>
        <w:rPr>
          <w:rFonts w:ascii="Arial" w:eastAsia="Arial" w:hAnsi="Arial" w:cs="Arial"/>
          <w:sz w:val="22"/>
          <w:szCs w:val="22"/>
          <w:lang w:val="es-ES"/>
        </w:rPr>
      </w:pPr>
      <w:r w:rsidRPr="00107A28">
        <w:rPr>
          <w:rFonts w:ascii="Verdana" w:eastAsia="Verdana" w:hAnsi="Verdana" w:cs="Verdana"/>
          <w:w w:val="99"/>
          <w:lang w:val="es-ES"/>
        </w:rPr>
        <w:t>•</w:t>
      </w:r>
      <w:r w:rsidRPr="00107A28">
        <w:rPr>
          <w:rFonts w:ascii="Verdana" w:eastAsia="Verdana" w:hAnsi="Verdana" w:cs="Verdana"/>
          <w:lang w:val="es-ES"/>
        </w:rPr>
        <w:t xml:space="preserve">    </w:t>
      </w:r>
      <w:r w:rsidRPr="00107A28">
        <w:rPr>
          <w:rFonts w:ascii="Arial" w:eastAsia="Arial" w:hAnsi="Arial" w:cs="Arial"/>
          <w:sz w:val="22"/>
          <w:szCs w:val="22"/>
          <w:lang w:val="es-ES"/>
        </w:rPr>
        <w:t>Crear estos campos repetidos en una nueva tabla.</w:t>
      </w:r>
    </w:p>
    <w:p w14:paraId="535574F5" w14:textId="77777777" w:rsidR="0027373D" w:rsidRPr="00107A28" w:rsidRDefault="0027373D">
      <w:pPr>
        <w:spacing w:before="13" w:line="240" w:lineRule="exact"/>
        <w:rPr>
          <w:sz w:val="24"/>
          <w:szCs w:val="24"/>
          <w:lang w:val="es-ES"/>
        </w:rPr>
      </w:pPr>
    </w:p>
    <w:p w14:paraId="1074CC73" w14:textId="77777777" w:rsidR="0027373D" w:rsidRPr="00107A28" w:rsidRDefault="003C776A">
      <w:pPr>
        <w:ind w:left="460"/>
        <w:rPr>
          <w:rFonts w:ascii="Arial" w:eastAsia="Arial" w:hAnsi="Arial" w:cs="Arial"/>
          <w:sz w:val="22"/>
          <w:szCs w:val="22"/>
          <w:lang w:val="es-ES"/>
        </w:rPr>
      </w:pPr>
      <w:r w:rsidRPr="00107A28">
        <w:rPr>
          <w:rFonts w:ascii="Verdana" w:eastAsia="Verdana" w:hAnsi="Verdana" w:cs="Verdana"/>
          <w:w w:val="99"/>
          <w:lang w:val="es-ES"/>
        </w:rPr>
        <w:t>•</w:t>
      </w:r>
      <w:r w:rsidRPr="00107A28">
        <w:rPr>
          <w:rFonts w:ascii="Verdana" w:eastAsia="Verdana" w:hAnsi="Verdana" w:cs="Verdana"/>
          <w:lang w:val="es-ES"/>
        </w:rPr>
        <w:t xml:space="preserve">    </w:t>
      </w:r>
      <w:r w:rsidRPr="00107A28">
        <w:rPr>
          <w:rFonts w:ascii="Arial" w:eastAsia="Arial" w:hAnsi="Arial" w:cs="Arial"/>
          <w:sz w:val="22"/>
          <w:szCs w:val="22"/>
          <w:lang w:val="es-ES"/>
        </w:rPr>
        <w:t>Relacionar estos campos con la llave primaria de la tabla.</w:t>
      </w:r>
    </w:p>
    <w:p w14:paraId="6BD40B67" w14:textId="77777777" w:rsidR="0027373D" w:rsidRPr="00107A28" w:rsidRDefault="0027373D">
      <w:pPr>
        <w:spacing w:line="200" w:lineRule="exact"/>
        <w:rPr>
          <w:lang w:val="es-ES"/>
        </w:rPr>
      </w:pPr>
    </w:p>
    <w:p w14:paraId="40C64E07" w14:textId="77777777" w:rsidR="0027373D" w:rsidRPr="00107A28" w:rsidRDefault="0027373D">
      <w:pPr>
        <w:spacing w:before="14" w:line="280" w:lineRule="exact"/>
        <w:rPr>
          <w:sz w:val="28"/>
          <w:szCs w:val="28"/>
          <w:lang w:val="es-ES"/>
        </w:rPr>
      </w:pPr>
    </w:p>
    <w:p w14:paraId="12AC33B2" w14:textId="77777777" w:rsidR="0027373D" w:rsidRPr="00107A28" w:rsidRDefault="003C776A">
      <w:pPr>
        <w:spacing w:line="480" w:lineRule="auto"/>
        <w:ind w:left="100" w:right="108"/>
        <w:rPr>
          <w:rFonts w:ascii="Arial" w:eastAsia="Arial" w:hAnsi="Arial" w:cs="Arial"/>
          <w:sz w:val="22"/>
          <w:szCs w:val="22"/>
          <w:lang w:val="es-ES"/>
        </w:rPr>
        <w:sectPr w:rsidR="0027373D" w:rsidRPr="00107A28">
          <w:headerReference w:type="default" r:id="rId19"/>
          <w:pgSz w:w="11920" w:h="16840"/>
          <w:pgMar w:top="1560" w:right="1380" w:bottom="280" w:left="1340" w:header="0" w:footer="0" w:gutter="0"/>
          <w:cols w:space="720"/>
        </w:sectPr>
      </w:pPr>
      <w:r w:rsidRPr="00107A28">
        <w:rPr>
          <w:rFonts w:ascii="Arial" w:eastAsia="Arial" w:hAnsi="Arial" w:cs="Arial"/>
          <w:sz w:val="22"/>
          <w:szCs w:val="22"/>
          <w:lang w:val="es-ES"/>
        </w:rPr>
        <w:t>para todas las tabla en estos casos cumple con la eliminación de datos repetidos así para evitar la redundancia de información como en el caso de la tabla de reserva, esta tabl</w:t>
      </w:r>
      <w:r w:rsidRPr="00107A28">
        <w:rPr>
          <w:rFonts w:ascii="Arial" w:eastAsia="Arial" w:hAnsi="Arial" w:cs="Arial"/>
          <w:sz w:val="22"/>
          <w:szCs w:val="22"/>
          <w:lang w:val="es-ES"/>
        </w:rPr>
        <w:t>a se tuvo que dividir en 2 que fueron, particular y booking ya que si se metia todo esto en una misma tabla podría haber redundancia de información y para ello se creó esas tablas con ese propósito teniendo cada tabla su llave primaria y su llave foránea,t</w:t>
      </w:r>
      <w:r w:rsidRPr="00107A28">
        <w:rPr>
          <w:rFonts w:ascii="Arial" w:eastAsia="Arial" w:hAnsi="Arial" w:cs="Arial"/>
          <w:sz w:val="22"/>
          <w:szCs w:val="22"/>
          <w:lang w:val="es-ES"/>
        </w:rPr>
        <w:t xml:space="preserve">ambién hay un claro ejemplo que persona es la que saca la reserva del hotel, en ello se creó una nueva tabla de persona para poder sacar la información de la persona quien sacara la reserva del hotel y se creó una nueva tabla también para la clasificación </w:t>
      </w:r>
      <w:r w:rsidRPr="00107A28">
        <w:rPr>
          <w:rFonts w:ascii="Arial" w:eastAsia="Arial" w:hAnsi="Arial" w:cs="Arial"/>
          <w:sz w:val="22"/>
          <w:szCs w:val="22"/>
          <w:lang w:val="es-ES"/>
        </w:rPr>
        <w:t>de las personas en ello se usó como</w:t>
      </w:r>
    </w:p>
    <w:p w14:paraId="7347DC46" w14:textId="77777777" w:rsidR="0027373D" w:rsidRPr="00107A28" w:rsidRDefault="003C776A">
      <w:pPr>
        <w:spacing w:before="69" w:line="480" w:lineRule="auto"/>
        <w:ind w:left="100" w:right="348"/>
        <w:rPr>
          <w:rFonts w:ascii="Arial" w:eastAsia="Arial" w:hAnsi="Arial" w:cs="Arial"/>
          <w:sz w:val="22"/>
          <w:szCs w:val="22"/>
          <w:lang w:val="es-ES"/>
        </w:rPr>
      </w:pPr>
      <w:r w:rsidRPr="00107A28">
        <w:rPr>
          <w:rFonts w:ascii="Arial" w:eastAsia="Arial" w:hAnsi="Arial" w:cs="Arial"/>
          <w:sz w:val="22"/>
          <w:szCs w:val="22"/>
          <w:lang w:val="es-ES"/>
        </w:rPr>
        <w:lastRenderedPageBreak/>
        <w:t>clave primaria el codigo para poder identificar quién hizo la reserva, que forma de reserva usó esa persona  y la cantidad de personas que va a hospedarse en el hotel cumpliendo con la primera forma normal</w:t>
      </w:r>
    </w:p>
    <w:p w14:paraId="26DA5481" w14:textId="77777777" w:rsidR="0027373D" w:rsidRPr="00107A28" w:rsidRDefault="0027373D">
      <w:pPr>
        <w:spacing w:before="3" w:line="240" w:lineRule="exact"/>
        <w:rPr>
          <w:sz w:val="24"/>
          <w:szCs w:val="24"/>
          <w:lang w:val="es-ES"/>
        </w:rPr>
      </w:pPr>
    </w:p>
    <w:p w14:paraId="20E8A212" w14:textId="77777777" w:rsidR="0027373D" w:rsidRDefault="003C776A">
      <w:pPr>
        <w:ind w:left="100"/>
      </w:pPr>
      <w:r>
        <w:rPr>
          <w:noProof/>
        </w:rPr>
        <w:pict w14:anchorId="2146C7D9">
          <v:shape id="_x0000_i1026" type="#_x0000_t75" alt="" style="width:375pt;height:160pt;mso-width-percent:0;mso-height-percent:0;mso-width-percent:0;mso-height-percent:0">
            <v:imagedata r:id="rId20" o:title=""/>
          </v:shape>
        </w:pict>
      </w:r>
    </w:p>
    <w:p w14:paraId="179E51C7" w14:textId="77777777" w:rsidR="0027373D" w:rsidRDefault="0027373D">
      <w:pPr>
        <w:spacing w:before="2" w:line="100" w:lineRule="exact"/>
        <w:rPr>
          <w:sz w:val="10"/>
          <w:szCs w:val="10"/>
        </w:rPr>
      </w:pPr>
    </w:p>
    <w:p w14:paraId="2FB3EC7A" w14:textId="77777777" w:rsidR="0027373D" w:rsidRDefault="0027373D">
      <w:pPr>
        <w:spacing w:line="200" w:lineRule="exact"/>
      </w:pPr>
    </w:p>
    <w:p w14:paraId="2483CC1B" w14:textId="77777777" w:rsidR="0027373D" w:rsidRPr="00107A28" w:rsidRDefault="003C776A">
      <w:pPr>
        <w:ind w:left="110"/>
        <w:rPr>
          <w:rFonts w:ascii="Trebuchet MS" w:eastAsia="Trebuchet MS" w:hAnsi="Trebuchet MS" w:cs="Trebuchet MS"/>
          <w:sz w:val="64"/>
          <w:szCs w:val="64"/>
          <w:lang w:val="es-ES"/>
        </w:rPr>
      </w:pPr>
      <w:r w:rsidRPr="00107A28">
        <w:rPr>
          <w:rFonts w:ascii="Trebuchet MS" w:eastAsia="Trebuchet MS" w:hAnsi="Trebuchet MS" w:cs="Trebuchet MS"/>
          <w:color w:val="2C3B43"/>
          <w:sz w:val="64"/>
          <w:szCs w:val="64"/>
          <w:lang w:val="es-ES"/>
        </w:rPr>
        <w:t>SEGUNDA FORMA NORMAl (2NF)</w:t>
      </w:r>
    </w:p>
    <w:p w14:paraId="6F39DBBB" w14:textId="77777777" w:rsidR="0027373D" w:rsidRPr="00107A28" w:rsidRDefault="0027373D">
      <w:pPr>
        <w:spacing w:before="6" w:line="180" w:lineRule="exact"/>
        <w:rPr>
          <w:sz w:val="18"/>
          <w:szCs w:val="18"/>
          <w:lang w:val="es-ES"/>
        </w:rPr>
      </w:pPr>
    </w:p>
    <w:p w14:paraId="19AF906B" w14:textId="77777777" w:rsidR="0027373D" w:rsidRPr="00107A28" w:rsidRDefault="0027373D">
      <w:pPr>
        <w:spacing w:line="200" w:lineRule="exact"/>
        <w:rPr>
          <w:lang w:val="es-ES"/>
        </w:rPr>
      </w:pPr>
    </w:p>
    <w:p w14:paraId="7F441988" w14:textId="77777777" w:rsidR="0027373D" w:rsidRPr="00107A28" w:rsidRDefault="0027373D">
      <w:pPr>
        <w:spacing w:line="200" w:lineRule="exact"/>
        <w:rPr>
          <w:lang w:val="es-ES"/>
        </w:rPr>
      </w:pPr>
    </w:p>
    <w:p w14:paraId="72946D3D" w14:textId="77777777" w:rsidR="0027373D" w:rsidRPr="00107A28" w:rsidRDefault="0027373D">
      <w:pPr>
        <w:spacing w:line="200" w:lineRule="exact"/>
        <w:rPr>
          <w:lang w:val="es-ES"/>
        </w:rPr>
      </w:pPr>
    </w:p>
    <w:p w14:paraId="432FC0A9" w14:textId="77777777" w:rsidR="0027373D" w:rsidRPr="00107A28" w:rsidRDefault="0027373D">
      <w:pPr>
        <w:spacing w:line="200" w:lineRule="exact"/>
        <w:rPr>
          <w:lang w:val="es-ES"/>
        </w:rPr>
      </w:pPr>
    </w:p>
    <w:p w14:paraId="19FEE4D8" w14:textId="77777777" w:rsidR="0027373D" w:rsidRPr="00107A28" w:rsidRDefault="003C776A">
      <w:pPr>
        <w:tabs>
          <w:tab w:val="left" w:pos="820"/>
        </w:tabs>
        <w:spacing w:line="480" w:lineRule="auto"/>
        <w:ind w:left="820" w:right="832" w:hanging="360"/>
        <w:rPr>
          <w:rFonts w:ascii="Arial" w:eastAsia="Arial" w:hAnsi="Arial" w:cs="Arial"/>
          <w:sz w:val="22"/>
          <w:szCs w:val="22"/>
          <w:lang w:val="es-ES"/>
        </w:rPr>
      </w:pPr>
      <w:r w:rsidRPr="00107A28">
        <w:rPr>
          <w:rFonts w:ascii="Verdana" w:eastAsia="Verdana" w:hAnsi="Verdana" w:cs="Verdana"/>
          <w:w w:val="99"/>
          <w:lang w:val="es-ES"/>
        </w:rPr>
        <w:t>•</w:t>
      </w:r>
      <w:r w:rsidRPr="00107A28">
        <w:rPr>
          <w:rFonts w:ascii="Verdana" w:eastAsia="Verdana" w:hAnsi="Verdana" w:cs="Verdana"/>
          <w:lang w:val="es-ES"/>
        </w:rPr>
        <w:tab/>
      </w:r>
      <w:r w:rsidRPr="00107A28">
        <w:rPr>
          <w:rFonts w:ascii="Arial" w:eastAsia="Arial" w:hAnsi="Arial" w:cs="Arial"/>
          <w:sz w:val="22"/>
          <w:szCs w:val="22"/>
          <w:lang w:val="es-ES"/>
        </w:rPr>
        <w:t>Asegura que todos los campos que no son llave son dependientes de la llave primaria.</w:t>
      </w:r>
    </w:p>
    <w:p w14:paraId="629DF6F4" w14:textId="77777777" w:rsidR="0027373D" w:rsidRPr="00107A28" w:rsidRDefault="003C776A">
      <w:pPr>
        <w:tabs>
          <w:tab w:val="left" w:pos="820"/>
        </w:tabs>
        <w:spacing w:before="7" w:line="480" w:lineRule="auto"/>
        <w:ind w:left="820" w:right="384" w:hanging="360"/>
        <w:rPr>
          <w:rFonts w:ascii="Arial" w:eastAsia="Arial" w:hAnsi="Arial" w:cs="Arial"/>
          <w:sz w:val="22"/>
          <w:szCs w:val="22"/>
          <w:lang w:val="es-ES"/>
        </w:rPr>
      </w:pPr>
      <w:r w:rsidRPr="00107A28">
        <w:rPr>
          <w:rFonts w:ascii="Verdana" w:eastAsia="Verdana" w:hAnsi="Verdana" w:cs="Verdana"/>
          <w:w w:val="99"/>
          <w:lang w:val="es-ES"/>
        </w:rPr>
        <w:t>•</w:t>
      </w:r>
      <w:r w:rsidRPr="00107A28">
        <w:rPr>
          <w:rFonts w:ascii="Verdana" w:eastAsia="Verdana" w:hAnsi="Verdana" w:cs="Verdana"/>
          <w:lang w:val="es-ES"/>
        </w:rPr>
        <w:tab/>
      </w:r>
      <w:r w:rsidRPr="00107A28">
        <w:rPr>
          <w:rFonts w:ascii="Arial" w:eastAsia="Arial" w:hAnsi="Arial" w:cs="Arial"/>
          <w:sz w:val="22"/>
          <w:szCs w:val="22"/>
          <w:lang w:val="es-ES"/>
        </w:rPr>
        <w:t>Determinar cuáles columnas no son llave y no dependen de la llave primaria de la tabla.</w:t>
      </w:r>
    </w:p>
    <w:p w14:paraId="6117C93A" w14:textId="77777777" w:rsidR="0027373D" w:rsidRPr="00107A28" w:rsidRDefault="003C776A">
      <w:pPr>
        <w:spacing w:before="7"/>
        <w:ind w:left="460"/>
        <w:rPr>
          <w:rFonts w:ascii="Arial" w:eastAsia="Arial" w:hAnsi="Arial" w:cs="Arial"/>
          <w:sz w:val="22"/>
          <w:szCs w:val="22"/>
          <w:lang w:val="es-ES"/>
        </w:rPr>
      </w:pPr>
      <w:r w:rsidRPr="00107A28">
        <w:rPr>
          <w:rFonts w:ascii="Verdana" w:eastAsia="Verdana" w:hAnsi="Verdana" w:cs="Verdana"/>
          <w:w w:val="99"/>
          <w:lang w:val="es-ES"/>
        </w:rPr>
        <w:t>•</w:t>
      </w:r>
      <w:r w:rsidRPr="00107A28">
        <w:rPr>
          <w:rFonts w:ascii="Verdana" w:eastAsia="Verdana" w:hAnsi="Verdana" w:cs="Verdana"/>
          <w:lang w:val="es-ES"/>
        </w:rPr>
        <w:t xml:space="preserve">    </w:t>
      </w:r>
      <w:r w:rsidRPr="00107A28">
        <w:rPr>
          <w:rFonts w:ascii="Arial" w:eastAsia="Arial" w:hAnsi="Arial" w:cs="Arial"/>
          <w:sz w:val="22"/>
          <w:szCs w:val="22"/>
          <w:lang w:val="es-ES"/>
        </w:rPr>
        <w:t>Eliminar columnas anteriores de esta tabla.</w:t>
      </w:r>
    </w:p>
    <w:p w14:paraId="688FA70F" w14:textId="77777777" w:rsidR="0027373D" w:rsidRPr="00107A28" w:rsidRDefault="0027373D">
      <w:pPr>
        <w:spacing w:before="14" w:line="240" w:lineRule="exact"/>
        <w:rPr>
          <w:sz w:val="24"/>
          <w:szCs w:val="24"/>
          <w:lang w:val="es-ES"/>
        </w:rPr>
      </w:pPr>
    </w:p>
    <w:p w14:paraId="6A08E75A" w14:textId="77777777" w:rsidR="0027373D" w:rsidRPr="00107A28" w:rsidRDefault="003C776A">
      <w:pPr>
        <w:tabs>
          <w:tab w:val="left" w:pos="820"/>
        </w:tabs>
        <w:spacing w:line="478" w:lineRule="auto"/>
        <w:ind w:left="820" w:right="754" w:hanging="360"/>
        <w:rPr>
          <w:rFonts w:ascii="Arial" w:eastAsia="Arial" w:hAnsi="Arial" w:cs="Arial"/>
          <w:sz w:val="22"/>
          <w:szCs w:val="22"/>
          <w:lang w:val="es-ES"/>
        </w:rPr>
      </w:pPr>
      <w:r w:rsidRPr="00107A28">
        <w:rPr>
          <w:rFonts w:ascii="Verdana" w:eastAsia="Verdana" w:hAnsi="Verdana" w:cs="Verdana"/>
          <w:w w:val="99"/>
          <w:lang w:val="es-ES"/>
        </w:rPr>
        <w:t>•</w:t>
      </w:r>
      <w:r w:rsidRPr="00107A28">
        <w:rPr>
          <w:rFonts w:ascii="Verdana" w:eastAsia="Verdana" w:hAnsi="Verdana" w:cs="Verdana"/>
          <w:lang w:val="es-ES"/>
        </w:rPr>
        <w:tab/>
      </w:r>
      <w:r w:rsidRPr="00107A28">
        <w:rPr>
          <w:rFonts w:ascii="Arial" w:eastAsia="Arial" w:hAnsi="Arial" w:cs="Arial"/>
          <w:sz w:val="22"/>
          <w:szCs w:val="22"/>
          <w:lang w:val="es-ES"/>
        </w:rPr>
        <w:t>Crear una nueva tabla con las columnas eliminadas y las columnas de la llave primaria de la cual dependen.</w:t>
      </w:r>
    </w:p>
    <w:p w14:paraId="72A06007" w14:textId="77777777" w:rsidR="0027373D" w:rsidRPr="00107A28" w:rsidRDefault="0027373D">
      <w:pPr>
        <w:spacing w:before="10" w:line="240" w:lineRule="exact"/>
        <w:rPr>
          <w:sz w:val="24"/>
          <w:szCs w:val="24"/>
          <w:lang w:val="es-ES"/>
        </w:rPr>
      </w:pPr>
    </w:p>
    <w:p w14:paraId="0D90E1CF" w14:textId="77777777" w:rsidR="0027373D" w:rsidRPr="00107A28" w:rsidRDefault="003C776A">
      <w:pPr>
        <w:spacing w:line="480" w:lineRule="auto"/>
        <w:ind w:left="100" w:right="443"/>
        <w:rPr>
          <w:rFonts w:ascii="Arial" w:eastAsia="Arial" w:hAnsi="Arial" w:cs="Arial"/>
          <w:sz w:val="22"/>
          <w:szCs w:val="22"/>
          <w:lang w:val="es-ES"/>
        </w:rPr>
      </w:pPr>
      <w:r w:rsidRPr="00107A28">
        <w:rPr>
          <w:rFonts w:ascii="Arial" w:eastAsia="Arial" w:hAnsi="Arial" w:cs="Arial"/>
          <w:sz w:val="22"/>
          <w:szCs w:val="22"/>
          <w:lang w:val="es-ES"/>
        </w:rPr>
        <w:t xml:space="preserve">en este </w:t>
      </w:r>
      <w:r w:rsidRPr="00107A28">
        <w:rPr>
          <w:rFonts w:ascii="Arial" w:eastAsia="Arial" w:hAnsi="Arial" w:cs="Arial"/>
          <w:sz w:val="22"/>
          <w:szCs w:val="22"/>
          <w:lang w:val="es-ES"/>
        </w:rPr>
        <w:t>caso se muestra que para cada tabla hay una única llave primaria separando las demás entidades dependientes e independientes, asegurando que no haya más de una llave primaria por tabla y que no dependan de ella, en ello se puede ver en la tabla de</w:t>
      </w:r>
    </w:p>
    <w:p w14:paraId="0A338005" w14:textId="77777777" w:rsidR="0027373D" w:rsidRPr="00107A28" w:rsidRDefault="003C776A">
      <w:pPr>
        <w:spacing w:before="7" w:line="479" w:lineRule="auto"/>
        <w:ind w:left="100" w:right="63"/>
        <w:rPr>
          <w:rFonts w:ascii="Arial" w:eastAsia="Arial" w:hAnsi="Arial" w:cs="Arial"/>
          <w:sz w:val="22"/>
          <w:szCs w:val="22"/>
          <w:lang w:val="es-ES"/>
        </w:rPr>
        <w:sectPr w:rsidR="0027373D" w:rsidRPr="00107A28">
          <w:headerReference w:type="default" r:id="rId21"/>
          <w:pgSz w:w="11920" w:h="16840"/>
          <w:pgMar w:top="1360" w:right="1340" w:bottom="280" w:left="1340" w:header="0" w:footer="0" w:gutter="0"/>
          <w:cols w:space="720"/>
        </w:sectPr>
      </w:pPr>
      <w:r w:rsidRPr="00107A28">
        <w:rPr>
          <w:rFonts w:ascii="Arial" w:eastAsia="Arial" w:hAnsi="Arial" w:cs="Arial"/>
          <w:sz w:val="22"/>
          <w:szCs w:val="22"/>
          <w:lang w:val="es-ES"/>
        </w:rPr>
        <w:t>booking y particular, para cada una de ellas se les agregó una nueva entidad de código para cada una separando de ellas la forma de reserva que el usuario hizo, separando el atributo antiguo y dando un nuevo atributo para poder identificar</w:t>
      </w:r>
      <w:r w:rsidRPr="00107A28">
        <w:rPr>
          <w:rFonts w:ascii="Arial" w:eastAsia="Arial" w:hAnsi="Arial" w:cs="Arial"/>
          <w:sz w:val="22"/>
          <w:szCs w:val="22"/>
          <w:lang w:val="es-ES"/>
        </w:rPr>
        <w:t>lo en esa nueva tabla, también se</w:t>
      </w:r>
    </w:p>
    <w:p w14:paraId="74C2EDAB" w14:textId="77777777" w:rsidR="0027373D" w:rsidRPr="00107A28" w:rsidRDefault="003C776A">
      <w:pPr>
        <w:spacing w:before="69" w:line="480" w:lineRule="auto"/>
        <w:ind w:left="100" w:right="116"/>
        <w:rPr>
          <w:rFonts w:ascii="Arial" w:eastAsia="Arial" w:hAnsi="Arial" w:cs="Arial"/>
          <w:sz w:val="22"/>
          <w:szCs w:val="22"/>
          <w:lang w:val="es-ES"/>
        </w:rPr>
      </w:pPr>
      <w:r w:rsidRPr="00107A28">
        <w:rPr>
          <w:rFonts w:ascii="Arial" w:eastAsia="Arial" w:hAnsi="Arial" w:cs="Arial"/>
          <w:sz w:val="22"/>
          <w:szCs w:val="22"/>
          <w:lang w:val="es-ES"/>
        </w:rPr>
        <w:lastRenderedPageBreak/>
        <w:t>puede identifica la tabla de clasificación de personas, en ello se usa el código de la reserva y se metió dentro de esa nueva tabla de clasificación para poder identificarlo</w:t>
      </w:r>
    </w:p>
    <w:p w14:paraId="7524BF9D" w14:textId="77777777" w:rsidR="0027373D" w:rsidRDefault="003C776A">
      <w:pPr>
        <w:spacing w:before="4"/>
        <w:ind w:left="100"/>
      </w:pPr>
      <w:r>
        <w:rPr>
          <w:noProof/>
        </w:rPr>
        <w:pict w14:anchorId="0B0882BD">
          <v:shape id="_x0000_i1025" type="#_x0000_t75" alt="" style="width:245pt;height:177pt;mso-width-percent:0;mso-height-percent:0;mso-width-percent:0;mso-height-percent:0">
            <v:imagedata r:id="rId22" o:title=""/>
          </v:shape>
        </w:pict>
      </w:r>
    </w:p>
    <w:p w14:paraId="1DD7EC0A" w14:textId="77777777" w:rsidR="0027373D" w:rsidRDefault="0027373D">
      <w:pPr>
        <w:spacing w:before="8" w:line="180" w:lineRule="exact"/>
        <w:rPr>
          <w:sz w:val="18"/>
          <w:szCs w:val="18"/>
        </w:rPr>
      </w:pPr>
    </w:p>
    <w:p w14:paraId="7F86F4CD" w14:textId="77777777" w:rsidR="0027373D" w:rsidRDefault="0027373D">
      <w:pPr>
        <w:spacing w:line="200" w:lineRule="exact"/>
      </w:pPr>
    </w:p>
    <w:p w14:paraId="776A4D03" w14:textId="77777777" w:rsidR="0027373D" w:rsidRDefault="0027373D">
      <w:pPr>
        <w:spacing w:line="200" w:lineRule="exact"/>
      </w:pPr>
    </w:p>
    <w:p w14:paraId="441965B3" w14:textId="77777777" w:rsidR="0027373D" w:rsidRDefault="0027373D">
      <w:pPr>
        <w:spacing w:line="200" w:lineRule="exact"/>
      </w:pPr>
    </w:p>
    <w:p w14:paraId="1D5F5660" w14:textId="77777777" w:rsidR="0027373D" w:rsidRPr="00107A28" w:rsidRDefault="003C776A">
      <w:pPr>
        <w:ind w:left="196"/>
        <w:rPr>
          <w:rFonts w:ascii="Trebuchet MS" w:eastAsia="Trebuchet MS" w:hAnsi="Trebuchet MS" w:cs="Trebuchet MS"/>
          <w:sz w:val="64"/>
          <w:szCs w:val="64"/>
          <w:lang w:val="es-ES"/>
        </w:rPr>
      </w:pPr>
      <w:r w:rsidRPr="00107A28">
        <w:rPr>
          <w:rFonts w:ascii="Trebuchet MS" w:eastAsia="Trebuchet MS" w:hAnsi="Trebuchet MS" w:cs="Trebuchet MS"/>
          <w:color w:val="2C3B43"/>
          <w:sz w:val="64"/>
          <w:szCs w:val="64"/>
          <w:lang w:val="es-ES"/>
        </w:rPr>
        <w:t>TERCERA FORMA NORMAL(3NF)</w:t>
      </w:r>
    </w:p>
    <w:p w14:paraId="6D816C40" w14:textId="77777777" w:rsidR="0027373D" w:rsidRPr="00107A28" w:rsidRDefault="0027373D">
      <w:pPr>
        <w:spacing w:before="8" w:line="140" w:lineRule="exact"/>
        <w:rPr>
          <w:sz w:val="14"/>
          <w:szCs w:val="14"/>
          <w:lang w:val="es-ES"/>
        </w:rPr>
      </w:pPr>
    </w:p>
    <w:p w14:paraId="1922C91D" w14:textId="77777777" w:rsidR="0027373D" w:rsidRPr="00107A28" w:rsidRDefault="0027373D">
      <w:pPr>
        <w:spacing w:line="200" w:lineRule="exact"/>
        <w:rPr>
          <w:lang w:val="es-ES"/>
        </w:rPr>
      </w:pPr>
    </w:p>
    <w:p w14:paraId="668A2CBB" w14:textId="77777777" w:rsidR="0027373D" w:rsidRPr="00107A28" w:rsidRDefault="0027373D">
      <w:pPr>
        <w:spacing w:line="200" w:lineRule="exact"/>
        <w:rPr>
          <w:lang w:val="es-ES"/>
        </w:rPr>
      </w:pPr>
    </w:p>
    <w:p w14:paraId="5DE301E9" w14:textId="77777777" w:rsidR="0027373D" w:rsidRPr="00107A28" w:rsidRDefault="0027373D">
      <w:pPr>
        <w:spacing w:line="200" w:lineRule="exact"/>
        <w:rPr>
          <w:lang w:val="es-ES"/>
        </w:rPr>
      </w:pPr>
    </w:p>
    <w:p w14:paraId="68CD2AC6" w14:textId="77777777" w:rsidR="0027373D" w:rsidRPr="00107A28" w:rsidRDefault="003C776A">
      <w:pPr>
        <w:tabs>
          <w:tab w:val="left" w:pos="820"/>
        </w:tabs>
        <w:spacing w:line="478" w:lineRule="auto"/>
        <w:ind w:left="820" w:right="1052" w:hanging="360"/>
        <w:rPr>
          <w:rFonts w:ascii="Trebuchet MS" w:eastAsia="Trebuchet MS" w:hAnsi="Trebuchet MS" w:cs="Trebuchet MS"/>
          <w:sz w:val="22"/>
          <w:szCs w:val="22"/>
          <w:lang w:val="es-ES"/>
        </w:rPr>
      </w:pPr>
      <w:r w:rsidRPr="00107A28">
        <w:rPr>
          <w:rFonts w:ascii="Verdana" w:eastAsia="Verdana" w:hAnsi="Verdana" w:cs="Verdana"/>
          <w:w w:val="99"/>
          <w:lang w:val="es-ES"/>
        </w:rPr>
        <w:t>•</w:t>
      </w:r>
      <w:r w:rsidRPr="00107A28">
        <w:rPr>
          <w:rFonts w:ascii="Verdana" w:eastAsia="Verdana" w:hAnsi="Verdana" w:cs="Verdana"/>
          <w:lang w:val="es-ES"/>
        </w:rPr>
        <w:tab/>
      </w:r>
      <w:r w:rsidRPr="00107A28">
        <w:rPr>
          <w:rFonts w:ascii="Arial" w:eastAsia="Arial" w:hAnsi="Arial" w:cs="Arial"/>
          <w:sz w:val="22"/>
          <w:szCs w:val="22"/>
          <w:lang w:val="es-ES"/>
        </w:rPr>
        <w:t>v</w:t>
      </w:r>
      <w:r w:rsidRPr="00107A28">
        <w:rPr>
          <w:rFonts w:ascii="Trebuchet MS" w:eastAsia="Trebuchet MS" w:hAnsi="Trebuchet MS" w:cs="Trebuchet MS"/>
          <w:sz w:val="22"/>
          <w:szCs w:val="22"/>
          <w:lang w:val="es-ES"/>
        </w:rPr>
        <w:t>Eliminación de dependencia transitiva (los campos que no son llave, son dependientes de otros campos que tampoco son llave).</w:t>
      </w:r>
    </w:p>
    <w:p w14:paraId="21EED3AF" w14:textId="77777777" w:rsidR="0027373D" w:rsidRPr="00107A28" w:rsidRDefault="003C776A">
      <w:pPr>
        <w:spacing w:before="2"/>
        <w:ind w:left="460"/>
        <w:rPr>
          <w:rFonts w:ascii="Trebuchet MS" w:eastAsia="Trebuchet MS" w:hAnsi="Trebuchet MS" w:cs="Trebuchet MS"/>
          <w:sz w:val="22"/>
          <w:szCs w:val="22"/>
          <w:lang w:val="es-ES"/>
        </w:rPr>
      </w:pPr>
      <w:r w:rsidRPr="00107A28">
        <w:rPr>
          <w:rFonts w:ascii="Verdana" w:eastAsia="Verdana" w:hAnsi="Verdana" w:cs="Verdana"/>
          <w:w w:val="99"/>
          <w:lang w:val="es-ES"/>
        </w:rPr>
        <w:t>•</w:t>
      </w:r>
      <w:r w:rsidRPr="00107A28">
        <w:rPr>
          <w:rFonts w:ascii="Verdana" w:eastAsia="Verdana" w:hAnsi="Verdana" w:cs="Verdana"/>
          <w:lang w:val="es-ES"/>
        </w:rPr>
        <w:t xml:space="preserve">    </w:t>
      </w:r>
      <w:r w:rsidRPr="00107A28">
        <w:rPr>
          <w:rFonts w:ascii="Arial" w:eastAsia="Arial" w:hAnsi="Arial" w:cs="Arial"/>
          <w:sz w:val="22"/>
          <w:szCs w:val="22"/>
          <w:lang w:val="es-ES"/>
        </w:rPr>
        <w:t>v</w:t>
      </w:r>
      <w:r w:rsidRPr="00107A28">
        <w:rPr>
          <w:rFonts w:ascii="Trebuchet MS" w:eastAsia="Trebuchet MS" w:hAnsi="Trebuchet MS" w:cs="Trebuchet MS"/>
          <w:sz w:val="22"/>
          <w:szCs w:val="22"/>
          <w:lang w:val="es-ES"/>
        </w:rPr>
        <w:t>Determinar columnas que son dependientes de otra columna no llave.</w:t>
      </w:r>
    </w:p>
    <w:p w14:paraId="623BADAC" w14:textId="77777777" w:rsidR="0027373D" w:rsidRPr="00107A28" w:rsidRDefault="0027373D">
      <w:pPr>
        <w:spacing w:before="16" w:line="240" w:lineRule="exact"/>
        <w:rPr>
          <w:sz w:val="24"/>
          <w:szCs w:val="24"/>
          <w:lang w:val="es-ES"/>
        </w:rPr>
      </w:pPr>
    </w:p>
    <w:p w14:paraId="26829C2B" w14:textId="77777777" w:rsidR="0027373D" w:rsidRPr="00107A28" w:rsidRDefault="003C776A">
      <w:pPr>
        <w:ind w:left="460"/>
        <w:rPr>
          <w:rFonts w:ascii="Trebuchet MS" w:eastAsia="Trebuchet MS" w:hAnsi="Trebuchet MS" w:cs="Trebuchet MS"/>
          <w:sz w:val="22"/>
          <w:szCs w:val="22"/>
          <w:lang w:val="es-ES"/>
        </w:rPr>
      </w:pPr>
      <w:r w:rsidRPr="00107A28">
        <w:rPr>
          <w:rFonts w:ascii="Verdana" w:eastAsia="Verdana" w:hAnsi="Verdana" w:cs="Verdana"/>
          <w:w w:val="99"/>
          <w:lang w:val="es-ES"/>
        </w:rPr>
        <w:t>•</w:t>
      </w:r>
      <w:r w:rsidRPr="00107A28">
        <w:rPr>
          <w:rFonts w:ascii="Verdana" w:eastAsia="Verdana" w:hAnsi="Verdana" w:cs="Verdana"/>
          <w:lang w:val="es-ES"/>
        </w:rPr>
        <w:t xml:space="preserve">    </w:t>
      </w:r>
      <w:r w:rsidRPr="00107A28">
        <w:rPr>
          <w:rFonts w:ascii="Arial" w:eastAsia="Arial" w:hAnsi="Arial" w:cs="Arial"/>
          <w:sz w:val="22"/>
          <w:szCs w:val="22"/>
          <w:lang w:val="es-ES"/>
        </w:rPr>
        <w:t>v</w:t>
      </w:r>
      <w:r w:rsidRPr="00107A28">
        <w:rPr>
          <w:rFonts w:ascii="Trebuchet MS" w:eastAsia="Trebuchet MS" w:hAnsi="Trebuchet MS" w:cs="Trebuchet MS"/>
          <w:sz w:val="22"/>
          <w:szCs w:val="22"/>
          <w:lang w:val="es-ES"/>
        </w:rPr>
        <w:t>Eliminar estas columnas de la tabla.</w:t>
      </w:r>
    </w:p>
    <w:p w14:paraId="7BADDAAF" w14:textId="77777777" w:rsidR="0027373D" w:rsidRPr="00107A28" w:rsidRDefault="0027373D">
      <w:pPr>
        <w:spacing w:before="16" w:line="240" w:lineRule="exact"/>
        <w:rPr>
          <w:sz w:val="24"/>
          <w:szCs w:val="24"/>
          <w:lang w:val="es-ES"/>
        </w:rPr>
      </w:pPr>
    </w:p>
    <w:p w14:paraId="57AB6D33" w14:textId="77777777" w:rsidR="0027373D" w:rsidRPr="00107A28" w:rsidRDefault="003C776A">
      <w:pPr>
        <w:tabs>
          <w:tab w:val="left" w:pos="820"/>
        </w:tabs>
        <w:spacing w:line="480" w:lineRule="auto"/>
        <w:ind w:left="820" w:right="1040" w:hanging="360"/>
        <w:rPr>
          <w:rFonts w:ascii="Trebuchet MS" w:eastAsia="Trebuchet MS" w:hAnsi="Trebuchet MS" w:cs="Trebuchet MS"/>
          <w:sz w:val="22"/>
          <w:szCs w:val="22"/>
          <w:lang w:val="es-ES"/>
        </w:rPr>
      </w:pPr>
      <w:r w:rsidRPr="00107A28">
        <w:rPr>
          <w:rFonts w:ascii="Verdana" w:eastAsia="Verdana" w:hAnsi="Verdana" w:cs="Verdana"/>
          <w:w w:val="99"/>
          <w:lang w:val="es-ES"/>
        </w:rPr>
        <w:t>•</w:t>
      </w:r>
      <w:r w:rsidRPr="00107A28">
        <w:rPr>
          <w:rFonts w:ascii="Verdana" w:eastAsia="Verdana" w:hAnsi="Verdana" w:cs="Verdana"/>
          <w:lang w:val="es-ES"/>
        </w:rPr>
        <w:tab/>
      </w:r>
      <w:r w:rsidRPr="00107A28">
        <w:rPr>
          <w:rFonts w:ascii="Arial" w:eastAsia="Arial" w:hAnsi="Arial" w:cs="Arial"/>
          <w:sz w:val="22"/>
          <w:szCs w:val="22"/>
          <w:lang w:val="es-ES"/>
        </w:rPr>
        <w:t>v</w:t>
      </w:r>
      <w:r w:rsidRPr="00107A28">
        <w:rPr>
          <w:rFonts w:ascii="Trebuchet MS" w:eastAsia="Trebuchet MS" w:hAnsi="Trebuchet MS" w:cs="Trebuchet MS"/>
          <w:sz w:val="22"/>
          <w:szCs w:val="22"/>
          <w:lang w:val="es-ES"/>
        </w:rPr>
        <w:t>Crear una tabla con esas columnas y la columna no llave, con la que son dependientes.</w:t>
      </w:r>
    </w:p>
    <w:sectPr w:rsidR="0027373D" w:rsidRPr="00107A28">
      <w:headerReference w:type="default" r:id="rId23"/>
      <w:pgSz w:w="11920" w:h="16840"/>
      <w:pgMar w:top="1360" w:right="142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5E65E" w14:textId="77777777" w:rsidR="003C776A" w:rsidRDefault="003C776A">
      <w:r>
        <w:separator/>
      </w:r>
    </w:p>
  </w:endnote>
  <w:endnote w:type="continuationSeparator" w:id="0">
    <w:p w14:paraId="6B232D10" w14:textId="77777777" w:rsidR="003C776A" w:rsidRDefault="003C7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6DA29" w14:textId="77777777" w:rsidR="003C776A" w:rsidRDefault="003C776A">
      <w:r>
        <w:separator/>
      </w:r>
    </w:p>
  </w:footnote>
  <w:footnote w:type="continuationSeparator" w:id="0">
    <w:p w14:paraId="7E1649BA" w14:textId="77777777" w:rsidR="003C776A" w:rsidRDefault="003C7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7659F" w14:textId="77777777" w:rsidR="0027373D" w:rsidRDefault="003C776A">
    <w:pPr>
      <w:spacing w:line="200" w:lineRule="exact"/>
    </w:pPr>
    <w:r>
      <w:pict w14:anchorId="7628A703">
        <v:shapetype id="_x0000_t202" coordsize="21600,21600" o:spt="202" path="m,l,21600r21600,l21600,xe">
          <v:stroke joinstyle="miter"/>
          <v:path gradientshapeok="t" o:connecttype="rect"/>
        </v:shapetype>
        <v:shape id="_x0000_s1030" type="#_x0000_t202" alt="" style="position:absolute;margin-left:76.55pt;margin-top:89.45pt;width:77.85pt;height:13.05pt;z-index:-7434;mso-wrap-style:square;mso-wrap-edited:f;mso-width-percent:0;mso-height-percent:0;mso-position-horizontal-relative:page;mso-position-vertical-relative:page;mso-width-percent:0;mso-height-percent:0;v-text-anchor:top" filled="f" stroked="f">
          <v:textbox inset="0,0,0,0">
            <w:txbxContent>
              <w:p w14:paraId="5C832BA4" w14:textId="77777777" w:rsidR="0027373D" w:rsidRDefault="003C776A">
                <w:pPr>
                  <w:spacing w:line="240" w:lineRule="exact"/>
                  <w:ind w:left="20" w:right="-33"/>
                  <w:rPr>
                    <w:rFonts w:ascii="Arial" w:eastAsia="Arial" w:hAnsi="Arial" w:cs="Arial"/>
                    <w:sz w:val="22"/>
                    <w:szCs w:val="22"/>
                  </w:rPr>
                </w:pPr>
                <w:r>
                  <w:rPr>
                    <w:rFonts w:ascii="Arial" w:eastAsia="Arial" w:hAnsi="Arial" w:cs="Arial"/>
                    <w:b/>
                    <w:sz w:val="22"/>
                    <w:szCs w:val="22"/>
                  </w:rPr>
                  <w:t>hotel_hotel_ID</w:t>
                </w:r>
              </w:p>
            </w:txbxContent>
          </v:textbox>
          <w10:wrap anchorx="page" anchory="page"/>
        </v:shape>
      </w:pict>
    </w:r>
    <w:r>
      <w:pict w14:anchorId="50CCEEC9">
        <v:shape id="_x0000_s1029" type="#_x0000_t202" alt="" style="position:absolute;margin-left:184.55pt;margin-top:89.45pt;width:49.65pt;height:13.05pt;z-index:-7433;mso-wrap-style:square;mso-wrap-edited:f;mso-width-percent:0;mso-height-percent:0;mso-position-horizontal-relative:page;mso-position-vertical-relative:page;mso-width-percent:0;mso-height-percent:0;v-text-anchor:top" filled="f" stroked="f">
          <v:textbox inset="0,0,0,0">
            <w:txbxContent>
              <w:p w14:paraId="1728D951" w14:textId="77777777" w:rsidR="0027373D" w:rsidRDefault="003C776A">
                <w:pPr>
                  <w:spacing w:line="240" w:lineRule="exact"/>
                  <w:ind w:left="20" w:right="-33"/>
                  <w:rPr>
                    <w:rFonts w:ascii="Arial" w:eastAsia="Arial" w:hAnsi="Arial" w:cs="Arial"/>
                    <w:sz w:val="22"/>
                    <w:szCs w:val="22"/>
                  </w:rPr>
                </w:pPr>
                <w:r>
                  <w:rPr>
                    <w:rFonts w:ascii="Arial" w:eastAsia="Arial" w:hAnsi="Arial" w:cs="Arial"/>
                    <w:sz w:val="22"/>
                    <w:szCs w:val="22"/>
                  </w:rPr>
                  <w:t>NUMBER</w:t>
                </w:r>
              </w:p>
            </w:txbxContent>
          </v:textbox>
          <w10:wrap anchorx="page" anchory="page"/>
        </v:shape>
      </w:pict>
    </w:r>
    <w:r>
      <w:pict w14:anchorId="294ADEB1">
        <v:shape id="_x0000_s1028" type="#_x0000_t202" alt="" style="position:absolute;margin-left:263.3pt;margin-top:89.45pt;width:17.85pt;height:13.05pt;z-index:-7432;mso-wrap-style:square;mso-wrap-edited:f;mso-width-percent:0;mso-height-percent:0;mso-position-horizontal-relative:page;mso-position-vertical-relative:page;mso-width-percent:0;mso-height-percent:0;v-text-anchor:top" filled="f" stroked="f">
          <v:textbox inset="0,0,0,0">
            <w:txbxContent>
              <w:p w14:paraId="6556DF83" w14:textId="77777777" w:rsidR="0027373D" w:rsidRDefault="003C776A">
                <w:pPr>
                  <w:spacing w:line="240" w:lineRule="exact"/>
                  <w:ind w:left="20" w:right="-33"/>
                  <w:rPr>
                    <w:rFonts w:ascii="Arial" w:eastAsia="Arial" w:hAnsi="Arial" w:cs="Arial"/>
                    <w:sz w:val="22"/>
                    <w:szCs w:val="22"/>
                  </w:rPr>
                </w:pPr>
                <w:r>
                  <w:rPr>
                    <w:rFonts w:ascii="Arial" w:eastAsia="Arial" w:hAnsi="Arial" w:cs="Arial"/>
                    <w:sz w:val="22"/>
                    <w:szCs w:val="22"/>
                  </w:rPr>
                  <w:t>NN</w:t>
                </w:r>
              </w:p>
            </w:txbxContent>
          </v:textbox>
          <w10:wrap anchorx="page" anchory="page"/>
        </v:shape>
      </w:pict>
    </w:r>
    <w:r>
      <w:pict w14:anchorId="1FEA7752">
        <v:shape id="_x0000_s1027" type="#_x0000_t202" alt="" style="position:absolute;margin-left:363.05pt;margin-top:89.45pt;width:125pt;height:13.05pt;z-index:-7431;mso-wrap-style:square;mso-wrap-edited:f;mso-width-percent:0;mso-height-percent:0;mso-position-horizontal-relative:page;mso-position-vertical-relative:page;mso-width-percent:0;mso-height-percent:0;v-text-anchor:top" filled="f" stroked="f">
          <v:textbox inset="0,0,0,0">
            <w:txbxContent>
              <w:p w14:paraId="621D18EB" w14:textId="77777777" w:rsidR="0027373D" w:rsidRDefault="003C776A">
                <w:pPr>
                  <w:spacing w:line="240" w:lineRule="exact"/>
                  <w:ind w:left="20" w:right="-33"/>
                  <w:rPr>
                    <w:rFonts w:ascii="Arial" w:eastAsia="Arial" w:hAnsi="Arial" w:cs="Arial"/>
                    <w:sz w:val="22"/>
                    <w:szCs w:val="22"/>
                  </w:rPr>
                </w:pPr>
                <w:r>
                  <w:rPr>
                    <w:rFonts w:ascii="Arial" w:eastAsia="Arial" w:hAnsi="Arial" w:cs="Arial"/>
                    <w:sz w:val="22"/>
                    <w:szCs w:val="22"/>
                  </w:rPr>
                  <w:t>ID del hotel referenciado.</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12BBF" w14:textId="77777777" w:rsidR="0027373D" w:rsidRDefault="0027373D">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31469" w14:textId="77777777" w:rsidR="0027373D" w:rsidRDefault="003C776A">
    <w:pPr>
      <w:spacing w:line="200" w:lineRule="exact"/>
    </w:pPr>
    <w:r>
      <w:pict w14:anchorId="1A9CFB06">
        <v:shapetype id="_x0000_t202" coordsize="21600,21600" o:spt="202" path="m,l,21600r21600,l21600,xe">
          <v:stroke joinstyle="miter"/>
          <v:path gradientshapeok="t" o:connecttype="rect"/>
        </v:shapetype>
        <v:shape id="_x0000_s1026" type="#_x0000_t202" alt="" style="position:absolute;margin-left:76.55pt;margin-top:90.4pt;width:46.05pt;height:13.05pt;z-index:-7430;mso-wrap-style:square;mso-wrap-edited:f;mso-width-percent:0;mso-height-percent:0;mso-position-horizontal-relative:page;mso-position-vertical-relative:page;mso-width-percent:0;mso-height-percent:0;v-text-anchor:top" filled="f" stroked="f">
          <v:textbox inset="0,0,0,0">
            <w:txbxContent>
              <w:p w14:paraId="0AE2DFCF" w14:textId="77777777" w:rsidR="0027373D" w:rsidRDefault="003C776A">
                <w:pPr>
                  <w:spacing w:line="240" w:lineRule="exact"/>
                  <w:ind w:left="20" w:right="-33"/>
                  <w:rPr>
                    <w:rFonts w:ascii="Arial" w:eastAsia="Arial" w:hAnsi="Arial" w:cs="Arial"/>
                    <w:sz w:val="22"/>
                    <w:szCs w:val="22"/>
                  </w:rPr>
                </w:pPr>
                <w:r>
                  <w:rPr>
                    <w:rFonts w:ascii="Arial" w:eastAsia="Arial" w:hAnsi="Arial" w:cs="Arial"/>
                    <w:sz w:val="22"/>
                    <w:szCs w:val="22"/>
                  </w:rPr>
                  <w:t>Columna</w:t>
                </w:r>
              </w:p>
            </w:txbxContent>
          </v:textbox>
          <w10:wrap anchorx="page" anchory="page"/>
        </v:shape>
      </w:pict>
    </w:r>
    <w:r>
      <w:pict w14:anchorId="0661EF6B">
        <v:shape id="_x0000_s1025" type="#_x0000_t202" alt="" style="position:absolute;margin-left:150.8pt;margin-top:90.4pt;width:62pt;height:13.05pt;z-index:-7429;mso-wrap-style:square;mso-wrap-edited:f;mso-width-percent:0;mso-height-percent:0;mso-position-horizontal-relative:page;mso-position-vertical-relative:page;mso-width-percent:0;mso-height-percent:0;v-text-anchor:top" filled="f" stroked="f">
          <v:textbox inset="0,0,0,0">
            <w:txbxContent>
              <w:p w14:paraId="62DD705D" w14:textId="77777777" w:rsidR="0027373D" w:rsidRDefault="003C776A">
                <w:pPr>
                  <w:spacing w:line="240" w:lineRule="exact"/>
                  <w:ind w:left="20" w:right="-33"/>
                  <w:rPr>
                    <w:rFonts w:ascii="Arial" w:eastAsia="Arial" w:hAnsi="Arial" w:cs="Arial"/>
                    <w:sz w:val="22"/>
                    <w:szCs w:val="22"/>
                  </w:rPr>
                </w:pPr>
                <w:r>
                  <w:rPr>
                    <w:rFonts w:ascii="Arial" w:eastAsia="Arial" w:hAnsi="Arial" w:cs="Arial"/>
                    <w:b/>
                    <w:color w:val="FFFFFF"/>
                    <w:sz w:val="22"/>
                    <w:szCs w:val="22"/>
                  </w:rPr>
                  <w:t>Restricción</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C5EAC" w14:textId="77777777" w:rsidR="0027373D" w:rsidRDefault="0027373D">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B9554" w14:textId="77777777" w:rsidR="0027373D" w:rsidRDefault="0027373D">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186C" w14:textId="77777777" w:rsidR="0027373D" w:rsidRDefault="0027373D">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878B8" w14:textId="77777777" w:rsidR="0027373D" w:rsidRDefault="0027373D">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88BA9" w14:textId="77777777" w:rsidR="0027373D" w:rsidRDefault="0027373D">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94D9F"/>
    <w:multiLevelType w:val="multilevel"/>
    <w:tmpl w:val="39283FC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481851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7755"/>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73D"/>
    <w:rsid w:val="00107A28"/>
    <w:rsid w:val="0027373D"/>
    <w:rsid w:val="003C776A"/>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7755"/>
    <o:shapelayout v:ext="edit">
      <o:idmap v:ext="edit" data="2,3,4,5,6,7"/>
    </o:shapelayout>
  </w:shapeDefaults>
  <w:decimalSymbol w:val=","/>
  <w:listSeparator w:val=","/>
  <w14:docId w14:val="1A99003A"/>
  <w15:docId w15:val="{3E69D280-2B4B-5248-8786-EBC5BA05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vigna@javeriana.edu.co" TargetMode="External"/><Relationship Id="rId13" Type="http://schemas.openxmlformats.org/officeDocument/2006/relationships/image" Target="media/image4.jpe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8.xml"/><Relationship Id="rId10" Type="http://schemas.openxmlformats.org/officeDocument/2006/relationships/hyperlink" Target="mailto:soto-jm@javeriana.edu.co" TargetMode="Externa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yperlink" Target="mailto:fs.hernandezl@javeriana.edu.co" TargetMode="External"/><Relationship Id="rId14" Type="http://schemas.openxmlformats.org/officeDocument/2006/relationships/header" Target="header1.xm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3594</Words>
  <Characters>20487</Characters>
  <Application>Microsoft Office Word</Application>
  <DocSecurity>0</DocSecurity>
  <Lines>170</Lines>
  <Paragraphs>48</Paragraphs>
  <ScaleCrop>false</ScaleCrop>
  <Company/>
  <LinksUpToDate>false</LinksUpToDate>
  <CharactersWithSpaces>24033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Luis Vigna Arroyo</cp:lastModifiedBy>
  <cp:revision>2</cp:revision>
  <dcterms:created xsi:type="dcterms:W3CDTF">2022-05-28T04:07:00Z</dcterms:created>
  <dcterms:modified xsi:type="dcterms:W3CDTF">2022-05-28T04:10:00Z</dcterms:modified>
</cp:coreProperties>
</file>